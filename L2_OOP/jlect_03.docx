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7CDF2" w14:textId="77FCB7B5" w:rsidR="007929BD" w:rsidRDefault="007929BD" w:rsidP="007929BD">
      <w:pPr>
        <w:shd w:val="clear" w:color="auto" w:fill="FFFFFF"/>
        <w:tabs>
          <w:tab w:val="num" w:pos="720"/>
        </w:tabs>
        <w:spacing w:before="100" w:beforeAutospacing="1" w:after="100" w:afterAutospacing="1"/>
        <w:jc w:val="both"/>
        <w:rPr>
          <w:rFonts w:asciiTheme="minorHAnsi" w:hAnsiTheme="minorHAnsi"/>
          <w:lang w:val="uk-UA"/>
        </w:rPr>
      </w:pPr>
      <w:r>
        <w:rPr>
          <w:rFonts w:asciiTheme="minorHAnsi" w:hAnsiTheme="minorHAnsi"/>
          <w:lang w:val="uk-UA"/>
        </w:rPr>
        <w:t>Лекція 3</w:t>
      </w:r>
    </w:p>
    <w:p w14:paraId="202B4082" w14:textId="3AFA47F6" w:rsidR="007929BD" w:rsidRDefault="007929BD" w:rsidP="007929BD">
      <w:pPr>
        <w:shd w:val="clear" w:color="auto" w:fill="FFFFFF"/>
        <w:spacing w:before="100" w:beforeAutospacing="1" w:after="100" w:afterAutospacing="1"/>
        <w:jc w:val="both"/>
        <w:rPr>
          <w:color w:val="101010"/>
          <w:sz w:val="28"/>
          <w:szCs w:val="28"/>
          <w:lang w:eastAsia="uk-UA"/>
        </w:rPr>
      </w:pPr>
      <w:r w:rsidRPr="0068206A">
        <w:rPr>
          <w:color w:val="101010"/>
          <w:sz w:val="28"/>
          <w:szCs w:val="28"/>
          <w:lang w:eastAsia="uk-UA"/>
        </w:rPr>
        <w:t xml:space="preserve">ООП </w:t>
      </w:r>
      <w:proofErr w:type="spellStart"/>
      <w:r w:rsidRPr="0068206A">
        <w:rPr>
          <w:color w:val="101010"/>
          <w:sz w:val="28"/>
          <w:szCs w:val="28"/>
          <w:lang w:eastAsia="uk-UA"/>
        </w:rPr>
        <w:t>модель</w:t>
      </w:r>
      <w:proofErr w:type="spellEnd"/>
      <w:r w:rsidRPr="0068206A">
        <w:rPr>
          <w:color w:val="101010"/>
          <w:sz w:val="28"/>
          <w:szCs w:val="28"/>
          <w:lang w:eastAsia="uk-UA"/>
        </w:rPr>
        <w:t xml:space="preserve"> Java</w:t>
      </w:r>
    </w:p>
    <w:p w14:paraId="2EA77C23" w14:textId="6A522766" w:rsidR="007929BD" w:rsidRDefault="007929BD" w:rsidP="007929BD">
      <w:pPr>
        <w:shd w:val="clear" w:color="auto" w:fill="FFFFFF"/>
        <w:spacing w:before="100" w:beforeAutospacing="1" w:after="100" w:afterAutospacing="1"/>
        <w:jc w:val="both"/>
        <w:rPr>
          <w:color w:val="101010"/>
          <w:sz w:val="28"/>
          <w:szCs w:val="28"/>
          <w:lang w:eastAsia="uk-UA"/>
        </w:rPr>
      </w:pPr>
    </w:p>
    <w:p w14:paraId="2184EC93" w14:textId="77777777" w:rsidR="007929BD" w:rsidRDefault="007929BD" w:rsidP="007929BD">
      <w:pPr>
        <w:shd w:val="clear" w:color="auto" w:fill="FFFFFF"/>
        <w:spacing w:before="100" w:beforeAutospacing="1" w:after="100" w:afterAutospacing="1"/>
        <w:jc w:val="both"/>
        <w:rPr>
          <w:rFonts w:asciiTheme="minorHAnsi" w:hAnsiTheme="minorHAnsi"/>
          <w:color w:val="101010"/>
          <w:sz w:val="28"/>
          <w:szCs w:val="28"/>
          <w:lang w:val="uk-UA" w:eastAsia="uk-UA"/>
        </w:rPr>
      </w:pPr>
      <w:r>
        <w:rPr>
          <w:rFonts w:asciiTheme="minorHAnsi" w:hAnsiTheme="minorHAnsi"/>
          <w:color w:val="101010"/>
          <w:sz w:val="28"/>
          <w:szCs w:val="28"/>
          <w:lang w:val="uk-UA" w:eastAsia="uk-UA"/>
        </w:rPr>
        <w:t xml:space="preserve">Методи та члени класу </w:t>
      </w:r>
    </w:p>
    <w:p w14:paraId="51F0A495" w14:textId="67D4F77D" w:rsidR="007929BD" w:rsidRDefault="007929BD" w:rsidP="007929BD">
      <w:pPr>
        <w:shd w:val="clear" w:color="auto" w:fill="FFFFFF"/>
        <w:spacing w:before="100" w:beforeAutospacing="1" w:after="100" w:afterAutospacing="1"/>
        <w:jc w:val="both"/>
        <w:rPr>
          <w:rFonts w:asciiTheme="minorHAnsi" w:hAnsiTheme="minorHAnsi"/>
          <w:color w:val="101010"/>
          <w:sz w:val="28"/>
          <w:szCs w:val="28"/>
          <w:lang w:val="uk-UA" w:eastAsia="uk-UA"/>
        </w:rPr>
      </w:pPr>
      <w:r w:rsidRPr="0068206A">
        <w:rPr>
          <w:color w:val="101010"/>
          <w:sz w:val="28"/>
          <w:szCs w:val="28"/>
          <w:lang w:val="uk-UA" w:eastAsia="uk-UA"/>
        </w:rPr>
        <w:t>Реалізація і</w:t>
      </w:r>
      <w:r w:rsidRPr="007929BD">
        <w:rPr>
          <w:color w:val="101010"/>
          <w:sz w:val="28"/>
          <w:szCs w:val="28"/>
          <w:lang w:val="uk-UA" w:eastAsia="uk-UA"/>
        </w:rPr>
        <w:t>нкапсуляці</w:t>
      </w:r>
      <w:r w:rsidRPr="0068206A">
        <w:rPr>
          <w:color w:val="101010"/>
          <w:sz w:val="28"/>
          <w:szCs w:val="28"/>
          <w:lang w:val="uk-UA" w:eastAsia="uk-UA"/>
        </w:rPr>
        <w:t>ї</w:t>
      </w:r>
    </w:p>
    <w:p w14:paraId="2D465C8A" w14:textId="0FF494CD" w:rsidR="007929BD" w:rsidRDefault="007929BD" w:rsidP="007929BD">
      <w:pPr>
        <w:shd w:val="clear" w:color="auto" w:fill="FFFFFF"/>
        <w:spacing w:before="100" w:beforeAutospacing="1" w:after="100" w:afterAutospacing="1"/>
        <w:jc w:val="both"/>
        <w:rPr>
          <w:rFonts w:asciiTheme="minorHAnsi" w:hAnsiTheme="minorHAnsi"/>
          <w:color w:val="101010"/>
          <w:sz w:val="28"/>
          <w:szCs w:val="28"/>
          <w:lang w:eastAsia="uk-UA"/>
        </w:rPr>
      </w:pPr>
      <w:r w:rsidRPr="0068206A">
        <w:rPr>
          <w:color w:val="101010"/>
          <w:sz w:val="28"/>
          <w:szCs w:val="28"/>
          <w:lang w:val="uk-UA" w:eastAsia="uk-UA"/>
        </w:rPr>
        <w:t xml:space="preserve">Конструктори класів. </w:t>
      </w:r>
      <w:r w:rsidRPr="007929BD">
        <w:rPr>
          <w:color w:val="101010"/>
          <w:sz w:val="28"/>
          <w:szCs w:val="28"/>
          <w:lang w:eastAsia="uk-UA"/>
        </w:rPr>
        <w:t xml:space="preserve">Порядок </w:t>
      </w:r>
      <w:proofErr w:type="spellStart"/>
      <w:r w:rsidRPr="007929BD">
        <w:rPr>
          <w:color w:val="101010"/>
          <w:sz w:val="28"/>
          <w:szCs w:val="28"/>
          <w:lang w:eastAsia="uk-UA"/>
        </w:rPr>
        <w:t>ініціалізації</w:t>
      </w:r>
      <w:proofErr w:type="spellEnd"/>
      <w:r w:rsidRPr="007929BD">
        <w:rPr>
          <w:color w:val="101010"/>
          <w:sz w:val="28"/>
          <w:szCs w:val="28"/>
          <w:lang w:eastAsia="uk-UA"/>
        </w:rPr>
        <w:t xml:space="preserve"> </w:t>
      </w:r>
      <w:proofErr w:type="spellStart"/>
      <w:r w:rsidRPr="007929BD">
        <w:rPr>
          <w:color w:val="101010"/>
          <w:sz w:val="28"/>
          <w:szCs w:val="28"/>
          <w:lang w:eastAsia="uk-UA"/>
        </w:rPr>
        <w:t>полів</w:t>
      </w:r>
      <w:proofErr w:type="spellEnd"/>
    </w:p>
    <w:p w14:paraId="34FD4647" w14:textId="74DDD934" w:rsidR="00D4562B" w:rsidRDefault="00D4562B" w:rsidP="007929BD">
      <w:pPr>
        <w:shd w:val="clear" w:color="auto" w:fill="FFFFFF"/>
        <w:spacing w:before="100" w:beforeAutospacing="1" w:after="100" w:afterAutospacing="1"/>
        <w:jc w:val="both"/>
        <w:rPr>
          <w:rFonts w:asciiTheme="minorHAnsi" w:hAnsiTheme="minorHAnsi"/>
          <w:color w:val="101010"/>
          <w:sz w:val="28"/>
          <w:szCs w:val="28"/>
          <w:lang w:eastAsia="uk-UA"/>
        </w:rPr>
      </w:pPr>
      <w:proofErr w:type="spellStart"/>
      <w:r>
        <w:rPr>
          <w:rFonts w:asciiTheme="minorHAnsi" w:hAnsiTheme="minorHAnsi"/>
          <w:color w:val="101010"/>
          <w:sz w:val="28"/>
          <w:szCs w:val="28"/>
          <w:lang w:eastAsia="uk-UA"/>
        </w:rPr>
        <w:t>Перевантаження</w:t>
      </w:r>
      <w:proofErr w:type="spellEnd"/>
      <w:r>
        <w:rPr>
          <w:rFonts w:asciiTheme="minorHAnsi" w:hAnsiTheme="minorHAnsi"/>
          <w:color w:val="101010"/>
          <w:sz w:val="28"/>
          <w:szCs w:val="28"/>
          <w:lang w:eastAsia="uk-UA"/>
        </w:rPr>
        <w:t xml:space="preserve"> </w:t>
      </w:r>
      <w:proofErr w:type="spellStart"/>
      <w:r>
        <w:rPr>
          <w:rFonts w:asciiTheme="minorHAnsi" w:hAnsiTheme="minorHAnsi"/>
          <w:color w:val="101010"/>
          <w:sz w:val="28"/>
          <w:szCs w:val="28"/>
          <w:lang w:eastAsia="uk-UA"/>
        </w:rPr>
        <w:t>методів</w:t>
      </w:r>
      <w:proofErr w:type="spellEnd"/>
    </w:p>
    <w:p w14:paraId="7DE295AD" w14:textId="521138A5" w:rsidR="00B844AD" w:rsidRDefault="00B844AD" w:rsidP="007929BD">
      <w:pPr>
        <w:shd w:val="clear" w:color="auto" w:fill="FFFFFF"/>
        <w:spacing w:before="100" w:beforeAutospacing="1" w:after="100" w:afterAutospacing="1"/>
        <w:jc w:val="both"/>
        <w:rPr>
          <w:rFonts w:asciiTheme="minorHAnsi" w:hAnsiTheme="minorHAnsi"/>
          <w:color w:val="101010"/>
          <w:sz w:val="28"/>
          <w:szCs w:val="28"/>
          <w:lang w:eastAsia="uk-UA"/>
        </w:rPr>
      </w:pPr>
      <w:r>
        <w:rPr>
          <w:rFonts w:asciiTheme="minorHAnsi" w:hAnsiTheme="minorHAnsi"/>
          <w:color w:val="101010"/>
          <w:sz w:val="28"/>
          <w:szCs w:val="28"/>
          <w:lang w:eastAsia="uk-UA"/>
        </w:rPr>
        <w:t xml:space="preserve">Робота з </w:t>
      </w:r>
      <w:proofErr w:type="spellStart"/>
      <w:r>
        <w:rPr>
          <w:rFonts w:asciiTheme="minorHAnsi" w:hAnsiTheme="minorHAnsi"/>
          <w:color w:val="101010"/>
          <w:sz w:val="28"/>
          <w:szCs w:val="28"/>
          <w:lang w:eastAsia="uk-UA"/>
        </w:rPr>
        <w:t>посиланнями</w:t>
      </w:r>
      <w:proofErr w:type="spellEnd"/>
      <w:r>
        <w:rPr>
          <w:rFonts w:asciiTheme="minorHAnsi" w:hAnsiTheme="minorHAnsi"/>
          <w:color w:val="101010"/>
          <w:sz w:val="28"/>
          <w:szCs w:val="28"/>
          <w:lang w:eastAsia="uk-UA"/>
        </w:rPr>
        <w:t xml:space="preserve"> на </w:t>
      </w:r>
      <w:proofErr w:type="spellStart"/>
      <w:r>
        <w:rPr>
          <w:rFonts w:asciiTheme="minorHAnsi" w:hAnsiTheme="minorHAnsi"/>
          <w:color w:val="101010"/>
          <w:sz w:val="28"/>
          <w:szCs w:val="28"/>
          <w:lang w:eastAsia="uk-UA"/>
        </w:rPr>
        <w:t>обєкти</w:t>
      </w:r>
      <w:proofErr w:type="spellEnd"/>
    </w:p>
    <w:p w14:paraId="4D11617D" w14:textId="77777777" w:rsidR="007E41CA" w:rsidRDefault="00B844AD" w:rsidP="004B727D">
      <w:pPr>
        <w:shd w:val="clear" w:color="auto" w:fill="FFFFFF"/>
        <w:spacing w:before="100" w:beforeAutospacing="1" w:after="100" w:afterAutospacing="1"/>
        <w:jc w:val="both"/>
        <w:rPr>
          <w:rFonts w:asciiTheme="minorHAnsi" w:hAnsiTheme="minorHAnsi"/>
          <w:color w:val="101010"/>
          <w:sz w:val="28"/>
          <w:szCs w:val="28"/>
          <w:lang w:eastAsia="uk-UA"/>
        </w:rPr>
      </w:pPr>
      <w:proofErr w:type="spellStart"/>
      <w:r>
        <w:rPr>
          <w:rFonts w:asciiTheme="minorHAnsi" w:hAnsiTheme="minorHAnsi"/>
          <w:color w:val="101010"/>
          <w:sz w:val="28"/>
          <w:szCs w:val="28"/>
          <w:lang w:eastAsia="uk-UA"/>
        </w:rPr>
        <w:t>Ключов</w:t>
      </w:r>
      <w:r w:rsidR="004B727D">
        <w:rPr>
          <w:rFonts w:asciiTheme="minorHAnsi" w:hAnsiTheme="minorHAnsi"/>
          <w:color w:val="101010"/>
          <w:sz w:val="28"/>
          <w:szCs w:val="28"/>
          <w:lang w:eastAsia="uk-UA"/>
        </w:rPr>
        <w:t>е</w:t>
      </w:r>
      <w:proofErr w:type="spellEnd"/>
      <w:r>
        <w:rPr>
          <w:rFonts w:asciiTheme="minorHAnsi" w:hAnsiTheme="minorHAnsi"/>
          <w:color w:val="101010"/>
          <w:sz w:val="28"/>
          <w:szCs w:val="28"/>
          <w:lang w:eastAsia="uk-UA"/>
        </w:rPr>
        <w:t xml:space="preserve"> слов</w:t>
      </w:r>
      <w:r w:rsidR="004B727D">
        <w:rPr>
          <w:rFonts w:asciiTheme="minorHAnsi" w:hAnsiTheme="minorHAnsi"/>
          <w:color w:val="101010"/>
          <w:sz w:val="28"/>
          <w:szCs w:val="28"/>
          <w:lang w:eastAsia="uk-UA"/>
        </w:rPr>
        <w:t>о</w:t>
      </w:r>
      <w:r>
        <w:rPr>
          <w:rFonts w:asciiTheme="minorHAnsi" w:hAnsiTheme="minorHAnsi"/>
          <w:color w:val="101010"/>
          <w:sz w:val="28"/>
          <w:szCs w:val="28"/>
          <w:lang w:eastAsia="uk-UA"/>
        </w:rPr>
        <w:t xml:space="preserve"> this</w:t>
      </w:r>
    </w:p>
    <w:p w14:paraId="7F58D65F" w14:textId="259502EA" w:rsidR="007929BD" w:rsidRDefault="007929BD" w:rsidP="004B727D">
      <w:pPr>
        <w:shd w:val="clear" w:color="auto" w:fill="FFFFFF"/>
        <w:spacing w:before="100" w:beforeAutospacing="1" w:after="100" w:afterAutospacing="1"/>
        <w:jc w:val="both"/>
        <w:rPr>
          <w:rFonts w:asciiTheme="minorHAnsi" w:hAnsiTheme="minorHAnsi"/>
          <w:color w:val="101010"/>
          <w:sz w:val="28"/>
          <w:szCs w:val="28"/>
          <w:lang w:eastAsia="uk-UA"/>
        </w:rPr>
      </w:pPr>
      <w:proofErr w:type="spellStart"/>
      <w:r w:rsidRPr="004B727D">
        <w:rPr>
          <w:color w:val="101010"/>
          <w:sz w:val="28"/>
          <w:szCs w:val="28"/>
          <w:lang w:eastAsia="uk-UA"/>
        </w:rPr>
        <w:t>Статичні</w:t>
      </w:r>
      <w:proofErr w:type="spellEnd"/>
      <w:r w:rsidRPr="004B727D">
        <w:rPr>
          <w:color w:val="101010"/>
          <w:sz w:val="28"/>
          <w:szCs w:val="28"/>
          <w:lang w:eastAsia="uk-UA"/>
        </w:rPr>
        <w:t xml:space="preserve"> </w:t>
      </w:r>
      <w:proofErr w:type="spellStart"/>
      <w:r w:rsidRPr="004B727D">
        <w:rPr>
          <w:color w:val="101010"/>
          <w:sz w:val="28"/>
          <w:szCs w:val="28"/>
          <w:lang w:eastAsia="uk-UA"/>
        </w:rPr>
        <w:t>методи</w:t>
      </w:r>
      <w:proofErr w:type="spellEnd"/>
      <w:r w:rsidRPr="004B727D">
        <w:rPr>
          <w:color w:val="101010"/>
          <w:sz w:val="28"/>
          <w:szCs w:val="28"/>
          <w:lang w:eastAsia="uk-UA"/>
        </w:rPr>
        <w:t xml:space="preserve"> та поля</w:t>
      </w:r>
    </w:p>
    <w:p w14:paraId="609D8FB7" w14:textId="77777777" w:rsidR="00691F1F" w:rsidRPr="00691F1F" w:rsidRDefault="00691F1F" w:rsidP="004B727D">
      <w:pPr>
        <w:shd w:val="clear" w:color="auto" w:fill="FFFFFF"/>
        <w:spacing w:before="100" w:beforeAutospacing="1" w:after="100" w:afterAutospacing="1"/>
        <w:jc w:val="both"/>
        <w:rPr>
          <w:rFonts w:asciiTheme="minorHAnsi" w:hAnsiTheme="minorHAnsi"/>
          <w:color w:val="101010"/>
          <w:sz w:val="28"/>
          <w:szCs w:val="28"/>
          <w:lang w:eastAsia="uk-UA"/>
        </w:rPr>
      </w:pPr>
    </w:p>
    <w:p w14:paraId="3188DE8A" w14:textId="25E45A47" w:rsidR="007929BD" w:rsidRPr="004B727D" w:rsidRDefault="007929BD" w:rsidP="007929BD">
      <w:pPr>
        <w:numPr>
          <w:ilvl w:val="0"/>
          <w:numId w:val="20"/>
        </w:numPr>
        <w:shd w:val="clear" w:color="auto" w:fill="FFFFFF"/>
        <w:spacing w:before="100" w:beforeAutospacing="1" w:after="100" w:afterAutospacing="1"/>
        <w:ind w:left="0" w:firstLine="0"/>
        <w:jc w:val="both"/>
        <w:rPr>
          <w:rFonts w:ascii="Liberation Serif" w:hAnsi="Liberation Serif"/>
          <w:color w:val="101010"/>
          <w:sz w:val="28"/>
          <w:szCs w:val="28"/>
          <w:lang w:val="en-US" w:eastAsia="uk-UA"/>
        </w:rPr>
      </w:pPr>
      <w:r>
        <w:rPr>
          <w:rFonts w:asciiTheme="minorHAnsi" w:hAnsiTheme="minorHAnsi"/>
          <w:color w:val="101010"/>
          <w:sz w:val="28"/>
          <w:szCs w:val="28"/>
          <w:lang w:val="uk-UA" w:eastAsia="uk-UA"/>
        </w:rPr>
        <w:t>Н</w:t>
      </w:r>
      <w:r w:rsidRPr="007929BD">
        <w:rPr>
          <w:color w:val="101010"/>
          <w:sz w:val="28"/>
          <w:szCs w:val="28"/>
          <w:lang w:val="uk-UA" w:eastAsia="uk-UA"/>
        </w:rPr>
        <w:t>аслідування</w:t>
      </w:r>
      <w:r w:rsidRPr="0068206A">
        <w:rPr>
          <w:color w:val="101010"/>
          <w:sz w:val="28"/>
          <w:szCs w:val="28"/>
          <w:lang w:val="uk-UA" w:eastAsia="uk-UA"/>
        </w:rPr>
        <w:t xml:space="preserve"> та</w:t>
      </w:r>
      <w:r w:rsidRPr="007929BD">
        <w:rPr>
          <w:color w:val="101010"/>
          <w:sz w:val="28"/>
          <w:szCs w:val="28"/>
          <w:lang w:val="uk-UA" w:eastAsia="uk-UA"/>
        </w:rPr>
        <w:t xml:space="preserve"> поліморфізм</w:t>
      </w:r>
    </w:p>
    <w:p w14:paraId="44682E49" w14:textId="55A58B16" w:rsidR="004B727D" w:rsidRPr="004B727D" w:rsidRDefault="004B727D" w:rsidP="004B727D">
      <w:pPr>
        <w:pStyle w:val="a3"/>
        <w:numPr>
          <w:ilvl w:val="0"/>
          <w:numId w:val="20"/>
        </w:numPr>
        <w:shd w:val="clear" w:color="auto" w:fill="FFFFFF"/>
        <w:spacing w:before="100" w:beforeAutospacing="1" w:after="100" w:afterAutospacing="1"/>
        <w:jc w:val="both"/>
        <w:rPr>
          <w:rFonts w:asciiTheme="minorHAnsi" w:hAnsiTheme="minorHAnsi"/>
          <w:color w:val="101010"/>
          <w:sz w:val="28"/>
          <w:szCs w:val="28"/>
          <w:lang w:eastAsia="uk-UA"/>
        </w:rPr>
      </w:pPr>
      <w:proofErr w:type="spellStart"/>
      <w:r>
        <w:rPr>
          <w:rFonts w:asciiTheme="minorHAnsi" w:hAnsiTheme="minorHAnsi"/>
          <w:color w:val="101010"/>
          <w:sz w:val="28"/>
          <w:szCs w:val="28"/>
          <w:lang w:eastAsia="uk-UA"/>
        </w:rPr>
        <w:t>Ключ</w:t>
      </w:r>
      <w:r w:rsidR="00691F1F">
        <w:rPr>
          <w:rFonts w:asciiTheme="minorHAnsi" w:hAnsiTheme="minorHAnsi"/>
          <w:color w:val="101010"/>
          <w:sz w:val="28"/>
          <w:szCs w:val="28"/>
          <w:lang w:eastAsia="uk-UA"/>
        </w:rPr>
        <w:t>о</w:t>
      </w:r>
      <w:r>
        <w:rPr>
          <w:rFonts w:asciiTheme="minorHAnsi" w:hAnsiTheme="minorHAnsi"/>
          <w:color w:val="101010"/>
          <w:sz w:val="28"/>
          <w:szCs w:val="28"/>
          <w:lang w:eastAsia="uk-UA"/>
        </w:rPr>
        <w:t>ве</w:t>
      </w:r>
      <w:proofErr w:type="spellEnd"/>
      <w:r>
        <w:rPr>
          <w:rFonts w:asciiTheme="minorHAnsi" w:hAnsiTheme="minorHAnsi"/>
          <w:color w:val="101010"/>
          <w:sz w:val="28"/>
          <w:szCs w:val="28"/>
          <w:lang w:eastAsia="uk-UA"/>
        </w:rPr>
        <w:t xml:space="preserve"> слово</w:t>
      </w:r>
      <w:r w:rsidRPr="004B727D">
        <w:rPr>
          <w:rFonts w:asciiTheme="minorHAnsi" w:hAnsiTheme="minorHAnsi"/>
          <w:color w:val="101010"/>
          <w:sz w:val="28"/>
          <w:szCs w:val="28"/>
          <w:lang w:eastAsia="uk-UA"/>
        </w:rPr>
        <w:t xml:space="preserve"> </w:t>
      </w:r>
      <w:proofErr w:type="spellStart"/>
      <w:r w:rsidRPr="004B727D">
        <w:rPr>
          <w:rFonts w:asciiTheme="minorHAnsi" w:hAnsiTheme="minorHAnsi"/>
          <w:color w:val="101010"/>
          <w:sz w:val="28"/>
          <w:szCs w:val="28"/>
          <w:lang w:eastAsia="uk-UA"/>
        </w:rPr>
        <w:t>super</w:t>
      </w:r>
      <w:proofErr w:type="spellEnd"/>
    </w:p>
    <w:p w14:paraId="0E24FC37" w14:textId="77777777" w:rsidR="007929BD" w:rsidRPr="0068206A" w:rsidRDefault="007929BD" w:rsidP="007929BD">
      <w:pPr>
        <w:numPr>
          <w:ilvl w:val="0"/>
          <w:numId w:val="20"/>
        </w:numPr>
        <w:shd w:val="clear" w:color="auto" w:fill="FFFFFF"/>
        <w:spacing w:before="100" w:beforeAutospacing="1" w:after="100" w:afterAutospacing="1"/>
        <w:ind w:left="0" w:firstLine="0"/>
        <w:jc w:val="both"/>
        <w:rPr>
          <w:color w:val="101010"/>
          <w:sz w:val="28"/>
          <w:szCs w:val="28"/>
          <w:lang w:eastAsia="uk-UA"/>
        </w:rPr>
      </w:pPr>
      <w:proofErr w:type="spellStart"/>
      <w:r w:rsidRPr="0068206A">
        <w:rPr>
          <w:color w:val="101010"/>
          <w:sz w:val="28"/>
          <w:szCs w:val="28"/>
          <w:lang w:eastAsia="uk-UA"/>
        </w:rPr>
        <w:t>Абстрактний</w:t>
      </w:r>
      <w:proofErr w:type="spellEnd"/>
      <w:r w:rsidRPr="0068206A">
        <w:rPr>
          <w:color w:val="101010"/>
          <w:sz w:val="28"/>
          <w:szCs w:val="28"/>
          <w:lang w:eastAsia="uk-UA"/>
        </w:rPr>
        <w:t xml:space="preserve"> </w:t>
      </w:r>
      <w:proofErr w:type="spellStart"/>
      <w:r w:rsidRPr="0068206A">
        <w:rPr>
          <w:color w:val="101010"/>
          <w:sz w:val="28"/>
          <w:szCs w:val="28"/>
          <w:lang w:eastAsia="uk-UA"/>
        </w:rPr>
        <w:t>клас</w:t>
      </w:r>
      <w:proofErr w:type="spellEnd"/>
      <w:r w:rsidRPr="0068206A">
        <w:rPr>
          <w:color w:val="101010"/>
          <w:sz w:val="28"/>
          <w:szCs w:val="28"/>
          <w:lang w:eastAsia="uk-UA"/>
        </w:rPr>
        <w:t xml:space="preserve">, </w:t>
      </w:r>
      <w:proofErr w:type="spellStart"/>
      <w:r w:rsidRPr="0068206A">
        <w:rPr>
          <w:color w:val="101010"/>
          <w:sz w:val="28"/>
          <w:szCs w:val="28"/>
          <w:lang w:eastAsia="uk-UA"/>
        </w:rPr>
        <w:t>інтерфейси</w:t>
      </w:r>
      <w:proofErr w:type="spellEnd"/>
    </w:p>
    <w:p w14:paraId="3BEC8DA4" w14:textId="77777777" w:rsidR="007929BD" w:rsidRDefault="007929BD" w:rsidP="007929BD">
      <w:pPr>
        <w:numPr>
          <w:ilvl w:val="0"/>
          <w:numId w:val="20"/>
        </w:numPr>
        <w:shd w:val="clear" w:color="auto" w:fill="FFFFFF"/>
        <w:spacing w:before="100" w:beforeAutospacing="1" w:after="100" w:afterAutospacing="1"/>
        <w:ind w:left="0" w:firstLine="0"/>
        <w:jc w:val="both"/>
        <w:rPr>
          <w:color w:val="101010"/>
          <w:sz w:val="28"/>
          <w:szCs w:val="28"/>
          <w:lang w:eastAsia="uk-UA"/>
        </w:rPr>
      </w:pPr>
      <w:proofErr w:type="spellStart"/>
      <w:r w:rsidRPr="0068206A">
        <w:rPr>
          <w:color w:val="101010"/>
          <w:sz w:val="28"/>
          <w:szCs w:val="28"/>
          <w:lang w:eastAsia="uk-UA"/>
        </w:rPr>
        <w:t>Вкладені</w:t>
      </w:r>
      <w:proofErr w:type="spellEnd"/>
      <w:r w:rsidRPr="0068206A">
        <w:rPr>
          <w:color w:val="101010"/>
          <w:sz w:val="28"/>
          <w:szCs w:val="28"/>
          <w:lang w:eastAsia="uk-UA"/>
        </w:rPr>
        <w:t xml:space="preserve"> </w:t>
      </w:r>
      <w:proofErr w:type="spellStart"/>
      <w:r w:rsidRPr="0068206A">
        <w:rPr>
          <w:color w:val="101010"/>
          <w:sz w:val="28"/>
          <w:szCs w:val="28"/>
          <w:lang w:eastAsia="uk-UA"/>
        </w:rPr>
        <w:t>класи</w:t>
      </w:r>
      <w:proofErr w:type="spellEnd"/>
    </w:p>
    <w:p w14:paraId="7D02A73D" w14:textId="77777777" w:rsidR="007929BD" w:rsidRPr="0068206A" w:rsidRDefault="007929BD" w:rsidP="007929BD">
      <w:pPr>
        <w:numPr>
          <w:ilvl w:val="0"/>
          <w:numId w:val="20"/>
        </w:numPr>
        <w:shd w:val="clear" w:color="auto" w:fill="FFFFFF"/>
        <w:spacing w:before="100" w:beforeAutospacing="1" w:after="100" w:afterAutospacing="1"/>
        <w:ind w:left="0" w:firstLine="0"/>
        <w:jc w:val="both"/>
        <w:rPr>
          <w:color w:val="101010"/>
          <w:sz w:val="28"/>
          <w:szCs w:val="28"/>
          <w:lang w:eastAsia="uk-UA"/>
        </w:rPr>
      </w:pPr>
      <w:r w:rsidRPr="0068206A">
        <w:rPr>
          <w:color w:val="101010"/>
          <w:sz w:val="28"/>
          <w:szCs w:val="28"/>
          <w:lang w:eastAsia="uk-UA"/>
        </w:rPr>
        <w:t>Pattern Immutable</w:t>
      </w:r>
    </w:p>
    <w:p w14:paraId="69D6C71E" w14:textId="77777777" w:rsidR="007929BD" w:rsidRDefault="007929BD" w:rsidP="007929BD">
      <w:pPr>
        <w:numPr>
          <w:ilvl w:val="0"/>
          <w:numId w:val="20"/>
        </w:numPr>
        <w:shd w:val="clear" w:color="auto" w:fill="FFFFFF"/>
        <w:spacing w:before="100" w:beforeAutospacing="1" w:after="100" w:afterAutospacing="1"/>
        <w:ind w:left="0" w:firstLine="0"/>
        <w:jc w:val="both"/>
        <w:rPr>
          <w:color w:val="101010"/>
          <w:sz w:val="28"/>
          <w:szCs w:val="28"/>
          <w:lang w:eastAsia="uk-UA"/>
        </w:rPr>
      </w:pPr>
      <w:proofErr w:type="spellStart"/>
      <w:r w:rsidRPr="0068206A">
        <w:rPr>
          <w:color w:val="101010"/>
          <w:sz w:val="28"/>
          <w:szCs w:val="28"/>
          <w:lang w:eastAsia="uk-UA"/>
        </w:rPr>
        <w:t>Модифікатор</w:t>
      </w:r>
      <w:proofErr w:type="spellEnd"/>
      <w:r w:rsidRPr="0068206A">
        <w:rPr>
          <w:color w:val="101010"/>
          <w:sz w:val="28"/>
          <w:szCs w:val="28"/>
          <w:lang w:eastAsia="uk-UA"/>
        </w:rPr>
        <w:t xml:space="preserve"> final</w:t>
      </w:r>
    </w:p>
    <w:p w14:paraId="6FA1C2C1" w14:textId="77777777" w:rsidR="007929BD" w:rsidRDefault="007929BD" w:rsidP="007929BD">
      <w:pPr>
        <w:numPr>
          <w:ilvl w:val="0"/>
          <w:numId w:val="20"/>
        </w:numPr>
        <w:shd w:val="clear" w:color="auto" w:fill="FFFFFF"/>
        <w:spacing w:before="100" w:beforeAutospacing="1" w:after="100" w:afterAutospacing="1"/>
        <w:ind w:left="0" w:firstLine="0"/>
        <w:jc w:val="both"/>
        <w:rPr>
          <w:color w:val="101010"/>
          <w:sz w:val="28"/>
          <w:szCs w:val="28"/>
          <w:lang w:eastAsia="uk-UA"/>
        </w:rPr>
      </w:pPr>
      <w:proofErr w:type="spellStart"/>
      <w:r>
        <w:rPr>
          <w:color w:val="101010"/>
          <w:sz w:val="28"/>
          <w:szCs w:val="28"/>
          <w:lang w:eastAsia="uk-UA"/>
        </w:rPr>
        <w:t>Класи-огортки</w:t>
      </w:r>
      <w:proofErr w:type="spellEnd"/>
    </w:p>
    <w:p w14:paraId="2BB965CB" w14:textId="77777777" w:rsidR="007929BD" w:rsidRPr="0068206A" w:rsidRDefault="007929BD" w:rsidP="007929BD">
      <w:pPr>
        <w:numPr>
          <w:ilvl w:val="0"/>
          <w:numId w:val="20"/>
        </w:numPr>
        <w:shd w:val="clear" w:color="auto" w:fill="FFFFFF"/>
        <w:ind w:left="0" w:firstLine="0"/>
        <w:jc w:val="both"/>
        <w:rPr>
          <w:color w:val="101010"/>
          <w:sz w:val="28"/>
          <w:szCs w:val="28"/>
          <w:lang w:eastAsia="uk-UA"/>
        </w:rPr>
      </w:pPr>
      <w:proofErr w:type="spellStart"/>
      <w:r w:rsidRPr="0068206A">
        <w:rPr>
          <w:color w:val="101010"/>
          <w:sz w:val="28"/>
          <w:szCs w:val="28"/>
          <w:lang w:eastAsia="uk-UA"/>
        </w:rPr>
        <w:t>Класи-огортки</w:t>
      </w:r>
      <w:proofErr w:type="spellEnd"/>
      <w:r w:rsidRPr="0068206A">
        <w:rPr>
          <w:color w:val="101010"/>
          <w:sz w:val="28"/>
          <w:szCs w:val="28"/>
          <w:lang w:eastAsia="uk-UA"/>
        </w:rPr>
        <w:t xml:space="preserve"> </w:t>
      </w:r>
      <w:proofErr w:type="spellStart"/>
      <w:r w:rsidRPr="0068206A">
        <w:rPr>
          <w:color w:val="101010"/>
          <w:sz w:val="28"/>
          <w:szCs w:val="28"/>
          <w:lang w:eastAsia="uk-UA"/>
        </w:rPr>
        <w:t>примітивних</w:t>
      </w:r>
      <w:proofErr w:type="spellEnd"/>
      <w:r w:rsidRPr="0068206A">
        <w:rPr>
          <w:color w:val="101010"/>
          <w:sz w:val="28"/>
          <w:szCs w:val="28"/>
          <w:lang w:eastAsia="uk-UA"/>
        </w:rPr>
        <w:t xml:space="preserve"> </w:t>
      </w:r>
      <w:proofErr w:type="spellStart"/>
      <w:r w:rsidRPr="0068206A">
        <w:rPr>
          <w:color w:val="101010"/>
          <w:sz w:val="28"/>
          <w:szCs w:val="28"/>
          <w:lang w:eastAsia="uk-UA"/>
        </w:rPr>
        <w:t>типів</w:t>
      </w:r>
      <w:proofErr w:type="spellEnd"/>
    </w:p>
    <w:p w14:paraId="0282E402" w14:textId="77777777" w:rsidR="007929BD" w:rsidRPr="007929BD" w:rsidRDefault="007929BD" w:rsidP="007929BD">
      <w:pPr>
        <w:numPr>
          <w:ilvl w:val="0"/>
          <w:numId w:val="20"/>
        </w:numPr>
        <w:shd w:val="clear" w:color="auto" w:fill="FFFFFF"/>
        <w:ind w:left="0" w:firstLine="0"/>
        <w:jc w:val="both"/>
        <w:rPr>
          <w:color w:val="101010"/>
          <w:sz w:val="28"/>
          <w:szCs w:val="28"/>
          <w:lang w:eastAsia="uk-UA"/>
        </w:rPr>
      </w:pPr>
      <w:proofErr w:type="spellStart"/>
      <w:r w:rsidRPr="007929BD">
        <w:rPr>
          <w:color w:val="101010"/>
          <w:sz w:val="28"/>
          <w:szCs w:val="28"/>
          <w:lang w:eastAsia="uk-UA"/>
        </w:rPr>
        <w:t>Явне</w:t>
      </w:r>
      <w:proofErr w:type="spellEnd"/>
      <w:r w:rsidRPr="007929BD">
        <w:rPr>
          <w:color w:val="101010"/>
          <w:sz w:val="28"/>
          <w:szCs w:val="28"/>
          <w:lang w:eastAsia="uk-UA"/>
        </w:rPr>
        <w:t xml:space="preserve"> та </w:t>
      </w:r>
      <w:proofErr w:type="spellStart"/>
      <w:r w:rsidRPr="007929BD">
        <w:rPr>
          <w:color w:val="101010"/>
          <w:sz w:val="28"/>
          <w:szCs w:val="28"/>
          <w:lang w:eastAsia="uk-UA"/>
        </w:rPr>
        <w:t>неявне</w:t>
      </w:r>
      <w:proofErr w:type="spellEnd"/>
      <w:r w:rsidRPr="007929BD">
        <w:rPr>
          <w:color w:val="101010"/>
          <w:sz w:val="28"/>
          <w:szCs w:val="28"/>
          <w:lang w:eastAsia="uk-UA"/>
        </w:rPr>
        <w:t xml:space="preserve"> </w:t>
      </w:r>
      <w:proofErr w:type="spellStart"/>
      <w:r w:rsidRPr="007929BD">
        <w:rPr>
          <w:color w:val="101010"/>
          <w:sz w:val="28"/>
          <w:szCs w:val="28"/>
          <w:lang w:eastAsia="uk-UA"/>
        </w:rPr>
        <w:t>приведення</w:t>
      </w:r>
      <w:proofErr w:type="spellEnd"/>
      <w:r w:rsidRPr="007929BD">
        <w:rPr>
          <w:color w:val="101010"/>
          <w:sz w:val="28"/>
          <w:szCs w:val="28"/>
          <w:lang w:eastAsia="uk-UA"/>
        </w:rPr>
        <w:t xml:space="preserve"> </w:t>
      </w:r>
      <w:proofErr w:type="spellStart"/>
      <w:r w:rsidRPr="007929BD">
        <w:rPr>
          <w:color w:val="101010"/>
          <w:sz w:val="28"/>
          <w:szCs w:val="28"/>
          <w:lang w:eastAsia="uk-UA"/>
        </w:rPr>
        <w:t>типів</w:t>
      </w:r>
      <w:proofErr w:type="spellEnd"/>
      <w:r w:rsidRPr="007929BD">
        <w:rPr>
          <w:color w:val="101010"/>
          <w:sz w:val="28"/>
          <w:szCs w:val="28"/>
          <w:lang w:eastAsia="uk-UA"/>
        </w:rPr>
        <w:t xml:space="preserve">, </w:t>
      </w:r>
      <w:r w:rsidRPr="0068206A">
        <w:rPr>
          <w:color w:val="101010"/>
          <w:sz w:val="28"/>
          <w:szCs w:val="28"/>
          <w:lang w:eastAsia="uk-UA"/>
        </w:rPr>
        <w:t>autoboxing</w:t>
      </w:r>
    </w:p>
    <w:p w14:paraId="7271CA3C" w14:textId="77777777" w:rsidR="007929BD" w:rsidRPr="005251AF" w:rsidRDefault="007929BD" w:rsidP="007929BD">
      <w:pPr>
        <w:pStyle w:val="a3"/>
        <w:numPr>
          <w:ilvl w:val="0"/>
          <w:numId w:val="20"/>
        </w:numPr>
        <w:ind w:left="0" w:firstLine="0"/>
        <w:jc w:val="both"/>
        <w:rPr>
          <w:sz w:val="28"/>
          <w:szCs w:val="28"/>
          <w:lang w:val="uk-UA"/>
        </w:rPr>
      </w:pPr>
      <w:proofErr w:type="spellStart"/>
      <w:r w:rsidRPr="0068206A">
        <w:rPr>
          <w:sz w:val="28"/>
          <w:szCs w:val="28"/>
        </w:rPr>
        <w:t>Прості</w:t>
      </w:r>
      <w:proofErr w:type="spellEnd"/>
      <w:r w:rsidRPr="0068206A">
        <w:rPr>
          <w:sz w:val="28"/>
          <w:szCs w:val="28"/>
        </w:rPr>
        <w:t xml:space="preserve"> </w:t>
      </w:r>
      <w:proofErr w:type="spellStart"/>
      <w:r w:rsidRPr="0068206A">
        <w:rPr>
          <w:sz w:val="28"/>
          <w:szCs w:val="28"/>
        </w:rPr>
        <w:t>оболонки</w:t>
      </w:r>
      <w:proofErr w:type="spellEnd"/>
      <w:r w:rsidRPr="0068206A">
        <w:rPr>
          <w:sz w:val="28"/>
          <w:szCs w:val="28"/>
        </w:rPr>
        <w:t xml:space="preserve"> для </w:t>
      </w:r>
      <w:proofErr w:type="spellStart"/>
      <w:r w:rsidRPr="0068206A">
        <w:rPr>
          <w:sz w:val="28"/>
          <w:szCs w:val="28"/>
        </w:rPr>
        <w:t>типів</w:t>
      </w:r>
      <w:proofErr w:type="spellEnd"/>
      <w:r w:rsidRPr="0068206A">
        <w:rPr>
          <w:sz w:val="28"/>
          <w:szCs w:val="28"/>
        </w:rPr>
        <w:t xml:space="preserve">. </w:t>
      </w:r>
      <w:r w:rsidRPr="0068206A">
        <w:rPr>
          <w:sz w:val="28"/>
          <w:szCs w:val="28"/>
          <w:lang w:val="en-US"/>
        </w:rPr>
        <w:t>Number</w:t>
      </w:r>
      <w:r w:rsidRPr="0068206A">
        <w:rPr>
          <w:sz w:val="28"/>
          <w:szCs w:val="28"/>
        </w:rPr>
        <w:t xml:space="preserve">. </w:t>
      </w:r>
      <w:r w:rsidRPr="0068206A">
        <w:rPr>
          <w:sz w:val="28"/>
          <w:szCs w:val="28"/>
          <w:lang w:val="en-US"/>
        </w:rPr>
        <w:t>Double</w:t>
      </w:r>
      <w:r w:rsidRPr="0068206A">
        <w:rPr>
          <w:sz w:val="28"/>
          <w:szCs w:val="28"/>
        </w:rPr>
        <w:t xml:space="preserve"> </w:t>
      </w:r>
      <w:r w:rsidRPr="0068206A">
        <w:rPr>
          <w:sz w:val="28"/>
          <w:szCs w:val="28"/>
          <w:lang w:val="uk-UA"/>
        </w:rPr>
        <w:t>та</w:t>
      </w:r>
      <w:r w:rsidRPr="0068206A">
        <w:rPr>
          <w:sz w:val="28"/>
          <w:szCs w:val="28"/>
        </w:rPr>
        <w:t xml:space="preserve"> </w:t>
      </w:r>
      <w:r w:rsidRPr="0068206A">
        <w:rPr>
          <w:sz w:val="28"/>
          <w:szCs w:val="28"/>
          <w:lang w:val="en-US"/>
        </w:rPr>
        <w:t>Float</w:t>
      </w:r>
      <w:r w:rsidRPr="0068206A">
        <w:rPr>
          <w:sz w:val="28"/>
          <w:szCs w:val="28"/>
        </w:rPr>
        <w:t xml:space="preserve">. </w:t>
      </w:r>
      <w:proofErr w:type="spellStart"/>
      <w:r w:rsidRPr="0068206A">
        <w:rPr>
          <w:sz w:val="28"/>
          <w:szCs w:val="28"/>
        </w:rPr>
        <w:t>Нескінченість</w:t>
      </w:r>
      <w:proofErr w:type="spellEnd"/>
      <w:r w:rsidRPr="0068206A">
        <w:rPr>
          <w:sz w:val="28"/>
          <w:szCs w:val="28"/>
        </w:rPr>
        <w:t xml:space="preserve"> </w:t>
      </w:r>
      <w:r w:rsidRPr="0068206A">
        <w:rPr>
          <w:sz w:val="28"/>
          <w:szCs w:val="28"/>
          <w:lang w:val="uk-UA"/>
        </w:rPr>
        <w:t>та</w:t>
      </w:r>
      <w:r w:rsidRPr="0068206A">
        <w:rPr>
          <w:sz w:val="28"/>
          <w:szCs w:val="28"/>
        </w:rPr>
        <w:t xml:space="preserve"> </w:t>
      </w:r>
      <w:proofErr w:type="spellStart"/>
      <w:r w:rsidRPr="0068206A">
        <w:rPr>
          <w:sz w:val="28"/>
          <w:szCs w:val="28"/>
          <w:lang w:val="en-US"/>
        </w:rPr>
        <w:t>NaN</w:t>
      </w:r>
      <w:proofErr w:type="spellEnd"/>
      <w:r w:rsidRPr="0068206A">
        <w:rPr>
          <w:sz w:val="28"/>
          <w:szCs w:val="28"/>
        </w:rPr>
        <w:t xml:space="preserve">. </w:t>
      </w:r>
      <w:r w:rsidRPr="0068206A">
        <w:rPr>
          <w:sz w:val="28"/>
          <w:szCs w:val="28"/>
          <w:lang w:val="en-US"/>
        </w:rPr>
        <w:t xml:space="preserve">Integer </w:t>
      </w:r>
      <w:r w:rsidRPr="0068206A">
        <w:rPr>
          <w:sz w:val="28"/>
          <w:szCs w:val="28"/>
          <w:lang w:val="uk-UA"/>
        </w:rPr>
        <w:t>і</w:t>
      </w:r>
      <w:r w:rsidRPr="0068206A">
        <w:rPr>
          <w:sz w:val="28"/>
          <w:szCs w:val="28"/>
          <w:lang w:val="en-US"/>
        </w:rPr>
        <w:t xml:space="preserve"> Long. </w:t>
      </w:r>
      <w:r>
        <w:rPr>
          <w:sz w:val="28"/>
          <w:szCs w:val="28"/>
          <w:lang w:val="uk-UA"/>
        </w:rPr>
        <w:t xml:space="preserve">Реалізація </w:t>
      </w:r>
      <w:r>
        <w:rPr>
          <w:sz w:val="28"/>
          <w:szCs w:val="28"/>
          <w:lang w:val="en-US"/>
        </w:rPr>
        <w:t xml:space="preserve">Unsigned. </w:t>
      </w:r>
      <w:proofErr w:type="spellStart"/>
      <w:r>
        <w:rPr>
          <w:sz w:val="28"/>
          <w:szCs w:val="28"/>
          <w:lang w:val="en-US"/>
        </w:rPr>
        <w:t>BigDecimal</w:t>
      </w:r>
      <w:proofErr w:type="spellEnd"/>
      <w:r>
        <w:rPr>
          <w:sz w:val="28"/>
          <w:szCs w:val="28"/>
          <w:lang w:val="en-US"/>
        </w:rPr>
        <w:t xml:space="preserve">, </w:t>
      </w:r>
      <w:proofErr w:type="spellStart"/>
      <w:r>
        <w:rPr>
          <w:sz w:val="28"/>
          <w:szCs w:val="28"/>
          <w:lang w:val="en-US"/>
        </w:rPr>
        <w:t>BigNumber</w:t>
      </w:r>
      <w:proofErr w:type="spellEnd"/>
      <w:r>
        <w:rPr>
          <w:sz w:val="28"/>
          <w:szCs w:val="28"/>
          <w:lang w:val="en-US"/>
        </w:rPr>
        <w:t>.</w:t>
      </w:r>
    </w:p>
    <w:p w14:paraId="126851C5" w14:textId="77777777" w:rsidR="007929BD" w:rsidRPr="00D70D2F" w:rsidRDefault="007929BD" w:rsidP="007929BD">
      <w:pPr>
        <w:pStyle w:val="a3"/>
        <w:numPr>
          <w:ilvl w:val="0"/>
          <w:numId w:val="20"/>
        </w:numPr>
        <w:ind w:left="0" w:firstLine="0"/>
        <w:jc w:val="both"/>
        <w:rPr>
          <w:sz w:val="28"/>
          <w:szCs w:val="28"/>
          <w:lang w:val="uk-UA"/>
        </w:rPr>
      </w:pPr>
      <w:r w:rsidRPr="0068206A">
        <w:rPr>
          <w:sz w:val="28"/>
          <w:szCs w:val="28"/>
        </w:rPr>
        <w:t>Пере</w:t>
      </w:r>
      <w:r w:rsidRPr="0068206A">
        <w:rPr>
          <w:sz w:val="28"/>
          <w:szCs w:val="28"/>
          <w:lang w:val="uk-UA"/>
        </w:rPr>
        <w:t>рахування</w:t>
      </w:r>
      <w:r>
        <w:rPr>
          <w:sz w:val="28"/>
          <w:szCs w:val="28"/>
          <w:lang w:val="uk-UA"/>
        </w:rPr>
        <w:t xml:space="preserve"> </w:t>
      </w:r>
      <w:r>
        <w:rPr>
          <w:sz w:val="28"/>
          <w:szCs w:val="28"/>
          <w:lang w:val="en-US"/>
        </w:rPr>
        <w:t>(</w:t>
      </w:r>
      <w:proofErr w:type="spellStart"/>
      <w:r>
        <w:rPr>
          <w:sz w:val="28"/>
          <w:szCs w:val="28"/>
          <w:lang w:val="en-US"/>
        </w:rPr>
        <w:t>enum</w:t>
      </w:r>
      <w:proofErr w:type="spellEnd"/>
      <w:r>
        <w:rPr>
          <w:sz w:val="28"/>
          <w:szCs w:val="28"/>
          <w:lang w:val="en-US"/>
        </w:rPr>
        <w:t>)</w:t>
      </w:r>
    </w:p>
    <w:p w14:paraId="4715A13F" w14:textId="77777777" w:rsidR="007929BD" w:rsidRPr="0068206A" w:rsidRDefault="007929BD" w:rsidP="007929BD">
      <w:pPr>
        <w:pStyle w:val="a3"/>
        <w:ind w:left="0"/>
        <w:jc w:val="both"/>
        <w:rPr>
          <w:sz w:val="28"/>
          <w:szCs w:val="28"/>
          <w:lang w:val="uk-UA"/>
        </w:rPr>
      </w:pPr>
    </w:p>
    <w:p w14:paraId="78ED0736" w14:textId="6CA65FEA" w:rsidR="007929BD" w:rsidRDefault="007929BD">
      <w:pPr>
        <w:rPr>
          <w:sz w:val="28"/>
        </w:rPr>
      </w:pPr>
    </w:p>
    <w:p w14:paraId="45BA891F" w14:textId="77777777" w:rsidR="007929BD" w:rsidRDefault="007929BD">
      <w:pPr>
        <w:rPr>
          <w:sz w:val="28"/>
        </w:rPr>
      </w:pPr>
    </w:p>
    <w:p w14:paraId="3E0834CD" w14:textId="312B3B19" w:rsidR="00F4417E" w:rsidRDefault="007929BD">
      <w:pPr>
        <w:rPr>
          <w:rFonts w:asciiTheme="minorHAnsi" w:hAnsiTheme="minorHAnsi"/>
          <w:sz w:val="28"/>
          <w:lang w:val="uk-UA"/>
        </w:rPr>
      </w:pPr>
      <w:r>
        <w:rPr>
          <w:rFonts w:asciiTheme="minorHAnsi" w:hAnsiTheme="minorHAnsi"/>
          <w:sz w:val="28"/>
          <w:lang w:val="uk-UA"/>
        </w:rPr>
        <w:t>Методи та члени класу</w:t>
      </w:r>
    </w:p>
    <w:p w14:paraId="38084AD2" w14:textId="77777777" w:rsidR="007929BD" w:rsidRPr="007929BD" w:rsidRDefault="007929BD">
      <w:pPr>
        <w:rPr>
          <w:rFonts w:asciiTheme="minorHAnsi" w:hAnsiTheme="minorHAnsi" w:cstheme="minorBidi"/>
          <w:lang w:val="uk-UA"/>
        </w:rPr>
      </w:pPr>
    </w:p>
    <w:p w14:paraId="5BDE6B12" w14:textId="77777777" w:rsidR="00F4417E" w:rsidRDefault="00F4417E">
      <w:pPr>
        <w:rPr>
          <w:rFonts w:cstheme="minorBidi"/>
        </w:rPr>
      </w:pPr>
      <w:r>
        <w:rPr>
          <w:rFonts w:cstheme="minorBidi"/>
          <w:sz w:val="28"/>
        </w:rPr>
        <w:t xml:space="preserve">Java є </w:t>
      </w:r>
      <w:proofErr w:type="spellStart"/>
      <w:r>
        <w:rPr>
          <w:rFonts w:cstheme="minorBidi"/>
          <w:sz w:val="28"/>
        </w:rPr>
        <w:t>обєктно-орієнтованою</w:t>
      </w:r>
      <w:proofErr w:type="spellEnd"/>
      <w:r>
        <w:rPr>
          <w:rFonts w:cstheme="minorBidi"/>
          <w:sz w:val="28"/>
        </w:rPr>
        <w:t xml:space="preserve"> </w:t>
      </w:r>
      <w:proofErr w:type="spellStart"/>
      <w:r>
        <w:rPr>
          <w:rFonts w:cstheme="minorBidi"/>
          <w:sz w:val="28"/>
        </w:rPr>
        <w:t>мовою</w:t>
      </w:r>
      <w:proofErr w:type="spellEnd"/>
      <w:r>
        <w:rPr>
          <w:rFonts w:cstheme="minorBidi"/>
          <w:sz w:val="28"/>
        </w:rPr>
        <w:t xml:space="preserve">, а </w:t>
      </w:r>
      <w:proofErr w:type="spellStart"/>
      <w:r>
        <w:rPr>
          <w:rFonts w:cstheme="minorBidi"/>
          <w:sz w:val="28"/>
        </w:rPr>
        <w:t>це</w:t>
      </w:r>
      <w:proofErr w:type="spellEnd"/>
      <w:r>
        <w:rPr>
          <w:rFonts w:cstheme="minorBidi"/>
          <w:sz w:val="28"/>
        </w:rPr>
        <w:t xml:space="preserve"> </w:t>
      </w:r>
      <w:proofErr w:type="spellStart"/>
      <w:r>
        <w:rPr>
          <w:rFonts w:cstheme="minorBidi"/>
          <w:sz w:val="28"/>
        </w:rPr>
        <w:t>означає</w:t>
      </w:r>
      <w:proofErr w:type="spellEnd"/>
      <w:r>
        <w:rPr>
          <w:rFonts w:cstheme="minorBidi"/>
          <w:sz w:val="28"/>
        </w:rPr>
        <w:t xml:space="preserve"> </w:t>
      </w:r>
      <w:proofErr w:type="spellStart"/>
      <w:r>
        <w:rPr>
          <w:rFonts w:cstheme="minorBidi"/>
          <w:sz w:val="28"/>
        </w:rPr>
        <w:t>що</w:t>
      </w:r>
      <w:proofErr w:type="spellEnd"/>
      <w:r>
        <w:rPr>
          <w:rFonts w:cstheme="minorBidi"/>
          <w:sz w:val="28"/>
        </w:rPr>
        <w:t xml:space="preserve"> </w:t>
      </w:r>
      <w:proofErr w:type="spellStart"/>
      <w:r>
        <w:rPr>
          <w:rFonts w:cstheme="minorBidi"/>
          <w:sz w:val="28"/>
        </w:rPr>
        <w:t>ми</w:t>
      </w:r>
      <w:proofErr w:type="spellEnd"/>
      <w:r>
        <w:rPr>
          <w:rFonts w:cstheme="minorBidi"/>
          <w:sz w:val="28"/>
        </w:rPr>
        <w:t xml:space="preserve"> </w:t>
      </w:r>
      <w:proofErr w:type="spellStart"/>
      <w:r>
        <w:rPr>
          <w:rFonts w:cstheme="minorBidi"/>
          <w:sz w:val="28"/>
        </w:rPr>
        <w:t>можемо</w:t>
      </w:r>
      <w:proofErr w:type="spellEnd"/>
      <w:r>
        <w:rPr>
          <w:rFonts w:cstheme="minorBidi"/>
          <w:sz w:val="28"/>
        </w:rPr>
        <w:t xml:space="preserve"> (</w:t>
      </w:r>
      <w:proofErr w:type="spellStart"/>
      <w:r>
        <w:rPr>
          <w:rFonts w:cstheme="minorBidi"/>
          <w:sz w:val="28"/>
        </w:rPr>
        <w:t>та</w:t>
      </w:r>
      <w:proofErr w:type="spellEnd"/>
      <w:r>
        <w:rPr>
          <w:rFonts w:cstheme="minorBidi"/>
          <w:sz w:val="28"/>
        </w:rPr>
        <w:t xml:space="preserve"> </w:t>
      </w:r>
      <w:proofErr w:type="spellStart"/>
      <w:r>
        <w:rPr>
          <w:rFonts w:cstheme="minorBidi"/>
          <w:sz w:val="28"/>
        </w:rPr>
        <w:t>навіть</w:t>
      </w:r>
      <w:proofErr w:type="spellEnd"/>
      <w:r>
        <w:rPr>
          <w:rFonts w:cstheme="minorBidi"/>
          <w:sz w:val="28"/>
        </w:rPr>
        <w:t xml:space="preserve"> </w:t>
      </w:r>
      <w:proofErr w:type="spellStart"/>
      <w:r>
        <w:rPr>
          <w:rFonts w:cstheme="minorBidi"/>
          <w:sz w:val="28"/>
        </w:rPr>
        <w:t>повинні</w:t>
      </w:r>
      <w:proofErr w:type="spellEnd"/>
      <w:r>
        <w:rPr>
          <w:rFonts w:cstheme="minorBidi"/>
          <w:sz w:val="28"/>
        </w:rPr>
        <w:t xml:space="preserve">) </w:t>
      </w:r>
      <w:proofErr w:type="spellStart"/>
      <w:r>
        <w:rPr>
          <w:rFonts w:cstheme="minorBidi"/>
          <w:sz w:val="28"/>
        </w:rPr>
        <w:t>створювати</w:t>
      </w:r>
      <w:proofErr w:type="spellEnd"/>
      <w:r>
        <w:rPr>
          <w:rFonts w:cstheme="minorBidi"/>
          <w:sz w:val="28"/>
        </w:rPr>
        <w:t xml:space="preserve"> </w:t>
      </w:r>
      <w:proofErr w:type="spellStart"/>
      <w:r>
        <w:rPr>
          <w:rFonts w:cstheme="minorBidi"/>
          <w:sz w:val="28"/>
        </w:rPr>
        <w:t>класи</w:t>
      </w:r>
      <w:proofErr w:type="spellEnd"/>
      <w:r>
        <w:rPr>
          <w:rFonts w:cstheme="minorBidi"/>
          <w:sz w:val="28"/>
        </w:rPr>
        <w:t xml:space="preserve">.  </w:t>
      </w:r>
    </w:p>
    <w:p w14:paraId="7EBE8021" w14:textId="769A8A39" w:rsidR="00F4417E" w:rsidRPr="007929BD" w:rsidRDefault="00F4417E">
      <w:pPr>
        <w:spacing w:after="140" w:line="288" w:lineRule="auto"/>
        <w:jc w:val="both"/>
        <w:rPr>
          <w:rFonts w:cstheme="minorBidi"/>
        </w:rPr>
      </w:pPr>
      <w:proofErr w:type="spellStart"/>
      <w:r w:rsidRPr="007929BD">
        <w:rPr>
          <w:rFonts w:ascii="Calibri" w:cstheme="minorBidi"/>
          <w:sz w:val="28"/>
        </w:rPr>
        <w:t>Клас</w:t>
      </w:r>
      <w:proofErr w:type="spellEnd"/>
      <w:r w:rsidRPr="007929BD">
        <w:rPr>
          <w:rFonts w:ascii="Calibri" w:cstheme="minorBidi"/>
          <w:sz w:val="28"/>
        </w:rPr>
        <w:t xml:space="preserve"> </w:t>
      </w:r>
      <w:proofErr w:type="spellStart"/>
      <w:r w:rsidRPr="007929BD">
        <w:rPr>
          <w:rFonts w:ascii="Calibri" w:cstheme="minorBidi"/>
          <w:sz w:val="28"/>
        </w:rPr>
        <w:t>містить</w:t>
      </w:r>
      <w:proofErr w:type="spellEnd"/>
      <w:r w:rsidRPr="007929BD">
        <w:rPr>
          <w:rFonts w:ascii="Calibri" w:cstheme="minorBidi"/>
          <w:sz w:val="28"/>
        </w:rPr>
        <w:t xml:space="preserve"> </w:t>
      </w:r>
      <w:proofErr w:type="spellStart"/>
      <w:r w:rsidRPr="007929BD">
        <w:rPr>
          <w:rFonts w:ascii="Calibri" w:cstheme="minorBidi"/>
          <w:sz w:val="28"/>
        </w:rPr>
        <w:t>описання</w:t>
      </w:r>
      <w:proofErr w:type="spellEnd"/>
      <w:r w:rsidRPr="007929BD">
        <w:rPr>
          <w:rFonts w:ascii="Calibri" w:cstheme="minorBidi"/>
          <w:sz w:val="28"/>
        </w:rPr>
        <w:t xml:space="preserve"> </w:t>
      </w:r>
      <w:proofErr w:type="spellStart"/>
      <w:r w:rsidRPr="007929BD">
        <w:rPr>
          <w:rFonts w:ascii="Calibri" w:cstheme="minorBidi"/>
          <w:sz w:val="28"/>
        </w:rPr>
        <w:t>змінних</w:t>
      </w:r>
      <w:proofErr w:type="spellEnd"/>
      <w:r w:rsidRPr="007929BD">
        <w:rPr>
          <w:rFonts w:ascii="Calibri" w:cstheme="minorBidi"/>
          <w:sz w:val="28"/>
        </w:rPr>
        <w:t xml:space="preserve"> </w:t>
      </w:r>
      <w:r w:rsidRPr="007929BD">
        <w:rPr>
          <w:rFonts w:ascii="Calibri" w:cstheme="minorBidi"/>
          <w:sz w:val="28"/>
        </w:rPr>
        <w:t>і</w:t>
      </w:r>
      <w:r w:rsidRPr="007929BD">
        <w:rPr>
          <w:rFonts w:ascii="Calibri" w:cstheme="minorBidi"/>
          <w:sz w:val="28"/>
        </w:rPr>
        <w:t xml:space="preserve"> </w:t>
      </w:r>
      <w:r w:rsidRPr="007929BD">
        <w:rPr>
          <w:rFonts w:ascii="Calibri" w:cstheme="minorBidi"/>
          <w:sz w:val="28"/>
        </w:rPr>
        <w:t>констант</w:t>
      </w:r>
      <w:r w:rsidRPr="007929BD">
        <w:rPr>
          <w:rFonts w:ascii="Calibri" w:cstheme="minorBidi"/>
          <w:sz w:val="28"/>
        </w:rPr>
        <w:t xml:space="preserve">, </w:t>
      </w:r>
      <w:proofErr w:type="spellStart"/>
      <w:r w:rsidRPr="007929BD">
        <w:rPr>
          <w:rFonts w:ascii="Calibri" w:cstheme="minorBidi"/>
          <w:sz w:val="28"/>
        </w:rPr>
        <w:t>що</w:t>
      </w:r>
      <w:proofErr w:type="spellEnd"/>
      <w:r w:rsidRPr="007929BD">
        <w:rPr>
          <w:rFonts w:ascii="Calibri" w:cstheme="minorBidi"/>
          <w:sz w:val="28"/>
        </w:rPr>
        <w:t xml:space="preserve"> </w:t>
      </w:r>
      <w:proofErr w:type="spellStart"/>
      <w:r w:rsidRPr="007929BD">
        <w:rPr>
          <w:rFonts w:ascii="Calibri" w:cstheme="minorBidi"/>
          <w:sz w:val="28"/>
        </w:rPr>
        <w:t>характеризують</w:t>
      </w:r>
      <w:proofErr w:type="spellEnd"/>
      <w:r w:rsidRPr="007929BD">
        <w:rPr>
          <w:rFonts w:ascii="Calibri" w:cstheme="minorBidi"/>
          <w:sz w:val="28"/>
        </w:rPr>
        <w:t xml:space="preserve"> </w:t>
      </w:r>
      <w:proofErr w:type="spellStart"/>
      <w:r w:rsidRPr="007929BD">
        <w:rPr>
          <w:rFonts w:ascii="Calibri" w:cstheme="minorBidi"/>
          <w:sz w:val="28"/>
        </w:rPr>
        <w:t>обєкт</w:t>
      </w:r>
      <w:proofErr w:type="spellEnd"/>
      <w:r w:rsidRPr="007929BD">
        <w:rPr>
          <w:rFonts w:ascii="Calibri" w:cstheme="minorBidi"/>
          <w:sz w:val="28"/>
        </w:rPr>
        <w:t xml:space="preserve">. </w:t>
      </w:r>
      <w:r w:rsidRPr="007929BD">
        <w:rPr>
          <w:rFonts w:ascii="Calibri" w:cstheme="minorBidi"/>
          <w:sz w:val="28"/>
        </w:rPr>
        <w:t>Вони</w:t>
      </w:r>
      <w:r w:rsidRPr="007929BD">
        <w:rPr>
          <w:rFonts w:ascii="Calibri" w:cstheme="minorBidi"/>
          <w:sz w:val="28"/>
        </w:rPr>
        <w:t xml:space="preserve"> </w:t>
      </w:r>
      <w:proofErr w:type="spellStart"/>
      <w:r w:rsidRPr="007929BD">
        <w:rPr>
          <w:rFonts w:ascii="Calibri" w:cstheme="minorBidi"/>
          <w:sz w:val="28"/>
        </w:rPr>
        <w:t>називаються</w:t>
      </w:r>
      <w:proofErr w:type="spellEnd"/>
      <w:r w:rsidRPr="007929BD">
        <w:rPr>
          <w:rFonts w:ascii="Calibri" w:cstheme="minorBidi"/>
          <w:sz w:val="28"/>
        </w:rPr>
        <w:t xml:space="preserve"> </w:t>
      </w:r>
      <w:r w:rsidRPr="007929BD">
        <w:rPr>
          <w:rFonts w:ascii="Calibri" w:cstheme="minorBidi"/>
          <w:i/>
          <w:sz w:val="28"/>
        </w:rPr>
        <w:t>полями</w:t>
      </w:r>
      <w:r w:rsidRPr="007929BD">
        <w:rPr>
          <w:rFonts w:ascii="Calibri" w:cstheme="minorBidi"/>
          <w:i/>
          <w:sz w:val="28"/>
        </w:rPr>
        <w:t xml:space="preserve"> </w:t>
      </w:r>
      <w:proofErr w:type="spellStart"/>
      <w:r w:rsidRPr="007929BD">
        <w:rPr>
          <w:rFonts w:ascii="Calibri" w:cstheme="minorBidi"/>
          <w:i/>
          <w:sz w:val="28"/>
        </w:rPr>
        <w:t>класу</w:t>
      </w:r>
      <w:proofErr w:type="spellEnd"/>
      <w:r w:rsidRPr="007929BD">
        <w:rPr>
          <w:rFonts w:ascii="Calibri" w:cstheme="minorBidi"/>
          <w:i/>
          <w:sz w:val="28"/>
        </w:rPr>
        <w:t xml:space="preserve"> </w:t>
      </w:r>
      <w:r w:rsidRPr="007929BD">
        <w:rPr>
          <w:rFonts w:ascii="Calibri" w:cstheme="minorBidi"/>
          <w:sz w:val="28"/>
        </w:rPr>
        <w:t>(</w:t>
      </w:r>
      <w:r>
        <w:rPr>
          <w:rFonts w:ascii="Calibri" w:cstheme="minorBidi"/>
          <w:color w:val="0000FF"/>
          <w:sz w:val="28"/>
        </w:rPr>
        <w:t>class</w:t>
      </w:r>
      <w:r w:rsidRPr="007929BD">
        <w:rPr>
          <w:rFonts w:ascii="Calibri" w:cstheme="minorBidi"/>
          <w:color w:val="0000FF"/>
          <w:sz w:val="28"/>
        </w:rPr>
        <w:t xml:space="preserve"> </w:t>
      </w:r>
      <w:r>
        <w:rPr>
          <w:rFonts w:ascii="Calibri" w:cstheme="minorBidi"/>
          <w:color w:val="0000FF"/>
          <w:sz w:val="28"/>
        </w:rPr>
        <w:t>fields</w:t>
      </w:r>
      <w:r w:rsidRPr="007929BD">
        <w:rPr>
          <w:rFonts w:ascii="Calibri" w:cstheme="minorBidi"/>
          <w:sz w:val="28"/>
        </w:rPr>
        <w:t xml:space="preserve">). </w:t>
      </w:r>
      <w:proofErr w:type="spellStart"/>
      <w:r w:rsidRPr="007929BD">
        <w:rPr>
          <w:rFonts w:ascii="Calibri" w:cstheme="minorBidi"/>
          <w:sz w:val="28"/>
        </w:rPr>
        <w:t>Процедури</w:t>
      </w:r>
      <w:proofErr w:type="spellEnd"/>
      <w:r w:rsidRPr="007929BD">
        <w:rPr>
          <w:rFonts w:ascii="Calibri" w:cstheme="minorBidi"/>
          <w:sz w:val="28"/>
        </w:rPr>
        <w:t xml:space="preserve">, </w:t>
      </w:r>
      <w:proofErr w:type="spellStart"/>
      <w:r w:rsidRPr="007929BD">
        <w:rPr>
          <w:rFonts w:ascii="Calibri" w:cstheme="minorBidi"/>
          <w:sz w:val="28"/>
        </w:rPr>
        <w:t>які</w:t>
      </w:r>
      <w:proofErr w:type="spellEnd"/>
      <w:r w:rsidRPr="007929BD">
        <w:rPr>
          <w:rFonts w:ascii="Calibri" w:cstheme="minorBidi"/>
          <w:sz w:val="28"/>
        </w:rPr>
        <w:t xml:space="preserve"> </w:t>
      </w:r>
      <w:proofErr w:type="spellStart"/>
      <w:r w:rsidRPr="007929BD">
        <w:rPr>
          <w:rFonts w:ascii="Calibri" w:cstheme="minorBidi"/>
          <w:sz w:val="28"/>
        </w:rPr>
        <w:t>описують</w:t>
      </w:r>
      <w:proofErr w:type="spellEnd"/>
      <w:r w:rsidRPr="007929BD">
        <w:rPr>
          <w:rFonts w:ascii="Calibri" w:cstheme="minorBidi"/>
          <w:sz w:val="28"/>
        </w:rPr>
        <w:t xml:space="preserve"> </w:t>
      </w:r>
      <w:proofErr w:type="spellStart"/>
      <w:r w:rsidRPr="007929BD">
        <w:rPr>
          <w:rFonts w:ascii="Calibri" w:cstheme="minorBidi"/>
          <w:sz w:val="28"/>
        </w:rPr>
        <w:t>поведінку</w:t>
      </w:r>
      <w:proofErr w:type="spellEnd"/>
      <w:r w:rsidRPr="007929BD">
        <w:rPr>
          <w:rFonts w:ascii="Calibri" w:cstheme="minorBidi"/>
          <w:sz w:val="28"/>
        </w:rPr>
        <w:t xml:space="preserve"> </w:t>
      </w:r>
      <w:proofErr w:type="spellStart"/>
      <w:r w:rsidRPr="007929BD">
        <w:rPr>
          <w:rFonts w:ascii="Calibri" w:cstheme="minorBidi"/>
          <w:sz w:val="28"/>
        </w:rPr>
        <w:t>обєкта</w:t>
      </w:r>
      <w:proofErr w:type="spellEnd"/>
      <w:r w:rsidRPr="007929BD">
        <w:rPr>
          <w:rFonts w:ascii="Calibri" w:cstheme="minorBidi"/>
          <w:sz w:val="28"/>
        </w:rPr>
        <w:t xml:space="preserve">, </w:t>
      </w:r>
      <w:proofErr w:type="spellStart"/>
      <w:r w:rsidRPr="007929BD">
        <w:rPr>
          <w:rFonts w:ascii="Calibri" w:cstheme="minorBidi"/>
          <w:sz w:val="28"/>
        </w:rPr>
        <w:t>називаються</w:t>
      </w:r>
      <w:proofErr w:type="spellEnd"/>
      <w:r w:rsidRPr="007929BD">
        <w:rPr>
          <w:rFonts w:ascii="Calibri" w:cstheme="minorBidi"/>
          <w:sz w:val="28"/>
        </w:rPr>
        <w:t xml:space="preserve"> </w:t>
      </w:r>
      <w:r w:rsidRPr="007929BD">
        <w:rPr>
          <w:rFonts w:ascii="Calibri" w:cstheme="minorBidi"/>
          <w:i/>
          <w:sz w:val="28"/>
        </w:rPr>
        <w:t>методами</w:t>
      </w:r>
      <w:r w:rsidRPr="007929BD">
        <w:rPr>
          <w:rFonts w:ascii="Calibri" w:cstheme="minorBidi"/>
          <w:i/>
          <w:sz w:val="28"/>
        </w:rPr>
        <w:t xml:space="preserve"> </w:t>
      </w:r>
      <w:proofErr w:type="spellStart"/>
      <w:r w:rsidRPr="007929BD">
        <w:rPr>
          <w:rFonts w:ascii="Calibri" w:cstheme="minorBidi"/>
          <w:i/>
          <w:sz w:val="28"/>
        </w:rPr>
        <w:t>класу</w:t>
      </w:r>
      <w:proofErr w:type="spellEnd"/>
      <w:r w:rsidRPr="007929BD">
        <w:rPr>
          <w:rFonts w:ascii="Calibri" w:cstheme="minorBidi"/>
          <w:i/>
          <w:sz w:val="28"/>
        </w:rPr>
        <w:t xml:space="preserve"> </w:t>
      </w:r>
      <w:r w:rsidRPr="007929BD">
        <w:rPr>
          <w:rFonts w:ascii="Calibri" w:cstheme="minorBidi"/>
          <w:sz w:val="28"/>
        </w:rPr>
        <w:t>(</w:t>
      </w:r>
      <w:r>
        <w:rPr>
          <w:rFonts w:ascii="Calibri" w:cstheme="minorBidi"/>
          <w:color w:val="0000FF"/>
          <w:sz w:val="28"/>
        </w:rPr>
        <w:t>class</w:t>
      </w:r>
      <w:r w:rsidRPr="007929BD">
        <w:rPr>
          <w:rFonts w:ascii="Calibri" w:cstheme="minorBidi"/>
          <w:color w:val="0000FF"/>
          <w:sz w:val="28"/>
        </w:rPr>
        <w:t xml:space="preserve"> </w:t>
      </w:r>
      <w:r>
        <w:rPr>
          <w:rFonts w:ascii="Calibri" w:cstheme="minorBidi"/>
          <w:color w:val="0000FF"/>
          <w:sz w:val="28"/>
        </w:rPr>
        <w:t>methods</w:t>
      </w:r>
      <w:r w:rsidRPr="007929BD">
        <w:rPr>
          <w:rFonts w:ascii="Calibri" w:cstheme="minorBidi"/>
          <w:sz w:val="28"/>
        </w:rPr>
        <w:t xml:space="preserve">). </w:t>
      </w:r>
      <w:proofErr w:type="spellStart"/>
      <w:r w:rsidRPr="007929BD">
        <w:rPr>
          <w:rFonts w:ascii="Calibri" w:cstheme="minorBidi"/>
          <w:sz w:val="28"/>
        </w:rPr>
        <w:t>Всередині</w:t>
      </w:r>
      <w:proofErr w:type="spellEnd"/>
      <w:r w:rsidRPr="007929BD">
        <w:rPr>
          <w:rFonts w:ascii="Calibri" w:cstheme="minorBidi"/>
          <w:sz w:val="28"/>
        </w:rPr>
        <w:t xml:space="preserve"> </w:t>
      </w:r>
      <w:proofErr w:type="spellStart"/>
      <w:r w:rsidRPr="007929BD">
        <w:rPr>
          <w:rFonts w:ascii="Calibri" w:cstheme="minorBidi"/>
          <w:sz w:val="28"/>
        </w:rPr>
        <w:t>класу</w:t>
      </w:r>
      <w:proofErr w:type="spellEnd"/>
      <w:r w:rsidRPr="007929BD">
        <w:rPr>
          <w:rFonts w:ascii="Calibri" w:cstheme="minorBidi"/>
          <w:sz w:val="28"/>
        </w:rPr>
        <w:t xml:space="preserve"> </w:t>
      </w:r>
      <w:proofErr w:type="spellStart"/>
      <w:r w:rsidRPr="007929BD">
        <w:rPr>
          <w:rFonts w:ascii="Calibri" w:cstheme="minorBidi"/>
          <w:sz w:val="28"/>
        </w:rPr>
        <w:t>можна</w:t>
      </w:r>
      <w:proofErr w:type="spellEnd"/>
      <w:r w:rsidRPr="007929BD">
        <w:rPr>
          <w:rFonts w:ascii="Calibri" w:cstheme="minorBidi"/>
          <w:sz w:val="28"/>
        </w:rPr>
        <w:t xml:space="preserve"> </w:t>
      </w:r>
      <w:proofErr w:type="spellStart"/>
      <w:r w:rsidRPr="007929BD">
        <w:rPr>
          <w:rFonts w:ascii="Calibri" w:cstheme="minorBidi"/>
          <w:sz w:val="28"/>
        </w:rPr>
        <w:lastRenderedPageBreak/>
        <w:t>описати</w:t>
      </w:r>
      <w:proofErr w:type="spellEnd"/>
      <w:r w:rsidRPr="007929BD">
        <w:rPr>
          <w:rFonts w:ascii="Calibri" w:cstheme="minorBidi"/>
          <w:sz w:val="28"/>
        </w:rPr>
        <w:t xml:space="preserve"> </w:t>
      </w:r>
      <w:r w:rsidRPr="007929BD">
        <w:rPr>
          <w:rFonts w:ascii="Calibri" w:cstheme="minorBidi"/>
          <w:sz w:val="28"/>
        </w:rPr>
        <w:t>і</w:t>
      </w:r>
      <w:r w:rsidRPr="007929BD">
        <w:rPr>
          <w:rFonts w:ascii="Calibri" w:cstheme="minorBidi"/>
          <w:sz w:val="28"/>
        </w:rPr>
        <w:t xml:space="preserve"> </w:t>
      </w:r>
      <w:proofErr w:type="spellStart"/>
      <w:r w:rsidRPr="007929BD">
        <w:rPr>
          <w:rFonts w:ascii="Calibri" w:cstheme="minorBidi"/>
          <w:i/>
          <w:sz w:val="28"/>
        </w:rPr>
        <w:t>вкладені</w:t>
      </w:r>
      <w:proofErr w:type="spellEnd"/>
      <w:r w:rsidRPr="007929BD">
        <w:rPr>
          <w:rFonts w:ascii="Calibri" w:cstheme="minorBidi"/>
          <w:i/>
          <w:sz w:val="28"/>
        </w:rPr>
        <w:t xml:space="preserve"> </w:t>
      </w:r>
      <w:proofErr w:type="spellStart"/>
      <w:r w:rsidRPr="007929BD">
        <w:rPr>
          <w:rFonts w:ascii="Calibri" w:cstheme="minorBidi"/>
          <w:i/>
          <w:sz w:val="28"/>
        </w:rPr>
        <w:t>класи</w:t>
      </w:r>
      <w:proofErr w:type="spellEnd"/>
      <w:r w:rsidRPr="007929BD">
        <w:rPr>
          <w:rFonts w:ascii="Calibri" w:cstheme="minorBidi"/>
          <w:i/>
          <w:sz w:val="28"/>
        </w:rPr>
        <w:t xml:space="preserve"> </w:t>
      </w:r>
      <w:r w:rsidRPr="007929BD">
        <w:rPr>
          <w:rFonts w:ascii="Calibri" w:cstheme="minorBidi"/>
          <w:sz w:val="28"/>
        </w:rPr>
        <w:t>(</w:t>
      </w:r>
      <w:r>
        <w:rPr>
          <w:rFonts w:ascii="Calibri" w:cstheme="minorBidi"/>
          <w:color w:val="0000FF"/>
          <w:sz w:val="28"/>
        </w:rPr>
        <w:t>nested</w:t>
      </w:r>
      <w:r w:rsidRPr="007929BD">
        <w:rPr>
          <w:rFonts w:ascii="Calibri" w:cstheme="minorBidi"/>
          <w:color w:val="0000FF"/>
          <w:sz w:val="28"/>
        </w:rPr>
        <w:t xml:space="preserve"> </w:t>
      </w:r>
      <w:r>
        <w:rPr>
          <w:rFonts w:ascii="Calibri" w:cstheme="minorBidi"/>
          <w:color w:val="0000FF"/>
          <w:sz w:val="28"/>
        </w:rPr>
        <w:t>classes</w:t>
      </w:r>
      <w:r w:rsidRPr="007929BD">
        <w:rPr>
          <w:rFonts w:ascii="Calibri" w:cstheme="minorBidi"/>
          <w:sz w:val="28"/>
        </w:rPr>
        <w:t xml:space="preserve">) </w:t>
      </w:r>
      <w:r w:rsidRPr="007929BD">
        <w:rPr>
          <w:rFonts w:ascii="Calibri" w:cstheme="minorBidi"/>
          <w:sz w:val="28"/>
        </w:rPr>
        <w:t>і</w:t>
      </w:r>
      <w:r w:rsidRPr="007929BD">
        <w:rPr>
          <w:rFonts w:ascii="Calibri" w:cstheme="minorBidi"/>
          <w:sz w:val="28"/>
        </w:rPr>
        <w:t xml:space="preserve"> </w:t>
      </w:r>
      <w:proofErr w:type="spellStart"/>
      <w:r w:rsidRPr="007929BD">
        <w:rPr>
          <w:rFonts w:ascii="Calibri" w:cstheme="minorBidi"/>
          <w:i/>
          <w:sz w:val="28"/>
        </w:rPr>
        <w:t>вкладені</w:t>
      </w:r>
      <w:proofErr w:type="spellEnd"/>
      <w:r w:rsidRPr="007929BD">
        <w:rPr>
          <w:rFonts w:ascii="Calibri" w:cstheme="minorBidi"/>
          <w:i/>
          <w:sz w:val="28"/>
        </w:rPr>
        <w:t xml:space="preserve"> </w:t>
      </w:r>
      <w:proofErr w:type="spellStart"/>
      <w:r w:rsidRPr="007929BD">
        <w:rPr>
          <w:rFonts w:ascii="Calibri" w:cstheme="minorBidi"/>
          <w:i/>
          <w:sz w:val="28"/>
        </w:rPr>
        <w:t>інтерфейси</w:t>
      </w:r>
      <w:proofErr w:type="spellEnd"/>
      <w:r w:rsidR="007929BD" w:rsidRPr="007929BD">
        <w:rPr>
          <w:rFonts w:ascii="Calibri" w:cstheme="minorBidi"/>
          <w:i/>
          <w:sz w:val="28"/>
        </w:rPr>
        <w:t>(</w:t>
      </w:r>
      <w:r w:rsidR="007929BD">
        <w:rPr>
          <w:rFonts w:ascii="Calibri" w:cstheme="minorBidi"/>
          <w:i/>
          <w:sz w:val="28"/>
        </w:rPr>
        <w:t>interfaces</w:t>
      </w:r>
      <w:r w:rsidR="007929BD" w:rsidRPr="007929BD">
        <w:rPr>
          <w:rFonts w:ascii="Calibri" w:cstheme="minorBidi"/>
          <w:i/>
          <w:sz w:val="28"/>
        </w:rPr>
        <w:t>)</w:t>
      </w:r>
      <w:r w:rsidRPr="007929BD">
        <w:rPr>
          <w:rFonts w:ascii="Calibri" w:cstheme="minorBidi"/>
          <w:i/>
          <w:sz w:val="28"/>
        </w:rPr>
        <w:t xml:space="preserve">. </w:t>
      </w:r>
      <w:r w:rsidRPr="007929BD">
        <w:rPr>
          <w:rFonts w:ascii="Calibri" w:cstheme="minorBidi"/>
          <w:sz w:val="28"/>
        </w:rPr>
        <w:t>Поля</w:t>
      </w:r>
      <w:r w:rsidRPr="007929BD">
        <w:rPr>
          <w:rFonts w:ascii="Calibri" w:cstheme="minorBidi"/>
          <w:sz w:val="28"/>
        </w:rPr>
        <w:t xml:space="preserve">, </w:t>
      </w:r>
      <w:proofErr w:type="spellStart"/>
      <w:r w:rsidRPr="007929BD">
        <w:rPr>
          <w:rFonts w:ascii="Calibri" w:cstheme="minorBidi"/>
          <w:sz w:val="28"/>
        </w:rPr>
        <w:t>методи</w:t>
      </w:r>
      <w:proofErr w:type="spellEnd"/>
      <w:r w:rsidRPr="007929BD">
        <w:rPr>
          <w:rFonts w:ascii="Calibri" w:cstheme="minorBidi"/>
          <w:sz w:val="28"/>
        </w:rPr>
        <w:t xml:space="preserve"> </w:t>
      </w:r>
      <w:r w:rsidRPr="007929BD">
        <w:rPr>
          <w:rFonts w:ascii="Calibri" w:cstheme="minorBidi"/>
          <w:sz w:val="28"/>
        </w:rPr>
        <w:t>і</w:t>
      </w:r>
      <w:r w:rsidRPr="007929BD">
        <w:rPr>
          <w:rFonts w:ascii="Calibri" w:cstheme="minorBidi"/>
          <w:sz w:val="28"/>
        </w:rPr>
        <w:t xml:space="preserve"> </w:t>
      </w:r>
      <w:proofErr w:type="spellStart"/>
      <w:r w:rsidRPr="007929BD">
        <w:rPr>
          <w:rFonts w:ascii="Calibri" w:cstheme="minorBidi"/>
          <w:sz w:val="28"/>
        </w:rPr>
        <w:t>вкладені</w:t>
      </w:r>
      <w:proofErr w:type="spellEnd"/>
      <w:r w:rsidRPr="007929BD">
        <w:rPr>
          <w:rFonts w:ascii="Calibri" w:cstheme="minorBidi"/>
          <w:sz w:val="28"/>
        </w:rPr>
        <w:t xml:space="preserve"> </w:t>
      </w:r>
      <w:proofErr w:type="spellStart"/>
      <w:r w:rsidRPr="007929BD">
        <w:rPr>
          <w:rFonts w:ascii="Calibri" w:cstheme="minorBidi"/>
          <w:sz w:val="28"/>
        </w:rPr>
        <w:t>класи</w:t>
      </w:r>
      <w:proofErr w:type="spellEnd"/>
      <w:r w:rsidRPr="007929BD">
        <w:rPr>
          <w:rFonts w:ascii="Calibri" w:cstheme="minorBidi"/>
          <w:sz w:val="28"/>
        </w:rPr>
        <w:t xml:space="preserve"> </w:t>
      </w:r>
      <w:proofErr w:type="spellStart"/>
      <w:r w:rsidRPr="007929BD">
        <w:rPr>
          <w:rFonts w:ascii="Calibri" w:cstheme="minorBidi"/>
          <w:sz w:val="28"/>
        </w:rPr>
        <w:t>першого</w:t>
      </w:r>
      <w:proofErr w:type="spellEnd"/>
      <w:r w:rsidRPr="007929BD">
        <w:rPr>
          <w:rFonts w:ascii="Calibri" w:cstheme="minorBidi"/>
          <w:sz w:val="28"/>
        </w:rPr>
        <w:t xml:space="preserve"> </w:t>
      </w:r>
      <w:proofErr w:type="spellStart"/>
      <w:r w:rsidRPr="007929BD">
        <w:rPr>
          <w:rFonts w:ascii="Calibri" w:cstheme="minorBidi"/>
          <w:sz w:val="28"/>
        </w:rPr>
        <w:t>рівня</w:t>
      </w:r>
      <w:proofErr w:type="spellEnd"/>
      <w:r w:rsidRPr="007929BD">
        <w:rPr>
          <w:rFonts w:ascii="Calibri" w:cstheme="minorBidi"/>
          <w:sz w:val="28"/>
        </w:rPr>
        <w:t xml:space="preserve"> </w:t>
      </w:r>
      <w:proofErr w:type="spellStart"/>
      <w:r w:rsidRPr="007929BD">
        <w:rPr>
          <w:rFonts w:ascii="Calibri" w:cstheme="minorBidi"/>
          <w:sz w:val="28"/>
        </w:rPr>
        <w:t>являються</w:t>
      </w:r>
      <w:proofErr w:type="spellEnd"/>
      <w:r w:rsidRPr="007929BD">
        <w:rPr>
          <w:rFonts w:ascii="Calibri" w:cstheme="minorBidi"/>
          <w:sz w:val="28"/>
        </w:rPr>
        <w:t xml:space="preserve"> </w:t>
      </w:r>
      <w:r w:rsidRPr="007929BD">
        <w:rPr>
          <w:rFonts w:ascii="Calibri" w:cstheme="minorBidi"/>
          <w:i/>
          <w:sz w:val="28"/>
        </w:rPr>
        <w:t>членами</w:t>
      </w:r>
      <w:r w:rsidRPr="007929BD">
        <w:rPr>
          <w:rFonts w:ascii="Calibri" w:cstheme="minorBidi"/>
          <w:i/>
          <w:sz w:val="28"/>
        </w:rPr>
        <w:t xml:space="preserve"> </w:t>
      </w:r>
      <w:proofErr w:type="spellStart"/>
      <w:r w:rsidRPr="007929BD">
        <w:rPr>
          <w:rFonts w:ascii="Calibri" w:cstheme="minorBidi"/>
          <w:i/>
          <w:sz w:val="28"/>
        </w:rPr>
        <w:t>класу</w:t>
      </w:r>
      <w:proofErr w:type="spellEnd"/>
      <w:r w:rsidRPr="007929BD">
        <w:rPr>
          <w:rFonts w:ascii="Calibri" w:cstheme="minorBidi"/>
          <w:i/>
          <w:sz w:val="28"/>
        </w:rPr>
        <w:t xml:space="preserve"> </w:t>
      </w:r>
      <w:r w:rsidRPr="007929BD">
        <w:rPr>
          <w:rFonts w:ascii="Calibri" w:cstheme="minorBidi"/>
          <w:sz w:val="28"/>
        </w:rPr>
        <w:t>(</w:t>
      </w:r>
      <w:r>
        <w:rPr>
          <w:rFonts w:ascii="Calibri" w:cstheme="minorBidi"/>
          <w:color w:val="0000FF"/>
          <w:sz w:val="28"/>
        </w:rPr>
        <w:t>class</w:t>
      </w:r>
      <w:r w:rsidRPr="007929BD">
        <w:rPr>
          <w:rFonts w:ascii="Calibri" w:cstheme="minorBidi"/>
          <w:color w:val="0000FF"/>
          <w:sz w:val="28"/>
        </w:rPr>
        <w:t xml:space="preserve"> </w:t>
      </w:r>
      <w:r>
        <w:rPr>
          <w:rFonts w:ascii="Calibri" w:cstheme="minorBidi"/>
          <w:color w:val="0000FF"/>
          <w:sz w:val="28"/>
        </w:rPr>
        <w:t>members</w:t>
      </w:r>
      <w:r w:rsidRPr="007929BD">
        <w:rPr>
          <w:rFonts w:ascii="Calibri" w:cstheme="minorBidi"/>
          <w:sz w:val="28"/>
        </w:rPr>
        <w:t xml:space="preserve">). </w:t>
      </w:r>
      <w:proofErr w:type="spellStart"/>
      <w:r w:rsidRPr="007929BD">
        <w:rPr>
          <w:rFonts w:ascii="Calibri" w:cstheme="minorBidi"/>
          <w:sz w:val="28"/>
        </w:rPr>
        <w:t>Різні</w:t>
      </w:r>
      <w:proofErr w:type="spellEnd"/>
      <w:r w:rsidRPr="007929BD">
        <w:rPr>
          <w:rFonts w:ascii="Calibri" w:cstheme="minorBidi"/>
          <w:sz w:val="28"/>
        </w:rPr>
        <w:t xml:space="preserve"> </w:t>
      </w:r>
      <w:proofErr w:type="spellStart"/>
      <w:r w:rsidRPr="007929BD">
        <w:rPr>
          <w:rFonts w:ascii="Calibri" w:cstheme="minorBidi"/>
          <w:sz w:val="28"/>
        </w:rPr>
        <w:t>школи</w:t>
      </w:r>
      <w:proofErr w:type="spellEnd"/>
      <w:r w:rsidRPr="007929BD">
        <w:rPr>
          <w:rFonts w:ascii="Calibri" w:cstheme="minorBidi"/>
          <w:sz w:val="28"/>
        </w:rPr>
        <w:t xml:space="preserve"> </w:t>
      </w:r>
      <w:proofErr w:type="spellStart"/>
      <w:r w:rsidRPr="007929BD">
        <w:rPr>
          <w:rFonts w:ascii="Calibri" w:cstheme="minorBidi"/>
          <w:sz w:val="28"/>
        </w:rPr>
        <w:t>обєктно</w:t>
      </w:r>
      <w:r w:rsidRPr="007929BD">
        <w:rPr>
          <w:rFonts w:ascii="Calibri" w:cstheme="minorBidi"/>
          <w:sz w:val="28"/>
        </w:rPr>
        <w:t>-</w:t>
      </w:r>
      <w:r w:rsidRPr="007929BD">
        <w:rPr>
          <w:rFonts w:ascii="Calibri" w:cstheme="minorBidi"/>
          <w:sz w:val="28"/>
        </w:rPr>
        <w:t>орієнтованного</w:t>
      </w:r>
      <w:proofErr w:type="spellEnd"/>
      <w:r w:rsidRPr="007929BD">
        <w:rPr>
          <w:rFonts w:ascii="Calibri" w:cstheme="minorBidi"/>
          <w:sz w:val="28"/>
        </w:rPr>
        <w:t xml:space="preserve"> </w:t>
      </w:r>
      <w:proofErr w:type="spellStart"/>
      <w:r w:rsidRPr="007929BD">
        <w:rPr>
          <w:rFonts w:ascii="Calibri" w:cstheme="minorBidi"/>
          <w:sz w:val="28"/>
        </w:rPr>
        <w:t>програмування</w:t>
      </w:r>
      <w:proofErr w:type="spellEnd"/>
      <w:r w:rsidRPr="007929BD">
        <w:rPr>
          <w:rFonts w:ascii="Calibri" w:cstheme="minorBidi"/>
          <w:sz w:val="28"/>
        </w:rPr>
        <w:t xml:space="preserve"> </w:t>
      </w:r>
      <w:proofErr w:type="spellStart"/>
      <w:r w:rsidRPr="007929BD">
        <w:rPr>
          <w:rFonts w:ascii="Calibri" w:cstheme="minorBidi"/>
          <w:sz w:val="28"/>
        </w:rPr>
        <w:t>пропонують</w:t>
      </w:r>
      <w:proofErr w:type="spellEnd"/>
      <w:r w:rsidRPr="007929BD">
        <w:rPr>
          <w:rFonts w:ascii="Calibri" w:cstheme="minorBidi"/>
          <w:sz w:val="28"/>
        </w:rPr>
        <w:t xml:space="preserve"> </w:t>
      </w:r>
      <w:proofErr w:type="spellStart"/>
      <w:r w:rsidRPr="007929BD">
        <w:rPr>
          <w:rFonts w:ascii="Calibri" w:cstheme="minorBidi"/>
          <w:sz w:val="28"/>
        </w:rPr>
        <w:t>різні</w:t>
      </w:r>
      <w:proofErr w:type="spellEnd"/>
      <w:r w:rsidRPr="007929BD">
        <w:rPr>
          <w:rFonts w:ascii="Calibri" w:cstheme="minorBidi"/>
          <w:sz w:val="28"/>
        </w:rPr>
        <w:t xml:space="preserve"> </w:t>
      </w:r>
      <w:proofErr w:type="spellStart"/>
      <w:r w:rsidRPr="007929BD">
        <w:rPr>
          <w:rFonts w:ascii="Calibri" w:cstheme="minorBidi"/>
          <w:sz w:val="28"/>
        </w:rPr>
        <w:t>терміни</w:t>
      </w:r>
      <w:proofErr w:type="spellEnd"/>
      <w:r w:rsidRPr="007929BD">
        <w:rPr>
          <w:rFonts w:ascii="Calibri" w:cstheme="minorBidi"/>
          <w:sz w:val="28"/>
        </w:rPr>
        <w:t xml:space="preserve">, </w:t>
      </w:r>
      <w:r w:rsidRPr="007929BD">
        <w:rPr>
          <w:rFonts w:ascii="Calibri" w:cstheme="minorBidi"/>
          <w:sz w:val="28"/>
        </w:rPr>
        <w:t>ми</w:t>
      </w:r>
      <w:r w:rsidRPr="007929BD">
        <w:rPr>
          <w:rFonts w:ascii="Calibri" w:cstheme="minorBidi"/>
          <w:sz w:val="28"/>
        </w:rPr>
        <w:t xml:space="preserve"> </w:t>
      </w:r>
      <w:proofErr w:type="spellStart"/>
      <w:r w:rsidRPr="007929BD">
        <w:rPr>
          <w:rFonts w:ascii="Calibri" w:cstheme="minorBidi"/>
          <w:sz w:val="28"/>
        </w:rPr>
        <w:t>використовуємо</w:t>
      </w:r>
      <w:proofErr w:type="spellEnd"/>
      <w:r w:rsidRPr="007929BD">
        <w:rPr>
          <w:rFonts w:ascii="Calibri" w:cstheme="minorBidi"/>
          <w:sz w:val="28"/>
        </w:rPr>
        <w:t xml:space="preserve"> </w:t>
      </w:r>
      <w:proofErr w:type="spellStart"/>
      <w:r w:rsidRPr="007929BD">
        <w:rPr>
          <w:rFonts w:ascii="Calibri" w:cstheme="minorBidi"/>
          <w:sz w:val="28"/>
        </w:rPr>
        <w:t>термінологію</w:t>
      </w:r>
      <w:proofErr w:type="spellEnd"/>
      <w:r w:rsidRPr="007929BD">
        <w:rPr>
          <w:rFonts w:ascii="Calibri" w:cstheme="minorBidi"/>
          <w:sz w:val="28"/>
        </w:rPr>
        <w:t xml:space="preserve">, </w:t>
      </w:r>
      <w:proofErr w:type="spellStart"/>
      <w:r w:rsidRPr="007929BD">
        <w:rPr>
          <w:rFonts w:ascii="Calibri" w:cstheme="minorBidi"/>
          <w:sz w:val="28"/>
        </w:rPr>
        <w:t>прийняту</w:t>
      </w:r>
      <w:proofErr w:type="spellEnd"/>
      <w:r w:rsidRPr="007929BD">
        <w:rPr>
          <w:rFonts w:ascii="Calibri" w:cstheme="minorBidi"/>
          <w:sz w:val="28"/>
        </w:rPr>
        <w:t xml:space="preserve"> </w:t>
      </w:r>
      <w:r w:rsidRPr="007929BD">
        <w:rPr>
          <w:rFonts w:ascii="Calibri" w:cstheme="minorBidi"/>
          <w:sz w:val="28"/>
        </w:rPr>
        <w:t>в</w:t>
      </w:r>
      <w:r w:rsidRPr="007929BD">
        <w:rPr>
          <w:rFonts w:ascii="Calibri" w:cstheme="minorBidi"/>
          <w:sz w:val="28"/>
        </w:rPr>
        <w:t xml:space="preserve"> </w:t>
      </w:r>
      <w:proofErr w:type="spellStart"/>
      <w:r w:rsidRPr="007929BD">
        <w:rPr>
          <w:rFonts w:ascii="Calibri" w:cstheme="minorBidi"/>
          <w:sz w:val="28"/>
        </w:rPr>
        <w:t>технології</w:t>
      </w:r>
      <w:proofErr w:type="spellEnd"/>
      <w:r w:rsidRPr="007929BD">
        <w:rPr>
          <w:rFonts w:ascii="Calibri" w:cstheme="minorBidi"/>
          <w:sz w:val="28"/>
        </w:rPr>
        <w:t xml:space="preserve"> </w:t>
      </w:r>
      <w:r>
        <w:rPr>
          <w:rFonts w:ascii="Calibri" w:cstheme="minorBidi"/>
          <w:color w:val="0000FF"/>
          <w:sz w:val="28"/>
        </w:rPr>
        <w:t>Java</w:t>
      </w:r>
      <w:r w:rsidRPr="007929BD">
        <w:rPr>
          <w:rFonts w:ascii="Calibri" w:cstheme="minorBidi"/>
          <w:sz w:val="28"/>
        </w:rPr>
        <w:t xml:space="preserve">. </w:t>
      </w:r>
    </w:p>
    <w:p w14:paraId="6D467616" w14:textId="27E37DEA" w:rsidR="00F4417E" w:rsidRDefault="00F4417E">
      <w:pPr>
        <w:pStyle w:val="3f3f3f3f3f3f3f3f3f3f3f3f3f3f3f3f3f3f3f3f3f3f3f3f3f3f"/>
        <w:rPr>
          <w:rFonts w:cstheme="minorBidi"/>
        </w:rPr>
      </w:pPr>
      <w:r>
        <w:rPr>
          <w:rFonts w:ascii="Calibri" w:cstheme="minorBidi"/>
          <w:sz w:val="28"/>
        </w:rPr>
        <w:t>Ось</w:t>
      </w:r>
      <w:r>
        <w:rPr>
          <w:rFonts w:ascii="Calibri" w:cstheme="minorBidi"/>
          <w:sz w:val="28"/>
        </w:rPr>
        <w:t xml:space="preserve"> </w:t>
      </w:r>
      <w:proofErr w:type="spellStart"/>
      <w:r>
        <w:rPr>
          <w:rFonts w:ascii="Calibri" w:cstheme="minorBidi"/>
          <w:sz w:val="28"/>
        </w:rPr>
        <w:t>зразок</w:t>
      </w:r>
      <w:proofErr w:type="spellEnd"/>
      <w:r>
        <w:rPr>
          <w:rFonts w:ascii="Calibri" w:cstheme="minorBidi"/>
          <w:sz w:val="28"/>
        </w:rPr>
        <w:t xml:space="preserve"> </w:t>
      </w:r>
      <w:proofErr w:type="spellStart"/>
      <w:r>
        <w:rPr>
          <w:rFonts w:ascii="Calibri" w:cstheme="minorBidi"/>
          <w:sz w:val="28"/>
        </w:rPr>
        <w:t>опис</w:t>
      </w:r>
      <w:proofErr w:type="spellEnd"/>
      <w:r w:rsidR="007929BD">
        <w:rPr>
          <w:rFonts w:ascii="Calibri" w:cstheme="minorBidi"/>
          <w:sz w:val="28"/>
          <w:lang w:val="uk-UA"/>
        </w:rPr>
        <w:t>у</w:t>
      </w:r>
      <w:r>
        <w:rPr>
          <w:rFonts w:ascii="Calibri" w:cstheme="minorBidi"/>
          <w:sz w:val="28"/>
        </w:rPr>
        <w:t xml:space="preserve"> </w:t>
      </w:r>
      <w:proofErr w:type="spellStart"/>
      <w:r>
        <w:rPr>
          <w:rFonts w:ascii="Calibri" w:cstheme="minorBidi"/>
          <w:sz w:val="28"/>
        </w:rPr>
        <w:t>автомобіля</w:t>
      </w:r>
      <w:proofErr w:type="spellEnd"/>
      <w:r>
        <w:rPr>
          <w:rFonts w:ascii="Calibri" w:cstheme="minorBidi"/>
          <w:sz w:val="28"/>
        </w:rPr>
        <w:t xml:space="preserve">: </w:t>
      </w:r>
    </w:p>
    <w:p w14:paraId="432D0CD3" w14:textId="77777777" w:rsidR="00F4417E" w:rsidRPr="007929BD" w:rsidRDefault="00F4417E">
      <w:pPr>
        <w:rPr>
          <w:rFonts w:cstheme="minorBidi"/>
        </w:rPr>
      </w:pPr>
      <w:r>
        <w:rPr>
          <w:rFonts w:ascii="Calibri" w:cstheme="minorBidi"/>
          <w:b/>
          <w:color w:val="0000FF"/>
          <w:sz w:val="28"/>
        </w:rPr>
        <w:t>class</w:t>
      </w:r>
      <w:r w:rsidRPr="007929BD">
        <w:rPr>
          <w:rFonts w:ascii="Calibri" w:cstheme="minorBidi"/>
          <w:b/>
          <w:color w:val="0000FF"/>
          <w:sz w:val="28"/>
        </w:rPr>
        <w:t xml:space="preserve"> </w:t>
      </w:r>
      <w:r>
        <w:rPr>
          <w:rFonts w:ascii="Calibri" w:cstheme="minorBidi"/>
          <w:b/>
          <w:color w:val="0000FF"/>
          <w:sz w:val="28"/>
        </w:rPr>
        <w:t>Automobile</w:t>
      </w:r>
      <w:r w:rsidRPr="007929BD">
        <w:rPr>
          <w:rFonts w:ascii="Calibri" w:cstheme="minorBidi"/>
          <w:b/>
          <w:color w:val="0000FF"/>
          <w:sz w:val="28"/>
        </w:rPr>
        <w:t xml:space="preserve">{ </w:t>
      </w:r>
    </w:p>
    <w:p w14:paraId="3251C49C" w14:textId="77777777" w:rsidR="00F4417E" w:rsidRPr="007929BD" w:rsidRDefault="00F4417E">
      <w:pPr>
        <w:rPr>
          <w:rFonts w:cstheme="minorBidi"/>
        </w:rPr>
      </w:pPr>
      <w:r>
        <w:rPr>
          <w:rFonts w:ascii="Calibri" w:cstheme="minorBidi"/>
          <w:b/>
          <w:color w:val="0000FF"/>
          <w:sz w:val="28"/>
        </w:rPr>
        <w:t>int</w:t>
      </w:r>
      <w:r w:rsidRPr="007929BD">
        <w:rPr>
          <w:rFonts w:ascii="Calibri" w:cstheme="minorBidi"/>
          <w:b/>
          <w:color w:val="0000FF"/>
          <w:sz w:val="28"/>
        </w:rPr>
        <w:t xml:space="preserve"> </w:t>
      </w:r>
      <w:proofErr w:type="spellStart"/>
      <w:r>
        <w:rPr>
          <w:rFonts w:ascii="Calibri" w:cstheme="minorBidi"/>
          <w:b/>
          <w:color w:val="0000FF"/>
          <w:sz w:val="28"/>
        </w:rPr>
        <w:t>maxVelocity</w:t>
      </w:r>
      <w:proofErr w:type="spellEnd"/>
      <w:r w:rsidRPr="007929BD">
        <w:rPr>
          <w:rFonts w:ascii="Calibri" w:cstheme="minorBidi"/>
          <w:b/>
          <w:color w:val="0000FF"/>
          <w:sz w:val="28"/>
        </w:rPr>
        <w:t xml:space="preserve">; // </w:t>
      </w:r>
      <w:r w:rsidRPr="007929BD">
        <w:rPr>
          <w:rFonts w:ascii="Calibri" w:cstheme="minorBidi"/>
          <w:b/>
          <w:color w:val="0000FF"/>
          <w:sz w:val="28"/>
        </w:rPr>
        <w:t>Поле</w:t>
      </w:r>
      <w:r w:rsidRPr="007929BD">
        <w:rPr>
          <w:rFonts w:ascii="Calibri" w:cstheme="minorBidi"/>
          <w:b/>
          <w:color w:val="0000FF"/>
          <w:sz w:val="28"/>
        </w:rPr>
        <w:t xml:space="preserve">, </w:t>
      </w:r>
      <w:proofErr w:type="spellStart"/>
      <w:r w:rsidRPr="007929BD">
        <w:rPr>
          <w:rFonts w:ascii="Calibri" w:cstheme="minorBidi"/>
          <w:b/>
          <w:color w:val="0000FF"/>
          <w:sz w:val="28"/>
        </w:rPr>
        <w:t>що</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містить</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найбільшу</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швидкість</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автомобіля</w:t>
      </w:r>
      <w:proofErr w:type="spellEnd"/>
      <w:r w:rsidRPr="007929BD">
        <w:rPr>
          <w:rFonts w:ascii="Calibri" w:cstheme="minorBidi"/>
          <w:b/>
          <w:color w:val="0000FF"/>
          <w:sz w:val="28"/>
        </w:rPr>
        <w:t xml:space="preserve"> </w:t>
      </w:r>
    </w:p>
    <w:p w14:paraId="05F052DE" w14:textId="77777777" w:rsidR="00F4417E" w:rsidRPr="007929BD" w:rsidRDefault="00F4417E">
      <w:pPr>
        <w:rPr>
          <w:rFonts w:cstheme="minorBidi"/>
        </w:rPr>
      </w:pPr>
      <w:r>
        <w:rPr>
          <w:rFonts w:ascii="Calibri" w:cstheme="minorBidi"/>
          <w:b/>
          <w:color w:val="0000FF"/>
          <w:sz w:val="28"/>
        </w:rPr>
        <w:t>int</w:t>
      </w:r>
      <w:r w:rsidRPr="007929BD">
        <w:rPr>
          <w:rFonts w:ascii="Calibri" w:cstheme="minorBidi"/>
          <w:b/>
          <w:color w:val="0000FF"/>
          <w:sz w:val="28"/>
        </w:rPr>
        <w:t xml:space="preserve"> </w:t>
      </w:r>
      <w:r>
        <w:rPr>
          <w:rFonts w:ascii="Calibri" w:cstheme="minorBidi"/>
          <w:b/>
          <w:color w:val="0000FF"/>
          <w:sz w:val="28"/>
        </w:rPr>
        <w:t>speed</w:t>
      </w:r>
      <w:r w:rsidRPr="007929BD">
        <w:rPr>
          <w:rFonts w:ascii="Calibri" w:cstheme="minorBidi"/>
          <w:b/>
          <w:color w:val="0000FF"/>
          <w:sz w:val="28"/>
        </w:rPr>
        <w:t xml:space="preserve">; // </w:t>
      </w:r>
      <w:r w:rsidRPr="007929BD">
        <w:rPr>
          <w:rFonts w:ascii="Calibri" w:cstheme="minorBidi"/>
          <w:b/>
          <w:color w:val="0000FF"/>
          <w:sz w:val="28"/>
        </w:rPr>
        <w:t>Поле</w:t>
      </w:r>
      <w:r w:rsidRPr="007929BD">
        <w:rPr>
          <w:rFonts w:ascii="Calibri" w:cstheme="minorBidi"/>
          <w:b/>
          <w:color w:val="0000FF"/>
          <w:sz w:val="28"/>
        </w:rPr>
        <w:t xml:space="preserve">, </w:t>
      </w:r>
      <w:proofErr w:type="spellStart"/>
      <w:r w:rsidRPr="007929BD">
        <w:rPr>
          <w:rFonts w:ascii="Calibri" w:cstheme="minorBidi"/>
          <w:b/>
          <w:color w:val="0000FF"/>
          <w:sz w:val="28"/>
        </w:rPr>
        <w:t>що</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містить</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поточну</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швидкість</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автомобіля</w:t>
      </w:r>
      <w:proofErr w:type="spellEnd"/>
      <w:r w:rsidRPr="007929BD">
        <w:rPr>
          <w:rFonts w:ascii="Calibri" w:cstheme="minorBidi"/>
          <w:b/>
          <w:color w:val="0000FF"/>
          <w:sz w:val="28"/>
        </w:rPr>
        <w:t xml:space="preserve"> </w:t>
      </w:r>
    </w:p>
    <w:p w14:paraId="6FA7B8FB" w14:textId="77777777" w:rsidR="00F4417E" w:rsidRPr="007929BD" w:rsidRDefault="00F4417E">
      <w:pPr>
        <w:rPr>
          <w:rFonts w:cstheme="minorBidi"/>
        </w:rPr>
      </w:pPr>
      <w:r>
        <w:rPr>
          <w:rFonts w:ascii="Calibri" w:cstheme="minorBidi"/>
          <w:b/>
          <w:color w:val="0000FF"/>
          <w:sz w:val="28"/>
        </w:rPr>
        <w:t>int</w:t>
      </w:r>
      <w:r w:rsidRPr="007929BD">
        <w:rPr>
          <w:rFonts w:ascii="Calibri" w:cstheme="minorBidi"/>
          <w:b/>
          <w:color w:val="0000FF"/>
          <w:sz w:val="28"/>
        </w:rPr>
        <w:t xml:space="preserve"> </w:t>
      </w:r>
      <w:r>
        <w:rPr>
          <w:rFonts w:ascii="Calibri" w:cstheme="minorBidi"/>
          <w:b/>
          <w:color w:val="0000FF"/>
          <w:sz w:val="28"/>
        </w:rPr>
        <w:t>weight</w:t>
      </w:r>
      <w:r w:rsidRPr="007929BD">
        <w:rPr>
          <w:rFonts w:ascii="Calibri" w:cstheme="minorBidi"/>
          <w:b/>
          <w:color w:val="0000FF"/>
          <w:sz w:val="28"/>
        </w:rPr>
        <w:t xml:space="preserve">; // </w:t>
      </w:r>
      <w:r w:rsidRPr="007929BD">
        <w:rPr>
          <w:rFonts w:ascii="Calibri" w:cstheme="minorBidi"/>
          <w:b/>
          <w:color w:val="0000FF"/>
          <w:sz w:val="28"/>
        </w:rPr>
        <w:t>Поле</w:t>
      </w:r>
      <w:r w:rsidRPr="007929BD">
        <w:rPr>
          <w:rFonts w:ascii="Calibri" w:cstheme="minorBidi"/>
          <w:b/>
          <w:color w:val="0000FF"/>
          <w:sz w:val="28"/>
        </w:rPr>
        <w:t xml:space="preserve">, </w:t>
      </w:r>
      <w:proofErr w:type="spellStart"/>
      <w:r w:rsidRPr="007929BD">
        <w:rPr>
          <w:rFonts w:ascii="Calibri" w:cstheme="minorBidi"/>
          <w:b/>
          <w:color w:val="0000FF"/>
          <w:sz w:val="28"/>
        </w:rPr>
        <w:t>що</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містить</w:t>
      </w:r>
      <w:proofErr w:type="spellEnd"/>
      <w:r w:rsidRPr="007929BD">
        <w:rPr>
          <w:rFonts w:ascii="Calibri" w:cstheme="minorBidi"/>
          <w:b/>
          <w:color w:val="0000FF"/>
          <w:sz w:val="28"/>
        </w:rPr>
        <w:t xml:space="preserve"> </w:t>
      </w:r>
      <w:r w:rsidRPr="007929BD">
        <w:rPr>
          <w:rFonts w:ascii="Calibri" w:cstheme="minorBidi"/>
          <w:b/>
          <w:color w:val="0000FF"/>
          <w:sz w:val="28"/>
        </w:rPr>
        <w:t>вагу</w:t>
      </w:r>
      <w:r w:rsidRPr="007929BD">
        <w:rPr>
          <w:rFonts w:ascii="Calibri" w:cstheme="minorBidi"/>
          <w:b/>
          <w:color w:val="0000FF"/>
          <w:sz w:val="28"/>
        </w:rPr>
        <w:t xml:space="preserve"> </w:t>
      </w:r>
      <w:proofErr w:type="spellStart"/>
      <w:r w:rsidRPr="007929BD">
        <w:rPr>
          <w:rFonts w:ascii="Calibri" w:cstheme="minorBidi"/>
          <w:b/>
          <w:color w:val="0000FF"/>
          <w:sz w:val="28"/>
        </w:rPr>
        <w:t>автомобіля</w:t>
      </w:r>
      <w:proofErr w:type="spellEnd"/>
      <w:r w:rsidRPr="007929BD">
        <w:rPr>
          <w:rFonts w:ascii="Calibri" w:cstheme="minorBidi"/>
          <w:b/>
          <w:color w:val="0000FF"/>
          <w:sz w:val="28"/>
        </w:rPr>
        <w:t xml:space="preserve"> </w:t>
      </w:r>
    </w:p>
    <w:p w14:paraId="10706714" w14:textId="77777777" w:rsidR="00F4417E" w:rsidRPr="007929BD" w:rsidRDefault="00F4417E">
      <w:pPr>
        <w:rPr>
          <w:rFonts w:cstheme="minorBidi"/>
        </w:rPr>
      </w:pPr>
      <w:r w:rsidRPr="007929BD">
        <w:rPr>
          <w:rFonts w:ascii="Calibri" w:cstheme="minorBidi"/>
          <w:b/>
          <w:color w:val="0000FF"/>
          <w:sz w:val="28"/>
        </w:rPr>
        <w:t xml:space="preserve"> // </w:t>
      </w:r>
      <w:proofErr w:type="spellStart"/>
      <w:r w:rsidRPr="007929BD">
        <w:rPr>
          <w:rFonts w:ascii="Calibri" w:cstheme="minorBidi"/>
          <w:b/>
          <w:color w:val="0000FF"/>
          <w:sz w:val="28"/>
        </w:rPr>
        <w:t>Інші</w:t>
      </w:r>
      <w:proofErr w:type="spellEnd"/>
      <w:r w:rsidRPr="007929BD">
        <w:rPr>
          <w:rFonts w:ascii="Calibri" w:cstheme="minorBidi"/>
          <w:b/>
          <w:color w:val="0000FF"/>
          <w:sz w:val="28"/>
        </w:rPr>
        <w:t xml:space="preserve"> </w:t>
      </w:r>
      <w:r w:rsidRPr="007929BD">
        <w:rPr>
          <w:rFonts w:ascii="Calibri" w:cstheme="minorBidi"/>
          <w:b/>
          <w:color w:val="0000FF"/>
          <w:sz w:val="28"/>
        </w:rPr>
        <w:t>поля</w:t>
      </w:r>
      <w:r w:rsidRPr="007929BD">
        <w:rPr>
          <w:rFonts w:ascii="Calibri" w:cstheme="minorBidi"/>
          <w:b/>
          <w:color w:val="0000FF"/>
          <w:sz w:val="28"/>
        </w:rPr>
        <w:t xml:space="preserve">... </w:t>
      </w:r>
    </w:p>
    <w:p w14:paraId="432F2157" w14:textId="77777777" w:rsidR="00F4417E" w:rsidRPr="007929BD" w:rsidRDefault="00F4417E">
      <w:pPr>
        <w:rPr>
          <w:rFonts w:cstheme="minorBidi"/>
        </w:rPr>
      </w:pPr>
      <w:r>
        <w:rPr>
          <w:rFonts w:ascii="Calibri" w:cstheme="minorBidi"/>
          <w:b/>
          <w:color w:val="0000FF"/>
          <w:sz w:val="28"/>
        </w:rPr>
        <w:t>void</w:t>
      </w:r>
      <w:r w:rsidRPr="007929BD">
        <w:rPr>
          <w:rFonts w:ascii="Calibri" w:cstheme="minorBidi"/>
          <w:b/>
          <w:color w:val="0000FF"/>
          <w:sz w:val="28"/>
        </w:rPr>
        <w:t xml:space="preserve"> </w:t>
      </w:r>
      <w:proofErr w:type="spellStart"/>
      <w:r>
        <w:rPr>
          <w:rFonts w:ascii="Calibri" w:cstheme="minorBidi"/>
          <w:b/>
          <w:color w:val="0000FF"/>
          <w:sz w:val="28"/>
        </w:rPr>
        <w:t>moveTo</w:t>
      </w:r>
      <w:proofErr w:type="spellEnd"/>
      <w:r w:rsidRPr="007929BD">
        <w:rPr>
          <w:rFonts w:ascii="Calibri" w:cstheme="minorBidi"/>
          <w:b/>
          <w:color w:val="0000FF"/>
          <w:sz w:val="28"/>
        </w:rPr>
        <w:t>(</w:t>
      </w:r>
      <w:r>
        <w:rPr>
          <w:rFonts w:ascii="Calibri" w:cstheme="minorBidi"/>
          <w:b/>
          <w:color w:val="0000FF"/>
          <w:sz w:val="28"/>
        </w:rPr>
        <w:t>int</w:t>
      </w:r>
      <w:r w:rsidRPr="007929BD">
        <w:rPr>
          <w:rFonts w:ascii="Calibri" w:cstheme="minorBidi"/>
          <w:b/>
          <w:color w:val="0000FF"/>
          <w:sz w:val="28"/>
        </w:rPr>
        <w:t xml:space="preserve"> </w:t>
      </w:r>
      <w:r>
        <w:rPr>
          <w:rFonts w:ascii="Calibri" w:cstheme="minorBidi"/>
          <w:b/>
          <w:color w:val="0000FF"/>
          <w:sz w:val="28"/>
        </w:rPr>
        <w:t>x</w:t>
      </w:r>
      <w:r w:rsidRPr="007929BD">
        <w:rPr>
          <w:rFonts w:ascii="Calibri" w:cstheme="minorBidi"/>
          <w:b/>
          <w:color w:val="0000FF"/>
          <w:sz w:val="28"/>
        </w:rPr>
        <w:t xml:space="preserve">, </w:t>
      </w:r>
      <w:r>
        <w:rPr>
          <w:rFonts w:ascii="Calibri" w:cstheme="minorBidi"/>
          <w:b/>
          <w:color w:val="0000FF"/>
          <w:sz w:val="28"/>
        </w:rPr>
        <w:t>int</w:t>
      </w:r>
      <w:r w:rsidRPr="007929BD">
        <w:rPr>
          <w:rFonts w:ascii="Calibri" w:cstheme="minorBidi"/>
          <w:b/>
          <w:color w:val="0000FF"/>
          <w:sz w:val="28"/>
        </w:rPr>
        <w:t xml:space="preserve"> </w:t>
      </w:r>
      <w:r w:rsidRPr="007929BD">
        <w:rPr>
          <w:rFonts w:ascii="Calibri" w:cstheme="minorBidi"/>
          <w:b/>
          <w:color w:val="0000FF"/>
          <w:sz w:val="28"/>
        </w:rPr>
        <w:t>у</w:t>
      </w:r>
      <w:r w:rsidRPr="007929BD">
        <w:rPr>
          <w:rFonts w:ascii="Calibri" w:cstheme="minorBidi"/>
          <w:b/>
          <w:color w:val="0000FF"/>
          <w:sz w:val="28"/>
        </w:rPr>
        <w:t xml:space="preserve">){ // </w:t>
      </w:r>
      <w:r w:rsidRPr="007929BD">
        <w:rPr>
          <w:rFonts w:ascii="Calibri" w:cstheme="minorBidi"/>
          <w:b/>
          <w:color w:val="0000FF"/>
          <w:sz w:val="28"/>
        </w:rPr>
        <w:t>Метод</w:t>
      </w:r>
      <w:r w:rsidRPr="007929BD">
        <w:rPr>
          <w:rFonts w:ascii="Calibri" w:cstheme="minorBidi"/>
          <w:b/>
          <w:color w:val="0000FF"/>
          <w:sz w:val="28"/>
        </w:rPr>
        <w:t xml:space="preserve">, </w:t>
      </w:r>
      <w:proofErr w:type="spellStart"/>
      <w:r w:rsidRPr="007929BD">
        <w:rPr>
          <w:rFonts w:ascii="Calibri" w:cstheme="minorBidi"/>
          <w:b/>
          <w:color w:val="0000FF"/>
          <w:sz w:val="28"/>
        </w:rPr>
        <w:t>що</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моделює</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переміщення</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автомобіля</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Параметри</w:t>
      </w:r>
      <w:proofErr w:type="spellEnd"/>
      <w:r w:rsidRPr="007929BD">
        <w:rPr>
          <w:rFonts w:ascii="Calibri" w:cstheme="minorBidi"/>
          <w:b/>
          <w:color w:val="0000FF"/>
          <w:sz w:val="28"/>
        </w:rPr>
        <w:t xml:space="preserve"> </w:t>
      </w:r>
      <w:r w:rsidRPr="007929BD">
        <w:rPr>
          <w:rFonts w:ascii="Calibri" w:cstheme="minorBidi"/>
          <w:b/>
          <w:color w:val="0000FF"/>
          <w:sz w:val="28"/>
        </w:rPr>
        <w:t>х</w:t>
      </w:r>
      <w:r w:rsidRPr="007929BD">
        <w:rPr>
          <w:rFonts w:ascii="Calibri" w:cstheme="minorBidi"/>
          <w:b/>
          <w:color w:val="0000FF"/>
          <w:sz w:val="28"/>
        </w:rPr>
        <w:t xml:space="preserve"> </w:t>
      </w:r>
      <w:r w:rsidRPr="007929BD">
        <w:rPr>
          <w:rFonts w:ascii="Calibri" w:cstheme="minorBidi"/>
          <w:b/>
          <w:color w:val="0000FF"/>
          <w:sz w:val="28"/>
        </w:rPr>
        <w:t>і</w:t>
      </w:r>
      <w:r w:rsidRPr="007929BD">
        <w:rPr>
          <w:rFonts w:ascii="Calibri" w:cstheme="minorBidi"/>
          <w:b/>
          <w:color w:val="0000FF"/>
          <w:sz w:val="28"/>
        </w:rPr>
        <w:t xml:space="preserve"> </w:t>
      </w:r>
      <w:r w:rsidRPr="007929BD">
        <w:rPr>
          <w:rFonts w:ascii="Calibri" w:cstheme="minorBidi"/>
          <w:b/>
          <w:color w:val="0000FF"/>
          <w:sz w:val="28"/>
        </w:rPr>
        <w:t>у</w:t>
      </w:r>
      <w:r w:rsidRPr="007929BD">
        <w:rPr>
          <w:rFonts w:ascii="Calibri" w:cstheme="minorBidi"/>
          <w:b/>
          <w:color w:val="0000FF"/>
          <w:sz w:val="28"/>
        </w:rPr>
        <w:t xml:space="preserve"> </w:t>
      </w:r>
      <w:r w:rsidRPr="007929BD">
        <w:rPr>
          <w:rFonts w:ascii="Calibri" w:cstheme="minorBidi"/>
          <w:b/>
          <w:color w:val="0000FF"/>
          <w:sz w:val="28"/>
        </w:rPr>
        <w:t>—</w:t>
      </w:r>
      <w:r w:rsidRPr="007929BD">
        <w:rPr>
          <w:rFonts w:ascii="Calibri" w:cstheme="minorBidi"/>
          <w:b/>
          <w:color w:val="0000FF"/>
          <w:sz w:val="28"/>
        </w:rPr>
        <w:t xml:space="preserve"> </w:t>
      </w:r>
      <w:r w:rsidRPr="007929BD">
        <w:rPr>
          <w:rFonts w:ascii="Calibri" w:cstheme="minorBidi"/>
          <w:b/>
          <w:color w:val="0000FF"/>
          <w:sz w:val="28"/>
        </w:rPr>
        <w:t>не</w:t>
      </w:r>
      <w:r w:rsidRPr="007929BD">
        <w:rPr>
          <w:rFonts w:ascii="Calibri" w:cstheme="minorBidi"/>
          <w:b/>
          <w:color w:val="0000FF"/>
          <w:sz w:val="28"/>
        </w:rPr>
        <w:t xml:space="preserve"> </w:t>
      </w:r>
      <w:r w:rsidRPr="007929BD">
        <w:rPr>
          <w:rFonts w:ascii="Calibri" w:cstheme="minorBidi"/>
          <w:b/>
          <w:color w:val="0000FF"/>
          <w:sz w:val="28"/>
        </w:rPr>
        <w:t>поля</w:t>
      </w:r>
      <w:r w:rsidRPr="007929BD">
        <w:rPr>
          <w:rFonts w:ascii="Calibri" w:cstheme="minorBidi"/>
          <w:b/>
          <w:color w:val="0000FF"/>
          <w:sz w:val="28"/>
        </w:rPr>
        <w:t xml:space="preserve"> </w:t>
      </w:r>
    </w:p>
    <w:p w14:paraId="021ECD7E" w14:textId="77777777" w:rsidR="00F4417E" w:rsidRPr="007929BD" w:rsidRDefault="00F4417E">
      <w:pPr>
        <w:rPr>
          <w:rFonts w:cstheme="minorBidi"/>
        </w:rPr>
      </w:pPr>
      <w:r>
        <w:rPr>
          <w:rFonts w:ascii="Calibri" w:cstheme="minorBidi"/>
          <w:b/>
          <w:color w:val="0000FF"/>
          <w:sz w:val="28"/>
        </w:rPr>
        <w:t>int</w:t>
      </w:r>
      <w:r w:rsidRPr="007929BD">
        <w:rPr>
          <w:rFonts w:ascii="Calibri" w:cstheme="minorBidi"/>
          <w:b/>
          <w:color w:val="0000FF"/>
          <w:sz w:val="28"/>
        </w:rPr>
        <w:t xml:space="preserve"> </w:t>
      </w:r>
      <w:r w:rsidRPr="007929BD">
        <w:rPr>
          <w:rFonts w:ascii="Calibri" w:cstheme="minorBidi"/>
          <w:b/>
          <w:color w:val="0000FF"/>
          <w:sz w:val="28"/>
        </w:rPr>
        <w:t>а</w:t>
      </w:r>
      <w:r w:rsidRPr="007929BD">
        <w:rPr>
          <w:rFonts w:ascii="Calibri" w:cstheme="minorBidi"/>
          <w:b/>
          <w:color w:val="0000FF"/>
          <w:sz w:val="28"/>
        </w:rPr>
        <w:t xml:space="preserve"> = 1; // </w:t>
      </w:r>
      <w:r w:rsidRPr="007929BD">
        <w:rPr>
          <w:rFonts w:ascii="Calibri" w:cstheme="minorBidi"/>
          <w:b/>
          <w:color w:val="0000FF"/>
          <w:sz w:val="28"/>
        </w:rPr>
        <w:t>Локальна</w:t>
      </w:r>
      <w:r w:rsidRPr="007929BD">
        <w:rPr>
          <w:rFonts w:ascii="Calibri" w:cstheme="minorBidi"/>
          <w:b/>
          <w:color w:val="0000FF"/>
          <w:sz w:val="28"/>
        </w:rPr>
        <w:t xml:space="preserve"> </w:t>
      </w:r>
      <w:proofErr w:type="spellStart"/>
      <w:r w:rsidRPr="007929BD">
        <w:rPr>
          <w:rFonts w:ascii="Calibri" w:cstheme="minorBidi"/>
          <w:b/>
          <w:color w:val="0000FF"/>
          <w:sz w:val="28"/>
        </w:rPr>
        <w:t>змінна</w:t>
      </w:r>
      <w:proofErr w:type="spellEnd"/>
      <w:r w:rsidRPr="007929BD">
        <w:rPr>
          <w:rFonts w:ascii="Calibri" w:cstheme="minorBidi"/>
          <w:b/>
          <w:color w:val="0000FF"/>
          <w:sz w:val="28"/>
        </w:rPr>
        <w:t xml:space="preserve"> </w:t>
      </w:r>
      <w:r w:rsidRPr="007929BD">
        <w:rPr>
          <w:rFonts w:ascii="Calibri" w:cstheme="minorBidi"/>
          <w:b/>
          <w:color w:val="0000FF"/>
          <w:sz w:val="28"/>
        </w:rPr>
        <w:t>—</w:t>
      </w:r>
      <w:r w:rsidRPr="007929BD">
        <w:rPr>
          <w:rFonts w:ascii="Calibri" w:cstheme="minorBidi"/>
          <w:b/>
          <w:color w:val="0000FF"/>
          <w:sz w:val="28"/>
        </w:rPr>
        <w:t xml:space="preserve"> </w:t>
      </w:r>
      <w:r w:rsidRPr="007929BD">
        <w:rPr>
          <w:rFonts w:ascii="Calibri" w:cstheme="minorBidi"/>
          <w:b/>
          <w:color w:val="0000FF"/>
          <w:sz w:val="28"/>
        </w:rPr>
        <w:t>не</w:t>
      </w:r>
      <w:r w:rsidRPr="007929BD">
        <w:rPr>
          <w:rFonts w:ascii="Calibri" w:cstheme="minorBidi"/>
          <w:b/>
          <w:color w:val="0000FF"/>
          <w:sz w:val="28"/>
        </w:rPr>
        <w:t xml:space="preserve"> </w:t>
      </w:r>
      <w:r w:rsidRPr="007929BD">
        <w:rPr>
          <w:rFonts w:ascii="Calibri" w:cstheme="minorBidi"/>
          <w:b/>
          <w:color w:val="0000FF"/>
          <w:sz w:val="28"/>
        </w:rPr>
        <w:t>поле</w:t>
      </w:r>
      <w:r w:rsidRPr="007929BD">
        <w:rPr>
          <w:rFonts w:ascii="Calibri" w:cstheme="minorBidi"/>
          <w:b/>
          <w:color w:val="0000FF"/>
          <w:sz w:val="28"/>
        </w:rPr>
        <w:t xml:space="preserve"> </w:t>
      </w:r>
    </w:p>
    <w:p w14:paraId="72BE07CD" w14:textId="77777777" w:rsidR="00F4417E" w:rsidRPr="007929BD" w:rsidRDefault="00F4417E">
      <w:pPr>
        <w:rPr>
          <w:rFonts w:cstheme="minorBidi"/>
        </w:rPr>
      </w:pPr>
      <w:r w:rsidRPr="007929BD">
        <w:rPr>
          <w:rFonts w:ascii="Calibri" w:cstheme="minorBidi"/>
          <w:b/>
          <w:color w:val="0000FF"/>
          <w:sz w:val="28"/>
        </w:rPr>
        <w:t xml:space="preserve"> // </w:t>
      </w:r>
      <w:proofErr w:type="spellStart"/>
      <w:r w:rsidRPr="007929BD">
        <w:rPr>
          <w:rFonts w:ascii="Calibri" w:cstheme="minorBidi"/>
          <w:b/>
          <w:color w:val="0000FF"/>
          <w:sz w:val="28"/>
        </w:rPr>
        <w:t>Тіло</w:t>
      </w:r>
      <w:proofErr w:type="spellEnd"/>
      <w:r w:rsidRPr="007929BD">
        <w:rPr>
          <w:rFonts w:ascii="Calibri" w:cstheme="minorBidi"/>
          <w:b/>
          <w:color w:val="0000FF"/>
          <w:sz w:val="28"/>
        </w:rPr>
        <w:t xml:space="preserve"> </w:t>
      </w:r>
      <w:r w:rsidRPr="007929BD">
        <w:rPr>
          <w:rFonts w:ascii="Calibri" w:cstheme="minorBidi"/>
          <w:b/>
          <w:color w:val="0000FF"/>
          <w:sz w:val="28"/>
        </w:rPr>
        <w:t>метода</w:t>
      </w:r>
      <w:r w:rsidRPr="007929BD">
        <w:rPr>
          <w:rFonts w:ascii="Calibri" w:cstheme="minorBidi"/>
          <w:b/>
          <w:color w:val="0000FF"/>
          <w:sz w:val="28"/>
        </w:rPr>
        <w:t xml:space="preserve">. </w:t>
      </w:r>
      <w:r w:rsidRPr="007929BD">
        <w:rPr>
          <w:rFonts w:ascii="Calibri" w:cstheme="minorBidi"/>
          <w:b/>
          <w:color w:val="0000FF"/>
          <w:sz w:val="28"/>
        </w:rPr>
        <w:t>Тут</w:t>
      </w:r>
      <w:r w:rsidRPr="007929BD">
        <w:rPr>
          <w:rFonts w:ascii="Calibri" w:cstheme="minorBidi"/>
          <w:b/>
          <w:color w:val="0000FF"/>
          <w:sz w:val="28"/>
        </w:rPr>
        <w:t xml:space="preserve"> </w:t>
      </w:r>
      <w:proofErr w:type="spellStart"/>
      <w:r w:rsidRPr="007929BD">
        <w:rPr>
          <w:rFonts w:ascii="Calibri" w:cstheme="minorBidi"/>
          <w:b/>
          <w:color w:val="0000FF"/>
          <w:sz w:val="28"/>
        </w:rPr>
        <w:t>описується</w:t>
      </w:r>
      <w:proofErr w:type="spellEnd"/>
      <w:r w:rsidRPr="007929BD">
        <w:rPr>
          <w:rFonts w:ascii="Calibri" w:cstheme="minorBidi"/>
          <w:b/>
          <w:color w:val="0000FF"/>
          <w:sz w:val="28"/>
        </w:rPr>
        <w:t xml:space="preserve"> </w:t>
      </w:r>
      <w:r w:rsidRPr="007929BD">
        <w:rPr>
          <w:rFonts w:ascii="Calibri" w:cstheme="minorBidi"/>
          <w:b/>
          <w:color w:val="0000FF"/>
          <w:sz w:val="28"/>
        </w:rPr>
        <w:t>закон</w:t>
      </w:r>
      <w:r w:rsidRPr="007929BD">
        <w:rPr>
          <w:rFonts w:ascii="Calibri" w:cstheme="minorBidi"/>
          <w:b/>
          <w:color w:val="0000FF"/>
          <w:sz w:val="28"/>
        </w:rPr>
        <w:t xml:space="preserve"> </w:t>
      </w:r>
      <w:proofErr w:type="spellStart"/>
      <w:r w:rsidRPr="007929BD">
        <w:rPr>
          <w:rFonts w:ascii="Calibri" w:cstheme="minorBidi"/>
          <w:b/>
          <w:color w:val="0000FF"/>
          <w:sz w:val="28"/>
        </w:rPr>
        <w:t>переміщення</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автомобіля</w:t>
      </w:r>
      <w:proofErr w:type="spellEnd"/>
      <w:r w:rsidRPr="007929BD">
        <w:rPr>
          <w:rFonts w:ascii="Calibri" w:cstheme="minorBidi"/>
          <w:b/>
          <w:color w:val="0000FF"/>
          <w:sz w:val="28"/>
        </w:rPr>
        <w:t xml:space="preserve"> </w:t>
      </w:r>
      <w:r w:rsidRPr="007929BD">
        <w:rPr>
          <w:rFonts w:ascii="Calibri" w:cstheme="minorBidi"/>
          <w:b/>
          <w:color w:val="0000FF"/>
          <w:sz w:val="28"/>
        </w:rPr>
        <w:t>в</w:t>
      </w:r>
      <w:r w:rsidRPr="007929BD">
        <w:rPr>
          <w:rFonts w:ascii="Calibri" w:cstheme="minorBidi"/>
          <w:b/>
          <w:color w:val="0000FF"/>
          <w:sz w:val="28"/>
        </w:rPr>
        <w:t xml:space="preserve"> </w:t>
      </w:r>
      <w:r w:rsidRPr="007929BD">
        <w:rPr>
          <w:rFonts w:ascii="Calibri" w:cstheme="minorBidi"/>
          <w:b/>
          <w:color w:val="0000FF"/>
          <w:sz w:val="28"/>
        </w:rPr>
        <w:t>точку</w:t>
      </w:r>
      <w:r w:rsidRPr="007929BD">
        <w:rPr>
          <w:rFonts w:ascii="Calibri" w:cstheme="minorBidi"/>
          <w:b/>
          <w:color w:val="0000FF"/>
          <w:sz w:val="28"/>
        </w:rPr>
        <w:t xml:space="preserve"> (</w:t>
      </w:r>
      <w:r w:rsidRPr="007929BD">
        <w:rPr>
          <w:rFonts w:ascii="Calibri" w:cstheme="minorBidi"/>
          <w:b/>
          <w:color w:val="0000FF"/>
          <w:sz w:val="28"/>
        </w:rPr>
        <w:t>х</w:t>
      </w:r>
      <w:r w:rsidRPr="007929BD">
        <w:rPr>
          <w:rFonts w:ascii="Calibri" w:cstheme="minorBidi"/>
          <w:b/>
          <w:color w:val="0000FF"/>
          <w:sz w:val="28"/>
        </w:rPr>
        <w:t xml:space="preserve">, </w:t>
      </w:r>
      <w:r w:rsidRPr="007929BD">
        <w:rPr>
          <w:rFonts w:ascii="Calibri" w:cstheme="minorBidi"/>
          <w:b/>
          <w:color w:val="0000FF"/>
          <w:sz w:val="28"/>
        </w:rPr>
        <w:t>у</w:t>
      </w:r>
      <w:r w:rsidRPr="007929BD">
        <w:rPr>
          <w:rFonts w:ascii="Calibri" w:cstheme="minorBidi"/>
          <w:b/>
          <w:color w:val="0000FF"/>
          <w:sz w:val="28"/>
        </w:rPr>
        <w:t>)</w:t>
      </w:r>
    </w:p>
    <w:p w14:paraId="7F3E4A0B" w14:textId="77777777" w:rsidR="00F4417E" w:rsidRPr="007929BD" w:rsidRDefault="00F4417E">
      <w:pPr>
        <w:rPr>
          <w:rFonts w:cstheme="minorBidi"/>
        </w:rPr>
      </w:pPr>
      <w:r w:rsidRPr="007929BD">
        <w:rPr>
          <w:rFonts w:ascii="Calibri" w:cstheme="minorBidi"/>
          <w:b/>
          <w:color w:val="0000FF"/>
          <w:sz w:val="28"/>
        </w:rPr>
        <w:t xml:space="preserve">} </w:t>
      </w:r>
    </w:p>
    <w:p w14:paraId="13AB819C" w14:textId="77777777" w:rsidR="00F4417E" w:rsidRPr="007929BD" w:rsidRDefault="00F4417E">
      <w:pPr>
        <w:rPr>
          <w:rFonts w:cstheme="minorBidi"/>
        </w:rPr>
      </w:pPr>
      <w:r w:rsidRPr="007929BD">
        <w:rPr>
          <w:rFonts w:ascii="Calibri" w:cstheme="minorBidi"/>
          <w:b/>
          <w:color w:val="0000FF"/>
          <w:sz w:val="28"/>
        </w:rPr>
        <w:t xml:space="preserve">// </w:t>
      </w:r>
      <w:proofErr w:type="spellStart"/>
      <w:r w:rsidRPr="007929BD">
        <w:rPr>
          <w:rFonts w:ascii="Calibri" w:cstheme="minorBidi"/>
          <w:b/>
          <w:color w:val="0000FF"/>
          <w:sz w:val="28"/>
        </w:rPr>
        <w:t>Інші</w:t>
      </w:r>
      <w:proofErr w:type="spellEnd"/>
      <w:r w:rsidRPr="007929BD">
        <w:rPr>
          <w:rFonts w:ascii="Calibri" w:cstheme="minorBidi"/>
          <w:b/>
          <w:color w:val="0000FF"/>
          <w:sz w:val="28"/>
        </w:rPr>
        <w:t xml:space="preserve"> </w:t>
      </w:r>
      <w:proofErr w:type="spellStart"/>
      <w:r w:rsidRPr="007929BD">
        <w:rPr>
          <w:rFonts w:ascii="Calibri" w:cstheme="minorBidi"/>
          <w:b/>
          <w:color w:val="0000FF"/>
          <w:sz w:val="28"/>
        </w:rPr>
        <w:t>методи</w:t>
      </w:r>
      <w:proofErr w:type="spellEnd"/>
      <w:r w:rsidRPr="007929BD">
        <w:rPr>
          <w:rFonts w:ascii="Calibri" w:cstheme="minorBidi"/>
          <w:b/>
          <w:color w:val="0000FF"/>
          <w:sz w:val="28"/>
        </w:rPr>
        <w:t xml:space="preserve">. . . </w:t>
      </w:r>
    </w:p>
    <w:p w14:paraId="3597E9A8" w14:textId="77777777" w:rsidR="00F4417E" w:rsidRPr="007929BD" w:rsidRDefault="00F4417E">
      <w:pPr>
        <w:rPr>
          <w:rFonts w:cstheme="minorBidi"/>
        </w:rPr>
      </w:pPr>
      <w:r w:rsidRPr="007929BD">
        <w:rPr>
          <w:rFonts w:ascii="Calibri" w:cstheme="minorBidi"/>
          <w:b/>
          <w:color w:val="0000FF"/>
          <w:sz w:val="28"/>
        </w:rPr>
        <w:t xml:space="preserve">} </w:t>
      </w:r>
    </w:p>
    <w:p w14:paraId="1FEB9D69" w14:textId="77777777" w:rsidR="00F4417E" w:rsidRPr="007929BD" w:rsidRDefault="00F4417E">
      <w:pPr>
        <w:rPr>
          <w:rFonts w:ascii="Calibri" w:cstheme="minorBidi"/>
          <w:sz w:val="28"/>
        </w:rPr>
      </w:pPr>
    </w:p>
    <w:p w14:paraId="2D0294A5" w14:textId="77777777" w:rsidR="00F4417E" w:rsidRDefault="00F4417E">
      <w:pPr>
        <w:pStyle w:val="3f3f3f3f3f3f3f3f3f3f3f3f3f3f3f3f3f3f3f3f3f3f3f3f3f3f"/>
        <w:rPr>
          <w:rFonts w:cstheme="minorBidi"/>
        </w:rPr>
      </w:pPr>
      <w:proofErr w:type="spellStart"/>
      <w:r>
        <w:rPr>
          <w:rFonts w:ascii="Calibri" w:cstheme="minorBidi"/>
          <w:color w:val="0000FF"/>
          <w:sz w:val="28"/>
        </w:rPr>
        <w:t>Примітка</w:t>
      </w:r>
      <w:proofErr w:type="spellEnd"/>
      <w:r>
        <w:rPr>
          <w:rFonts w:ascii="Calibri" w:cstheme="minorBidi"/>
          <w:color w:val="0000FF"/>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Java</w:t>
      </w:r>
      <w:proofErr w:type="spellEnd"/>
      <w:r>
        <w:rPr>
          <w:rFonts w:ascii="Calibri" w:cstheme="minorBidi"/>
          <w:sz w:val="28"/>
        </w:rPr>
        <w:t xml:space="preserve"> </w:t>
      </w:r>
      <w:proofErr w:type="spellStart"/>
      <w:r>
        <w:rPr>
          <w:rFonts w:ascii="Calibri" w:cstheme="minorBidi"/>
          <w:sz w:val="28"/>
        </w:rPr>
        <w:t>немає</w:t>
      </w:r>
      <w:proofErr w:type="spellEnd"/>
      <w:r>
        <w:rPr>
          <w:rFonts w:ascii="Calibri" w:cstheme="minorBidi"/>
          <w:sz w:val="28"/>
        </w:rPr>
        <w:t xml:space="preserve"> </w:t>
      </w:r>
      <w:proofErr w:type="spellStart"/>
      <w:r>
        <w:rPr>
          <w:rFonts w:ascii="Calibri" w:cstheme="minorBidi"/>
          <w:sz w:val="28"/>
        </w:rPr>
        <w:t>вкладених</w:t>
      </w:r>
      <w:proofErr w:type="spellEnd"/>
      <w:r>
        <w:rPr>
          <w:rFonts w:ascii="Calibri" w:cstheme="minorBidi"/>
          <w:sz w:val="28"/>
        </w:rPr>
        <w:t xml:space="preserve"> </w:t>
      </w:r>
      <w:r>
        <w:rPr>
          <w:rFonts w:ascii="Calibri" w:cstheme="minorBidi"/>
          <w:sz w:val="28"/>
        </w:rPr>
        <w:t>процедур</w:t>
      </w:r>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функцій</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тілі</w:t>
      </w:r>
      <w:proofErr w:type="spellEnd"/>
      <w:r>
        <w:rPr>
          <w:rFonts w:ascii="Calibri" w:cstheme="minorBidi"/>
          <w:sz w:val="28"/>
        </w:rPr>
        <w:t xml:space="preserve"> </w:t>
      </w:r>
      <w:r>
        <w:rPr>
          <w:rFonts w:ascii="Calibri" w:cstheme="minorBidi"/>
          <w:sz w:val="28"/>
        </w:rPr>
        <w:t>метода</w:t>
      </w:r>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proofErr w:type="spellStart"/>
      <w:r>
        <w:rPr>
          <w:rFonts w:ascii="Calibri" w:cstheme="minorBidi"/>
          <w:sz w:val="28"/>
        </w:rPr>
        <w:t>описати</w:t>
      </w:r>
      <w:proofErr w:type="spellEnd"/>
      <w:r>
        <w:rPr>
          <w:rFonts w:ascii="Calibri" w:cstheme="minorBidi"/>
          <w:sz w:val="28"/>
        </w:rPr>
        <w:t xml:space="preserve"> </w:t>
      </w:r>
      <w:proofErr w:type="spellStart"/>
      <w:r>
        <w:rPr>
          <w:rFonts w:ascii="Calibri" w:cstheme="minorBidi"/>
          <w:sz w:val="28"/>
        </w:rPr>
        <w:t>інший</w:t>
      </w:r>
      <w:proofErr w:type="spellEnd"/>
      <w:r>
        <w:rPr>
          <w:rFonts w:ascii="Calibri" w:cstheme="minorBidi"/>
          <w:sz w:val="28"/>
        </w:rPr>
        <w:t xml:space="preserve"> </w:t>
      </w:r>
      <w:r>
        <w:rPr>
          <w:rFonts w:ascii="Calibri" w:cstheme="minorBidi"/>
          <w:sz w:val="28"/>
        </w:rPr>
        <w:t>метод</w:t>
      </w:r>
      <w:r>
        <w:rPr>
          <w:rFonts w:ascii="Calibri" w:cstheme="minorBidi"/>
          <w:sz w:val="28"/>
        </w:rPr>
        <w:t xml:space="preserve">. </w:t>
      </w:r>
    </w:p>
    <w:p w14:paraId="570D4D11" w14:textId="5D625365" w:rsidR="00F4417E" w:rsidRDefault="00F4417E">
      <w:pPr>
        <w:pStyle w:val="3f3f3f3f3f3f3f3f3f3f3f3f3f3f3f3f3f3f3f3f3f3f3f3f3f3f"/>
        <w:jc w:val="both"/>
        <w:rPr>
          <w:rFonts w:cstheme="minorBidi"/>
        </w:rPr>
      </w:pPr>
      <w:proofErr w:type="spellStart"/>
      <w:r>
        <w:rPr>
          <w:rFonts w:ascii="Calibri" w:cstheme="minorBidi"/>
          <w:sz w:val="28"/>
        </w:rPr>
        <w:t>Після</w:t>
      </w:r>
      <w:proofErr w:type="spellEnd"/>
      <w:r>
        <w:rPr>
          <w:rFonts w:ascii="Calibri" w:cstheme="minorBidi"/>
          <w:sz w:val="28"/>
        </w:rPr>
        <w:t xml:space="preserve"> </w:t>
      </w:r>
      <w:r>
        <w:rPr>
          <w:rFonts w:ascii="Calibri" w:cstheme="minorBidi"/>
          <w:sz w:val="28"/>
        </w:rPr>
        <w:t>того</w:t>
      </w:r>
      <w:r w:rsidR="007929BD">
        <w:rPr>
          <w:rFonts w:ascii="Calibri" w:cstheme="minorBidi"/>
          <w:sz w:val="28"/>
          <w:lang w:val="uk-UA"/>
        </w:rPr>
        <w:t>,</w:t>
      </w:r>
      <w:r>
        <w:rPr>
          <w:rFonts w:ascii="Calibri" w:cstheme="minorBidi"/>
          <w:sz w:val="28"/>
        </w:rPr>
        <w:t xml:space="preserve"> </w:t>
      </w:r>
      <w:r>
        <w:rPr>
          <w:rFonts w:ascii="Calibri" w:cstheme="minorBidi"/>
          <w:sz w:val="28"/>
        </w:rPr>
        <w:t>як</w:t>
      </w:r>
      <w:r>
        <w:rPr>
          <w:rFonts w:ascii="Calibri" w:cstheme="minorBidi"/>
          <w:sz w:val="28"/>
        </w:rPr>
        <w:t xml:space="preserve"> </w:t>
      </w:r>
      <w:proofErr w:type="spellStart"/>
      <w:r>
        <w:rPr>
          <w:rFonts w:ascii="Calibri" w:cstheme="minorBidi"/>
          <w:sz w:val="28"/>
        </w:rPr>
        <w:t>описання</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закінчено</w:t>
      </w:r>
      <w:proofErr w:type="spellEnd"/>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proofErr w:type="spellStart"/>
      <w:r>
        <w:rPr>
          <w:rFonts w:ascii="Calibri" w:cstheme="minorBidi"/>
          <w:sz w:val="28"/>
        </w:rPr>
        <w:t>створювати</w:t>
      </w:r>
      <w:proofErr w:type="spellEnd"/>
      <w:r>
        <w:rPr>
          <w:rFonts w:ascii="Calibri" w:cstheme="minorBidi"/>
          <w:sz w:val="28"/>
        </w:rPr>
        <w:t xml:space="preserve"> </w:t>
      </w:r>
      <w:proofErr w:type="spellStart"/>
      <w:r>
        <w:rPr>
          <w:rFonts w:ascii="Calibri" w:cstheme="minorBidi"/>
          <w:sz w:val="28"/>
        </w:rPr>
        <w:t>конкретні</w:t>
      </w:r>
      <w:proofErr w:type="spellEnd"/>
      <w:r>
        <w:rPr>
          <w:rFonts w:ascii="Calibri" w:cstheme="minorBidi"/>
          <w:sz w:val="28"/>
        </w:rPr>
        <w:t xml:space="preserve"> </w:t>
      </w:r>
      <w:proofErr w:type="spellStart"/>
      <w:r>
        <w:rPr>
          <w:rFonts w:ascii="Calibri" w:cstheme="minorBidi"/>
          <w:sz w:val="28"/>
        </w:rPr>
        <w:t>обєкти</w:t>
      </w:r>
      <w:proofErr w:type="spellEnd"/>
      <w:r>
        <w:rPr>
          <w:rFonts w:ascii="Calibri" w:cstheme="minorBidi"/>
          <w:sz w:val="28"/>
        </w:rPr>
        <w:t xml:space="preserve">, </w:t>
      </w:r>
      <w:proofErr w:type="spellStart"/>
      <w:r>
        <w:rPr>
          <w:rFonts w:ascii="Calibri" w:cstheme="minorBidi"/>
          <w:sz w:val="28"/>
        </w:rPr>
        <w:t>e</w:t>
      </w:r>
      <w:r>
        <w:rPr>
          <w:rFonts w:ascii="Calibri" w:cstheme="minorBidi"/>
          <w:sz w:val="28"/>
        </w:rPr>
        <w:t>кземпляри</w:t>
      </w:r>
      <w:proofErr w:type="spellEnd"/>
      <w:r>
        <w:rPr>
          <w:rFonts w:ascii="Calibri" w:cstheme="minorBidi"/>
          <w:i/>
          <w:sz w:val="28"/>
        </w:rPr>
        <w:t xml:space="preserve"> </w:t>
      </w:r>
      <w:r>
        <w:rPr>
          <w:rFonts w:ascii="Calibri" w:cstheme="minorBidi"/>
          <w:sz w:val="28"/>
        </w:rPr>
        <w:t>(</w:t>
      </w:r>
      <w:proofErr w:type="spellStart"/>
      <w:r>
        <w:rPr>
          <w:rFonts w:ascii="Calibri" w:cstheme="minorBidi"/>
          <w:color w:val="0000FF"/>
          <w:sz w:val="28"/>
        </w:rPr>
        <w:t>instances</w:t>
      </w:r>
      <w:proofErr w:type="spellEnd"/>
      <w:r>
        <w:rPr>
          <w:rFonts w:ascii="Calibri" w:cstheme="minorBidi"/>
          <w:sz w:val="28"/>
        </w:rPr>
        <w:t xml:space="preserve">) </w:t>
      </w:r>
      <w:proofErr w:type="spellStart"/>
      <w:r>
        <w:rPr>
          <w:rFonts w:ascii="Calibri" w:cstheme="minorBidi"/>
          <w:sz w:val="28"/>
        </w:rPr>
        <w:t>описаного</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Створення</w:t>
      </w:r>
      <w:proofErr w:type="spellEnd"/>
      <w:r>
        <w:rPr>
          <w:rFonts w:ascii="Calibri" w:cstheme="minorBidi"/>
          <w:sz w:val="28"/>
        </w:rPr>
        <w:t xml:space="preserve"> </w:t>
      </w:r>
      <w:proofErr w:type="spellStart"/>
      <w:r>
        <w:rPr>
          <w:rFonts w:ascii="Calibri" w:cstheme="minorBidi"/>
          <w:sz w:val="28"/>
        </w:rPr>
        <w:t>экземплярів</w:t>
      </w:r>
      <w:proofErr w:type="spellEnd"/>
      <w:r>
        <w:rPr>
          <w:rFonts w:ascii="Calibri" w:cstheme="minorBidi"/>
          <w:sz w:val="28"/>
        </w:rPr>
        <w:t xml:space="preserve"> </w:t>
      </w:r>
      <w:proofErr w:type="spellStart"/>
      <w:r>
        <w:rPr>
          <w:rFonts w:ascii="Calibri" w:cstheme="minorBidi"/>
          <w:sz w:val="28"/>
        </w:rPr>
        <w:t>відбувається</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три</w:t>
      </w:r>
      <w:r>
        <w:rPr>
          <w:rFonts w:ascii="Calibri" w:cstheme="minorBidi"/>
          <w:sz w:val="28"/>
        </w:rPr>
        <w:t xml:space="preserve"> </w:t>
      </w:r>
      <w:proofErr w:type="spellStart"/>
      <w:r>
        <w:rPr>
          <w:rFonts w:ascii="Calibri" w:cstheme="minorBidi"/>
          <w:sz w:val="28"/>
        </w:rPr>
        <w:t>етапи</w:t>
      </w:r>
      <w:proofErr w:type="spellEnd"/>
      <w:r>
        <w:rPr>
          <w:rFonts w:ascii="Calibri" w:cstheme="minorBidi"/>
          <w:sz w:val="28"/>
        </w:rPr>
        <w:t xml:space="preserve">, </w:t>
      </w:r>
      <w:proofErr w:type="spellStart"/>
      <w:r>
        <w:rPr>
          <w:rFonts w:ascii="Calibri" w:cstheme="minorBidi"/>
          <w:sz w:val="28"/>
        </w:rPr>
        <w:t>подібно</w:t>
      </w:r>
      <w:proofErr w:type="spellEnd"/>
      <w:r>
        <w:rPr>
          <w:rFonts w:ascii="Calibri" w:cstheme="minorBidi"/>
          <w:sz w:val="28"/>
        </w:rPr>
        <w:t xml:space="preserve"> </w:t>
      </w:r>
      <w:proofErr w:type="spellStart"/>
      <w:r>
        <w:rPr>
          <w:rFonts w:ascii="Calibri" w:cstheme="minorBidi"/>
          <w:sz w:val="28"/>
        </w:rPr>
        <w:t>описанню</w:t>
      </w:r>
      <w:proofErr w:type="spellEnd"/>
      <w:r>
        <w:rPr>
          <w:rFonts w:ascii="Calibri" w:cstheme="minorBidi"/>
          <w:sz w:val="28"/>
        </w:rPr>
        <w:t xml:space="preserve"> </w:t>
      </w:r>
      <w:proofErr w:type="spellStart"/>
      <w:r>
        <w:rPr>
          <w:rFonts w:ascii="Calibri" w:cstheme="minorBidi"/>
          <w:sz w:val="28"/>
        </w:rPr>
        <w:t>масивів</w:t>
      </w:r>
      <w:proofErr w:type="spellEnd"/>
      <w:r>
        <w:rPr>
          <w:rFonts w:ascii="Calibri" w:cstheme="minorBidi"/>
          <w:sz w:val="28"/>
        </w:rPr>
        <w:t xml:space="preserve">. </w:t>
      </w:r>
      <w:proofErr w:type="spellStart"/>
      <w:r>
        <w:rPr>
          <w:rFonts w:ascii="Calibri" w:cstheme="minorBidi"/>
          <w:sz w:val="28"/>
        </w:rPr>
        <w:t>Спочатку</w:t>
      </w:r>
      <w:proofErr w:type="spellEnd"/>
      <w:r>
        <w:rPr>
          <w:rFonts w:ascii="Calibri" w:cstheme="minorBidi"/>
          <w:sz w:val="28"/>
        </w:rPr>
        <w:t xml:space="preserve"> </w:t>
      </w:r>
      <w:proofErr w:type="spellStart"/>
      <w:r>
        <w:rPr>
          <w:rFonts w:ascii="Calibri" w:cstheme="minorBidi"/>
          <w:sz w:val="28"/>
        </w:rPr>
        <w:t>оголошуютья</w:t>
      </w:r>
      <w:proofErr w:type="spellEnd"/>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sz w:val="28"/>
        </w:rPr>
        <w:t>обєкти</w:t>
      </w:r>
      <w:proofErr w:type="spellEnd"/>
      <w:r>
        <w:rPr>
          <w:rFonts w:ascii="Calibri" w:cstheme="minorBidi"/>
          <w:sz w:val="28"/>
        </w:rPr>
        <w:t xml:space="preserve">: </w:t>
      </w:r>
      <w:proofErr w:type="spellStart"/>
      <w:r>
        <w:rPr>
          <w:rFonts w:ascii="Calibri" w:cstheme="minorBidi"/>
          <w:sz w:val="28"/>
        </w:rPr>
        <w:t>записується</w:t>
      </w:r>
      <w:proofErr w:type="spellEnd"/>
      <w:r>
        <w:rPr>
          <w:rFonts w:ascii="Calibri" w:cstheme="minorBidi"/>
          <w:sz w:val="28"/>
        </w:rPr>
        <w:t xml:space="preserve"> </w:t>
      </w:r>
      <w:proofErr w:type="spellStart"/>
      <w:r>
        <w:rPr>
          <w:rFonts w:ascii="Calibri" w:cstheme="minorBidi"/>
          <w:sz w:val="28"/>
        </w:rPr>
        <w:t>імя</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r>
        <w:rPr>
          <w:rFonts w:ascii="Calibri" w:cstheme="minorBidi"/>
          <w:sz w:val="28"/>
        </w:rPr>
        <w:t>через</w:t>
      </w:r>
      <w:r>
        <w:rPr>
          <w:rFonts w:ascii="Calibri" w:cstheme="minorBidi"/>
          <w:sz w:val="28"/>
        </w:rPr>
        <w:t xml:space="preserve"> </w:t>
      </w:r>
      <w:proofErr w:type="spellStart"/>
      <w:r>
        <w:rPr>
          <w:rFonts w:ascii="Calibri" w:cstheme="minorBidi"/>
          <w:sz w:val="28"/>
        </w:rPr>
        <w:t>пробіл</w:t>
      </w:r>
      <w:proofErr w:type="spellEnd"/>
      <w:r>
        <w:rPr>
          <w:rFonts w:ascii="Calibri" w:cstheme="minorBidi"/>
          <w:sz w:val="28"/>
        </w:rPr>
        <w:t xml:space="preserve"> </w:t>
      </w:r>
      <w:proofErr w:type="spellStart"/>
      <w:r>
        <w:rPr>
          <w:rFonts w:ascii="Calibri" w:cstheme="minorBidi"/>
          <w:sz w:val="28"/>
        </w:rPr>
        <w:t>перечисляються</w:t>
      </w:r>
      <w:proofErr w:type="spellEnd"/>
      <w:r>
        <w:rPr>
          <w:rFonts w:ascii="Calibri" w:cstheme="minorBidi"/>
          <w:sz w:val="28"/>
        </w:rPr>
        <w:t xml:space="preserve"> </w:t>
      </w:r>
      <w:proofErr w:type="spellStart"/>
      <w:r>
        <w:rPr>
          <w:rFonts w:ascii="Calibri" w:cstheme="minorBidi"/>
          <w:sz w:val="28"/>
        </w:rPr>
        <w:t>экземпляри</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точніше</w:t>
      </w:r>
      <w:proofErr w:type="spellEnd"/>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r>
        <w:rPr>
          <w:rFonts w:ascii="Calibri" w:cstheme="minorBidi"/>
          <w:sz w:val="28"/>
        </w:rPr>
        <w:t>них</w:t>
      </w:r>
      <w:r>
        <w:rPr>
          <w:rFonts w:ascii="Calibri" w:cstheme="minorBidi"/>
          <w:sz w:val="28"/>
        </w:rPr>
        <w:t xml:space="preserve">. </w:t>
      </w:r>
    </w:p>
    <w:p w14:paraId="345257D3" w14:textId="77777777" w:rsidR="00F4417E" w:rsidRDefault="00F4417E">
      <w:pPr>
        <w:pStyle w:val="3f3f3f3f3f3f3f3f3f3f3f3f3f3f3f3f3f3f3f3f3f3f3f3f3f3f"/>
        <w:rPr>
          <w:rFonts w:cstheme="minorBidi"/>
        </w:rPr>
      </w:pPr>
      <w:proofErr w:type="spellStart"/>
      <w:r>
        <w:rPr>
          <w:rFonts w:ascii="Calibri" w:cstheme="minorBidi"/>
          <w:b/>
          <w:color w:val="0000FF"/>
          <w:sz w:val="28"/>
        </w:rPr>
        <w:t>Automobile</w:t>
      </w:r>
      <w:proofErr w:type="spellEnd"/>
      <w:r>
        <w:rPr>
          <w:rFonts w:ascii="Calibri" w:cstheme="minorBidi"/>
          <w:b/>
          <w:color w:val="0000FF"/>
          <w:sz w:val="28"/>
        </w:rPr>
        <w:t xml:space="preserve"> Iada2110, </w:t>
      </w:r>
      <w:proofErr w:type="spellStart"/>
      <w:r>
        <w:rPr>
          <w:rFonts w:ascii="Calibri" w:cstheme="minorBidi"/>
          <w:b/>
          <w:color w:val="0000FF"/>
          <w:sz w:val="28"/>
        </w:rPr>
        <w:t>fordScorpio</w:t>
      </w:r>
      <w:proofErr w:type="spellEnd"/>
      <w:r>
        <w:rPr>
          <w:rFonts w:ascii="Calibri" w:cstheme="minorBidi"/>
          <w:b/>
          <w:color w:val="0000FF"/>
          <w:sz w:val="28"/>
        </w:rPr>
        <w:t xml:space="preserve">, </w:t>
      </w:r>
      <w:proofErr w:type="spellStart"/>
      <w:r>
        <w:rPr>
          <w:rFonts w:ascii="Calibri" w:cstheme="minorBidi"/>
          <w:b/>
          <w:color w:val="0000FF"/>
          <w:sz w:val="28"/>
        </w:rPr>
        <w:t>oka</w:t>
      </w:r>
      <w:proofErr w:type="spellEnd"/>
      <w:r>
        <w:rPr>
          <w:rFonts w:ascii="Calibri" w:cstheme="minorBidi"/>
          <w:b/>
          <w:color w:val="0000FF"/>
          <w:sz w:val="28"/>
        </w:rPr>
        <w:t xml:space="preserve">; </w:t>
      </w:r>
    </w:p>
    <w:p w14:paraId="55FFFA8A" w14:textId="77777777" w:rsidR="00F4417E" w:rsidRDefault="00F4417E">
      <w:pPr>
        <w:pStyle w:val="3f3f3f3f3f3f3f3f3f3f3f3f3f3f3f3f3f3f3f3f3f3f3f3f3f3f"/>
        <w:jc w:val="both"/>
        <w:rPr>
          <w:rFonts w:cstheme="minorBidi"/>
        </w:rPr>
      </w:pPr>
      <w:proofErr w:type="spellStart"/>
      <w:r>
        <w:rPr>
          <w:rFonts w:ascii="Calibri" w:cstheme="minorBidi"/>
          <w:sz w:val="28"/>
        </w:rPr>
        <w:t>Потім</w:t>
      </w:r>
      <w:proofErr w:type="spellEnd"/>
      <w:r>
        <w:rPr>
          <w:rFonts w:ascii="Calibri" w:cstheme="minorBidi"/>
          <w:sz w:val="28"/>
        </w:rPr>
        <w:t xml:space="preserve"> </w:t>
      </w:r>
      <w:proofErr w:type="spellStart"/>
      <w:r>
        <w:rPr>
          <w:rFonts w:ascii="Calibri" w:cstheme="minorBidi"/>
          <w:sz w:val="28"/>
        </w:rPr>
        <w:t>операцією</w:t>
      </w:r>
      <w:proofErr w:type="spellEnd"/>
      <w:r>
        <w:rPr>
          <w:rFonts w:ascii="Calibri" w:cstheme="minorBidi"/>
          <w:sz w:val="28"/>
        </w:rPr>
        <w:t xml:space="preserve"> </w:t>
      </w:r>
      <w:proofErr w:type="spellStart"/>
      <w:r>
        <w:rPr>
          <w:rFonts w:ascii="Calibri" w:cstheme="minorBidi"/>
          <w:color w:val="0000FF"/>
          <w:sz w:val="28"/>
        </w:rPr>
        <w:t>new</w:t>
      </w:r>
      <w:proofErr w:type="spellEnd"/>
      <w:r>
        <w:rPr>
          <w:rFonts w:ascii="Calibri" w:cstheme="minorBidi"/>
          <w:sz w:val="28"/>
        </w:rPr>
        <w:t xml:space="preserve"> </w:t>
      </w:r>
      <w:proofErr w:type="spellStart"/>
      <w:r>
        <w:rPr>
          <w:rFonts w:ascii="Calibri" w:cstheme="minorBidi"/>
          <w:sz w:val="28"/>
        </w:rPr>
        <w:t>визначаються</w:t>
      </w:r>
      <w:proofErr w:type="spellEnd"/>
      <w:r>
        <w:rPr>
          <w:rFonts w:ascii="Calibri" w:cstheme="minorBidi"/>
          <w:sz w:val="28"/>
        </w:rPr>
        <w:t xml:space="preserve"> </w:t>
      </w:r>
      <w:proofErr w:type="spellStart"/>
      <w:r>
        <w:rPr>
          <w:rFonts w:ascii="Calibri" w:cstheme="minorBidi"/>
          <w:sz w:val="28"/>
        </w:rPr>
        <w:t>самі</w:t>
      </w:r>
      <w:proofErr w:type="spellEnd"/>
      <w:r>
        <w:rPr>
          <w:rFonts w:ascii="Calibri" w:cstheme="minorBidi"/>
          <w:sz w:val="28"/>
        </w:rPr>
        <w:t xml:space="preserve"> </w:t>
      </w:r>
      <w:proofErr w:type="spellStart"/>
      <w:r>
        <w:rPr>
          <w:rFonts w:ascii="Calibri" w:cstheme="minorBidi"/>
          <w:sz w:val="28"/>
        </w:rPr>
        <w:t>обєкти</w:t>
      </w:r>
      <w:proofErr w:type="spellEnd"/>
      <w:r>
        <w:rPr>
          <w:rFonts w:ascii="Calibri" w:cstheme="minorBidi"/>
          <w:sz w:val="28"/>
        </w:rPr>
        <w:t xml:space="preserve">, </w:t>
      </w:r>
      <w:proofErr w:type="spellStart"/>
      <w:r>
        <w:rPr>
          <w:rFonts w:ascii="Calibri" w:cstheme="minorBidi"/>
          <w:sz w:val="28"/>
        </w:rPr>
        <w:t>під</w:t>
      </w:r>
      <w:proofErr w:type="spellEnd"/>
      <w:r>
        <w:rPr>
          <w:rFonts w:ascii="Calibri" w:cstheme="minorBidi"/>
          <w:sz w:val="28"/>
        </w:rPr>
        <w:t xml:space="preserve"> </w:t>
      </w:r>
      <w:r>
        <w:rPr>
          <w:rFonts w:ascii="Calibri" w:cstheme="minorBidi"/>
          <w:sz w:val="28"/>
        </w:rPr>
        <w:t>них</w:t>
      </w:r>
      <w:r>
        <w:rPr>
          <w:rFonts w:ascii="Calibri" w:cstheme="minorBidi"/>
          <w:sz w:val="28"/>
        </w:rPr>
        <w:t xml:space="preserve"> </w:t>
      </w:r>
      <w:proofErr w:type="spellStart"/>
      <w:r>
        <w:rPr>
          <w:rFonts w:ascii="Calibri" w:cstheme="minorBidi"/>
          <w:sz w:val="28"/>
        </w:rPr>
        <w:t>виділяється</w:t>
      </w:r>
      <w:proofErr w:type="spellEnd"/>
      <w:r>
        <w:rPr>
          <w:rFonts w:ascii="Calibri" w:cstheme="minorBidi"/>
          <w:sz w:val="28"/>
        </w:rPr>
        <w:t xml:space="preserve"> </w:t>
      </w:r>
      <w:r>
        <w:rPr>
          <w:rFonts w:ascii="Calibri" w:cstheme="minorBidi"/>
          <w:sz w:val="28"/>
        </w:rPr>
        <w:t>оперативна</w:t>
      </w:r>
      <w:r>
        <w:rPr>
          <w:rFonts w:ascii="Calibri" w:cstheme="minorBidi"/>
          <w:sz w:val="28"/>
        </w:rPr>
        <w:t xml:space="preserve"> </w:t>
      </w:r>
      <w:r>
        <w:rPr>
          <w:rFonts w:ascii="Calibri" w:cstheme="minorBidi"/>
          <w:sz w:val="28"/>
        </w:rPr>
        <w:t>память</w:t>
      </w:r>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proofErr w:type="spellStart"/>
      <w:r>
        <w:rPr>
          <w:rFonts w:ascii="Calibri" w:cstheme="minorBidi"/>
          <w:sz w:val="28"/>
        </w:rPr>
        <w:t>отримує</w:t>
      </w:r>
      <w:proofErr w:type="spellEnd"/>
      <w:r>
        <w:rPr>
          <w:rFonts w:ascii="Calibri" w:cstheme="minorBidi"/>
          <w:sz w:val="28"/>
        </w:rPr>
        <w:t xml:space="preserve"> </w:t>
      </w:r>
      <w:r>
        <w:rPr>
          <w:rFonts w:ascii="Calibri" w:cstheme="minorBidi"/>
          <w:sz w:val="28"/>
        </w:rPr>
        <w:t>адресу</w:t>
      </w:r>
      <w:r>
        <w:rPr>
          <w:rFonts w:ascii="Calibri" w:cstheme="minorBidi"/>
          <w:sz w:val="28"/>
        </w:rPr>
        <w:t xml:space="preserve"> </w:t>
      </w:r>
      <w:proofErr w:type="spellStart"/>
      <w:r>
        <w:rPr>
          <w:rFonts w:ascii="Calibri" w:cstheme="minorBidi"/>
          <w:sz w:val="28"/>
        </w:rPr>
        <w:t>цієї</w:t>
      </w:r>
      <w:proofErr w:type="spellEnd"/>
      <w:r>
        <w:rPr>
          <w:rFonts w:ascii="Calibri" w:cstheme="minorBidi"/>
          <w:sz w:val="28"/>
        </w:rPr>
        <w:t xml:space="preserve"> </w:t>
      </w:r>
      <w:proofErr w:type="spellStart"/>
      <w:r>
        <w:rPr>
          <w:rFonts w:ascii="Calibri" w:cstheme="minorBidi"/>
          <w:sz w:val="28"/>
        </w:rPr>
        <w:t>частини</w:t>
      </w:r>
      <w:proofErr w:type="spellEnd"/>
      <w:r>
        <w:rPr>
          <w:rFonts w:ascii="Calibri" w:cstheme="minorBidi"/>
          <w:sz w:val="28"/>
        </w:rPr>
        <w:t xml:space="preserve"> </w:t>
      </w:r>
      <w:proofErr w:type="spellStart"/>
      <w:r>
        <w:rPr>
          <w:rFonts w:ascii="Calibri" w:cstheme="minorBidi"/>
          <w:sz w:val="28"/>
        </w:rPr>
        <w:t>памяті</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якості</w:t>
      </w:r>
      <w:proofErr w:type="spellEnd"/>
      <w:r>
        <w:rPr>
          <w:rFonts w:ascii="Calibri" w:cstheme="minorBidi"/>
          <w:sz w:val="28"/>
        </w:rPr>
        <w:t xml:space="preserve"> </w:t>
      </w:r>
      <w:proofErr w:type="spellStart"/>
      <w:r>
        <w:rPr>
          <w:rFonts w:ascii="Calibri" w:cstheme="minorBidi"/>
          <w:sz w:val="28"/>
        </w:rPr>
        <w:t>свого</w:t>
      </w:r>
      <w:proofErr w:type="spellEnd"/>
      <w:r>
        <w:rPr>
          <w:rFonts w:ascii="Calibri" w:cstheme="minorBidi"/>
          <w:sz w:val="28"/>
        </w:rPr>
        <w:t xml:space="preserve"> </w:t>
      </w:r>
      <w:proofErr w:type="spellStart"/>
      <w:r>
        <w:rPr>
          <w:rFonts w:ascii="Calibri" w:cstheme="minorBidi"/>
          <w:sz w:val="28"/>
        </w:rPr>
        <w:t>значення</w:t>
      </w:r>
      <w:proofErr w:type="spellEnd"/>
      <w:r>
        <w:rPr>
          <w:rFonts w:ascii="Calibri" w:cstheme="minorBidi"/>
          <w:sz w:val="28"/>
        </w:rPr>
        <w:t xml:space="preserve">. </w:t>
      </w:r>
    </w:p>
    <w:p w14:paraId="583B6582" w14:textId="77777777" w:rsidR="00F4417E" w:rsidRDefault="00F4417E">
      <w:pPr>
        <w:rPr>
          <w:rFonts w:cstheme="minorBidi"/>
        </w:rPr>
      </w:pPr>
      <w:r>
        <w:rPr>
          <w:rFonts w:ascii="Calibri" w:cstheme="minorBidi"/>
          <w:b/>
          <w:color w:val="0000FF"/>
          <w:sz w:val="28"/>
        </w:rPr>
        <w:t xml:space="preserve">lada2110 = new Automobile(); </w:t>
      </w:r>
    </w:p>
    <w:p w14:paraId="79B22336" w14:textId="77777777" w:rsidR="00F4417E" w:rsidRDefault="00F4417E">
      <w:pPr>
        <w:rPr>
          <w:rFonts w:cstheme="minorBidi"/>
        </w:rPr>
      </w:pPr>
      <w:proofErr w:type="spellStart"/>
      <w:r>
        <w:rPr>
          <w:rFonts w:ascii="Calibri" w:cstheme="minorBidi"/>
          <w:b/>
          <w:color w:val="0000FF"/>
          <w:sz w:val="28"/>
        </w:rPr>
        <w:t>fordScorpio</w:t>
      </w:r>
      <w:proofErr w:type="spellEnd"/>
      <w:r>
        <w:rPr>
          <w:rFonts w:ascii="Calibri" w:cstheme="minorBidi"/>
          <w:b/>
          <w:color w:val="0000FF"/>
          <w:sz w:val="28"/>
        </w:rPr>
        <w:t xml:space="preserve"> = new Automobile();</w:t>
      </w:r>
    </w:p>
    <w:p w14:paraId="41FDB98A" w14:textId="77777777" w:rsidR="00F4417E" w:rsidRDefault="00F4417E">
      <w:pPr>
        <w:rPr>
          <w:rFonts w:cstheme="minorBidi"/>
        </w:rPr>
      </w:pPr>
      <w:proofErr w:type="spellStart"/>
      <w:r>
        <w:rPr>
          <w:rFonts w:ascii="Calibri" w:cstheme="minorBidi"/>
          <w:b/>
          <w:color w:val="0000FF"/>
          <w:sz w:val="28"/>
        </w:rPr>
        <w:t>oka</w:t>
      </w:r>
      <w:proofErr w:type="spellEnd"/>
      <w:r>
        <w:rPr>
          <w:rFonts w:ascii="Calibri" w:cstheme="minorBidi"/>
          <w:b/>
          <w:color w:val="0000FF"/>
          <w:sz w:val="28"/>
        </w:rPr>
        <w:t xml:space="preserve"> = new Automobile(); </w:t>
      </w:r>
    </w:p>
    <w:p w14:paraId="3DC3C4C4" w14:textId="77777777" w:rsidR="00F4417E" w:rsidRDefault="00F4417E">
      <w:pPr>
        <w:rPr>
          <w:rFonts w:ascii="Calibri" w:cstheme="minorBidi"/>
          <w:color w:val="0000FF"/>
          <w:sz w:val="28"/>
        </w:rPr>
      </w:pPr>
    </w:p>
    <w:p w14:paraId="1A6060AE" w14:textId="2EAB85A0" w:rsidR="00F4417E" w:rsidRPr="007929BD" w:rsidRDefault="00F4417E">
      <w:pPr>
        <w:pStyle w:val="3f3f3f3f3f3f3f3f3f3f3f3f3f3f3f3f3f3f3f3f3f3f3f3f3f3f"/>
        <w:jc w:val="both"/>
        <w:rPr>
          <w:rFonts w:cstheme="minorBidi"/>
          <w:lang w:val="en-US"/>
        </w:rPr>
      </w:pPr>
      <w:r>
        <w:rPr>
          <w:rFonts w:ascii="Calibri" w:cstheme="minorBidi"/>
          <w:sz w:val="28"/>
        </w:rPr>
        <w:t>На</w:t>
      </w:r>
      <w:r>
        <w:rPr>
          <w:rFonts w:ascii="Calibri" w:cstheme="minorBidi"/>
          <w:sz w:val="28"/>
          <w:lang w:val="en-US"/>
        </w:rPr>
        <w:t xml:space="preserve"> </w:t>
      </w:r>
      <w:proofErr w:type="spellStart"/>
      <w:r>
        <w:rPr>
          <w:rFonts w:ascii="Calibri" w:cstheme="minorBidi"/>
          <w:sz w:val="28"/>
        </w:rPr>
        <w:t>третьому</w:t>
      </w:r>
      <w:proofErr w:type="spellEnd"/>
      <w:r>
        <w:rPr>
          <w:rFonts w:ascii="Calibri" w:cstheme="minorBidi"/>
          <w:sz w:val="28"/>
          <w:lang w:val="en-US"/>
        </w:rPr>
        <w:t xml:space="preserve"> </w:t>
      </w:r>
      <w:proofErr w:type="spellStart"/>
      <w:r>
        <w:rPr>
          <w:rFonts w:ascii="Calibri" w:cstheme="minorBidi"/>
          <w:sz w:val="28"/>
        </w:rPr>
        <w:t>этапі</w:t>
      </w:r>
      <w:proofErr w:type="spellEnd"/>
      <w:r>
        <w:rPr>
          <w:rFonts w:ascii="Calibri" w:cstheme="minorBidi"/>
          <w:sz w:val="28"/>
          <w:lang w:val="en-US"/>
        </w:rPr>
        <w:t xml:space="preserve"> </w:t>
      </w:r>
      <w:proofErr w:type="spellStart"/>
      <w:r>
        <w:rPr>
          <w:rFonts w:ascii="Calibri" w:cstheme="minorBidi"/>
          <w:sz w:val="28"/>
        </w:rPr>
        <w:t>відбувається</w:t>
      </w:r>
      <w:proofErr w:type="spellEnd"/>
      <w:r>
        <w:rPr>
          <w:rFonts w:ascii="Calibri" w:cstheme="minorBidi"/>
          <w:sz w:val="28"/>
          <w:lang w:val="en-US"/>
        </w:rPr>
        <w:t xml:space="preserve"> </w:t>
      </w:r>
      <w:proofErr w:type="spellStart"/>
      <w:r>
        <w:rPr>
          <w:rFonts w:ascii="Calibri" w:cstheme="minorBidi"/>
          <w:sz w:val="28"/>
        </w:rPr>
        <w:t>ініціалізація</w:t>
      </w:r>
      <w:proofErr w:type="spellEnd"/>
      <w:r>
        <w:rPr>
          <w:rFonts w:ascii="Calibri" w:cstheme="minorBidi"/>
          <w:sz w:val="28"/>
          <w:lang w:val="en-US"/>
        </w:rPr>
        <w:t xml:space="preserve"> </w:t>
      </w:r>
      <w:proofErr w:type="spellStart"/>
      <w:r>
        <w:rPr>
          <w:rFonts w:ascii="Calibri" w:cstheme="minorBidi"/>
          <w:sz w:val="28"/>
        </w:rPr>
        <w:t>обєктів</w:t>
      </w:r>
      <w:proofErr w:type="spellEnd"/>
      <w:r>
        <w:rPr>
          <w:rFonts w:ascii="Calibri" w:cstheme="minorBidi"/>
          <w:sz w:val="28"/>
          <w:lang w:val="en-US"/>
        </w:rPr>
        <w:t xml:space="preserve">, </w:t>
      </w:r>
      <w:proofErr w:type="spellStart"/>
      <w:r>
        <w:rPr>
          <w:rFonts w:ascii="Calibri" w:cstheme="minorBidi"/>
          <w:sz w:val="28"/>
        </w:rPr>
        <w:t>задаються</w:t>
      </w:r>
      <w:proofErr w:type="spellEnd"/>
      <w:r>
        <w:rPr>
          <w:rFonts w:ascii="Calibri" w:cstheme="minorBidi"/>
          <w:sz w:val="28"/>
          <w:lang w:val="en-US"/>
        </w:rPr>
        <w:t xml:space="preserve"> </w:t>
      </w:r>
      <w:proofErr w:type="spellStart"/>
      <w:r>
        <w:rPr>
          <w:rFonts w:ascii="Calibri" w:cstheme="minorBidi"/>
          <w:sz w:val="28"/>
        </w:rPr>
        <w:t>початкові</w:t>
      </w:r>
      <w:proofErr w:type="spellEnd"/>
      <w:r>
        <w:rPr>
          <w:rFonts w:ascii="Calibri" w:cstheme="minorBidi"/>
          <w:sz w:val="28"/>
          <w:lang w:val="en-US"/>
        </w:rPr>
        <w:t xml:space="preserve"> </w:t>
      </w:r>
      <w:proofErr w:type="spellStart"/>
      <w:r>
        <w:rPr>
          <w:rFonts w:ascii="Calibri" w:cstheme="minorBidi"/>
          <w:sz w:val="28"/>
        </w:rPr>
        <w:t>значення</w:t>
      </w:r>
      <w:proofErr w:type="spellEnd"/>
      <w:r>
        <w:rPr>
          <w:rFonts w:ascii="Calibri" w:cstheme="minorBidi"/>
          <w:sz w:val="28"/>
          <w:lang w:val="en-US"/>
        </w:rPr>
        <w:t xml:space="preserve">. </w:t>
      </w:r>
      <w:proofErr w:type="spellStart"/>
      <w:r>
        <w:rPr>
          <w:rFonts w:ascii="Calibri" w:cstheme="minorBidi"/>
          <w:sz w:val="28"/>
        </w:rPr>
        <w:t>Цей</w:t>
      </w:r>
      <w:proofErr w:type="spellEnd"/>
      <w:r>
        <w:rPr>
          <w:rFonts w:ascii="Calibri" w:cstheme="minorBidi"/>
          <w:sz w:val="28"/>
          <w:lang w:val="en-US"/>
        </w:rPr>
        <w:t xml:space="preserve"> </w:t>
      </w:r>
      <w:proofErr w:type="spellStart"/>
      <w:r>
        <w:rPr>
          <w:rFonts w:ascii="Calibri" w:cstheme="minorBidi"/>
          <w:sz w:val="28"/>
        </w:rPr>
        <w:t>етап</w:t>
      </w:r>
      <w:proofErr w:type="spellEnd"/>
      <w:r>
        <w:rPr>
          <w:rFonts w:ascii="Calibri" w:cstheme="minorBidi"/>
          <w:sz w:val="28"/>
          <w:lang w:val="en-US"/>
        </w:rPr>
        <w:t xml:space="preserve">, </w:t>
      </w:r>
      <w:r>
        <w:rPr>
          <w:rFonts w:ascii="Calibri" w:cstheme="minorBidi"/>
          <w:sz w:val="28"/>
        </w:rPr>
        <w:t>як</w:t>
      </w:r>
      <w:r>
        <w:rPr>
          <w:rFonts w:ascii="Calibri" w:cstheme="minorBidi"/>
          <w:sz w:val="28"/>
          <w:lang w:val="en-US"/>
        </w:rPr>
        <w:t xml:space="preserve"> </w:t>
      </w:r>
      <w:r>
        <w:rPr>
          <w:rFonts w:ascii="Calibri" w:cstheme="minorBidi"/>
          <w:sz w:val="28"/>
        </w:rPr>
        <w:t>правило</w:t>
      </w:r>
      <w:r>
        <w:rPr>
          <w:rFonts w:ascii="Calibri" w:cstheme="minorBidi"/>
          <w:sz w:val="28"/>
          <w:lang w:val="en-US"/>
        </w:rPr>
        <w:t xml:space="preserve">, </w:t>
      </w:r>
      <w:proofErr w:type="spellStart"/>
      <w:r>
        <w:rPr>
          <w:rFonts w:ascii="Calibri" w:cstheme="minorBidi"/>
          <w:sz w:val="28"/>
        </w:rPr>
        <w:t>суміщ</w:t>
      </w:r>
      <w:proofErr w:type="spellEnd"/>
      <w:r w:rsidR="007929BD">
        <w:rPr>
          <w:rFonts w:ascii="Calibri" w:cstheme="minorBidi"/>
          <w:sz w:val="28"/>
          <w:lang w:val="uk-UA"/>
        </w:rPr>
        <w:t>у</w:t>
      </w:r>
      <w:proofErr w:type="spellStart"/>
      <w:r>
        <w:rPr>
          <w:rFonts w:ascii="Calibri" w:cstheme="minorBidi"/>
          <w:sz w:val="28"/>
        </w:rPr>
        <w:t>ється</w:t>
      </w:r>
      <w:proofErr w:type="spellEnd"/>
      <w:r>
        <w:rPr>
          <w:rFonts w:ascii="Calibri" w:cstheme="minorBidi"/>
          <w:sz w:val="28"/>
          <w:lang w:val="en-US"/>
        </w:rPr>
        <w:t xml:space="preserve"> </w:t>
      </w:r>
      <w:r>
        <w:rPr>
          <w:rFonts w:ascii="Calibri" w:cstheme="minorBidi"/>
          <w:sz w:val="28"/>
        </w:rPr>
        <w:t>з</w:t>
      </w:r>
      <w:r>
        <w:rPr>
          <w:rFonts w:ascii="Calibri" w:cstheme="minorBidi"/>
          <w:sz w:val="28"/>
          <w:lang w:val="en-US"/>
        </w:rPr>
        <w:t xml:space="preserve"> </w:t>
      </w:r>
      <w:r>
        <w:rPr>
          <w:rFonts w:ascii="Calibri" w:cstheme="minorBidi"/>
          <w:sz w:val="28"/>
        </w:rPr>
        <w:t>другим</w:t>
      </w:r>
      <w:r>
        <w:rPr>
          <w:rFonts w:ascii="Calibri" w:cstheme="minorBidi"/>
          <w:sz w:val="28"/>
          <w:lang w:val="en-US"/>
        </w:rPr>
        <w:t xml:space="preserve">, </w:t>
      </w:r>
      <w:proofErr w:type="spellStart"/>
      <w:r>
        <w:rPr>
          <w:rFonts w:ascii="Calibri" w:cstheme="minorBidi"/>
          <w:sz w:val="28"/>
        </w:rPr>
        <w:t>якраз</w:t>
      </w:r>
      <w:proofErr w:type="spellEnd"/>
      <w:r>
        <w:rPr>
          <w:rFonts w:ascii="Calibri" w:cstheme="minorBidi"/>
          <w:sz w:val="28"/>
          <w:lang w:val="en-US"/>
        </w:rPr>
        <w:t xml:space="preserve"> </w:t>
      </w:r>
      <w:r>
        <w:rPr>
          <w:rFonts w:ascii="Calibri" w:cstheme="minorBidi"/>
          <w:sz w:val="28"/>
        </w:rPr>
        <w:t>для</w:t>
      </w:r>
      <w:r>
        <w:rPr>
          <w:rFonts w:ascii="Calibri" w:cstheme="minorBidi"/>
          <w:sz w:val="28"/>
          <w:lang w:val="en-US"/>
        </w:rPr>
        <w:t xml:space="preserve"> </w:t>
      </w:r>
      <w:proofErr w:type="spellStart"/>
      <w:r>
        <w:rPr>
          <w:rFonts w:ascii="Calibri" w:cstheme="minorBidi"/>
          <w:sz w:val="28"/>
        </w:rPr>
        <w:t>цього</w:t>
      </w:r>
      <w:proofErr w:type="spellEnd"/>
      <w:r>
        <w:rPr>
          <w:rFonts w:ascii="Calibri" w:cstheme="minorBidi"/>
          <w:sz w:val="28"/>
          <w:lang w:val="en-US"/>
        </w:rPr>
        <w:t xml:space="preserve"> </w:t>
      </w:r>
      <w:r>
        <w:rPr>
          <w:rFonts w:ascii="Calibri" w:cstheme="minorBidi"/>
          <w:sz w:val="28"/>
        </w:rPr>
        <w:t>в</w:t>
      </w:r>
      <w:r>
        <w:rPr>
          <w:rFonts w:ascii="Calibri" w:cstheme="minorBidi"/>
          <w:sz w:val="28"/>
          <w:lang w:val="en-US"/>
        </w:rPr>
        <w:t xml:space="preserve"> </w:t>
      </w:r>
      <w:proofErr w:type="spellStart"/>
      <w:r>
        <w:rPr>
          <w:rFonts w:ascii="Calibri" w:cstheme="minorBidi"/>
          <w:sz w:val="28"/>
        </w:rPr>
        <w:t>операції</w:t>
      </w:r>
      <w:proofErr w:type="spellEnd"/>
      <w:r>
        <w:rPr>
          <w:rFonts w:ascii="Calibri" w:cstheme="minorBidi"/>
          <w:sz w:val="28"/>
          <w:lang w:val="en-US"/>
        </w:rPr>
        <w:t xml:space="preserve"> </w:t>
      </w:r>
      <w:r>
        <w:rPr>
          <w:rFonts w:ascii="Calibri" w:cstheme="minorBidi"/>
          <w:color w:val="0000FF"/>
          <w:sz w:val="28"/>
          <w:lang w:val="en-US"/>
        </w:rPr>
        <w:lastRenderedPageBreak/>
        <w:t>new</w:t>
      </w:r>
      <w:r>
        <w:rPr>
          <w:rFonts w:ascii="Calibri" w:cstheme="minorBidi"/>
          <w:sz w:val="28"/>
          <w:lang w:val="en-US"/>
        </w:rPr>
        <w:t xml:space="preserve"> </w:t>
      </w:r>
      <w:proofErr w:type="spellStart"/>
      <w:r>
        <w:rPr>
          <w:rFonts w:ascii="Calibri" w:cstheme="minorBidi"/>
          <w:sz w:val="28"/>
        </w:rPr>
        <w:t>повторяється</w:t>
      </w:r>
      <w:proofErr w:type="spellEnd"/>
      <w:r>
        <w:rPr>
          <w:rFonts w:ascii="Calibri" w:cstheme="minorBidi"/>
          <w:sz w:val="28"/>
          <w:lang w:val="en-US"/>
        </w:rPr>
        <w:t xml:space="preserve"> </w:t>
      </w:r>
      <w:proofErr w:type="spellStart"/>
      <w:r>
        <w:rPr>
          <w:rFonts w:ascii="Calibri" w:cstheme="minorBidi"/>
          <w:sz w:val="28"/>
        </w:rPr>
        <w:t>імя</w:t>
      </w:r>
      <w:proofErr w:type="spellEnd"/>
      <w:r>
        <w:rPr>
          <w:rFonts w:ascii="Calibri" w:cstheme="minorBidi"/>
          <w:sz w:val="28"/>
          <w:lang w:val="en-US"/>
        </w:rPr>
        <w:t xml:space="preserve"> </w:t>
      </w:r>
      <w:proofErr w:type="spellStart"/>
      <w:r>
        <w:rPr>
          <w:rFonts w:ascii="Calibri" w:cstheme="minorBidi"/>
          <w:sz w:val="28"/>
        </w:rPr>
        <w:t>класа</w:t>
      </w:r>
      <w:proofErr w:type="spellEnd"/>
      <w:r>
        <w:rPr>
          <w:rFonts w:ascii="Calibri" w:cstheme="minorBidi"/>
          <w:sz w:val="28"/>
          <w:lang w:val="en-US"/>
        </w:rPr>
        <w:t xml:space="preserve"> </w:t>
      </w:r>
      <w:r>
        <w:rPr>
          <w:rFonts w:ascii="Calibri" w:cstheme="minorBidi"/>
          <w:sz w:val="28"/>
        </w:rPr>
        <w:t>з</w:t>
      </w:r>
      <w:r>
        <w:rPr>
          <w:rFonts w:ascii="Calibri" w:cstheme="minorBidi"/>
          <w:sz w:val="28"/>
          <w:lang w:val="en-US"/>
        </w:rPr>
        <w:t xml:space="preserve"> </w:t>
      </w:r>
      <w:r>
        <w:rPr>
          <w:rFonts w:ascii="Calibri" w:cstheme="minorBidi"/>
          <w:sz w:val="28"/>
        </w:rPr>
        <w:t>дужками</w:t>
      </w:r>
      <w:r>
        <w:rPr>
          <w:rFonts w:ascii="Calibri" w:cstheme="minorBidi"/>
          <w:sz w:val="28"/>
          <w:lang w:val="en-US"/>
        </w:rPr>
        <w:t xml:space="preserve"> </w:t>
      </w:r>
      <w:r>
        <w:rPr>
          <w:rFonts w:ascii="Calibri" w:cstheme="minorBidi"/>
          <w:color w:val="0000FF"/>
          <w:sz w:val="28"/>
          <w:lang w:val="en-US"/>
        </w:rPr>
        <w:t>Automobile ()</w:t>
      </w:r>
      <w:r>
        <w:rPr>
          <w:rFonts w:ascii="Calibri" w:cstheme="minorBidi"/>
          <w:sz w:val="28"/>
          <w:lang w:val="en-US"/>
        </w:rPr>
        <w:t xml:space="preserve">. </w:t>
      </w:r>
      <w:proofErr w:type="spellStart"/>
      <w:r>
        <w:rPr>
          <w:rFonts w:ascii="Calibri" w:cstheme="minorBidi"/>
          <w:sz w:val="28"/>
        </w:rPr>
        <w:t>Це</w:t>
      </w:r>
      <w:proofErr w:type="spellEnd"/>
      <w:r w:rsidRPr="007929BD">
        <w:rPr>
          <w:rFonts w:ascii="Calibri" w:cstheme="minorBidi"/>
          <w:sz w:val="28"/>
          <w:lang w:val="en-US"/>
        </w:rPr>
        <w:t xml:space="preserve"> </w:t>
      </w:r>
      <w:r>
        <w:rPr>
          <w:rFonts w:ascii="Calibri" w:cstheme="minorBidi"/>
          <w:sz w:val="28"/>
        </w:rPr>
        <w:t>так</w:t>
      </w:r>
      <w:r w:rsidRPr="007929BD">
        <w:rPr>
          <w:rFonts w:ascii="Calibri" w:cstheme="minorBidi"/>
          <w:sz w:val="28"/>
          <w:lang w:val="en-US"/>
        </w:rPr>
        <w:t xml:space="preserve"> </w:t>
      </w:r>
      <w:r>
        <w:rPr>
          <w:rFonts w:ascii="Calibri" w:cstheme="minorBidi"/>
          <w:sz w:val="28"/>
        </w:rPr>
        <w:t>званий</w:t>
      </w:r>
      <w:r w:rsidRPr="007929BD">
        <w:rPr>
          <w:rFonts w:ascii="Calibri" w:cstheme="minorBidi"/>
          <w:sz w:val="28"/>
          <w:lang w:val="en-US"/>
        </w:rPr>
        <w:t xml:space="preserve"> </w:t>
      </w:r>
      <w:r>
        <w:rPr>
          <w:rFonts w:ascii="Calibri" w:cstheme="minorBidi"/>
          <w:i/>
          <w:sz w:val="28"/>
        </w:rPr>
        <w:t>конструктор</w:t>
      </w:r>
      <w:r w:rsidRPr="007929BD">
        <w:rPr>
          <w:rFonts w:ascii="Calibri" w:cstheme="minorBidi"/>
          <w:i/>
          <w:sz w:val="28"/>
          <w:lang w:val="en-US"/>
        </w:rPr>
        <w:t xml:space="preserve"> </w:t>
      </w:r>
      <w:r w:rsidRPr="007929BD">
        <w:rPr>
          <w:rFonts w:ascii="Calibri" w:cstheme="minorBidi"/>
          <w:sz w:val="28"/>
          <w:lang w:val="en-US"/>
        </w:rPr>
        <w:t>(</w:t>
      </w:r>
      <w:r w:rsidRPr="007929BD">
        <w:rPr>
          <w:rFonts w:ascii="Calibri" w:cstheme="minorBidi"/>
          <w:color w:val="0000FF"/>
          <w:sz w:val="28"/>
          <w:lang w:val="en-US"/>
        </w:rPr>
        <w:t>constructor</w:t>
      </w:r>
      <w:r w:rsidRPr="007929BD">
        <w:rPr>
          <w:rFonts w:ascii="Calibri" w:cstheme="minorBidi"/>
          <w:sz w:val="28"/>
          <w:lang w:val="en-US"/>
        </w:rPr>
        <w:t xml:space="preserve">) </w:t>
      </w:r>
      <w:proofErr w:type="spellStart"/>
      <w:r>
        <w:rPr>
          <w:rFonts w:ascii="Calibri" w:cstheme="minorBidi"/>
          <w:sz w:val="28"/>
        </w:rPr>
        <w:t>класу</w:t>
      </w:r>
      <w:proofErr w:type="spellEnd"/>
      <w:r w:rsidRPr="007929BD">
        <w:rPr>
          <w:rFonts w:ascii="Calibri" w:cstheme="minorBidi"/>
          <w:sz w:val="28"/>
          <w:lang w:val="en-US"/>
        </w:rPr>
        <w:t xml:space="preserve">. </w:t>
      </w:r>
    </w:p>
    <w:p w14:paraId="7E69C601" w14:textId="64C23E1B" w:rsidR="00F4417E" w:rsidRPr="007929BD" w:rsidRDefault="00F4417E">
      <w:pPr>
        <w:pStyle w:val="3f3f3f3f3f3f3f3f3f3f3f3f3f3f3f3f3f3f3f3f3f3f3f3f3f3f"/>
        <w:jc w:val="both"/>
        <w:rPr>
          <w:rFonts w:cstheme="minorBidi"/>
          <w:lang w:val="en-US"/>
        </w:rPr>
      </w:pPr>
      <w:proofErr w:type="spellStart"/>
      <w:r>
        <w:rPr>
          <w:rFonts w:ascii="Calibri" w:cstheme="minorBidi"/>
          <w:sz w:val="28"/>
        </w:rPr>
        <w:t>Оскільки</w:t>
      </w:r>
      <w:proofErr w:type="spellEnd"/>
      <w:r w:rsidRPr="007929BD">
        <w:rPr>
          <w:rFonts w:ascii="Calibri" w:cstheme="minorBidi"/>
          <w:sz w:val="28"/>
          <w:lang w:val="en-US"/>
        </w:rPr>
        <w:t xml:space="preserve"> </w:t>
      </w:r>
      <w:proofErr w:type="spellStart"/>
      <w:r>
        <w:rPr>
          <w:rFonts w:ascii="Calibri" w:cstheme="minorBidi"/>
          <w:sz w:val="28"/>
        </w:rPr>
        <w:t>імена</w:t>
      </w:r>
      <w:proofErr w:type="spellEnd"/>
      <w:r w:rsidRPr="007929BD">
        <w:rPr>
          <w:rFonts w:ascii="Calibri" w:cstheme="minorBidi"/>
          <w:sz w:val="28"/>
          <w:lang w:val="en-US"/>
        </w:rPr>
        <w:t xml:space="preserve"> </w:t>
      </w:r>
      <w:proofErr w:type="spellStart"/>
      <w:r>
        <w:rPr>
          <w:rFonts w:ascii="Calibri" w:cstheme="minorBidi"/>
          <w:sz w:val="28"/>
        </w:rPr>
        <w:t>полів</w:t>
      </w:r>
      <w:proofErr w:type="spellEnd"/>
      <w:r w:rsidRPr="007929BD">
        <w:rPr>
          <w:rFonts w:ascii="Calibri" w:cstheme="minorBidi"/>
          <w:sz w:val="28"/>
          <w:lang w:val="en-US"/>
        </w:rPr>
        <w:t xml:space="preserve">, </w:t>
      </w:r>
      <w:proofErr w:type="spellStart"/>
      <w:r>
        <w:rPr>
          <w:rFonts w:ascii="Calibri" w:cstheme="minorBidi"/>
          <w:sz w:val="28"/>
        </w:rPr>
        <w:t>методів</w:t>
      </w:r>
      <w:proofErr w:type="spellEnd"/>
      <w:r w:rsidRPr="007929BD">
        <w:rPr>
          <w:rFonts w:ascii="Calibri" w:cstheme="minorBidi"/>
          <w:sz w:val="28"/>
          <w:lang w:val="en-US"/>
        </w:rPr>
        <w:t xml:space="preserve"> </w:t>
      </w:r>
      <w:r>
        <w:rPr>
          <w:rFonts w:ascii="Calibri" w:cstheme="minorBidi"/>
          <w:sz w:val="28"/>
        </w:rPr>
        <w:t>і</w:t>
      </w:r>
      <w:r w:rsidRPr="007929BD">
        <w:rPr>
          <w:rFonts w:ascii="Calibri" w:cstheme="minorBidi"/>
          <w:sz w:val="28"/>
          <w:lang w:val="en-US"/>
        </w:rPr>
        <w:t xml:space="preserve"> </w:t>
      </w:r>
      <w:proofErr w:type="spellStart"/>
      <w:r>
        <w:rPr>
          <w:rFonts w:ascii="Calibri" w:cstheme="minorBidi"/>
          <w:sz w:val="28"/>
        </w:rPr>
        <w:t>вкладених</w:t>
      </w:r>
      <w:proofErr w:type="spellEnd"/>
      <w:r w:rsidRPr="007929BD">
        <w:rPr>
          <w:rFonts w:ascii="Calibri" w:cstheme="minorBidi"/>
          <w:sz w:val="28"/>
          <w:lang w:val="en-US"/>
        </w:rPr>
        <w:t xml:space="preserve"> </w:t>
      </w:r>
      <w:proofErr w:type="spellStart"/>
      <w:r>
        <w:rPr>
          <w:rFonts w:ascii="Calibri" w:cstheme="minorBidi"/>
          <w:sz w:val="28"/>
        </w:rPr>
        <w:t>класів</w:t>
      </w:r>
      <w:proofErr w:type="spellEnd"/>
      <w:r w:rsidRPr="007929BD">
        <w:rPr>
          <w:rFonts w:ascii="Calibri" w:cstheme="minorBidi"/>
          <w:sz w:val="28"/>
          <w:lang w:val="en-US"/>
        </w:rPr>
        <w:t xml:space="preserve"> </w:t>
      </w:r>
      <w:r>
        <w:rPr>
          <w:rFonts w:ascii="Calibri" w:cstheme="minorBidi"/>
          <w:sz w:val="28"/>
        </w:rPr>
        <w:t>у</w:t>
      </w:r>
      <w:r w:rsidRPr="007929BD">
        <w:rPr>
          <w:rFonts w:ascii="Calibri" w:cstheme="minorBidi"/>
          <w:sz w:val="28"/>
          <w:lang w:val="en-US"/>
        </w:rPr>
        <w:t xml:space="preserve"> </w:t>
      </w:r>
      <w:proofErr w:type="spellStart"/>
      <w:r>
        <w:rPr>
          <w:rFonts w:ascii="Calibri" w:cstheme="minorBidi"/>
          <w:sz w:val="28"/>
        </w:rPr>
        <w:t>всіх</w:t>
      </w:r>
      <w:proofErr w:type="spellEnd"/>
      <w:r w:rsidRPr="007929BD">
        <w:rPr>
          <w:rFonts w:ascii="Calibri" w:cstheme="minorBidi"/>
          <w:sz w:val="28"/>
          <w:lang w:val="en-US"/>
        </w:rPr>
        <w:t xml:space="preserve"> </w:t>
      </w:r>
      <w:r>
        <w:rPr>
          <w:rFonts w:ascii="Calibri" w:cstheme="minorBidi"/>
          <w:sz w:val="28"/>
        </w:rPr>
        <w:t>об</w:t>
      </w:r>
      <w:r w:rsidR="007929BD" w:rsidRPr="007929BD">
        <w:rPr>
          <w:rFonts w:ascii="Calibri" w:cstheme="minorBidi"/>
          <w:sz w:val="28"/>
          <w:lang w:val="en-US"/>
        </w:rPr>
        <w:t>’</w:t>
      </w:r>
      <w:proofErr w:type="spellStart"/>
      <w:r>
        <w:rPr>
          <w:rFonts w:ascii="Calibri" w:cstheme="minorBidi"/>
          <w:sz w:val="28"/>
        </w:rPr>
        <w:t>єктах</w:t>
      </w:r>
      <w:proofErr w:type="spellEnd"/>
      <w:r w:rsidRPr="007929BD">
        <w:rPr>
          <w:rFonts w:ascii="Calibri" w:cstheme="minorBidi"/>
          <w:sz w:val="28"/>
          <w:lang w:val="en-US"/>
        </w:rPr>
        <w:t xml:space="preserve"> </w:t>
      </w:r>
      <w:proofErr w:type="spellStart"/>
      <w:r>
        <w:rPr>
          <w:rFonts w:ascii="Calibri" w:cstheme="minorBidi"/>
          <w:sz w:val="28"/>
        </w:rPr>
        <w:t>одинакові</w:t>
      </w:r>
      <w:proofErr w:type="spellEnd"/>
      <w:r w:rsidRPr="007929BD">
        <w:rPr>
          <w:rFonts w:ascii="Calibri" w:cstheme="minorBidi"/>
          <w:sz w:val="28"/>
          <w:lang w:val="en-US"/>
        </w:rPr>
        <w:t xml:space="preserve">, </w:t>
      </w:r>
      <w:r>
        <w:rPr>
          <w:rFonts w:ascii="Calibri" w:cstheme="minorBidi"/>
          <w:sz w:val="28"/>
        </w:rPr>
        <w:t>вони</w:t>
      </w:r>
      <w:r w:rsidRPr="007929BD">
        <w:rPr>
          <w:rFonts w:ascii="Calibri" w:cstheme="minorBidi"/>
          <w:sz w:val="28"/>
          <w:lang w:val="en-US"/>
        </w:rPr>
        <w:t xml:space="preserve"> </w:t>
      </w:r>
      <w:proofErr w:type="spellStart"/>
      <w:r>
        <w:rPr>
          <w:rFonts w:ascii="Calibri" w:cstheme="minorBidi"/>
          <w:sz w:val="28"/>
        </w:rPr>
        <w:t>задані</w:t>
      </w:r>
      <w:proofErr w:type="spellEnd"/>
      <w:r w:rsidRPr="007929BD">
        <w:rPr>
          <w:rFonts w:ascii="Calibri" w:cstheme="minorBidi"/>
          <w:sz w:val="28"/>
          <w:lang w:val="en-US"/>
        </w:rPr>
        <w:t xml:space="preserve"> </w:t>
      </w:r>
      <w:r>
        <w:rPr>
          <w:rFonts w:ascii="Calibri" w:cstheme="minorBidi"/>
          <w:sz w:val="28"/>
        </w:rPr>
        <w:t>в</w:t>
      </w:r>
      <w:r w:rsidRPr="007929BD">
        <w:rPr>
          <w:rFonts w:ascii="Calibri" w:cstheme="minorBidi"/>
          <w:sz w:val="28"/>
          <w:lang w:val="en-US"/>
        </w:rPr>
        <w:t xml:space="preserve"> </w:t>
      </w:r>
      <w:proofErr w:type="spellStart"/>
      <w:r>
        <w:rPr>
          <w:rFonts w:ascii="Calibri" w:cstheme="minorBidi"/>
          <w:sz w:val="28"/>
        </w:rPr>
        <w:t>описанні</w:t>
      </w:r>
      <w:proofErr w:type="spellEnd"/>
      <w:r w:rsidRPr="007929BD">
        <w:rPr>
          <w:rFonts w:ascii="Calibri" w:cstheme="minorBidi"/>
          <w:sz w:val="28"/>
          <w:lang w:val="en-US"/>
        </w:rPr>
        <w:t xml:space="preserve"> </w:t>
      </w:r>
      <w:proofErr w:type="spellStart"/>
      <w:r>
        <w:rPr>
          <w:rFonts w:ascii="Calibri" w:cstheme="minorBidi"/>
          <w:sz w:val="28"/>
        </w:rPr>
        <w:t>класу</w:t>
      </w:r>
      <w:proofErr w:type="spellEnd"/>
      <w:r w:rsidRPr="007929BD">
        <w:rPr>
          <w:rFonts w:ascii="Calibri" w:cstheme="minorBidi"/>
          <w:sz w:val="28"/>
          <w:lang w:val="en-US"/>
        </w:rPr>
        <w:t xml:space="preserve">, </w:t>
      </w:r>
      <w:proofErr w:type="spellStart"/>
      <w:r>
        <w:rPr>
          <w:rFonts w:ascii="Calibri" w:cstheme="minorBidi"/>
          <w:sz w:val="28"/>
        </w:rPr>
        <w:t>їх</w:t>
      </w:r>
      <w:proofErr w:type="spellEnd"/>
      <w:r w:rsidRPr="007929BD">
        <w:rPr>
          <w:rFonts w:ascii="Calibri" w:cstheme="minorBidi"/>
          <w:sz w:val="28"/>
          <w:lang w:val="en-US"/>
        </w:rPr>
        <w:t xml:space="preserve"> </w:t>
      </w:r>
      <w:r>
        <w:rPr>
          <w:rFonts w:ascii="Calibri" w:cstheme="minorBidi"/>
          <w:sz w:val="28"/>
        </w:rPr>
        <w:t>треба</w:t>
      </w:r>
      <w:r w:rsidRPr="007929BD">
        <w:rPr>
          <w:rFonts w:ascii="Calibri" w:cstheme="minorBidi"/>
          <w:sz w:val="28"/>
          <w:lang w:val="en-US"/>
        </w:rPr>
        <w:t xml:space="preserve"> </w:t>
      </w:r>
      <w:proofErr w:type="spellStart"/>
      <w:r>
        <w:rPr>
          <w:rFonts w:ascii="Calibri" w:cstheme="minorBidi"/>
          <w:sz w:val="28"/>
        </w:rPr>
        <w:t>уточн</w:t>
      </w:r>
      <w:r w:rsidR="007929BD">
        <w:rPr>
          <w:rFonts w:ascii="Calibri" w:cstheme="minorBidi"/>
          <w:sz w:val="28"/>
          <w:lang w:val="uk-UA"/>
        </w:rPr>
        <w:t>юва</w:t>
      </w:r>
      <w:r>
        <w:rPr>
          <w:rFonts w:ascii="Calibri" w:cstheme="minorBidi"/>
          <w:sz w:val="28"/>
        </w:rPr>
        <w:t>ти</w:t>
      </w:r>
      <w:proofErr w:type="spellEnd"/>
      <w:r w:rsidRPr="007929BD">
        <w:rPr>
          <w:rFonts w:ascii="Calibri" w:cstheme="minorBidi"/>
          <w:sz w:val="28"/>
          <w:lang w:val="en-US"/>
        </w:rPr>
        <w:t xml:space="preserve"> </w:t>
      </w:r>
      <w:proofErr w:type="spellStart"/>
      <w:r>
        <w:rPr>
          <w:rFonts w:ascii="Calibri" w:cstheme="minorBidi"/>
          <w:sz w:val="28"/>
        </w:rPr>
        <w:t>ім</w:t>
      </w:r>
      <w:proofErr w:type="spellEnd"/>
      <w:r w:rsidR="007929BD">
        <w:rPr>
          <w:rFonts w:ascii="Calibri" w:cstheme="minorBidi"/>
          <w:sz w:val="28"/>
          <w:lang w:val="uk-UA"/>
        </w:rPr>
        <w:t>я</w:t>
      </w:r>
      <w:r>
        <w:rPr>
          <w:rFonts w:ascii="Calibri" w:cstheme="minorBidi"/>
          <w:sz w:val="28"/>
        </w:rPr>
        <w:t>м</w:t>
      </w:r>
      <w:r w:rsidRPr="007929BD">
        <w:rPr>
          <w:rFonts w:ascii="Calibri" w:cstheme="minorBidi"/>
          <w:sz w:val="28"/>
          <w:lang w:val="en-US"/>
        </w:rPr>
        <w:t xml:space="preserve"> </w:t>
      </w:r>
      <w:proofErr w:type="spellStart"/>
      <w:r>
        <w:rPr>
          <w:rFonts w:ascii="Calibri" w:cstheme="minorBidi"/>
          <w:sz w:val="28"/>
        </w:rPr>
        <w:t>посилання</w:t>
      </w:r>
      <w:proofErr w:type="spellEnd"/>
      <w:r w:rsidRPr="007929BD">
        <w:rPr>
          <w:rFonts w:ascii="Calibri" w:cstheme="minorBidi"/>
          <w:sz w:val="28"/>
          <w:lang w:val="en-US"/>
        </w:rPr>
        <w:t xml:space="preserve"> </w:t>
      </w:r>
      <w:r>
        <w:rPr>
          <w:rFonts w:ascii="Calibri" w:cstheme="minorBidi"/>
          <w:sz w:val="28"/>
        </w:rPr>
        <w:t>на</w:t>
      </w:r>
      <w:r w:rsidRPr="007929BD">
        <w:rPr>
          <w:rFonts w:ascii="Calibri" w:cstheme="minorBidi"/>
          <w:sz w:val="28"/>
          <w:lang w:val="en-US"/>
        </w:rPr>
        <w:t xml:space="preserve"> </w:t>
      </w:r>
      <w:proofErr w:type="spellStart"/>
      <w:r>
        <w:rPr>
          <w:rFonts w:ascii="Calibri" w:cstheme="minorBidi"/>
          <w:sz w:val="28"/>
        </w:rPr>
        <w:t>обєкт</w:t>
      </w:r>
      <w:proofErr w:type="spellEnd"/>
      <w:r w:rsidRPr="007929BD">
        <w:rPr>
          <w:rFonts w:ascii="Calibri" w:cstheme="minorBidi"/>
          <w:sz w:val="28"/>
          <w:lang w:val="en-US"/>
        </w:rPr>
        <w:t xml:space="preserve">: </w:t>
      </w:r>
    </w:p>
    <w:p w14:paraId="3ADE098D" w14:textId="77777777" w:rsidR="00F4417E" w:rsidRDefault="00F4417E">
      <w:pPr>
        <w:rPr>
          <w:rFonts w:cstheme="minorBidi"/>
        </w:rPr>
      </w:pPr>
      <w:r>
        <w:rPr>
          <w:rFonts w:ascii="Calibri" w:cstheme="minorBidi"/>
          <w:b/>
          <w:color w:val="0000FF"/>
          <w:sz w:val="28"/>
        </w:rPr>
        <w:t>lada2110.maxVelocity = 150;</w:t>
      </w:r>
    </w:p>
    <w:p w14:paraId="7321435B" w14:textId="77777777" w:rsidR="00F4417E" w:rsidRDefault="00F4417E">
      <w:pPr>
        <w:rPr>
          <w:rFonts w:cstheme="minorBidi"/>
        </w:rPr>
      </w:pPr>
      <w:proofErr w:type="spellStart"/>
      <w:r>
        <w:rPr>
          <w:rFonts w:ascii="Calibri" w:cstheme="minorBidi"/>
          <w:b/>
          <w:color w:val="0000FF"/>
          <w:sz w:val="28"/>
        </w:rPr>
        <w:t>fordScorpio.maxVelocity</w:t>
      </w:r>
      <w:proofErr w:type="spellEnd"/>
      <w:r>
        <w:rPr>
          <w:rFonts w:ascii="Calibri" w:cstheme="minorBidi"/>
          <w:b/>
          <w:color w:val="0000FF"/>
          <w:sz w:val="28"/>
        </w:rPr>
        <w:t xml:space="preserve"> = 180; </w:t>
      </w:r>
    </w:p>
    <w:p w14:paraId="5E21F1CB" w14:textId="77777777" w:rsidR="00F4417E" w:rsidRDefault="00F4417E">
      <w:pPr>
        <w:rPr>
          <w:rFonts w:cstheme="minorBidi"/>
        </w:rPr>
      </w:pPr>
      <w:proofErr w:type="spellStart"/>
      <w:r>
        <w:rPr>
          <w:rFonts w:ascii="Calibri" w:cstheme="minorBidi"/>
          <w:b/>
          <w:color w:val="0000FF"/>
          <w:sz w:val="28"/>
        </w:rPr>
        <w:t>oka.maxVelocity</w:t>
      </w:r>
      <w:proofErr w:type="spellEnd"/>
      <w:r>
        <w:rPr>
          <w:rFonts w:ascii="Calibri" w:cstheme="minorBidi"/>
          <w:b/>
          <w:color w:val="0000FF"/>
          <w:sz w:val="28"/>
        </w:rPr>
        <w:t xml:space="preserve"> = 350;// </w:t>
      </w:r>
      <w:proofErr w:type="spellStart"/>
      <w:r>
        <w:rPr>
          <w:rFonts w:ascii="Calibri" w:cstheme="minorBidi"/>
          <w:b/>
          <w:color w:val="0000FF"/>
          <w:sz w:val="28"/>
        </w:rPr>
        <w:t>Чому</w:t>
      </w:r>
      <w:proofErr w:type="spellEnd"/>
      <w:r>
        <w:rPr>
          <w:rFonts w:ascii="Calibri" w:cstheme="minorBidi"/>
          <w:b/>
          <w:color w:val="0000FF"/>
          <w:sz w:val="28"/>
        </w:rPr>
        <w:t xml:space="preserve"> </w:t>
      </w:r>
      <w:r>
        <w:rPr>
          <w:rFonts w:ascii="Calibri" w:cstheme="minorBidi"/>
          <w:b/>
          <w:color w:val="0000FF"/>
          <w:sz w:val="28"/>
        </w:rPr>
        <w:t>б</w:t>
      </w:r>
      <w:r>
        <w:rPr>
          <w:rFonts w:ascii="Calibri" w:cstheme="minorBidi"/>
          <w:b/>
          <w:color w:val="0000FF"/>
          <w:sz w:val="28"/>
        </w:rPr>
        <w:t xml:space="preserve"> </w:t>
      </w:r>
      <w:r>
        <w:rPr>
          <w:rFonts w:ascii="Calibri" w:cstheme="minorBidi"/>
          <w:b/>
          <w:color w:val="0000FF"/>
          <w:sz w:val="28"/>
        </w:rPr>
        <w:t>і</w:t>
      </w:r>
      <w:r>
        <w:rPr>
          <w:rFonts w:ascii="Calibri" w:cstheme="minorBidi"/>
          <w:b/>
          <w:color w:val="0000FF"/>
          <w:sz w:val="28"/>
        </w:rPr>
        <w:t xml:space="preserve"> </w:t>
      </w:r>
      <w:proofErr w:type="spellStart"/>
      <w:r>
        <w:rPr>
          <w:rFonts w:ascii="Calibri" w:cstheme="minorBidi"/>
          <w:b/>
          <w:color w:val="0000FF"/>
          <w:sz w:val="28"/>
        </w:rPr>
        <w:t>ні</w:t>
      </w:r>
      <w:proofErr w:type="spellEnd"/>
      <w:r>
        <w:rPr>
          <w:rFonts w:ascii="Calibri" w:cstheme="minorBidi"/>
          <w:b/>
          <w:color w:val="0000FF"/>
          <w:sz w:val="28"/>
        </w:rPr>
        <w:t xml:space="preserve">? </w:t>
      </w:r>
    </w:p>
    <w:p w14:paraId="5745DCC6" w14:textId="77777777" w:rsidR="00F4417E" w:rsidRDefault="00F4417E">
      <w:pPr>
        <w:rPr>
          <w:rFonts w:cstheme="minorBidi"/>
        </w:rPr>
      </w:pPr>
      <w:proofErr w:type="spellStart"/>
      <w:r>
        <w:rPr>
          <w:rFonts w:ascii="Calibri" w:cstheme="minorBidi"/>
          <w:b/>
          <w:color w:val="0000FF"/>
          <w:sz w:val="28"/>
        </w:rPr>
        <w:t>oka.moveTo</w:t>
      </w:r>
      <w:proofErr w:type="spellEnd"/>
      <w:r>
        <w:rPr>
          <w:rFonts w:ascii="Calibri" w:cstheme="minorBidi"/>
          <w:b/>
          <w:color w:val="0000FF"/>
          <w:sz w:val="28"/>
        </w:rPr>
        <w:t xml:space="preserve">(35, 120); </w:t>
      </w:r>
    </w:p>
    <w:p w14:paraId="2E338494" w14:textId="77777777" w:rsidR="00F4417E" w:rsidRDefault="00F4417E">
      <w:pPr>
        <w:rPr>
          <w:rFonts w:ascii="Calibri" w:cstheme="minorBidi"/>
          <w:sz w:val="28"/>
        </w:rPr>
      </w:pPr>
    </w:p>
    <w:p w14:paraId="0971E3C8" w14:textId="77777777" w:rsidR="00F4417E" w:rsidRPr="007929BD" w:rsidRDefault="00F4417E">
      <w:pPr>
        <w:pStyle w:val="3f3f3f3f3f3f3f3f3f3f3f3f3f3f3f3f3f3f3f3f3f3f3f3f3f3f"/>
        <w:rPr>
          <w:rFonts w:cstheme="minorBidi"/>
          <w:lang w:val="en-US"/>
        </w:rPr>
      </w:pPr>
      <w:proofErr w:type="spellStart"/>
      <w:r>
        <w:rPr>
          <w:rFonts w:ascii="Calibri" w:cstheme="minorBidi"/>
          <w:sz w:val="28"/>
        </w:rPr>
        <w:t>Нагадаємо</w:t>
      </w:r>
      <w:proofErr w:type="spellEnd"/>
      <w:r>
        <w:rPr>
          <w:rFonts w:ascii="Calibri" w:cstheme="minorBidi"/>
          <w:sz w:val="28"/>
          <w:lang w:val="en-US"/>
        </w:rPr>
        <w:t xml:space="preserve">, </w:t>
      </w:r>
      <w:proofErr w:type="spellStart"/>
      <w:r>
        <w:rPr>
          <w:rFonts w:ascii="Calibri" w:cstheme="minorBidi"/>
          <w:sz w:val="28"/>
        </w:rPr>
        <w:t>що</w:t>
      </w:r>
      <w:proofErr w:type="spellEnd"/>
      <w:r>
        <w:rPr>
          <w:rFonts w:ascii="Calibri" w:cstheme="minorBidi"/>
          <w:sz w:val="28"/>
          <w:lang w:val="en-US"/>
        </w:rPr>
        <w:t xml:space="preserve"> </w:t>
      </w:r>
      <w:proofErr w:type="spellStart"/>
      <w:r>
        <w:rPr>
          <w:rFonts w:ascii="Calibri" w:cstheme="minorBidi"/>
          <w:sz w:val="28"/>
        </w:rPr>
        <w:t>текстовий</w:t>
      </w:r>
      <w:proofErr w:type="spellEnd"/>
      <w:r>
        <w:rPr>
          <w:rFonts w:ascii="Calibri" w:cstheme="minorBidi"/>
          <w:sz w:val="28"/>
          <w:lang w:val="en-US"/>
        </w:rPr>
        <w:t xml:space="preserve"> </w:t>
      </w:r>
      <w:r>
        <w:rPr>
          <w:rFonts w:ascii="Calibri" w:cstheme="minorBidi"/>
          <w:sz w:val="28"/>
        </w:rPr>
        <w:t>рядок</w:t>
      </w:r>
      <w:r>
        <w:rPr>
          <w:rFonts w:ascii="Calibri" w:cstheme="minorBidi"/>
          <w:sz w:val="28"/>
          <w:lang w:val="en-US"/>
        </w:rPr>
        <w:t xml:space="preserve"> </w:t>
      </w:r>
      <w:r>
        <w:rPr>
          <w:rFonts w:ascii="Calibri" w:cstheme="minorBidi"/>
          <w:sz w:val="28"/>
        </w:rPr>
        <w:t>в</w:t>
      </w:r>
      <w:r>
        <w:rPr>
          <w:rFonts w:ascii="Calibri" w:cstheme="minorBidi"/>
          <w:sz w:val="28"/>
          <w:lang w:val="en-US"/>
        </w:rPr>
        <w:t xml:space="preserve"> </w:t>
      </w:r>
      <w:r>
        <w:rPr>
          <w:rFonts w:ascii="Calibri" w:cstheme="minorBidi"/>
          <w:sz w:val="28"/>
        </w:rPr>
        <w:t>лапках</w:t>
      </w:r>
      <w:r>
        <w:rPr>
          <w:rFonts w:ascii="Calibri" w:cstheme="minorBidi"/>
          <w:sz w:val="28"/>
          <w:lang w:val="en-US"/>
        </w:rPr>
        <w:t xml:space="preserve"> </w:t>
      </w:r>
      <w:proofErr w:type="spellStart"/>
      <w:r>
        <w:rPr>
          <w:rFonts w:ascii="Calibri" w:cstheme="minorBidi"/>
          <w:sz w:val="28"/>
        </w:rPr>
        <w:t>вважається</w:t>
      </w:r>
      <w:proofErr w:type="spellEnd"/>
      <w:r>
        <w:rPr>
          <w:rFonts w:ascii="Calibri" w:cstheme="minorBidi"/>
          <w:sz w:val="28"/>
          <w:lang w:val="en-US"/>
        </w:rPr>
        <w:t xml:space="preserve"> </w:t>
      </w:r>
      <w:r>
        <w:rPr>
          <w:rFonts w:ascii="Calibri" w:cstheme="minorBidi"/>
          <w:sz w:val="28"/>
        </w:rPr>
        <w:t>в</w:t>
      </w:r>
      <w:r>
        <w:rPr>
          <w:rFonts w:ascii="Calibri" w:cstheme="minorBidi"/>
          <w:sz w:val="28"/>
          <w:lang w:val="en-US"/>
        </w:rPr>
        <w:t xml:space="preserve"> </w:t>
      </w:r>
      <w:r>
        <w:rPr>
          <w:rFonts w:ascii="Calibri" w:cstheme="minorBidi"/>
          <w:color w:val="0000FF"/>
          <w:sz w:val="28"/>
          <w:lang w:val="en-US"/>
        </w:rPr>
        <w:t>Java</w:t>
      </w:r>
      <w:r>
        <w:rPr>
          <w:rFonts w:ascii="Calibri" w:cstheme="minorBidi"/>
          <w:sz w:val="28"/>
          <w:lang w:val="en-US"/>
        </w:rPr>
        <w:t xml:space="preserve"> </w:t>
      </w:r>
      <w:r>
        <w:rPr>
          <w:rFonts w:ascii="Calibri" w:cstheme="minorBidi"/>
          <w:sz w:val="28"/>
        </w:rPr>
        <w:t>як</w:t>
      </w:r>
      <w:r>
        <w:rPr>
          <w:rFonts w:ascii="Calibri" w:cstheme="minorBidi"/>
          <w:sz w:val="28"/>
          <w:lang w:val="en-US"/>
        </w:rPr>
        <w:t xml:space="preserve"> </w:t>
      </w:r>
      <w:proofErr w:type="spellStart"/>
      <w:r>
        <w:rPr>
          <w:rFonts w:ascii="Calibri" w:cstheme="minorBidi"/>
          <w:sz w:val="28"/>
        </w:rPr>
        <w:t>обєкт</w:t>
      </w:r>
      <w:proofErr w:type="spellEnd"/>
      <w:r>
        <w:rPr>
          <w:rFonts w:ascii="Calibri" w:cstheme="minorBidi"/>
          <w:sz w:val="28"/>
          <w:lang w:val="en-US"/>
        </w:rPr>
        <w:t xml:space="preserve"> </w:t>
      </w:r>
      <w:proofErr w:type="spellStart"/>
      <w:r>
        <w:rPr>
          <w:rFonts w:ascii="Calibri" w:cstheme="minorBidi"/>
          <w:sz w:val="28"/>
        </w:rPr>
        <w:t>класу</w:t>
      </w:r>
      <w:proofErr w:type="spellEnd"/>
      <w:r>
        <w:rPr>
          <w:rFonts w:ascii="Calibri" w:cstheme="minorBidi"/>
          <w:sz w:val="28"/>
          <w:lang w:val="en-US"/>
        </w:rPr>
        <w:t xml:space="preserve"> </w:t>
      </w:r>
      <w:r>
        <w:rPr>
          <w:rFonts w:ascii="Calibri" w:cstheme="minorBidi"/>
          <w:color w:val="0000FF"/>
          <w:sz w:val="28"/>
          <w:lang w:val="en-US"/>
        </w:rPr>
        <w:t>String</w:t>
      </w:r>
      <w:r>
        <w:rPr>
          <w:rFonts w:ascii="Calibri" w:cstheme="minorBidi"/>
          <w:sz w:val="28"/>
          <w:lang w:val="en-US"/>
        </w:rPr>
        <w:t xml:space="preserve">. </w:t>
      </w:r>
      <w:r>
        <w:rPr>
          <w:rFonts w:ascii="Calibri" w:cstheme="minorBidi"/>
          <w:sz w:val="28"/>
        </w:rPr>
        <w:t>Тому</w:t>
      </w:r>
      <w:r>
        <w:rPr>
          <w:rFonts w:ascii="Calibri" w:cstheme="minorBidi"/>
          <w:sz w:val="28"/>
          <w:lang w:val="en-US"/>
        </w:rPr>
        <w:t xml:space="preserve"> </w:t>
      </w:r>
      <w:proofErr w:type="spellStart"/>
      <w:r>
        <w:rPr>
          <w:rFonts w:ascii="Calibri" w:cstheme="minorBidi"/>
          <w:sz w:val="28"/>
        </w:rPr>
        <w:t>можна</w:t>
      </w:r>
      <w:proofErr w:type="spellEnd"/>
      <w:r>
        <w:rPr>
          <w:rFonts w:ascii="Calibri" w:cstheme="minorBidi"/>
          <w:sz w:val="28"/>
          <w:lang w:val="en-US"/>
        </w:rPr>
        <w:t xml:space="preserve"> </w:t>
      </w:r>
      <w:proofErr w:type="spellStart"/>
      <w:r>
        <w:rPr>
          <w:rFonts w:ascii="Calibri" w:cstheme="minorBidi"/>
          <w:sz w:val="28"/>
        </w:rPr>
        <w:t>написати</w:t>
      </w:r>
      <w:proofErr w:type="spellEnd"/>
      <w:r>
        <w:rPr>
          <w:rFonts w:ascii="Calibri" w:cstheme="minorBidi"/>
          <w:sz w:val="28"/>
          <w:lang w:val="en-US"/>
        </w:rPr>
        <w:t xml:space="preserve"> </w:t>
      </w:r>
    </w:p>
    <w:p w14:paraId="713C241A" w14:textId="77777777" w:rsidR="00F4417E" w:rsidRPr="007929BD" w:rsidRDefault="00F4417E">
      <w:pPr>
        <w:pStyle w:val="3f3f3f3f3f3f3f3f3f3f3f3f3f3f3f3f3f3f3f3f3f3f3f3f3f3f"/>
        <w:rPr>
          <w:rFonts w:cstheme="minorBidi"/>
          <w:lang w:val="en-US"/>
        </w:rPr>
      </w:pPr>
      <w:r>
        <w:rPr>
          <w:rFonts w:ascii="Calibri" w:cstheme="minorBidi"/>
          <w:b/>
          <w:color w:val="0000FF"/>
          <w:sz w:val="28"/>
          <w:lang w:val="en-US"/>
        </w:rPr>
        <w:t xml:space="preserve">int </w:t>
      </w:r>
      <w:proofErr w:type="spellStart"/>
      <w:r>
        <w:rPr>
          <w:rFonts w:ascii="Calibri" w:cstheme="minorBidi"/>
          <w:b/>
          <w:color w:val="0000FF"/>
          <w:sz w:val="28"/>
          <w:lang w:val="en-US"/>
        </w:rPr>
        <w:t>strlen</w:t>
      </w:r>
      <w:proofErr w:type="spellEnd"/>
      <w:r>
        <w:rPr>
          <w:rFonts w:ascii="Calibri" w:cstheme="minorBidi"/>
          <w:b/>
          <w:color w:val="0000FF"/>
          <w:sz w:val="28"/>
          <w:lang w:val="en-US"/>
        </w:rPr>
        <w:t xml:space="preserve"> = "</w:t>
      </w:r>
      <w:proofErr w:type="spellStart"/>
      <w:r>
        <w:rPr>
          <w:rFonts w:ascii="Calibri" w:cstheme="minorBidi"/>
          <w:b/>
          <w:color w:val="0000FF"/>
          <w:sz w:val="28"/>
        </w:rPr>
        <w:t>Це</w:t>
      </w:r>
      <w:proofErr w:type="spellEnd"/>
      <w:r>
        <w:rPr>
          <w:rFonts w:ascii="Calibri" w:cstheme="minorBidi"/>
          <w:b/>
          <w:color w:val="0000FF"/>
          <w:sz w:val="28"/>
          <w:lang w:val="en-US"/>
        </w:rPr>
        <w:t xml:space="preserve"> </w:t>
      </w:r>
      <w:proofErr w:type="spellStart"/>
      <w:r>
        <w:rPr>
          <w:rFonts w:ascii="Calibri" w:cstheme="minorBidi"/>
          <w:b/>
          <w:color w:val="0000FF"/>
          <w:sz w:val="28"/>
        </w:rPr>
        <w:t>обєкт</w:t>
      </w:r>
      <w:proofErr w:type="spellEnd"/>
      <w:r>
        <w:rPr>
          <w:rFonts w:ascii="Calibri" w:cstheme="minorBidi"/>
          <w:b/>
          <w:color w:val="0000FF"/>
          <w:sz w:val="28"/>
          <w:lang w:val="en-US"/>
        </w:rPr>
        <w:t xml:space="preserve"> </w:t>
      </w:r>
      <w:proofErr w:type="spellStart"/>
      <w:r>
        <w:rPr>
          <w:rFonts w:ascii="Calibri" w:cstheme="minorBidi"/>
          <w:b/>
          <w:color w:val="0000FF"/>
          <w:sz w:val="28"/>
        </w:rPr>
        <w:t>класу</w:t>
      </w:r>
      <w:proofErr w:type="spellEnd"/>
      <w:r>
        <w:rPr>
          <w:rFonts w:ascii="Calibri" w:cstheme="minorBidi"/>
          <w:b/>
          <w:color w:val="0000FF"/>
          <w:sz w:val="28"/>
          <w:lang w:val="en-US"/>
        </w:rPr>
        <w:t xml:space="preserve"> </w:t>
      </w:r>
      <w:proofErr w:type="spellStart"/>
      <w:r>
        <w:rPr>
          <w:rFonts w:ascii="Calibri" w:cstheme="minorBidi"/>
          <w:b/>
          <w:color w:val="0000FF"/>
          <w:sz w:val="28"/>
          <w:lang w:val="en-US"/>
        </w:rPr>
        <w:t>String".length</w:t>
      </w:r>
      <w:proofErr w:type="spellEnd"/>
      <w:r>
        <w:rPr>
          <w:rFonts w:ascii="Calibri" w:cstheme="minorBidi"/>
          <w:b/>
          <w:color w:val="0000FF"/>
          <w:sz w:val="28"/>
          <w:lang w:val="en-US"/>
        </w:rPr>
        <w:t xml:space="preserve">(); </w:t>
      </w:r>
    </w:p>
    <w:p w14:paraId="2B41FF58" w14:textId="47C8E70D" w:rsidR="00F4417E" w:rsidRDefault="00F4417E">
      <w:pPr>
        <w:pStyle w:val="3f3f3f3f3f3f3f3f3f3f3f3f3f3f3f3f3f3f3f3f3f3f3f3f3f3f"/>
        <w:jc w:val="both"/>
        <w:rPr>
          <w:rFonts w:cstheme="minorBidi"/>
        </w:rPr>
      </w:pPr>
      <w:proofErr w:type="spellStart"/>
      <w:r>
        <w:rPr>
          <w:rFonts w:ascii="Calibri" w:cstheme="minorBidi"/>
          <w:sz w:val="28"/>
        </w:rPr>
        <w:t>Обєкт</w:t>
      </w:r>
      <w:proofErr w:type="spellEnd"/>
      <w:r w:rsidRPr="007929BD">
        <w:rPr>
          <w:rFonts w:ascii="Calibri" w:cstheme="minorBidi"/>
          <w:sz w:val="28"/>
          <w:lang w:val="en-US"/>
        </w:rPr>
        <w:t xml:space="preserve"> "</w:t>
      </w:r>
      <w:r>
        <w:rPr>
          <w:rFonts w:ascii="Calibri" w:cstheme="minorBidi"/>
          <w:sz w:val="28"/>
        </w:rPr>
        <w:t>рядок</w:t>
      </w:r>
      <w:r w:rsidRPr="007929BD">
        <w:rPr>
          <w:rFonts w:ascii="Calibri" w:cstheme="minorBidi"/>
          <w:sz w:val="28"/>
          <w:lang w:val="en-US"/>
        </w:rPr>
        <w:t xml:space="preserve">" </w:t>
      </w:r>
      <w:proofErr w:type="spellStart"/>
      <w:r>
        <w:rPr>
          <w:rFonts w:ascii="Calibri" w:cstheme="minorBidi"/>
          <w:sz w:val="28"/>
        </w:rPr>
        <w:t>вик</w:t>
      </w:r>
      <w:proofErr w:type="spellEnd"/>
      <w:r w:rsidR="007929BD">
        <w:rPr>
          <w:rFonts w:ascii="Calibri" w:cstheme="minorBidi"/>
          <w:sz w:val="28"/>
          <w:lang w:val="uk-UA"/>
        </w:rPr>
        <w:t>ликає</w:t>
      </w:r>
      <w:r w:rsidRPr="007929BD">
        <w:rPr>
          <w:rFonts w:ascii="Calibri" w:cstheme="minorBidi"/>
          <w:sz w:val="28"/>
          <w:lang w:val="en-US"/>
        </w:rPr>
        <w:t xml:space="preserve"> </w:t>
      </w:r>
      <w:r>
        <w:rPr>
          <w:rFonts w:ascii="Calibri" w:cstheme="minorBidi"/>
          <w:sz w:val="28"/>
        </w:rPr>
        <w:t>метод</w:t>
      </w:r>
      <w:r w:rsidRPr="007929BD">
        <w:rPr>
          <w:rFonts w:ascii="Calibri" w:cstheme="minorBidi"/>
          <w:sz w:val="28"/>
          <w:lang w:val="en-US"/>
        </w:rPr>
        <w:t xml:space="preserve"> </w:t>
      </w:r>
      <w:r>
        <w:rPr>
          <w:rFonts w:ascii="Calibri" w:cstheme="minorBidi"/>
          <w:color w:val="0000FF"/>
          <w:sz w:val="28"/>
          <w:lang w:val="en-US"/>
        </w:rPr>
        <w:t>length</w:t>
      </w:r>
      <w:r w:rsidRPr="007929BD">
        <w:rPr>
          <w:rFonts w:ascii="Calibri" w:cstheme="minorBidi"/>
          <w:color w:val="0000FF"/>
          <w:sz w:val="28"/>
          <w:lang w:val="en-US"/>
        </w:rPr>
        <w:t>()</w:t>
      </w:r>
      <w:r w:rsidRPr="007929BD">
        <w:rPr>
          <w:rFonts w:ascii="Calibri" w:cstheme="minorBidi"/>
          <w:sz w:val="28"/>
          <w:lang w:val="en-US"/>
        </w:rPr>
        <w:t xml:space="preserve">, </w:t>
      </w:r>
      <w:r>
        <w:rPr>
          <w:rFonts w:ascii="Calibri" w:cstheme="minorBidi"/>
          <w:sz w:val="28"/>
        </w:rPr>
        <w:t>один</w:t>
      </w:r>
      <w:r w:rsidRPr="007929BD">
        <w:rPr>
          <w:rFonts w:ascii="Calibri" w:cstheme="minorBidi"/>
          <w:sz w:val="28"/>
          <w:lang w:val="en-US"/>
        </w:rPr>
        <w:t xml:space="preserve"> </w:t>
      </w:r>
      <w:r>
        <w:rPr>
          <w:rFonts w:ascii="Calibri" w:cstheme="minorBidi"/>
          <w:sz w:val="28"/>
        </w:rPr>
        <w:t>з</w:t>
      </w:r>
      <w:r w:rsidRPr="007929BD">
        <w:rPr>
          <w:rFonts w:ascii="Calibri" w:cstheme="minorBidi"/>
          <w:sz w:val="28"/>
          <w:lang w:val="en-US"/>
        </w:rPr>
        <w:t xml:space="preserve"> </w:t>
      </w:r>
      <w:proofErr w:type="spellStart"/>
      <w:r>
        <w:rPr>
          <w:rFonts w:ascii="Calibri" w:cstheme="minorBidi"/>
          <w:sz w:val="28"/>
        </w:rPr>
        <w:t>методів</w:t>
      </w:r>
      <w:proofErr w:type="spellEnd"/>
      <w:r w:rsidRPr="007929BD">
        <w:rPr>
          <w:rFonts w:ascii="Calibri" w:cstheme="minorBidi"/>
          <w:sz w:val="28"/>
          <w:lang w:val="en-US"/>
        </w:rPr>
        <w:t xml:space="preserve"> </w:t>
      </w:r>
      <w:proofErr w:type="spellStart"/>
      <w:r>
        <w:rPr>
          <w:rFonts w:ascii="Calibri" w:cstheme="minorBidi"/>
          <w:sz w:val="28"/>
        </w:rPr>
        <w:t>свого</w:t>
      </w:r>
      <w:proofErr w:type="spellEnd"/>
      <w:r w:rsidRPr="007929BD">
        <w:rPr>
          <w:rFonts w:ascii="Calibri" w:cstheme="minorBidi"/>
          <w:sz w:val="28"/>
          <w:lang w:val="en-US"/>
        </w:rPr>
        <w:t xml:space="preserve"> </w:t>
      </w:r>
      <w:proofErr w:type="spellStart"/>
      <w:r>
        <w:rPr>
          <w:rFonts w:ascii="Calibri" w:cstheme="minorBidi"/>
          <w:sz w:val="28"/>
        </w:rPr>
        <w:t>класу</w:t>
      </w:r>
      <w:proofErr w:type="spellEnd"/>
      <w:r w:rsidRPr="007929BD">
        <w:rPr>
          <w:rFonts w:ascii="Calibri" w:cstheme="minorBidi"/>
          <w:sz w:val="28"/>
          <w:lang w:val="en-US"/>
        </w:rPr>
        <w:t xml:space="preserve"> </w:t>
      </w:r>
      <w:r>
        <w:rPr>
          <w:rFonts w:ascii="Calibri" w:cstheme="minorBidi"/>
          <w:color w:val="0000FF"/>
          <w:sz w:val="28"/>
          <w:lang w:val="en-US"/>
        </w:rPr>
        <w:t>String</w:t>
      </w:r>
      <w:r w:rsidRPr="007929BD">
        <w:rPr>
          <w:rFonts w:ascii="Calibri" w:cstheme="minorBidi"/>
          <w:sz w:val="28"/>
          <w:lang w:val="en-US"/>
        </w:rPr>
        <w:t xml:space="preserve">, </w:t>
      </w:r>
      <w:proofErr w:type="spellStart"/>
      <w:r>
        <w:rPr>
          <w:rFonts w:ascii="Calibri" w:cstheme="minorBidi"/>
          <w:sz w:val="28"/>
        </w:rPr>
        <w:t>що</w:t>
      </w:r>
      <w:proofErr w:type="spellEnd"/>
      <w:r w:rsidRPr="007929BD">
        <w:rPr>
          <w:rFonts w:ascii="Calibri" w:cstheme="minorBidi"/>
          <w:sz w:val="28"/>
          <w:lang w:val="en-US"/>
        </w:rPr>
        <w:t xml:space="preserve"> </w:t>
      </w:r>
      <w:proofErr w:type="spellStart"/>
      <w:r>
        <w:rPr>
          <w:rFonts w:ascii="Calibri" w:cstheme="minorBidi"/>
          <w:sz w:val="28"/>
        </w:rPr>
        <w:t>підраховує</w:t>
      </w:r>
      <w:proofErr w:type="spellEnd"/>
      <w:r w:rsidRPr="007929BD">
        <w:rPr>
          <w:rFonts w:ascii="Calibri" w:cstheme="minorBidi"/>
          <w:sz w:val="28"/>
          <w:lang w:val="en-US"/>
        </w:rPr>
        <w:t xml:space="preserve"> </w:t>
      </w:r>
      <w:r w:rsidR="007929BD">
        <w:rPr>
          <w:rFonts w:ascii="Calibri" w:cstheme="minorBidi"/>
          <w:sz w:val="28"/>
          <w:lang w:val="uk-UA"/>
        </w:rPr>
        <w:t>кількість</w:t>
      </w:r>
      <w:r w:rsidRPr="007929BD">
        <w:rPr>
          <w:rFonts w:ascii="Calibri" w:cstheme="minorBidi"/>
          <w:sz w:val="28"/>
          <w:lang w:val="en-US"/>
        </w:rPr>
        <w:t xml:space="preserve"> </w:t>
      </w:r>
      <w:proofErr w:type="spellStart"/>
      <w:r>
        <w:rPr>
          <w:rFonts w:ascii="Calibri" w:cstheme="minorBidi"/>
          <w:sz w:val="28"/>
        </w:rPr>
        <w:t>символів</w:t>
      </w:r>
      <w:proofErr w:type="spellEnd"/>
      <w:r w:rsidRPr="007929BD">
        <w:rPr>
          <w:rFonts w:ascii="Calibri" w:cstheme="minorBidi"/>
          <w:sz w:val="28"/>
          <w:lang w:val="en-US"/>
        </w:rPr>
        <w:t xml:space="preserve"> </w:t>
      </w:r>
      <w:r>
        <w:rPr>
          <w:rFonts w:ascii="Calibri" w:cstheme="minorBidi"/>
          <w:sz w:val="28"/>
        </w:rPr>
        <w:t>у</w:t>
      </w:r>
      <w:r w:rsidRPr="007929BD">
        <w:rPr>
          <w:rFonts w:ascii="Calibri" w:cstheme="minorBidi"/>
          <w:sz w:val="28"/>
          <w:lang w:val="en-US"/>
        </w:rPr>
        <w:t xml:space="preserve"> </w:t>
      </w:r>
      <w:r>
        <w:rPr>
          <w:rFonts w:ascii="Calibri" w:cstheme="minorBidi"/>
          <w:sz w:val="28"/>
        </w:rPr>
        <w:t>рядку</w:t>
      </w:r>
      <w:r w:rsidRPr="007929BD">
        <w:rPr>
          <w:rFonts w:ascii="Calibri" w:cstheme="minorBidi"/>
          <w:sz w:val="28"/>
          <w:lang w:val="en-US"/>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результаті</w:t>
      </w:r>
      <w:proofErr w:type="spellEnd"/>
      <w:r>
        <w:rPr>
          <w:rFonts w:ascii="Calibri" w:cstheme="minorBidi"/>
          <w:sz w:val="28"/>
        </w:rPr>
        <w:t xml:space="preserve"> </w:t>
      </w:r>
      <w:r>
        <w:rPr>
          <w:rFonts w:ascii="Calibri" w:cstheme="minorBidi"/>
          <w:sz w:val="28"/>
        </w:rPr>
        <w:t>одержимо</w:t>
      </w:r>
      <w:r>
        <w:rPr>
          <w:rFonts w:ascii="Calibri" w:cstheme="minorBidi"/>
          <w:sz w:val="28"/>
        </w:rPr>
        <w:t xml:space="preserve"> </w:t>
      </w:r>
      <w:proofErr w:type="spellStart"/>
      <w:r>
        <w:rPr>
          <w:rFonts w:ascii="Calibri" w:cstheme="minorBidi"/>
          <w:sz w:val="28"/>
        </w:rPr>
        <w:t>значення</w:t>
      </w:r>
      <w:proofErr w:type="spellEnd"/>
      <w:r>
        <w:rPr>
          <w:rFonts w:ascii="Calibri" w:cstheme="minorBidi"/>
          <w:sz w:val="28"/>
        </w:rPr>
        <w:t xml:space="preserve"> </w:t>
      </w:r>
      <w:proofErr w:type="spellStart"/>
      <w:r>
        <w:rPr>
          <w:rFonts w:ascii="Calibri" w:cstheme="minorBidi"/>
          <w:color w:val="0000FF"/>
          <w:sz w:val="28"/>
        </w:rPr>
        <w:t>strlen</w:t>
      </w:r>
      <w:proofErr w:type="spellEnd"/>
      <w:r>
        <w:rPr>
          <w:rFonts w:ascii="Calibri" w:cstheme="minorBidi"/>
          <w:sz w:val="28"/>
        </w:rPr>
        <w:t xml:space="preserve">, </w:t>
      </w:r>
      <w:proofErr w:type="spellStart"/>
      <w:r>
        <w:rPr>
          <w:rFonts w:ascii="Calibri" w:cstheme="minorBidi"/>
          <w:sz w:val="28"/>
        </w:rPr>
        <w:t>рівне</w:t>
      </w:r>
      <w:proofErr w:type="spellEnd"/>
      <w:r>
        <w:rPr>
          <w:rFonts w:ascii="Calibri" w:cstheme="minorBidi"/>
          <w:sz w:val="28"/>
        </w:rPr>
        <w:t xml:space="preserve"> 21. </w:t>
      </w:r>
    </w:p>
    <w:p w14:paraId="1DED9D3A" w14:textId="77777777" w:rsidR="00F4417E" w:rsidRDefault="00F4417E">
      <w:pPr>
        <w:pStyle w:val="3f3f3f3f3f3f3f3f3f3f3f3f3f3f3f3f3f3f3f3f3f3f3f3f3f3f"/>
        <w:jc w:val="both"/>
        <w:rPr>
          <w:rFonts w:cstheme="minorBidi"/>
        </w:rPr>
      </w:pPr>
      <w:r>
        <w:rPr>
          <w:rFonts w:ascii="Calibri" w:cstheme="minorBidi"/>
          <w:sz w:val="28"/>
        </w:rPr>
        <w:t>В</w:t>
      </w:r>
      <w:r>
        <w:rPr>
          <w:rFonts w:ascii="Calibri" w:cstheme="minorBidi"/>
          <w:sz w:val="28"/>
        </w:rPr>
        <w:t xml:space="preserve"> </w:t>
      </w:r>
      <w:proofErr w:type="spellStart"/>
      <w:r>
        <w:rPr>
          <w:rFonts w:ascii="Calibri" w:cstheme="minorBidi"/>
          <w:sz w:val="28"/>
        </w:rPr>
        <w:t>багатьох</w:t>
      </w:r>
      <w:proofErr w:type="spellEnd"/>
      <w:r>
        <w:rPr>
          <w:rFonts w:ascii="Calibri" w:cstheme="minorBidi"/>
          <w:sz w:val="28"/>
        </w:rPr>
        <w:t xml:space="preserve"> </w:t>
      </w:r>
      <w:proofErr w:type="spellStart"/>
      <w:r>
        <w:rPr>
          <w:rFonts w:ascii="Calibri" w:cstheme="minorBidi"/>
          <w:sz w:val="28"/>
        </w:rPr>
        <w:t>ситуаціях</w:t>
      </w:r>
      <w:proofErr w:type="spellEnd"/>
      <w:r>
        <w:rPr>
          <w:rFonts w:ascii="Calibri" w:cstheme="minorBidi"/>
          <w:sz w:val="28"/>
        </w:rPr>
        <w:t xml:space="preserve"> </w:t>
      </w:r>
      <w:proofErr w:type="spellStart"/>
      <w:r>
        <w:rPr>
          <w:rFonts w:ascii="Calibri" w:cstheme="minorBidi"/>
          <w:sz w:val="28"/>
        </w:rPr>
        <w:t>створюють</w:t>
      </w:r>
      <w:proofErr w:type="spellEnd"/>
      <w:r>
        <w:rPr>
          <w:rFonts w:ascii="Calibri" w:cstheme="minorBidi"/>
          <w:sz w:val="28"/>
        </w:rPr>
        <w:t xml:space="preserve"> </w:t>
      </w:r>
      <w:proofErr w:type="spellStart"/>
      <w:r>
        <w:rPr>
          <w:rFonts w:ascii="Calibri" w:cstheme="minorBidi"/>
          <w:sz w:val="28"/>
        </w:rPr>
        <w:t>декілька</w:t>
      </w:r>
      <w:proofErr w:type="spellEnd"/>
      <w:r>
        <w:rPr>
          <w:rFonts w:ascii="Calibri" w:cstheme="minorBidi"/>
          <w:sz w:val="28"/>
        </w:rPr>
        <w:t xml:space="preserve"> </w:t>
      </w:r>
      <w:proofErr w:type="spellStart"/>
      <w:r>
        <w:rPr>
          <w:rFonts w:ascii="Calibri" w:cstheme="minorBidi"/>
          <w:sz w:val="28"/>
        </w:rPr>
        <w:t>моделів</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proofErr w:type="spellStart"/>
      <w:r>
        <w:rPr>
          <w:rFonts w:ascii="Calibri" w:cstheme="minorBidi"/>
          <w:sz w:val="28"/>
        </w:rPr>
        <w:t>різним</w:t>
      </w:r>
      <w:proofErr w:type="spellEnd"/>
      <w:r>
        <w:rPr>
          <w:rFonts w:ascii="Calibri" w:cstheme="minorBidi"/>
          <w:sz w:val="28"/>
        </w:rPr>
        <w:t xml:space="preserve"> </w:t>
      </w:r>
      <w:proofErr w:type="spellStart"/>
      <w:r>
        <w:rPr>
          <w:rFonts w:ascii="Calibri" w:cstheme="minorBidi"/>
          <w:sz w:val="28"/>
        </w:rPr>
        <w:t>степенем</w:t>
      </w:r>
      <w:proofErr w:type="spellEnd"/>
      <w:r>
        <w:rPr>
          <w:rFonts w:ascii="Calibri" w:cstheme="minorBidi"/>
          <w:sz w:val="28"/>
        </w:rPr>
        <w:t xml:space="preserve"> </w:t>
      </w:r>
      <w:proofErr w:type="spellStart"/>
      <w:r>
        <w:rPr>
          <w:rFonts w:ascii="Calibri" w:cstheme="minorBidi"/>
          <w:sz w:val="28"/>
        </w:rPr>
        <w:t>деталізації</w:t>
      </w:r>
      <w:proofErr w:type="spellEnd"/>
      <w:r>
        <w:rPr>
          <w:rFonts w:ascii="Calibri" w:cstheme="minorBidi"/>
          <w:sz w:val="28"/>
        </w:rPr>
        <w:t xml:space="preserve">. </w:t>
      </w:r>
      <w:proofErr w:type="spellStart"/>
      <w:r>
        <w:rPr>
          <w:rFonts w:ascii="Calibri" w:cstheme="minorBidi"/>
          <w:sz w:val="28"/>
        </w:rPr>
        <w:t>Скажімо</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конструювання</w:t>
      </w:r>
      <w:proofErr w:type="spellEnd"/>
      <w:r>
        <w:rPr>
          <w:rFonts w:ascii="Calibri" w:cstheme="minorBidi"/>
          <w:sz w:val="28"/>
        </w:rPr>
        <w:t xml:space="preserve"> </w:t>
      </w:r>
      <w:r>
        <w:rPr>
          <w:rFonts w:ascii="Calibri" w:cstheme="minorBidi"/>
          <w:sz w:val="28"/>
        </w:rPr>
        <w:t>пальто</w:t>
      </w:r>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шуби</w:t>
      </w:r>
      <w:proofErr w:type="spellEnd"/>
      <w:r>
        <w:rPr>
          <w:rFonts w:ascii="Calibri" w:cstheme="minorBidi"/>
          <w:sz w:val="28"/>
        </w:rPr>
        <w:t xml:space="preserve"> </w:t>
      </w:r>
      <w:proofErr w:type="spellStart"/>
      <w:r>
        <w:rPr>
          <w:rFonts w:ascii="Calibri" w:cstheme="minorBidi"/>
          <w:sz w:val="28"/>
        </w:rPr>
        <w:t>потрібна</w:t>
      </w:r>
      <w:proofErr w:type="spellEnd"/>
      <w:r>
        <w:rPr>
          <w:rFonts w:ascii="Calibri" w:cstheme="minorBidi"/>
          <w:sz w:val="28"/>
        </w:rPr>
        <w:t xml:space="preserve"> </w:t>
      </w:r>
      <w:proofErr w:type="spellStart"/>
      <w:r>
        <w:rPr>
          <w:rFonts w:ascii="Calibri" w:cstheme="minorBidi"/>
          <w:sz w:val="28"/>
        </w:rPr>
        <w:t>менш</w:t>
      </w:r>
      <w:proofErr w:type="spellEnd"/>
      <w:r>
        <w:rPr>
          <w:rFonts w:ascii="Calibri" w:cstheme="minorBidi"/>
          <w:sz w:val="28"/>
        </w:rPr>
        <w:t xml:space="preserve"> </w:t>
      </w:r>
      <w:r>
        <w:rPr>
          <w:rFonts w:ascii="Calibri" w:cstheme="minorBidi"/>
          <w:sz w:val="28"/>
        </w:rPr>
        <w:t>точна</w:t>
      </w:r>
      <w:r>
        <w:rPr>
          <w:rFonts w:ascii="Calibri" w:cstheme="minorBidi"/>
          <w:sz w:val="28"/>
        </w:rPr>
        <w:t xml:space="preserve"> </w:t>
      </w:r>
      <w:r>
        <w:rPr>
          <w:rFonts w:ascii="Calibri" w:cstheme="minorBidi"/>
          <w:sz w:val="28"/>
        </w:rPr>
        <w:t>модель</w:t>
      </w:r>
      <w:r>
        <w:rPr>
          <w:rFonts w:ascii="Calibri" w:cstheme="minorBidi"/>
          <w:sz w:val="28"/>
        </w:rPr>
        <w:t xml:space="preserve"> </w:t>
      </w:r>
      <w:proofErr w:type="spellStart"/>
      <w:r>
        <w:rPr>
          <w:rFonts w:ascii="Calibri" w:cstheme="minorBidi"/>
          <w:sz w:val="28"/>
        </w:rPr>
        <w:t>контурів</w:t>
      </w:r>
      <w:proofErr w:type="spellEnd"/>
      <w:r>
        <w:rPr>
          <w:rFonts w:ascii="Calibri" w:cstheme="minorBidi"/>
          <w:sz w:val="28"/>
        </w:rPr>
        <w:t xml:space="preserve"> </w:t>
      </w:r>
      <w:proofErr w:type="spellStart"/>
      <w:r>
        <w:rPr>
          <w:rFonts w:ascii="Calibri" w:cstheme="minorBidi"/>
          <w:sz w:val="28"/>
        </w:rPr>
        <w:t>людського</w:t>
      </w:r>
      <w:proofErr w:type="spellEnd"/>
      <w:r>
        <w:rPr>
          <w:rFonts w:ascii="Calibri" w:cstheme="minorBidi"/>
          <w:sz w:val="28"/>
        </w:rPr>
        <w:t xml:space="preserve"> </w:t>
      </w:r>
      <w:proofErr w:type="spellStart"/>
      <w:r>
        <w:rPr>
          <w:rFonts w:ascii="Calibri" w:cstheme="minorBidi"/>
          <w:sz w:val="28"/>
        </w:rPr>
        <w:t>тіла</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proofErr w:type="spellStart"/>
      <w:r>
        <w:rPr>
          <w:rFonts w:ascii="Calibri" w:cstheme="minorBidi"/>
          <w:sz w:val="28"/>
        </w:rPr>
        <w:t>рухів</w:t>
      </w:r>
      <w:proofErr w:type="spellEnd"/>
      <w:r>
        <w:rPr>
          <w:rFonts w:ascii="Calibri" w:cstheme="minorBidi"/>
          <w:sz w:val="28"/>
        </w:rPr>
        <w:t xml:space="preserve">, </w:t>
      </w:r>
      <w:r>
        <w:rPr>
          <w:rFonts w:ascii="Calibri" w:cstheme="minorBidi"/>
          <w:sz w:val="28"/>
        </w:rPr>
        <w:t>а</w:t>
      </w:r>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конструювання</w:t>
      </w:r>
      <w:proofErr w:type="spellEnd"/>
      <w:r>
        <w:rPr>
          <w:rFonts w:ascii="Calibri" w:cstheme="minorBidi"/>
          <w:sz w:val="28"/>
        </w:rPr>
        <w:t xml:space="preserve"> </w:t>
      </w:r>
      <w:r>
        <w:rPr>
          <w:rFonts w:ascii="Calibri" w:cstheme="minorBidi"/>
          <w:sz w:val="28"/>
        </w:rPr>
        <w:t>фрака</w:t>
      </w:r>
      <w:r>
        <w:rPr>
          <w:rFonts w:ascii="Calibri" w:cstheme="minorBidi"/>
          <w:sz w:val="28"/>
        </w:rPr>
        <w:t xml:space="preserve"> </w:t>
      </w:r>
      <w:proofErr w:type="spellStart"/>
      <w:r>
        <w:rPr>
          <w:rFonts w:ascii="Calibri" w:cstheme="minorBidi"/>
          <w:sz w:val="28"/>
        </w:rPr>
        <w:t>або</w:t>
      </w:r>
      <w:proofErr w:type="spellEnd"/>
      <w:r>
        <w:rPr>
          <w:rFonts w:ascii="Calibri" w:cstheme="minorBidi"/>
          <w:sz w:val="28"/>
        </w:rPr>
        <w:t xml:space="preserve"> </w:t>
      </w:r>
      <w:proofErr w:type="spellStart"/>
      <w:r>
        <w:rPr>
          <w:rFonts w:ascii="Calibri" w:cstheme="minorBidi"/>
          <w:sz w:val="28"/>
        </w:rPr>
        <w:t>вечірнього</w:t>
      </w:r>
      <w:proofErr w:type="spellEnd"/>
      <w:r>
        <w:rPr>
          <w:rFonts w:ascii="Calibri" w:cstheme="minorBidi"/>
          <w:sz w:val="28"/>
        </w:rPr>
        <w:t xml:space="preserve"> </w:t>
      </w:r>
      <w:proofErr w:type="spellStart"/>
      <w:r>
        <w:rPr>
          <w:rFonts w:ascii="Calibri" w:cstheme="minorBidi"/>
          <w:sz w:val="28"/>
        </w:rPr>
        <w:t>плаття</w:t>
      </w:r>
      <w:proofErr w:type="spellEnd"/>
      <w:r>
        <w:rPr>
          <w:rFonts w:ascii="Calibri" w:cstheme="minorBidi"/>
          <w:sz w:val="28"/>
        </w:rPr>
        <w:t xml:space="preserve"> </w:t>
      </w:r>
      <w:r>
        <w:rPr>
          <w:rFonts w:ascii="Calibri" w:cstheme="minorBidi"/>
          <w:sz w:val="28"/>
        </w:rPr>
        <w:t>—</w:t>
      </w:r>
      <w:r>
        <w:rPr>
          <w:rFonts w:ascii="Calibri" w:cstheme="minorBidi"/>
          <w:sz w:val="28"/>
        </w:rPr>
        <w:t xml:space="preserve"> </w:t>
      </w:r>
      <w:r>
        <w:rPr>
          <w:rFonts w:ascii="Calibri" w:cstheme="minorBidi"/>
          <w:sz w:val="28"/>
        </w:rPr>
        <w:t>уже</w:t>
      </w:r>
      <w:r>
        <w:rPr>
          <w:rFonts w:ascii="Calibri" w:cstheme="minorBidi"/>
          <w:sz w:val="28"/>
        </w:rPr>
        <w:t xml:space="preserve"> </w:t>
      </w:r>
      <w:proofErr w:type="spellStart"/>
      <w:r>
        <w:rPr>
          <w:rFonts w:ascii="Calibri" w:cstheme="minorBidi"/>
          <w:sz w:val="28"/>
        </w:rPr>
        <w:t>набагато</w:t>
      </w:r>
      <w:proofErr w:type="spellEnd"/>
      <w:r>
        <w:rPr>
          <w:rFonts w:ascii="Calibri" w:cstheme="minorBidi"/>
          <w:sz w:val="28"/>
        </w:rPr>
        <w:t xml:space="preserve"> </w:t>
      </w:r>
      <w:proofErr w:type="spellStart"/>
      <w:r>
        <w:rPr>
          <w:rFonts w:ascii="Calibri" w:cstheme="minorBidi"/>
          <w:sz w:val="28"/>
        </w:rPr>
        <w:t>точніша</w:t>
      </w:r>
      <w:proofErr w:type="spellEnd"/>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цьому</w:t>
      </w:r>
      <w:proofErr w:type="spellEnd"/>
      <w:r>
        <w:rPr>
          <w:rFonts w:ascii="Calibri" w:cstheme="minorBidi"/>
          <w:sz w:val="28"/>
        </w:rPr>
        <w:t xml:space="preserve"> </w:t>
      </w:r>
      <w:proofErr w:type="spellStart"/>
      <w:r>
        <w:rPr>
          <w:rFonts w:ascii="Calibri" w:cstheme="minorBidi"/>
          <w:sz w:val="28"/>
        </w:rPr>
        <w:t>більш</w:t>
      </w:r>
      <w:proofErr w:type="spellEnd"/>
      <w:r>
        <w:rPr>
          <w:rFonts w:ascii="Calibri" w:cstheme="minorBidi"/>
          <w:sz w:val="28"/>
        </w:rPr>
        <w:t xml:space="preserve"> </w:t>
      </w:r>
      <w:r>
        <w:rPr>
          <w:rFonts w:ascii="Calibri" w:cstheme="minorBidi"/>
          <w:sz w:val="28"/>
        </w:rPr>
        <w:t>точна</w:t>
      </w:r>
      <w:r>
        <w:rPr>
          <w:rFonts w:ascii="Calibri" w:cstheme="minorBidi"/>
          <w:sz w:val="28"/>
        </w:rPr>
        <w:t xml:space="preserve"> </w:t>
      </w:r>
      <w:r>
        <w:rPr>
          <w:rFonts w:ascii="Calibri" w:cstheme="minorBidi"/>
          <w:sz w:val="28"/>
        </w:rPr>
        <w:t>модель</w:t>
      </w:r>
      <w:r>
        <w:rPr>
          <w:rFonts w:ascii="Calibri" w:cstheme="minorBidi"/>
          <w:sz w:val="28"/>
        </w:rPr>
        <w:t xml:space="preserve">, </w:t>
      </w:r>
      <w:r>
        <w:rPr>
          <w:rFonts w:ascii="Calibri" w:cstheme="minorBidi"/>
          <w:sz w:val="28"/>
        </w:rPr>
        <w:t>з</w:t>
      </w:r>
      <w:r>
        <w:rPr>
          <w:rFonts w:ascii="Calibri" w:cstheme="minorBidi"/>
          <w:sz w:val="28"/>
        </w:rPr>
        <w:t xml:space="preserve"> </w:t>
      </w:r>
      <w:proofErr w:type="spellStart"/>
      <w:r>
        <w:rPr>
          <w:rFonts w:ascii="Calibri" w:cstheme="minorBidi"/>
          <w:sz w:val="28"/>
        </w:rPr>
        <w:t>меншим</w:t>
      </w:r>
      <w:proofErr w:type="spellEnd"/>
      <w:r>
        <w:rPr>
          <w:rFonts w:ascii="Calibri" w:cstheme="minorBidi"/>
          <w:sz w:val="28"/>
        </w:rPr>
        <w:t xml:space="preserve"> </w:t>
      </w:r>
      <w:proofErr w:type="spellStart"/>
      <w:r>
        <w:rPr>
          <w:rFonts w:ascii="Calibri" w:cstheme="minorBidi"/>
          <w:sz w:val="28"/>
        </w:rPr>
        <w:t>степенем</w:t>
      </w:r>
      <w:proofErr w:type="spellEnd"/>
      <w:r>
        <w:rPr>
          <w:rFonts w:ascii="Calibri" w:cstheme="minorBidi"/>
          <w:sz w:val="28"/>
        </w:rPr>
        <w:t xml:space="preserve"> </w:t>
      </w:r>
      <w:proofErr w:type="spellStart"/>
      <w:r>
        <w:rPr>
          <w:rFonts w:ascii="Calibri" w:cstheme="minorBidi"/>
          <w:sz w:val="28"/>
        </w:rPr>
        <w:t>абстракції</w:t>
      </w:r>
      <w:proofErr w:type="spellEnd"/>
      <w:r>
        <w:rPr>
          <w:rFonts w:ascii="Calibri" w:cstheme="minorBidi"/>
          <w:sz w:val="28"/>
        </w:rPr>
        <w:t xml:space="preserve">, </w:t>
      </w:r>
      <w:r>
        <w:rPr>
          <w:rFonts w:ascii="Calibri" w:cstheme="minorBidi"/>
          <w:sz w:val="28"/>
        </w:rPr>
        <w:t>буде</w:t>
      </w:r>
      <w:r>
        <w:rPr>
          <w:rFonts w:ascii="Calibri" w:cstheme="minorBidi"/>
          <w:sz w:val="28"/>
        </w:rPr>
        <w:t xml:space="preserve"> </w:t>
      </w:r>
      <w:proofErr w:type="spellStart"/>
      <w:r>
        <w:rPr>
          <w:rFonts w:ascii="Calibri" w:cstheme="minorBidi"/>
          <w:sz w:val="28"/>
        </w:rPr>
        <w:t>використовувати</w:t>
      </w:r>
      <w:proofErr w:type="spellEnd"/>
      <w:r>
        <w:rPr>
          <w:rFonts w:ascii="Calibri" w:cstheme="minorBidi"/>
          <w:sz w:val="28"/>
        </w:rPr>
        <w:t xml:space="preserve"> </w:t>
      </w:r>
      <w:r>
        <w:rPr>
          <w:rFonts w:ascii="Calibri" w:cstheme="minorBidi"/>
          <w:sz w:val="28"/>
        </w:rPr>
        <w:t>уже</w:t>
      </w:r>
      <w:r>
        <w:rPr>
          <w:rFonts w:ascii="Calibri" w:cstheme="minorBidi"/>
          <w:sz w:val="28"/>
        </w:rPr>
        <w:t xml:space="preserve"> </w:t>
      </w:r>
      <w:proofErr w:type="spellStart"/>
      <w:r>
        <w:rPr>
          <w:rFonts w:ascii="Calibri" w:cstheme="minorBidi"/>
          <w:sz w:val="28"/>
        </w:rPr>
        <w:t>наявні</w:t>
      </w:r>
      <w:proofErr w:type="spellEnd"/>
      <w:r>
        <w:rPr>
          <w:rFonts w:ascii="Calibri" w:cstheme="minorBidi"/>
          <w:sz w:val="28"/>
        </w:rPr>
        <w:t xml:space="preserve"> </w:t>
      </w:r>
      <w:proofErr w:type="spellStart"/>
      <w:r>
        <w:rPr>
          <w:rFonts w:ascii="Calibri" w:cstheme="minorBidi"/>
          <w:sz w:val="28"/>
        </w:rPr>
        <w:t>методи</w:t>
      </w:r>
      <w:proofErr w:type="spellEnd"/>
      <w:r>
        <w:rPr>
          <w:rFonts w:ascii="Calibri" w:cstheme="minorBidi"/>
          <w:sz w:val="28"/>
        </w:rPr>
        <w:t xml:space="preserve"> </w:t>
      </w:r>
      <w:proofErr w:type="spellStart"/>
      <w:r>
        <w:rPr>
          <w:rFonts w:ascii="Calibri" w:cstheme="minorBidi"/>
          <w:sz w:val="28"/>
        </w:rPr>
        <w:t>менш</w:t>
      </w:r>
      <w:proofErr w:type="spellEnd"/>
      <w:r>
        <w:rPr>
          <w:rFonts w:ascii="Calibri" w:cstheme="minorBidi"/>
          <w:sz w:val="28"/>
        </w:rPr>
        <w:t xml:space="preserve"> </w:t>
      </w:r>
      <w:proofErr w:type="spellStart"/>
      <w:r>
        <w:rPr>
          <w:rFonts w:ascii="Calibri" w:cstheme="minorBidi"/>
          <w:sz w:val="28"/>
        </w:rPr>
        <w:t>точної</w:t>
      </w:r>
      <w:proofErr w:type="spellEnd"/>
      <w:r>
        <w:rPr>
          <w:rFonts w:ascii="Calibri" w:cstheme="minorBidi"/>
          <w:sz w:val="28"/>
        </w:rPr>
        <w:t xml:space="preserve"> </w:t>
      </w:r>
      <w:proofErr w:type="spellStart"/>
      <w:r>
        <w:rPr>
          <w:rFonts w:ascii="Calibri" w:cstheme="minorBidi"/>
          <w:sz w:val="28"/>
        </w:rPr>
        <w:t>моделі</w:t>
      </w:r>
      <w:proofErr w:type="spellEnd"/>
      <w:r>
        <w:rPr>
          <w:rFonts w:ascii="Calibri" w:cstheme="minorBidi"/>
          <w:sz w:val="28"/>
        </w:rPr>
        <w:t>.</w:t>
      </w:r>
    </w:p>
    <w:p w14:paraId="3FB56DC5" w14:textId="77777777" w:rsidR="00F4417E" w:rsidRDefault="00F4417E">
      <w:pPr>
        <w:pStyle w:val="3f3f3f3f3f3f3f3f3f3f3f3f3f3f3f3f3f3f3f3f3f3f3f3f3f3f"/>
        <w:jc w:val="both"/>
        <w:rPr>
          <w:rFonts w:cstheme="minorBidi"/>
        </w:rPr>
      </w:pPr>
      <w:r>
        <w:rPr>
          <w:rFonts w:ascii="Calibri" w:cstheme="minorBidi"/>
          <w:sz w:val="28"/>
        </w:rPr>
        <w:t>Для</w:t>
      </w:r>
      <w:r>
        <w:rPr>
          <w:rFonts w:ascii="Calibri" w:cstheme="minorBidi"/>
          <w:sz w:val="28"/>
        </w:rPr>
        <w:t xml:space="preserve"> </w:t>
      </w:r>
      <w:proofErr w:type="spellStart"/>
      <w:r>
        <w:rPr>
          <w:rFonts w:ascii="Calibri" w:cstheme="minorBidi"/>
          <w:sz w:val="28"/>
        </w:rPr>
        <w:t>створення</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використовується</w:t>
      </w:r>
      <w:proofErr w:type="spellEnd"/>
      <w:r>
        <w:rPr>
          <w:rFonts w:ascii="Calibri" w:cstheme="minorBidi"/>
          <w:sz w:val="28"/>
        </w:rPr>
        <w:t xml:space="preserve"> </w:t>
      </w:r>
      <w:proofErr w:type="spellStart"/>
      <w:r>
        <w:rPr>
          <w:rFonts w:ascii="Calibri" w:cstheme="minorBidi"/>
          <w:sz w:val="28"/>
        </w:rPr>
        <w:t>ключове</w:t>
      </w:r>
      <w:proofErr w:type="spellEnd"/>
      <w:r>
        <w:rPr>
          <w:rFonts w:ascii="Calibri" w:cstheme="minorBidi"/>
          <w:sz w:val="28"/>
        </w:rPr>
        <w:t xml:space="preserve"> </w:t>
      </w:r>
      <w:r>
        <w:rPr>
          <w:rFonts w:ascii="Calibri" w:cstheme="minorBidi"/>
          <w:sz w:val="28"/>
        </w:rPr>
        <w:t>слово</w:t>
      </w:r>
      <w:r>
        <w:rPr>
          <w:rFonts w:ascii="Calibri" w:cstheme="minorBidi"/>
          <w:sz w:val="28"/>
        </w:rPr>
        <w:t xml:space="preserve"> </w:t>
      </w:r>
      <w:proofErr w:type="spellStart"/>
      <w:r>
        <w:rPr>
          <w:rFonts w:ascii="Calibri" w:cstheme="minorBidi"/>
          <w:sz w:val="28"/>
        </w:rPr>
        <w:t>class</w:t>
      </w:r>
      <w:proofErr w:type="spellEnd"/>
      <w:r>
        <w:rPr>
          <w:rFonts w:ascii="Calibri" w:cstheme="minorBidi"/>
          <w:sz w:val="28"/>
        </w:rPr>
        <w:t xml:space="preserve">. </w:t>
      </w:r>
      <w:r>
        <w:rPr>
          <w:rFonts w:ascii="Calibri" w:cstheme="minorBidi"/>
          <w:sz w:val="28"/>
        </w:rPr>
        <w:t>Ми</w:t>
      </w:r>
      <w:r>
        <w:rPr>
          <w:rFonts w:ascii="Calibri" w:cstheme="minorBidi"/>
          <w:sz w:val="28"/>
        </w:rPr>
        <w:t xml:space="preserve"> </w:t>
      </w:r>
      <w:proofErr w:type="spellStart"/>
      <w:r>
        <w:rPr>
          <w:rFonts w:ascii="Calibri" w:cstheme="minorBidi"/>
          <w:sz w:val="28"/>
        </w:rPr>
        <w:t>вже</w:t>
      </w:r>
      <w:proofErr w:type="spellEnd"/>
      <w:r>
        <w:rPr>
          <w:rFonts w:ascii="Calibri" w:cstheme="minorBidi"/>
          <w:sz w:val="28"/>
        </w:rPr>
        <w:t xml:space="preserve"> </w:t>
      </w:r>
      <w:proofErr w:type="spellStart"/>
      <w:r>
        <w:rPr>
          <w:rFonts w:ascii="Calibri" w:cstheme="minorBidi"/>
          <w:sz w:val="28"/>
        </w:rPr>
        <w:t>бачили</w:t>
      </w:r>
      <w:proofErr w:type="spellEnd"/>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r>
        <w:rPr>
          <w:rFonts w:ascii="Calibri" w:cstheme="minorBidi"/>
          <w:sz w:val="28"/>
        </w:rPr>
        <w:t>без</w:t>
      </w:r>
      <w:r>
        <w:rPr>
          <w:rFonts w:ascii="Calibri" w:cstheme="minorBidi"/>
          <w:sz w:val="28"/>
        </w:rPr>
        <w:t xml:space="preserve"> </w:t>
      </w:r>
      <w:proofErr w:type="spellStart"/>
      <w:r>
        <w:rPr>
          <w:rFonts w:ascii="Calibri" w:cstheme="minorBidi"/>
          <w:sz w:val="28"/>
        </w:rPr>
        <w:t>створення</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компілятор</w:t>
      </w:r>
      <w:proofErr w:type="spellEnd"/>
      <w:r>
        <w:rPr>
          <w:rFonts w:ascii="Calibri" w:cstheme="minorBidi"/>
          <w:sz w:val="28"/>
        </w:rPr>
        <w:t xml:space="preserve"> </w:t>
      </w:r>
      <w:r>
        <w:rPr>
          <w:rFonts w:ascii="Calibri" w:cstheme="minorBidi"/>
          <w:sz w:val="28"/>
        </w:rPr>
        <w:t>у</w:t>
      </w:r>
      <w:r>
        <w:rPr>
          <w:rFonts w:ascii="Calibri" w:cstheme="minorBidi"/>
          <w:sz w:val="28"/>
        </w:rPr>
        <w:t xml:space="preserve"> </w:t>
      </w:r>
      <w:r>
        <w:rPr>
          <w:rFonts w:ascii="Calibri" w:cstheme="minorBidi"/>
          <w:sz w:val="28"/>
        </w:rPr>
        <w:t>байт</w:t>
      </w:r>
      <w:r>
        <w:rPr>
          <w:rFonts w:ascii="Calibri" w:cstheme="minorBidi"/>
          <w:sz w:val="28"/>
        </w:rPr>
        <w:t>-</w:t>
      </w:r>
      <w:r>
        <w:rPr>
          <w:rFonts w:ascii="Calibri" w:cstheme="minorBidi"/>
          <w:sz w:val="28"/>
        </w:rPr>
        <w:t>код</w:t>
      </w:r>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може</w:t>
      </w:r>
      <w:proofErr w:type="spellEnd"/>
      <w:r>
        <w:rPr>
          <w:rFonts w:ascii="Calibri" w:cstheme="minorBidi"/>
          <w:sz w:val="28"/>
        </w:rPr>
        <w:t xml:space="preserve"> </w:t>
      </w:r>
      <w:proofErr w:type="spellStart"/>
      <w:r>
        <w:rPr>
          <w:rFonts w:ascii="Calibri" w:cstheme="minorBidi"/>
          <w:sz w:val="28"/>
        </w:rPr>
        <w:t>створити</w:t>
      </w:r>
      <w:proofErr w:type="spellEnd"/>
      <w:r>
        <w:rPr>
          <w:rFonts w:ascii="Calibri" w:cstheme="minorBidi"/>
          <w:sz w:val="28"/>
        </w:rPr>
        <w:t xml:space="preserve"> </w:t>
      </w:r>
      <w:proofErr w:type="spellStart"/>
      <w:r>
        <w:rPr>
          <w:rFonts w:ascii="Calibri" w:cstheme="minorBidi"/>
          <w:sz w:val="28"/>
        </w:rPr>
        <w:t>відповідний</w:t>
      </w:r>
      <w:proofErr w:type="spellEnd"/>
      <w:r>
        <w:rPr>
          <w:rFonts w:ascii="Calibri" w:cstheme="minorBidi"/>
          <w:sz w:val="28"/>
        </w:rPr>
        <w:t xml:space="preserve"> </w:t>
      </w:r>
      <w:proofErr w:type="spellStart"/>
      <w:r>
        <w:rPr>
          <w:rFonts w:ascii="Calibri" w:cstheme="minorBidi"/>
          <w:sz w:val="28"/>
        </w:rPr>
        <w:t>клас</w:t>
      </w:r>
      <w:proofErr w:type="spellEnd"/>
      <w:r>
        <w:rPr>
          <w:rFonts w:ascii="Calibri" w:cstheme="minorBidi"/>
          <w:sz w:val="28"/>
        </w:rPr>
        <w:t xml:space="preserve"> </w:t>
      </w:r>
      <w:r>
        <w:rPr>
          <w:rFonts w:ascii="Calibri" w:cstheme="minorBidi"/>
          <w:sz w:val="28"/>
        </w:rPr>
        <w:t>та</w:t>
      </w:r>
      <w:r>
        <w:rPr>
          <w:rFonts w:ascii="Calibri" w:cstheme="minorBidi"/>
          <w:sz w:val="28"/>
        </w:rPr>
        <w:t xml:space="preserve"> </w:t>
      </w:r>
      <w:proofErr w:type="spellStart"/>
      <w:r>
        <w:rPr>
          <w:rFonts w:ascii="Calibri" w:cstheme="minorBidi"/>
          <w:sz w:val="28"/>
        </w:rPr>
        <w:t>запустити</w:t>
      </w:r>
      <w:proofErr w:type="spellEnd"/>
      <w:r>
        <w:rPr>
          <w:rFonts w:ascii="Calibri" w:cstheme="minorBidi"/>
          <w:sz w:val="28"/>
        </w:rPr>
        <w:t xml:space="preserve"> </w:t>
      </w:r>
      <w:proofErr w:type="spellStart"/>
      <w:r>
        <w:rPr>
          <w:rFonts w:ascii="Calibri" w:cstheme="minorBidi"/>
          <w:sz w:val="28"/>
        </w:rPr>
        <w:t>програму</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sz w:val="28"/>
        </w:rPr>
        <w:t>мові</w:t>
      </w:r>
      <w:proofErr w:type="spellEnd"/>
      <w:r>
        <w:rPr>
          <w:rFonts w:ascii="Calibri" w:cstheme="minorBidi"/>
          <w:sz w:val="28"/>
        </w:rPr>
        <w:t xml:space="preserve">   </w:t>
      </w:r>
      <w:proofErr w:type="spellStart"/>
      <w:r>
        <w:rPr>
          <w:rFonts w:ascii="Calibri" w:cstheme="minorBidi"/>
          <w:sz w:val="28"/>
        </w:rPr>
        <w:t>Java</w:t>
      </w:r>
      <w:proofErr w:type="spellEnd"/>
      <w:r>
        <w:rPr>
          <w:rFonts w:ascii="Calibri" w:cstheme="minorBidi"/>
          <w:sz w:val="28"/>
        </w:rPr>
        <w:t xml:space="preserve">. </w:t>
      </w:r>
    </w:p>
    <w:p w14:paraId="2E410525" w14:textId="77777777" w:rsidR="00F4417E" w:rsidRDefault="00F4417E">
      <w:pPr>
        <w:pStyle w:val="3f3f3f3f3f3f3f3f3f3f3f3f3f3f3f3f3f3f3f3f3f3f3f3f3f3f"/>
        <w:jc w:val="both"/>
        <w:rPr>
          <w:rFonts w:cstheme="minorBidi"/>
        </w:rPr>
      </w:pPr>
    </w:p>
    <w:p w14:paraId="0F6F2979" w14:textId="77777777" w:rsidR="00F4417E" w:rsidRDefault="00F4417E">
      <w:pPr>
        <w:pStyle w:val="3f3f3f3f3f3f3f3f3f3f3f3f3f3f3f3f3f3f3f3f3f3f3f3f3f3f"/>
        <w:jc w:val="both"/>
        <w:rPr>
          <w:rFonts w:cstheme="minorBidi"/>
        </w:rPr>
      </w:pPr>
      <w:proofErr w:type="spellStart"/>
      <w:r>
        <w:rPr>
          <w:rFonts w:ascii="Calibri" w:cstheme="minorBidi"/>
          <w:sz w:val="28"/>
        </w:rPr>
        <w:t>Отже</w:t>
      </w:r>
      <w:proofErr w:type="spellEnd"/>
      <w:r>
        <w:rPr>
          <w:rFonts w:ascii="Calibri" w:cstheme="minorBidi"/>
          <w:sz w:val="28"/>
        </w:rPr>
        <w:t xml:space="preserve"> </w:t>
      </w:r>
      <w:proofErr w:type="spellStart"/>
      <w:r>
        <w:rPr>
          <w:rFonts w:ascii="Calibri" w:cstheme="minorBidi"/>
          <w:sz w:val="28"/>
        </w:rPr>
        <w:t>опис</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r>
        <w:rPr>
          <w:rFonts w:ascii="Calibri" w:cstheme="minorBidi"/>
          <w:sz w:val="28"/>
        </w:rPr>
        <w:t>буде</w:t>
      </w:r>
      <w:r>
        <w:rPr>
          <w:rFonts w:ascii="Calibri" w:cstheme="minorBidi"/>
          <w:sz w:val="28"/>
        </w:rPr>
        <w:t xml:space="preserve"> </w:t>
      </w:r>
      <w:proofErr w:type="spellStart"/>
      <w:r>
        <w:rPr>
          <w:rFonts w:ascii="Calibri" w:cstheme="minorBidi"/>
          <w:sz w:val="28"/>
        </w:rPr>
        <w:t>віглядати</w:t>
      </w:r>
      <w:proofErr w:type="spellEnd"/>
      <w:r>
        <w:rPr>
          <w:rFonts w:ascii="Calibri" w:cstheme="minorBidi"/>
          <w:sz w:val="28"/>
        </w:rPr>
        <w:t xml:space="preserve"> </w:t>
      </w:r>
      <w:proofErr w:type="spellStart"/>
      <w:r>
        <w:rPr>
          <w:rFonts w:ascii="Calibri" w:cstheme="minorBidi"/>
          <w:sz w:val="28"/>
        </w:rPr>
        <w:t>наступним</w:t>
      </w:r>
      <w:proofErr w:type="spellEnd"/>
      <w:r>
        <w:rPr>
          <w:rFonts w:ascii="Calibri" w:cstheme="minorBidi"/>
          <w:sz w:val="28"/>
        </w:rPr>
        <w:t xml:space="preserve"> </w:t>
      </w:r>
      <w:r>
        <w:rPr>
          <w:rFonts w:ascii="Calibri" w:cstheme="minorBidi"/>
          <w:sz w:val="28"/>
        </w:rPr>
        <w:t>чином</w:t>
      </w:r>
      <w:r>
        <w:rPr>
          <w:rFonts w:ascii="Calibri" w:cstheme="minorBidi"/>
          <w:sz w:val="28"/>
        </w:rPr>
        <w:t>:</w:t>
      </w:r>
    </w:p>
    <w:p w14:paraId="3696AFF2" w14:textId="77777777" w:rsidR="00F4417E" w:rsidRDefault="00F4417E">
      <w:pPr>
        <w:pStyle w:val="3f3f3f3f3f3f3f3f3f3f3f3f3f3f3f3f3f3f3f3f3f3f3f3f3f3f"/>
        <w:jc w:val="both"/>
        <w:rPr>
          <w:rFonts w:cstheme="minorBidi"/>
        </w:rPr>
      </w:pPr>
      <w:proofErr w:type="spellStart"/>
      <w:r>
        <w:rPr>
          <w:rFonts w:ascii="Calibri" w:cstheme="minorBidi"/>
          <w:sz w:val="28"/>
        </w:rPr>
        <w:t>class</w:t>
      </w:r>
      <w:proofErr w:type="spellEnd"/>
      <w:r>
        <w:rPr>
          <w:rFonts w:ascii="Calibri" w:cstheme="minorBidi"/>
          <w:sz w:val="28"/>
        </w:rPr>
        <w:t xml:space="preserve"> &lt;</w:t>
      </w:r>
      <w:proofErr w:type="spellStart"/>
      <w:r>
        <w:rPr>
          <w:rFonts w:ascii="Calibri" w:cstheme="minorBidi"/>
          <w:sz w:val="28"/>
        </w:rPr>
        <w:t>Імя</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&gt;{</w:t>
      </w:r>
    </w:p>
    <w:p w14:paraId="4DE8981A" w14:textId="77777777" w:rsidR="00F4417E" w:rsidRDefault="00F4417E">
      <w:pPr>
        <w:pStyle w:val="3f3f3f3f3f3f3f3f3f3f3f3f3f3f3f3f3f3f3f3f3f3f3f3f3f3f"/>
        <w:jc w:val="both"/>
        <w:rPr>
          <w:rFonts w:cstheme="minorBidi"/>
        </w:rPr>
      </w:pPr>
      <w:r>
        <w:rPr>
          <w:rFonts w:ascii="Calibri" w:cstheme="minorBidi"/>
          <w:sz w:val="28"/>
        </w:rPr>
        <w:t xml:space="preserve"> // </w:t>
      </w:r>
      <w:proofErr w:type="spellStart"/>
      <w:r>
        <w:rPr>
          <w:rFonts w:ascii="Calibri" w:cstheme="minorBidi"/>
          <w:sz w:val="28"/>
        </w:rPr>
        <w:t>Опис</w:t>
      </w:r>
      <w:proofErr w:type="spellEnd"/>
      <w:r>
        <w:rPr>
          <w:rFonts w:ascii="Calibri" w:cstheme="minorBidi"/>
          <w:sz w:val="28"/>
        </w:rPr>
        <w:t xml:space="preserve"> </w:t>
      </w:r>
      <w:proofErr w:type="spellStart"/>
      <w:r>
        <w:rPr>
          <w:rFonts w:ascii="Calibri" w:cstheme="minorBidi"/>
          <w:sz w:val="28"/>
        </w:rPr>
        <w:t>полів</w:t>
      </w:r>
      <w:proofErr w:type="spellEnd"/>
      <w:r>
        <w:rPr>
          <w:rFonts w:ascii="Calibri" w:cstheme="minorBidi"/>
          <w:sz w:val="28"/>
        </w:rPr>
        <w:t xml:space="preserve"> </w:t>
      </w:r>
      <w:proofErr w:type="spellStart"/>
      <w:r>
        <w:rPr>
          <w:rFonts w:ascii="Calibri" w:cstheme="minorBidi"/>
          <w:sz w:val="28"/>
        </w:rPr>
        <w:t>класу</w:t>
      </w:r>
      <w:proofErr w:type="spellEnd"/>
    </w:p>
    <w:p w14:paraId="6F1FF855"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&lt;Type0_1&gt; field1;</w:t>
      </w:r>
    </w:p>
    <w:p w14:paraId="3886BB62"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&lt;Type0_2&gt; field2;</w:t>
      </w:r>
    </w:p>
    <w:p w14:paraId="23CF64A9"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w:t>
      </w:r>
    </w:p>
    <w:p w14:paraId="66557ADD"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lastRenderedPageBreak/>
        <w:t xml:space="preserve">// </w:t>
      </w:r>
      <w:proofErr w:type="spellStart"/>
      <w:r>
        <w:rPr>
          <w:rFonts w:ascii="Calibri" w:cstheme="minorBidi"/>
          <w:sz w:val="28"/>
        </w:rPr>
        <w:t>Опис</w:t>
      </w:r>
      <w:proofErr w:type="spellEnd"/>
      <w:r w:rsidRPr="007929BD">
        <w:rPr>
          <w:rFonts w:ascii="Calibri" w:cstheme="minorBidi"/>
          <w:sz w:val="28"/>
          <w:lang w:val="en-US"/>
        </w:rPr>
        <w:t xml:space="preserve"> </w:t>
      </w:r>
      <w:proofErr w:type="spellStart"/>
      <w:r>
        <w:rPr>
          <w:rFonts w:ascii="Calibri" w:cstheme="minorBidi"/>
          <w:sz w:val="28"/>
        </w:rPr>
        <w:t>методів</w:t>
      </w:r>
      <w:proofErr w:type="spellEnd"/>
      <w:r w:rsidRPr="007929BD">
        <w:rPr>
          <w:rFonts w:ascii="Calibri" w:cstheme="minorBidi"/>
          <w:sz w:val="28"/>
          <w:lang w:val="en-US"/>
        </w:rPr>
        <w:t xml:space="preserve"> </w:t>
      </w:r>
      <w:proofErr w:type="spellStart"/>
      <w:r>
        <w:rPr>
          <w:rFonts w:ascii="Calibri" w:cstheme="minorBidi"/>
          <w:sz w:val="28"/>
        </w:rPr>
        <w:t>класу</w:t>
      </w:r>
      <w:proofErr w:type="spellEnd"/>
      <w:r w:rsidRPr="007929BD">
        <w:rPr>
          <w:rFonts w:ascii="Calibri" w:cstheme="minorBidi"/>
          <w:sz w:val="28"/>
          <w:lang w:val="en-US"/>
        </w:rPr>
        <w:t xml:space="preserve"> </w:t>
      </w:r>
    </w:p>
    <w:p w14:paraId="78575775"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 xml:space="preserve"> &lt;Type1_1&gt; method1( &lt;args1&gt;) { *** };</w:t>
      </w:r>
    </w:p>
    <w:p w14:paraId="49C32847"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 xml:space="preserve"> &lt;Type1_2&gt; method1( &lt;args2&gt;) {***};</w:t>
      </w:r>
    </w:p>
    <w:p w14:paraId="5EED0089" w14:textId="77777777" w:rsidR="00F4417E" w:rsidRDefault="00F4417E">
      <w:pPr>
        <w:pStyle w:val="3f3f3f3f3f3f3f3f3f3f3f3f3f3f3f3f3f3f3f3f3f3f3f3f3f3f"/>
        <w:jc w:val="both"/>
        <w:rPr>
          <w:rFonts w:cstheme="minorBidi"/>
        </w:rPr>
      </w:pPr>
      <w:r>
        <w:rPr>
          <w:rFonts w:ascii="Calibri" w:cstheme="minorBidi"/>
          <w:sz w:val="28"/>
        </w:rPr>
        <w:t xml:space="preserve">// </w:t>
      </w:r>
      <w:proofErr w:type="spellStart"/>
      <w:r>
        <w:rPr>
          <w:rFonts w:ascii="Calibri" w:cstheme="minorBidi"/>
          <w:sz w:val="28"/>
        </w:rPr>
        <w:t>Клас</w:t>
      </w:r>
      <w:proofErr w:type="spellEnd"/>
      <w:r>
        <w:rPr>
          <w:rFonts w:ascii="Calibri" w:cstheme="minorBidi"/>
          <w:sz w:val="28"/>
        </w:rPr>
        <w:t xml:space="preserve"> </w:t>
      </w:r>
      <w:proofErr w:type="spellStart"/>
      <w:r>
        <w:rPr>
          <w:rFonts w:ascii="Calibri" w:cstheme="minorBidi"/>
          <w:sz w:val="28"/>
        </w:rPr>
        <w:t>може</w:t>
      </w:r>
      <w:proofErr w:type="spellEnd"/>
      <w:r>
        <w:rPr>
          <w:rFonts w:ascii="Calibri" w:cstheme="minorBidi"/>
          <w:sz w:val="28"/>
        </w:rPr>
        <w:t xml:space="preserve"> </w:t>
      </w:r>
      <w:proofErr w:type="spellStart"/>
      <w:r>
        <w:rPr>
          <w:rFonts w:ascii="Calibri" w:cstheme="minorBidi"/>
          <w:sz w:val="28"/>
        </w:rPr>
        <w:t>включати</w:t>
      </w:r>
      <w:proofErr w:type="spellEnd"/>
      <w:r>
        <w:rPr>
          <w:rFonts w:ascii="Calibri" w:cstheme="minorBidi"/>
          <w:sz w:val="28"/>
        </w:rPr>
        <w:t xml:space="preserve"> </w:t>
      </w:r>
      <w:r>
        <w:rPr>
          <w:rFonts w:ascii="Calibri" w:cstheme="minorBidi"/>
          <w:sz w:val="28"/>
        </w:rPr>
        <w:t>й</w:t>
      </w:r>
      <w:r>
        <w:rPr>
          <w:rFonts w:ascii="Calibri" w:cstheme="minorBidi"/>
          <w:sz w:val="28"/>
        </w:rPr>
        <w:t xml:space="preserve"> </w:t>
      </w:r>
      <w:proofErr w:type="spellStart"/>
      <w:r>
        <w:rPr>
          <w:rFonts w:ascii="Calibri" w:cstheme="minorBidi"/>
          <w:sz w:val="28"/>
        </w:rPr>
        <w:t>головну</w:t>
      </w:r>
      <w:proofErr w:type="spellEnd"/>
      <w:r>
        <w:rPr>
          <w:rFonts w:ascii="Calibri" w:cstheme="minorBidi"/>
          <w:sz w:val="28"/>
        </w:rPr>
        <w:t xml:space="preserve"> </w:t>
      </w:r>
      <w:proofErr w:type="spellStart"/>
      <w:r>
        <w:rPr>
          <w:rFonts w:ascii="Calibri" w:cstheme="minorBidi"/>
          <w:sz w:val="28"/>
        </w:rPr>
        <w:t>функцію</w:t>
      </w:r>
      <w:proofErr w:type="spellEnd"/>
    </w:p>
    <w:p w14:paraId="453A7251"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 xml:space="preserve">public static void main(String[] </w:t>
      </w:r>
      <w:proofErr w:type="spellStart"/>
      <w:r w:rsidRPr="007929BD">
        <w:rPr>
          <w:rFonts w:ascii="Calibri" w:cstheme="minorBidi"/>
          <w:sz w:val="28"/>
          <w:lang w:val="en-US"/>
        </w:rPr>
        <w:t>args</w:t>
      </w:r>
      <w:proofErr w:type="spellEnd"/>
      <w:r w:rsidRPr="007929BD">
        <w:rPr>
          <w:rFonts w:ascii="Calibri" w:cstheme="minorBidi"/>
          <w:sz w:val="28"/>
          <w:lang w:val="en-US"/>
        </w:rPr>
        <w:t>){</w:t>
      </w:r>
    </w:p>
    <w:p w14:paraId="6E407280"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 xml:space="preserve"> // </w:t>
      </w:r>
      <w:r>
        <w:rPr>
          <w:rFonts w:ascii="Calibri" w:cstheme="minorBidi"/>
          <w:sz w:val="28"/>
        </w:rPr>
        <w:t>код</w:t>
      </w:r>
      <w:r w:rsidRPr="007929BD">
        <w:rPr>
          <w:rFonts w:ascii="Calibri" w:cstheme="minorBidi"/>
          <w:sz w:val="28"/>
          <w:lang w:val="en-US"/>
        </w:rPr>
        <w:t xml:space="preserve"> </w:t>
      </w:r>
      <w:proofErr w:type="spellStart"/>
      <w:r>
        <w:rPr>
          <w:rFonts w:ascii="Calibri" w:cstheme="minorBidi"/>
          <w:sz w:val="28"/>
        </w:rPr>
        <w:t>головної</w:t>
      </w:r>
      <w:proofErr w:type="spellEnd"/>
      <w:r w:rsidRPr="007929BD">
        <w:rPr>
          <w:rFonts w:ascii="Calibri" w:cstheme="minorBidi"/>
          <w:sz w:val="28"/>
          <w:lang w:val="en-US"/>
        </w:rPr>
        <w:t xml:space="preserve"> </w:t>
      </w:r>
      <w:proofErr w:type="spellStart"/>
      <w:r>
        <w:rPr>
          <w:rFonts w:ascii="Calibri" w:cstheme="minorBidi"/>
          <w:sz w:val="28"/>
        </w:rPr>
        <w:t>функції</w:t>
      </w:r>
      <w:proofErr w:type="spellEnd"/>
      <w:r w:rsidRPr="007929BD">
        <w:rPr>
          <w:rFonts w:ascii="Calibri" w:cstheme="minorBidi"/>
          <w:sz w:val="28"/>
          <w:lang w:val="en-US"/>
        </w:rPr>
        <w:t xml:space="preserve"> </w:t>
      </w:r>
    </w:p>
    <w:p w14:paraId="397599FA"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w:t>
      </w:r>
    </w:p>
    <w:p w14:paraId="6FA0E0DD" w14:textId="77777777" w:rsidR="00F4417E" w:rsidRPr="007929BD" w:rsidRDefault="00F4417E">
      <w:pPr>
        <w:pStyle w:val="3f3f3f3f3f3f3f3f3f3f3f3f3f3f3f3f3f3f3f3f3f3f3f3f3f3f"/>
        <w:jc w:val="both"/>
        <w:rPr>
          <w:rFonts w:cstheme="minorBidi"/>
          <w:lang w:val="en-US"/>
        </w:rPr>
      </w:pPr>
    </w:p>
    <w:p w14:paraId="09DF5E59" w14:textId="77777777" w:rsidR="00F4417E" w:rsidRPr="007929BD" w:rsidRDefault="00F4417E">
      <w:pPr>
        <w:pStyle w:val="3f3f3f3f3f3f3f3f3f3f3f3f3f3f3f3f3f3f3f3f3f3f3f3f3f3f"/>
        <w:jc w:val="both"/>
        <w:rPr>
          <w:rFonts w:cstheme="minorBidi"/>
          <w:lang w:val="en-US"/>
        </w:rPr>
      </w:pPr>
      <w:r w:rsidRPr="007929BD">
        <w:rPr>
          <w:rFonts w:ascii="Calibri" w:cstheme="minorBidi"/>
          <w:sz w:val="28"/>
          <w:lang w:val="en-US"/>
        </w:rPr>
        <w:t>};</w:t>
      </w:r>
    </w:p>
    <w:p w14:paraId="59332AB6" w14:textId="77777777" w:rsidR="00F4417E" w:rsidRPr="007929BD" w:rsidRDefault="00F4417E">
      <w:pPr>
        <w:pStyle w:val="3f3f3f3f3f3f3f3f3f3f3f3f3f3f3f3f3f3f3f3f3f3f3f3f3f3f"/>
        <w:jc w:val="both"/>
        <w:rPr>
          <w:rFonts w:cstheme="minorBidi"/>
          <w:lang w:val="en-US"/>
        </w:rPr>
      </w:pPr>
      <w:proofErr w:type="spellStart"/>
      <w:r>
        <w:rPr>
          <w:rFonts w:ascii="Calibri" w:cstheme="minorBidi"/>
          <w:sz w:val="28"/>
        </w:rPr>
        <w:t>Примітка</w:t>
      </w:r>
      <w:proofErr w:type="spellEnd"/>
      <w:r w:rsidRPr="007929BD">
        <w:rPr>
          <w:rFonts w:ascii="Calibri" w:cstheme="minorBidi"/>
          <w:sz w:val="28"/>
          <w:lang w:val="en-US"/>
        </w:rPr>
        <w:t xml:space="preserve"> 1: </w:t>
      </w:r>
      <w:proofErr w:type="spellStart"/>
      <w:r>
        <w:rPr>
          <w:rFonts w:ascii="Calibri" w:cstheme="minorBidi"/>
          <w:sz w:val="28"/>
        </w:rPr>
        <w:t>Крім</w:t>
      </w:r>
      <w:proofErr w:type="spellEnd"/>
      <w:r w:rsidRPr="007929BD">
        <w:rPr>
          <w:rFonts w:ascii="Calibri" w:cstheme="minorBidi"/>
          <w:sz w:val="28"/>
          <w:lang w:val="en-US"/>
        </w:rPr>
        <w:t xml:space="preserve"> </w:t>
      </w:r>
      <w:proofErr w:type="spellStart"/>
      <w:r>
        <w:rPr>
          <w:rFonts w:ascii="Calibri" w:cstheme="minorBidi"/>
          <w:sz w:val="28"/>
        </w:rPr>
        <w:t>типів</w:t>
      </w:r>
      <w:proofErr w:type="spellEnd"/>
      <w:r w:rsidRPr="007929BD">
        <w:rPr>
          <w:rFonts w:ascii="Calibri" w:cstheme="minorBidi"/>
          <w:sz w:val="28"/>
          <w:lang w:val="en-US"/>
        </w:rPr>
        <w:t xml:space="preserve"> </w:t>
      </w:r>
      <w:proofErr w:type="spellStart"/>
      <w:r>
        <w:rPr>
          <w:rFonts w:ascii="Calibri" w:cstheme="minorBidi"/>
          <w:sz w:val="28"/>
        </w:rPr>
        <w:t>полів</w:t>
      </w:r>
      <w:proofErr w:type="spellEnd"/>
      <w:r w:rsidRPr="007929BD">
        <w:rPr>
          <w:rFonts w:ascii="Calibri" w:cstheme="minorBidi"/>
          <w:sz w:val="28"/>
          <w:lang w:val="en-US"/>
        </w:rPr>
        <w:t xml:space="preserve"> </w:t>
      </w:r>
      <w:r>
        <w:rPr>
          <w:rFonts w:ascii="Calibri" w:cstheme="minorBidi"/>
          <w:sz w:val="28"/>
        </w:rPr>
        <w:t>та</w:t>
      </w:r>
      <w:r w:rsidRPr="007929BD">
        <w:rPr>
          <w:rFonts w:ascii="Calibri" w:cstheme="minorBidi"/>
          <w:sz w:val="28"/>
          <w:lang w:val="en-US"/>
        </w:rPr>
        <w:t xml:space="preserve"> </w:t>
      </w:r>
      <w:proofErr w:type="spellStart"/>
      <w:r>
        <w:rPr>
          <w:rFonts w:ascii="Calibri" w:cstheme="minorBidi"/>
          <w:sz w:val="28"/>
        </w:rPr>
        <w:t>методів</w:t>
      </w:r>
      <w:proofErr w:type="spellEnd"/>
      <w:r w:rsidRPr="007929BD">
        <w:rPr>
          <w:rFonts w:ascii="Calibri" w:cstheme="minorBidi"/>
          <w:sz w:val="28"/>
          <w:lang w:val="en-US"/>
        </w:rPr>
        <w:t xml:space="preserve"> </w:t>
      </w:r>
      <w:proofErr w:type="spellStart"/>
      <w:r>
        <w:rPr>
          <w:rFonts w:ascii="Calibri" w:cstheme="minorBidi"/>
          <w:sz w:val="28"/>
        </w:rPr>
        <w:t>класу</w:t>
      </w:r>
      <w:proofErr w:type="spellEnd"/>
      <w:r w:rsidRPr="007929BD">
        <w:rPr>
          <w:rFonts w:ascii="Calibri" w:cstheme="minorBidi"/>
          <w:sz w:val="28"/>
          <w:lang w:val="en-US"/>
        </w:rPr>
        <w:t xml:space="preserve"> </w:t>
      </w:r>
      <w:r>
        <w:rPr>
          <w:rFonts w:ascii="Calibri" w:cstheme="minorBidi"/>
          <w:sz w:val="28"/>
        </w:rPr>
        <w:t>там</w:t>
      </w:r>
      <w:r w:rsidRPr="007929BD">
        <w:rPr>
          <w:rFonts w:ascii="Calibri" w:cstheme="minorBidi"/>
          <w:sz w:val="28"/>
          <w:lang w:val="en-US"/>
        </w:rPr>
        <w:t xml:space="preserve"> </w:t>
      </w:r>
      <w:r>
        <w:rPr>
          <w:rFonts w:ascii="Calibri" w:cstheme="minorBidi"/>
          <w:sz w:val="28"/>
        </w:rPr>
        <w:t>часто</w:t>
      </w:r>
      <w:r w:rsidRPr="007929BD">
        <w:rPr>
          <w:rFonts w:ascii="Calibri" w:cstheme="minorBidi"/>
          <w:sz w:val="28"/>
          <w:lang w:val="en-US"/>
        </w:rPr>
        <w:t xml:space="preserve"> </w:t>
      </w:r>
      <w:proofErr w:type="spellStart"/>
      <w:r>
        <w:rPr>
          <w:rFonts w:ascii="Calibri" w:cstheme="minorBidi"/>
          <w:sz w:val="28"/>
        </w:rPr>
        <w:t>потрібно</w:t>
      </w:r>
      <w:proofErr w:type="spellEnd"/>
      <w:r w:rsidRPr="007929BD">
        <w:rPr>
          <w:rFonts w:ascii="Calibri" w:cstheme="minorBidi"/>
          <w:sz w:val="28"/>
          <w:lang w:val="en-US"/>
        </w:rPr>
        <w:t xml:space="preserve"> </w:t>
      </w:r>
      <w:proofErr w:type="spellStart"/>
      <w:r>
        <w:rPr>
          <w:rFonts w:ascii="Calibri" w:cstheme="minorBidi"/>
          <w:sz w:val="28"/>
        </w:rPr>
        <w:t>включати</w:t>
      </w:r>
      <w:proofErr w:type="spellEnd"/>
      <w:r w:rsidRPr="007929BD">
        <w:rPr>
          <w:rFonts w:ascii="Calibri" w:cstheme="minorBidi"/>
          <w:sz w:val="28"/>
          <w:lang w:val="en-US"/>
        </w:rPr>
        <w:t xml:space="preserve"> </w:t>
      </w:r>
      <w:proofErr w:type="spellStart"/>
      <w:r>
        <w:rPr>
          <w:rFonts w:ascii="Calibri" w:cstheme="minorBidi"/>
          <w:sz w:val="28"/>
        </w:rPr>
        <w:t>також</w:t>
      </w:r>
      <w:proofErr w:type="spellEnd"/>
      <w:r w:rsidRPr="007929BD">
        <w:rPr>
          <w:rFonts w:ascii="Calibri" w:cstheme="minorBidi"/>
          <w:sz w:val="28"/>
          <w:lang w:val="en-US"/>
        </w:rPr>
        <w:t xml:space="preserve"> </w:t>
      </w:r>
      <w:proofErr w:type="spellStart"/>
      <w:r>
        <w:rPr>
          <w:rFonts w:ascii="Calibri" w:cstheme="minorBidi"/>
          <w:sz w:val="28"/>
        </w:rPr>
        <w:t>їх</w:t>
      </w:r>
      <w:proofErr w:type="spellEnd"/>
      <w:r w:rsidRPr="007929BD">
        <w:rPr>
          <w:rFonts w:ascii="Calibri" w:cstheme="minorBidi"/>
          <w:sz w:val="28"/>
          <w:lang w:val="en-US"/>
        </w:rPr>
        <w:t xml:space="preserve"> </w:t>
      </w:r>
      <w:proofErr w:type="spellStart"/>
      <w:r>
        <w:rPr>
          <w:rFonts w:ascii="Calibri" w:cstheme="minorBidi"/>
          <w:sz w:val="28"/>
        </w:rPr>
        <w:t>специфікатори</w:t>
      </w:r>
      <w:proofErr w:type="spellEnd"/>
      <w:r w:rsidRPr="007929BD">
        <w:rPr>
          <w:rFonts w:ascii="Calibri" w:cstheme="minorBidi"/>
          <w:sz w:val="28"/>
          <w:lang w:val="en-US"/>
        </w:rPr>
        <w:t xml:space="preserve"> </w:t>
      </w:r>
      <w:proofErr w:type="spellStart"/>
      <w:r>
        <w:rPr>
          <w:rFonts w:ascii="Calibri" w:cstheme="minorBidi"/>
          <w:sz w:val="28"/>
        </w:rPr>
        <w:t>які</w:t>
      </w:r>
      <w:proofErr w:type="spellEnd"/>
      <w:r w:rsidRPr="007929BD">
        <w:rPr>
          <w:rFonts w:ascii="Calibri" w:cstheme="minorBidi"/>
          <w:sz w:val="28"/>
          <w:lang w:val="en-US"/>
        </w:rPr>
        <w:t xml:space="preserve"> </w:t>
      </w:r>
      <w:proofErr w:type="spellStart"/>
      <w:r>
        <w:rPr>
          <w:rFonts w:ascii="Calibri" w:cstheme="minorBidi"/>
          <w:sz w:val="28"/>
        </w:rPr>
        <w:t>будуть</w:t>
      </w:r>
      <w:proofErr w:type="spellEnd"/>
      <w:r w:rsidRPr="007929BD">
        <w:rPr>
          <w:rFonts w:ascii="Calibri" w:cstheme="minorBidi"/>
          <w:sz w:val="28"/>
          <w:lang w:val="en-US"/>
        </w:rPr>
        <w:t xml:space="preserve"> </w:t>
      </w:r>
      <w:proofErr w:type="spellStart"/>
      <w:r>
        <w:rPr>
          <w:rFonts w:ascii="Calibri" w:cstheme="minorBidi"/>
          <w:sz w:val="28"/>
        </w:rPr>
        <w:t>описані</w:t>
      </w:r>
      <w:proofErr w:type="spellEnd"/>
      <w:r w:rsidRPr="007929BD">
        <w:rPr>
          <w:rFonts w:ascii="Calibri" w:cstheme="minorBidi"/>
          <w:sz w:val="28"/>
          <w:lang w:val="en-US"/>
        </w:rPr>
        <w:t xml:space="preserve"> </w:t>
      </w:r>
      <w:proofErr w:type="spellStart"/>
      <w:r>
        <w:rPr>
          <w:rFonts w:ascii="Calibri" w:cstheme="minorBidi"/>
          <w:sz w:val="28"/>
        </w:rPr>
        <w:t>пізніше</w:t>
      </w:r>
      <w:proofErr w:type="spellEnd"/>
      <w:r w:rsidRPr="007929BD">
        <w:rPr>
          <w:rFonts w:ascii="Calibri" w:cstheme="minorBidi"/>
          <w:sz w:val="28"/>
          <w:lang w:val="en-US"/>
        </w:rPr>
        <w:t>.</w:t>
      </w:r>
    </w:p>
    <w:p w14:paraId="1AFA72AB" w14:textId="77777777" w:rsidR="00F4417E" w:rsidRPr="007929BD" w:rsidRDefault="00F4417E">
      <w:pPr>
        <w:pStyle w:val="3f3f3f3f3f3f3f3f3f3f3f3f3f3f3f3f3f3f3f3f3f3f3f3f3f3f"/>
        <w:jc w:val="both"/>
        <w:rPr>
          <w:rFonts w:cstheme="minorBidi"/>
          <w:lang w:val="en-US"/>
        </w:rPr>
      </w:pPr>
    </w:p>
    <w:p w14:paraId="150DC8D7" w14:textId="77777777" w:rsidR="00F4417E" w:rsidRDefault="00F4417E">
      <w:pPr>
        <w:pStyle w:val="3f3f3f3f3f3f3f3f3f3f3f3f3f3f3f3f3f3f3f3f3f3f3f3f3f3f"/>
        <w:jc w:val="both"/>
        <w:rPr>
          <w:rFonts w:cstheme="minorBidi"/>
        </w:rPr>
      </w:pPr>
      <w:proofErr w:type="spellStart"/>
      <w:r>
        <w:rPr>
          <w:rFonts w:ascii="Calibri" w:cstheme="minorBidi"/>
          <w:sz w:val="28"/>
        </w:rPr>
        <w:t>Примітка</w:t>
      </w:r>
      <w:proofErr w:type="spellEnd"/>
      <w:r>
        <w:rPr>
          <w:rFonts w:ascii="Calibri" w:cstheme="minorBidi"/>
          <w:sz w:val="28"/>
        </w:rPr>
        <w:t xml:space="preserve"> 2: </w:t>
      </w:r>
      <w:proofErr w:type="spellStart"/>
      <w:r>
        <w:rPr>
          <w:rFonts w:ascii="Calibri" w:cstheme="minorBidi"/>
          <w:sz w:val="28"/>
        </w:rPr>
        <w:t>Методи</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дозволяють</w:t>
      </w:r>
      <w:proofErr w:type="spellEnd"/>
      <w:r>
        <w:rPr>
          <w:rFonts w:ascii="Calibri" w:cstheme="minorBidi"/>
          <w:sz w:val="28"/>
        </w:rPr>
        <w:t xml:space="preserve"> </w:t>
      </w:r>
      <w:r>
        <w:rPr>
          <w:rFonts w:ascii="Calibri" w:cstheme="minorBidi"/>
          <w:sz w:val="28"/>
        </w:rPr>
        <w:t>нам</w:t>
      </w:r>
      <w:r>
        <w:rPr>
          <w:rFonts w:ascii="Calibri" w:cstheme="minorBidi"/>
          <w:sz w:val="28"/>
        </w:rPr>
        <w:t xml:space="preserve"> </w:t>
      </w:r>
      <w:proofErr w:type="spellStart"/>
      <w:r>
        <w:rPr>
          <w:rFonts w:ascii="Calibri" w:cstheme="minorBidi"/>
          <w:sz w:val="28"/>
        </w:rPr>
        <w:t>створювати</w:t>
      </w:r>
      <w:proofErr w:type="spellEnd"/>
      <w:r>
        <w:rPr>
          <w:rFonts w:ascii="Calibri" w:cstheme="minorBidi"/>
          <w:sz w:val="28"/>
        </w:rPr>
        <w:t xml:space="preserve"> </w:t>
      </w:r>
      <w:proofErr w:type="spellStart"/>
      <w:r>
        <w:rPr>
          <w:rFonts w:ascii="Calibri" w:cstheme="minorBidi"/>
          <w:sz w:val="28"/>
        </w:rPr>
        <w:t>функції</w:t>
      </w:r>
      <w:proofErr w:type="spellEnd"/>
      <w:r>
        <w:rPr>
          <w:rFonts w:ascii="Calibri" w:cstheme="minorBidi"/>
          <w:sz w:val="28"/>
        </w:rPr>
        <w:t xml:space="preserve"> </w:t>
      </w:r>
      <w:r>
        <w:rPr>
          <w:rFonts w:ascii="Calibri" w:cstheme="minorBidi"/>
          <w:sz w:val="28"/>
        </w:rPr>
        <w:t>таким</w:t>
      </w:r>
      <w:r>
        <w:rPr>
          <w:rFonts w:ascii="Calibri" w:cstheme="minorBidi"/>
          <w:sz w:val="28"/>
        </w:rPr>
        <w:t xml:space="preserve"> </w:t>
      </w:r>
      <w:r>
        <w:rPr>
          <w:rFonts w:ascii="Calibri" w:cstheme="minorBidi"/>
          <w:sz w:val="28"/>
        </w:rPr>
        <w:t>самим</w:t>
      </w:r>
      <w:r>
        <w:rPr>
          <w:rFonts w:ascii="Calibri" w:cstheme="minorBidi"/>
          <w:sz w:val="28"/>
        </w:rPr>
        <w:t xml:space="preserve"> </w:t>
      </w:r>
      <w:r>
        <w:rPr>
          <w:rFonts w:ascii="Calibri" w:cstheme="minorBidi"/>
          <w:sz w:val="28"/>
        </w:rPr>
        <w:t>чином</w:t>
      </w:r>
      <w:r>
        <w:rPr>
          <w:rFonts w:ascii="Calibri" w:cstheme="minorBidi"/>
          <w:sz w:val="28"/>
        </w:rPr>
        <w:t xml:space="preserve"> </w:t>
      </w:r>
      <w:r>
        <w:rPr>
          <w:rFonts w:ascii="Calibri" w:cstheme="minorBidi"/>
          <w:sz w:val="28"/>
        </w:rPr>
        <w:t>як</w:t>
      </w:r>
      <w:r>
        <w:rPr>
          <w:rFonts w:ascii="Calibri" w:cstheme="minorBidi"/>
          <w:sz w:val="28"/>
        </w:rPr>
        <w:t xml:space="preserve"> </w:t>
      </w:r>
      <w:r>
        <w:rPr>
          <w:rFonts w:ascii="Calibri" w:cstheme="minorBidi"/>
          <w:sz w:val="28"/>
        </w:rPr>
        <w:t>і</w:t>
      </w:r>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процедурному</w:t>
      </w:r>
      <w:r>
        <w:rPr>
          <w:rFonts w:ascii="Calibri" w:cstheme="minorBidi"/>
          <w:sz w:val="28"/>
        </w:rPr>
        <w:t xml:space="preserve"> </w:t>
      </w:r>
      <w:proofErr w:type="spellStart"/>
      <w:r>
        <w:rPr>
          <w:rFonts w:ascii="Calibri" w:cstheme="minorBidi"/>
          <w:sz w:val="28"/>
        </w:rPr>
        <w:t>програмуванні</w:t>
      </w:r>
      <w:proofErr w:type="spellEnd"/>
      <w:r>
        <w:rPr>
          <w:rFonts w:ascii="Calibri" w:cstheme="minorBidi"/>
          <w:sz w:val="28"/>
        </w:rPr>
        <w:t xml:space="preserve">. </w:t>
      </w:r>
    </w:p>
    <w:p w14:paraId="12016A9B" w14:textId="77777777" w:rsidR="00F4417E" w:rsidRDefault="00F4417E">
      <w:pPr>
        <w:pStyle w:val="3f3f3f3f3f3f3f3f3f3f3f3f3f3f3f3f3f3f3f3f3f3f3f3f3f3f"/>
        <w:jc w:val="both"/>
        <w:rPr>
          <w:rFonts w:cstheme="minorBidi"/>
        </w:rPr>
      </w:pPr>
      <w:r>
        <w:rPr>
          <w:rFonts w:ascii="Calibri" w:cstheme="minorBidi"/>
          <w:sz w:val="28"/>
        </w:rPr>
        <w:t>Приклад</w:t>
      </w:r>
      <w:r>
        <w:rPr>
          <w:rFonts w:ascii="Calibri" w:cstheme="minorBidi"/>
          <w:sz w:val="28"/>
        </w:rPr>
        <w:t>:</w:t>
      </w:r>
    </w:p>
    <w:p w14:paraId="2CADC2FB" w14:textId="77777777" w:rsidR="007929BD" w:rsidRDefault="007929BD">
      <w:pPr>
        <w:pStyle w:val="3f3f3f3f3f3f3f3f3f3f3f3f3f3f3f3f3f3f3f3f3f3f3f3f3f3f"/>
        <w:jc w:val="both"/>
        <w:rPr>
          <w:rFonts w:ascii="Calibri" w:cstheme="minorBidi"/>
          <w:sz w:val="28"/>
        </w:rPr>
      </w:pPr>
    </w:p>
    <w:p w14:paraId="5B637601" w14:textId="0154C8F3" w:rsidR="00F4417E" w:rsidRDefault="00F4417E">
      <w:pPr>
        <w:pStyle w:val="3f3f3f3f3f3f3f3f3f3f3f3f3f3f3f3f3f3f3f3f3f3f3f3f3f3f"/>
        <w:jc w:val="both"/>
        <w:rPr>
          <w:rFonts w:cstheme="minorBidi"/>
        </w:rPr>
      </w:pPr>
      <w:r>
        <w:rPr>
          <w:rFonts w:ascii="Calibri" w:cstheme="minorBidi"/>
          <w:sz w:val="28"/>
        </w:rPr>
        <w:t xml:space="preserve">  </w:t>
      </w:r>
    </w:p>
    <w:p w14:paraId="11B2D8F6" w14:textId="77777777" w:rsidR="00F4417E" w:rsidRDefault="00F4417E">
      <w:pPr>
        <w:pStyle w:val="3f3f3f3f3f3f3f3f3f3f3f3f3f3f3f3f3f3f3f3f3f3f3f3f3f3f"/>
        <w:jc w:val="both"/>
        <w:rPr>
          <w:rFonts w:cstheme="minorBidi"/>
        </w:rPr>
      </w:pPr>
    </w:p>
    <w:p w14:paraId="153A0B9E" w14:textId="77777777" w:rsidR="00F4417E" w:rsidRPr="007929BD" w:rsidRDefault="00F4417E">
      <w:pPr>
        <w:rPr>
          <w:rFonts w:cstheme="minorBidi"/>
        </w:rPr>
      </w:pPr>
    </w:p>
    <w:p w14:paraId="6EDC735A" w14:textId="77777777" w:rsidR="00F4417E" w:rsidRPr="007929BD" w:rsidRDefault="00F4417E">
      <w:pPr>
        <w:rPr>
          <w:rFonts w:cstheme="minorBidi"/>
        </w:rPr>
      </w:pPr>
    </w:p>
    <w:p w14:paraId="1A42446D" w14:textId="77777777" w:rsidR="00F4417E" w:rsidRPr="007929BD" w:rsidRDefault="00F4417E">
      <w:pPr>
        <w:spacing w:after="140" w:line="288" w:lineRule="auto"/>
        <w:rPr>
          <w:rFonts w:cstheme="minorBidi"/>
        </w:rPr>
      </w:pPr>
      <w:proofErr w:type="spellStart"/>
      <w:r w:rsidRPr="007929BD">
        <w:rPr>
          <w:rFonts w:ascii="Calibri" w:cstheme="minorBidi"/>
          <w:b/>
          <w:color w:val="0000FF"/>
          <w:sz w:val="28"/>
        </w:rPr>
        <w:t>Операція</w:t>
      </w:r>
      <w:proofErr w:type="spellEnd"/>
      <w:r w:rsidRPr="007929BD">
        <w:rPr>
          <w:rFonts w:ascii="Calibri" w:cstheme="minorBidi"/>
          <w:b/>
          <w:color w:val="0000FF"/>
          <w:sz w:val="28"/>
        </w:rPr>
        <w:t xml:space="preserve"> </w:t>
      </w:r>
      <w:r>
        <w:rPr>
          <w:rFonts w:ascii="Calibri" w:cstheme="minorBidi"/>
          <w:b/>
          <w:color w:val="0000FF"/>
          <w:sz w:val="28"/>
        </w:rPr>
        <w:t>new</w:t>
      </w:r>
      <w:r w:rsidRPr="007929BD">
        <w:rPr>
          <w:rFonts w:ascii="Calibri" w:cstheme="minorBidi"/>
          <w:b/>
          <w:color w:val="0000FF"/>
          <w:sz w:val="28"/>
        </w:rPr>
        <w:t xml:space="preserve"> </w:t>
      </w:r>
    </w:p>
    <w:p w14:paraId="7B47BF78" w14:textId="77777777" w:rsidR="00F4417E" w:rsidRDefault="00F4417E">
      <w:pPr>
        <w:pStyle w:val="3f3f3f3f3f3f3f3f3f3f3f3f3f3f3f3f3f3f3f3f3f3f3f3f3f3f"/>
        <w:jc w:val="both"/>
        <w:rPr>
          <w:rFonts w:cstheme="minorBidi"/>
        </w:rPr>
      </w:pPr>
      <w:r>
        <w:rPr>
          <w:rFonts w:ascii="Calibri" w:cstheme="minorBidi"/>
          <w:sz w:val="28"/>
        </w:rPr>
        <w:t>Пора</w:t>
      </w:r>
      <w:r>
        <w:rPr>
          <w:rFonts w:ascii="Calibri" w:cstheme="minorBidi"/>
          <w:sz w:val="28"/>
        </w:rPr>
        <w:t xml:space="preserve"> </w:t>
      </w:r>
      <w:proofErr w:type="spellStart"/>
      <w:r>
        <w:rPr>
          <w:rFonts w:ascii="Calibri" w:cstheme="minorBidi"/>
          <w:sz w:val="28"/>
        </w:rPr>
        <w:t>детальніше</w:t>
      </w:r>
      <w:proofErr w:type="spellEnd"/>
      <w:r>
        <w:rPr>
          <w:rFonts w:ascii="Calibri" w:cstheme="minorBidi"/>
          <w:sz w:val="28"/>
        </w:rPr>
        <w:t xml:space="preserve"> </w:t>
      </w:r>
      <w:proofErr w:type="spellStart"/>
      <w:r>
        <w:rPr>
          <w:rFonts w:ascii="Calibri" w:cstheme="minorBidi"/>
          <w:sz w:val="28"/>
        </w:rPr>
        <w:t>описати</w:t>
      </w:r>
      <w:proofErr w:type="spellEnd"/>
      <w:r>
        <w:rPr>
          <w:rFonts w:ascii="Calibri" w:cstheme="minorBidi"/>
          <w:sz w:val="28"/>
        </w:rPr>
        <w:t xml:space="preserve"> </w:t>
      </w:r>
      <w:proofErr w:type="spellStart"/>
      <w:r>
        <w:rPr>
          <w:rFonts w:ascii="Calibri" w:cstheme="minorBidi"/>
          <w:sz w:val="28"/>
        </w:rPr>
        <w:t>операцію</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r>
        <w:rPr>
          <w:rFonts w:ascii="Calibri" w:cstheme="minorBidi"/>
          <w:sz w:val="28"/>
        </w:rPr>
        <w:t>одним</w:t>
      </w:r>
      <w:r>
        <w:rPr>
          <w:rFonts w:ascii="Calibri" w:cstheme="minorBidi"/>
          <w:sz w:val="28"/>
        </w:rPr>
        <w:t xml:space="preserve"> </w:t>
      </w:r>
      <w:r>
        <w:rPr>
          <w:rFonts w:ascii="Calibri" w:cstheme="minorBidi"/>
          <w:sz w:val="28"/>
        </w:rPr>
        <w:t>операндом</w:t>
      </w:r>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proofErr w:type="spellStart"/>
      <w:r>
        <w:rPr>
          <w:rFonts w:ascii="Calibri" w:cstheme="minorBidi"/>
          <w:sz w:val="28"/>
        </w:rPr>
        <w:t>позначається</w:t>
      </w:r>
      <w:proofErr w:type="spellEnd"/>
      <w:r>
        <w:rPr>
          <w:rFonts w:ascii="Calibri" w:cstheme="minorBidi"/>
          <w:sz w:val="28"/>
        </w:rPr>
        <w:t xml:space="preserve"> </w:t>
      </w:r>
      <w:r>
        <w:rPr>
          <w:rFonts w:ascii="Calibri" w:cstheme="minorBidi"/>
          <w:sz w:val="28"/>
        </w:rPr>
        <w:t>словом</w:t>
      </w:r>
      <w:r>
        <w:rPr>
          <w:rFonts w:ascii="Calibri" w:cstheme="minorBidi"/>
          <w:sz w:val="28"/>
        </w:rPr>
        <w:t xml:space="preserve"> </w:t>
      </w:r>
      <w:proofErr w:type="spellStart"/>
      <w:r>
        <w:rPr>
          <w:rFonts w:ascii="Calibri" w:cstheme="minorBidi"/>
          <w:color w:val="0000FF"/>
          <w:sz w:val="28"/>
        </w:rPr>
        <w:t>new</w:t>
      </w:r>
      <w:proofErr w:type="spellEnd"/>
      <w:r>
        <w:rPr>
          <w:rFonts w:ascii="Calibri" w:cstheme="minorBidi"/>
          <w:sz w:val="28"/>
        </w:rPr>
        <w:t xml:space="preserve">. </w:t>
      </w:r>
      <w:r>
        <w:rPr>
          <w:rFonts w:ascii="Calibri" w:cstheme="minorBidi"/>
          <w:sz w:val="28"/>
        </w:rPr>
        <w:t>Вона</w:t>
      </w:r>
      <w:r>
        <w:rPr>
          <w:rFonts w:ascii="Calibri" w:cstheme="minorBidi"/>
          <w:sz w:val="28"/>
        </w:rPr>
        <w:t xml:space="preserve"> </w:t>
      </w:r>
      <w:proofErr w:type="spellStart"/>
      <w:r>
        <w:rPr>
          <w:rFonts w:ascii="Calibri" w:cstheme="minorBidi"/>
          <w:sz w:val="28"/>
        </w:rPr>
        <w:t>застосовується</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виділення</w:t>
      </w:r>
      <w:proofErr w:type="spellEnd"/>
      <w:r>
        <w:rPr>
          <w:rFonts w:ascii="Calibri" w:cstheme="minorBidi"/>
          <w:sz w:val="28"/>
        </w:rPr>
        <w:t xml:space="preserve"> </w:t>
      </w:r>
      <w:proofErr w:type="spellStart"/>
      <w:r>
        <w:rPr>
          <w:rFonts w:ascii="Calibri" w:cstheme="minorBidi"/>
          <w:sz w:val="28"/>
        </w:rPr>
        <w:t>памяті</w:t>
      </w:r>
      <w:proofErr w:type="spellEnd"/>
      <w:r>
        <w:rPr>
          <w:rFonts w:ascii="Calibri" w:cstheme="minorBidi"/>
          <w:sz w:val="28"/>
        </w:rPr>
        <w:t xml:space="preserve"> </w:t>
      </w:r>
      <w:proofErr w:type="spellStart"/>
      <w:r>
        <w:rPr>
          <w:rFonts w:ascii="Calibri" w:cstheme="minorBidi"/>
          <w:sz w:val="28"/>
        </w:rPr>
        <w:t>масивам</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обєктам</w:t>
      </w:r>
      <w:proofErr w:type="spellEnd"/>
      <w:r>
        <w:rPr>
          <w:rFonts w:ascii="Calibri" w:cstheme="minorBidi"/>
          <w:sz w:val="28"/>
        </w:rPr>
        <w:t xml:space="preserve">. </w:t>
      </w:r>
    </w:p>
    <w:p w14:paraId="0A894F70" w14:textId="67712A08" w:rsidR="00F4417E" w:rsidRDefault="00F4417E">
      <w:pPr>
        <w:pStyle w:val="3f3f3f3f3f3f3f3f3f3f3f3f3f3f3f3f3f3f3f3f3f3f3f3f3f3f"/>
        <w:jc w:val="both"/>
        <w:rPr>
          <w:rFonts w:cstheme="minorBidi"/>
        </w:rPr>
      </w:pPr>
      <w:r>
        <w:rPr>
          <w:rFonts w:ascii="Calibri" w:cstheme="minorBidi"/>
          <w:sz w:val="28"/>
        </w:rPr>
        <w:t>В</w:t>
      </w:r>
      <w:r>
        <w:rPr>
          <w:rFonts w:ascii="Calibri" w:cstheme="minorBidi"/>
          <w:sz w:val="28"/>
        </w:rPr>
        <w:t xml:space="preserve"> </w:t>
      </w:r>
      <w:proofErr w:type="spellStart"/>
      <w:r>
        <w:rPr>
          <w:rFonts w:ascii="Calibri" w:cstheme="minorBidi"/>
          <w:sz w:val="28"/>
        </w:rPr>
        <w:t>першому</w:t>
      </w:r>
      <w:proofErr w:type="spellEnd"/>
      <w:r>
        <w:rPr>
          <w:rFonts w:ascii="Calibri" w:cstheme="minorBidi"/>
          <w:sz w:val="28"/>
        </w:rPr>
        <w:t xml:space="preserve"> </w:t>
      </w:r>
      <w:proofErr w:type="spellStart"/>
      <w:r>
        <w:rPr>
          <w:rFonts w:ascii="Calibri" w:cstheme="minorBidi"/>
          <w:sz w:val="28"/>
        </w:rPr>
        <w:t>випадку</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якості</w:t>
      </w:r>
      <w:proofErr w:type="spellEnd"/>
      <w:r>
        <w:rPr>
          <w:rFonts w:ascii="Calibri" w:cstheme="minorBidi"/>
          <w:sz w:val="28"/>
        </w:rPr>
        <w:t xml:space="preserve"> </w:t>
      </w:r>
      <w:r>
        <w:rPr>
          <w:rFonts w:ascii="Calibri" w:cstheme="minorBidi"/>
          <w:sz w:val="28"/>
        </w:rPr>
        <w:t>операнда</w:t>
      </w:r>
      <w:r>
        <w:rPr>
          <w:rFonts w:ascii="Calibri" w:cstheme="minorBidi"/>
          <w:sz w:val="28"/>
        </w:rPr>
        <w:t xml:space="preserve"> </w:t>
      </w:r>
      <w:r w:rsidR="007929BD">
        <w:rPr>
          <w:rFonts w:ascii="Calibri" w:cstheme="minorBidi"/>
          <w:sz w:val="28"/>
          <w:lang w:val="uk-UA"/>
        </w:rPr>
        <w:t>в</w:t>
      </w:r>
      <w:proofErr w:type="spellStart"/>
      <w:r>
        <w:rPr>
          <w:rFonts w:ascii="Calibri" w:cstheme="minorBidi"/>
          <w:sz w:val="28"/>
        </w:rPr>
        <w:t>казується</w:t>
      </w:r>
      <w:proofErr w:type="spellEnd"/>
      <w:r>
        <w:rPr>
          <w:rFonts w:ascii="Calibri" w:cstheme="minorBidi"/>
          <w:sz w:val="28"/>
        </w:rPr>
        <w:t xml:space="preserve"> </w:t>
      </w:r>
      <w:r>
        <w:rPr>
          <w:rFonts w:ascii="Calibri" w:cstheme="minorBidi"/>
          <w:sz w:val="28"/>
        </w:rPr>
        <w:t>тип</w:t>
      </w:r>
      <w:r>
        <w:rPr>
          <w:rFonts w:ascii="Calibri" w:cstheme="minorBidi"/>
          <w:sz w:val="28"/>
        </w:rPr>
        <w:t xml:space="preserve"> </w:t>
      </w:r>
      <w:proofErr w:type="spellStart"/>
      <w:r>
        <w:rPr>
          <w:rFonts w:ascii="Calibri" w:cstheme="minorBidi"/>
          <w:sz w:val="28"/>
        </w:rPr>
        <w:t>елементів</w:t>
      </w:r>
      <w:proofErr w:type="spellEnd"/>
      <w:r>
        <w:rPr>
          <w:rFonts w:ascii="Calibri" w:cstheme="minorBidi"/>
          <w:sz w:val="28"/>
        </w:rPr>
        <w:t xml:space="preserve"> </w:t>
      </w:r>
      <w:proofErr w:type="spellStart"/>
      <w:r>
        <w:rPr>
          <w:rFonts w:ascii="Calibri" w:cstheme="minorBidi"/>
          <w:sz w:val="28"/>
        </w:rPr>
        <w:t>масиву</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кількість</w:t>
      </w:r>
      <w:proofErr w:type="spellEnd"/>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proofErr w:type="spellStart"/>
      <w:r>
        <w:rPr>
          <w:rFonts w:ascii="Calibri" w:cstheme="minorBidi"/>
          <w:sz w:val="28"/>
        </w:rPr>
        <w:t>елементів</w:t>
      </w:r>
      <w:proofErr w:type="spellEnd"/>
      <w:r>
        <w:rPr>
          <w:rFonts w:ascii="Calibri" w:cstheme="minorBidi"/>
          <w:sz w:val="28"/>
        </w:rPr>
        <w:t xml:space="preserve"> </w:t>
      </w:r>
      <w:r>
        <w:rPr>
          <w:rFonts w:ascii="Calibri" w:cstheme="minorBidi"/>
          <w:sz w:val="28"/>
        </w:rPr>
        <w:t>у</w:t>
      </w:r>
      <w:r>
        <w:rPr>
          <w:rFonts w:ascii="Calibri" w:cstheme="minorBidi"/>
          <w:sz w:val="28"/>
        </w:rPr>
        <w:t xml:space="preserve"> </w:t>
      </w:r>
      <w:proofErr w:type="spellStart"/>
      <w:r>
        <w:rPr>
          <w:rFonts w:ascii="Calibri" w:cstheme="minorBidi"/>
          <w:sz w:val="28"/>
        </w:rPr>
        <w:t>квадратних</w:t>
      </w:r>
      <w:proofErr w:type="spellEnd"/>
      <w:r>
        <w:rPr>
          <w:rFonts w:ascii="Calibri" w:cstheme="minorBidi"/>
          <w:sz w:val="28"/>
        </w:rPr>
        <w:t xml:space="preserve"> </w:t>
      </w:r>
      <w:r>
        <w:rPr>
          <w:rFonts w:ascii="Calibri" w:cstheme="minorBidi"/>
          <w:sz w:val="28"/>
        </w:rPr>
        <w:t>дужках</w:t>
      </w:r>
      <w:r>
        <w:rPr>
          <w:rFonts w:ascii="Calibri" w:cstheme="minorBidi"/>
          <w:sz w:val="28"/>
        </w:rPr>
        <w:t xml:space="preserve">, </w:t>
      </w:r>
      <w:proofErr w:type="spellStart"/>
      <w:r>
        <w:rPr>
          <w:rFonts w:ascii="Calibri" w:cstheme="minorBidi"/>
          <w:sz w:val="28"/>
        </w:rPr>
        <w:t>наприклад</w:t>
      </w:r>
      <w:proofErr w:type="spellEnd"/>
      <w:r>
        <w:rPr>
          <w:rFonts w:ascii="Calibri" w:cstheme="minorBidi"/>
          <w:sz w:val="28"/>
        </w:rPr>
        <w:t xml:space="preserve">: </w:t>
      </w:r>
    </w:p>
    <w:p w14:paraId="50B94471" w14:textId="77777777" w:rsidR="00F4417E" w:rsidRDefault="00F4417E">
      <w:pPr>
        <w:pStyle w:val="3f3f3f3f3f3f3f3f3f3f3f3f3f3f3f3f3f3f3f3f3f3f3f3f3f3f"/>
        <w:rPr>
          <w:rFonts w:cstheme="minorBidi"/>
        </w:rPr>
      </w:pPr>
      <w:proofErr w:type="spellStart"/>
      <w:r>
        <w:rPr>
          <w:rFonts w:ascii="Calibri" w:cstheme="minorBidi"/>
          <w:b/>
          <w:color w:val="0000FF"/>
          <w:sz w:val="28"/>
        </w:rPr>
        <w:t>double</w:t>
      </w:r>
      <w:proofErr w:type="spellEnd"/>
      <w:r>
        <w:rPr>
          <w:rFonts w:ascii="Calibri" w:cstheme="minorBidi"/>
          <w:b/>
          <w:color w:val="0000FF"/>
          <w:sz w:val="28"/>
        </w:rPr>
        <w:t xml:space="preserve"> a[] = </w:t>
      </w:r>
      <w:proofErr w:type="spellStart"/>
      <w:r>
        <w:rPr>
          <w:rFonts w:ascii="Calibri" w:cstheme="minorBidi"/>
          <w:b/>
          <w:color w:val="0000FF"/>
          <w:sz w:val="28"/>
        </w:rPr>
        <w:t>new</w:t>
      </w:r>
      <w:proofErr w:type="spellEnd"/>
      <w:r>
        <w:rPr>
          <w:rFonts w:ascii="Calibri" w:cstheme="minorBidi"/>
          <w:b/>
          <w:color w:val="0000FF"/>
          <w:sz w:val="28"/>
        </w:rPr>
        <w:t xml:space="preserve"> </w:t>
      </w:r>
      <w:proofErr w:type="spellStart"/>
      <w:r>
        <w:rPr>
          <w:rFonts w:ascii="Calibri" w:cstheme="minorBidi"/>
          <w:b/>
          <w:color w:val="0000FF"/>
          <w:sz w:val="28"/>
        </w:rPr>
        <w:t>double</w:t>
      </w:r>
      <w:proofErr w:type="spellEnd"/>
      <w:r>
        <w:rPr>
          <w:rFonts w:ascii="Calibri" w:cstheme="minorBidi"/>
          <w:b/>
          <w:color w:val="0000FF"/>
          <w:sz w:val="28"/>
        </w:rPr>
        <w:t xml:space="preserve">[100]; </w:t>
      </w:r>
    </w:p>
    <w:p w14:paraId="6E838B33" w14:textId="52C7C6D0" w:rsidR="00F4417E" w:rsidRDefault="00F4417E">
      <w:pPr>
        <w:pStyle w:val="3f3f3f3f3f3f3f3f3f3f3f3f3f3f3f3f3f3f3f3f3f3f3f3f3f3f"/>
        <w:jc w:val="both"/>
        <w:rPr>
          <w:rFonts w:cstheme="minorBidi"/>
        </w:rPr>
      </w:pPr>
      <w:r>
        <w:rPr>
          <w:rFonts w:ascii="Calibri" w:cstheme="minorBidi"/>
          <w:sz w:val="28"/>
        </w:rPr>
        <w:t>В</w:t>
      </w:r>
      <w:r>
        <w:rPr>
          <w:rFonts w:ascii="Calibri" w:cstheme="minorBidi"/>
          <w:sz w:val="28"/>
        </w:rPr>
        <w:t xml:space="preserve"> </w:t>
      </w:r>
      <w:r>
        <w:rPr>
          <w:rFonts w:ascii="Calibri" w:cstheme="minorBidi"/>
          <w:sz w:val="28"/>
        </w:rPr>
        <w:t>другому</w:t>
      </w:r>
      <w:r>
        <w:rPr>
          <w:rFonts w:ascii="Calibri" w:cstheme="minorBidi"/>
          <w:sz w:val="28"/>
        </w:rPr>
        <w:t xml:space="preserve"> </w:t>
      </w:r>
      <w:proofErr w:type="spellStart"/>
      <w:r>
        <w:rPr>
          <w:rFonts w:ascii="Calibri" w:cstheme="minorBidi"/>
          <w:sz w:val="28"/>
        </w:rPr>
        <w:t>випадку</w:t>
      </w:r>
      <w:proofErr w:type="spellEnd"/>
      <w:r>
        <w:rPr>
          <w:rFonts w:ascii="Calibri" w:cstheme="minorBidi"/>
          <w:sz w:val="28"/>
        </w:rPr>
        <w:t xml:space="preserve"> </w:t>
      </w:r>
      <w:r>
        <w:rPr>
          <w:rFonts w:ascii="Calibri" w:cstheme="minorBidi"/>
          <w:sz w:val="28"/>
        </w:rPr>
        <w:t>операндом</w:t>
      </w:r>
      <w:r>
        <w:rPr>
          <w:rFonts w:ascii="Calibri" w:cstheme="minorBidi"/>
          <w:sz w:val="28"/>
        </w:rPr>
        <w:t xml:space="preserve"> </w:t>
      </w:r>
      <w:r>
        <w:rPr>
          <w:rFonts w:ascii="Calibri" w:cstheme="minorBidi"/>
          <w:sz w:val="28"/>
        </w:rPr>
        <w:t>служить</w:t>
      </w:r>
      <w:r>
        <w:rPr>
          <w:rFonts w:ascii="Calibri" w:cstheme="minorBidi"/>
          <w:sz w:val="28"/>
        </w:rPr>
        <w:t xml:space="preserve"> </w:t>
      </w:r>
      <w:r>
        <w:rPr>
          <w:rFonts w:ascii="Calibri" w:cstheme="minorBidi"/>
          <w:sz w:val="28"/>
        </w:rPr>
        <w:t>конструктор</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Якщо</w:t>
      </w:r>
      <w:proofErr w:type="spellEnd"/>
      <w:r>
        <w:rPr>
          <w:rFonts w:ascii="Calibri" w:cstheme="minorBidi"/>
          <w:sz w:val="28"/>
        </w:rPr>
        <w:t xml:space="preserve"> </w:t>
      </w:r>
      <w:r>
        <w:rPr>
          <w:rFonts w:ascii="Calibri" w:cstheme="minorBidi"/>
          <w:sz w:val="28"/>
        </w:rPr>
        <w:t>конструктор</w:t>
      </w:r>
      <w:r w:rsidR="007929BD">
        <w:rPr>
          <w:rFonts w:ascii="Calibri" w:cstheme="minorBidi"/>
          <w:sz w:val="28"/>
          <w:lang w:val="uk-UA"/>
        </w:rPr>
        <w:t>у</w:t>
      </w:r>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класі</w:t>
      </w:r>
      <w:proofErr w:type="spellEnd"/>
      <w:r>
        <w:rPr>
          <w:rFonts w:ascii="Calibri" w:cstheme="minorBidi"/>
          <w:sz w:val="28"/>
        </w:rPr>
        <w:t xml:space="preserve"> </w:t>
      </w:r>
      <w:proofErr w:type="spellStart"/>
      <w:r>
        <w:rPr>
          <w:rFonts w:ascii="Calibri" w:cstheme="minorBidi"/>
          <w:sz w:val="28"/>
        </w:rPr>
        <w:t>немає</w:t>
      </w:r>
      <w:proofErr w:type="spellEnd"/>
      <w:r>
        <w:rPr>
          <w:rFonts w:ascii="Calibri" w:cstheme="minorBidi"/>
          <w:sz w:val="28"/>
        </w:rPr>
        <w:t xml:space="preserve">, </w:t>
      </w:r>
      <w:r>
        <w:rPr>
          <w:rFonts w:ascii="Calibri" w:cstheme="minorBidi"/>
          <w:sz w:val="28"/>
        </w:rPr>
        <w:t>то</w:t>
      </w:r>
      <w:r>
        <w:rPr>
          <w:rFonts w:ascii="Calibri" w:cstheme="minorBidi"/>
          <w:sz w:val="28"/>
        </w:rPr>
        <w:t xml:space="preserve"> </w:t>
      </w:r>
      <w:proofErr w:type="spellStart"/>
      <w:r>
        <w:rPr>
          <w:rFonts w:ascii="Calibri" w:cstheme="minorBidi"/>
          <w:sz w:val="28"/>
        </w:rPr>
        <w:t>викликається</w:t>
      </w:r>
      <w:proofErr w:type="spellEnd"/>
      <w:r>
        <w:rPr>
          <w:rFonts w:ascii="Calibri" w:cstheme="minorBidi"/>
          <w:sz w:val="28"/>
        </w:rPr>
        <w:t xml:space="preserve"> </w:t>
      </w:r>
      <w:r>
        <w:rPr>
          <w:rFonts w:ascii="Calibri" w:cstheme="minorBidi"/>
          <w:sz w:val="28"/>
        </w:rPr>
        <w:t>конструктор</w:t>
      </w:r>
      <w:r>
        <w:rPr>
          <w:rFonts w:ascii="Calibri" w:cstheme="minorBidi"/>
          <w:sz w:val="28"/>
        </w:rPr>
        <w:t xml:space="preserve"> </w:t>
      </w:r>
      <w:r w:rsidR="007929BD">
        <w:rPr>
          <w:rFonts w:ascii="Calibri" w:cstheme="minorBidi"/>
          <w:sz w:val="28"/>
          <w:lang w:val="uk-UA"/>
        </w:rPr>
        <w:t>за</w:t>
      </w:r>
      <w:r>
        <w:rPr>
          <w:rFonts w:ascii="Calibri" w:cstheme="minorBidi"/>
          <w:sz w:val="28"/>
        </w:rPr>
        <w:t xml:space="preserve"> </w:t>
      </w:r>
      <w:proofErr w:type="spellStart"/>
      <w:r>
        <w:rPr>
          <w:rFonts w:ascii="Calibri" w:cstheme="minorBidi"/>
          <w:sz w:val="28"/>
        </w:rPr>
        <w:t>замовч</w:t>
      </w:r>
      <w:r w:rsidR="007929BD">
        <w:rPr>
          <w:rFonts w:ascii="Calibri" w:cstheme="minorBidi"/>
          <w:sz w:val="28"/>
          <w:lang w:val="uk-UA"/>
        </w:rPr>
        <w:t>енням</w:t>
      </w:r>
      <w:proofErr w:type="spellEnd"/>
      <w:r>
        <w:rPr>
          <w:rFonts w:ascii="Calibri" w:cstheme="minorBidi"/>
          <w:sz w:val="28"/>
        </w:rPr>
        <w:t xml:space="preserve">. </w:t>
      </w:r>
    </w:p>
    <w:p w14:paraId="47800FCC" w14:textId="2E827A92" w:rsidR="00F4417E" w:rsidRDefault="00F4417E">
      <w:pPr>
        <w:pStyle w:val="3f3f3f3f3f3f3f3f3f3f3f3f3f3f3f3f3f3f3f3f3f3f3f3f3f3f"/>
        <w:jc w:val="both"/>
        <w:rPr>
          <w:rFonts w:cstheme="minorBidi"/>
        </w:rPr>
      </w:pPr>
      <w:proofErr w:type="spellStart"/>
      <w:r>
        <w:rPr>
          <w:rFonts w:ascii="Calibri" w:cstheme="minorBidi"/>
          <w:sz w:val="28"/>
        </w:rPr>
        <w:t>Числові</w:t>
      </w:r>
      <w:proofErr w:type="spellEnd"/>
      <w:r>
        <w:rPr>
          <w:rFonts w:ascii="Calibri" w:cstheme="minorBidi"/>
          <w:sz w:val="28"/>
        </w:rPr>
        <w:t xml:space="preserve"> </w:t>
      </w:r>
      <w:r>
        <w:rPr>
          <w:rFonts w:ascii="Calibri" w:cstheme="minorBidi"/>
          <w:sz w:val="28"/>
        </w:rPr>
        <w:t>поля</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sidR="007929BD">
        <w:rPr>
          <w:rFonts w:ascii="Calibri" w:cstheme="minorBidi"/>
          <w:sz w:val="28"/>
          <w:lang w:val="uk-UA"/>
        </w:rPr>
        <w:t>ініціалізуються</w:t>
      </w:r>
      <w:proofErr w:type="spellEnd"/>
      <w:r>
        <w:rPr>
          <w:rFonts w:ascii="Calibri" w:cstheme="minorBidi"/>
          <w:sz w:val="28"/>
        </w:rPr>
        <w:t xml:space="preserve"> </w:t>
      </w:r>
      <w:proofErr w:type="spellStart"/>
      <w:r>
        <w:rPr>
          <w:rFonts w:ascii="Calibri" w:cstheme="minorBidi"/>
          <w:sz w:val="28"/>
        </w:rPr>
        <w:t>нульов</w:t>
      </w:r>
      <w:r w:rsidR="007929BD">
        <w:rPr>
          <w:rFonts w:ascii="Calibri" w:cstheme="minorBidi"/>
          <w:sz w:val="28"/>
          <w:lang w:val="uk-UA"/>
        </w:rPr>
        <w:t>ими</w:t>
      </w:r>
      <w:proofErr w:type="spellEnd"/>
      <w:r>
        <w:rPr>
          <w:rFonts w:ascii="Calibri" w:cstheme="minorBidi"/>
          <w:sz w:val="28"/>
        </w:rPr>
        <w:t xml:space="preserve"> </w:t>
      </w:r>
      <w:proofErr w:type="spellStart"/>
      <w:r>
        <w:rPr>
          <w:rFonts w:ascii="Calibri" w:cstheme="minorBidi"/>
          <w:sz w:val="28"/>
        </w:rPr>
        <w:t>значення</w:t>
      </w:r>
      <w:proofErr w:type="spellEnd"/>
      <w:r w:rsidR="007929BD">
        <w:rPr>
          <w:rFonts w:ascii="Calibri" w:cstheme="minorBidi"/>
          <w:sz w:val="28"/>
          <w:lang w:val="uk-UA"/>
        </w:rPr>
        <w:t>ми</w:t>
      </w:r>
      <w:r>
        <w:rPr>
          <w:rFonts w:ascii="Calibri" w:cstheme="minorBidi"/>
          <w:sz w:val="28"/>
        </w:rPr>
        <w:t xml:space="preserve">, </w:t>
      </w:r>
      <w:proofErr w:type="spellStart"/>
      <w:r>
        <w:rPr>
          <w:rFonts w:ascii="Calibri" w:cstheme="minorBidi"/>
          <w:sz w:val="28"/>
        </w:rPr>
        <w:t>логічні</w:t>
      </w:r>
      <w:proofErr w:type="spellEnd"/>
      <w:r>
        <w:rPr>
          <w:rFonts w:ascii="Calibri" w:cstheme="minorBidi"/>
          <w:sz w:val="28"/>
        </w:rPr>
        <w:t xml:space="preserve"> </w:t>
      </w:r>
      <w:r>
        <w:rPr>
          <w:rFonts w:ascii="Calibri" w:cstheme="minorBidi"/>
          <w:sz w:val="28"/>
        </w:rPr>
        <w:t>поля</w:t>
      </w:r>
      <w:r>
        <w:rPr>
          <w:rFonts w:ascii="Calibri" w:cstheme="minorBidi"/>
          <w:sz w:val="28"/>
        </w:rPr>
        <w:t xml:space="preserve"> </w:t>
      </w:r>
      <w:r>
        <w:rPr>
          <w:rFonts w:ascii="Calibri" w:cstheme="minorBidi"/>
          <w:sz w:val="28"/>
        </w:rPr>
        <w:t>—</w:t>
      </w:r>
      <w:r>
        <w:rPr>
          <w:rFonts w:ascii="Calibri" w:cstheme="minorBidi"/>
          <w:sz w:val="28"/>
        </w:rPr>
        <w:t xml:space="preserve"> </w:t>
      </w:r>
      <w:proofErr w:type="spellStart"/>
      <w:r>
        <w:rPr>
          <w:rFonts w:ascii="Calibri" w:cstheme="minorBidi"/>
          <w:sz w:val="28"/>
        </w:rPr>
        <w:t>значення</w:t>
      </w:r>
      <w:proofErr w:type="spellEnd"/>
      <w:r w:rsidR="007929BD">
        <w:rPr>
          <w:rFonts w:ascii="Calibri" w:cstheme="minorBidi"/>
          <w:sz w:val="28"/>
          <w:lang w:val="uk-UA"/>
        </w:rPr>
        <w:t>ми</w:t>
      </w:r>
      <w:r>
        <w:rPr>
          <w:rFonts w:ascii="Calibri" w:cstheme="minorBidi"/>
          <w:sz w:val="28"/>
        </w:rPr>
        <w:t xml:space="preserve"> </w:t>
      </w:r>
      <w:proofErr w:type="spellStart"/>
      <w:r>
        <w:rPr>
          <w:rFonts w:ascii="Calibri" w:cstheme="minorBidi"/>
          <w:color w:val="0000FF"/>
          <w:sz w:val="28"/>
        </w:rPr>
        <w:t>false</w:t>
      </w:r>
      <w:proofErr w:type="spellEnd"/>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r>
        <w:rPr>
          <w:rFonts w:ascii="Calibri" w:cstheme="minorBidi"/>
          <w:sz w:val="28"/>
        </w:rPr>
        <w:t>—</w:t>
      </w:r>
      <w:r>
        <w:rPr>
          <w:rFonts w:ascii="Calibri" w:cstheme="minorBidi"/>
          <w:sz w:val="28"/>
        </w:rPr>
        <w:t xml:space="preserve"> </w:t>
      </w:r>
      <w:proofErr w:type="spellStart"/>
      <w:r>
        <w:rPr>
          <w:rFonts w:ascii="Calibri" w:cstheme="minorBidi"/>
          <w:sz w:val="28"/>
        </w:rPr>
        <w:t>значення</w:t>
      </w:r>
      <w:proofErr w:type="spellEnd"/>
      <w:r w:rsidR="007929BD">
        <w:rPr>
          <w:rFonts w:ascii="Calibri" w:cstheme="minorBidi"/>
          <w:sz w:val="28"/>
          <w:lang w:val="uk-UA"/>
        </w:rPr>
        <w:t>ми</w:t>
      </w:r>
      <w:r>
        <w:rPr>
          <w:rFonts w:ascii="Calibri" w:cstheme="minorBidi"/>
          <w:sz w:val="28"/>
        </w:rPr>
        <w:t xml:space="preserve"> </w:t>
      </w:r>
      <w:proofErr w:type="spellStart"/>
      <w:r>
        <w:rPr>
          <w:rFonts w:ascii="Calibri" w:cstheme="minorBidi"/>
          <w:color w:val="0000FF"/>
          <w:sz w:val="28"/>
        </w:rPr>
        <w:t>null</w:t>
      </w:r>
      <w:proofErr w:type="spellEnd"/>
      <w:r>
        <w:rPr>
          <w:rFonts w:ascii="Calibri" w:cstheme="minorBidi"/>
          <w:sz w:val="28"/>
        </w:rPr>
        <w:t xml:space="preserve">. </w:t>
      </w:r>
    </w:p>
    <w:p w14:paraId="16EAF115" w14:textId="77777777" w:rsidR="00F4417E" w:rsidRDefault="00F4417E">
      <w:pPr>
        <w:pStyle w:val="3f3f3f3f3f3f3f3f3f3f3f3f3f3f3f3f3f3f3f3f3f3f3f3f3f3f"/>
        <w:jc w:val="both"/>
        <w:rPr>
          <w:rFonts w:cstheme="minorBidi"/>
        </w:rPr>
      </w:pPr>
      <w:r>
        <w:rPr>
          <w:rFonts w:ascii="Calibri" w:cstheme="minorBidi"/>
          <w:sz w:val="28"/>
        </w:rPr>
        <w:lastRenderedPageBreak/>
        <w:t>Результатом</w:t>
      </w:r>
      <w:r>
        <w:rPr>
          <w:rFonts w:ascii="Calibri" w:cstheme="minorBidi"/>
          <w:sz w:val="28"/>
        </w:rPr>
        <w:t xml:space="preserve"> </w:t>
      </w:r>
      <w:proofErr w:type="spellStart"/>
      <w:r>
        <w:rPr>
          <w:rFonts w:ascii="Calibri" w:cstheme="minorBidi"/>
          <w:sz w:val="28"/>
        </w:rPr>
        <w:t>операції</w:t>
      </w:r>
      <w:proofErr w:type="spellEnd"/>
      <w:r>
        <w:rPr>
          <w:rFonts w:ascii="Calibri" w:cstheme="minorBidi"/>
          <w:sz w:val="28"/>
        </w:rPr>
        <w:t xml:space="preserve"> </w:t>
      </w:r>
      <w:proofErr w:type="spellStart"/>
      <w:r>
        <w:rPr>
          <w:rFonts w:ascii="Calibri" w:cstheme="minorBidi"/>
          <w:color w:val="0000FF"/>
          <w:sz w:val="28"/>
        </w:rPr>
        <w:t>new</w:t>
      </w:r>
      <w:proofErr w:type="spellEnd"/>
      <w:r>
        <w:rPr>
          <w:rFonts w:ascii="Calibri" w:cstheme="minorBidi"/>
          <w:sz w:val="28"/>
        </w:rPr>
        <w:t xml:space="preserve"> </w:t>
      </w:r>
      <w:r>
        <w:rPr>
          <w:rFonts w:ascii="Calibri" w:cstheme="minorBidi"/>
          <w:sz w:val="28"/>
        </w:rPr>
        <w:t>буде</w:t>
      </w:r>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sz w:val="28"/>
        </w:rPr>
        <w:t>створений</w:t>
      </w:r>
      <w:proofErr w:type="spellEnd"/>
      <w:r>
        <w:rPr>
          <w:rFonts w:ascii="Calibri" w:cstheme="minorBidi"/>
          <w:sz w:val="28"/>
        </w:rPr>
        <w:t xml:space="preserve"> </w:t>
      </w:r>
      <w:proofErr w:type="spellStart"/>
      <w:r>
        <w:rPr>
          <w:rFonts w:ascii="Calibri" w:cstheme="minorBidi"/>
          <w:sz w:val="28"/>
        </w:rPr>
        <w:t>обєкт</w:t>
      </w:r>
      <w:proofErr w:type="spellEnd"/>
      <w:r>
        <w:rPr>
          <w:rFonts w:ascii="Calibri" w:cstheme="minorBidi"/>
          <w:sz w:val="28"/>
        </w:rPr>
        <w:t xml:space="preserve">. </w:t>
      </w:r>
      <w:proofErr w:type="spellStart"/>
      <w:r>
        <w:rPr>
          <w:rFonts w:ascii="Calibri" w:cstheme="minorBidi"/>
          <w:sz w:val="28"/>
        </w:rPr>
        <w:t>Це</w:t>
      </w:r>
      <w:proofErr w:type="spellEnd"/>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proofErr w:type="spellStart"/>
      <w:r>
        <w:rPr>
          <w:rFonts w:ascii="Calibri" w:cstheme="minorBidi"/>
          <w:sz w:val="28"/>
        </w:rPr>
        <w:t>може</w:t>
      </w:r>
      <w:proofErr w:type="spellEnd"/>
      <w:r>
        <w:rPr>
          <w:rFonts w:ascii="Calibri" w:cstheme="minorBidi"/>
          <w:sz w:val="28"/>
        </w:rPr>
        <w:t xml:space="preserve"> </w:t>
      </w:r>
      <w:r>
        <w:rPr>
          <w:rFonts w:ascii="Calibri" w:cstheme="minorBidi"/>
          <w:sz w:val="28"/>
        </w:rPr>
        <w:t>бути</w:t>
      </w:r>
      <w:r>
        <w:rPr>
          <w:rFonts w:ascii="Calibri" w:cstheme="minorBidi"/>
          <w:sz w:val="28"/>
        </w:rPr>
        <w:t xml:space="preserve"> </w:t>
      </w:r>
      <w:proofErr w:type="spellStart"/>
      <w:r>
        <w:rPr>
          <w:rFonts w:ascii="Calibri" w:cstheme="minorBidi"/>
          <w:sz w:val="28"/>
        </w:rPr>
        <w:t>присвоєне</w:t>
      </w:r>
      <w:proofErr w:type="spellEnd"/>
      <w:r>
        <w:rPr>
          <w:rFonts w:ascii="Calibri" w:cstheme="minorBidi"/>
          <w:sz w:val="28"/>
        </w:rPr>
        <w:t xml:space="preserve"> </w:t>
      </w:r>
      <w:proofErr w:type="spellStart"/>
      <w:r>
        <w:rPr>
          <w:rFonts w:ascii="Calibri" w:cstheme="minorBidi"/>
          <w:sz w:val="28"/>
        </w:rPr>
        <w:t>змінній</w:t>
      </w:r>
      <w:proofErr w:type="spellEnd"/>
      <w:r>
        <w:rPr>
          <w:rFonts w:ascii="Calibri" w:cstheme="minorBidi"/>
          <w:sz w:val="28"/>
        </w:rPr>
        <w:t xml:space="preserve"> </w:t>
      </w:r>
      <w:r>
        <w:rPr>
          <w:rFonts w:ascii="Calibri" w:cstheme="minorBidi"/>
          <w:sz w:val="28"/>
        </w:rPr>
        <w:t>типу</w:t>
      </w:r>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sz w:val="28"/>
        </w:rPr>
        <w:t>даний</w:t>
      </w:r>
      <w:proofErr w:type="spellEnd"/>
      <w:r>
        <w:rPr>
          <w:rFonts w:ascii="Calibri" w:cstheme="minorBidi"/>
          <w:sz w:val="28"/>
        </w:rPr>
        <w:t xml:space="preserve"> </w:t>
      </w:r>
      <w:r>
        <w:rPr>
          <w:rFonts w:ascii="Calibri" w:cstheme="minorBidi"/>
          <w:sz w:val="28"/>
        </w:rPr>
        <w:t>тип</w:t>
      </w:r>
      <w:r>
        <w:rPr>
          <w:rFonts w:ascii="Calibri" w:cstheme="minorBidi"/>
          <w:sz w:val="28"/>
        </w:rPr>
        <w:t xml:space="preserve">: </w:t>
      </w:r>
    </w:p>
    <w:p w14:paraId="4E2F82A7" w14:textId="77777777" w:rsidR="00F4417E" w:rsidRDefault="00F4417E">
      <w:pPr>
        <w:pStyle w:val="3f3f3f3f3f3f3f3f3f3f3f3f3f3f3f3f3f3f3f3f3f3f3f3f3f3f"/>
        <w:rPr>
          <w:rFonts w:cstheme="minorBidi"/>
        </w:rPr>
      </w:pPr>
      <w:proofErr w:type="spellStart"/>
      <w:r>
        <w:rPr>
          <w:rFonts w:ascii="Calibri" w:cstheme="minorBidi"/>
          <w:b/>
          <w:color w:val="0000FF"/>
          <w:sz w:val="28"/>
        </w:rPr>
        <w:t>Dog</w:t>
      </w:r>
      <w:proofErr w:type="spellEnd"/>
      <w:r>
        <w:rPr>
          <w:rFonts w:ascii="Calibri" w:cstheme="minorBidi"/>
          <w:b/>
          <w:color w:val="0000FF"/>
          <w:sz w:val="28"/>
        </w:rPr>
        <w:t xml:space="preserve"> k9 = </w:t>
      </w:r>
      <w:proofErr w:type="spellStart"/>
      <w:r>
        <w:rPr>
          <w:rFonts w:ascii="Calibri" w:cstheme="minorBidi"/>
          <w:b/>
          <w:color w:val="0000FF"/>
          <w:sz w:val="28"/>
        </w:rPr>
        <w:t>new</w:t>
      </w:r>
      <w:proofErr w:type="spellEnd"/>
      <w:r>
        <w:rPr>
          <w:rFonts w:ascii="Calibri" w:cstheme="minorBidi"/>
          <w:b/>
          <w:color w:val="0000FF"/>
          <w:sz w:val="28"/>
        </w:rPr>
        <w:t xml:space="preserve"> </w:t>
      </w:r>
      <w:proofErr w:type="spellStart"/>
      <w:r>
        <w:rPr>
          <w:rFonts w:ascii="Calibri" w:cstheme="minorBidi"/>
          <w:b/>
          <w:color w:val="0000FF"/>
          <w:sz w:val="28"/>
        </w:rPr>
        <w:t>Dog</w:t>
      </w:r>
      <w:proofErr w:type="spellEnd"/>
      <w:r>
        <w:rPr>
          <w:rFonts w:ascii="Calibri" w:cstheme="minorBidi"/>
          <w:b/>
          <w:color w:val="0000FF"/>
          <w:sz w:val="28"/>
        </w:rPr>
        <w:t xml:space="preserve"> () ; </w:t>
      </w:r>
    </w:p>
    <w:p w14:paraId="0FB41A36" w14:textId="77777777" w:rsidR="00F4417E" w:rsidRDefault="00F4417E">
      <w:pPr>
        <w:pStyle w:val="3f3f3f3f3f3f3f3f3f3f3f3f3f3f3f3f3f3f3f3f3f3f3f3f3f3f"/>
        <w:rPr>
          <w:rFonts w:cstheme="minorBidi"/>
        </w:rPr>
      </w:pPr>
      <w:r>
        <w:rPr>
          <w:rFonts w:ascii="Calibri" w:cstheme="minorBidi"/>
          <w:sz w:val="28"/>
        </w:rPr>
        <w:t>але</w:t>
      </w:r>
      <w:r>
        <w:rPr>
          <w:rFonts w:ascii="Calibri" w:cstheme="minorBidi"/>
          <w:sz w:val="28"/>
        </w:rPr>
        <w:t xml:space="preserve"> </w:t>
      </w:r>
      <w:proofErr w:type="spellStart"/>
      <w:r>
        <w:rPr>
          <w:rFonts w:ascii="Calibri" w:cstheme="minorBidi"/>
          <w:sz w:val="28"/>
        </w:rPr>
        <w:t>може</w:t>
      </w:r>
      <w:proofErr w:type="spellEnd"/>
      <w:r>
        <w:rPr>
          <w:rFonts w:ascii="Calibri" w:cstheme="minorBidi"/>
          <w:sz w:val="28"/>
        </w:rPr>
        <w:t xml:space="preserve"> </w:t>
      </w:r>
      <w:proofErr w:type="spellStart"/>
      <w:r>
        <w:rPr>
          <w:rFonts w:ascii="Calibri" w:cstheme="minorBidi"/>
          <w:sz w:val="28"/>
        </w:rPr>
        <w:t>використовуватися</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безпосередньо</w:t>
      </w:r>
      <w:proofErr w:type="spellEnd"/>
    </w:p>
    <w:p w14:paraId="0B5E3F6B" w14:textId="77777777" w:rsidR="00F4417E" w:rsidRDefault="00F4417E">
      <w:pPr>
        <w:pStyle w:val="3f3f3f3f3f3f3f3f3f3f3f3f3f3f3f3f3f3f3f3f3f3f3f3f3f3f"/>
        <w:rPr>
          <w:rFonts w:cstheme="minorBidi"/>
        </w:rPr>
      </w:pPr>
      <w:proofErr w:type="spellStart"/>
      <w:r>
        <w:rPr>
          <w:rFonts w:ascii="Calibri" w:cstheme="minorBidi"/>
          <w:b/>
          <w:color w:val="0000FF"/>
          <w:sz w:val="28"/>
        </w:rPr>
        <w:t>new</w:t>
      </w:r>
      <w:proofErr w:type="spellEnd"/>
      <w:r>
        <w:rPr>
          <w:rFonts w:ascii="Calibri" w:cstheme="minorBidi"/>
          <w:b/>
          <w:color w:val="0000FF"/>
          <w:sz w:val="28"/>
        </w:rPr>
        <w:t xml:space="preserve"> </w:t>
      </w:r>
      <w:proofErr w:type="spellStart"/>
      <w:r>
        <w:rPr>
          <w:rFonts w:ascii="Calibri" w:cstheme="minorBidi"/>
          <w:b/>
          <w:color w:val="0000FF"/>
          <w:sz w:val="28"/>
        </w:rPr>
        <w:t>Dog</w:t>
      </w:r>
      <w:proofErr w:type="spellEnd"/>
      <w:r>
        <w:rPr>
          <w:rFonts w:ascii="Calibri" w:cstheme="minorBidi"/>
          <w:b/>
          <w:color w:val="0000FF"/>
          <w:sz w:val="28"/>
        </w:rPr>
        <w:t>().</w:t>
      </w:r>
      <w:proofErr w:type="spellStart"/>
      <w:r>
        <w:rPr>
          <w:rFonts w:ascii="Calibri" w:cstheme="minorBidi"/>
          <w:b/>
          <w:color w:val="0000FF"/>
          <w:sz w:val="28"/>
        </w:rPr>
        <w:t>voice</w:t>
      </w:r>
      <w:proofErr w:type="spellEnd"/>
      <w:r>
        <w:rPr>
          <w:rFonts w:ascii="Calibri" w:cstheme="minorBidi"/>
          <w:b/>
          <w:color w:val="0000FF"/>
          <w:sz w:val="28"/>
        </w:rPr>
        <w:t xml:space="preserve">(); </w:t>
      </w:r>
    </w:p>
    <w:p w14:paraId="39B3AF62" w14:textId="77777777" w:rsidR="00F4417E" w:rsidRDefault="00F4417E">
      <w:pPr>
        <w:pStyle w:val="3f3f3f3f3f3f3f3f3f3f3f3f3f3f3f3f3f3f3f3f3f3f3f3f3f3f"/>
        <w:jc w:val="both"/>
        <w:rPr>
          <w:rFonts w:cstheme="minorBidi"/>
        </w:rPr>
      </w:pPr>
      <w:r>
        <w:rPr>
          <w:rFonts w:ascii="Calibri" w:cstheme="minorBidi"/>
          <w:sz w:val="28"/>
        </w:rPr>
        <w:t>Тут</w:t>
      </w:r>
      <w:r>
        <w:rPr>
          <w:rFonts w:ascii="Calibri" w:cstheme="minorBidi"/>
          <w:sz w:val="28"/>
        </w:rPr>
        <w:t xml:space="preserve"> </w:t>
      </w:r>
      <w:proofErr w:type="spellStart"/>
      <w:r>
        <w:rPr>
          <w:rFonts w:ascii="Calibri" w:cstheme="minorBidi"/>
          <w:sz w:val="28"/>
        </w:rPr>
        <w:t>після</w:t>
      </w:r>
      <w:proofErr w:type="spellEnd"/>
      <w:r>
        <w:rPr>
          <w:rFonts w:ascii="Calibri" w:cstheme="minorBidi"/>
          <w:sz w:val="28"/>
        </w:rPr>
        <w:t xml:space="preserve"> </w:t>
      </w:r>
      <w:proofErr w:type="spellStart"/>
      <w:r>
        <w:rPr>
          <w:rFonts w:ascii="Calibri" w:cstheme="minorBidi"/>
          <w:sz w:val="28"/>
        </w:rPr>
        <w:t>створення</w:t>
      </w:r>
      <w:proofErr w:type="spellEnd"/>
      <w:r>
        <w:rPr>
          <w:rFonts w:ascii="Calibri" w:cstheme="minorBidi"/>
          <w:sz w:val="28"/>
        </w:rPr>
        <w:t xml:space="preserve"> </w:t>
      </w:r>
      <w:proofErr w:type="spellStart"/>
      <w:r>
        <w:rPr>
          <w:rFonts w:ascii="Calibri" w:cstheme="minorBidi"/>
          <w:sz w:val="28"/>
        </w:rPr>
        <w:t>безіменного</w:t>
      </w:r>
      <w:proofErr w:type="spellEnd"/>
      <w:r>
        <w:rPr>
          <w:rFonts w:ascii="Calibri" w:cstheme="minorBidi"/>
          <w:sz w:val="28"/>
        </w:rPr>
        <w:t xml:space="preserve"> </w:t>
      </w:r>
      <w:proofErr w:type="spellStart"/>
      <w:r>
        <w:rPr>
          <w:rFonts w:ascii="Calibri" w:cstheme="minorBidi"/>
          <w:sz w:val="28"/>
        </w:rPr>
        <w:t>обєкта</w:t>
      </w:r>
      <w:proofErr w:type="spellEnd"/>
      <w:r>
        <w:rPr>
          <w:rFonts w:ascii="Calibri" w:cstheme="minorBidi"/>
          <w:sz w:val="28"/>
        </w:rPr>
        <w:t xml:space="preserve"> </w:t>
      </w:r>
      <w:r>
        <w:rPr>
          <w:rFonts w:ascii="Calibri" w:cstheme="minorBidi"/>
          <w:sz w:val="28"/>
        </w:rPr>
        <w:t>зразу</w:t>
      </w:r>
      <w:r>
        <w:rPr>
          <w:rFonts w:ascii="Calibri" w:cstheme="minorBidi"/>
          <w:sz w:val="28"/>
        </w:rPr>
        <w:t xml:space="preserve"> </w:t>
      </w:r>
      <w:proofErr w:type="spellStart"/>
      <w:r>
        <w:rPr>
          <w:rFonts w:ascii="Calibri" w:cstheme="minorBidi"/>
          <w:sz w:val="28"/>
        </w:rPr>
        <w:t>виконується</w:t>
      </w:r>
      <w:proofErr w:type="spellEnd"/>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r>
        <w:rPr>
          <w:rFonts w:ascii="Calibri" w:cstheme="minorBidi"/>
          <w:sz w:val="28"/>
        </w:rPr>
        <w:t>метод</w:t>
      </w:r>
      <w:r>
        <w:rPr>
          <w:rFonts w:ascii="Calibri" w:cstheme="minorBidi"/>
          <w:sz w:val="28"/>
        </w:rPr>
        <w:t xml:space="preserve"> </w:t>
      </w:r>
      <w:proofErr w:type="spellStart"/>
      <w:r>
        <w:rPr>
          <w:rFonts w:ascii="Calibri" w:cstheme="minorBidi"/>
          <w:color w:val="0000FF"/>
          <w:sz w:val="28"/>
        </w:rPr>
        <w:t>voice</w:t>
      </w:r>
      <w:proofErr w:type="spellEnd"/>
      <w:r>
        <w:rPr>
          <w:rFonts w:ascii="Calibri" w:cstheme="minorBidi"/>
          <w:color w:val="0000FF"/>
          <w:sz w:val="28"/>
        </w:rPr>
        <w:t>()</w:t>
      </w:r>
      <w:r>
        <w:rPr>
          <w:rFonts w:ascii="Calibri" w:cstheme="minorBidi"/>
          <w:sz w:val="28"/>
        </w:rPr>
        <w:t xml:space="preserve">. </w:t>
      </w:r>
      <w:proofErr w:type="spellStart"/>
      <w:r>
        <w:rPr>
          <w:rFonts w:ascii="Calibri" w:cstheme="minorBidi"/>
          <w:sz w:val="28"/>
        </w:rPr>
        <w:t>Такий</w:t>
      </w:r>
      <w:proofErr w:type="spellEnd"/>
      <w:r>
        <w:rPr>
          <w:rFonts w:ascii="Calibri" w:cstheme="minorBidi"/>
          <w:sz w:val="28"/>
        </w:rPr>
        <w:t xml:space="preserve"> </w:t>
      </w:r>
      <w:proofErr w:type="spellStart"/>
      <w:r>
        <w:rPr>
          <w:rFonts w:ascii="Calibri" w:cstheme="minorBidi"/>
          <w:sz w:val="28"/>
        </w:rPr>
        <w:t>дивний</w:t>
      </w:r>
      <w:proofErr w:type="spellEnd"/>
      <w:r>
        <w:rPr>
          <w:rFonts w:ascii="Calibri" w:cstheme="minorBidi"/>
          <w:sz w:val="28"/>
        </w:rPr>
        <w:t xml:space="preserve"> </w:t>
      </w:r>
      <w:proofErr w:type="spellStart"/>
      <w:r>
        <w:rPr>
          <w:rFonts w:ascii="Calibri" w:cstheme="minorBidi"/>
          <w:sz w:val="28"/>
        </w:rPr>
        <w:t>запис</w:t>
      </w:r>
      <w:proofErr w:type="spellEnd"/>
      <w:r>
        <w:rPr>
          <w:rFonts w:ascii="Calibri" w:cstheme="minorBidi"/>
          <w:sz w:val="28"/>
        </w:rPr>
        <w:t xml:space="preserve"> </w:t>
      </w:r>
      <w:proofErr w:type="spellStart"/>
      <w:r>
        <w:rPr>
          <w:rFonts w:ascii="Calibri" w:cstheme="minorBidi"/>
          <w:sz w:val="28"/>
        </w:rPr>
        <w:t>зустрічається</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програмах</w:t>
      </w:r>
      <w:proofErr w:type="spellEnd"/>
      <w:r>
        <w:rPr>
          <w:rFonts w:ascii="Calibri" w:cstheme="minorBidi"/>
          <w:sz w:val="28"/>
        </w:rPr>
        <w:t xml:space="preserve">, </w:t>
      </w:r>
      <w:proofErr w:type="spellStart"/>
      <w:r>
        <w:rPr>
          <w:rFonts w:ascii="Calibri" w:cstheme="minorBidi"/>
          <w:sz w:val="28"/>
        </w:rPr>
        <w:t>написаних</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color w:val="0000FF"/>
          <w:sz w:val="28"/>
        </w:rPr>
        <w:t>Java</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r>
        <w:rPr>
          <w:rFonts w:ascii="Calibri" w:cstheme="minorBidi"/>
          <w:sz w:val="28"/>
        </w:rPr>
        <w:t>кожному</w:t>
      </w:r>
      <w:r>
        <w:rPr>
          <w:rFonts w:ascii="Calibri" w:cstheme="minorBidi"/>
          <w:sz w:val="28"/>
        </w:rPr>
        <w:t xml:space="preserve"> </w:t>
      </w:r>
      <w:proofErr w:type="spellStart"/>
      <w:r>
        <w:rPr>
          <w:rFonts w:ascii="Calibri" w:cstheme="minorBidi"/>
          <w:sz w:val="28"/>
        </w:rPr>
        <w:t>кроці</w:t>
      </w:r>
      <w:proofErr w:type="spellEnd"/>
    </w:p>
    <w:p w14:paraId="3D5C0F54" w14:textId="40E39A11" w:rsidR="00F4417E" w:rsidRPr="00D4562B" w:rsidRDefault="00D4562B">
      <w:pPr>
        <w:rPr>
          <w:rFonts w:asciiTheme="minorHAnsi" w:hAnsiTheme="minorHAnsi" w:cstheme="minorBidi"/>
          <w:lang w:val="uk-UA"/>
        </w:rPr>
      </w:pPr>
      <w:r>
        <w:rPr>
          <w:rFonts w:asciiTheme="minorHAnsi" w:hAnsiTheme="minorHAnsi" w:cstheme="minorBidi"/>
          <w:lang w:val="uk-UA"/>
        </w:rPr>
        <w:t>Конструктори (</w:t>
      </w:r>
      <w:r w:rsidR="00F4417E">
        <w:rPr>
          <w:rFonts w:cstheme="minorBidi"/>
        </w:rPr>
        <w:t>Constructors</w:t>
      </w:r>
      <w:r>
        <w:rPr>
          <w:rFonts w:asciiTheme="minorHAnsi" w:hAnsiTheme="minorHAnsi" w:cstheme="minorBidi"/>
          <w:lang w:val="uk-UA"/>
        </w:rPr>
        <w:t>)</w:t>
      </w:r>
    </w:p>
    <w:p w14:paraId="0FC4E35C" w14:textId="77777777" w:rsidR="00F4417E" w:rsidRPr="007929BD" w:rsidRDefault="00F4417E">
      <w:pPr>
        <w:rPr>
          <w:rFonts w:cstheme="minorBidi"/>
        </w:rPr>
      </w:pPr>
    </w:p>
    <w:p w14:paraId="0F52EBBC" w14:textId="23EC890D" w:rsidR="00F4417E" w:rsidRDefault="00F4417E">
      <w:pPr>
        <w:pStyle w:val="3f3f3f3f3f3f3f3f3f3f3f3f3f3f3f3f3f3f3f3f3f3f3f3f3f3f"/>
        <w:jc w:val="both"/>
        <w:rPr>
          <w:rFonts w:cstheme="minorBidi"/>
        </w:rPr>
      </w:pPr>
      <w:r>
        <w:rPr>
          <w:rFonts w:ascii="Calibri" w:cstheme="minorBidi"/>
          <w:sz w:val="28"/>
        </w:rPr>
        <w:t>Ви</w:t>
      </w:r>
      <w:r>
        <w:rPr>
          <w:rFonts w:ascii="Calibri" w:cstheme="minorBidi"/>
          <w:sz w:val="28"/>
        </w:rPr>
        <w:t xml:space="preserve"> </w:t>
      </w:r>
      <w:r>
        <w:rPr>
          <w:rFonts w:ascii="Calibri" w:cstheme="minorBidi"/>
          <w:sz w:val="28"/>
        </w:rPr>
        <w:t>уже</w:t>
      </w:r>
      <w:r>
        <w:rPr>
          <w:rFonts w:ascii="Calibri" w:cstheme="minorBidi"/>
          <w:sz w:val="28"/>
        </w:rPr>
        <w:t xml:space="preserve"> </w:t>
      </w:r>
      <w:proofErr w:type="spellStart"/>
      <w:r>
        <w:rPr>
          <w:rFonts w:ascii="Calibri" w:cstheme="minorBidi"/>
          <w:sz w:val="28"/>
        </w:rPr>
        <w:t>звернули</w:t>
      </w:r>
      <w:proofErr w:type="spellEnd"/>
      <w:r>
        <w:rPr>
          <w:rFonts w:ascii="Calibri" w:cstheme="minorBidi"/>
          <w:sz w:val="28"/>
        </w:rPr>
        <w:t xml:space="preserve"> </w:t>
      </w:r>
      <w:proofErr w:type="spellStart"/>
      <w:r>
        <w:rPr>
          <w:rFonts w:ascii="Calibri" w:cstheme="minorBidi"/>
          <w:sz w:val="28"/>
        </w:rPr>
        <w:t>увагу</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r>
        <w:rPr>
          <w:rFonts w:ascii="Calibri" w:cstheme="minorBidi"/>
          <w:sz w:val="28"/>
        </w:rPr>
        <w:t>те</w:t>
      </w:r>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операції</w:t>
      </w:r>
      <w:proofErr w:type="spellEnd"/>
      <w:r>
        <w:rPr>
          <w:rFonts w:ascii="Calibri" w:cstheme="minorBidi"/>
          <w:sz w:val="28"/>
        </w:rPr>
        <w:t xml:space="preserve"> </w:t>
      </w:r>
      <w:proofErr w:type="spellStart"/>
      <w:r>
        <w:rPr>
          <w:rFonts w:ascii="Calibri" w:cstheme="minorBidi"/>
          <w:color w:val="0000FF"/>
          <w:sz w:val="28"/>
        </w:rPr>
        <w:t>new</w:t>
      </w:r>
      <w:proofErr w:type="spellEnd"/>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proofErr w:type="spellStart"/>
      <w:r>
        <w:rPr>
          <w:rFonts w:ascii="Calibri" w:cstheme="minorBidi"/>
          <w:sz w:val="28"/>
        </w:rPr>
        <w:t>визначає</w:t>
      </w:r>
      <w:proofErr w:type="spellEnd"/>
      <w:r>
        <w:rPr>
          <w:rFonts w:ascii="Calibri" w:cstheme="minorBidi"/>
          <w:sz w:val="28"/>
        </w:rPr>
        <w:t xml:space="preserve"> </w:t>
      </w:r>
      <w:proofErr w:type="spellStart"/>
      <w:r>
        <w:rPr>
          <w:rFonts w:ascii="Calibri" w:cstheme="minorBidi"/>
          <w:sz w:val="28"/>
        </w:rPr>
        <w:t>екземпляри</w:t>
      </w:r>
      <w:proofErr w:type="spellEnd"/>
      <w:r>
        <w:rPr>
          <w:rFonts w:ascii="Calibri" w:cstheme="minorBidi"/>
          <w:sz w:val="28"/>
        </w:rPr>
        <w:t xml:space="preserve"> </w:t>
      </w:r>
      <w:proofErr w:type="spellStart"/>
      <w:r>
        <w:rPr>
          <w:rFonts w:ascii="Calibri" w:cstheme="minorBidi"/>
          <w:sz w:val="28"/>
        </w:rPr>
        <w:t>клас</w:t>
      </w:r>
      <w:proofErr w:type="spellEnd"/>
      <w:r w:rsidR="00D4562B">
        <w:rPr>
          <w:rFonts w:ascii="Calibri" w:cstheme="minorBidi"/>
          <w:sz w:val="28"/>
          <w:lang w:val="uk-UA"/>
        </w:rPr>
        <w:t>у</w:t>
      </w:r>
      <w:r>
        <w:rPr>
          <w:rFonts w:ascii="Calibri" w:cstheme="minorBidi"/>
          <w:sz w:val="28"/>
        </w:rPr>
        <w:t xml:space="preserve">, </w:t>
      </w:r>
      <w:proofErr w:type="spellStart"/>
      <w:r>
        <w:rPr>
          <w:rFonts w:ascii="Calibri" w:cstheme="minorBidi"/>
          <w:sz w:val="28"/>
        </w:rPr>
        <w:t>повторюється</w:t>
      </w:r>
      <w:proofErr w:type="spellEnd"/>
      <w:r>
        <w:rPr>
          <w:rFonts w:ascii="Calibri" w:cstheme="minorBidi"/>
          <w:sz w:val="28"/>
        </w:rPr>
        <w:t xml:space="preserve"> </w:t>
      </w:r>
      <w:proofErr w:type="spellStart"/>
      <w:r>
        <w:rPr>
          <w:rFonts w:ascii="Calibri" w:cstheme="minorBidi"/>
          <w:sz w:val="28"/>
        </w:rPr>
        <w:t>імя</w:t>
      </w:r>
      <w:proofErr w:type="spellEnd"/>
      <w:r>
        <w:rPr>
          <w:rFonts w:ascii="Calibri" w:cstheme="minorBidi"/>
          <w:sz w:val="28"/>
        </w:rPr>
        <w:t xml:space="preserve"> </w:t>
      </w:r>
      <w:proofErr w:type="spellStart"/>
      <w:r>
        <w:rPr>
          <w:rFonts w:ascii="Calibri" w:cstheme="minorBidi"/>
          <w:sz w:val="28"/>
        </w:rPr>
        <w:t>клас</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r>
        <w:rPr>
          <w:rFonts w:ascii="Calibri" w:cstheme="minorBidi"/>
          <w:sz w:val="28"/>
        </w:rPr>
        <w:t>дужками</w:t>
      </w:r>
      <w:r>
        <w:rPr>
          <w:rFonts w:ascii="Calibri" w:cstheme="minorBidi"/>
          <w:sz w:val="28"/>
        </w:rPr>
        <w:t xml:space="preserve">. </w:t>
      </w:r>
      <w:proofErr w:type="spellStart"/>
      <w:r>
        <w:rPr>
          <w:rFonts w:ascii="Calibri" w:cstheme="minorBidi"/>
          <w:sz w:val="28"/>
        </w:rPr>
        <w:t>Це</w:t>
      </w:r>
      <w:proofErr w:type="spellEnd"/>
      <w:r>
        <w:rPr>
          <w:rFonts w:ascii="Calibri" w:cstheme="minorBidi"/>
          <w:sz w:val="28"/>
        </w:rPr>
        <w:t xml:space="preserve"> </w:t>
      </w:r>
      <w:r>
        <w:rPr>
          <w:rFonts w:ascii="Calibri" w:cstheme="minorBidi"/>
          <w:sz w:val="28"/>
        </w:rPr>
        <w:t>схоже</w:t>
      </w:r>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sz w:val="28"/>
        </w:rPr>
        <w:t>звертання</w:t>
      </w:r>
      <w:proofErr w:type="spellEnd"/>
      <w:r>
        <w:rPr>
          <w:rFonts w:ascii="Calibri" w:cstheme="minorBidi"/>
          <w:sz w:val="28"/>
        </w:rPr>
        <w:t xml:space="preserve"> </w:t>
      </w:r>
      <w:r>
        <w:rPr>
          <w:rFonts w:ascii="Calibri" w:cstheme="minorBidi"/>
          <w:sz w:val="28"/>
        </w:rPr>
        <w:t>до</w:t>
      </w:r>
      <w:r>
        <w:rPr>
          <w:rFonts w:ascii="Calibri" w:cstheme="minorBidi"/>
          <w:sz w:val="28"/>
        </w:rPr>
        <w:t xml:space="preserve"> </w:t>
      </w:r>
      <w:r>
        <w:rPr>
          <w:rFonts w:ascii="Calibri" w:cstheme="minorBidi"/>
          <w:sz w:val="28"/>
        </w:rPr>
        <w:t>методу</w:t>
      </w:r>
      <w:r>
        <w:rPr>
          <w:rFonts w:ascii="Calibri" w:cstheme="minorBidi"/>
          <w:sz w:val="28"/>
        </w:rPr>
        <w:t xml:space="preserve">, </w:t>
      </w:r>
      <w:r>
        <w:rPr>
          <w:rFonts w:ascii="Calibri" w:cstheme="minorBidi"/>
          <w:sz w:val="28"/>
        </w:rPr>
        <w:t>але</w:t>
      </w:r>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r w:rsidR="00D4562B">
        <w:rPr>
          <w:rFonts w:ascii="Calibri" w:cstheme="minorBidi"/>
          <w:sz w:val="28"/>
          <w:lang w:val="uk-UA"/>
        </w:rPr>
        <w:t>це</w:t>
      </w:r>
      <w:r w:rsidR="00D4562B">
        <w:rPr>
          <w:rFonts w:ascii="Calibri" w:cstheme="minorBidi"/>
          <w:sz w:val="28"/>
          <w:lang w:val="uk-UA"/>
        </w:rPr>
        <w:t xml:space="preserve"> </w:t>
      </w:r>
      <w:r>
        <w:rPr>
          <w:rFonts w:ascii="Calibri" w:cstheme="minorBidi"/>
          <w:sz w:val="28"/>
        </w:rPr>
        <w:t>за</w:t>
      </w:r>
      <w:r>
        <w:rPr>
          <w:rFonts w:ascii="Calibri" w:cstheme="minorBidi"/>
          <w:sz w:val="28"/>
        </w:rPr>
        <w:t xml:space="preserve"> "</w:t>
      </w:r>
      <w:r>
        <w:rPr>
          <w:rFonts w:ascii="Calibri" w:cstheme="minorBidi"/>
          <w:sz w:val="28"/>
        </w:rPr>
        <w:t>метод</w:t>
      </w:r>
      <w:r>
        <w:rPr>
          <w:rFonts w:ascii="Calibri" w:cstheme="minorBidi"/>
          <w:sz w:val="28"/>
        </w:rPr>
        <w:t xml:space="preserve">", </w:t>
      </w:r>
      <w:proofErr w:type="spellStart"/>
      <w:r>
        <w:rPr>
          <w:rFonts w:ascii="Calibri" w:cstheme="minorBidi"/>
          <w:sz w:val="28"/>
        </w:rPr>
        <w:t>імя</w:t>
      </w:r>
      <w:proofErr w:type="spellEnd"/>
      <w:r>
        <w:rPr>
          <w:rFonts w:ascii="Calibri" w:cstheme="minorBidi"/>
          <w:sz w:val="28"/>
        </w:rPr>
        <w:t xml:space="preserve"> </w:t>
      </w:r>
      <w:proofErr w:type="spellStart"/>
      <w:r>
        <w:rPr>
          <w:rFonts w:ascii="Calibri" w:cstheme="minorBidi"/>
          <w:sz w:val="28"/>
        </w:rPr>
        <w:t>котрого</w:t>
      </w:r>
      <w:proofErr w:type="spellEnd"/>
      <w:r>
        <w:rPr>
          <w:rFonts w:ascii="Calibri" w:cstheme="minorBidi"/>
          <w:sz w:val="28"/>
        </w:rPr>
        <w:t xml:space="preserve"> </w:t>
      </w:r>
      <w:proofErr w:type="spellStart"/>
      <w:r>
        <w:rPr>
          <w:rFonts w:ascii="Calibri" w:cstheme="minorBidi"/>
          <w:sz w:val="28"/>
        </w:rPr>
        <w:t>повністю</w:t>
      </w:r>
      <w:proofErr w:type="spellEnd"/>
      <w:r>
        <w:rPr>
          <w:rFonts w:ascii="Calibri" w:cstheme="minorBidi"/>
          <w:sz w:val="28"/>
        </w:rPr>
        <w:t xml:space="preserve"> </w:t>
      </w:r>
      <w:proofErr w:type="spellStart"/>
      <w:r>
        <w:rPr>
          <w:rFonts w:ascii="Calibri" w:cstheme="minorBidi"/>
          <w:sz w:val="28"/>
        </w:rPr>
        <w:t>співпадає</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proofErr w:type="spellStart"/>
      <w:r>
        <w:rPr>
          <w:rFonts w:ascii="Calibri" w:cstheme="minorBidi"/>
          <w:sz w:val="28"/>
        </w:rPr>
        <w:t>іменем</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
    <w:p w14:paraId="7B2A3E52" w14:textId="0B756CE9" w:rsidR="00F4417E" w:rsidRDefault="00F4417E">
      <w:pPr>
        <w:pStyle w:val="3f3f3f3f3f3f3f3f3f3f3f3f3f3f3f3f3f3f3f3f3f3f3f3f3f3f"/>
        <w:jc w:val="both"/>
        <w:rPr>
          <w:rFonts w:cstheme="minorBidi"/>
        </w:rPr>
      </w:pPr>
      <w:proofErr w:type="spellStart"/>
      <w:r>
        <w:rPr>
          <w:rFonts w:ascii="Calibri" w:cstheme="minorBidi"/>
          <w:sz w:val="28"/>
        </w:rPr>
        <w:t>Такий</w:t>
      </w:r>
      <w:proofErr w:type="spellEnd"/>
      <w:r>
        <w:rPr>
          <w:rFonts w:ascii="Calibri" w:cstheme="minorBidi"/>
          <w:sz w:val="28"/>
        </w:rPr>
        <w:t xml:space="preserve"> "</w:t>
      </w:r>
      <w:r>
        <w:rPr>
          <w:rFonts w:ascii="Calibri" w:cstheme="minorBidi"/>
          <w:sz w:val="28"/>
        </w:rPr>
        <w:t>метод</w:t>
      </w:r>
      <w:r>
        <w:rPr>
          <w:rFonts w:ascii="Calibri" w:cstheme="minorBidi"/>
          <w:sz w:val="28"/>
        </w:rPr>
        <w:t xml:space="preserve">" </w:t>
      </w:r>
      <w:proofErr w:type="spellStart"/>
      <w:r>
        <w:rPr>
          <w:rFonts w:ascii="Calibri" w:cstheme="minorBidi"/>
          <w:sz w:val="28"/>
        </w:rPr>
        <w:t>зв</w:t>
      </w:r>
      <w:proofErr w:type="spellEnd"/>
      <w:r w:rsidR="00D4562B">
        <w:rPr>
          <w:rFonts w:ascii="Calibri" w:cstheme="minorBidi"/>
          <w:sz w:val="28"/>
          <w:lang w:val="uk-UA"/>
        </w:rPr>
        <w:t>е</w:t>
      </w:r>
      <w:proofErr w:type="spellStart"/>
      <w:r>
        <w:rPr>
          <w:rFonts w:ascii="Calibri" w:cstheme="minorBidi"/>
          <w:sz w:val="28"/>
        </w:rPr>
        <w:t>ться</w:t>
      </w:r>
      <w:proofErr w:type="spellEnd"/>
      <w:r>
        <w:rPr>
          <w:rFonts w:ascii="Calibri" w:cstheme="minorBidi"/>
          <w:sz w:val="28"/>
        </w:rPr>
        <w:t xml:space="preserve"> </w:t>
      </w:r>
      <w:r>
        <w:rPr>
          <w:rFonts w:ascii="Calibri" w:cstheme="minorBidi"/>
          <w:i/>
          <w:sz w:val="28"/>
        </w:rPr>
        <w:t>конструктором</w:t>
      </w:r>
      <w:r>
        <w:rPr>
          <w:rFonts w:ascii="Calibri" w:cstheme="minorBidi"/>
          <w:i/>
          <w:sz w:val="28"/>
        </w:rPr>
        <w:t xml:space="preserve"> </w:t>
      </w:r>
      <w:proofErr w:type="spellStart"/>
      <w:r>
        <w:rPr>
          <w:rFonts w:ascii="Calibri" w:cstheme="minorBidi"/>
          <w:i/>
          <w:sz w:val="28"/>
        </w:rPr>
        <w:t>класу</w:t>
      </w:r>
      <w:proofErr w:type="spellEnd"/>
      <w:r>
        <w:rPr>
          <w:rFonts w:ascii="Calibri" w:cstheme="minorBidi"/>
          <w:i/>
          <w:sz w:val="28"/>
        </w:rPr>
        <w:t xml:space="preserve"> </w:t>
      </w:r>
      <w:r>
        <w:rPr>
          <w:rFonts w:ascii="Calibri" w:cstheme="minorBidi"/>
          <w:sz w:val="28"/>
        </w:rPr>
        <w:t>(</w:t>
      </w:r>
      <w:proofErr w:type="spellStart"/>
      <w:r>
        <w:rPr>
          <w:rFonts w:ascii="Calibri" w:cstheme="minorBidi"/>
          <w:color w:val="0000FF"/>
          <w:sz w:val="28"/>
        </w:rPr>
        <w:t>class</w:t>
      </w:r>
      <w:proofErr w:type="spellEnd"/>
      <w:r>
        <w:rPr>
          <w:rFonts w:ascii="Calibri" w:cstheme="minorBidi"/>
          <w:color w:val="0000FF"/>
          <w:sz w:val="28"/>
        </w:rPr>
        <w:t xml:space="preserve"> </w:t>
      </w:r>
      <w:proofErr w:type="spellStart"/>
      <w:r>
        <w:rPr>
          <w:rFonts w:ascii="Calibri" w:cstheme="minorBidi"/>
          <w:color w:val="0000FF"/>
          <w:sz w:val="28"/>
        </w:rPr>
        <w:t>constructor</w:t>
      </w:r>
      <w:proofErr w:type="spellEnd"/>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proofErr w:type="spellStart"/>
      <w:r>
        <w:rPr>
          <w:rFonts w:ascii="Calibri" w:cstheme="minorBidi"/>
          <w:sz w:val="28"/>
        </w:rPr>
        <w:t>своєрідність</w:t>
      </w:r>
      <w:proofErr w:type="spellEnd"/>
      <w:r>
        <w:rPr>
          <w:rFonts w:ascii="Calibri" w:cstheme="minorBidi"/>
          <w:sz w:val="28"/>
        </w:rPr>
        <w:t xml:space="preserve"> </w:t>
      </w:r>
      <w:proofErr w:type="spellStart"/>
      <w:r>
        <w:rPr>
          <w:rFonts w:ascii="Calibri" w:cstheme="minorBidi"/>
          <w:sz w:val="28"/>
        </w:rPr>
        <w:t>заключається</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r w:rsidR="00D4562B">
        <w:rPr>
          <w:rFonts w:ascii="Calibri" w:cstheme="minorBidi"/>
          <w:sz w:val="28"/>
          <w:lang w:val="uk-UA"/>
        </w:rPr>
        <w:t>лише</w:t>
      </w:r>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імені</w:t>
      </w:r>
      <w:proofErr w:type="spellEnd"/>
      <w:r>
        <w:rPr>
          <w:rFonts w:ascii="Calibri" w:cstheme="minorBidi"/>
          <w:sz w:val="28"/>
        </w:rPr>
        <w:t xml:space="preserve">. </w:t>
      </w:r>
      <w:r>
        <w:rPr>
          <w:rFonts w:ascii="Calibri" w:cstheme="minorBidi"/>
          <w:sz w:val="28"/>
        </w:rPr>
        <w:t>Перечислимо</w:t>
      </w:r>
      <w:r>
        <w:rPr>
          <w:rFonts w:ascii="Calibri" w:cstheme="minorBidi"/>
          <w:sz w:val="28"/>
        </w:rPr>
        <w:t xml:space="preserve"> </w:t>
      </w:r>
      <w:proofErr w:type="spellStart"/>
      <w:r>
        <w:rPr>
          <w:rFonts w:ascii="Calibri" w:cstheme="minorBidi"/>
          <w:sz w:val="28"/>
        </w:rPr>
        <w:t>особливості</w:t>
      </w:r>
      <w:proofErr w:type="spellEnd"/>
      <w:r>
        <w:rPr>
          <w:rFonts w:ascii="Calibri" w:cstheme="minorBidi"/>
          <w:sz w:val="28"/>
        </w:rPr>
        <w:t xml:space="preserve"> </w:t>
      </w:r>
      <w:r>
        <w:rPr>
          <w:rFonts w:ascii="Calibri" w:cstheme="minorBidi"/>
          <w:sz w:val="28"/>
        </w:rPr>
        <w:t>конструктора</w:t>
      </w:r>
      <w:r>
        <w:rPr>
          <w:rFonts w:ascii="Calibri" w:cstheme="minorBidi"/>
          <w:sz w:val="28"/>
        </w:rPr>
        <w:t xml:space="preserve">. </w:t>
      </w:r>
    </w:p>
    <w:p w14:paraId="1EA5C461" w14:textId="03843C75" w:rsidR="00F4417E" w:rsidRDefault="00F4417E">
      <w:pPr>
        <w:pStyle w:val="3f3f3f3f3f3f3f3f3f3f3f3f3f3f3f3f3f3f3f3f3f3f3f3f3f3f"/>
        <w:numPr>
          <w:ilvl w:val="0"/>
          <w:numId w:val="1"/>
        </w:numPr>
        <w:tabs>
          <w:tab w:val="left" w:pos="2828"/>
        </w:tabs>
        <w:spacing w:after="0"/>
        <w:ind w:left="707" w:firstLine="0"/>
        <w:jc w:val="both"/>
        <w:rPr>
          <w:rFonts w:cstheme="minorBidi"/>
        </w:rPr>
      </w:pPr>
      <w:r>
        <w:rPr>
          <w:rFonts w:ascii="Calibri" w:cstheme="minorBidi"/>
          <w:sz w:val="28"/>
        </w:rPr>
        <w:t>Конструктор</w:t>
      </w:r>
      <w:r>
        <w:rPr>
          <w:rFonts w:ascii="Calibri" w:cstheme="minorBidi"/>
          <w:sz w:val="28"/>
        </w:rPr>
        <w:t xml:space="preserve"> </w:t>
      </w:r>
      <w:r>
        <w:rPr>
          <w:rFonts w:ascii="Calibri" w:cstheme="minorBidi"/>
          <w:sz w:val="28"/>
        </w:rPr>
        <w:t>є</w:t>
      </w:r>
      <w:r>
        <w:rPr>
          <w:rFonts w:ascii="Calibri" w:cstheme="minorBidi"/>
          <w:sz w:val="28"/>
        </w:rPr>
        <w:t xml:space="preserve"> </w:t>
      </w:r>
      <w:r>
        <w:rPr>
          <w:rFonts w:ascii="Calibri" w:cstheme="minorBidi"/>
          <w:sz w:val="28"/>
        </w:rPr>
        <w:t>в</w:t>
      </w:r>
      <w:r>
        <w:rPr>
          <w:rFonts w:ascii="Calibri" w:cstheme="minorBidi"/>
          <w:sz w:val="28"/>
        </w:rPr>
        <w:t xml:space="preserve"> </w:t>
      </w:r>
      <w:r w:rsidR="00D4562B">
        <w:rPr>
          <w:rFonts w:ascii="Calibri" w:cstheme="minorBidi"/>
          <w:sz w:val="28"/>
          <w:lang w:val="uk-UA"/>
        </w:rPr>
        <w:t>будь</w:t>
      </w:r>
      <w:r w:rsidR="00D4562B">
        <w:rPr>
          <w:rFonts w:ascii="Calibri" w:cstheme="minorBidi"/>
          <w:sz w:val="28"/>
          <w:lang w:val="uk-UA"/>
        </w:rPr>
        <w:t>-</w:t>
      </w:r>
      <w:r w:rsidR="00D4562B">
        <w:rPr>
          <w:rFonts w:ascii="Calibri" w:cstheme="minorBidi"/>
          <w:sz w:val="28"/>
          <w:lang w:val="uk-UA"/>
        </w:rPr>
        <w:t>якому</w:t>
      </w:r>
      <w:r>
        <w:rPr>
          <w:rFonts w:ascii="Calibri" w:cstheme="minorBidi"/>
          <w:sz w:val="28"/>
        </w:rPr>
        <w:t xml:space="preserve"> </w:t>
      </w:r>
      <w:proofErr w:type="spellStart"/>
      <w:r>
        <w:rPr>
          <w:rFonts w:ascii="Calibri" w:cstheme="minorBidi"/>
          <w:sz w:val="28"/>
        </w:rPr>
        <w:t>класі</w:t>
      </w:r>
      <w:proofErr w:type="spellEnd"/>
      <w:r>
        <w:rPr>
          <w:rFonts w:ascii="Calibri" w:cstheme="minorBidi"/>
          <w:sz w:val="28"/>
        </w:rPr>
        <w:t xml:space="preserve">. </w:t>
      </w:r>
      <w:proofErr w:type="spellStart"/>
      <w:r>
        <w:rPr>
          <w:rFonts w:ascii="Calibri" w:cstheme="minorBidi"/>
          <w:sz w:val="28"/>
        </w:rPr>
        <w:t>Навіть</w:t>
      </w:r>
      <w:proofErr w:type="spellEnd"/>
      <w:r>
        <w:rPr>
          <w:rFonts w:ascii="Calibri" w:cstheme="minorBidi"/>
          <w:sz w:val="28"/>
        </w:rPr>
        <w:t xml:space="preserve"> </w:t>
      </w:r>
      <w:proofErr w:type="spellStart"/>
      <w:r>
        <w:rPr>
          <w:rFonts w:ascii="Calibri" w:cstheme="minorBidi"/>
          <w:sz w:val="28"/>
        </w:rPr>
        <w:t>якщо</w:t>
      </w:r>
      <w:proofErr w:type="spellEnd"/>
      <w:r>
        <w:rPr>
          <w:rFonts w:ascii="Calibri" w:cstheme="minorBidi"/>
          <w:sz w:val="28"/>
        </w:rPr>
        <w:t xml:space="preserve"> </w:t>
      </w:r>
      <w:proofErr w:type="spellStart"/>
      <w:r>
        <w:rPr>
          <w:rFonts w:ascii="Calibri" w:cstheme="minorBidi"/>
          <w:sz w:val="28"/>
        </w:rPr>
        <w:t>ви</w:t>
      </w:r>
      <w:proofErr w:type="spellEnd"/>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r>
        <w:rPr>
          <w:rFonts w:ascii="Calibri" w:cstheme="minorBidi"/>
          <w:sz w:val="28"/>
        </w:rPr>
        <w:t>написали</w:t>
      </w:r>
      <w:r>
        <w:rPr>
          <w:rFonts w:ascii="Calibri" w:cstheme="minorBidi"/>
          <w:sz w:val="28"/>
        </w:rPr>
        <w:t xml:space="preserve">, </w:t>
      </w:r>
      <w:proofErr w:type="spellStart"/>
      <w:r>
        <w:rPr>
          <w:rFonts w:ascii="Calibri" w:cstheme="minorBidi"/>
          <w:sz w:val="28"/>
        </w:rPr>
        <w:t>компілятор</w:t>
      </w:r>
      <w:proofErr w:type="spellEnd"/>
      <w:r>
        <w:rPr>
          <w:rFonts w:ascii="Calibri" w:cstheme="minorBidi"/>
          <w:sz w:val="28"/>
        </w:rPr>
        <w:t xml:space="preserve"> </w:t>
      </w:r>
      <w:proofErr w:type="spellStart"/>
      <w:r>
        <w:rPr>
          <w:rFonts w:ascii="Calibri" w:cstheme="minorBidi"/>
          <w:sz w:val="28"/>
        </w:rPr>
        <w:t>Java</w:t>
      </w:r>
      <w:proofErr w:type="spellEnd"/>
      <w:r>
        <w:rPr>
          <w:rFonts w:ascii="Calibri" w:cstheme="minorBidi"/>
          <w:sz w:val="28"/>
        </w:rPr>
        <w:t xml:space="preserve"> </w:t>
      </w:r>
      <w:r>
        <w:rPr>
          <w:rFonts w:ascii="Calibri" w:cstheme="minorBidi"/>
          <w:sz w:val="28"/>
        </w:rPr>
        <w:t>сам</w:t>
      </w:r>
      <w:r>
        <w:rPr>
          <w:rFonts w:ascii="Calibri" w:cstheme="minorBidi"/>
          <w:sz w:val="28"/>
        </w:rPr>
        <w:t xml:space="preserve"> </w:t>
      </w:r>
      <w:r>
        <w:rPr>
          <w:rFonts w:ascii="Calibri" w:cstheme="minorBidi"/>
          <w:sz w:val="28"/>
        </w:rPr>
        <w:t>створить</w:t>
      </w:r>
      <w:r>
        <w:rPr>
          <w:rFonts w:ascii="Calibri" w:cstheme="minorBidi"/>
          <w:sz w:val="28"/>
        </w:rPr>
        <w:t xml:space="preserve"> </w:t>
      </w:r>
      <w:r>
        <w:rPr>
          <w:rFonts w:ascii="Calibri" w:cstheme="minorBidi"/>
          <w:i/>
          <w:sz w:val="28"/>
        </w:rPr>
        <w:t>конструктор</w:t>
      </w:r>
      <w:r>
        <w:rPr>
          <w:rFonts w:ascii="Calibri" w:cstheme="minorBidi"/>
          <w:i/>
          <w:sz w:val="28"/>
        </w:rPr>
        <w:t xml:space="preserve"> </w:t>
      </w:r>
      <w:r w:rsidR="00D4562B">
        <w:rPr>
          <w:rFonts w:ascii="Calibri" w:cstheme="minorBidi"/>
          <w:i/>
          <w:sz w:val="28"/>
          <w:lang w:val="uk-UA"/>
        </w:rPr>
        <w:t>за</w:t>
      </w:r>
      <w:r>
        <w:rPr>
          <w:rFonts w:ascii="Calibri" w:cstheme="minorBidi"/>
          <w:i/>
          <w:sz w:val="28"/>
        </w:rPr>
        <w:t xml:space="preserve"> </w:t>
      </w:r>
      <w:proofErr w:type="spellStart"/>
      <w:r>
        <w:rPr>
          <w:rFonts w:ascii="Calibri" w:cstheme="minorBidi"/>
          <w:i/>
          <w:sz w:val="28"/>
        </w:rPr>
        <w:t>замовч</w:t>
      </w:r>
      <w:r w:rsidR="00D4562B">
        <w:rPr>
          <w:rFonts w:ascii="Calibri" w:cstheme="minorBidi"/>
          <w:i/>
          <w:sz w:val="28"/>
          <w:lang w:val="uk-UA"/>
        </w:rPr>
        <w:t>енням</w:t>
      </w:r>
      <w:proofErr w:type="spellEnd"/>
      <w:r>
        <w:rPr>
          <w:rFonts w:ascii="Calibri" w:cstheme="minorBidi"/>
          <w:i/>
          <w:sz w:val="28"/>
        </w:rPr>
        <w:t xml:space="preserve"> </w:t>
      </w:r>
      <w:r>
        <w:rPr>
          <w:rFonts w:ascii="Calibri" w:cstheme="minorBidi"/>
          <w:sz w:val="28"/>
        </w:rPr>
        <w:t>(</w:t>
      </w:r>
      <w:proofErr w:type="spellStart"/>
      <w:r>
        <w:rPr>
          <w:rFonts w:ascii="Calibri" w:cstheme="minorBidi"/>
          <w:color w:val="0000FF"/>
          <w:sz w:val="28"/>
        </w:rPr>
        <w:t>default</w:t>
      </w:r>
      <w:proofErr w:type="spellEnd"/>
      <w:r>
        <w:rPr>
          <w:rFonts w:ascii="Calibri" w:cstheme="minorBidi"/>
          <w:color w:val="0000FF"/>
          <w:sz w:val="28"/>
        </w:rPr>
        <w:t xml:space="preserve"> </w:t>
      </w:r>
      <w:proofErr w:type="spellStart"/>
      <w:r>
        <w:rPr>
          <w:rFonts w:ascii="Calibri" w:cstheme="minorBidi"/>
          <w:color w:val="0000FF"/>
          <w:sz w:val="28"/>
        </w:rPr>
        <w:t>constructor</w:t>
      </w:r>
      <w:proofErr w:type="spellEnd"/>
      <w:r>
        <w:rPr>
          <w:rFonts w:ascii="Calibri" w:cstheme="minorBidi"/>
          <w:sz w:val="28"/>
        </w:rPr>
        <w:t xml:space="preserve">), </w:t>
      </w:r>
      <w:proofErr w:type="spellStart"/>
      <w:r>
        <w:rPr>
          <w:rFonts w:ascii="Calibri" w:cstheme="minorBidi"/>
          <w:sz w:val="28"/>
        </w:rPr>
        <w:t>котрий</w:t>
      </w:r>
      <w:proofErr w:type="spellEnd"/>
      <w:r>
        <w:rPr>
          <w:rFonts w:ascii="Calibri" w:cstheme="minorBidi"/>
          <w:sz w:val="28"/>
        </w:rPr>
        <w:t xml:space="preserve">, </w:t>
      </w:r>
      <w:proofErr w:type="spellStart"/>
      <w:r>
        <w:rPr>
          <w:rFonts w:ascii="Calibri" w:cstheme="minorBidi"/>
          <w:sz w:val="28"/>
        </w:rPr>
        <w:t>між</w:t>
      </w:r>
      <w:proofErr w:type="spellEnd"/>
      <w:r>
        <w:rPr>
          <w:rFonts w:ascii="Calibri" w:cstheme="minorBidi"/>
          <w:sz w:val="28"/>
        </w:rPr>
        <w:t xml:space="preserve"> </w:t>
      </w:r>
      <w:proofErr w:type="spellStart"/>
      <w:r>
        <w:rPr>
          <w:rFonts w:ascii="Calibri" w:cstheme="minorBidi"/>
          <w:sz w:val="28"/>
        </w:rPr>
        <w:t>іншим</w:t>
      </w:r>
      <w:proofErr w:type="spellEnd"/>
      <w:r>
        <w:rPr>
          <w:rFonts w:ascii="Calibri" w:cstheme="minorBidi"/>
          <w:sz w:val="28"/>
        </w:rPr>
        <w:t xml:space="preserve">, </w:t>
      </w:r>
      <w:r>
        <w:rPr>
          <w:rFonts w:ascii="Calibri" w:cstheme="minorBidi"/>
          <w:sz w:val="28"/>
        </w:rPr>
        <w:t>п</w:t>
      </w:r>
      <w:proofErr w:type="spellStart"/>
      <w:r w:rsidR="00D4562B">
        <w:rPr>
          <w:rFonts w:ascii="Calibri" w:cstheme="minorBidi"/>
          <w:sz w:val="28"/>
          <w:lang w:val="uk-UA"/>
        </w:rPr>
        <w:t>орожній</w:t>
      </w:r>
      <w:proofErr w:type="spellEnd"/>
      <w:r>
        <w:rPr>
          <w:rFonts w:ascii="Calibri" w:cstheme="minorBidi"/>
          <w:sz w:val="28"/>
        </w:rPr>
        <w:t xml:space="preserve">, </w:t>
      </w:r>
      <w:proofErr w:type="spellStart"/>
      <w:r>
        <w:rPr>
          <w:rFonts w:ascii="Calibri" w:cstheme="minorBidi"/>
          <w:sz w:val="28"/>
        </w:rPr>
        <w:t>він</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робить</w:t>
      </w:r>
      <w:proofErr w:type="spellEnd"/>
      <w:r>
        <w:rPr>
          <w:rFonts w:ascii="Calibri" w:cstheme="minorBidi"/>
          <w:sz w:val="28"/>
        </w:rPr>
        <w:t xml:space="preserve"> </w:t>
      </w:r>
      <w:proofErr w:type="spellStart"/>
      <w:r>
        <w:rPr>
          <w:rFonts w:ascii="Calibri" w:cstheme="minorBidi"/>
          <w:sz w:val="28"/>
        </w:rPr>
        <w:t>нічого</w:t>
      </w:r>
      <w:proofErr w:type="spellEnd"/>
      <w:r>
        <w:rPr>
          <w:rFonts w:ascii="Calibri" w:cstheme="minorBidi"/>
          <w:sz w:val="28"/>
        </w:rPr>
        <w:t xml:space="preserve">, </w:t>
      </w:r>
      <w:proofErr w:type="spellStart"/>
      <w:r>
        <w:rPr>
          <w:rFonts w:ascii="Calibri" w:cstheme="minorBidi"/>
          <w:sz w:val="28"/>
        </w:rPr>
        <w:t>кріме</w:t>
      </w:r>
      <w:proofErr w:type="spellEnd"/>
      <w:r>
        <w:rPr>
          <w:rFonts w:ascii="Calibri" w:cstheme="minorBidi"/>
          <w:sz w:val="28"/>
        </w:rPr>
        <w:t xml:space="preserve"> </w:t>
      </w:r>
      <w:proofErr w:type="spellStart"/>
      <w:r>
        <w:rPr>
          <w:rFonts w:ascii="Calibri" w:cstheme="minorBidi"/>
          <w:sz w:val="28"/>
        </w:rPr>
        <w:t>виклику</w:t>
      </w:r>
      <w:proofErr w:type="spellEnd"/>
      <w:r>
        <w:rPr>
          <w:rFonts w:ascii="Calibri" w:cstheme="minorBidi"/>
          <w:sz w:val="28"/>
        </w:rPr>
        <w:t xml:space="preserve"> </w:t>
      </w:r>
      <w:r>
        <w:rPr>
          <w:rFonts w:ascii="Calibri" w:cstheme="minorBidi"/>
          <w:sz w:val="28"/>
        </w:rPr>
        <w:t>конструктор</w:t>
      </w:r>
      <w:r w:rsidR="00D4562B">
        <w:rPr>
          <w:rFonts w:ascii="Calibri" w:cstheme="minorBidi"/>
          <w:sz w:val="28"/>
          <w:lang w:val="uk-UA"/>
        </w:rPr>
        <w:t>у</w:t>
      </w:r>
      <w:r>
        <w:rPr>
          <w:rFonts w:ascii="Calibri" w:cstheme="minorBidi"/>
          <w:sz w:val="28"/>
        </w:rPr>
        <w:t xml:space="preserve"> </w:t>
      </w:r>
      <w:proofErr w:type="spellStart"/>
      <w:r>
        <w:rPr>
          <w:rFonts w:ascii="Calibri" w:cstheme="minorBidi"/>
          <w:sz w:val="28"/>
        </w:rPr>
        <w:t>суперкласу</w:t>
      </w:r>
      <w:proofErr w:type="spellEnd"/>
      <w:r>
        <w:rPr>
          <w:rFonts w:ascii="Calibri" w:cstheme="minorBidi"/>
          <w:sz w:val="28"/>
        </w:rPr>
        <w:t xml:space="preserve">. </w:t>
      </w:r>
    </w:p>
    <w:p w14:paraId="586B88FD" w14:textId="527C2F3B" w:rsidR="00F4417E" w:rsidRDefault="00F4417E">
      <w:pPr>
        <w:pStyle w:val="3f3f3f3f3f3f3f3f3f3f3f3f3f3f3f3f3f3f3f3f3f3f3f3f3f3f"/>
        <w:numPr>
          <w:ilvl w:val="0"/>
          <w:numId w:val="1"/>
        </w:numPr>
        <w:tabs>
          <w:tab w:val="left" w:pos="2828"/>
        </w:tabs>
        <w:spacing w:after="0"/>
        <w:ind w:left="707" w:firstLine="0"/>
        <w:jc w:val="both"/>
        <w:rPr>
          <w:rFonts w:cstheme="minorBidi"/>
        </w:rPr>
      </w:pPr>
      <w:r>
        <w:rPr>
          <w:rFonts w:ascii="Calibri" w:cstheme="minorBidi"/>
          <w:sz w:val="28"/>
        </w:rPr>
        <w:t>Конструктор</w:t>
      </w:r>
      <w:r>
        <w:rPr>
          <w:rFonts w:ascii="Calibri" w:cstheme="minorBidi"/>
          <w:sz w:val="28"/>
        </w:rPr>
        <w:t xml:space="preserve"> </w:t>
      </w:r>
      <w:proofErr w:type="spellStart"/>
      <w:r>
        <w:rPr>
          <w:rFonts w:ascii="Calibri" w:cstheme="minorBidi"/>
          <w:sz w:val="28"/>
        </w:rPr>
        <w:t>виконується</w:t>
      </w:r>
      <w:proofErr w:type="spellEnd"/>
      <w:r>
        <w:rPr>
          <w:rFonts w:ascii="Calibri" w:cstheme="minorBidi"/>
          <w:sz w:val="28"/>
        </w:rPr>
        <w:t xml:space="preserve"> </w:t>
      </w:r>
      <w:r>
        <w:rPr>
          <w:rFonts w:ascii="Calibri" w:cstheme="minorBidi"/>
          <w:sz w:val="28"/>
        </w:rPr>
        <w:t>автоматично</w:t>
      </w:r>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створенні</w:t>
      </w:r>
      <w:proofErr w:type="spellEnd"/>
      <w:r>
        <w:rPr>
          <w:rFonts w:ascii="Calibri" w:cstheme="minorBidi"/>
          <w:sz w:val="28"/>
        </w:rPr>
        <w:t xml:space="preserve"> </w:t>
      </w:r>
      <w:r w:rsidR="00D4562B">
        <w:rPr>
          <w:rFonts w:ascii="Calibri" w:cstheme="minorBidi"/>
          <w:sz w:val="28"/>
          <w:lang w:val="uk-UA"/>
        </w:rPr>
        <w:t>е</w:t>
      </w:r>
      <w:proofErr w:type="spellStart"/>
      <w:r>
        <w:rPr>
          <w:rFonts w:ascii="Calibri" w:cstheme="minorBidi"/>
          <w:sz w:val="28"/>
        </w:rPr>
        <w:t>кземпляр</w:t>
      </w:r>
      <w:proofErr w:type="spellEnd"/>
      <w:r w:rsidR="00D4562B">
        <w:rPr>
          <w:rFonts w:ascii="Calibri" w:cstheme="minorBidi"/>
          <w:sz w:val="28"/>
          <w:lang w:val="uk-UA"/>
        </w:rPr>
        <w:t>у</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після</w:t>
      </w:r>
      <w:proofErr w:type="spellEnd"/>
      <w:r>
        <w:rPr>
          <w:rFonts w:ascii="Calibri" w:cstheme="minorBidi"/>
          <w:sz w:val="28"/>
        </w:rPr>
        <w:t xml:space="preserve"> </w:t>
      </w:r>
      <w:proofErr w:type="spellStart"/>
      <w:r>
        <w:rPr>
          <w:rFonts w:ascii="Calibri" w:cstheme="minorBidi"/>
          <w:sz w:val="28"/>
        </w:rPr>
        <w:t>розподілу</w:t>
      </w:r>
      <w:proofErr w:type="spellEnd"/>
      <w:r>
        <w:rPr>
          <w:rFonts w:ascii="Calibri" w:cstheme="minorBidi"/>
          <w:sz w:val="28"/>
        </w:rPr>
        <w:t xml:space="preserve"> </w:t>
      </w:r>
      <w:proofErr w:type="spellStart"/>
      <w:r>
        <w:rPr>
          <w:rFonts w:ascii="Calibri" w:cstheme="minorBidi"/>
          <w:sz w:val="28"/>
        </w:rPr>
        <w:t>памяті</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обнул</w:t>
      </w:r>
      <w:r w:rsidR="00D4562B">
        <w:rPr>
          <w:rFonts w:ascii="Calibri" w:cstheme="minorBidi"/>
          <w:sz w:val="28"/>
          <w:lang w:val="uk-UA"/>
        </w:rPr>
        <w:t>ення</w:t>
      </w:r>
      <w:proofErr w:type="spellEnd"/>
      <w:r>
        <w:rPr>
          <w:rFonts w:ascii="Calibri" w:cstheme="minorBidi"/>
          <w:sz w:val="28"/>
        </w:rPr>
        <w:t xml:space="preserve"> </w:t>
      </w:r>
      <w:proofErr w:type="spellStart"/>
      <w:r>
        <w:rPr>
          <w:rFonts w:ascii="Calibri" w:cstheme="minorBidi"/>
          <w:sz w:val="28"/>
        </w:rPr>
        <w:t>полів</w:t>
      </w:r>
      <w:proofErr w:type="spellEnd"/>
      <w:r>
        <w:rPr>
          <w:rFonts w:ascii="Calibri" w:cstheme="minorBidi"/>
          <w:sz w:val="28"/>
        </w:rPr>
        <w:t xml:space="preserve">, </w:t>
      </w:r>
      <w:r>
        <w:rPr>
          <w:rFonts w:ascii="Calibri" w:cstheme="minorBidi"/>
          <w:sz w:val="28"/>
        </w:rPr>
        <w:t>але</w:t>
      </w:r>
      <w:r>
        <w:rPr>
          <w:rFonts w:ascii="Calibri" w:cstheme="minorBidi"/>
          <w:sz w:val="28"/>
        </w:rPr>
        <w:t xml:space="preserve"> </w:t>
      </w:r>
      <w:r>
        <w:rPr>
          <w:rFonts w:ascii="Calibri" w:cstheme="minorBidi"/>
          <w:sz w:val="28"/>
        </w:rPr>
        <w:t>до</w:t>
      </w:r>
      <w:r>
        <w:rPr>
          <w:rFonts w:ascii="Calibri" w:cstheme="minorBidi"/>
          <w:sz w:val="28"/>
        </w:rPr>
        <w:t xml:space="preserve"> </w:t>
      </w:r>
      <w:r>
        <w:rPr>
          <w:rFonts w:ascii="Calibri" w:cstheme="minorBidi"/>
          <w:sz w:val="28"/>
        </w:rPr>
        <w:t>початку</w:t>
      </w:r>
      <w:r>
        <w:rPr>
          <w:rFonts w:ascii="Calibri" w:cstheme="minorBidi"/>
          <w:sz w:val="28"/>
        </w:rPr>
        <w:t xml:space="preserve"> </w:t>
      </w:r>
      <w:proofErr w:type="spellStart"/>
      <w:r>
        <w:rPr>
          <w:rFonts w:ascii="Calibri" w:cstheme="minorBidi"/>
          <w:sz w:val="28"/>
        </w:rPr>
        <w:t>використання</w:t>
      </w:r>
      <w:proofErr w:type="spellEnd"/>
      <w:r>
        <w:rPr>
          <w:rFonts w:ascii="Calibri" w:cstheme="minorBidi"/>
          <w:sz w:val="28"/>
        </w:rPr>
        <w:t xml:space="preserve"> </w:t>
      </w:r>
      <w:proofErr w:type="spellStart"/>
      <w:r>
        <w:rPr>
          <w:rFonts w:ascii="Calibri" w:cstheme="minorBidi"/>
          <w:sz w:val="28"/>
        </w:rPr>
        <w:t>створюваного</w:t>
      </w:r>
      <w:proofErr w:type="spellEnd"/>
      <w:r>
        <w:rPr>
          <w:rFonts w:ascii="Calibri" w:cstheme="minorBidi"/>
          <w:sz w:val="28"/>
        </w:rPr>
        <w:t xml:space="preserve"> </w:t>
      </w:r>
      <w:proofErr w:type="spellStart"/>
      <w:r>
        <w:rPr>
          <w:rFonts w:ascii="Calibri" w:cstheme="minorBidi"/>
          <w:sz w:val="28"/>
        </w:rPr>
        <w:t>обєкта</w:t>
      </w:r>
      <w:proofErr w:type="spellEnd"/>
      <w:r>
        <w:rPr>
          <w:rFonts w:ascii="Calibri" w:cstheme="minorBidi"/>
          <w:sz w:val="28"/>
        </w:rPr>
        <w:t xml:space="preserve">. </w:t>
      </w:r>
    </w:p>
    <w:p w14:paraId="30734441" w14:textId="6D5B838C" w:rsidR="00F4417E" w:rsidRDefault="00F4417E">
      <w:pPr>
        <w:pStyle w:val="3f3f3f3f3f3f3f3f3f3f3f3f3f3f3f3f3f3f3f3f3f3f3f3f3f3f"/>
        <w:numPr>
          <w:ilvl w:val="0"/>
          <w:numId w:val="1"/>
        </w:numPr>
        <w:tabs>
          <w:tab w:val="left" w:pos="2828"/>
        </w:tabs>
        <w:spacing w:after="0"/>
        <w:ind w:left="707" w:firstLine="0"/>
        <w:jc w:val="both"/>
        <w:rPr>
          <w:rFonts w:cstheme="minorBidi"/>
        </w:rPr>
      </w:pPr>
      <w:r>
        <w:rPr>
          <w:rFonts w:ascii="Calibri" w:cstheme="minorBidi"/>
          <w:sz w:val="28"/>
        </w:rPr>
        <w:t>Конструктор</w:t>
      </w:r>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повертає</w:t>
      </w:r>
      <w:proofErr w:type="spellEnd"/>
      <w:r>
        <w:rPr>
          <w:rFonts w:ascii="Calibri" w:cstheme="minorBidi"/>
          <w:sz w:val="28"/>
        </w:rPr>
        <w:t xml:space="preserve"> </w:t>
      </w:r>
      <w:proofErr w:type="spellStart"/>
      <w:r w:rsidR="00D4562B">
        <w:rPr>
          <w:rFonts w:ascii="Calibri" w:cstheme="minorBidi"/>
          <w:sz w:val="28"/>
          <w:lang w:val="uk-UA"/>
        </w:rPr>
        <w:t>жодн</w:t>
      </w:r>
      <w:proofErr w:type="spellEnd"/>
      <w:r>
        <w:rPr>
          <w:rFonts w:ascii="Calibri" w:cstheme="minorBidi"/>
          <w:sz w:val="28"/>
        </w:rPr>
        <w:t>ого</w:t>
      </w:r>
      <w:r>
        <w:rPr>
          <w:rFonts w:ascii="Calibri" w:cstheme="minorBidi"/>
          <w:sz w:val="28"/>
        </w:rPr>
        <w:t xml:space="preserve"> </w:t>
      </w:r>
      <w:proofErr w:type="spellStart"/>
      <w:r>
        <w:rPr>
          <w:rFonts w:ascii="Calibri" w:cstheme="minorBidi"/>
          <w:sz w:val="28"/>
        </w:rPr>
        <w:t>значення</w:t>
      </w:r>
      <w:proofErr w:type="spellEnd"/>
      <w:r>
        <w:rPr>
          <w:rFonts w:ascii="Calibri" w:cstheme="minorBidi"/>
          <w:sz w:val="28"/>
        </w:rPr>
        <w:t xml:space="preserve">. </w:t>
      </w:r>
      <w:r>
        <w:rPr>
          <w:rFonts w:ascii="Calibri" w:cstheme="minorBidi"/>
          <w:sz w:val="28"/>
        </w:rPr>
        <w:t>Тому</w:t>
      </w:r>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proofErr w:type="spellStart"/>
      <w:r>
        <w:rPr>
          <w:rFonts w:ascii="Calibri" w:cstheme="minorBidi"/>
          <w:sz w:val="28"/>
        </w:rPr>
        <w:t>описі</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пишеться</w:t>
      </w:r>
      <w:proofErr w:type="spellEnd"/>
      <w:r>
        <w:rPr>
          <w:rFonts w:ascii="Calibri" w:cstheme="minorBidi"/>
          <w:sz w:val="28"/>
        </w:rPr>
        <w:t xml:space="preserve"> </w:t>
      </w:r>
      <w:proofErr w:type="spellStart"/>
      <w:r>
        <w:rPr>
          <w:rFonts w:ascii="Calibri" w:cstheme="minorBidi"/>
          <w:sz w:val="28"/>
        </w:rPr>
        <w:t>навіть</w:t>
      </w:r>
      <w:proofErr w:type="spellEnd"/>
      <w:r>
        <w:rPr>
          <w:rFonts w:ascii="Calibri" w:cstheme="minorBidi"/>
          <w:sz w:val="28"/>
        </w:rPr>
        <w:t xml:space="preserve"> </w:t>
      </w:r>
      <w:r>
        <w:rPr>
          <w:rFonts w:ascii="Calibri" w:cstheme="minorBidi"/>
          <w:sz w:val="28"/>
        </w:rPr>
        <w:t>слово</w:t>
      </w:r>
      <w:r>
        <w:rPr>
          <w:rFonts w:ascii="Calibri" w:cstheme="minorBidi"/>
          <w:sz w:val="28"/>
        </w:rPr>
        <w:t xml:space="preserve"> </w:t>
      </w:r>
      <w:proofErr w:type="spellStart"/>
      <w:r>
        <w:rPr>
          <w:rFonts w:ascii="Calibri" w:cstheme="minorBidi"/>
          <w:color w:val="0000FF"/>
          <w:sz w:val="28"/>
        </w:rPr>
        <w:t>void</w:t>
      </w:r>
      <w:proofErr w:type="spellEnd"/>
      <w:r>
        <w:rPr>
          <w:rFonts w:ascii="Calibri" w:cstheme="minorBidi"/>
          <w:sz w:val="28"/>
        </w:rPr>
        <w:t xml:space="preserve">, </w:t>
      </w:r>
      <w:r>
        <w:rPr>
          <w:rFonts w:ascii="Calibri" w:cstheme="minorBidi"/>
          <w:sz w:val="28"/>
        </w:rPr>
        <w:t>але</w:t>
      </w:r>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proofErr w:type="spellStart"/>
      <w:r>
        <w:rPr>
          <w:rFonts w:ascii="Calibri" w:cstheme="minorBidi"/>
          <w:sz w:val="28"/>
        </w:rPr>
        <w:t>задати</w:t>
      </w:r>
      <w:proofErr w:type="spellEnd"/>
      <w:r>
        <w:rPr>
          <w:rFonts w:ascii="Calibri" w:cstheme="minorBidi"/>
          <w:sz w:val="28"/>
        </w:rPr>
        <w:t xml:space="preserve"> </w:t>
      </w:r>
      <w:r>
        <w:rPr>
          <w:rFonts w:ascii="Calibri" w:cstheme="minorBidi"/>
          <w:sz w:val="28"/>
        </w:rPr>
        <w:t>один</w:t>
      </w:r>
      <w:r>
        <w:rPr>
          <w:rFonts w:ascii="Calibri" w:cstheme="minorBidi"/>
          <w:sz w:val="28"/>
        </w:rPr>
        <w:t xml:space="preserve"> </w:t>
      </w:r>
      <w:proofErr w:type="spellStart"/>
      <w:r>
        <w:rPr>
          <w:rFonts w:ascii="Calibri" w:cstheme="minorBidi"/>
          <w:sz w:val="28"/>
        </w:rPr>
        <w:t>із</w:t>
      </w:r>
      <w:proofErr w:type="spellEnd"/>
      <w:r>
        <w:rPr>
          <w:rFonts w:ascii="Calibri" w:cstheme="minorBidi"/>
          <w:sz w:val="28"/>
        </w:rPr>
        <w:t xml:space="preserve"> </w:t>
      </w:r>
      <w:proofErr w:type="spellStart"/>
      <w:r>
        <w:rPr>
          <w:rFonts w:ascii="Calibri" w:cstheme="minorBidi"/>
          <w:sz w:val="28"/>
        </w:rPr>
        <w:t>трьох</w:t>
      </w:r>
      <w:proofErr w:type="spellEnd"/>
      <w:r>
        <w:rPr>
          <w:rFonts w:ascii="Calibri" w:cstheme="minorBidi"/>
          <w:sz w:val="28"/>
        </w:rPr>
        <w:t xml:space="preserve"> </w:t>
      </w:r>
      <w:proofErr w:type="spellStart"/>
      <w:r>
        <w:rPr>
          <w:rFonts w:ascii="Calibri" w:cstheme="minorBidi"/>
          <w:sz w:val="28"/>
        </w:rPr>
        <w:t>модифікаторів</w:t>
      </w:r>
      <w:proofErr w:type="spellEnd"/>
      <w:r>
        <w:rPr>
          <w:rFonts w:ascii="Calibri" w:cstheme="minorBidi"/>
          <w:sz w:val="28"/>
        </w:rPr>
        <w:t xml:space="preserve"> </w:t>
      </w:r>
      <w:proofErr w:type="spellStart"/>
      <w:r>
        <w:rPr>
          <w:rFonts w:ascii="Calibri" w:cstheme="minorBidi"/>
          <w:color w:val="0000FF"/>
          <w:sz w:val="28"/>
        </w:rPr>
        <w:t>public</w:t>
      </w:r>
      <w:proofErr w:type="spellEnd"/>
      <w:r>
        <w:rPr>
          <w:rFonts w:ascii="Calibri" w:cstheme="minorBidi"/>
          <w:color w:val="0000FF"/>
          <w:sz w:val="28"/>
        </w:rPr>
        <w:t xml:space="preserve">, </w:t>
      </w:r>
      <w:proofErr w:type="spellStart"/>
      <w:r>
        <w:rPr>
          <w:rFonts w:ascii="Calibri" w:cstheme="minorBidi"/>
          <w:color w:val="0000FF"/>
          <w:sz w:val="28"/>
        </w:rPr>
        <w:t>protected</w:t>
      </w:r>
      <w:proofErr w:type="spellEnd"/>
      <w:r>
        <w:rPr>
          <w:rFonts w:ascii="Calibri" w:cstheme="minorBidi"/>
          <w:sz w:val="28"/>
        </w:rPr>
        <w:t xml:space="preserve"> </w:t>
      </w:r>
      <w:proofErr w:type="spellStart"/>
      <w:r>
        <w:rPr>
          <w:rFonts w:ascii="Calibri" w:cstheme="minorBidi"/>
          <w:sz w:val="28"/>
        </w:rPr>
        <w:t>або</w:t>
      </w:r>
      <w:proofErr w:type="spellEnd"/>
      <w:r>
        <w:rPr>
          <w:rFonts w:ascii="Calibri" w:cstheme="minorBidi"/>
          <w:sz w:val="28"/>
        </w:rPr>
        <w:t xml:space="preserve"> </w:t>
      </w:r>
      <w:proofErr w:type="spellStart"/>
      <w:r>
        <w:rPr>
          <w:rFonts w:ascii="Calibri" w:cstheme="minorBidi"/>
          <w:color w:val="0000FF"/>
          <w:sz w:val="28"/>
        </w:rPr>
        <w:t>private</w:t>
      </w:r>
      <w:proofErr w:type="spellEnd"/>
      <w:r>
        <w:rPr>
          <w:rFonts w:ascii="Calibri" w:cstheme="minorBidi"/>
          <w:sz w:val="28"/>
        </w:rPr>
        <w:t xml:space="preserve">. </w:t>
      </w:r>
    </w:p>
    <w:p w14:paraId="510E2C22" w14:textId="6E41ED69" w:rsidR="00F4417E" w:rsidRDefault="00F4417E">
      <w:pPr>
        <w:pStyle w:val="3f3f3f3f3f3f3f3f3f3f3f3f3f3f3f3f3f3f3f3f3f3f3f3f3f3f"/>
        <w:numPr>
          <w:ilvl w:val="0"/>
          <w:numId w:val="1"/>
        </w:numPr>
        <w:tabs>
          <w:tab w:val="left" w:pos="2828"/>
        </w:tabs>
        <w:spacing w:after="0"/>
        <w:ind w:left="707" w:firstLine="0"/>
        <w:jc w:val="both"/>
        <w:rPr>
          <w:rFonts w:cstheme="minorBidi"/>
        </w:rPr>
      </w:pPr>
      <w:r>
        <w:rPr>
          <w:rFonts w:ascii="Calibri" w:cstheme="minorBidi"/>
          <w:sz w:val="28"/>
        </w:rPr>
        <w:t>Конструктор</w:t>
      </w:r>
      <w:r>
        <w:rPr>
          <w:rFonts w:ascii="Calibri" w:cstheme="minorBidi"/>
          <w:sz w:val="28"/>
        </w:rPr>
        <w:t xml:space="preserve"> </w:t>
      </w:r>
      <w:r>
        <w:rPr>
          <w:rFonts w:ascii="Calibri" w:cstheme="minorBidi"/>
          <w:sz w:val="28"/>
        </w:rPr>
        <w:t>не</w:t>
      </w:r>
      <w:r>
        <w:rPr>
          <w:rFonts w:ascii="Calibri" w:cstheme="minorBidi"/>
          <w:sz w:val="28"/>
        </w:rPr>
        <w:t xml:space="preserve"> </w:t>
      </w:r>
      <w:r w:rsidR="00D4562B">
        <w:rPr>
          <w:rFonts w:ascii="Calibri" w:cstheme="minorBidi"/>
          <w:sz w:val="28"/>
          <w:lang w:val="uk-UA"/>
        </w:rPr>
        <w:t>є</w:t>
      </w:r>
      <w:r>
        <w:rPr>
          <w:rFonts w:ascii="Calibri" w:cstheme="minorBidi"/>
          <w:sz w:val="28"/>
        </w:rPr>
        <w:t xml:space="preserve"> </w:t>
      </w:r>
      <w:r>
        <w:rPr>
          <w:rFonts w:ascii="Calibri" w:cstheme="minorBidi"/>
          <w:sz w:val="28"/>
        </w:rPr>
        <w:t>методом</w:t>
      </w:r>
      <w:r>
        <w:rPr>
          <w:rFonts w:ascii="Calibri" w:cstheme="minorBidi"/>
          <w:sz w:val="28"/>
        </w:rPr>
        <w:t xml:space="preserve">, </w:t>
      </w:r>
      <w:proofErr w:type="spellStart"/>
      <w:r>
        <w:rPr>
          <w:rFonts w:ascii="Calibri" w:cstheme="minorBidi"/>
          <w:sz w:val="28"/>
        </w:rPr>
        <w:t>він</w:t>
      </w:r>
      <w:proofErr w:type="spellEnd"/>
      <w:r>
        <w:rPr>
          <w:rFonts w:ascii="Calibri" w:cstheme="minorBidi"/>
          <w:sz w:val="28"/>
        </w:rPr>
        <w:t xml:space="preserve"> </w:t>
      </w:r>
      <w:proofErr w:type="spellStart"/>
      <w:r>
        <w:rPr>
          <w:rFonts w:ascii="Calibri" w:cstheme="minorBidi"/>
          <w:sz w:val="28"/>
        </w:rPr>
        <w:t>навіть</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вважається</w:t>
      </w:r>
      <w:proofErr w:type="spellEnd"/>
      <w:r>
        <w:rPr>
          <w:rFonts w:ascii="Calibri" w:cstheme="minorBidi"/>
          <w:sz w:val="28"/>
        </w:rPr>
        <w:t xml:space="preserve"> </w:t>
      </w:r>
      <w:r>
        <w:rPr>
          <w:rFonts w:ascii="Calibri" w:cstheme="minorBidi"/>
          <w:sz w:val="28"/>
        </w:rPr>
        <w:t>членом</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r>
        <w:rPr>
          <w:rFonts w:ascii="Calibri" w:cstheme="minorBidi"/>
          <w:sz w:val="28"/>
        </w:rPr>
        <w:t>Тому</w:t>
      </w:r>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proofErr w:type="spellStart"/>
      <w:r>
        <w:rPr>
          <w:rFonts w:ascii="Calibri" w:cstheme="minorBidi"/>
          <w:sz w:val="28"/>
        </w:rPr>
        <w:t>наслідувати</w:t>
      </w:r>
      <w:proofErr w:type="spellEnd"/>
      <w:r>
        <w:rPr>
          <w:rFonts w:ascii="Calibri" w:cstheme="minorBidi"/>
          <w:sz w:val="28"/>
        </w:rPr>
        <w:t xml:space="preserve"> </w:t>
      </w:r>
      <w:proofErr w:type="spellStart"/>
      <w:r>
        <w:rPr>
          <w:rFonts w:ascii="Calibri" w:cstheme="minorBidi"/>
          <w:sz w:val="28"/>
        </w:rPr>
        <w:t>або</w:t>
      </w:r>
      <w:proofErr w:type="spellEnd"/>
      <w:r>
        <w:rPr>
          <w:rFonts w:ascii="Calibri" w:cstheme="minorBidi"/>
          <w:sz w:val="28"/>
        </w:rPr>
        <w:t xml:space="preserve"> </w:t>
      </w:r>
      <w:proofErr w:type="spellStart"/>
      <w:r>
        <w:rPr>
          <w:rFonts w:ascii="Calibri" w:cstheme="minorBidi"/>
          <w:sz w:val="28"/>
        </w:rPr>
        <w:t>перевизначати</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підкласі</w:t>
      </w:r>
      <w:proofErr w:type="spellEnd"/>
      <w:r>
        <w:rPr>
          <w:rFonts w:ascii="Calibri" w:cstheme="minorBidi"/>
          <w:sz w:val="28"/>
        </w:rPr>
        <w:t xml:space="preserve">. </w:t>
      </w:r>
    </w:p>
    <w:p w14:paraId="27BFE8DF" w14:textId="77777777" w:rsidR="00F4417E" w:rsidRDefault="00F4417E">
      <w:pPr>
        <w:pStyle w:val="3f3f3f3f3f3f3f3f3f3f3f3f3f3f3f3f3f3f3f3f3f3f3f3f3f3f"/>
        <w:numPr>
          <w:ilvl w:val="0"/>
          <w:numId w:val="1"/>
        </w:numPr>
        <w:tabs>
          <w:tab w:val="left" w:pos="2828"/>
        </w:tabs>
        <w:spacing w:after="0"/>
        <w:ind w:left="707" w:firstLine="0"/>
        <w:rPr>
          <w:rFonts w:cstheme="minorBidi"/>
        </w:rPr>
      </w:pPr>
      <w:proofErr w:type="spellStart"/>
      <w:r>
        <w:rPr>
          <w:rFonts w:ascii="Calibri" w:cstheme="minorBidi"/>
          <w:sz w:val="28"/>
        </w:rPr>
        <w:t>Тіло</w:t>
      </w:r>
      <w:proofErr w:type="spellEnd"/>
      <w:r>
        <w:rPr>
          <w:rFonts w:ascii="Calibri" w:cstheme="minorBidi"/>
          <w:sz w:val="28"/>
        </w:rPr>
        <w:t xml:space="preserve"> </w:t>
      </w:r>
      <w:r>
        <w:rPr>
          <w:rFonts w:ascii="Calibri" w:cstheme="minorBidi"/>
          <w:sz w:val="28"/>
        </w:rPr>
        <w:t>конструктора</w:t>
      </w:r>
      <w:r>
        <w:rPr>
          <w:rFonts w:ascii="Calibri" w:cstheme="minorBidi"/>
          <w:sz w:val="28"/>
        </w:rPr>
        <w:t xml:space="preserve"> </w:t>
      </w:r>
      <w:proofErr w:type="spellStart"/>
      <w:r>
        <w:rPr>
          <w:rFonts w:ascii="Calibri" w:cstheme="minorBidi"/>
          <w:sz w:val="28"/>
        </w:rPr>
        <w:t>може</w:t>
      </w:r>
      <w:proofErr w:type="spellEnd"/>
      <w:r>
        <w:rPr>
          <w:rFonts w:ascii="Calibri" w:cstheme="minorBidi"/>
          <w:sz w:val="28"/>
        </w:rPr>
        <w:t xml:space="preserve"> </w:t>
      </w:r>
      <w:proofErr w:type="spellStart"/>
      <w:r>
        <w:rPr>
          <w:rFonts w:ascii="Calibri" w:cstheme="minorBidi"/>
          <w:sz w:val="28"/>
        </w:rPr>
        <w:t>починатися</w:t>
      </w:r>
      <w:proofErr w:type="spellEnd"/>
      <w:r>
        <w:rPr>
          <w:rFonts w:ascii="Calibri" w:cstheme="minorBidi"/>
          <w:sz w:val="28"/>
        </w:rPr>
        <w:t xml:space="preserve">: </w:t>
      </w:r>
    </w:p>
    <w:p w14:paraId="085588A9" w14:textId="77777777" w:rsidR="00F4417E" w:rsidRDefault="00F4417E">
      <w:pPr>
        <w:pStyle w:val="3f3f3f3f3f3f3f3f3f3f3f3f3f3f3f3f3f3f3f3f3f3f3f3f3f3f"/>
        <w:numPr>
          <w:ilvl w:val="1"/>
          <w:numId w:val="1"/>
        </w:numPr>
        <w:tabs>
          <w:tab w:val="left" w:pos="5656"/>
        </w:tabs>
        <w:spacing w:after="0"/>
        <w:ind w:left="1414" w:firstLine="0"/>
        <w:jc w:val="both"/>
        <w:rPr>
          <w:rFonts w:cstheme="minorBidi"/>
        </w:rPr>
      </w:pPr>
      <w:r>
        <w:rPr>
          <w:rFonts w:ascii="Calibri" w:cstheme="minorBidi"/>
          <w:sz w:val="28"/>
        </w:rPr>
        <w:t>з</w:t>
      </w:r>
      <w:r>
        <w:rPr>
          <w:rFonts w:ascii="Calibri" w:cstheme="minorBidi"/>
          <w:sz w:val="28"/>
        </w:rPr>
        <w:t xml:space="preserve"> </w:t>
      </w:r>
      <w:proofErr w:type="spellStart"/>
      <w:r>
        <w:rPr>
          <w:rFonts w:ascii="Calibri" w:cstheme="minorBidi"/>
          <w:sz w:val="28"/>
        </w:rPr>
        <w:t>виклику</w:t>
      </w:r>
      <w:proofErr w:type="spellEnd"/>
      <w:r>
        <w:rPr>
          <w:rFonts w:ascii="Calibri" w:cstheme="minorBidi"/>
          <w:sz w:val="28"/>
        </w:rPr>
        <w:t xml:space="preserve"> </w:t>
      </w:r>
      <w:r>
        <w:rPr>
          <w:rFonts w:ascii="Calibri" w:cstheme="minorBidi"/>
          <w:sz w:val="28"/>
        </w:rPr>
        <w:t>одного</w:t>
      </w:r>
      <w:r>
        <w:rPr>
          <w:rFonts w:ascii="Calibri" w:cstheme="minorBidi"/>
          <w:sz w:val="28"/>
        </w:rPr>
        <w:t xml:space="preserve"> </w:t>
      </w:r>
      <w:proofErr w:type="spellStart"/>
      <w:r>
        <w:rPr>
          <w:rFonts w:ascii="Calibri" w:cstheme="minorBidi"/>
          <w:sz w:val="28"/>
        </w:rPr>
        <w:t>із</w:t>
      </w:r>
      <w:proofErr w:type="spellEnd"/>
      <w:r>
        <w:rPr>
          <w:rFonts w:ascii="Calibri" w:cstheme="minorBidi"/>
          <w:sz w:val="28"/>
        </w:rPr>
        <w:t xml:space="preserve"> </w:t>
      </w:r>
      <w:proofErr w:type="spellStart"/>
      <w:r>
        <w:rPr>
          <w:rFonts w:ascii="Calibri" w:cstheme="minorBidi"/>
          <w:sz w:val="28"/>
        </w:rPr>
        <w:t>конструкторів</w:t>
      </w:r>
      <w:proofErr w:type="spellEnd"/>
      <w:r>
        <w:rPr>
          <w:rFonts w:ascii="Calibri" w:cstheme="minorBidi"/>
          <w:sz w:val="28"/>
        </w:rPr>
        <w:t xml:space="preserve"> </w:t>
      </w:r>
      <w:proofErr w:type="spellStart"/>
      <w:r>
        <w:rPr>
          <w:rFonts w:ascii="Calibri" w:cstheme="minorBidi"/>
          <w:sz w:val="28"/>
        </w:rPr>
        <w:t>суперкласу</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цього</w:t>
      </w:r>
      <w:proofErr w:type="spellEnd"/>
      <w:r>
        <w:rPr>
          <w:rFonts w:ascii="Calibri" w:cstheme="minorBidi"/>
          <w:sz w:val="28"/>
        </w:rPr>
        <w:t xml:space="preserve"> </w:t>
      </w:r>
      <w:proofErr w:type="spellStart"/>
      <w:r>
        <w:rPr>
          <w:rFonts w:ascii="Calibri" w:cstheme="minorBidi"/>
          <w:sz w:val="28"/>
        </w:rPr>
        <w:t>записується</w:t>
      </w:r>
      <w:proofErr w:type="spellEnd"/>
      <w:r>
        <w:rPr>
          <w:rFonts w:ascii="Calibri" w:cstheme="minorBidi"/>
          <w:sz w:val="28"/>
        </w:rPr>
        <w:t xml:space="preserve"> </w:t>
      </w:r>
      <w:r>
        <w:rPr>
          <w:rFonts w:ascii="Calibri" w:cstheme="minorBidi"/>
          <w:sz w:val="28"/>
        </w:rPr>
        <w:t>слово</w:t>
      </w:r>
      <w:r>
        <w:rPr>
          <w:rFonts w:ascii="Calibri" w:cstheme="minorBidi"/>
          <w:sz w:val="28"/>
        </w:rPr>
        <w:t xml:space="preserve"> </w:t>
      </w:r>
      <w:proofErr w:type="spellStart"/>
      <w:r>
        <w:rPr>
          <w:rFonts w:ascii="Calibri" w:cstheme="minorBidi"/>
          <w:color w:val="0000FF"/>
          <w:sz w:val="28"/>
        </w:rPr>
        <w:t>super</w:t>
      </w:r>
      <w:proofErr w:type="spellEnd"/>
      <w:r>
        <w:rPr>
          <w:rFonts w:ascii="Calibri" w:cstheme="minorBidi"/>
          <w:color w:val="0000FF"/>
          <w:sz w:val="28"/>
        </w:rPr>
        <w:t>()</w:t>
      </w:r>
      <w:r>
        <w:rPr>
          <w:rFonts w:ascii="Calibri" w:cstheme="minorBidi"/>
          <w:sz w:val="28"/>
        </w:rPr>
        <w:t xml:space="preserve"> </w:t>
      </w:r>
      <w:r>
        <w:rPr>
          <w:rFonts w:ascii="Calibri" w:cstheme="minorBidi"/>
          <w:sz w:val="28"/>
        </w:rPr>
        <w:t>з</w:t>
      </w:r>
      <w:r>
        <w:rPr>
          <w:rFonts w:ascii="Calibri" w:cstheme="minorBidi"/>
          <w:sz w:val="28"/>
        </w:rPr>
        <w:t xml:space="preserve"> </w:t>
      </w:r>
      <w:r>
        <w:rPr>
          <w:rFonts w:ascii="Calibri" w:cstheme="minorBidi"/>
          <w:sz w:val="28"/>
        </w:rPr>
        <w:t>параметрами</w:t>
      </w:r>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дужках</w:t>
      </w:r>
      <w:r>
        <w:rPr>
          <w:rFonts w:ascii="Calibri" w:cstheme="minorBidi"/>
          <w:sz w:val="28"/>
        </w:rPr>
        <w:t xml:space="preserve">, </w:t>
      </w:r>
      <w:proofErr w:type="spellStart"/>
      <w:r>
        <w:rPr>
          <w:rFonts w:ascii="Calibri" w:cstheme="minorBidi"/>
          <w:sz w:val="28"/>
        </w:rPr>
        <w:t>якщо</w:t>
      </w:r>
      <w:proofErr w:type="spellEnd"/>
      <w:r>
        <w:rPr>
          <w:rFonts w:ascii="Calibri" w:cstheme="minorBidi"/>
          <w:sz w:val="28"/>
        </w:rPr>
        <w:t xml:space="preserve"> </w:t>
      </w:r>
      <w:r>
        <w:rPr>
          <w:rFonts w:ascii="Calibri" w:cstheme="minorBidi"/>
          <w:sz w:val="28"/>
        </w:rPr>
        <w:t>вони</w:t>
      </w:r>
      <w:r>
        <w:rPr>
          <w:rFonts w:ascii="Calibri" w:cstheme="minorBidi"/>
          <w:sz w:val="28"/>
        </w:rPr>
        <w:t xml:space="preserve"> </w:t>
      </w:r>
      <w:proofErr w:type="spellStart"/>
      <w:r>
        <w:rPr>
          <w:rFonts w:ascii="Calibri" w:cstheme="minorBidi"/>
          <w:sz w:val="28"/>
        </w:rPr>
        <w:t>потрібні</w:t>
      </w:r>
      <w:proofErr w:type="spellEnd"/>
      <w:r>
        <w:rPr>
          <w:rFonts w:ascii="Calibri" w:cstheme="minorBidi"/>
          <w:sz w:val="28"/>
        </w:rPr>
        <w:t>;</w:t>
      </w:r>
    </w:p>
    <w:p w14:paraId="5468601C" w14:textId="77777777" w:rsidR="00F4417E" w:rsidRDefault="00F4417E">
      <w:pPr>
        <w:pStyle w:val="3f3f3f3f3f3f3f3f3f3f3f3f3f3f3f3f3f3f3f3f3f3f3f3f3f3f"/>
        <w:numPr>
          <w:ilvl w:val="1"/>
          <w:numId w:val="1"/>
        </w:numPr>
        <w:tabs>
          <w:tab w:val="left" w:pos="5656"/>
        </w:tabs>
        <w:spacing w:after="0"/>
        <w:ind w:left="1414" w:firstLine="0"/>
        <w:jc w:val="both"/>
        <w:rPr>
          <w:rFonts w:cstheme="minorBidi"/>
        </w:rPr>
      </w:pPr>
      <w:r>
        <w:rPr>
          <w:rFonts w:ascii="Calibri" w:cstheme="minorBidi"/>
          <w:sz w:val="28"/>
        </w:rPr>
        <w:lastRenderedPageBreak/>
        <w:t>з</w:t>
      </w:r>
      <w:r>
        <w:rPr>
          <w:rFonts w:ascii="Calibri" w:cstheme="minorBidi"/>
          <w:sz w:val="28"/>
        </w:rPr>
        <w:t xml:space="preserve"> </w:t>
      </w:r>
      <w:proofErr w:type="spellStart"/>
      <w:r>
        <w:rPr>
          <w:rFonts w:ascii="Calibri" w:cstheme="minorBidi"/>
          <w:sz w:val="28"/>
        </w:rPr>
        <w:t>виклику</w:t>
      </w:r>
      <w:proofErr w:type="spellEnd"/>
      <w:r>
        <w:rPr>
          <w:rFonts w:ascii="Calibri" w:cstheme="minorBidi"/>
          <w:sz w:val="28"/>
        </w:rPr>
        <w:t xml:space="preserve"> </w:t>
      </w:r>
      <w:r>
        <w:rPr>
          <w:rFonts w:ascii="Calibri" w:cstheme="minorBidi"/>
          <w:sz w:val="28"/>
        </w:rPr>
        <w:t>другого</w:t>
      </w:r>
      <w:r>
        <w:rPr>
          <w:rFonts w:ascii="Calibri" w:cstheme="minorBidi"/>
          <w:sz w:val="28"/>
        </w:rPr>
        <w:t xml:space="preserve"> </w:t>
      </w:r>
      <w:r>
        <w:rPr>
          <w:rFonts w:ascii="Calibri" w:cstheme="minorBidi"/>
          <w:sz w:val="28"/>
        </w:rPr>
        <w:t>конструктора</w:t>
      </w:r>
      <w:r>
        <w:rPr>
          <w:rFonts w:ascii="Calibri" w:cstheme="minorBidi"/>
          <w:sz w:val="28"/>
        </w:rPr>
        <w:t xml:space="preserve"> </w:t>
      </w:r>
      <w:r>
        <w:rPr>
          <w:rFonts w:ascii="Calibri" w:cstheme="minorBidi"/>
          <w:sz w:val="28"/>
        </w:rPr>
        <w:t>того</w:t>
      </w:r>
      <w:r>
        <w:rPr>
          <w:rFonts w:ascii="Calibri" w:cstheme="minorBidi"/>
          <w:sz w:val="28"/>
        </w:rPr>
        <w:t xml:space="preserve"> </w:t>
      </w:r>
      <w:r>
        <w:rPr>
          <w:rFonts w:ascii="Calibri" w:cstheme="minorBidi"/>
          <w:sz w:val="28"/>
        </w:rPr>
        <w:t>ж</w:t>
      </w:r>
      <w:r>
        <w:rPr>
          <w:rFonts w:ascii="Calibri" w:cstheme="minorBidi"/>
          <w:sz w:val="28"/>
        </w:rPr>
        <w:t xml:space="preserve"> </w:t>
      </w:r>
      <w:proofErr w:type="spellStart"/>
      <w:r>
        <w:rPr>
          <w:rFonts w:ascii="Calibri" w:cstheme="minorBidi"/>
          <w:sz w:val="28"/>
        </w:rPr>
        <w:t>класа</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цього</w:t>
      </w:r>
      <w:proofErr w:type="spellEnd"/>
      <w:r>
        <w:rPr>
          <w:rFonts w:ascii="Calibri" w:cstheme="minorBidi"/>
          <w:sz w:val="28"/>
        </w:rPr>
        <w:t xml:space="preserve"> </w:t>
      </w:r>
      <w:proofErr w:type="spellStart"/>
      <w:r>
        <w:rPr>
          <w:rFonts w:ascii="Calibri" w:cstheme="minorBidi"/>
          <w:sz w:val="28"/>
        </w:rPr>
        <w:t>записується</w:t>
      </w:r>
      <w:proofErr w:type="spellEnd"/>
      <w:r>
        <w:rPr>
          <w:rFonts w:ascii="Calibri" w:cstheme="minorBidi"/>
          <w:sz w:val="28"/>
        </w:rPr>
        <w:t xml:space="preserve"> </w:t>
      </w:r>
      <w:r>
        <w:rPr>
          <w:rFonts w:ascii="Calibri" w:cstheme="minorBidi"/>
          <w:sz w:val="28"/>
        </w:rPr>
        <w:t>слово</w:t>
      </w:r>
      <w:r>
        <w:rPr>
          <w:rFonts w:ascii="Calibri" w:cstheme="minorBidi"/>
          <w:sz w:val="28"/>
        </w:rPr>
        <w:t xml:space="preserve"> </w:t>
      </w:r>
      <w:proofErr w:type="spellStart"/>
      <w:r>
        <w:rPr>
          <w:rFonts w:ascii="Calibri" w:cstheme="minorBidi"/>
          <w:color w:val="0000FF"/>
          <w:sz w:val="28"/>
        </w:rPr>
        <w:t>this</w:t>
      </w:r>
      <w:proofErr w:type="spellEnd"/>
      <w:r>
        <w:rPr>
          <w:rFonts w:ascii="Calibri" w:cstheme="minorBidi"/>
          <w:color w:val="0000FF"/>
          <w:sz w:val="28"/>
        </w:rPr>
        <w:t>()</w:t>
      </w:r>
      <w:r>
        <w:rPr>
          <w:rFonts w:ascii="Calibri" w:cstheme="minorBidi"/>
          <w:sz w:val="28"/>
        </w:rPr>
        <w:t xml:space="preserve"> </w:t>
      </w:r>
      <w:r>
        <w:rPr>
          <w:rFonts w:ascii="Calibri" w:cstheme="minorBidi"/>
          <w:sz w:val="28"/>
        </w:rPr>
        <w:t>з</w:t>
      </w:r>
      <w:r>
        <w:rPr>
          <w:rFonts w:ascii="Calibri" w:cstheme="minorBidi"/>
          <w:sz w:val="28"/>
        </w:rPr>
        <w:t xml:space="preserve"> </w:t>
      </w:r>
      <w:r>
        <w:rPr>
          <w:rFonts w:ascii="Calibri" w:cstheme="minorBidi"/>
          <w:sz w:val="28"/>
        </w:rPr>
        <w:t>параметрами</w:t>
      </w:r>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дужках</w:t>
      </w:r>
      <w:r>
        <w:rPr>
          <w:rFonts w:ascii="Calibri" w:cstheme="minorBidi"/>
          <w:sz w:val="28"/>
        </w:rPr>
        <w:t xml:space="preserve">, </w:t>
      </w:r>
      <w:proofErr w:type="spellStart"/>
      <w:r>
        <w:rPr>
          <w:rFonts w:ascii="Calibri" w:cstheme="minorBidi"/>
          <w:sz w:val="28"/>
        </w:rPr>
        <w:t>якщо</w:t>
      </w:r>
      <w:proofErr w:type="spellEnd"/>
      <w:r>
        <w:rPr>
          <w:rFonts w:ascii="Calibri" w:cstheme="minorBidi"/>
          <w:sz w:val="28"/>
        </w:rPr>
        <w:t xml:space="preserve"> </w:t>
      </w:r>
      <w:r>
        <w:rPr>
          <w:rFonts w:ascii="Calibri" w:cstheme="minorBidi"/>
          <w:sz w:val="28"/>
        </w:rPr>
        <w:t>вони</w:t>
      </w:r>
      <w:r>
        <w:rPr>
          <w:rFonts w:ascii="Calibri" w:cstheme="minorBidi"/>
          <w:sz w:val="28"/>
        </w:rPr>
        <w:t xml:space="preserve"> </w:t>
      </w:r>
      <w:proofErr w:type="spellStart"/>
      <w:r>
        <w:rPr>
          <w:rFonts w:ascii="Calibri" w:cstheme="minorBidi"/>
          <w:sz w:val="28"/>
        </w:rPr>
        <w:t>потрібні</w:t>
      </w:r>
      <w:proofErr w:type="spellEnd"/>
      <w:r>
        <w:rPr>
          <w:rFonts w:ascii="Calibri" w:cstheme="minorBidi"/>
          <w:sz w:val="28"/>
        </w:rPr>
        <w:t xml:space="preserve">. </w:t>
      </w:r>
    </w:p>
    <w:p w14:paraId="433BEC29" w14:textId="7D35AB0E" w:rsidR="00F4417E" w:rsidRDefault="00F4417E">
      <w:pPr>
        <w:pStyle w:val="3f3f3f3f3f3f3f3f3f3f3f3f3f3f3f3f3f3f3f3f3f3f3f3f3f3f"/>
        <w:numPr>
          <w:ilvl w:val="0"/>
          <w:numId w:val="1"/>
        </w:numPr>
        <w:tabs>
          <w:tab w:val="left" w:pos="2828"/>
        </w:tabs>
        <w:ind w:left="707" w:firstLine="0"/>
        <w:jc w:val="both"/>
        <w:rPr>
          <w:rFonts w:cstheme="minorBidi"/>
        </w:rPr>
      </w:pPr>
      <w:r>
        <w:rPr>
          <w:rFonts w:ascii="Calibri" w:cstheme="minorBidi"/>
          <w:sz w:val="28"/>
        </w:rPr>
        <w:t xml:space="preserve"> </w:t>
      </w:r>
      <w:proofErr w:type="spellStart"/>
      <w:r>
        <w:rPr>
          <w:rFonts w:ascii="Calibri" w:cstheme="minorBidi"/>
          <w:sz w:val="28"/>
        </w:rPr>
        <w:t>Якщо</w:t>
      </w:r>
      <w:proofErr w:type="spellEnd"/>
      <w:r>
        <w:rPr>
          <w:rFonts w:ascii="Calibri" w:cstheme="minorBidi"/>
          <w:sz w:val="28"/>
        </w:rPr>
        <w:t xml:space="preserve"> </w:t>
      </w:r>
      <w:r>
        <w:rPr>
          <w:rFonts w:ascii="Calibri" w:cstheme="minorBidi"/>
          <w:sz w:val="28"/>
        </w:rPr>
        <w:t>ж</w:t>
      </w:r>
      <w:r>
        <w:rPr>
          <w:rFonts w:ascii="Calibri" w:cstheme="minorBidi"/>
          <w:sz w:val="28"/>
        </w:rPr>
        <w:t xml:space="preserve"> </w:t>
      </w:r>
      <w:proofErr w:type="spellStart"/>
      <w:r>
        <w:rPr>
          <w:rFonts w:ascii="Calibri" w:cstheme="minorBidi"/>
          <w:color w:val="0000FF"/>
          <w:sz w:val="28"/>
        </w:rPr>
        <w:t>super</w:t>
      </w:r>
      <w:proofErr w:type="spellEnd"/>
      <w:r>
        <w:rPr>
          <w:rFonts w:ascii="Calibri" w:cstheme="minorBidi"/>
          <w:color w:val="0000FF"/>
          <w:sz w:val="28"/>
        </w:rPr>
        <w:t>()</w:t>
      </w:r>
      <w:r>
        <w:rPr>
          <w:rFonts w:ascii="Calibri" w:cstheme="minorBidi"/>
          <w:sz w:val="28"/>
        </w:rPr>
        <w:t xml:space="preserve"> </w:t>
      </w:r>
      <w:r>
        <w:rPr>
          <w:rFonts w:ascii="Calibri" w:cstheme="minorBidi"/>
          <w:sz w:val="28"/>
        </w:rPr>
        <w:t>на</w:t>
      </w:r>
      <w:r>
        <w:rPr>
          <w:rFonts w:ascii="Calibri" w:cstheme="minorBidi"/>
          <w:sz w:val="28"/>
        </w:rPr>
        <w:t xml:space="preserve"> </w:t>
      </w:r>
      <w:r>
        <w:rPr>
          <w:rFonts w:ascii="Calibri" w:cstheme="minorBidi"/>
          <w:sz w:val="28"/>
        </w:rPr>
        <w:t>початку</w:t>
      </w:r>
      <w:r>
        <w:rPr>
          <w:rFonts w:ascii="Calibri" w:cstheme="minorBidi"/>
          <w:sz w:val="28"/>
        </w:rPr>
        <w:t xml:space="preserve"> </w:t>
      </w:r>
      <w:r>
        <w:rPr>
          <w:rFonts w:ascii="Calibri" w:cstheme="minorBidi"/>
          <w:sz w:val="28"/>
        </w:rPr>
        <w:t>конструктора</w:t>
      </w:r>
      <w:r>
        <w:rPr>
          <w:rFonts w:ascii="Calibri" w:cstheme="minorBidi"/>
          <w:sz w:val="28"/>
        </w:rPr>
        <w:t xml:space="preserve"> </w:t>
      </w:r>
      <w:r>
        <w:rPr>
          <w:rFonts w:ascii="Calibri" w:cstheme="minorBidi"/>
          <w:sz w:val="28"/>
        </w:rPr>
        <w:t>не</w:t>
      </w:r>
      <w:r>
        <w:rPr>
          <w:rFonts w:ascii="Calibri" w:cstheme="minorBidi"/>
          <w:sz w:val="28"/>
        </w:rPr>
        <w:t xml:space="preserve"> </w:t>
      </w:r>
      <w:r w:rsidR="00D4562B">
        <w:rPr>
          <w:rFonts w:ascii="Calibri" w:cstheme="minorBidi"/>
          <w:sz w:val="28"/>
          <w:lang w:val="uk-UA"/>
        </w:rPr>
        <w:t>в</w:t>
      </w:r>
      <w:proofErr w:type="spellStart"/>
      <w:r>
        <w:rPr>
          <w:rFonts w:ascii="Calibri" w:cstheme="minorBidi"/>
          <w:sz w:val="28"/>
        </w:rPr>
        <w:t>казаний</w:t>
      </w:r>
      <w:proofErr w:type="spellEnd"/>
      <w:r>
        <w:rPr>
          <w:rFonts w:ascii="Calibri" w:cstheme="minorBidi"/>
          <w:sz w:val="28"/>
        </w:rPr>
        <w:t xml:space="preserve">, </w:t>
      </w:r>
      <w:r>
        <w:rPr>
          <w:rFonts w:ascii="Calibri" w:cstheme="minorBidi"/>
          <w:sz w:val="28"/>
        </w:rPr>
        <w:t>то</w:t>
      </w:r>
      <w:r>
        <w:rPr>
          <w:rFonts w:ascii="Calibri" w:cstheme="minorBidi"/>
          <w:sz w:val="28"/>
        </w:rPr>
        <w:t xml:space="preserve"> </w:t>
      </w:r>
      <w:proofErr w:type="spellStart"/>
      <w:r>
        <w:rPr>
          <w:rFonts w:ascii="Calibri" w:cstheme="minorBidi"/>
          <w:sz w:val="28"/>
        </w:rPr>
        <w:t>спочатку</w:t>
      </w:r>
      <w:proofErr w:type="spellEnd"/>
      <w:r>
        <w:rPr>
          <w:rFonts w:ascii="Calibri" w:cstheme="minorBidi"/>
          <w:sz w:val="28"/>
        </w:rPr>
        <w:t xml:space="preserve"> </w:t>
      </w:r>
      <w:proofErr w:type="spellStart"/>
      <w:r>
        <w:rPr>
          <w:rFonts w:ascii="Calibri" w:cstheme="minorBidi"/>
          <w:sz w:val="28"/>
        </w:rPr>
        <w:t>виконується</w:t>
      </w:r>
      <w:proofErr w:type="spellEnd"/>
      <w:r>
        <w:rPr>
          <w:rFonts w:ascii="Calibri" w:cstheme="minorBidi"/>
          <w:sz w:val="28"/>
        </w:rPr>
        <w:t xml:space="preserve"> </w:t>
      </w:r>
      <w:r>
        <w:rPr>
          <w:rFonts w:ascii="Calibri" w:cstheme="minorBidi"/>
          <w:sz w:val="28"/>
        </w:rPr>
        <w:t>конструктор</w:t>
      </w:r>
      <w:r>
        <w:rPr>
          <w:rFonts w:ascii="Calibri" w:cstheme="minorBidi"/>
          <w:sz w:val="28"/>
        </w:rPr>
        <w:t xml:space="preserve"> </w:t>
      </w:r>
      <w:proofErr w:type="spellStart"/>
      <w:r>
        <w:rPr>
          <w:rFonts w:ascii="Calibri" w:cstheme="minorBidi"/>
          <w:sz w:val="28"/>
        </w:rPr>
        <w:t>суперклас</w:t>
      </w:r>
      <w:proofErr w:type="spellEnd"/>
      <w:r w:rsidR="00D4562B">
        <w:rPr>
          <w:rFonts w:ascii="Calibri" w:cstheme="minorBidi"/>
          <w:sz w:val="28"/>
          <w:lang w:val="uk-UA"/>
        </w:rPr>
        <w:t>у</w:t>
      </w:r>
      <w:r>
        <w:rPr>
          <w:rFonts w:ascii="Calibri" w:cstheme="minorBidi"/>
          <w:sz w:val="28"/>
        </w:rPr>
        <w:t xml:space="preserve"> </w:t>
      </w:r>
      <w:r>
        <w:rPr>
          <w:rFonts w:ascii="Calibri" w:cstheme="minorBidi"/>
          <w:sz w:val="28"/>
        </w:rPr>
        <w:t>без</w:t>
      </w:r>
      <w:r>
        <w:rPr>
          <w:rFonts w:ascii="Calibri" w:cstheme="minorBidi"/>
          <w:sz w:val="28"/>
        </w:rPr>
        <w:t xml:space="preserve"> </w:t>
      </w:r>
      <w:proofErr w:type="spellStart"/>
      <w:r>
        <w:rPr>
          <w:rFonts w:ascii="Calibri" w:cstheme="minorBidi"/>
          <w:sz w:val="28"/>
        </w:rPr>
        <w:t>аргументів</w:t>
      </w:r>
      <w:proofErr w:type="spellEnd"/>
      <w:r>
        <w:rPr>
          <w:rFonts w:ascii="Calibri" w:cstheme="minorBidi"/>
          <w:sz w:val="28"/>
        </w:rPr>
        <w:t xml:space="preserve">, </w:t>
      </w:r>
      <w:proofErr w:type="spellStart"/>
      <w:r>
        <w:rPr>
          <w:rFonts w:ascii="Calibri" w:cstheme="minorBidi"/>
          <w:sz w:val="28"/>
        </w:rPr>
        <w:t>потім</w:t>
      </w:r>
      <w:proofErr w:type="spellEnd"/>
      <w:r>
        <w:rPr>
          <w:rFonts w:ascii="Calibri" w:cstheme="minorBidi"/>
          <w:sz w:val="28"/>
        </w:rPr>
        <w:t xml:space="preserve"> </w:t>
      </w:r>
      <w:proofErr w:type="spellStart"/>
      <w:r>
        <w:rPr>
          <w:rFonts w:ascii="Calibri" w:cstheme="minorBidi"/>
          <w:sz w:val="28"/>
        </w:rPr>
        <w:t>відбувається</w:t>
      </w:r>
      <w:proofErr w:type="spellEnd"/>
      <w:r>
        <w:rPr>
          <w:rFonts w:ascii="Calibri" w:cstheme="minorBidi"/>
          <w:sz w:val="28"/>
        </w:rPr>
        <w:t xml:space="preserve"> </w:t>
      </w:r>
      <w:proofErr w:type="spellStart"/>
      <w:r>
        <w:rPr>
          <w:rFonts w:ascii="Calibri" w:cstheme="minorBidi"/>
          <w:sz w:val="28"/>
        </w:rPr>
        <w:t>ініціалізація</w:t>
      </w:r>
      <w:proofErr w:type="spellEnd"/>
      <w:r>
        <w:rPr>
          <w:rFonts w:ascii="Calibri" w:cstheme="minorBidi"/>
          <w:sz w:val="28"/>
        </w:rPr>
        <w:t xml:space="preserve"> </w:t>
      </w:r>
      <w:proofErr w:type="spellStart"/>
      <w:r>
        <w:rPr>
          <w:rFonts w:ascii="Calibri" w:cstheme="minorBidi"/>
          <w:sz w:val="28"/>
        </w:rPr>
        <w:t>полів</w:t>
      </w:r>
      <w:proofErr w:type="spellEnd"/>
      <w:r>
        <w:rPr>
          <w:rFonts w:ascii="Calibri" w:cstheme="minorBidi"/>
          <w:sz w:val="28"/>
        </w:rPr>
        <w:t xml:space="preserve"> </w:t>
      </w:r>
      <w:proofErr w:type="spellStart"/>
      <w:r>
        <w:rPr>
          <w:rFonts w:ascii="Calibri" w:cstheme="minorBidi"/>
          <w:sz w:val="28"/>
        </w:rPr>
        <w:t>значеннями</w:t>
      </w:r>
      <w:proofErr w:type="spellEnd"/>
      <w:r>
        <w:rPr>
          <w:rFonts w:ascii="Calibri" w:cstheme="minorBidi"/>
          <w:sz w:val="28"/>
        </w:rPr>
        <w:t xml:space="preserve">, </w:t>
      </w:r>
      <w:r w:rsidR="00D4562B">
        <w:rPr>
          <w:rFonts w:ascii="Calibri" w:cstheme="minorBidi"/>
          <w:sz w:val="28"/>
          <w:lang w:val="uk-UA"/>
        </w:rPr>
        <w:t>в</w:t>
      </w:r>
      <w:proofErr w:type="spellStart"/>
      <w:r>
        <w:rPr>
          <w:rFonts w:ascii="Calibri" w:cstheme="minorBidi"/>
          <w:sz w:val="28"/>
        </w:rPr>
        <w:t>казаними</w:t>
      </w:r>
      <w:proofErr w:type="spellEnd"/>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їх</w:t>
      </w:r>
      <w:proofErr w:type="spellEnd"/>
      <w:r>
        <w:rPr>
          <w:rFonts w:ascii="Calibri" w:cstheme="minorBidi"/>
          <w:sz w:val="28"/>
        </w:rPr>
        <w:t xml:space="preserve"> </w:t>
      </w:r>
      <w:proofErr w:type="spellStart"/>
      <w:r>
        <w:rPr>
          <w:rFonts w:ascii="Calibri" w:cstheme="minorBidi"/>
          <w:sz w:val="28"/>
        </w:rPr>
        <w:t>оголошенні</w:t>
      </w:r>
      <w:proofErr w:type="spellEnd"/>
      <w:r>
        <w:rPr>
          <w:rFonts w:ascii="Calibri" w:cstheme="minorBidi"/>
          <w:sz w:val="28"/>
        </w:rPr>
        <w:t xml:space="preserve">, </w:t>
      </w:r>
      <w:r>
        <w:rPr>
          <w:rFonts w:ascii="Calibri" w:cstheme="minorBidi"/>
          <w:sz w:val="28"/>
        </w:rPr>
        <w:t>а</w:t>
      </w:r>
      <w:r>
        <w:rPr>
          <w:rFonts w:ascii="Calibri" w:cstheme="minorBidi"/>
          <w:sz w:val="28"/>
        </w:rPr>
        <w:t xml:space="preserve"> </w:t>
      </w:r>
      <w:proofErr w:type="spellStart"/>
      <w:r>
        <w:rPr>
          <w:rFonts w:ascii="Calibri" w:cstheme="minorBidi"/>
          <w:sz w:val="28"/>
        </w:rPr>
        <w:t>вже</w:t>
      </w:r>
      <w:proofErr w:type="spellEnd"/>
      <w:r>
        <w:rPr>
          <w:rFonts w:ascii="Calibri" w:cstheme="minorBidi"/>
          <w:sz w:val="28"/>
        </w:rPr>
        <w:t xml:space="preserve"> </w:t>
      </w:r>
      <w:proofErr w:type="spellStart"/>
      <w:r>
        <w:rPr>
          <w:rFonts w:ascii="Calibri" w:cstheme="minorBidi"/>
          <w:sz w:val="28"/>
        </w:rPr>
        <w:t>потім</w:t>
      </w:r>
      <w:proofErr w:type="spellEnd"/>
      <w:r>
        <w:rPr>
          <w:rFonts w:ascii="Calibri" w:cstheme="minorBidi"/>
          <w:sz w:val="28"/>
        </w:rPr>
        <w:t xml:space="preserve"> </w:t>
      </w:r>
      <w:r>
        <w:rPr>
          <w:rFonts w:ascii="Calibri" w:cstheme="minorBidi"/>
          <w:sz w:val="28"/>
        </w:rPr>
        <w:t>те</w:t>
      </w:r>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r>
        <w:rPr>
          <w:rFonts w:ascii="Calibri" w:cstheme="minorBidi"/>
          <w:sz w:val="28"/>
        </w:rPr>
        <w:t>записано</w:t>
      </w:r>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конструкторі</w:t>
      </w:r>
      <w:proofErr w:type="spellEnd"/>
      <w:r>
        <w:rPr>
          <w:rFonts w:ascii="Calibri" w:cstheme="minorBidi"/>
          <w:sz w:val="28"/>
        </w:rPr>
        <w:t xml:space="preserve">. </w:t>
      </w:r>
    </w:p>
    <w:p w14:paraId="6CDFC080" w14:textId="7E280D0A" w:rsidR="00F4417E" w:rsidRDefault="00F4417E">
      <w:pPr>
        <w:pStyle w:val="3f3f3f3f3f3f3f3f3f3f3f3f3f3f3f3f3f3f3f3f3f3f3f3f3f3f"/>
        <w:jc w:val="both"/>
        <w:rPr>
          <w:rFonts w:cstheme="minorBidi"/>
        </w:rPr>
      </w:pPr>
      <w:r>
        <w:rPr>
          <w:rFonts w:ascii="Calibri" w:cstheme="minorBidi"/>
          <w:sz w:val="28"/>
        </w:rPr>
        <w:t>У</w:t>
      </w:r>
      <w:r>
        <w:rPr>
          <w:rFonts w:ascii="Calibri" w:cstheme="minorBidi"/>
          <w:sz w:val="28"/>
        </w:rPr>
        <w:t xml:space="preserve"> </w:t>
      </w:r>
      <w:proofErr w:type="spellStart"/>
      <w:r>
        <w:rPr>
          <w:rFonts w:ascii="Calibri" w:cstheme="minorBidi"/>
          <w:sz w:val="28"/>
        </w:rPr>
        <w:t>всьому</w:t>
      </w:r>
      <w:proofErr w:type="spellEnd"/>
      <w:r>
        <w:rPr>
          <w:rFonts w:ascii="Calibri" w:cstheme="minorBidi"/>
          <w:sz w:val="28"/>
        </w:rPr>
        <w:t xml:space="preserve"> </w:t>
      </w:r>
      <w:proofErr w:type="spellStart"/>
      <w:r>
        <w:rPr>
          <w:rFonts w:ascii="Calibri" w:cstheme="minorBidi"/>
          <w:sz w:val="28"/>
        </w:rPr>
        <w:t>останньому</w:t>
      </w:r>
      <w:proofErr w:type="spellEnd"/>
      <w:r>
        <w:rPr>
          <w:rFonts w:ascii="Calibri" w:cstheme="minorBidi"/>
          <w:sz w:val="28"/>
        </w:rPr>
        <w:t xml:space="preserve"> </w:t>
      </w:r>
      <w:r>
        <w:rPr>
          <w:rFonts w:ascii="Calibri" w:cstheme="minorBidi"/>
          <w:sz w:val="28"/>
        </w:rPr>
        <w:t>конструктор</w:t>
      </w:r>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proofErr w:type="spellStart"/>
      <w:r>
        <w:rPr>
          <w:rFonts w:ascii="Calibri" w:cstheme="minorBidi"/>
          <w:sz w:val="28"/>
        </w:rPr>
        <w:t>вважати</w:t>
      </w:r>
      <w:proofErr w:type="spellEnd"/>
      <w:r>
        <w:rPr>
          <w:rFonts w:ascii="Calibri" w:cstheme="minorBidi"/>
          <w:sz w:val="28"/>
        </w:rPr>
        <w:t xml:space="preserve"> </w:t>
      </w:r>
      <w:proofErr w:type="spellStart"/>
      <w:r>
        <w:rPr>
          <w:rFonts w:ascii="Calibri" w:cstheme="minorBidi"/>
          <w:sz w:val="28"/>
        </w:rPr>
        <w:t>звичайним</w:t>
      </w:r>
      <w:proofErr w:type="spellEnd"/>
      <w:r>
        <w:rPr>
          <w:rFonts w:ascii="Calibri" w:cstheme="minorBidi"/>
          <w:sz w:val="28"/>
        </w:rPr>
        <w:t xml:space="preserve"> </w:t>
      </w:r>
      <w:r>
        <w:rPr>
          <w:rFonts w:ascii="Calibri" w:cstheme="minorBidi"/>
          <w:sz w:val="28"/>
        </w:rPr>
        <w:t>методом</w:t>
      </w:r>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ньому</w:t>
      </w:r>
      <w:proofErr w:type="spellEnd"/>
      <w:r>
        <w:rPr>
          <w:rFonts w:ascii="Calibri" w:cstheme="minorBidi"/>
          <w:sz w:val="28"/>
        </w:rPr>
        <w:t xml:space="preserve"> </w:t>
      </w:r>
      <w:proofErr w:type="spellStart"/>
      <w:r>
        <w:rPr>
          <w:rFonts w:ascii="Calibri" w:cstheme="minorBidi"/>
          <w:sz w:val="28"/>
        </w:rPr>
        <w:t>дозволяється</w:t>
      </w:r>
      <w:proofErr w:type="spellEnd"/>
      <w:r>
        <w:rPr>
          <w:rFonts w:ascii="Calibri" w:cstheme="minorBidi"/>
          <w:sz w:val="28"/>
        </w:rPr>
        <w:t xml:space="preserve"> </w:t>
      </w:r>
      <w:proofErr w:type="spellStart"/>
      <w:r>
        <w:rPr>
          <w:rFonts w:ascii="Calibri" w:cstheme="minorBidi"/>
          <w:sz w:val="28"/>
        </w:rPr>
        <w:t>записувати</w:t>
      </w:r>
      <w:proofErr w:type="spellEnd"/>
      <w:r>
        <w:rPr>
          <w:rFonts w:ascii="Calibri" w:cstheme="minorBidi"/>
          <w:sz w:val="28"/>
        </w:rPr>
        <w:t xml:space="preserve"> </w:t>
      </w:r>
      <w:r w:rsidR="00D4562B">
        <w:rPr>
          <w:rFonts w:ascii="Calibri" w:cstheme="minorBidi"/>
          <w:sz w:val="28"/>
          <w:lang w:val="uk-UA"/>
        </w:rPr>
        <w:t>будь</w:t>
      </w:r>
      <w:r w:rsidR="00D4562B">
        <w:rPr>
          <w:rFonts w:ascii="Calibri" w:cstheme="minorBidi"/>
          <w:sz w:val="28"/>
          <w:lang w:val="uk-UA"/>
        </w:rPr>
        <w:t>-</w:t>
      </w:r>
      <w:r w:rsidR="00D4562B">
        <w:rPr>
          <w:rFonts w:ascii="Calibri" w:cstheme="minorBidi"/>
          <w:sz w:val="28"/>
          <w:lang w:val="uk-UA"/>
        </w:rPr>
        <w:t>які</w:t>
      </w:r>
      <w:r>
        <w:rPr>
          <w:rFonts w:ascii="Calibri" w:cstheme="minorBidi"/>
          <w:sz w:val="28"/>
        </w:rPr>
        <w:t xml:space="preserve"> </w:t>
      </w:r>
      <w:proofErr w:type="spellStart"/>
      <w:r>
        <w:rPr>
          <w:rFonts w:ascii="Calibri" w:cstheme="minorBidi"/>
          <w:sz w:val="28"/>
        </w:rPr>
        <w:t>оператори</w:t>
      </w:r>
      <w:proofErr w:type="spellEnd"/>
      <w:r>
        <w:rPr>
          <w:rFonts w:ascii="Calibri" w:cstheme="minorBidi"/>
          <w:sz w:val="28"/>
        </w:rPr>
        <w:t xml:space="preserve">, </w:t>
      </w:r>
      <w:proofErr w:type="spellStart"/>
      <w:r>
        <w:rPr>
          <w:rFonts w:ascii="Calibri" w:cstheme="minorBidi"/>
          <w:sz w:val="28"/>
        </w:rPr>
        <w:t>навіть</w:t>
      </w:r>
      <w:proofErr w:type="spellEnd"/>
      <w:r>
        <w:rPr>
          <w:rFonts w:ascii="Calibri" w:cstheme="minorBidi"/>
          <w:sz w:val="28"/>
        </w:rPr>
        <w:t xml:space="preserve"> </w:t>
      </w:r>
      <w:r>
        <w:rPr>
          <w:rFonts w:ascii="Calibri" w:cstheme="minorBidi"/>
          <w:sz w:val="28"/>
        </w:rPr>
        <w:t>оператор</w:t>
      </w:r>
      <w:r>
        <w:rPr>
          <w:rFonts w:ascii="Calibri" w:cstheme="minorBidi"/>
          <w:sz w:val="28"/>
        </w:rPr>
        <w:t xml:space="preserve"> </w:t>
      </w:r>
      <w:proofErr w:type="spellStart"/>
      <w:r>
        <w:rPr>
          <w:rFonts w:ascii="Calibri" w:cstheme="minorBidi"/>
          <w:color w:val="0000FF"/>
          <w:sz w:val="28"/>
        </w:rPr>
        <w:t>return</w:t>
      </w:r>
      <w:proofErr w:type="spellEnd"/>
      <w:r>
        <w:rPr>
          <w:rFonts w:ascii="Calibri" w:cstheme="minorBidi"/>
          <w:sz w:val="28"/>
        </w:rPr>
        <w:t xml:space="preserve">, </w:t>
      </w:r>
      <w:r>
        <w:rPr>
          <w:rFonts w:ascii="Calibri" w:cstheme="minorBidi"/>
          <w:sz w:val="28"/>
        </w:rPr>
        <w:t>але</w:t>
      </w:r>
      <w:r>
        <w:rPr>
          <w:rFonts w:ascii="Calibri" w:cstheme="minorBidi"/>
          <w:sz w:val="28"/>
        </w:rPr>
        <w:t xml:space="preserve"> </w:t>
      </w:r>
      <w:proofErr w:type="spellStart"/>
      <w:r>
        <w:rPr>
          <w:rFonts w:ascii="Calibri" w:cstheme="minorBidi"/>
          <w:sz w:val="28"/>
        </w:rPr>
        <w:t>тільки</w:t>
      </w:r>
      <w:proofErr w:type="spellEnd"/>
      <w:r>
        <w:rPr>
          <w:rFonts w:ascii="Calibri" w:cstheme="minorBidi"/>
          <w:sz w:val="28"/>
        </w:rPr>
        <w:t xml:space="preserve"> </w:t>
      </w:r>
      <w:r>
        <w:rPr>
          <w:rFonts w:ascii="Calibri" w:cstheme="minorBidi"/>
          <w:sz w:val="28"/>
        </w:rPr>
        <w:t>п</w:t>
      </w:r>
      <w:proofErr w:type="spellStart"/>
      <w:r w:rsidR="00D4562B">
        <w:rPr>
          <w:rFonts w:ascii="Calibri" w:cstheme="minorBidi"/>
          <w:sz w:val="28"/>
          <w:lang w:val="uk-UA"/>
        </w:rPr>
        <w:t>орожній</w:t>
      </w:r>
      <w:proofErr w:type="spellEnd"/>
      <w:r w:rsidR="00D4562B">
        <w:rPr>
          <w:rFonts w:ascii="Calibri" w:cstheme="minorBidi"/>
          <w:sz w:val="28"/>
          <w:lang w:val="uk-UA"/>
        </w:rPr>
        <w:t xml:space="preserve"> (</w:t>
      </w:r>
      <w:r>
        <w:rPr>
          <w:rFonts w:ascii="Calibri" w:cstheme="minorBidi"/>
          <w:sz w:val="28"/>
        </w:rPr>
        <w:t>без</w:t>
      </w:r>
      <w:r>
        <w:rPr>
          <w:rFonts w:ascii="Calibri" w:cstheme="minorBidi"/>
          <w:sz w:val="28"/>
        </w:rPr>
        <w:t xml:space="preserve"> </w:t>
      </w:r>
      <w:proofErr w:type="spellStart"/>
      <w:r>
        <w:rPr>
          <w:rFonts w:ascii="Calibri" w:cstheme="minorBidi"/>
          <w:sz w:val="28"/>
        </w:rPr>
        <w:t>значення</w:t>
      </w:r>
      <w:proofErr w:type="spellEnd"/>
      <w:r w:rsidR="00D4562B">
        <w:rPr>
          <w:rFonts w:ascii="Calibri" w:cstheme="minorBidi"/>
          <w:sz w:val="28"/>
          <w:lang w:val="uk-UA"/>
        </w:rPr>
        <w:t>)</w:t>
      </w:r>
      <w:r>
        <w:rPr>
          <w:rFonts w:ascii="Calibri" w:cstheme="minorBidi"/>
          <w:sz w:val="28"/>
        </w:rPr>
        <w:t xml:space="preserve">. </w:t>
      </w:r>
    </w:p>
    <w:p w14:paraId="5EE8E602" w14:textId="64E0E352" w:rsidR="00F4417E" w:rsidRDefault="00F4417E">
      <w:pPr>
        <w:pStyle w:val="3f3f3f3f3f3f3f3f3f3f3f3f3f3f3f3f3f3f3f3f3f3f3f3f3f3f"/>
        <w:jc w:val="both"/>
        <w:rPr>
          <w:rFonts w:cstheme="minorBidi"/>
        </w:rPr>
      </w:pPr>
      <w:r>
        <w:rPr>
          <w:rFonts w:ascii="Calibri" w:cstheme="minorBidi"/>
          <w:sz w:val="28"/>
        </w:rPr>
        <w:t>В</w:t>
      </w:r>
      <w:r>
        <w:rPr>
          <w:rFonts w:ascii="Calibri" w:cstheme="minorBidi"/>
          <w:sz w:val="28"/>
        </w:rPr>
        <w:t xml:space="preserve"> </w:t>
      </w:r>
      <w:proofErr w:type="spellStart"/>
      <w:r>
        <w:rPr>
          <w:rFonts w:ascii="Calibri" w:cstheme="minorBidi"/>
          <w:sz w:val="28"/>
        </w:rPr>
        <w:t>класі</w:t>
      </w:r>
      <w:proofErr w:type="spellEnd"/>
      <w:r>
        <w:rPr>
          <w:rFonts w:ascii="Calibri" w:cstheme="minorBidi"/>
          <w:sz w:val="28"/>
        </w:rPr>
        <w:t xml:space="preserve"> </w:t>
      </w:r>
      <w:proofErr w:type="spellStart"/>
      <w:r>
        <w:rPr>
          <w:rFonts w:ascii="Calibri" w:cstheme="minorBidi"/>
          <w:sz w:val="28"/>
        </w:rPr>
        <w:t>може</w:t>
      </w:r>
      <w:proofErr w:type="spellEnd"/>
      <w:r>
        <w:rPr>
          <w:rFonts w:ascii="Calibri" w:cstheme="minorBidi"/>
          <w:sz w:val="28"/>
        </w:rPr>
        <w:t xml:space="preserve"> </w:t>
      </w:r>
      <w:r>
        <w:rPr>
          <w:rFonts w:ascii="Calibri" w:cstheme="minorBidi"/>
          <w:sz w:val="28"/>
        </w:rPr>
        <w:t>бути</w:t>
      </w:r>
      <w:r>
        <w:rPr>
          <w:rFonts w:ascii="Calibri" w:cstheme="minorBidi"/>
          <w:sz w:val="28"/>
        </w:rPr>
        <w:t xml:space="preserve"> </w:t>
      </w:r>
      <w:proofErr w:type="spellStart"/>
      <w:r>
        <w:rPr>
          <w:rFonts w:ascii="Calibri" w:cstheme="minorBidi"/>
          <w:sz w:val="28"/>
        </w:rPr>
        <w:t>декілька</w:t>
      </w:r>
      <w:proofErr w:type="spellEnd"/>
      <w:r>
        <w:rPr>
          <w:rFonts w:ascii="Calibri" w:cstheme="minorBidi"/>
          <w:sz w:val="28"/>
        </w:rPr>
        <w:t xml:space="preserve"> </w:t>
      </w:r>
      <w:proofErr w:type="spellStart"/>
      <w:r>
        <w:rPr>
          <w:rFonts w:ascii="Calibri" w:cstheme="minorBidi"/>
          <w:sz w:val="28"/>
        </w:rPr>
        <w:t>конструкторів</w:t>
      </w:r>
      <w:proofErr w:type="spellEnd"/>
      <w:r>
        <w:rPr>
          <w:rFonts w:ascii="Calibri" w:cstheme="minorBidi"/>
          <w:sz w:val="28"/>
        </w:rPr>
        <w:t xml:space="preserve">. </w:t>
      </w:r>
      <w:proofErr w:type="spellStart"/>
      <w:r>
        <w:rPr>
          <w:rFonts w:ascii="Calibri" w:cstheme="minorBidi"/>
          <w:sz w:val="28"/>
        </w:rPr>
        <w:t>Оскільки</w:t>
      </w:r>
      <w:proofErr w:type="spellEnd"/>
      <w:r>
        <w:rPr>
          <w:rFonts w:ascii="Calibri" w:cstheme="minorBidi"/>
          <w:sz w:val="28"/>
        </w:rPr>
        <w:t xml:space="preserve"> </w:t>
      </w:r>
      <w:r w:rsidR="00D4562B">
        <w:rPr>
          <w:rFonts w:ascii="Calibri" w:cstheme="minorBidi"/>
          <w:sz w:val="28"/>
          <w:lang w:val="uk-UA"/>
        </w:rPr>
        <w:t>в</w:t>
      </w:r>
      <w:r>
        <w:rPr>
          <w:rFonts w:ascii="Calibri" w:cstheme="minorBidi"/>
          <w:sz w:val="28"/>
        </w:rPr>
        <w:t xml:space="preserve"> </w:t>
      </w:r>
      <w:r>
        <w:rPr>
          <w:rFonts w:ascii="Calibri" w:cstheme="minorBidi"/>
          <w:sz w:val="28"/>
        </w:rPr>
        <w:t>них</w:t>
      </w:r>
      <w:r>
        <w:rPr>
          <w:rFonts w:ascii="Calibri" w:cstheme="minorBidi"/>
          <w:sz w:val="28"/>
        </w:rPr>
        <w:t xml:space="preserve"> </w:t>
      </w:r>
      <w:proofErr w:type="spellStart"/>
      <w:r>
        <w:rPr>
          <w:rFonts w:ascii="Calibri" w:cstheme="minorBidi"/>
          <w:sz w:val="28"/>
        </w:rPr>
        <w:t>одне</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r>
        <w:rPr>
          <w:rFonts w:ascii="Calibri" w:cstheme="minorBidi"/>
          <w:sz w:val="28"/>
        </w:rPr>
        <w:t>те</w:t>
      </w:r>
      <w:r>
        <w:rPr>
          <w:rFonts w:ascii="Calibri" w:cstheme="minorBidi"/>
          <w:sz w:val="28"/>
        </w:rPr>
        <w:t xml:space="preserve"> </w:t>
      </w:r>
      <w:r>
        <w:rPr>
          <w:rFonts w:ascii="Calibri" w:cstheme="minorBidi"/>
          <w:sz w:val="28"/>
        </w:rPr>
        <w:t>ж</w:t>
      </w:r>
      <w:r>
        <w:rPr>
          <w:rFonts w:ascii="Calibri" w:cstheme="minorBidi"/>
          <w:sz w:val="28"/>
        </w:rPr>
        <w:t xml:space="preserve"> </w:t>
      </w:r>
      <w:proofErr w:type="spellStart"/>
      <w:r>
        <w:rPr>
          <w:rFonts w:ascii="Calibri" w:cstheme="minorBidi"/>
          <w:sz w:val="28"/>
        </w:rPr>
        <w:t>імя</w:t>
      </w:r>
      <w:proofErr w:type="spellEnd"/>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proofErr w:type="spellStart"/>
      <w:r>
        <w:rPr>
          <w:rFonts w:ascii="Calibri" w:cstheme="minorBidi"/>
          <w:sz w:val="28"/>
        </w:rPr>
        <w:t>співпадає</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proofErr w:type="spellStart"/>
      <w:r>
        <w:rPr>
          <w:rFonts w:ascii="Calibri" w:cstheme="minorBidi"/>
          <w:sz w:val="28"/>
        </w:rPr>
        <w:t>іменем</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r>
        <w:rPr>
          <w:rFonts w:ascii="Calibri" w:cstheme="minorBidi"/>
          <w:sz w:val="28"/>
        </w:rPr>
        <w:t>то</w:t>
      </w:r>
      <w:r>
        <w:rPr>
          <w:rFonts w:ascii="Calibri" w:cstheme="minorBidi"/>
          <w:sz w:val="28"/>
        </w:rPr>
        <w:t xml:space="preserve"> </w:t>
      </w:r>
      <w:r>
        <w:rPr>
          <w:rFonts w:ascii="Calibri" w:cstheme="minorBidi"/>
          <w:sz w:val="28"/>
        </w:rPr>
        <w:t>вони</w:t>
      </w:r>
      <w:r>
        <w:rPr>
          <w:rFonts w:ascii="Calibri" w:cstheme="minorBidi"/>
          <w:sz w:val="28"/>
        </w:rPr>
        <w:t xml:space="preserve"> </w:t>
      </w:r>
      <w:proofErr w:type="spellStart"/>
      <w:r>
        <w:rPr>
          <w:rFonts w:ascii="Calibri" w:cstheme="minorBidi"/>
          <w:sz w:val="28"/>
        </w:rPr>
        <w:t>повинні</w:t>
      </w:r>
      <w:proofErr w:type="spellEnd"/>
      <w:r>
        <w:rPr>
          <w:rFonts w:ascii="Calibri" w:cstheme="minorBidi"/>
          <w:sz w:val="28"/>
        </w:rPr>
        <w:t xml:space="preserve"> </w:t>
      </w:r>
      <w:proofErr w:type="spellStart"/>
      <w:r>
        <w:rPr>
          <w:rFonts w:ascii="Calibri" w:cstheme="minorBidi"/>
          <w:sz w:val="28"/>
        </w:rPr>
        <w:t>відрізнятися</w:t>
      </w:r>
      <w:proofErr w:type="spellEnd"/>
      <w:r>
        <w:rPr>
          <w:rFonts w:ascii="Calibri" w:cstheme="minorBidi"/>
          <w:sz w:val="28"/>
        </w:rPr>
        <w:t xml:space="preserve"> </w:t>
      </w:r>
      <w:r>
        <w:rPr>
          <w:rFonts w:ascii="Calibri" w:cstheme="minorBidi"/>
          <w:sz w:val="28"/>
        </w:rPr>
        <w:t>типом</w:t>
      </w:r>
      <w:r>
        <w:rPr>
          <w:rFonts w:ascii="Calibri" w:cstheme="minorBidi"/>
          <w:sz w:val="28"/>
        </w:rPr>
        <w:t xml:space="preserve"> </w:t>
      </w:r>
      <w:r>
        <w:rPr>
          <w:rFonts w:ascii="Calibri" w:cstheme="minorBidi"/>
          <w:sz w:val="28"/>
        </w:rPr>
        <w:t>і</w:t>
      </w:r>
      <w:r>
        <w:rPr>
          <w:rFonts w:ascii="Calibri" w:cstheme="minorBidi"/>
          <w:sz w:val="28"/>
        </w:rPr>
        <w:t>/</w:t>
      </w:r>
      <w:proofErr w:type="spellStart"/>
      <w:r>
        <w:rPr>
          <w:rFonts w:ascii="Calibri" w:cstheme="minorBidi"/>
          <w:sz w:val="28"/>
        </w:rPr>
        <w:t>або</w:t>
      </w:r>
      <w:proofErr w:type="spellEnd"/>
      <w:r>
        <w:rPr>
          <w:rFonts w:ascii="Calibri" w:cstheme="minorBidi"/>
          <w:sz w:val="28"/>
        </w:rPr>
        <w:t xml:space="preserve"> </w:t>
      </w:r>
      <w:proofErr w:type="spellStart"/>
      <w:r>
        <w:rPr>
          <w:rFonts w:ascii="Calibri" w:cstheme="minorBidi"/>
          <w:sz w:val="28"/>
        </w:rPr>
        <w:t>кількістю</w:t>
      </w:r>
      <w:proofErr w:type="spellEnd"/>
      <w:r>
        <w:rPr>
          <w:rFonts w:ascii="Calibri" w:cstheme="minorBidi"/>
          <w:sz w:val="28"/>
        </w:rPr>
        <w:t xml:space="preserve"> </w:t>
      </w:r>
      <w:proofErr w:type="spellStart"/>
      <w:r>
        <w:rPr>
          <w:rFonts w:ascii="Calibri" w:cstheme="minorBidi"/>
          <w:sz w:val="28"/>
        </w:rPr>
        <w:t>параметрів</w:t>
      </w:r>
      <w:proofErr w:type="spellEnd"/>
      <w:r>
        <w:rPr>
          <w:rFonts w:ascii="Calibri" w:cstheme="minorBidi"/>
          <w:sz w:val="28"/>
        </w:rPr>
        <w:t xml:space="preserve">. </w:t>
      </w:r>
    </w:p>
    <w:p w14:paraId="27CCD024" w14:textId="227DA472" w:rsidR="00F4417E" w:rsidRDefault="00F4417E">
      <w:pPr>
        <w:pStyle w:val="3f3f3f3f3f3f3f3f3f3f3f3f3f3f3f3f3f3f3f3f3f3f3f3f3f3f"/>
        <w:jc w:val="both"/>
        <w:rPr>
          <w:rFonts w:cstheme="minorBidi"/>
        </w:rPr>
      </w:pPr>
      <w:r>
        <w:rPr>
          <w:rFonts w:ascii="Calibri" w:cstheme="minorBidi"/>
          <w:sz w:val="28"/>
        </w:rPr>
        <w:t>В</w:t>
      </w:r>
      <w:r>
        <w:rPr>
          <w:rFonts w:ascii="Calibri" w:cstheme="minorBidi"/>
          <w:sz w:val="28"/>
        </w:rPr>
        <w:t xml:space="preserve"> </w:t>
      </w:r>
      <w:r>
        <w:rPr>
          <w:rFonts w:ascii="Calibri" w:cstheme="minorBidi"/>
          <w:sz w:val="28"/>
        </w:rPr>
        <w:t>наших</w:t>
      </w:r>
      <w:r>
        <w:rPr>
          <w:rFonts w:ascii="Calibri" w:cstheme="minorBidi"/>
          <w:sz w:val="28"/>
        </w:rPr>
        <w:t xml:space="preserve"> </w:t>
      </w:r>
      <w:r>
        <w:rPr>
          <w:rFonts w:ascii="Calibri" w:cstheme="minorBidi"/>
          <w:sz w:val="28"/>
        </w:rPr>
        <w:t>прикладах</w:t>
      </w:r>
      <w:r>
        <w:rPr>
          <w:rFonts w:ascii="Calibri" w:cstheme="minorBidi"/>
          <w:sz w:val="28"/>
        </w:rPr>
        <w:t xml:space="preserve"> </w:t>
      </w:r>
      <w:r>
        <w:rPr>
          <w:rFonts w:ascii="Calibri" w:cstheme="minorBidi"/>
          <w:sz w:val="28"/>
        </w:rPr>
        <w:t>ми</w:t>
      </w:r>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розглядали</w:t>
      </w:r>
      <w:proofErr w:type="spellEnd"/>
      <w:r>
        <w:rPr>
          <w:rFonts w:ascii="Calibri" w:cstheme="minorBidi"/>
          <w:sz w:val="28"/>
        </w:rPr>
        <w:t xml:space="preserve"> </w:t>
      </w:r>
      <w:proofErr w:type="spellStart"/>
      <w:r>
        <w:rPr>
          <w:rFonts w:ascii="Calibri" w:cstheme="minorBidi"/>
          <w:sz w:val="28"/>
        </w:rPr>
        <w:t>конструктори</w:t>
      </w:r>
      <w:proofErr w:type="spellEnd"/>
      <w:r>
        <w:rPr>
          <w:rFonts w:ascii="Calibri" w:cstheme="minorBidi"/>
          <w:sz w:val="28"/>
        </w:rPr>
        <w:t xml:space="preserve"> </w:t>
      </w:r>
      <w:proofErr w:type="spellStart"/>
      <w:r>
        <w:rPr>
          <w:rFonts w:ascii="Calibri" w:cstheme="minorBidi"/>
          <w:sz w:val="28"/>
        </w:rPr>
        <w:t>класів</w:t>
      </w:r>
      <w:proofErr w:type="spellEnd"/>
      <w:r>
        <w:rPr>
          <w:rFonts w:ascii="Calibri" w:cstheme="minorBidi"/>
          <w:sz w:val="28"/>
        </w:rPr>
        <w:t xml:space="preserve">, </w:t>
      </w:r>
      <w:r>
        <w:rPr>
          <w:rFonts w:ascii="Calibri" w:cstheme="minorBidi"/>
          <w:sz w:val="28"/>
        </w:rPr>
        <w:t>тому</w:t>
      </w:r>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створенні</w:t>
      </w:r>
      <w:proofErr w:type="spellEnd"/>
      <w:r>
        <w:rPr>
          <w:rFonts w:ascii="Calibri" w:cstheme="minorBidi"/>
          <w:sz w:val="28"/>
        </w:rPr>
        <w:t xml:space="preserve"> </w:t>
      </w:r>
      <w:proofErr w:type="spellStart"/>
      <w:r>
        <w:rPr>
          <w:rFonts w:ascii="Calibri" w:cstheme="minorBidi"/>
          <w:sz w:val="28"/>
        </w:rPr>
        <w:t>екземплярів</w:t>
      </w:r>
      <w:proofErr w:type="spellEnd"/>
      <w:r>
        <w:rPr>
          <w:rFonts w:ascii="Calibri" w:cstheme="minorBidi"/>
          <w:sz w:val="28"/>
        </w:rPr>
        <w:t xml:space="preserve"> </w:t>
      </w:r>
      <w:r>
        <w:rPr>
          <w:rFonts w:ascii="Calibri" w:cstheme="minorBidi"/>
          <w:sz w:val="28"/>
        </w:rPr>
        <w:t>наших</w:t>
      </w:r>
      <w:r>
        <w:rPr>
          <w:rFonts w:ascii="Calibri" w:cstheme="minorBidi"/>
          <w:sz w:val="28"/>
        </w:rPr>
        <w:t xml:space="preserve"> </w:t>
      </w:r>
      <w:proofErr w:type="spellStart"/>
      <w:r>
        <w:rPr>
          <w:rFonts w:ascii="Calibri" w:cstheme="minorBidi"/>
          <w:sz w:val="28"/>
        </w:rPr>
        <w:t>класів</w:t>
      </w:r>
      <w:proofErr w:type="spellEnd"/>
      <w:r>
        <w:rPr>
          <w:rFonts w:ascii="Calibri" w:cstheme="minorBidi"/>
          <w:sz w:val="28"/>
        </w:rPr>
        <w:t xml:space="preserve"> </w:t>
      </w:r>
      <w:proofErr w:type="spellStart"/>
      <w:r>
        <w:rPr>
          <w:rFonts w:ascii="Calibri" w:cstheme="minorBidi"/>
          <w:sz w:val="28"/>
        </w:rPr>
        <w:t>викликався</w:t>
      </w:r>
      <w:proofErr w:type="spellEnd"/>
      <w:r>
        <w:rPr>
          <w:rFonts w:ascii="Calibri" w:cstheme="minorBidi"/>
          <w:sz w:val="28"/>
        </w:rPr>
        <w:t xml:space="preserve"> </w:t>
      </w:r>
      <w:r>
        <w:rPr>
          <w:rFonts w:ascii="Calibri" w:cstheme="minorBidi"/>
          <w:sz w:val="28"/>
        </w:rPr>
        <w:t>конструктор</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color w:val="0000FF"/>
          <w:sz w:val="28"/>
        </w:rPr>
        <w:t>О</w:t>
      </w:r>
      <w:r>
        <w:rPr>
          <w:rFonts w:ascii="Calibri" w:cstheme="minorBidi"/>
          <w:color w:val="0000FF"/>
          <w:sz w:val="28"/>
        </w:rPr>
        <w:t>bject</w:t>
      </w:r>
      <w:proofErr w:type="spellEnd"/>
      <w:r>
        <w:rPr>
          <w:rFonts w:ascii="Calibri" w:cstheme="minorBidi"/>
          <w:color w:val="0000FF"/>
          <w:sz w:val="28"/>
        </w:rPr>
        <w:t>.</w:t>
      </w:r>
      <w:r>
        <w:rPr>
          <w:rFonts w:ascii="Calibri" w:cstheme="minorBidi"/>
          <w:sz w:val="28"/>
        </w:rPr>
        <w:t xml:space="preserve"> </w:t>
      </w:r>
    </w:p>
    <w:p w14:paraId="7759C0C1" w14:textId="491A7338" w:rsidR="00F4417E" w:rsidRDefault="00F4417E">
      <w:pPr>
        <w:rPr>
          <w:rFonts w:asciiTheme="minorHAnsi" w:hAnsiTheme="minorHAnsi" w:cstheme="minorBidi"/>
        </w:rPr>
      </w:pPr>
    </w:p>
    <w:p w14:paraId="4944977C" w14:textId="522F134E" w:rsidR="00F4417E" w:rsidRDefault="00F4417E">
      <w:pPr>
        <w:rPr>
          <w:rFonts w:asciiTheme="minorHAnsi" w:hAnsiTheme="minorHAnsi" w:cstheme="minorBidi"/>
        </w:rPr>
      </w:pPr>
      <w:proofErr w:type="spellStart"/>
      <w:r w:rsidRPr="007929BD">
        <w:rPr>
          <w:rFonts w:cstheme="minorBidi"/>
        </w:rPr>
        <w:t>Перевантаження</w:t>
      </w:r>
      <w:proofErr w:type="spellEnd"/>
    </w:p>
    <w:p w14:paraId="7304887A" w14:textId="77777777" w:rsidR="00D4562B" w:rsidRPr="00D4562B" w:rsidRDefault="00D4562B">
      <w:pPr>
        <w:rPr>
          <w:rFonts w:asciiTheme="minorHAnsi" w:hAnsiTheme="minorHAnsi" w:cstheme="minorBidi"/>
        </w:rPr>
      </w:pPr>
    </w:p>
    <w:p w14:paraId="67745520" w14:textId="77777777" w:rsidR="00F4417E" w:rsidRPr="007929BD" w:rsidRDefault="00F4417E">
      <w:pPr>
        <w:rPr>
          <w:rFonts w:cstheme="minorBidi"/>
        </w:rPr>
      </w:pPr>
      <w:proofErr w:type="spellStart"/>
      <w:r w:rsidRPr="007929BD">
        <w:rPr>
          <w:rFonts w:cstheme="minorBidi"/>
        </w:rPr>
        <w:t>Перевантаження</w:t>
      </w:r>
      <w:proofErr w:type="spellEnd"/>
      <w:r w:rsidRPr="007929BD">
        <w:rPr>
          <w:rFonts w:cstheme="minorBidi"/>
        </w:rPr>
        <w:t xml:space="preserve"> методу -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властивість</w:t>
      </w:r>
      <w:proofErr w:type="spellEnd"/>
      <w:r w:rsidRPr="007929BD">
        <w:rPr>
          <w:rFonts w:cstheme="minorBidi"/>
        </w:rPr>
        <w:t xml:space="preserve"> ООП </w:t>
      </w:r>
      <w:proofErr w:type="spellStart"/>
      <w:r w:rsidRPr="007929BD">
        <w:rPr>
          <w:rFonts w:cstheme="minorBidi"/>
        </w:rPr>
        <w:t>мови</w:t>
      </w:r>
      <w:proofErr w:type="spellEnd"/>
      <w:r w:rsidRPr="007929BD">
        <w:rPr>
          <w:rFonts w:cstheme="minorBidi"/>
        </w:rPr>
        <w:t xml:space="preserve">, яка </w:t>
      </w:r>
      <w:proofErr w:type="spellStart"/>
      <w:r w:rsidRPr="007929BD">
        <w:rPr>
          <w:rFonts w:cstheme="minorBidi"/>
        </w:rPr>
        <w:t>дозволяє</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мати</w:t>
      </w:r>
      <w:proofErr w:type="spellEnd"/>
      <w:r w:rsidRPr="007929BD">
        <w:rPr>
          <w:rFonts w:cstheme="minorBidi"/>
        </w:rPr>
        <w:t xml:space="preserve"> </w:t>
      </w:r>
      <w:proofErr w:type="spellStart"/>
      <w:r w:rsidRPr="007929BD">
        <w:rPr>
          <w:rFonts w:cstheme="minorBidi"/>
        </w:rPr>
        <w:t>більше</w:t>
      </w:r>
      <w:proofErr w:type="spellEnd"/>
      <w:r w:rsidRPr="007929BD">
        <w:rPr>
          <w:rFonts w:cstheme="minorBidi"/>
        </w:rPr>
        <w:t xml:space="preserve"> одного методу, </w:t>
      </w:r>
      <w:proofErr w:type="spellStart"/>
      <w:r w:rsidRPr="007929BD">
        <w:rPr>
          <w:rFonts w:cstheme="minorBidi"/>
        </w:rPr>
        <w:t>що</w:t>
      </w:r>
      <w:proofErr w:type="spellEnd"/>
      <w:r w:rsidRPr="007929BD">
        <w:rPr>
          <w:rFonts w:cstheme="minorBidi"/>
        </w:rPr>
        <w:t xml:space="preserve"> </w:t>
      </w:r>
      <w:proofErr w:type="spellStart"/>
      <w:r w:rsidRPr="007929BD">
        <w:rPr>
          <w:rFonts w:cstheme="minorBidi"/>
        </w:rPr>
        <w:t>має</w:t>
      </w:r>
      <w:proofErr w:type="spellEnd"/>
      <w:r w:rsidRPr="007929BD">
        <w:rPr>
          <w:rFonts w:cstheme="minorBidi"/>
        </w:rPr>
        <w:t xml:space="preserve"> </w:t>
      </w:r>
      <w:proofErr w:type="spellStart"/>
      <w:r w:rsidRPr="007929BD">
        <w:rPr>
          <w:rFonts w:cstheme="minorBidi"/>
        </w:rPr>
        <w:t>однакове</w:t>
      </w:r>
      <w:proofErr w:type="spellEnd"/>
      <w:r w:rsidRPr="007929BD">
        <w:rPr>
          <w:rFonts w:cstheme="minorBidi"/>
        </w:rPr>
        <w:t xml:space="preserve"> </w:t>
      </w:r>
      <w:proofErr w:type="spellStart"/>
      <w:r w:rsidRPr="007929BD">
        <w:rPr>
          <w:rFonts w:cstheme="minorBidi"/>
        </w:rPr>
        <w:t>ім'я</w:t>
      </w:r>
      <w:proofErr w:type="spellEnd"/>
      <w:r w:rsidRPr="007929BD">
        <w:rPr>
          <w:rFonts w:cstheme="minorBidi"/>
        </w:rPr>
        <w:t xml:space="preserve">, </w:t>
      </w:r>
      <w:proofErr w:type="spellStart"/>
      <w:r w:rsidRPr="007929BD">
        <w:rPr>
          <w:rFonts w:cstheme="minorBidi"/>
        </w:rPr>
        <w:t>якщо</w:t>
      </w:r>
      <w:proofErr w:type="spellEnd"/>
      <w:r w:rsidRPr="007929BD">
        <w:rPr>
          <w:rFonts w:cstheme="minorBidi"/>
        </w:rPr>
        <w:t xml:space="preserve"> </w:t>
      </w:r>
      <w:proofErr w:type="spellStart"/>
      <w:r w:rsidRPr="007929BD">
        <w:rPr>
          <w:rFonts w:cstheme="minorBidi"/>
        </w:rPr>
        <w:t>їх</w:t>
      </w:r>
      <w:proofErr w:type="spellEnd"/>
      <w:r w:rsidRPr="007929BD">
        <w:rPr>
          <w:rFonts w:cstheme="minorBidi"/>
        </w:rPr>
        <w:t xml:space="preserve"> списки </w:t>
      </w:r>
      <w:proofErr w:type="spellStart"/>
      <w:r w:rsidRPr="007929BD">
        <w:rPr>
          <w:rFonts w:cstheme="minorBidi"/>
        </w:rPr>
        <w:t>аргументів</w:t>
      </w:r>
      <w:proofErr w:type="spellEnd"/>
      <w:r w:rsidRPr="007929BD">
        <w:rPr>
          <w:rFonts w:cstheme="minorBidi"/>
        </w:rPr>
        <w:t xml:space="preserve"> </w:t>
      </w:r>
      <w:proofErr w:type="spellStart"/>
      <w:r w:rsidRPr="007929BD">
        <w:rPr>
          <w:rFonts w:cstheme="minorBidi"/>
        </w:rPr>
        <w:t>різні</w:t>
      </w:r>
      <w:proofErr w:type="spellEnd"/>
      <w:r w:rsidRPr="007929BD">
        <w:rPr>
          <w:rFonts w:cstheme="minorBidi"/>
        </w:rPr>
        <w:t xml:space="preserve">. </w:t>
      </w:r>
      <w:proofErr w:type="spellStart"/>
      <w:r w:rsidRPr="007929BD">
        <w:rPr>
          <w:rFonts w:cstheme="minorBidi"/>
        </w:rPr>
        <w:t>Це</w:t>
      </w:r>
      <w:proofErr w:type="spellEnd"/>
      <w:r w:rsidRPr="007929BD">
        <w:rPr>
          <w:rFonts w:cstheme="minorBidi"/>
        </w:rPr>
        <w:t xml:space="preserve"> схоже на </w:t>
      </w:r>
      <w:proofErr w:type="spellStart"/>
      <w:r w:rsidRPr="007929BD">
        <w:rPr>
          <w:rFonts w:cstheme="minorBidi"/>
        </w:rPr>
        <w:t>перевантаження</w:t>
      </w:r>
      <w:proofErr w:type="spellEnd"/>
      <w:r w:rsidRPr="007929BD">
        <w:rPr>
          <w:rFonts w:cstheme="minorBidi"/>
        </w:rPr>
        <w:t xml:space="preserve"> </w:t>
      </w:r>
      <w:proofErr w:type="spellStart"/>
      <w:r w:rsidRPr="007929BD">
        <w:rPr>
          <w:rFonts w:cstheme="minorBidi"/>
        </w:rPr>
        <w:t>конструкторів</w:t>
      </w:r>
      <w:proofErr w:type="spellEnd"/>
      <w:r w:rsidRPr="007929BD">
        <w:rPr>
          <w:rFonts w:cstheme="minorBidi"/>
        </w:rPr>
        <w:t xml:space="preserve"> в </w:t>
      </w:r>
      <w:r>
        <w:rPr>
          <w:rFonts w:cstheme="minorBidi"/>
        </w:rPr>
        <w:t>Java</w:t>
      </w:r>
      <w:r w:rsidRPr="007929BD">
        <w:rPr>
          <w:rFonts w:cstheme="minorBidi"/>
        </w:rPr>
        <w:t xml:space="preserve">, </w:t>
      </w:r>
      <w:proofErr w:type="spellStart"/>
      <w:r w:rsidRPr="007929BD">
        <w:rPr>
          <w:rFonts w:cstheme="minorBidi"/>
        </w:rPr>
        <w:t>що</w:t>
      </w:r>
      <w:proofErr w:type="spellEnd"/>
      <w:r w:rsidRPr="007929BD">
        <w:rPr>
          <w:rFonts w:cstheme="minorBidi"/>
        </w:rPr>
        <w:t xml:space="preserve"> </w:t>
      </w:r>
      <w:proofErr w:type="spellStart"/>
      <w:r w:rsidRPr="007929BD">
        <w:rPr>
          <w:rFonts w:cstheme="minorBidi"/>
        </w:rPr>
        <w:t>дозволяє</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мати</w:t>
      </w:r>
      <w:proofErr w:type="spellEnd"/>
      <w:r w:rsidRPr="007929BD">
        <w:rPr>
          <w:rFonts w:cstheme="minorBidi"/>
        </w:rPr>
        <w:t xml:space="preserve"> </w:t>
      </w:r>
      <w:proofErr w:type="spellStart"/>
      <w:r w:rsidRPr="007929BD">
        <w:rPr>
          <w:rFonts w:cstheme="minorBidi"/>
        </w:rPr>
        <w:t>більше</w:t>
      </w:r>
      <w:proofErr w:type="spellEnd"/>
      <w:r w:rsidRPr="007929BD">
        <w:rPr>
          <w:rFonts w:cstheme="minorBidi"/>
        </w:rPr>
        <w:t xml:space="preserve"> одного конструктора, </w:t>
      </w:r>
      <w:proofErr w:type="spellStart"/>
      <w:r w:rsidRPr="007929BD">
        <w:rPr>
          <w:rFonts w:cstheme="minorBidi"/>
        </w:rPr>
        <w:t>що</w:t>
      </w:r>
      <w:proofErr w:type="spellEnd"/>
      <w:r w:rsidRPr="007929BD">
        <w:rPr>
          <w:rFonts w:cstheme="minorBidi"/>
        </w:rPr>
        <w:t xml:space="preserve"> </w:t>
      </w:r>
      <w:proofErr w:type="spellStart"/>
      <w:r w:rsidRPr="007929BD">
        <w:rPr>
          <w:rFonts w:cstheme="minorBidi"/>
        </w:rPr>
        <w:t>має</w:t>
      </w:r>
      <w:proofErr w:type="spellEnd"/>
      <w:r w:rsidRPr="007929BD">
        <w:rPr>
          <w:rFonts w:cstheme="minorBidi"/>
        </w:rPr>
        <w:t xml:space="preserve"> </w:t>
      </w:r>
      <w:proofErr w:type="spellStart"/>
      <w:r w:rsidRPr="007929BD">
        <w:rPr>
          <w:rFonts w:cstheme="minorBidi"/>
        </w:rPr>
        <w:t>різні</w:t>
      </w:r>
      <w:proofErr w:type="spellEnd"/>
      <w:r w:rsidRPr="007929BD">
        <w:rPr>
          <w:rFonts w:cstheme="minorBidi"/>
        </w:rPr>
        <w:t xml:space="preserve"> списки </w:t>
      </w:r>
      <w:proofErr w:type="spellStart"/>
      <w:r w:rsidRPr="007929BD">
        <w:rPr>
          <w:rFonts w:cstheme="minorBidi"/>
        </w:rPr>
        <w:t>аргументів</w:t>
      </w:r>
      <w:proofErr w:type="spellEnd"/>
      <w:r w:rsidRPr="007929BD">
        <w:rPr>
          <w:rFonts w:cstheme="minorBidi"/>
        </w:rPr>
        <w:t>.</w:t>
      </w:r>
    </w:p>
    <w:p w14:paraId="74F287BC" w14:textId="77777777" w:rsidR="00F4417E" w:rsidRPr="007929BD" w:rsidRDefault="00F4417E">
      <w:pPr>
        <w:rPr>
          <w:rFonts w:cstheme="minorBidi"/>
        </w:rPr>
      </w:pPr>
      <w:r w:rsidRPr="007929BD">
        <w:rPr>
          <w:rFonts w:cstheme="minorBidi"/>
        </w:rPr>
        <w:t xml:space="preserve">Список </w:t>
      </w:r>
      <w:proofErr w:type="spellStart"/>
      <w:r w:rsidRPr="007929BD">
        <w:rPr>
          <w:rFonts w:cstheme="minorBidi"/>
        </w:rPr>
        <w:t>аргументів</w:t>
      </w:r>
      <w:proofErr w:type="spellEnd"/>
      <w:r w:rsidRPr="007929BD">
        <w:rPr>
          <w:rFonts w:cstheme="minorBidi"/>
        </w:rPr>
        <w:t xml:space="preserve"> методу,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означає</w:t>
      </w:r>
      <w:proofErr w:type="spellEnd"/>
      <w:r w:rsidRPr="007929BD">
        <w:rPr>
          <w:rFonts w:cstheme="minorBidi"/>
        </w:rPr>
        <w:t xml:space="preserve"> </w:t>
      </w:r>
      <w:proofErr w:type="spellStart"/>
      <w:r w:rsidRPr="007929BD">
        <w:rPr>
          <w:rFonts w:cstheme="minorBidi"/>
        </w:rPr>
        <w:t>параметри</w:t>
      </w:r>
      <w:proofErr w:type="spellEnd"/>
      <w:r w:rsidRPr="007929BD">
        <w:rPr>
          <w:rFonts w:cstheme="minorBidi"/>
        </w:rPr>
        <w:t xml:space="preserve">, </w:t>
      </w:r>
      <w:proofErr w:type="spellStart"/>
      <w:r w:rsidRPr="007929BD">
        <w:rPr>
          <w:rFonts w:cstheme="minorBidi"/>
        </w:rPr>
        <w:t>які</w:t>
      </w:r>
      <w:proofErr w:type="spellEnd"/>
      <w:r w:rsidRPr="007929BD">
        <w:rPr>
          <w:rFonts w:cstheme="minorBidi"/>
        </w:rPr>
        <w:t xml:space="preserve"> </w:t>
      </w:r>
      <w:proofErr w:type="spellStart"/>
      <w:r w:rsidRPr="007929BD">
        <w:rPr>
          <w:rFonts w:cstheme="minorBidi"/>
        </w:rPr>
        <w:t>має</w:t>
      </w:r>
      <w:proofErr w:type="spellEnd"/>
      <w:r w:rsidRPr="007929BD">
        <w:rPr>
          <w:rFonts w:cstheme="minorBidi"/>
        </w:rPr>
        <w:t xml:space="preserve"> метод: </w:t>
      </w:r>
      <w:proofErr w:type="spellStart"/>
      <w:r w:rsidRPr="007929BD">
        <w:rPr>
          <w:rFonts w:cstheme="minorBidi"/>
        </w:rPr>
        <w:t>Наприклад</w:t>
      </w:r>
      <w:proofErr w:type="spellEnd"/>
      <w:r w:rsidRPr="007929BD">
        <w:rPr>
          <w:rFonts w:cstheme="minorBidi"/>
        </w:rPr>
        <w:t xml:space="preserve">, список </w:t>
      </w:r>
      <w:proofErr w:type="spellStart"/>
      <w:r w:rsidRPr="007929BD">
        <w:rPr>
          <w:rFonts w:cstheme="minorBidi"/>
        </w:rPr>
        <w:t>аргументів</w:t>
      </w:r>
      <w:proofErr w:type="spellEnd"/>
      <w:r w:rsidRPr="007929BD">
        <w:rPr>
          <w:rFonts w:cstheme="minorBidi"/>
        </w:rPr>
        <w:t xml:space="preserve"> методу </w:t>
      </w:r>
      <w:r>
        <w:rPr>
          <w:rFonts w:cstheme="minorBidi"/>
        </w:rPr>
        <w:t>add</w:t>
      </w:r>
      <w:r w:rsidRPr="007929BD">
        <w:rPr>
          <w:rFonts w:cstheme="minorBidi"/>
        </w:rPr>
        <w:t xml:space="preserve"> (</w:t>
      </w:r>
      <w:r>
        <w:rPr>
          <w:rFonts w:cstheme="minorBidi"/>
        </w:rPr>
        <w:t>int</w:t>
      </w:r>
      <w:r w:rsidRPr="007929BD">
        <w:rPr>
          <w:rFonts w:cstheme="minorBidi"/>
        </w:rPr>
        <w:t xml:space="preserve"> </w:t>
      </w:r>
      <w:r>
        <w:rPr>
          <w:rFonts w:cstheme="minorBidi"/>
        </w:rPr>
        <w:t>a</w:t>
      </w:r>
      <w:r w:rsidRPr="007929BD">
        <w:rPr>
          <w:rFonts w:cstheme="minorBidi"/>
        </w:rPr>
        <w:t xml:space="preserve">, </w:t>
      </w:r>
      <w:r>
        <w:rPr>
          <w:rFonts w:cstheme="minorBidi"/>
        </w:rPr>
        <w:t>int</w:t>
      </w:r>
      <w:r w:rsidRPr="007929BD">
        <w:rPr>
          <w:rFonts w:cstheme="minorBidi"/>
        </w:rPr>
        <w:t xml:space="preserve"> </w:t>
      </w:r>
      <w:r>
        <w:rPr>
          <w:rFonts w:cstheme="minorBidi"/>
        </w:rPr>
        <w:t>b</w:t>
      </w:r>
      <w:r w:rsidRPr="007929BD">
        <w:rPr>
          <w:rFonts w:cstheme="minorBidi"/>
        </w:rPr>
        <w:t xml:space="preserve">), </w:t>
      </w:r>
      <w:proofErr w:type="spellStart"/>
      <w:r w:rsidRPr="007929BD">
        <w:rPr>
          <w:rFonts w:cstheme="minorBidi"/>
        </w:rPr>
        <w:t>що</w:t>
      </w:r>
      <w:proofErr w:type="spellEnd"/>
      <w:r w:rsidRPr="007929BD">
        <w:rPr>
          <w:rFonts w:cstheme="minorBidi"/>
        </w:rPr>
        <w:t xml:space="preserve"> </w:t>
      </w:r>
      <w:proofErr w:type="spellStart"/>
      <w:r w:rsidRPr="007929BD">
        <w:rPr>
          <w:rFonts w:cstheme="minorBidi"/>
        </w:rPr>
        <w:t>має</w:t>
      </w:r>
      <w:proofErr w:type="spellEnd"/>
      <w:r w:rsidRPr="007929BD">
        <w:rPr>
          <w:rFonts w:cstheme="minorBidi"/>
        </w:rPr>
        <w:t xml:space="preserve"> два </w:t>
      </w:r>
      <w:proofErr w:type="spellStart"/>
      <w:r w:rsidRPr="007929BD">
        <w:rPr>
          <w:rFonts w:cstheme="minorBidi"/>
        </w:rPr>
        <w:t>параметри</w:t>
      </w:r>
      <w:proofErr w:type="spellEnd"/>
      <w:r w:rsidRPr="007929BD">
        <w:rPr>
          <w:rFonts w:cstheme="minorBidi"/>
        </w:rPr>
        <w:t xml:space="preserve">, </w:t>
      </w:r>
      <w:proofErr w:type="spellStart"/>
      <w:r w:rsidRPr="007929BD">
        <w:rPr>
          <w:rFonts w:cstheme="minorBidi"/>
        </w:rPr>
        <w:t>відрізняється</w:t>
      </w:r>
      <w:proofErr w:type="spellEnd"/>
      <w:r w:rsidRPr="007929BD">
        <w:rPr>
          <w:rFonts w:cstheme="minorBidi"/>
        </w:rPr>
        <w:t xml:space="preserve"> </w:t>
      </w:r>
      <w:proofErr w:type="spellStart"/>
      <w:r w:rsidRPr="007929BD">
        <w:rPr>
          <w:rFonts w:cstheme="minorBidi"/>
        </w:rPr>
        <w:t>від</w:t>
      </w:r>
      <w:proofErr w:type="spellEnd"/>
      <w:r w:rsidRPr="007929BD">
        <w:rPr>
          <w:rFonts w:cstheme="minorBidi"/>
        </w:rPr>
        <w:t xml:space="preserve"> списку </w:t>
      </w:r>
      <w:proofErr w:type="spellStart"/>
      <w:r w:rsidRPr="007929BD">
        <w:rPr>
          <w:rFonts w:cstheme="minorBidi"/>
        </w:rPr>
        <w:t>аргументів</w:t>
      </w:r>
      <w:proofErr w:type="spellEnd"/>
      <w:r w:rsidRPr="007929BD">
        <w:rPr>
          <w:rFonts w:cstheme="minorBidi"/>
        </w:rPr>
        <w:t xml:space="preserve"> методу </w:t>
      </w:r>
      <w:r>
        <w:rPr>
          <w:rFonts w:cstheme="minorBidi"/>
        </w:rPr>
        <w:t>add</w:t>
      </w:r>
      <w:r w:rsidRPr="007929BD">
        <w:rPr>
          <w:rFonts w:cstheme="minorBidi"/>
        </w:rPr>
        <w:t xml:space="preserve"> (</w:t>
      </w:r>
      <w:r>
        <w:rPr>
          <w:rFonts w:cstheme="minorBidi"/>
        </w:rPr>
        <w:t>int</w:t>
      </w:r>
      <w:r w:rsidRPr="007929BD">
        <w:rPr>
          <w:rFonts w:cstheme="minorBidi"/>
        </w:rPr>
        <w:t xml:space="preserve"> </w:t>
      </w:r>
      <w:r>
        <w:rPr>
          <w:rFonts w:cstheme="minorBidi"/>
        </w:rPr>
        <w:t>a</w:t>
      </w:r>
      <w:r w:rsidRPr="007929BD">
        <w:rPr>
          <w:rFonts w:cstheme="minorBidi"/>
        </w:rPr>
        <w:t xml:space="preserve">, </w:t>
      </w:r>
      <w:r>
        <w:rPr>
          <w:rFonts w:cstheme="minorBidi"/>
        </w:rPr>
        <w:t>int</w:t>
      </w:r>
      <w:r w:rsidRPr="007929BD">
        <w:rPr>
          <w:rFonts w:cstheme="minorBidi"/>
        </w:rPr>
        <w:t xml:space="preserve"> </w:t>
      </w:r>
      <w:r>
        <w:rPr>
          <w:rFonts w:cstheme="minorBidi"/>
        </w:rPr>
        <w:t>b</w:t>
      </w:r>
      <w:r w:rsidRPr="007929BD">
        <w:rPr>
          <w:rFonts w:cstheme="minorBidi"/>
        </w:rPr>
        <w:t xml:space="preserve">, </w:t>
      </w:r>
      <w:r>
        <w:rPr>
          <w:rFonts w:cstheme="minorBidi"/>
        </w:rPr>
        <w:t>int</w:t>
      </w:r>
      <w:r w:rsidRPr="007929BD">
        <w:rPr>
          <w:rFonts w:cstheme="minorBidi"/>
        </w:rPr>
        <w:t xml:space="preserve"> </w:t>
      </w:r>
      <w:r>
        <w:rPr>
          <w:rFonts w:cstheme="minorBidi"/>
        </w:rPr>
        <w:t>c</w:t>
      </w:r>
      <w:r w:rsidRPr="007929BD">
        <w:rPr>
          <w:rFonts w:cstheme="minorBidi"/>
        </w:rPr>
        <w:t xml:space="preserve">), </w:t>
      </w:r>
      <w:proofErr w:type="spellStart"/>
      <w:r w:rsidRPr="007929BD">
        <w:rPr>
          <w:rFonts w:cstheme="minorBidi"/>
        </w:rPr>
        <w:t>що</w:t>
      </w:r>
      <w:proofErr w:type="spellEnd"/>
      <w:r w:rsidRPr="007929BD">
        <w:rPr>
          <w:rFonts w:cstheme="minorBidi"/>
        </w:rPr>
        <w:t xml:space="preserve"> </w:t>
      </w:r>
      <w:proofErr w:type="spellStart"/>
      <w:r w:rsidRPr="007929BD">
        <w:rPr>
          <w:rFonts w:cstheme="minorBidi"/>
        </w:rPr>
        <w:t>має</w:t>
      </w:r>
      <w:proofErr w:type="spellEnd"/>
      <w:r w:rsidRPr="007929BD">
        <w:rPr>
          <w:rFonts w:cstheme="minorBidi"/>
        </w:rPr>
        <w:t xml:space="preserve"> три </w:t>
      </w:r>
      <w:proofErr w:type="spellStart"/>
      <w:r w:rsidRPr="007929BD">
        <w:rPr>
          <w:rFonts w:cstheme="minorBidi"/>
        </w:rPr>
        <w:t>параметри</w:t>
      </w:r>
      <w:proofErr w:type="spellEnd"/>
      <w:r w:rsidRPr="007929BD">
        <w:rPr>
          <w:rFonts w:cstheme="minorBidi"/>
        </w:rPr>
        <w:t>.</w:t>
      </w:r>
    </w:p>
    <w:p w14:paraId="174E32B5" w14:textId="77777777" w:rsidR="00F4417E" w:rsidRPr="007929BD" w:rsidRDefault="00F4417E">
      <w:pPr>
        <w:rPr>
          <w:rFonts w:cstheme="minorBidi"/>
        </w:rPr>
      </w:pPr>
      <w:r w:rsidRPr="007929BD">
        <w:rPr>
          <w:rFonts w:cstheme="minorBidi"/>
        </w:rPr>
        <w:t xml:space="preserve">Три </w:t>
      </w:r>
      <w:proofErr w:type="spellStart"/>
      <w:r w:rsidRPr="007929BD">
        <w:rPr>
          <w:rFonts w:cstheme="minorBidi"/>
        </w:rPr>
        <w:t>способи</w:t>
      </w:r>
      <w:proofErr w:type="spellEnd"/>
      <w:r w:rsidRPr="007929BD">
        <w:rPr>
          <w:rFonts w:cstheme="minorBidi"/>
        </w:rPr>
        <w:t xml:space="preserve"> </w:t>
      </w:r>
      <w:proofErr w:type="spellStart"/>
      <w:r w:rsidRPr="007929BD">
        <w:rPr>
          <w:rFonts w:cstheme="minorBidi"/>
        </w:rPr>
        <w:t>перевантажити</w:t>
      </w:r>
      <w:proofErr w:type="spellEnd"/>
      <w:r w:rsidRPr="007929BD">
        <w:rPr>
          <w:rFonts w:cstheme="minorBidi"/>
        </w:rPr>
        <w:t xml:space="preserve"> метод</w:t>
      </w:r>
    </w:p>
    <w:p w14:paraId="2DFC0386" w14:textId="77777777" w:rsidR="00F4417E" w:rsidRPr="007929BD" w:rsidRDefault="00F4417E">
      <w:pPr>
        <w:rPr>
          <w:rFonts w:cstheme="minorBidi"/>
        </w:rPr>
      </w:pPr>
      <w:proofErr w:type="spellStart"/>
      <w:r w:rsidRPr="007929BD">
        <w:rPr>
          <w:rFonts w:cstheme="minorBidi"/>
        </w:rPr>
        <w:t>Щоб</w:t>
      </w:r>
      <w:proofErr w:type="spellEnd"/>
      <w:r w:rsidRPr="007929BD">
        <w:rPr>
          <w:rFonts w:cstheme="minorBidi"/>
        </w:rPr>
        <w:t xml:space="preserve"> </w:t>
      </w:r>
      <w:proofErr w:type="spellStart"/>
      <w:r w:rsidRPr="007929BD">
        <w:rPr>
          <w:rFonts w:cstheme="minorBidi"/>
        </w:rPr>
        <w:t>перевантажити</w:t>
      </w:r>
      <w:proofErr w:type="spellEnd"/>
      <w:r w:rsidRPr="007929BD">
        <w:rPr>
          <w:rFonts w:cstheme="minorBidi"/>
        </w:rPr>
        <w:t xml:space="preserve"> метод, списки </w:t>
      </w:r>
      <w:proofErr w:type="spellStart"/>
      <w:r w:rsidRPr="007929BD">
        <w:rPr>
          <w:rFonts w:cstheme="minorBidi"/>
        </w:rPr>
        <w:t>аргументів</w:t>
      </w:r>
      <w:proofErr w:type="spellEnd"/>
      <w:r w:rsidRPr="007929BD">
        <w:rPr>
          <w:rFonts w:cstheme="minorBidi"/>
        </w:rPr>
        <w:t xml:space="preserve"> </w:t>
      </w:r>
      <w:proofErr w:type="spellStart"/>
      <w:r w:rsidRPr="007929BD">
        <w:rPr>
          <w:rFonts w:cstheme="minorBidi"/>
        </w:rPr>
        <w:t>методів</w:t>
      </w:r>
      <w:proofErr w:type="spellEnd"/>
      <w:r w:rsidRPr="007929BD">
        <w:rPr>
          <w:rFonts w:cstheme="minorBidi"/>
        </w:rPr>
        <w:t xml:space="preserve"> </w:t>
      </w:r>
      <w:proofErr w:type="spellStart"/>
      <w:r w:rsidRPr="007929BD">
        <w:rPr>
          <w:rFonts w:cstheme="minorBidi"/>
        </w:rPr>
        <w:t>повинні</w:t>
      </w:r>
      <w:proofErr w:type="spellEnd"/>
      <w:r w:rsidRPr="007929BD">
        <w:rPr>
          <w:rFonts w:cstheme="minorBidi"/>
        </w:rPr>
        <w:t xml:space="preserve"> </w:t>
      </w:r>
      <w:proofErr w:type="spellStart"/>
      <w:r w:rsidRPr="007929BD">
        <w:rPr>
          <w:rFonts w:cstheme="minorBidi"/>
        </w:rPr>
        <w:t>відрізнятися</w:t>
      </w:r>
      <w:proofErr w:type="spellEnd"/>
      <w:r w:rsidRPr="007929BD">
        <w:rPr>
          <w:rFonts w:cstheme="minorBidi"/>
        </w:rPr>
        <w:t xml:space="preserve"> в будь-</w:t>
      </w:r>
      <w:proofErr w:type="spellStart"/>
      <w:r w:rsidRPr="007929BD">
        <w:rPr>
          <w:rFonts w:cstheme="minorBidi"/>
        </w:rPr>
        <w:t>якому</w:t>
      </w:r>
      <w:proofErr w:type="spellEnd"/>
      <w:r w:rsidRPr="007929BD">
        <w:rPr>
          <w:rFonts w:cstheme="minorBidi"/>
        </w:rPr>
        <w:t xml:space="preserve"> з </w:t>
      </w:r>
      <w:proofErr w:type="spellStart"/>
      <w:r w:rsidRPr="007929BD">
        <w:rPr>
          <w:rFonts w:cstheme="minorBidi"/>
        </w:rPr>
        <w:t>цих</w:t>
      </w:r>
      <w:proofErr w:type="spellEnd"/>
      <w:r w:rsidRPr="007929BD">
        <w:rPr>
          <w:rFonts w:cstheme="minorBidi"/>
        </w:rPr>
        <w:t xml:space="preserve"> </w:t>
      </w:r>
      <w:proofErr w:type="spellStart"/>
      <w:r w:rsidRPr="007929BD">
        <w:rPr>
          <w:rFonts w:cstheme="minorBidi"/>
        </w:rPr>
        <w:t>описів</w:t>
      </w:r>
      <w:proofErr w:type="spellEnd"/>
      <w:r w:rsidRPr="007929BD">
        <w:rPr>
          <w:rFonts w:cstheme="minorBidi"/>
        </w:rPr>
        <w:t>:</w:t>
      </w:r>
    </w:p>
    <w:p w14:paraId="3820073E" w14:textId="77777777" w:rsidR="00F4417E" w:rsidRPr="007929BD" w:rsidRDefault="00F4417E">
      <w:pPr>
        <w:rPr>
          <w:rFonts w:cstheme="minorBidi"/>
        </w:rPr>
      </w:pPr>
      <w:r w:rsidRPr="007929BD">
        <w:rPr>
          <w:rFonts w:cstheme="minorBidi"/>
        </w:rPr>
        <w:t xml:space="preserve">1. </w:t>
      </w:r>
      <w:proofErr w:type="spellStart"/>
      <w:r w:rsidRPr="007929BD">
        <w:rPr>
          <w:rFonts w:cstheme="minorBidi"/>
        </w:rPr>
        <w:t>Кількість</w:t>
      </w:r>
      <w:proofErr w:type="spellEnd"/>
      <w:r w:rsidRPr="007929BD">
        <w:rPr>
          <w:rFonts w:cstheme="minorBidi"/>
        </w:rPr>
        <w:t xml:space="preserve"> </w:t>
      </w:r>
      <w:proofErr w:type="spellStart"/>
      <w:r w:rsidRPr="007929BD">
        <w:rPr>
          <w:rFonts w:cstheme="minorBidi"/>
        </w:rPr>
        <w:t>параметрів</w:t>
      </w:r>
      <w:proofErr w:type="spellEnd"/>
      <w:r w:rsidRPr="007929BD">
        <w:rPr>
          <w:rFonts w:cstheme="minorBidi"/>
        </w:rPr>
        <w:t>.</w:t>
      </w:r>
    </w:p>
    <w:p w14:paraId="3FC2AE04" w14:textId="77777777" w:rsidR="00F4417E" w:rsidRPr="007929BD" w:rsidRDefault="00F4417E">
      <w:pPr>
        <w:rPr>
          <w:rFonts w:cstheme="minorBidi"/>
        </w:rPr>
      </w:pPr>
    </w:p>
    <w:p w14:paraId="2A9A96C9" w14:textId="77777777" w:rsidR="00F4417E" w:rsidRPr="007929BD" w:rsidRDefault="00F4417E">
      <w:pPr>
        <w:pStyle w:val="3f3f3f3f3f3f3f3f3f3f3f3f3f3f3f3f3f3f3f3f3f"/>
        <w:rPr>
          <w:rFonts w:cstheme="minorBidi"/>
          <w:szCs w:val="24"/>
        </w:rPr>
      </w:pPr>
      <w:r>
        <w:rPr>
          <w:rFonts w:cstheme="minorBidi"/>
          <w:szCs w:val="24"/>
        </w:rPr>
        <w:t>add</w:t>
      </w:r>
      <w:r w:rsidRPr="007929BD">
        <w:rPr>
          <w:rFonts w:cstheme="minorBidi"/>
          <w:szCs w:val="24"/>
        </w:rPr>
        <w:t>(</w:t>
      </w:r>
      <w:r>
        <w:rPr>
          <w:rFonts w:cstheme="minorBidi"/>
          <w:szCs w:val="24"/>
        </w:rPr>
        <w:t>int</w:t>
      </w:r>
      <w:r w:rsidRPr="007929BD">
        <w:rPr>
          <w:rFonts w:cstheme="minorBidi"/>
          <w:szCs w:val="24"/>
        </w:rPr>
        <w:t xml:space="preserve">, </w:t>
      </w:r>
      <w:r>
        <w:rPr>
          <w:rFonts w:cstheme="minorBidi"/>
          <w:szCs w:val="24"/>
        </w:rPr>
        <w:t>int</w:t>
      </w:r>
      <w:r w:rsidRPr="007929BD">
        <w:rPr>
          <w:rFonts w:cstheme="minorBidi"/>
          <w:szCs w:val="24"/>
        </w:rPr>
        <w:t>)</w:t>
      </w:r>
    </w:p>
    <w:p w14:paraId="079773DD" w14:textId="77777777" w:rsidR="00F4417E" w:rsidRDefault="00F4417E">
      <w:pPr>
        <w:pStyle w:val="3f3f3f3f3f3f3f3f3f3f3f3f3f3f3f3f3f3f3f3f3f"/>
        <w:spacing w:after="283"/>
        <w:rPr>
          <w:rFonts w:cstheme="minorBidi"/>
          <w:szCs w:val="24"/>
        </w:rPr>
      </w:pPr>
      <w:r>
        <w:rPr>
          <w:rFonts w:cstheme="minorBidi"/>
          <w:szCs w:val="24"/>
        </w:rPr>
        <w:t>add(int, int, int)</w:t>
      </w:r>
    </w:p>
    <w:p w14:paraId="5844ACC4" w14:textId="77777777" w:rsidR="00F4417E" w:rsidRDefault="00F4417E">
      <w:pPr>
        <w:pStyle w:val="TextBody0"/>
        <w:rPr>
          <w:rFonts w:cstheme="minorBidi"/>
        </w:rPr>
      </w:pPr>
      <w:r>
        <w:rPr>
          <w:rFonts w:cstheme="minorBidi"/>
        </w:rPr>
        <w:t xml:space="preserve">2. </w:t>
      </w:r>
      <w:proofErr w:type="spellStart"/>
      <w:r>
        <w:rPr>
          <w:rFonts w:cstheme="minorBidi"/>
        </w:rPr>
        <w:t>Типи</w:t>
      </w:r>
      <w:proofErr w:type="spellEnd"/>
      <w:r>
        <w:rPr>
          <w:rFonts w:cstheme="minorBidi"/>
        </w:rPr>
        <w:t xml:space="preserve"> </w:t>
      </w:r>
      <w:proofErr w:type="spellStart"/>
      <w:r>
        <w:rPr>
          <w:rFonts w:cstheme="minorBidi"/>
        </w:rPr>
        <w:t>параметрів</w:t>
      </w:r>
      <w:proofErr w:type="spellEnd"/>
      <w:r>
        <w:rPr>
          <w:rFonts w:cstheme="minorBidi"/>
        </w:rPr>
        <w:t>.</w:t>
      </w:r>
      <w:r>
        <w:rPr>
          <w:rFonts w:cstheme="minorBidi"/>
        </w:rPr>
        <w:br/>
        <w:t>add(int, int)</w:t>
      </w:r>
    </w:p>
    <w:p w14:paraId="5DA4BFFB" w14:textId="77777777" w:rsidR="00F4417E" w:rsidRDefault="00F4417E">
      <w:pPr>
        <w:pStyle w:val="3f3f3f3f3f3f3f3f3f3f3f3f3f3f3f3f3f3f3f3f3f"/>
        <w:spacing w:after="283"/>
        <w:rPr>
          <w:rFonts w:cstheme="minorBidi"/>
          <w:szCs w:val="24"/>
        </w:rPr>
      </w:pPr>
      <w:r>
        <w:rPr>
          <w:rFonts w:cstheme="minorBidi"/>
          <w:szCs w:val="24"/>
        </w:rPr>
        <w:t>add(int, float)</w:t>
      </w:r>
    </w:p>
    <w:p w14:paraId="1465E5CA" w14:textId="77777777" w:rsidR="00F4417E" w:rsidRDefault="00F4417E">
      <w:pPr>
        <w:pStyle w:val="TextBody0"/>
        <w:rPr>
          <w:rFonts w:cstheme="minorBidi"/>
        </w:rPr>
      </w:pPr>
      <w:r>
        <w:rPr>
          <w:rFonts w:cstheme="minorBidi"/>
        </w:rPr>
        <w:t xml:space="preserve">3. </w:t>
      </w:r>
      <w:proofErr w:type="spellStart"/>
      <w:r>
        <w:rPr>
          <w:rFonts w:cstheme="minorBidi"/>
        </w:rPr>
        <w:t>Послідовність</w:t>
      </w:r>
      <w:proofErr w:type="spellEnd"/>
      <w:r>
        <w:rPr>
          <w:rFonts w:cstheme="minorBidi"/>
        </w:rPr>
        <w:t xml:space="preserve"> </w:t>
      </w:r>
      <w:proofErr w:type="spellStart"/>
      <w:r>
        <w:rPr>
          <w:rFonts w:cstheme="minorBidi"/>
        </w:rPr>
        <w:t>параметрів</w:t>
      </w:r>
      <w:proofErr w:type="spellEnd"/>
      <w:r>
        <w:rPr>
          <w:rFonts w:cstheme="minorBidi"/>
        </w:rPr>
        <w:br/>
      </w:r>
    </w:p>
    <w:p w14:paraId="242D358D" w14:textId="77777777" w:rsidR="00F4417E" w:rsidRDefault="00F4417E">
      <w:pPr>
        <w:pStyle w:val="3f3f3f3f3f3f3f3f3f3f3f3f3f3f3f3f3f3f3f3f3f"/>
        <w:rPr>
          <w:rFonts w:cstheme="minorBidi"/>
          <w:szCs w:val="24"/>
        </w:rPr>
      </w:pPr>
      <w:r>
        <w:rPr>
          <w:rFonts w:cstheme="minorBidi"/>
          <w:szCs w:val="24"/>
        </w:rPr>
        <w:t>add(int, float)</w:t>
      </w:r>
    </w:p>
    <w:p w14:paraId="756C1A6A" w14:textId="77777777" w:rsidR="00F4417E" w:rsidRDefault="00F4417E">
      <w:pPr>
        <w:pStyle w:val="3f3f3f3f3f3f3f3f3f3f3f3f3f3f3f3f3f3f3f3f3f"/>
        <w:spacing w:after="283"/>
        <w:rPr>
          <w:rFonts w:cstheme="minorBidi"/>
          <w:szCs w:val="24"/>
        </w:rPr>
      </w:pPr>
      <w:r>
        <w:rPr>
          <w:rFonts w:cstheme="minorBidi"/>
          <w:szCs w:val="24"/>
        </w:rPr>
        <w:t>add(float, int)</w:t>
      </w:r>
    </w:p>
    <w:p w14:paraId="4F3E5D8D" w14:textId="77777777" w:rsidR="00F4417E" w:rsidRPr="007929BD" w:rsidRDefault="00F4417E">
      <w:pPr>
        <w:pStyle w:val="TextBody0"/>
        <w:rPr>
          <w:rFonts w:cstheme="minorBidi"/>
        </w:rPr>
      </w:pPr>
      <w:proofErr w:type="spellStart"/>
      <w:r w:rsidRPr="007929BD">
        <w:rPr>
          <w:rFonts w:cstheme="minorBidi"/>
        </w:rPr>
        <w:lastRenderedPageBreak/>
        <w:t>Некоректний</w:t>
      </w:r>
      <w:proofErr w:type="spellEnd"/>
      <w:r w:rsidRPr="007929BD">
        <w:rPr>
          <w:rFonts w:cstheme="minorBidi"/>
        </w:rPr>
        <w:t xml:space="preserve"> </w:t>
      </w:r>
      <w:proofErr w:type="spellStart"/>
      <w:r w:rsidRPr="007929BD">
        <w:rPr>
          <w:rFonts w:cstheme="minorBidi"/>
        </w:rPr>
        <w:t>випадок</w:t>
      </w:r>
      <w:proofErr w:type="spellEnd"/>
      <w:r w:rsidRPr="007929BD">
        <w:rPr>
          <w:rFonts w:cstheme="minorBidi"/>
        </w:rPr>
        <w:t xml:space="preserve"> </w:t>
      </w:r>
      <w:proofErr w:type="spellStart"/>
      <w:r w:rsidRPr="007929BD">
        <w:rPr>
          <w:rFonts w:cstheme="minorBidi"/>
        </w:rPr>
        <w:t>перевантаження</w:t>
      </w:r>
      <w:proofErr w:type="spellEnd"/>
      <w:r w:rsidRPr="007929BD">
        <w:rPr>
          <w:rFonts w:cstheme="minorBidi"/>
        </w:rPr>
        <w:t xml:space="preserve"> методу:</w:t>
      </w:r>
    </w:p>
    <w:p w14:paraId="2697CC9B" w14:textId="77777777" w:rsidR="00F4417E" w:rsidRDefault="00F4417E">
      <w:pPr>
        <w:pStyle w:val="TextBody0"/>
        <w:rPr>
          <w:rFonts w:cstheme="minorBidi"/>
        </w:rPr>
      </w:pPr>
      <w:r w:rsidRPr="007929BD">
        <w:rPr>
          <w:rFonts w:cstheme="minorBidi"/>
        </w:rPr>
        <w:t xml:space="preserve">Список </w:t>
      </w:r>
      <w:proofErr w:type="spellStart"/>
      <w:r w:rsidRPr="007929BD">
        <w:rPr>
          <w:rFonts w:cstheme="minorBidi"/>
        </w:rPr>
        <w:t>аргументів</w:t>
      </w:r>
      <w:proofErr w:type="spellEnd"/>
      <w:r w:rsidRPr="007929BD">
        <w:rPr>
          <w:rFonts w:cstheme="minorBidi"/>
        </w:rPr>
        <w:t xml:space="preserve">, не </w:t>
      </w:r>
      <w:proofErr w:type="spellStart"/>
      <w:r w:rsidRPr="007929BD">
        <w:rPr>
          <w:rFonts w:cstheme="minorBidi"/>
        </w:rPr>
        <w:t>включає</w:t>
      </w:r>
      <w:proofErr w:type="spellEnd"/>
      <w:r w:rsidRPr="007929BD">
        <w:rPr>
          <w:rFonts w:cstheme="minorBidi"/>
        </w:rPr>
        <w:t xml:space="preserve"> тип </w:t>
      </w:r>
      <w:proofErr w:type="spellStart"/>
      <w:r w:rsidRPr="007929BD">
        <w:rPr>
          <w:rFonts w:cstheme="minorBidi"/>
        </w:rPr>
        <w:t>повернення</w:t>
      </w:r>
      <w:proofErr w:type="spellEnd"/>
      <w:r w:rsidRPr="007929BD">
        <w:rPr>
          <w:rFonts w:cstheme="minorBidi"/>
        </w:rPr>
        <w:t xml:space="preserve"> методу, </w:t>
      </w:r>
      <w:proofErr w:type="spellStart"/>
      <w:r w:rsidRPr="007929BD">
        <w:rPr>
          <w:rFonts w:cstheme="minorBidi"/>
        </w:rPr>
        <w:t>наприклад</w:t>
      </w:r>
      <w:proofErr w:type="spellEnd"/>
      <w:r w:rsidRPr="007929BD">
        <w:rPr>
          <w:rFonts w:cstheme="minorBidi"/>
        </w:rPr>
        <w:t xml:space="preserve">, </w:t>
      </w:r>
      <w:proofErr w:type="spellStart"/>
      <w:r w:rsidRPr="007929BD">
        <w:rPr>
          <w:rFonts w:cstheme="minorBidi"/>
        </w:rPr>
        <w:t>якщо</w:t>
      </w:r>
      <w:proofErr w:type="spellEnd"/>
      <w:r w:rsidRPr="007929BD">
        <w:rPr>
          <w:rFonts w:cstheme="minorBidi"/>
        </w:rPr>
        <w:t xml:space="preserve"> два </w:t>
      </w:r>
      <w:proofErr w:type="spellStart"/>
      <w:r w:rsidRPr="007929BD">
        <w:rPr>
          <w:rFonts w:cstheme="minorBidi"/>
        </w:rPr>
        <w:t>способи</w:t>
      </w:r>
      <w:proofErr w:type="spellEnd"/>
      <w:r w:rsidRPr="007929BD">
        <w:rPr>
          <w:rFonts w:cstheme="minorBidi"/>
        </w:rPr>
        <w:t xml:space="preserve"> </w:t>
      </w:r>
      <w:proofErr w:type="spellStart"/>
      <w:r w:rsidRPr="007929BD">
        <w:rPr>
          <w:rFonts w:cstheme="minorBidi"/>
        </w:rPr>
        <w:t>мають</w:t>
      </w:r>
      <w:proofErr w:type="spellEnd"/>
      <w:r w:rsidRPr="007929BD">
        <w:rPr>
          <w:rFonts w:cstheme="minorBidi"/>
        </w:rPr>
        <w:t xml:space="preserve"> </w:t>
      </w:r>
      <w:proofErr w:type="spellStart"/>
      <w:r w:rsidRPr="007929BD">
        <w:rPr>
          <w:rFonts w:cstheme="minorBidi"/>
        </w:rPr>
        <w:t>однакову</w:t>
      </w:r>
      <w:proofErr w:type="spellEnd"/>
      <w:r w:rsidRPr="007929BD">
        <w:rPr>
          <w:rFonts w:cstheme="minorBidi"/>
        </w:rPr>
        <w:t xml:space="preserve"> </w:t>
      </w:r>
      <w:proofErr w:type="spellStart"/>
      <w:r w:rsidRPr="007929BD">
        <w:rPr>
          <w:rFonts w:cstheme="minorBidi"/>
        </w:rPr>
        <w:t>назву</w:t>
      </w:r>
      <w:proofErr w:type="spellEnd"/>
      <w:r w:rsidRPr="007929BD">
        <w:rPr>
          <w:rFonts w:cstheme="minorBidi"/>
        </w:rPr>
        <w:t xml:space="preserve">, </w:t>
      </w:r>
      <w:proofErr w:type="spellStart"/>
      <w:r w:rsidRPr="007929BD">
        <w:rPr>
          <w:rFonts w:cstheme="minorBidi"/>
        </w:rPr>
        <w:t>однакові</w:t>
      </w:r>
      <w:proofErr w:type="spellEnd"/>
      <w:r w:rsidRPr="007929BD">
        <w:rPr>
          <w:rFonts w:cstheme="minorBidi"/>
        </w:rPr>
        <w:t xml:space="preserve"> </w:t>
      </w:r>
      <w:proofErr w:type="spellStart"/>
      <w:r w:rsidRPr="007929BD">
        <w:rPr>
          <w:rFonts w:cstheme="minorBidi"/>
        </w:rPr>
        <w:t>параметри</w:t>
      </w:r>
      <w:proofErr w:type="spellEnd"/>
      <w:r w:rsidRPr="007929BD">
        <w:rPr>
          <w:rFonts w:cstheme="minorBidi"/>
        </w:rPr>
        <w:t xml:space="preserve"> і </w:t>
      </w:r>
      <w:proofErr w:type="spellStart"/>
      <w:r w:rsidRPr="007929BD">
        <w:rPr>
          <w:rFonts w:cstheme="minorBidi"/>
        </w:rPr>
        <w:t>мають</w:t>
      </w:r>
      <w:proofErr w:type="spellEnd"/>
      <w:r w:rsidRPr="007929BD">
        <w:rPr>
          <w:rFonts w:cstheme="minorBidi"/>
        </w:rPr>
        <w:t xml:space="preserve"> </w:t>
      </w:r>
      <w:proofErr w:type="spellStart"/>
      <w:r w:rsidRPr="007929BD">
        <w:rPr>
          <w:rFonts w:cstheme="minorBidi"/>
        </w:rPr>
        <w:t>різний</w:t>
      </w:r>
      <w:proofErr w:type="spellEnd"/>
      <w:r w:rsidRPr="007929BD">
        <w:rPr>
          <w:rFonts w:cstheme="minorBidi"/>
        </w:rPr>
        <w:t xml:space="preserve"> тип </w:t>
      </w:r>
      <w:proofErr w:type="spellStart"/>
      <w:r w:rsidRPr="007929BD">
        <w:rPr>
          <w:rFonts w:cstheme="minorBidi"/>
        </w:rPr>
        <w:t>повернення</w:t>
      </w:r>
      <w:proofErr w:type="spellEnd"/>
      <w:r w:rsidRPr="007929BD">
        <w:rPr>
          <w:rFonts w:cstheme="minorBidi"/>
        </w:rPr>
        <w:t xml:space="preserve">, то </w:t>
      </w:r>
      <w:proofErr w:type="spellStart"/>
      <w:r w:rsidRPr="007929BD">
        <w:rPr>
          <w:rFonts w:cstheme="minorBidi"/>
        </w:rPr>
        <w:t>це</w:t>
      </w:r>
      <w:proofErr w:type="spellEnd"/>
      <w:r w:rsidRPr="007929BD">
        <w:rPr>
          <w:rFonts w:cstheme="minorBidi"/>
        </w:rPr>
        <w:t xml:space="preserve"> не є </w:t>
      </w:r>
      <w:proofErr w:type="spellStart"/>
      <w:r w:rsidRPr="007929BD">
        <w:rPr>
          <w:rFonts w:cstheme="minorBidi"/>
        </w:rPr>
        <w:t>коректним</w:t>
      </w:r>
      <w:proofErr w:type="spellEnd"/>
      <w:r w:rsidRPr="007929BD">
        <w:rPr>
          <w:rFonts w:cstheme="minorBidi"/>
        </w:rPr>
        <w:t xml:space="preserve"> прикладом </w:t>
      </w:r>
      <w:proofErr w:type="spellStart"/>
      <w:r w:rsidRPr="007929BD">
        <w:rPr>
          <w:rFonts w:cstheme="minorBidi"/>
        </w:rPr>
        <w:t>перевантаження</w:t>
      </w:r>
      <w:proofErr w:type="spellEnd"/>
      <w:r w:rsidRPr="007929BD">
        <w:rPr>
          <w:rFonts w:cstheme="minorBidi"/>
        </w:rPr>
        <w:t xml:space="preserve"> методу. </w:t>
      </w:r>
      <w:proofErr w:type="spellStart"/>
      <w:r>
        <w:rPr>
          <w:rFonts w:cstheme="minorBidi"/>
        </w:rPr>
        <w:t>Це</w:t>
      </w:r>
      <w:proofErr w:type="spellEnd"/>
      <w:r>
        <w:rPr>
          <w:rFonts w:cstheme="minorBidi"/>
        </w:rPr>
        <w:t xml:space="preserve"> </w:t>
      </w:r>
      <w:proofErr w:type="spellStart"/>
      <w:r>
        <w:rPr>
          <w:rFonts w:cstheme="minorBidi"/>
        </w:rPr>
        <w:t>призведе</w:t>
      </w:r>
      <w:proofErr w:type="spellEnd"/>
      <w:r>
        <w:rPr>
          <w:rFonts w:cstheme="minorBidi"/>
        </w:rPr>
        <w:t xml:space="preserve"> </w:t>
      </w:r>
      <w:proofErr w:type="spellStart"/>
      <w:r>
        <w:rPr>
          <w:rFonts w:cstheme="minorBidi"/>
        </w:rPr>
        <w:t>до</w:t>
      </w:r>
      <w:proofErr w:type="spellEnd"/>
      <w:r>
        <w:rPr>
          <w:rFonts w:cstheme="minorBidi"/>
        </w:rPr>
        <w:t xml:space="preserve"> </w:t>
      </w:r>
      <w:proofErr w:type="spellStart"/>
      <w:r>
        <w:rPr>
          <w:rFonts w:cstheme="minorBidi"/>
        </w:rPr>
        <w:t>помилки</w:t>
      </w:r>
      <w:proofErr w:type="spellEnd"/>
      <w:r>
        <w:rPr>
          <w:rFonts w:cstheme="minorBidi"/>
        </w:rPr>
        <w:t xml:space="preserve"> </w:t>
      </w:r>
      <w:proofErr w:type="spellStart"/>
      <w:r>
        <w:rPr>
          <w:rFonts w:cstheme="minorBidi"/>
        </w:rPr>
        <w:t>компіляції</w:t>
      </w:r>
      <w:proofErr w:type="spellEnd"/>
      <w:r>
        <w:rPr>
          <w:rFonts w:cstheme="minorBidi"/>
        </w:rPr>
        <w:t>.</w:t>
      </w:r>
    </w:p>
    <w:p w14:paraId="28911CBE" w14:textId="77777777" w:rsidR="00F4417E" w:rsidRDefault="00F4417E">
      <w:pPr>
        <w:pStyle w:val="3f3f3f3f3f3f3f3f3f3f3f3f3f3f3f3f3f3f3f3f3f"/>
        <w:rPr>
          <w:rFonts w:cstheme="minorBidi"/>
          <w:szCs w:val="24"/>
        </w:rPr>
      </w:pPr>
      <w:r>
        <w:rPr>
          <w:rFonts w:cstheme="minorBidi"/>
          <w:szCs w:val="24"/>
        </w:rPr>
        <w:t>int add(int, int)</w:t>
      </w:r>
    </w:p>
    <w:p w14:paraId="620874F8" w14:textId="77777777" w:rsidR="00F4417E" w:rsidRDefault="00F4417E">
      <w:pPr>
        <w:pStyle w:val="3f3f3f3f3f3f3f3f3f3f3f3f3f3f3f3f3f3f3f3f3f"/>
        <w:spacing w:after="283"/>
        <w:rPr>
          <w:rFonts w:cstheme="minorBidi"/>
          <w:szCs w:val="24"/>
        </w:rPr>
      </w:pPr>
      <w:r>
        <w:rPr>
          <w:rFonts w:cstheme="minorBidi"/>
          <w:szCs w:val="24"/>
        </w:rPr>
        <w:t>float add(int, int)</w:t>
      </w:r>
    </w:p>
    <w:p w14:paraId="797C4706" w14:textId="77777777" w:rsidR="00F4417E" w:rsidRPr="007929BD" w:rsidRDefault="00F4417E">
      <w:pPr>
        <w:pStyle w:val="3f3f3f3f3f3f3f3f3f3f3f3f3f3f3f3f3f3f3f3f3f"/>
        <w:spacing w:after="283"/>
        <w:rPr>
          <w:rFonts w:cstheme="minorBidi"/>
          <w:szCs w:val="24"/>
        </w:rPr>
      </w:pPr>
      <w:r w:rsidRPr="007929BD">
        <w:rPr>
          <w:rFonts w:cstheme="minorBidi"/>
          <w:szCs w:val="24"/>
        </w:rPr>
        <w:t>Метод</w:t>
      </w:r>
      <w:r w:rsidRPr="007929BD">
        <w:rPr>
          <w:rFonts w:cstheme="minorBidi"/>
          <w:szCs w:val="24"/>
        </w:rPr>
        <w:t xml:space="preserve"> </w:t>
      </w:r>
      <w:proofErr w:type="spellStart"/>
      <w:r w:rsidRPr="007929BD">
        <w:rPr>
          <w:rFonts w:cstheme="minorBidi"/>
          <w:szCs w:val="24"/>
        </w:rPr>
        <w:t>перевантаження</w:t>
      </w:r>
      <w:proofErr w:type="spellEnd"/>
      <w:r w:rsidRPr="007929BD">
        <w:rPr>
          <w:rFonts w:cstheme="minorBidi"/>
          <w:szCs w:val="24"/>
        </w:rPr>
        <w:t xml:space="preserve"> </w:t>
      </w:r>
      <w:r w:rsidRPr="007929BD">
        <w:rPr>
          <w:rFonts w:cstheme="minorBidi"/>
          <w:szCs w:val="24"/>
        </w:rPr>
        <w:t>є</w:t>
      </w:r>
      <w:r w:rsidRPr="007929BD">
        <w:rPr>
          <w:rFonts w:cstheme="minorBidi"/>
          <w:szCs w:val="24"/>
        </w:rPr>
        <w:t xml:space="preserve"> </w:t>
      </w:r>
      <w:r w:rsidRPr="007929BD">
        <w:rPr>
          <w:rFonts w:cstheme="minorBidi"/>
          <w:szCs w:val="24"/>
        </w:rPr>
        <w:t>прикладом</w:t>
      </w:r>
      <w:r w:rsidRPr="007929BD">
        <w:rPr>
          <w:rFonts w:cstheme="minorBidi"/>
          <w:szCs w:val="24"/>
        </w:rPr>
        <w:t xml:space="preserve"> </w:t>
      </w:r>
      <w:r w:rsidRPr="007929BD">
        <w:rPr>
          <w:rFonts w:cstheme="minorBidi"/>
          <w:szCs w:val="24"/>
        </w:rPr>
        <w:t>статичного</w:t>
      </w:r>
      <w:r w:rsidRPr="007929BD">
        <w:rPr>
          <w:rFonts w:cstheme="minorBidi"/>
          <w:szCs w:val="24"/>
        </w:rPr>
        <w:t xml:space="preserve"> </w:t>
      </w:r>
      <w:proofErr w:type="spellStart"/>
      <w:r w:rsidRPr="007929BD">
        <w:rPr>
          <w:rFonts w:cstheme="minorBidi"/>
          <w:szCs w:val="24"/>
        </w:rPr>
        <w:t>поліморфізму</w:t>
      </w:r>
      <w:proofErr w:type="spellEnd"/>
      <w:r w:rsidRPr="007929BD">
        <w:rPr>
          <w:rFonts w:cstheme="minorBidi"/>
          <w:szCs w:val="24"/>
        </w:rPr>
        <w:t xml:space="preserve">. </w:t>
      </w:r>
    </w:p>
    <w:p w14:paraId="2FBDB7D4" w14:textId="77777777" w:rsidR="00F4417E" w:rsidRPr="007929BD" w:rsidRDefault="00F4417E">
      <w:pPr>
        <w:pStyle w:val="3f3f3f3f3f3f3f3f3f3f3f3f3f3f3f3f3f3f3f3f3f"/>
        <w:spacing w:after="283"/>
        <w:rPr>
          <w:rFonts w:cstheme="minorBidi"/>
          <w:szCs w:val="24"/>
        </w:rPr>
      </w:pPr>
      <w:proofErr w:type="spellStart"/>
      <w:r w:rsidRPr="007929BD">
        <w:rPr>
          <w:rFonts w:cstheme="minorBidi"/>
          <w:szCs w:val="24"/>
        </w:rPr>
        <w:t>Примітки</w:t>
      </w:r>
      <w:proofErr w:type="spellEnd"/>
      <w:r w:rsidRPr="007929BD">
        <w:rPr>
          <w:rFonts w:cstheme="minorBidi"/>
          <w:szCs w:val="24"/>
        </w:rPr>
        <w:t>:</w:t>
      </w:r>
    </w:p>
    <w:p w14:paraId="1C42033B" w14:textId="77777777" w:rsidR="00F4417E" w:rsidRPr="007929BD" w:rsidRDefault="00F4417E">
      <w:pPr>
        <w:pStyle w:val="3f3f3f3f3f3f3f3f3f3f3f3f3f3f3f3f3f3f3f3f3f"/>
        <w:spacing w:after="283"/>
        <w:rPr>
          <w:rFonts w:cstheme="minorBidi"/>
          <w:szCs w:val="24"/>
        </w:rPr>
      </w:pPr>
      <w:r w:rsidRPr="007929BD">
        <w:rPr>
          <w:rFonts w:cstheme="minorBidi"/>
          <w:szCs w:val="24"/>
        </w:rPr>
        <w:t xml:space="preserve">1. </w:t>
      </w:r>
      <w:proofErr w:type="spellStart"/>
      <w:r w:rsidRPr="007929BD">
        <w:rPr>
          <w:rFonts w:cstheme="minorBidi"/>
          <w:szCs w:val="24"/>
        </w:rPr>
        <w:t>Статичний</w:t>
      </w:r>
      <w:proofErr w:type="spellEnd"/>
      <w:r w:rsidRPr="007929BD">
        <w:rPr>
          <w:rFonts w:cstheme="minorBidi"/>
          <w:szCs w:val="24"/>
        </w:rPr>
        <w:t xml:space="preserve"> </w:t>
      </w:r>
      <w:proofErr w:type="spellStart"/>
      <w:r w:rsidRPr="007929BD">
        <w:rPr>
          <w:rFonts w:cstheme="minorBidi"/>
          <w:szCs w:val="24"/>
        </w:rPr>
        <w:t>поліморфізм</w:t>
      </w:r>
      <w:proofErr w:type="spellEnd"/>
      <w:r w:rsidRPr="007929BD">
        <w:rPr>
          <w:rFonts w:cstheme="minorBidi"/>
          <w:szCs w:val="24"/>
        </w:rPr>
        <w:t xml:space="preserve"> </w:t>
      </w:r>
      <w:proofErr w:type="spellStart"/>
      <w:r w:rsidRPr="007929BD">
        <w:rPr>
          <w:rFonts w:cstheme="minorBidi"/>
          <w:szCs w:val="24"/>
        </w:rPr>
        <w:t>також</w:t>
      </w:r>
      <w:proofErr w:type="spellEnd"/>
      <w:r w:rsidRPr="007929BD">
        <w:rPr>
          <w:rFonts w:cstheme="minorBidi"/>
          <w:szCs w:val="24"/>
        </w:rPr>
        <w:t xml:space="preserve"> </w:t>
      </w:r>
      <w:proofErr w:type="spellStart"/>
      <w:r w:rsidRPr="007929BD">
        <w:rPr>
          <w:rFonts w:cstheme="minorBidi"/>
          <w:szCs w:val="24"/>
        </w:rPr>
        <w:t>відомий</w:t>
      </w:r>
      <w:proofErr w:type="spellEnd"/>
      <w:r w:rsidRPr="007929BD">
        <w:rPr>
          <w:rFonts w:cstheme="minorBidi"/>
          <w:szCs w:val="24"/>
        </w:rPr>
        <w:t xml:space="preserve"> </w:t>
      </w:r>
      <w:r w:rsidRPr="007929BD">
        <w:rPr>
          <w:rFonts w:cstheme="minorBidi"/>
          <w:szCs w:val="24"/>
        </w:rPr>
        <w:t>як</w:t>
      </w:r>
      <w:r w:rsidRPr="007929BD">
        <w:rPr>
          <w:rFonts w:cstheme="minorBidi"/>
          <w:szCs w:val="24"/>
        </w:rPr>
        <w:t xml:space="preserve"> </w:t>
      </w:r>
      <w:proofErr w:type="spellStart"/>
      <w:r w:rsidRPr="007929BD">
        <w:rPr>
          <w:rFonts w:cstheme="minorBidi"/>
          <w:szCs w:val="24"/>
        </w:rPr>
        <w:t>зв</w:t>
      </w:r>
      <w:r w:rsidRPr="007929BD">
        <w:rPr>
          <w:rFonts w:cstheme="minorBidi"/>
          <w:szCs w:val="24"/>
        </w:rPr>
        <w:t>'</w:t>
      </w:r>
      <w:r w:rsidRPr="007929BD">
        <w:rPr>
          <w:rFonts w:cstheme="minorBidi"/>
          <w:szCs w:val="24"/>
        </w:rPr>
        <w:t>язування</w:t>
      </w:r>
      <w:proofErr w:type="spellEnd"/>
      <w:r w:rsidRPr="007929BD">
        <w:rPr>
          <w:rFonts w:cstheme="minorBidi"/>
          <w:szCs w:val="24"/>
        </w:rPr>
        <w:t xml:space="preserve"> </w:t>
      </w:r>
      <w:r w:rsidRPr="007929BD">
        <w:rPr>
          <w:rFonts w:cstheme="minorBidi"/>
          <w:szCs w:val="24"/>
        </w:rPr>
        <w:t>часу</w:t>
      </w:r>
      <w:r w:rsidRPr="007929BD">
        <w:rPr>
          <w:rFonts w:cstheme="minorBidi"/>
          <w:szCs w:val="24"/>
        </w:rPr>
        <w:t xml:space="preserve"> </w:t>
      </w:r>
      <w:proofErr w:type="spellStart"/>
      <w:r w:rsidRPr="007929BD">
        <w:rPr>
          <w:rFonts w:cstheme="minorBidi"/>
          <w:szCs w:val="24"/>
        </w:rPr>
        <w:t>збирання</w:t>
      </w:r>
      <w:proofErr w:type="spellEnd"/>
      <w:r w:rsidRPr="007929BD">
        <w:rPr>
          <w:rFonts w:cstheme="minorBidi"/>
          <w:szCs w:val="24"/>
        </w:rPr>
        <w:t xml:space="preserve"> </w:t>
      </w:r>
      <w:proofErr w:type="spellStart"/>
      <w:r w:rsidRPr="007929BD">
        <w:rPr>
          <w:rFonts w:cstheme="minorBidi"/>
          <w:szCs w:val="24"/>
        </w:rPr>
        <w:t>або</w:t>
      </w:r>
      <w:proofErr w:type="spellEnd"/>
      <w:r w:rsidRPr="007929BD">
        <w:rPr>
          <w:rFonts w:cstheme="minorBidi"/>
          <w:szCs w:val="24"/>
        </w:rPr>
        <w:t xml:space="preserve"> </w:t>
      </w:r>
      <w:proofErr w:type="spellStart"/>
      <w:r w:rsidRPr="007929BD">
        <w:rPr>
          <w:rFonts w:cstheme="minorBidi"/>
          <w:szCs w:val="24"/>
        </w:rPr>
        <w:t>раннє</w:t>
      </w:r>
      <w:proofErr w:type="spellEnd"/>
      <w:r w:rsidRPr="007929BD">
        <w:rPr>
          <w:rFonts w:cstheme="minorBidi"/>
          <w:szCs w:val="24"/>
        </w:rPr>
        <w:t xml:space="preserve"> </w:t>
      </w:r>
      <w:proofErr w:type="spellStart"/>
      <w:r w:rsidRPr="007929BD">
        <w:rPr>
          <w:rFonts w:cstheme="minorBidi"/>
          <w:szCs w:val="24"/>
        </w:rPr>
        <w:t>зв</w:t>
      </w:r>
      <w:r w:rsidRPr="007929BD">
        <w:rPr>
          <w:rFonts w:cstheme="minorBidi"/>
          <w:szCs w:val="24"/>
        </w:rPr>
        <w:t>'</w:t>
      </w:r>
      <w:r w:rsidRPr="007929BD">
        <w:rPr>
          <w:rFonts w:cstheme="minorBidi"/>
          <w:szCs w:val="24"/>
        </w:rPr>
        <w:t>язування</w:t>
      </w:r>
      <w:proofErr w:type="spellEnd"/>
      <w:r w:rsidRPr="007929BD">
        <w:rPr>
          <w:rFonts w:cstheme="minorBidi"/>
          <w:szCs w:val="24"/>
        </w:rPr>
        <w:t>.</w:t>
      </w:r>
    </w:p>
    <w:p w14:paraId="2B829F4A" w14:textId="77777777" w:rsidR="00F4417E" w:rsidRPr="007929BD" w:rsidRDefault="00F4417E">
      <w:pPr>
        <w:pStyle w:val="3f3f3f3f3f3f3f3f3f3f3f3f3f3f3f3f3f3f3f3f3f"/>
        <w:spacing w:after="283"/>
        <w:rPr>
          <w:rFonts w:cstheme="minorBidi"/>
          <w:szCs w:val="24"/>
        </w:rPr>
      </w:pPr>
      <w:r w:rsidRPr="007929BD">
        <w:rPr>
          <w:rFonts w:cstheme="minorBidi"/>
          <w:szCs w:val="24"/>
        </w:rPr>
        <w:t xml:space="preserve">2. </w:t>
      </w:r>
      <w:proofErr w:type="spellStart"/>
      <w:r w:rsidRPr="007929BD">
        <w:rPr>
          <w:rFonts w:cstheme="minorBidi"/>
          <w:szCs w:val="24"/>
        </w:rPr>
        <w:t>Статичне</w:t>
      </w:r>
      <w:proofErr w:type="spellEnd"/>
      <w:r w:rsidRPr="007929BD">
        <w:rPr>
          <w:rFonts w:cstheme="minorBidi"/>
          <w:szCs w:val="24"/>
        </w:rPr>
        <w:t xml:space="preserve"> </w:t>
      </w:r>
      <w:proofErr w:type="spellStart"/>
      <w:r w:rsidRPr="007929BD">
        <w:rPr>
          <w:rFonts w:cstheme="minorBidi"/>
          <w:szCs w:val="24"/>
        </w:rPr>
        <w:t>зв</w:t>
      </w:r>
      <w:r w:rsidRPr="007929BD">
        <w:rPr>
          <w:rFonts w:cstheme="minorBidi"/>
          <w:szCs w:val="24"/>
        </w:rPr>
        <w:t>'</w:t>
      </w:r>
      <w:r w:rsidRPr="007929BD">
        <w:rPr>
          <w:rFonts w:cstheme="minorBidi"/>
          <w:szCs w:val="24"/>
        </w:rPr>
        <w:t>язування</w:t>
      </w:r>
      <w:proofErr w:type="spellEnd"/>
      <w:r w:rsidRPr="007929BD">
        <w:rPr>
          <w:rFonts w:cstheme="minorBidi"/>
          <w:szCs w:val="24"/>
        </w:rPr>
        <w:t xml:space="preserve"> </w:t>
      </w:r>
      <w:proofErr w:type="spellStart"/>
      <w:r w:rsidRPr="007929BD">
        <w:rPr>
          <w:rFonts w:cstheme="minorBidi"/>
          <w:szCs w:val="24"/>
        </w:rPr>
        <w:t>відбувається</w:t>
      </w:r>
      <w:proofErr w:type="spellEnd"/>
      <w:r w:rsidRPr="007929BD">
        <w:rPr>
          <w:rFonts w:cstheme="minorBidi"/>
          <w:szCs w:val="24"/>
        </w:rPr>
        <w:t xml:space="preserve"> </w:t>
      </w:r>
      <w:proofErr w:type="spellStart"/>
      <w:r w:rsidRPr="007929BD">
        <w:rPr>
          <w:rFonts w:cstheme="minorBidi"/>
          <w:szCs w:val="24"/>
        </w:rPr>
        <w:t>під</w:t>
      </w:r>
      <w:proofErr w:type="spellEnd"/>
      <w:r w:rsidRPr="007929BD">
        <w:rPr>
          <w:rFonts w:cstheme="minorBidi"/>
          <w:szCs w:val="24"/>
        </w:rPr>
        <w:t xml:space="preserve"> </w:t>
      </w:r>
      <w:r w:rsidRPr="007929BD">
        <w:rPr>
          <w:rFonts w:cstheme="minorBidi"/>
          <w:szCs w:val="24"/>
        </w:rPr>
        <w:t>час</w:t>
      </w:r>
      <w:r w:rsidRPr="007929BD">
        <w:rPr>
          <w:rFonts w:cstheme="minorBidi"/>
          <w:szCs w:val="24"/>
        </w:rPr>
        <w:t xml:space="preserve"> </w:t>
      </w:r>
      <w:proofErr w:type="spellStart"/>
      <w:r w:rsidRPr="007929BD">
        <w:rPr>
          <w:rFonts w:cstheme="minorBidi"/>
          <w:szCs w:val="24"/>
        </w:rPr>
        <w:t>компіляції</w:t>
      </w:r>
      <w:proofErr w:type="spellEnd"/>
      <w:r w:rsidRPr="007929BD">
        <w:rPr>
          <w:rFonts w:cstheme="minorBidi"/>
          <w:szCs w:val="24"/>
        </w:rPr>
        <w:t xml:space="preserve">. </w:t>
      </w:r>
      <w:proofErr w:type="spellStart"/>
      <w:r w:rsidRPr="007929BD">
        <w:rPr>
          <w:rFonts w:cstheme="minorBidi"/>
          <w:szCs w:val="24"/>
        </w:rPr>
        <w:t>Перевантаження</w:t>
      </w:r>
      <w:proofErr w:type="spellEnd"/>
      <w:r w:rsidRPr="007929BD">
        <w:rPr>
          <w:rFonts w:cstheme="minorBidi"/>
          <w:szCs w:val="24"/>
        </w:rPr>
        <w:t xml:space="preserve"> </w:t>
      </w:r>
      <w:r w:rsidRPr="007929BD">
        <w:rPr>
          <w:rFonts w:cstheme="minorBidi"/>
          <w:szCs w:val="24"/>
        </w:rPr>
        <w:t>методу</w:t>
      </w:r>
      <w:r w:rsidRPr="007929BD">
        <w:rPr>
          <w:rFonts w:cstheme="minorBidi"/>
          <w:szCs w:val="24"/>
        </w:rPr>
        <w:t xml:space="preserve"> - </w:t>
      </w:r>
      <w:r w:rsidRPr="007929BD">
        <w:rPr>
          <w:rFonts w:cstheme="minorBidi"/>
          <w:szCs w:val="24"/>
        </w:rPr>
        <w:t>приклад</w:t>
      </w:r>
      <w:r w:rsidRPr="007929BD">
        <w:rPr>
          <w:rFonts w:cstheme="minorBidi"/>
          <w:szCs w:val="24"/>
        </w:rPr>
        <w:t xml:space="preserve"> </w:t>
      </w:r>
      <w:r w:rsidRPr="007929BD">
        <w:rPr>
          <w:rFonts w:cstheme="minorBidi"/>
          <w:szCs w:val="24"/>
        </w:rPr>
        <w:t>статичного</w:t>
      </w:r>
      <w:r w:rsidRPr="007929BD">
        <w:rPr>
          <w:rFonts w:cstheme="minorBidi"/>
          <w:szCs w:val="24"/>
        </w:rPr>
        <w:t xml:space="preserve"> </w:t>
      </w:r>
      <w:proofErr w:type="spellStart"/>
      <w:r w:rsidRPr="007929BD">
        <w:rPr>
          <w:rFonts w:cstheme="minorBidi"/>
          <w:szCs w:val="24"/>
        </w:rPr>
        <w:t>зв’язування</w:t>
      </w:r>
      <w:proofErr w:type="spellEnd"/>
      <w:r w:rsidRPr="007929BD">
        <w:rPr>
          <w:rFonts w:cstheme="minorBidi"/>
          <w:szCs w:val="24"/>
        </w:rPr>
        <w:t xml:space="preserve">, </w:t>
      </w:r>
      <w:r w:rsidRPr="007929BD">
        <w:rPr>
          <w:rFonts w:cstheme="minorBidi"/>
          <w:szCs w:val="24"/>
        </w:rPr>
        <w:t>коли</w:t>
      </w:r>
      <w:r w:rsidRPr="007929BD">
        <w:rPr>
          <w:rFonts w:cstheme="minorBidi"/>
          <w:szCs w:val="24"/>
        </w:rPr>
        <w:t xml:space="preserve"> </w:t>
      </w:r>
      <w:proofErr w:type="spellStart"/>
      <w:r w:rsidRPr="007929BD">
        <w:rPr>
          <w:rFonts w:cstheme="minorBidi"/>
          <w:szCs w:val="24"/>
        </w:rPr>
        <w:t>прив</w:t>
      </w:r>
      <w:r w:rsidRPr="007929BD">
        <w:rPr>
          <w:rFonts w:cstheme="minorBidi"/>
          <w:szCs w:val="24"/>
        </w:rPr>
        <w:t>'</w:t>
      </w:r>
      <w:r w:rsidRPr="007929BD">
        <w:rPr>
          <w:rFonts w:cstheme="minorBidi"/>
          <w:szCs w:val="24"/>
        </w:rPr>
        <w:t>язка</w:t>
      </w:r>
      <w:proofErr w:type="spellEnd"/>
      <w:r w:rsidRPr="007929BD">
        <w:rPr>
          <w:rFonts w:cstheme="minorBidi"/>
          <w:szCs w:val="24"/>
        </w:rPr>
        <w:t xml:space="preserve"> </w:t>
      </w:r>
      <w:proofErr w:type="spellStart"/>
      <w:r w:rsidRPr="007929BD">
        <w:rPr>
          <w:rFonts w:cstheme="minorBidi"/>
          <w:szCs w:val="24"/>
        </w:rPr>
        <w:t>виклику</w:t>
      </w:r>
      <w:proofErr w:type="spellEnd"/>
      <w:r w:rsidRPr="007929BD">
        <w:rPr>
          <w:rFonts w:cstheme="minorBidi"/>
          <w:szCs w:val="24"/>
        </w:rPr>
        <w:t xml:space="preserve"> </w:t>
      </w:r>
      <w:r w:rsidRPr="007929BD">
        <w:rPr>
          <w:rFonts w:cstheme="minorBidi"/>
          <w:szCs w:val="24"/>
        </w:rPr>
        <w:t>методу</w:t>
      </w:r>
      <w:r w:rsidRPr="007929BD">
        <w:rPr>
          <w:rFonts w:cstheme="minorBidi"/>
          <w:szCs w:val="24"/>
        </w:rPr>
        <w:t xml:space="preserve"> </w:t>
      </w:r>
      <w:r w:rsidRPr="007929BD">
        <w:rPr>
          <w:rFonts w:cstheme="minorBidi"/>
          <w:szCs w:val="24"/>
        </w:rPr>
        <w:t>до</w:t>
      </w:r>
      <w:r w:rsidRPr="007929BD">
        <w:rPr>
          <w:rFonts w:cstheme="minorBidi"/>
          <w:szCs w:val="24"/>
        </w:rPr>
        <w:t xml:space="preserve"> </w:t>
      </w:r>
      <w:proofErr w:type="spellStart"/>
      <w:r w:rsidRPr="007929BD">
        <w:rPr>
          <w:rFonts w:cstheme="minorBidi"/>
          <w:szCs w:val="24"/>
        </w:rPr>
        <w:t>його</w:t>
      </w:r>
      <w:proofErr w:type="spellEnd"/>
      <w:r w:rsidRPr="007929BD">
        <w:rPr>
          <w:rFonts w:cstheme="minorBidi"/>
          <w:szCs w:val="24"/>
        </w:rPr>
        <w:t xml:space="preserve"> </w:t>
      </w:r>
      <w:proofErr w:type="spellStart"/>
      <w:r w:rsidRPr="007929BD">
        <w:rPr>
          <w:rFonts w:cstheme="minorBidi"/>
          <w:szCs w:val="24"/>
        </w:rPr>
        <w:t>визначення</w:t>
      </w:r>
      <w:proofErr w:type="spellEnd"/>
      <w:r w:rsidRPr="007929BD">
        <w:rPr>
          <w:rFonts w:cstheme="minorBidi"/>
          <w:szCs w:val="24"/>
        </w:rPr>
        <w:t xml:space="preserve"> </w:t>
      </w:r>
      <w:proofErr w:type="spellStart"/>
      <w:r w:rsidRPr="007929BD">
        <w:rPr>
          <w:rFonts w:cstheme="minorBidi"/>
          <w:szCs w:val="24"/>
        </w:rPr>
        <w:t>відбувається</w:t>
      </w:r>
      <w:proofErr w:type="spellEnd"/>
      <w:r w:rsidRPr="007929BD">
        <w:rPr>
          <w:rFonts w:cstheme="minorBidi"/>
          <w:szCs w:val="24"/>
        </w:rPr>
        <w:t xml:space="preserve"> </w:t>
      </w:r>
      <w:r w:rsidRPr="007929BD">
        <w:rPr>
          <w:rFonts w:cstheme="minorBidi"/>
          <w:szCs w:val="24"/>
        </w:rPr>
        <w:t>в</w:t>
      </w:r>
      <w:r w:rsidRPr="007929BD">
        <w:rPr>
          <w:rFonts w:cstheme="minorBidi"/>
          <w:szCs w:val="24"/>
        </w:rPr>
        <w:t xml:space="preserve"> </w:t>
      </w:r>
      <w:r w:rsidRPr="007929BD">
        <w:rPr>
          <w:rFonts w:cstheme="minorBidi"/>
          <w:szCs w:val="24"/>
        </w:rPr>
        <w:t>час</w:t>
      </w:r>
      <w:r w:rsidRPr="007929BD">
        <w:rPr>
          <w:rFonts w:cstheme="minorBidi"/>
          <w:szCs w:val="24"/>
        </w:rPr>
        <w:t xml:space="preserve"> </w:t>
      </w:r>
      <w:proofErr w:type="spellStart"/>
      <w:r w:rsidRPr="007929BD">
        <w:rPr>
          <w:rFonts w:cstheme="minorBidi"/>
          <w:szCs w:val="24"/>
        </w:rPr>
        <w:t>компіляції</w:t>
      </w:r>
      <w:proofErr w:type="spellEnd"/>
      <w:r w:rsidRPr="007929BD">
        <w:rPr>
          <w:rFonts w:cstheme="minorBidi"/>
          <w:szCs w:val="24"/>
        </w:rPr>
        <w:t>.</w:t>
      </w:r>
    </w:p>
    <w:p w14:paraId="4D259DD8" w14:textId="77777777" w:rsidR="00F4417E" w:rsidRPr="007929BD" w:rsidRDefault="00F4417E">
      <w:pPr>
        <w:pStyle w:val="3f3f3f3f3f3f3f3f3f3f3f3f3f3f3f3f3f3f3f3f3f"/>
        <w:spacing w:after="283"/>
        <w:rPr>
          <w:rFonts w:cstheme="minorBidi"/>
          <w:szCs w:val="24"/>
        </w:rPr>
      </w:pPr>
      <w:proofErr w:type="spellStart"/>
      <w:r w:rsidRPr="007929BD">
        <w:rPr>
          <w:rFonts w:cstheme="minorBidi"/>
          <w:szCs w:val="24"/>
        </w:rPr>
        <w:t>Методи</w:t>
      </w:r>
      <w:proofErr w:type="spellEnd"/>
      <w:r w:rsidRPr="007929BD">
        <w:rPr>
          <w:rFonts w:cstheme="minorBidi"/>
          <w:szCs w:val="24"/>
        </w:rPr>
        <w:t xml:space="preserve"> </w:t>
      </w:r>
      <w:proofErr w:type="spellStart"/>
      <w:r w:rsidRPr="007929BD">
        <w:rPr>
          <w:rFonts w:cstheme="minorBidi"/>
          <w:szCs w:val="24"/>
        </w:rPr>
        <w:t>Приклади</w:t>
      </w:r>
      <w:proofErr w:type="spellEnd"/>
      <w:r w:rsidRPr="007929BD">
        <w:rPr>
          <w:rFonts w:cstheme="minorBidi"/>
          <w:szCs w:val="24"/>
        </w:rPr>
        <w:t xml:space="preserve"> </w:t>
      </w:r>
      <w:proofErr w:type="spellStart"/>
      <w:r w:rsidRPr="007929BD">
        <w:rPr>
          <w:rFonts w:cstheme="minorBidi"/>
          <w:szCs w:val="24"/>
        </w:rPr>
        <w:t>перевантаження</w:t>
      </w:r>
      <w:proofErr w:type="spellEnd"/>
    </w:p>
    <w:p w14:paraId="372537A5" w14:textId="77777777" w:rsidR="00F4417E" w:rsidRPr="007929BD" w:rsidRDefault="00F4417E">
      <w:pPr>
        <w:pStyle w:val="3f3f3f3f3f3f3f3f3f3f3f3f3f3f3f3f3f3f3f3f3f"/>
        <w:spacing w:after="283"/>
        <w:rPr>
          <w:rFonts w:cstheme="minorBidi"/>
          <w:szCs w:val="24"/>
        </w:rPr>
      </w:pPr>
      <w:proofErr w:type="spellStart"/>
      <w:r w:rsidRPr="007929BD">
        <w:rPr>
          <w:rFonts w:cstheme="minorBidi"/>
          <w:szCs w:val="24"/>
        </w:rPr>
        <w:t>Перевантаження</w:t>
      </w:r>
      <w:proofErr w:type="spellEnd"/>
      <w:r w:rsidRPr="007929BD">
        <w:rPr>
          <w:rFonts w:cstheme="minorBidi"/>
          <w:szCs w:val="24"/>
        </w:rPr>
        <w:t xml:space="preserve"> </w:t>
      </w:r>
      <w:r w:rsidRPr="007929BD">
        <w:rPr>
          <w:rFonts w:cstheme="minorBidi"/>
          <w:szCs w:val="24"/>
        </w:rPr>
        <w:t>методу</w:t>
      </w:r>
      <w:r w:rsidRPr="007929BD">
        <w:rPr>
          <w:rFonts w:cstheme="minorBidi"/>
          <w:szCs w:val="24"/>
        </w:rPr>
        <w:t xml:space="preserve"> </w:t>
      </w:r>
      <w:r w:rsidRPr="007929BD">
        <w:rPr>
          <w:rFonts w:cstheme="minorBidi"/>
          <w:szCs w:val="24"/>
        </w:rPr>
        <w:t>проводиться</w:t>
      </w:r>
      <w:r w:rsidRPr="007929BD">
        <w:rPr>
          <w:rFonts w:cstheme="minorBidi"/>
          <w:szCs w:val="24"/>
        </w:rPr>
        <w:t xml:space="preserve"> </w:t>
      </w:r>
      <w:r w:rsidRPr="007929BD">
        <w:rPr>
          <w:rFonts w:cstheme="minorBidi"/>
          <w:szCs w:val="24"/>
        </w:rPr>
        <w:t>шляхом</w:t>
      </w:r>
      <w:r w:rsidRPr="007929BD">
        <w:rPr>
          <w:rFonts w:cstheme="minorBidi"/>
          <w:szCs w:val="24"/>
        </w:rPr>
        <w:t xml:space="preserve"> </w:t>
      </w:r>
      <w:proofErr w:type="spellStart"/>
      <w:r w:rsidRPr="007929BD">
        <w:rPr>
          <w:rFonts w:cstheme="minorBidi"/>
          <w:szCs w:val="24"/>
        </w:rPr>
        <w:t>оголошення</w:t>
      </w:r>
      <w:proofErr w:type="spellEnd"/>
      <w:r w:rsidRPr="007929BD">
        <w:rPr>
          <w:rFonts w:cstheme="minorBidi"/>
          <w:szCs w:val="24"/>
        </w:rPr>
        <w:t xml:space="preserve"> </w:t>
      </w:r>
      <w:r w:rsidRPr="007929BD">
        <w:rPr>
          <w:rFonts w:cstheme="minorBidi"/>
          <w:szCs w:val="24"/>
        </w:rPr>
        <w:t>одного</w:t>
      </w:r>
      <w:r w:rsidRPr="007929BD">
        <w:rPr>
          <w:rFonts w:cstheme="minorBidi"/>
          <w:szCs w:val="24"/>
        </w:rPr>
        <w:t xml:space="preserve"> </w:t>
      </w:r>
      <w:r w:rsidRPr="007929BD">
        <w:rPr>
          <w:rFonts w:cstheme="minorBidi"/>
          <w:szCs w:val="24"/>
        </w:rPr>
        <w:t>методу</w:t>
      </w:r>
      <w:r w:rsidRPr="007929BD">
        <w:rPr>
          <w:rFonts w:cstheme="minorBidi"/>
          <w:szCs w:val="24"/>
        </w:rPr>
        <w:t xml:space="preserve"> </w:t>
      </w:r>
      <w:r w:rsidRPr="007929BD">
        <w:rPr>
          <w:rFonts w:cstheme="minorBidi"/>
          <w:szCs w:val="24"/>
        </w:rPr>
        <w:t>з</w:t>
      </w:r>
      <w:r w:rsidRPr="007929BD">
        <w:rPr>
          <w:rFonts w:cstheme="minorBidi"/>
          <w:szCs w:val="24"/>
        </w:rPr>
        <w:t xml:space="preserve"> </w:t>
      </w:r>
      <w:proofErr w:type="spellStart"/>
      <w:r w:rsidRPr="007929BD">
        <w:rPr>
          <w:rFonts w:cstheme="minorBidi"/>
          <w:szCs w:val="24"/>
        </w:rPr>
        <w:t>різними</w:t>
      </w:r>
      <w:proofErr w:type="spellEnd"/>
      <w:r w:rsidRPr="007929BD">
        <w:rPr>
          <w:rFonts w:cstheme="minorBidi"/>
          <w:szCs w:val="24"/>
        </w:rPr>
        <w:t xml:space="preserve"> </w:t>
      </w:r>
      <w:r w:rsidRPr="007929BD">
        <w:rPr>
          <w:rFonts w:cstheme="minorBidi"/>
          <w:szCs w:val="24"/>
        </w:rPr>
        <w:t>параметрами</w:t>
      </w:r>
      <w:r w:rsidRPr="007929BD">
        <w:rPr>
          <w:rFonts w:cstheme="minorBidi"/>
          <w:szCs w:val="24"/>
        </w:rPr>
        <w:t xml:space="preserve">. </w:t>
      </w:r>
      <w:proofErr w:type="spellStart"/>
      <w:r w:rsidRPr="007929BD">
        <w:rPr>
          <w:rFonts w:cstheme="minorBidi"/>
          <w:szCs w:val="24"/>
        </w:rPr>
        <w:t>Параметри</w:t>
      </w:r>
      <w:proofErr w:type="spellEnd"/>
      <w:r w:rsidRPr="007929BD">
        <w:rPr>
          <w:rFonts w:cstheme="minorBidi"/>
          <w:szCs w:val="24"/>
        </w:rPr>
        <w:t xml:space="preserve"> </w:t>
      </w:r>
      <w:proofErr w:type="spellStart"/>
      <w:r w:rsidRPr="007929BD">
        <w:rPr>
          <w:rFonts w:cstheme="minorBidi"/>
          <w:szCs w:val="24"/>
        </w:rPr>
        <w:t>повинні</w:t>
      </w:r>
      <w:proofErr w:type="spellEnd"/>
      <w:r w:rsidRPr="007929BD">
        <w:rPr>
          <w:rFonts w:cstheme="minorBidi"/>
          <w:szCs w:val="24"/>
        </w:rPr>
        <w:t xml:space="preserve"> </w:t>
      </w:r>
      <w:r w:rsidRPr="007929BD">
        <w:rPr>
          <w:rFonts w:cstheme="minorBidi"/>
          <w:szCs w:val="24"/>
        </w:rPr>
        <w:t>бути</w:t>
      </w:r>
      <w:r w:rsidRPr="007929BD">
        <w:rPr>
          <w:rFonts w:cstheme="minorBidi"/>
          <w:szCs w:val="24"/>
        </w:rPr>
        <w:t xml:space="preserve"> </w:t>
      </w:r>
      <w:proofErr w:type="spellStart"/>
      <w:r w:rsidRPr="007929BD">
        <w:rPr>
          <w:rFonts w:cstheme="minorBidi"/>
          <w:szCs w:val="24"/>
        </w:rPr>
        <w:t>різними</w:t>
      </w:r>
      <w:proofErr w:type="spellEnd"/>
      <w:r w:rsidRPr="007929BD">
        <w:rPr>
          <w:rFonts w:cstheme="minorBidi"/>
          <w:szCs w:val="24"/>
        </w:rPr>
        <w:t xml:space="preserve"> </w:t>
      </w:r>
      <w:r w:rsidRPr="007929BD">
        <w:rPr>
          <w:rFonts w:cstheme="minorBidi"/>
          <w:szCs w:val="24"/>
        </w:rPr>
        <w:t>в</w:t>
      </w:r>
      <w:r w:rsidRPr="007929BD">
        <w:rPr>
          <w:rFonts w:cstheme="minorBidi"/>
          <w:szCs w:val="24"/>
        </w:rPr>
        <w:t xml:space="preserve"> </w:t>
      </w:r>
      <w:r w:rsidRPr="007929BD">
        <w:rPr>
          <w:rFonts w:cstheme="minorBidi"/>
          <w:szCs w:val="24"/>
        </w:rPr>
        <w:t>будь</w:t>
      </w:r>
      <w:r w:rsidRPr="007929BD">
        <w:rPr>
          <w:rFonts w:cstheme="minorBidi"/>
          <w:szCs w:val="24"/>
        </w:rPr>
        <w:t>-</w:t>
      </w:r>
      <w:proofErr w:type="spellStart"/>
      <w:r w:rsidRPr="007929BD">
        <w:rPr>
          <w:rFonts w:cstheme="minorBidi"/>
          <w:szCs w:val="24"/>
        </w:rPr>
        <w:t>якому</w:t>
      </w:r>
      <w:proofErr w:type="spellEnd"/>
      <w:r w:rsidRPr="007929BD">
        <w:rPr>
          <w:rFonts w:cstheme="minorBidi"/>
          <w:szCs w:val="24"/>
        </w:rPr>
        <w:t xml:space="preserve"> </w:t>
      </w:r>
      <w:r w:rsidRPr="007929BD">
        <w:rPr>
          <w:rFonts w:cstheme="minorBidi"/>
          <w:szCs w:val="24"/>
        </w:rPr>
        <w:t>з</w:t>
      </w:r>
      <w:r w:rsidRPr="007929BD">
        <w:rPr>
          <w:rFonts w:cstheme="minorBidi"/>
          <w:szCs w:val="24"/>
        </w:rPr>
        <w:t xml:space="preserve"> </w:t>
      </w:r>
      <w:proofErr w:type="spellStart"/>
      <w:r w:rsidRPr="007929BD">
        <w:rPr>
          <w:rFonts w:cstheme="minorBidi"/>
          <w:szCs w:val="24"/>
        </w:rPr>
        <w:t>цих</w:t>
      </w:r>
      <w:proofErr w:type="spellEnd"/>
      <w:r w:rsidRPr="007929BD">
        <w:rPr>
          <w:rFonts w:cstheme="minorBidi"/>
          <w:szCs w:val="24"/>
        </w:rPr>
        <w:t xml:space="preserve">: </w:t>
      </w:r>
      <w:r w:rsidRPr="007929BD">
        <w:rPr>
          <w:rFonts w:cstheme="minorBidi"/>
          <w:szCs w:val="24"/>
        </w:rPr>
        <w:t>число</w:t>
      </w:r>
      <w:r w:rsidRPr="007929BD">
        <w:rPr>
          <w:rFonts w:cstheme="minorBidi"/>
          <w:szCs w:val="24"/>
        </w:rPr>
        <w:t xml:space="preserve">, </w:t>
      </w:r>
      <w:proofErr w:type="spellStart"/>
      <w:r w:rsidRPr="007929BD">
        <w:rPr>
          <w:rFonts w:cstheme="minorBidi"/>
          <w:szCs w:val="24"/>
        </w:rPr>
        <w:t>послідовність</w:t>
      </w:r>
      <w:proofErr w:type="spellEnd"/>
      <w:r w:rsidRPr="007929BD">
        <w:rPr>
          <w:rFonts w:cstheme="minorBidi"/>
          <w:szCs w:val="24"/>
        </w:rPr>
        <w:t xml:space="preserve"> </w:t>
      </w:r>
      <w:proofErr w:type="spellStart"/>
      <w:r w:rsidRPr="007929BD">
        <w:rPr>
          <w:rFonts w:cstheme="minorBidi"/>
          <w:szCs w:val="24"/>
        </w:rPr>
        <w:t>або</w:t>
      </w:r>
      <w:proofErr w:type="spellEnd"/>
      <w:r w:rsidRPr="007929BD">
        <w:rPr>
          <w:rFonts w:cstheme="minorBidi"/>
          <w:szCs w:val="24"/>
        </w:rPr>
        <w:t xml:space="preserve"> </w:t>
      </w:r>
      <w:proofErr w:type="spellStart"/>
      <w:r w:rsidRPr="007929BD">
        <w:rPr>
          <w:rFonts w:cstheme="minorBidi"/>
          <w:szCs w:val="24"/>
        </w:rPr>
        <w:t>типи</w:t>
      </w:r>
      <w:proofErr w:type="spellEnd"/>
      <w:r w:rsidRPr="007929BD">
        <w:rPr>
          <w:rFonts w:cstheme="minorBidi"/>
          <w:szCs w:val="24"/>
        </w:rPr>
        <w:t xml:space="preserve"> </w:t>
      </w:r>
      <w:proofErr w:type="spellStart"/>
      <w:r w:rsidRPr="007929BD">
        <w:rPr>
          <w:rFonts w:cstheme="minorBidi"/>
          <w:szCs w:val="24"/>
        </w:rPr>
        <w:t>параметрів</w:t>
      </w:r>
      <w:proofErr w:type="spellEnd"/>
      <w:r w:rsidRPr="007929BD">
        <w:rPr>
          <w:rFonts w:cstheme="minorBidi"/>
          <w:szCs w:val="24"/>
        </w:rPr>
        <w:t xml:space="preserve"> (</w:t>
      </w:r>
      <w:proofErr w:type="spellStart"/>
      <w:r w:rsidRPr="007929BD">
        <w:rPr>
          <w:rFonts w:cstheme="minorBidi"/>
          <w:szCs w:val="24"/>
        </w:rPr>
        <w:t>або</w:t>
      </w:r>
      <w:proofErr w:type="spellEnd"/>
      <w:r w:rsidRPr="007929BD">
        <w:rPr>
          <w:rFonts w:cstheme="minorBidi"/>
          <w:szCs w:val="24"/>
        </w:rPr>
        <w:t xml:space="preserve"> </w:t>
      </w:r>
      <w:proofErr w:type="spellStart"/>
      <w:r w:rsidRPr="007929BD">
        <w:rPr>
          <w:rFonts w:cstheme="minorBidi"/>
          <w:szCs w:val="24"/>
        </w:rPr>
        <w:t>аргументів</w:t>
      </w:r>
      <w:proofErr w:type="spellEnd"/>
      <w:r w:rsidRPr="007929BD">
        <w:rPr>
          <w:rFonts w:cstheme="minorBidi"/>
          <w:szCs w:val="24"/>
        </w:rPr>
        <w:t xml:space="preserve">). </w:t>
      </w:r>
      <w:proofErr w:type="spellStart"/>
      <w:r w:rsidRPr="007929BD">
        <w:rPr>
          <w:rFonts w:cstheme="minorBidi"/>
          <w:szCs w:val="24"/>
        </w:rPr>
        <w:t>Розглянемо</w:t>
      </w:r>
      <w:proofErr w:type="spellEnd"/>
      <w:r w:rsidRPr="007929BD">
        <w:rPr>
          <w:rFonts w:cstheme="minorBidi"/>
          <w:szCs w:val="24"/>
        </w:rPr>
        <w:t xml:space="preserve"> </w:t>
      </w:r>
      <w:proofErr w:type="spellStart"/>
      <w:r w:rsidRPr="007929BD">
        <w:rPr>
          <w:rFonts w:cstheme="minorBidi"/>
          <w:szCs w:val="24"/>
        </w:rPr>
        <w:t>приклади</w:t>
      </w:r>
      <w:proofErr w:type="spellEnd"/>
      <w:r w:rsidRPr="007929BD">
        <w:rPr>
          <w:rFonts w:cstheme="minorBidi"/>
          <w:szCs w:val="24"/>
        </w:rPr>
        <w:t xml:space="preserve"> </w:t>
      </w:r>
      <w:r w:rsidRPr="007929BD">
        <w:rPr>
          <w:rFonts w:cstheme="minorBidi"/>
          <w:szCs w:val="24"/>
        </w:rPr>
        <w:t>кожного</w:t>
      </w:r>
      <w:r w:rsidRPr="007929BD">
        <w:rPr>
          <w:rFonts w:cstheme="minorBidi"/>
          <w:szCs w:val="24"/>
        </w:rPr>
        <w:t xml:space="preserve"> </w:t>
      </w:r>
      <w:r w:rsidRPr="007929BD">
        <w:rPr>
          <w:rFonts w:cstheme="minorBidi"/>
          <w:szCs w:val="24"/>
        </w:rPr>
        <w:t>з</w:t>
      </w:r>
      <w:r w:rsidRPr="007929BD">
        <w:rPr>
          <w:rFonts w:cstheme="minorBidi"/>
          <w:szCs w:val="24"/>
        </w:rPr>
        <w:t xml:space="preserve"> </w:t>
      </w:r>
      <w:proofErr w:type="spellStart"/>
      <w:r w:rsidRPr="007929BD">
        <w:rPr>
          <w:rFonts w:cstheme="minorBidi"/>
          <w:szCs w:val="24"/>
        </w:rPr>
        <w:t>цих</w:t>
      </w:r>
      <w:proofErr w:type="spellEnd"/>
      <w:r w:rsidRPr="007929BD">
        <w:rPr>
          <w:rFonts w:cstheme="minorBidi"/>
          <w:szCs w:val="24"/>
        </w:rPr>
        <w:t xml:space="preserve"> </w:t>
      </w:r>
      <w:proofErr w:type="spellStart"/>
      <w:r w:rsidRPr="007929BD">
        <w:rPr>
          <w:rFonts w:cstheme="minorBidi"/>
          <w:szCs w:val="24"/>
        </w:rPr>
        <w:t>випадків</w:t>
      </w:r>
      <w:proofErr w:type="spellEnd"/>
      <w:r w:rsidRPr="007929BD">
        <w:rPr>
          <w:rFonts w:cstheme="minorBidi"/>
          <w:szCs w:val="24"/>
        </w:rPr>
        <w:t>.</w:t>
      </w:r>
    </w:p>
    <w:p w14:paraId="29D4760E" w14:textId="77777777" w:rsidR="00F4417E" w:rsidRPr="007929BD" w:rsidRDefault="00F4417E">
      <w:pPr>
        <w:pStyle w:val="3f3f3f3f3f3f3f3f3f3f3f3f3f3f3f3f3f3f3f3f3f"/>
        <w:spacing w:after="283"/>
        <w:rPr>
          <w:rFonts w:cstheme="minorBidi"/>
          <w:szCs w:val="24"/>
        </w:rPr>
      </w:pPr>
      <w:r w:rsidRPr="007929BD">
        <w:rPr>
          <w:rFonts w:cstheme="minorBidi"/>
          <w:szCs w:val="24"/>
        </w:rPr>
        <w:t>Список</w:t>
      </w:r>
      <w:r w:rsidRPr="007929BD">
        <w:rPr>
          <w:rFonts w:cstheme="minorBidi"/>
          <w:szCs w:val="24"/>
        </w:rPr>
        <w:t xml:space="preserve"> </w:t>
      </w:r>
      <w:proofErr w:type="spellStart"/>
      <w:r w:rsidRPr="007929BD">
        <w:rPr>
          <w:rFonts w:cstheme="minorBidi"/>
          <w:szCs w:val="24"/>
        </w:rPr>
        <w:t>аргументів</w:t>
      </w:r>
      <w:proofErr w:type="spellEnd"/>
      <w:r w:rsidRPr="007929BD">
        <w:rPr>
          <w:rFonts w:cstheme="minorBidi"/>
          <w:szCs w:val="24"/>
        </w:rPr>
        <w:t xml:space="preserve"> </w:t>
      </w:r>
      <w:proofErr w:type="spellStart"/>
      <w:r w:rsidRPr="007929BD">
        <w:rPr>
          <w:rFonts w:cstheme="minorBidi"/>
          <w:szCs w:val="24"/>
        </w:rPr>
        <w:t>також</w:t>
      </w:r>
      <w:proofErr w:type="spellEnd"/>
      <w:r w:rsidRPr="007929BD">
        <w:rPr>
          <w:rFonts w:cstheme="minorBidi"/>
          <w:szCs w:val="24"/>
        </w:rPr>
        <w:t xml:space="preserve"> </w:t>
      </w:r>
      <w:proofErr w:type="spellStart"/>
      <w:r w:rsidRPr="007929BD">
        <w:rPr>
          <w:rFonts w:cstheme="minorBidi"/>
          <w:szCs w:val="24"/>
        </w:rPr>
        <w:t>відомий</w:t>
      </w:r>
      <w:proofErr w:type="spellEnd"/>
      <w:r w:rsidRPr="007929BD">
        <w:rPr>
          <w:rFonts w:cstheme="minorBidi"/>
          <w:szCs w:val="24"/>
        </w:rPr>
        <w:t xml:space="preserve"> </w:t>
      </w:r>
      <w:r w:rsidRPr="007929BD">
        <w:rPr>
          <w:rFonts w:cstheme="minorBidi"/>
          <w:szCs w:val="24"/>
        </w:rPr>
        <w:t>як</w:t>
      </w:r>
      <w:r w:rsidRPr="007929BD">
        <w:rPr>
          <w:rFonts w:cstheme="minorBidi"/>
          <w:szCs w:val="24"/>
        </w:rPr>
        <w:t xml:space="preserve"> </w:t>
      </w:r>
      <w:r w:rsidRPr="007929BD">
        <w:rPr>
          <w:rFonts w:cstheme="minorBidi"/>
          <w:szCs w:val="24"/>
        </w:rPr>
        <w:t>список</w:t>
      </w:r>
      <w:r w:rsidRPr="007929BD">
        <w:rPr>
          <w:rFonts w:cstheme="minorBidi"/>
          <w:szCs w:val="24"/>
        </w:rPr>
        <w:t xml:space="preserve"> </w:t>
      </w:r>
      <w:proofErr w:type="spellStart"/>
      <w:r w:rsidRPr="007929BD">
        <w:rPr>
          <w:rFonts w:cstheme="minorBidi"/>
          <w:szCs w:val="24"/>
        </w:rPr>
        <w:t>параметрів</w:t>
      </w:r>
      <w:proofErr w:type="spellEnd"/>
    </w:p>
    <w:p w14:paraId="56C1CB01" w14:textId="77777777" w:rsidR="00F4417E" w:rsidRPr="007929BD" w:rsidRDefault="00F4417E">
      <w:pPr>
        <w:pStyle w:val="3f3f3f3f3f3f3f3f3f3f3f3f3f3f3f3f3f3f3f3f3f"/>
        <w:spacing w:after="283"/>
        <w:rPr>
          <w:rFonts w:cstheme="minorBidi"/>
          <w:szCs w:val="24"/>
        </w:rPr>
      </w:pPr>
      <w:r w:rsidRPr="007929BD">
        <w:rPr>
          <w:rFonts w:cstheme="minorBidi"/>
          <w:szCs w:val="24"/>
        </w:rPr>
        <w:t>Приклад</w:t>
      </w:r>
      <w:r w:rsidRPr="007929BD">
        <w:rPr>
          <w:rFonts w:cstheme="minorBidi"/>
          <w:szCs w:val="24"/>
        </w:rPr>
        <w:t xml:space="preserve"> 1: </w:t>
      </w:r>
      <w:proofErr w:type="spellStart"/>
      <w:r w:rsidRPr="007929BD">
        <w:rPr>
          <w:rFonts w:cstheme="minorBidi"/>
          <w:szCs w:val="24"/>
        </w:rPr>
        <w:t>Перевантаження</w:t>
      </w:r>
      <w:proofErr w:type="spellEnd"/>
      <w:r w:rsidRPr="007929BD">
        <w:rPr>
          <w:rFonts w:cstheme="minorBidi"/>
          <w:szCs w:val="24"/>
        </w:rPr>
        <w:t xml:space="preserve"> - </w:t>
      </w:r>
      <w:proofErr w:type="spellStart"/>
      <w:r w:rsidRPr="007929BD">
        <w:rPr>
          <w:rFonts w:cstheme="minorBidi"/>
          <w:szCs w:val="24"/>
        </w:rPr>
        <w:t>Різна</w:t>
      </w:r>
      <w:proofErr w:type="spellEnd"/>
      <w:r w:rsidRPr="007929BD">
        <w:rPr>
          <w:rFonts w:cstheme="minorBidi"/>
          <w:szCs w:val="24"/>
        </w:rPr>
        <w:t xml:space="preserve"> </w:t>
      </w:r>
      <w:proofErr w:type="spellStart"/>
      <w:r w:rsidRPr="007929BD">
        <w:rPr>
          <w:rFonts w:cstheme="minorBidi"/>
          <w:szCs w:val="24"/>
        </w:rPr>
        <w:t>кількість</w:t>
      </w:r>
      <w:proofErr w:type="spellEnd"/>
      <w:r w:rsidRPr="007929BD">
        <w:rPr>
          <w:rFonts w:cstheme="minorBidi"/>
          <w:szCs w:val="24"/>
        </w:rPr>
        <w:t xml:space="preserve"> </w:t>
      </w:r>
      <w:proofErr w:type="spellStart"/>
      <w:r w:rsidRPr="007929BD">
        <w:rPr>
          <w:rFonts w:cstheme="minorBidi"/>
          <w:szCs w:val="24"/>
        </w:rPr>
        <w:t>параметрів</w:t>
      </w:r>
      <w:proofErr w:type="spellEnd"/>
      <w:r w:rsidRPr="007929BD">
        <w:rPr>
          <w:rFonts w:cstheme="minorBidi"/>
          <w:szCs w:val="24"/>
        </w:rPr>
        <w:t xml:space="preserve"> </w:t>
      </w:r>
      <w:r w:rsidRPr="007929BD">
        <w:rPr>
          <w:rFonts w:cstheme="minorBidi"/>
          <w:szCs w:val="24"/>
        </w:rPr>
        <w:t>у</w:t>
      </w:r>
      <w:r w:rsidRPr="007929BD">
        <w:rPr>
          <w:rFonts w:cstheme="minorBidi"/>
          <w:szCs w:val="24"/>
        </w:rPr>
        <w:t xml:space="preserve"> </w:t>
      </w:r>
      <w:r w:rsidRPr="007929BD">
        <w:rPr>
          <w:rFonts w:cstheme="minorBidi"/>
          <w:szCs w:val="24"/>
        </w:rPr>
        <w:t>списку</w:t>
      </w:r>
      <w:r w:rsidRPr="007929BD">
        <w:rPr>
          <w:rFonts w:cstheme="minorBidi"/>
          <w:szCs w:val="24"/>
        </w:rPr>
        <w:t xml:space="preserve"> </w:t>
      </w:r>
      <w:proofErr w:type="spellStart"/>
      <w:r w:rsidRPr="007929BD">
        <w:rPr>
          <w:rFonts w:cstheme="minorBidi"/>
          <w:szCs w:val="24"/>
        </w:rPr>
        <w:t>аргументів</w:t>
      </w:r>
      <w:proofErr w:type="spellEnd"/>
    </w:p>
    <w:p w14:paraId="6395CFFC" w14:textId="77777777" w:rsidR="00F4417E" w:rsidRDefault="00F4417E">
      <w:pPr>
        <w:pStyle w:val="3f3f3f3f3f3f3f3f3f3f3f3f3f3f3f3f3f3f3f3f3f"/>
        <w:rPr>
          <w:rFonts w:cstheme="minorBidi"/>
          <w:szCs w:val="24"/>
        </w:rPr>
      </w:pPr>
      <w:r>
        <w:rPr>
          <w:rFonts w:cstheme="minorBidi"/>
          <w:szCs w:val="24"/>
        </w:rPr>
        <w:t xml:space="preserve">class </w:t>
      </w:r>
      <w:proofErr w:type="spellStart"/>
      <w:r>
        <w:rPr>
          <w:rFonts w:cstheme="minorBidi"/>
          <w:szCs w:val="24"/>
        </w:rPr>
        <w:t>DisplayOverloading</w:t>
      </w:r>
      <w:proofErr w:type="spellEnd"/>
    </w:p>
    <w:p w14:paraId="0558E299" w14:textId="77777777" w:rsidR="00F4417E" w:rsidRDefault="00F4417E">
      <w:pPr>
        <w:pStyle w:val="3f3f3f3f3f3f3f3f3f3f3f3f3f3f3f3f3f3f3f3f3f"/>
        <w:rPr>
          <w:rFonts w:cstheme="minorBidi"/>
          <w:szCs w:val="24"/>
        </w:rPr>
      </w:pPr>
      <w:r>
        <w:rPr>
          <w:rFonts w:cstheme="minorBidi"/>
          <w:szCs w:val="24"/>
        </w:rPr>
        <w:t>{</w:t>
      </w:r>
    </w:p>
    <w:p w14:paraId="3DF9B836"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disp</w:t>
      </w:r>
      <w:proofErr w:type="spellEnd"/>
      <w:r>
        <w:rPr>
          <w:rFonts w:cstheme="minorBidi"/>
          <w:szCs w:val="24"/>
        </w:rPr>
        <w:t>(char c)</w:t>
      </w:r>
    </w:p>
    <w:p w14:paraId="301CC509" w14:textId="77777777" w:rsidR="00F4417E" w:rsidRDefault="00F4417E">
      <w:pPr>
        <w:pStyle w:val="3f3f3f3f3f3f3f3f3f3f3f3f3f3f3f3f3f3f3f3f3f"/>
        <w:rPr>
          <w:rFonts w:cstheme="minorBidi"/>
          <w:szCs w:val="24"/>
        </w:rPr>
      </w:pPr>
      <w:r>
        <w:rPr>
          <w:rFonts w:cstheme="minorBidi"/>
          <w:szCs w:val="24"/>
        </w:rPr>
        <w:t xml:space="preserve">    {</w:t>
      </w:r>
    </w:p>
    <w:p w14:paraId="5ABFC6C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w:t>
      </w:r>
    </w:p>
    <w:p w14:paraId="0A3AB331" w14:textId="77777777" w:rsidR="00F4417E" w:rsidRDefault="00F4417E">
      <w:pPr>
        <w:pStyle w:val="3f3f3f3f3f3f3f3f3f3f3f3f3f3f3f3f3f3f3f3f3f"/>
        <w:rPr>
          <w:rFonts w:cstheme="minorBidi"/>
          <w:szCs w:val="24"/>
        </w:rPr>
      </w:pPr>
      <w:r>
        <w:rPr>
          <w:rFonts w:cstheme="minorBidi"/>
          <w:szCs w:val="24"/>
        </w:rPr>
        <w:t xml:space="preserve">    }</w:t>
      </w:r>
    </w:p>
    <w:p w14:paraId="08F916ED"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disp</w:t>
      </w:r>
      <w:proofErr w:type="spellEnd"/>
      <w:r>
        <w:rPr>
          <w:rFonts w:cstheme="minorBidi"/>
          <w:szCs w:val="24"/>
        </w:rPr>
        <w:t xml:space="preserve">(char c, int num)  </w:t>
      </w:r>
    </w:p>
    <w:p w14:paraId="56F13772" w14:textId="77777777" w:rsidR="00F4417E" w:rsidRDefault="00F4417E">
      <w:pPr>
        <w:pStyle w:val="3f3f3f3f3f3f3f3f3f3f3f3f3f3f3f3f3f3f3f3f3f"/>
        <w:rPr>
          <w:rFonts w:cstheme="minorBidi"/>
          <w:szCs w:val="24"/>
        </w:rPr>
      </w:pPr>
      <w:r>
        <w:rPr>
          <w:rFonts w:cstheme="minorBidi"/>
          <w:szCs w:val="24"/>
        </w:rPr>
        <w:t xml:space="preserve">    {</w:t>
      </w:r>
    </w:p>
    <w:p w14:paraId="7EE8F6D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 + " "+num);</w:t>
      </w:r>
    </w:p>
    <w:p w14:paraId="4A527B8F" w14:textId="77777777" w:rsidR="00F4417E" w:rsidRDefault="00F4417E">
      <w:pPr>
        <w:pStyle w:val="3f3f3f3f3f3f3f3f3f3f3f3f3f3f3f3f3f3f3f3f3f"/>
        <w:rPr>
          <w:rFonts w:cstheme="minorBidi"/>
          <w:szCs w:val="24"/>
        </w:rPr>
      </w:pPr>
      <w:r>
        <w:rPr>
          <w:rFonts w:cstheme="minorBidi"/>
          <w:szCs w:val="24"/>
        </w:rPr>
        <w:t xml:space="preserve">    }</w:t>
      </w:r>
    </w:p>
    <w:p w14:paraId="595AF4B0" w14:textId="77777777" w:rsidR="00F4417E" w:rsidRDefault="00F4417E">
      <w:pPr>
        <w:pStyle w:val="3f3f3f3f3f3f3f3f3f3f3f3f3f3f3f3f3f3f3f3f3f"/>
        <w:rPr>
          <w:rFonts w:cstheme="minorBidi"/>
          <w:szCs w:val="24"/>
        </w:rPr>
      </w:pPr>
      <w:r>
        <w:rPr>
          <w:rFonts w:cstheme="minorBidi"/>
          <w:szCs w:val="24"/>
        </w:rPr>
        <w:t>}</w:t>
      </w:r>
    </w:p>
    <w:p w14:paraId="1169F8AE" w14:textId="77777777" w:rsidR="00F4417E" w:rsidRDefault="00F4417E">
      <w:pPr>
        <w:pStyle w:val="3f3f3f3f3f3f3f3f3f3f3f3f3f3f3f3f3f3f3f3f3f"/>
        <w:rPr>
          <w:rFonts w:cstheme="minorBidi"/>
          <w:szCs w:val="24"/>
        </w:rPr>
      </w:pPr>
      <w:r>
        <w:rPr>
          <w:rFonts w:cstheme="minorBidi"/>
          <w:szCs w:val="24"/>
        </w:rPr>
        <w:t>class Sample</w:t>
      </w:r>
    </w:p>
    <w:p w14:paraId="2975DE8A" w14:textId="77777777" w:rsidR="00F4417E" w:rsidRDefault="00F4417E">
      <w:pPr>
        <w:pStyle w:val="3f3f3f3f3f3f3f3f3f3f3f3f3f3f3f3f3f3f3f3f3f"/>
        <w:rPr>
          <w:rFonts w:cstheme="minorBidi"/>
          <w:szCs w:val="24"/>
        </w:rPr>
      </w:pPr>
      <w:r>
        <w:rPr>
          <w:rFonts w:cstheme="minorBidi"/>
          <w:szCs w:val="24"/>
        </w:rPr>
        <w:t>{</w:t>
      </w:r>
    </w:p>
    <w:p w14:paraId="29E717DF"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218B8148" w14:textId="77777777" w:rsidR="00F4417E" w:rsidRDefault="00F4417E">
      <w:pPr>
        <w:pStyle w:val="3f3f3f3f3f3f3f3f3f3f3f3f3f3f3f3f3f3f3f3f3f"/>
        <w:rPr>
          <w:rFonts w:cstheme="minorBidi"/>
          <w:szCs w:val="24"/>
        </w:rPr>
      </w:pPr>
      <w:r>
        <w:rPr>
          <w:rFonts w:cstheme="minorBidi"/>
          <w:szCs w:val="24"/>
        </w:rPr>
        <w:t xml:space="preserve">   {</w:t>
      </w:r>
    </w:p>
    <w:p w14:paraId="7FEB74A1"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DisplayOverloading</w:t>
      </w:r>
      <w:proofErr w:type="spellEnd"/>
      <w:r>
        <w:rPr>
          <w:rFonts w:cstheme="minorBidi"/>
          <w:szCs w:val="24"/>
        </w:rPr>
        <w:t xml:space="preserve"> obj = new </w:t>
      </w:r>
      <w:proofErr w:type="spellStart"/>
      <w:r>
        <w:rPr>
          <w:rFonts w:cstheme="minorBidi"/>
          <w:szCs w:val="24"/>
        </w:rPr>
        <w:t>DisplayOverloading</w:t>
      </w:r>
      <w:proofErr w:type="spellEnd"/>
      <w:r>
        <w:rPr>
          <w:rFonts w:cstheme="minorBidi"/>
          <w:szCs w:val="24"/>
        </w:rPr>
        <w:t>();</w:t>
      </w:r>
    </w:p>
    <w:p w14:paraId="06E63DA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obj.disp</w:t>
      </w:r>
      <w:proofErr w:type="spellEnd"/>
      <w:r>
        <w:rPr>
          <w:rFonts w:cstheme="minorBidi"/>
          <w:szCs w:val="24"/>
        </w:rPr>
        <w:t>('a');</w:t>
      </w:r>
    </w:p>
    <w:p w14:paraId="49D7D834"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obj.disp</w:t>
      </w:r>
      <w:proofErr w:type="spellEnd"/>
      <w:r>
        <w:rPr>
          <w:rFonts w:cstheme="minorBidi"/>
          <w:szCs w:val="24"/>
        </w:rPr>
        <w:t>('a',10);</w:t>
      </w:r>
    </w:p>
    <w:p w14:paraId="788E26FE" w14:textId="77777777" w:rsidR="00F4417E" w:rsidRDefault="00F4417E">
      <w:pPr>
        <w:pStyle w:val="3f3f3f3f3f3f3f3f3f3f3f3f3f3f3f3f3f3f3f3f3f"/>
        <w:rPr>
          <w:rFonts w:cstheme="minorBidi"/>
          <w:szCs w:val="24"/>
        </w:rPr>
      </w:pPr>
      <w:r>
        <w:rPr>
          <w:rFonts w:cstheme="minorBidi"/>
          <w:szCs w:val="24"/>
        </w:rPr>
        <w:t xml:space="preserve">   }</w:t>
      </w:r>
    </w:p>
    <w:p w14:paraId="007AD1E4" w14:textId="77777777" w:rsidR="00F4417E" w:rsidRDefault="00F4417E">
      <w:pPr>
        <w:pStyle w:val="3f3f3f3f3f3f3f3f3f3f3f3f3f3f3f3f3f3f3f3f3f"/>
        <w:spacing w:after="283"/>
        <w:rPr>
          <w:rFonts w:cstheme="minorBidi"/>
          <w:szCs w:val="24"/>
        </w:rPr>
      </w:pPr>
      <w:r>
        <w:rPr>
          <w:rFonts w:cstheme="minorBidi"/>
          <w:szCs w:val="24"/>
        </w:rPr>
        <w:t>}</w:t>
      </w:r>
    </w:p>
    <w:p w14:paraId="02D2D5CC" w14:textId="77777777" w:rsidR="00F4417E" w:rsidRDefault="00F4417E">
      <w:pPr>
        <w:pStyle w:val="TextBody0"/>
        <w:rPr>
          <w:rFonts w:cstheme="minorBidi"/>
        </w:rPr>
      </w:pPr>
      <w:r>
        <w:rPr>
          <w:rStyle w:val="3f3f3f3f3f3f3f3f3f3f3f3f3f3f3f"/>
          <w:rFonts w:cstheme="minorBidi"/>
          <w:bCs w:val="0"/>
        </w:rPr>
        <w:t>Output:</w:t>
      </w:r>
    </w:p>
    <w:p w14:paraId="6D60AEE7" w14:textId="77777777" w:rsidR="00F4417E" w:rsidRDefault="00F4417E">
      <w:pPr>
        <w:pStyle w:val="3f3f3f3f3f3f3f3f3f3f3f3f3f3f3f3f3f3f3f3f3f"/>
        <w:rPr>
          <w:rFonts w:cstheme="minorBidi"/>
          <w:szCs w:val="24"/>
        </w:rPr>
      </w:pPr>
      <w:r>
        <w:rPr>
          <w:rFonts w:cstheme="minorBidi"/>
          <w:szCs w:val="24"/>
        </w:rPr>
        <w:t>a</w:t>
      </w:r>
    </w:p>
    <w:p w14:paraId="3122B74F" w14:textId="77777777" w:rsidR="00F4417E" w:rsidRDefault="00F4417E">
      <w:pPr>
        <w:pStyle w:val="3f3f3f3f3f3f3f3f3f3f3f3f3f3f3f3f3f3f3f3f3f"/>
        <w:spacing w:after="283"/>
        <w:rPr>
          <w:rFonts w:cstheme="minorBidi"/>
          <w:szCs w:val="24"/>
        </w:rPr>
      </w:pPr>
      <w:r>
        <w:rPr>
          <w:rFonts w:cstheme="minorBidi"/>
          <w:szCs w:val="24"/>
        </w:rPr>
        <w:t>a 10</w:t>
      </w:r>
    </w:p>
    <w:p w14:paraId="1BDF25B2" w14:textId="77777777" w:rsidR="00F4417E" w:rsidRDefault="00F4417E">
      <w:pPr>
        <w:pStyle w:val="3f3f3f3f3f3f3f3f3f3"/>
        <w:rPr>
          <w:rFonts w:cstheme="minorBidi"/>
          <w:bCs w:val="0"/>
          <w:szCs w:val="24"/>
        </w:rPr>
      </w:pPr>
      <w:proofErr w:type="spellStart"/>
      <w:r>
        <w:rPr>
          <w:rFonts w:cstheme="minorBidi"/>
          <w:bCs w:val="0"/>
          <w:szCs w:val="24"/>
        </w:rPr>
        <w:t>Приклад</w:t>
      </w:r>
      <w:proofErr w:type="spellEnd"/>
      <w:r>
        <w:rPr>
          <w:rFonts w:cstheme="minorBidi"/>
          <w:bCs w:val="0"/>
          <w:szCs w:val="24"/>
        </w:rPr>
        <w:t xml:space="preserve">: </w:t>
      </w:r>
      <w:proofErr w:type="spellStart"/>
      <w:r>
        <w:rPr>
          <w:rFonts w:cstheme="minorBidi"/>
          <w:bCs w:val="0"/>
          <w:szCs w:val="24"/>
        </w:rPr>
        <w:t>Перевантаження</w:t>
      </w:r>
      <w:proofErr w:type="spellEnd"/>
      <w:r>
        <w:rPr>
          <w:rFonts w:cstheme="minorBidi"/>
          <w:bCs w:val="0"/>
          <w:szCs w:val="24"/>
        </w:rPr>
        <w:t xml:space="preserve"> </w:t>
      </w:r>
      <w:proofErr w:type="spellStart"/>
      <w:r>
        <w:rPr>
          <w:rFonts w:cstheme="minorBidi"/>
          <w:bCs w:val="0"/>
          <w:szCs w:val="24"/>
        </w:rPr>
        <w:t>по</w:t>
      </w:r>
      <w:proofErr w:type="spellEnd"/>
      <w:r>
        <w:rPr>
          <w:rFonts w:cstheme="minorBidi"/>
          <w:bCs w:val="0"/>
          <w:szCs w:val="24"/>
        </w:rPr>
        <w:t xml:space="preserve"> </w:t>
      </w:r>
      <w:proofErr w:type="spellStart"/>
      <w:r>
        <w:rPr>
          <w:rFonts w:cstheme="minorBidi"/>
          <w:bCs w:val="0"/>
          <w:szCs w:val="24"/>
        </w:rPr>
        <w:t>типу</w:t>
      </w:r>
      <w:proofErr w:type="spellEnd"/>
      <w:r>
        <w:rPr>
          <w:rFonts w:cstheme="minorBidi"/>
          <w:bCs w:val="0"/>
          <w:szCs w:val="24"/>
        </w:rPr>
        <w:t xml:space="preserve"> </w:t>
      </w:r>
      <w:proofErr w:type="spellStart"/>
      <w:r>
        <w:rPr>
          <w:rFonts w:cstheme="minorBidi"/>
          <w:bCs w:val="0"/>
          <w:szCs w:val="24"/>
        </w:rPr>
        <w:t>аргументу</w:t>
      </w:r>
      <w:proofErr w:type="spellEnd"/>
    </w:p>
    <w:p w14:paraId="5AB5E8E4" w14:textId="77777777" w:rsidR="00F4417E" w:rsidRDefault="00F4417E">
      <w:pPr>
        <w:pStyle w:val="3f3f3f3f3f3f3f3f3f3f3f3f3f3f3f3f3f3f3f3f3f"/>
        <w:rPr>
          <w:rFonts w:cstheme="minorBidi"/>
          <w:szCs w:val="24"/>
        </w:rPr>
      </w:pPr>
      <w:r>
        <w:rPr>
          <w:rFonts w:cstheme="minorBidi"/>
          <w:szCs w:val="24"/>
        </w:rPr>
        <w:t>class DisplayOverloading2</w:t>
      </w:r>
    </w:p>
    <w:p w14:paraId="0FB45AC2" w14:textId="77777777" w:rsidR="00F4417E" w:rsidRDefault="00F4417E">
      <w:pPr>
        <w:pStyle w:val="3f3f3f3f3f3f3f3f3f3f3f3f3f3f3f3f3f3f3f3f3f"/>
        <w:rPr>
          <w:rFonts w:cstheme="minorBidi"/>
          <w:szCs w:val="24"/>
        </w:rPr>
      </w:pPr>
      <w:r>
        <w:rPr>
          <w:rFonts w:cstheme="minorBidi"/>
          <w:szCs w:val="24"/>
        </w:rPr>
        <w:lastRenderedPageBreak/>
        <w:t>{</w:t>
      </w:r>
    </w:p>
    <w:p w14:paraId="150A757C"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disp</w:t>
      </w:r>
      <w:proofErr w:type="spellEnd"/>
      <w:r>
        <w:rPr>
          <w:rFonts w:cstheme="minorBidi"/>
          <w:szCs w:val="24"/>
        </w:rPr>
        <w:t>(char c)</w:t>
      </w:r>
    </w:p>
    <w:p w14:paraId="4D49C194" w14:textId="77777777" w:rsidR="00F4417E" w:rsidRDefault="00F4417E">
      <w:pPr>
        <w:pStyle w:val="3f3f3f3f3f3f3f3f3f3f3f3f3f3f3f3f3f3f3f3f3f"/>
        <w:rPr>
          <w:rFonts w:cstheme="minorBidi"/>
          <w:szCs w:val="24"/>
        </w:rPr>
      </w:pPr>
      <w:r>
        <w:rPr>
          <w:rFonts w:cstheme="minorBidi"/>
          <w:szCs w:val="24"/>
        </w:rPr>
        <w:t xml:space="preserve">    {</w:t>
      </w:r>
    </w:p>
    <w:p w14:paraId="21943910"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w:t>
      </w:r>
    </w:p>
    <w:p w14:paraId="4E5DDCAD" w14:textId="77777777" w:rsidR="00F4417E" w:rsidRDefault="00F4417E">
      <w:pPr>
        <w:pStyle w:val="3f3f3f3f3f3f3f3f3f3f3f3f3f3f3f3f3f3f3f3f3f"/>
        <w:rPr>
          <w:rFonts w:cstheme="minorBidi"/>
          <w:szCs w:val="24"/>
        </w:rPr>
      </w:pPr>
      <w:r>
        <w:rPr>
          <w:rFonts w:cstheme="minorBidi"/>
          <w:szCs w:val="24"/>
        </w:rPr>
        <w:t xml:space="preserve">    }</w:t>
      </w:r>
    </w:p>
    <w:p w14:paraId="01E7A5BA"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disp</w:t>
      </w:r>
      <w:proofErr w:type="spellEnd"/>
      <w:r>
        <w:rPr>
          <w:rFonts w:cstheme="minorBidi"/>
          <w:szCs w:val="24"/>
        </w:rPr>
        <w:t>(int c)</w:t>
      </w:r>
    </w:p>
    <w:p w14:paraId="2ECD91FC" w14:textId="77777777" w:rsidR="00F4417E" w:rsidRDefault="00F4417E">
      <w:pPr>
        <w:pStyle w:val="3f3f3f3f3f3f3f3f3f3f3f3f3f3f3f3f3f3f3f3f3f"/>
        <w:rPr>
          <w:rFonts w:cstheme="minorBidi"/>
          <w:szCs w:val="24"/>
        </w:rPr>
      </w:pPr>
      <w:r>
        <w:rPr>
          <w:rFonts w:cstheme="minorBidi"/>
          <w:szCs w:val="24"/>
        </w:rPr>
        <w:t xml:space="preserve">    {</w:t>
      </w:r>
    </w:p>
    <w:p w14:paraId="1F6639F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 );</w:t>
      </w:r>
    </w:p>
    <w:p w14:paraId="2FCB1CF7" w14:textId="77777777" w:rsidR="00F4417E" w:rsidRDefault="00F4417E">
      <w:pPr>
        <w:pStyle w:val="3f3f3f3f3f3f3f3f3f3f3f3f3f3f3f3f3f3f3f3f3f"/>
        <w:rPr>
          <w:rFonts w:cstheme="minorBidi"/>
          <w:szCs w:val="24"/>
        </w:rPr>
      </w:pPr>
      <w:r>
        <w:rPr>
          <w:rFonts w:cstheme="minorBidi"/>
          <w:szCs w:val="24"/>
        </w:rPr>
        <w:t xml:space="preserve">    }</w:t>
      </w:r>
    </w:p>
    <w:p w14:paraId="1E22EDD9" w14:textId="77777777" w:rsidR="00F4417E" w:rsidRDefault="00F4417E">
      <w:pPr>
        <w:pStyle w:val="3f3f3f3f3f3f3f3f3f3f3f3f3f3f3f3f3f3f3f3f3f"/>
        <w:rPr>
          <w:rFonts w:cstheme="minorBidi"/>
          <w:szCs w:val="24"/>
        </w:rPr>
      </w:pPr>
      <w:r>
        <w:rPr>
          <w:rFonts w:cstheme="minorBidi"/>
          <w:szCs w:val="24"/>
        </w:rPr>
        <w:t>}</w:t>
      </w:r>
    </w:p>
    <w:p w14:paraId="3D0B6790" w14:textId="77777777" w:rsidR="00F4417E" w:rsidRDefault="00F4417E">
      <w:pPr>
        <w:pStyle w:val="3f3f3f3f3f3f3f3f3f3f3f3f3f3f3f3f3f3f3f3f3f"/>
        <w:rPr>
          <w:rFonts w:cstheme="minorBidi"/>
          <w:szCs w:val="24"/>
        </w:rPr>
      </w:pPr>
    </w:p>
    <w:p w14:paraId="7990CEF5" w14:textId="77777777" w:rsidR="00F4417E" w:rsidRDefault="00F4417E">
      <w:pPr>
        <w:pStyle w:val="3f3f3f3f3f3f3f3f3f3f3f3f3f3f3f3f3f3f3f3f3f"/>
        <w:rPr>
          <w:rFonts w:cstheme="minorBidi"/>
          <w:szCs w:val="24"/>
        </w:rPr>
      </w:pPr>
      <w:r>
        <w:rPr>
          <w:rFonts w:cstheme="minorBidi"/>
          <w:szCs w:val="24"/>
        </w:rPr>
        <w:t>class Sample2</w:t>
      </w:r>
    </w:p>
    <w:p w14:paraId="4360906E" w14:textId="77777777" w:rsidR="00F4417E" w:rsidRDefault="00F4417E">
      <w:pPr>
        <w:pStyle w:val="3f3f3f3f3f3f3f3f3f3f3f3f3f3f3f3f3f3f3f3f3f"/>
        <w:rPr>
          <w:rFonts w:cstheme="minorBidi"/>
          <w:szCs w:val="24"/>
        </w:rPr>
      </w:pPr>
      <w:r>
        <w:rPr>
          <w:rFonts w:cstheme="minorBidi"/>
          <w:szCs w:val="24"/>
        </w:rPr>
        <w:t>{</w:t>
      </w:r>
    </w:p>
    <w:p w14:paraId="6A919683"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6E481586" w14:textId="77777777" w:rsidR="00F4417E" w:rsidRDefault="00F4417E">
      <w:pPr>
        <w:pStyle w:val="3f3f3f3f3f3f3f3f3f3f3f3f3f3f3f3f3f3f3f3f3f"/>
        <w:rPr>
          <w:rFonts w:cstheme="minorBidi"/>
          <w:szCs w:val="24"/>
        </w:rPr>
      </w:pPr>
      <w:r>
        <w:rPr>
          <w:rFonts w:cstheme="minorBidi"/>
          <w:szCs w:val="24"/>
        </w:rPr>
        <w:t xml:space="preserve">    {</w:t>
      </w:r>
    </w:p>
    <w:p w14:paraId="5E6EB222" w14:textId="77777777" w:rsidR="00F4417E" w:rsidRDefault="00F4417E">
      <w:pPr>
        <w:pStyle w:val="3f3f3f3f3f3f3f3f3f3f3f3f3f3f3f3f3f3f3f3f3f"/>
        <w:rPr>
          <w:rFonts w:cstheme="minorBidi"/>
          <w:szCs w:val="24"/>
        </w:rPr>
      </w:pPr>
      <w:r>
        <w:rPr>
          <w:rFonts w:cstheme="minorBidi"/>
          <w:szCs w:val="24"/>
        </w:rPr>
        <w:t xml:space="preserve">        DisplayOverloading2 obj = new DisplayOverloading2();</w:t>
      </w:r>
    </w:p>
    <w:p w14:paraId="57B4B750"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obj.disp</w:t>
      </w:r>
      <w:proofErr w:type="spellEnd"/>
      <w:r>
        <w:rPr>
          <w:rFonts w:cstheme="minorBidi"/>
          <w:szCs w:val="24"/>
        </w:rPr>
        <w:t>('a');</w:t>
      </w:r>
    </w:p>
    <w:p w14:paraId="4AE966A8" w14:textId="77777777" w:rsidR="00F4417E" w:rsidRPr="007929BD" w:rsidRDefault="00F4417E">
      <w:pPr>
        <w:pStyle w:val="3f3f3f3f3f3f3f3f3f3f3f3f3f3f3f3f3f3f3f3f3f"/>
        <w:rPr>
          <w:rFonts w:cstheme="minorBidi"/>
          <w:szCs w:val="24"/>
        </w:rPr>
      </w:pPr>
      <w:r>
        <w:rPr>
          <w:rFonts w:cstheme="minorBidi"/>
          <w:szCs w:val="24"/>
        </w:rPr>
        <w:t xml:space="preserve">        obj</w:t>
      </w:r>
      <w:r w:rsidRPr="007929BD">
        <w:rPr>
          <w:rFonts w:cstheme="minorBidi"/>
          <w:szCs w:val="24"/>
        </w:rPr>
        <w:t>.</w:t>
      </w:r>
      <w:proofErr w:type="spellStart"/>
      <w:r>
        <w:rPr>
          <w:rFonts w:cstheme="minorBidi"/>
          <w:szCs w:val="24"/>
        </w:rPr>
        <w:t>disp</w:t>
      </w:r>
      <w:proofErr w:type="spellEnd"/>
      <w:r w:rsidRPr="007929BD">
        <w:rPr>
          <w:rFonts w:cstheme="minorBidi"/>
          <w:szCs w:val="24"/>
        </w:rPr>
        <w:t>(5);</w:t>
      </w:r>
    </w:p>
    <w:p w14:paraId="771418C3"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p>
    <w:p w14:paraId="5906F9F5" w14:textId="77777777" w:rsidR="00F4417E" w:rsidRPr="007929BD" w:rsidRDefault="00F4417E">
      <w:pPr>
        <w:pStyle w:val="3f3f3f3f3f3f3f3f3f3f3f3f3f3f3f3f3f3f3f3f3f"/>
        <w:spacing w:after="283"/>
        <w:rPr>
          <w:rFonts w:cstheme="minorBidi"/>
          <w:szCs w:val="24"/>
        </w:rPr>
      </w:pPr>
      <w:r w:rsidRPr="007929BD">
        <w:rPr>
          <w:rFonts w:cstheme="minorBidi"/>
          <w:szCs w:val="24"/>
        </w:rPr>
        <w:t>}</w:t>
      </w:r>
    </w:p>
    <w:p w14:paraId="7BB0156D" w14:textId="77777777" w:rsidR="00F4417E" w:rsidRPr="007929BD" w:rsidRDefault="00F4417E">
      <w:pPr>
        <w:pStyle w:val="TextBody0"/>
        <w:rPr>
          <w:rFonts w:cstheme="minorBidi"/>
        </w:rPr>
      </w:pPr>
      <w:r w:rsidRPr="007929BD">
        <w:rPr>
          <w:rFonts w:cstheme="minorBidi"/>
        </w:rPr>
        <w:t>результат:</w:t>
      </w:r>
    </w:p>
    <w:p w14:paraId="2D32E63E" w14:textId="77777777" w:rsidR="00F4417E" w:rsidRPr="007929BD" w:rsidRDefault="00F4417E">
      <w:pPr>
        <w:pStyle w:val="3f3f3f3f3f3f3f3f3f3f3f3f3f3f3f3f3f3f3f3f3f"/>
        <w:rPr>
          <w:rFonts w:cstheme="minorBidi"/>
          <w:szCs w:val="24"/>
        </w:rPr>
      </w:pPr>
      <w:r>
        <w:rPr>
          <w:rFonts w:cstheme="minorBidi"/>
          <w:szCs w:val="24"/>
        </w:rPr>
        <w:t>a</w:t>
      </w:r>
    </w:p>
    <w:p w14:paraId="14B7A4E1" w14:textId="77777777" w:rsidR="00F4417E" w:rsidRPr="007929BD" w:rsidRDefault="00F4417E">
      <w:pPr>
        <w:pStyle w:val="3f3f3f3f3f3f3f3f3f3f3f3f3f3f3f3f3f3f3f3f3f"/>
        <w:spacing w:after="283"/>
        <w:rPr>
          <w:rFonts w:cstheme="minorBidi"/>
          <w:szCs w:val="24"/>
        </w:rPr>
      </w:pPr>
      <w:r w:rsidRPr="007929BD">
        <w:rPr>
          <w:rFonts w:cstheme="minorBidi"/>
          <w:szCs w:val="24"/>
        </w:rPr>
        <w:t>5</w:t>
      </w:r>
    </w:p>
    <w:p w14:paraId="643D02BC" w14:textId="77777777" w:rsidR="00F4417E" w:rsidRPr="007929BD" w:rsidRDefault="00F4417E">
      <w:pPr>
        <w:pStyle w:val="3f3f3f3f3f3f3f3f3f3"/>
        <w:rPr>
          <w:rFonts w:cstheme="minorBidi"/>
          <w:bCs w:val="0"/>
          <w:szCs w:val="24"/>
        </w:rPr>
      </w:pPr>
      <w:r w:rsidRPr="007929BD">
        <w:rPr>
          <w:rFonts w:cstheme="minorBidi"/>
          <w:bCs w:val="0"/>
          <w:szCs w:val="24"/>
        </w:rPr>
        <w:t>Приклад</w:t>
      </w:r>
      <w:r w:rsidRPr="007929BD">
        <w:rPr>
          <w:rFonts w:cstheme="minorBidi"/>
          <w:bCs w:val="0"/>
          <w:szCs w:val="24"/>
        </w:rPr>
        <w:t xml:space="preserve">: </w:t>
      </w:r>
      <w:proofErr w:type="spellStart"/>
      <w:r w:rsidRPr="007929BD">
        <w:rPr>
          <w:rFonts w:cstheme="minorBidi"/>
          <w:bCs w:val="0"/>
          <w:szCs w:val="24"/>
        </w:rPr>
        <w:t>перевнтаження</w:t>
      </w:r>
      <w:proofErr w:type="spellEnd"/>
      <w:r w:rsidRPr="007929BD">
        <w:rPr>
          <w:rFonts w:cstheme="minorBidi"/>
          <w:bCs w:val="0"/>
          <w:szCs w:val="24"/>
        </w:rPr>
        <w:t xml:space="preserve"> </w:t>
      </w:r>
      <w:r w:rsidRPr="007929BD">
        <w:rPr>
          <w:rFonts w:cstheme="minorBidi"/>
          <w:bCs w:val="0"/>
          <w:szCs w:val="24"/>
        </w:rPr>
        <w:t>по</w:t>
      </w:r>
      <w:r w:rsidRPr="007929BD">
        <w:rPr>
          <w:rFonts w:cstheme="minorBidi"/>
          <w:bCs w:val="0"/>
          <w:szCs w:val="24"/>
        </w:rPr>
        <w:t xml:space="preserve"> </w:t>
      </w:r>
      <w:r w:rsidRPr="007929BD">
        <w:rPr>
          <w:rFonts w:cstheme="minorBidi"/>
          <w:bCs w:val="0"/>
          <w:szCs w:val="24"/>
        </w:rPr>
        <w:t>порядку</w:t>
      </w:r>
      <w:r w:rsidRPr="007929BD">
        <w:rPr>
          <w:rFonts w:cstheme="minorBidi"/>
          <w:bCs w:val="0"/>
          <w:szCs w:val="24"/>
        </w:rPr>
        <w:t xml:space="preserve"> </w:t>
      </w:r>
      <w:proofErr w:type="spellStart"/>
      <w:r w:rsidRPr="007929BD">
        <w:rPr>
          <w:rFonts w:cstheme="minorBidi"/>
          <w:bCs w:val="0"/>
          <w:szCs w:val="24"/>
        </w:rPr>
        <w:t>параметрів</w:t>
      </w:r>
      <w:proofErr w:type="spellEnd"/>
    </w:p>
    <w:p w14:paraId="139ECC94" w14:textId="77777777" w:rsidR="00F4417E" w:rsidRDefault="00F4417E">
      <w:pPr>
        <w:pStyle w:val="3f3f3f3f3f3f3f3f3f3f3f3f3f3f3f3f3f3f3f3f3f"/>
        <w:rPr>
          <w:rFonts w:cstheme="minorBidi"/>
          <w:szCs w:val="24"/>
        </w:rPr>
      </w:pPr>
      <w:r>
        <w:rPr>
          <w:rFonts w:cstheme="minorBidi"/>
          <w:szCs w:val="24"/>
        </w:rPr>
        <w:t>class DisplayOverloading3</w:t>
      </w:r>
    </w:p>
    <w:p w14:paraId="4E1AFAEB" w14:textId="77777777" w:rsidR="00F4417E" w:rsidRDefault="00F4417E">
      <w:pPr>
        <w:pStyle w:val="3f3f3f3f3f3f3f3f3f3f3f3f3f3f3f3f3f3f3f3f3f"/>
        <w:rPr>
          <w:rFonts w:cstheme="minorBidi"/>
          <w:szCs w:val="24"/>
        </w:rPr>
      </w:pPr>
      <w:r>
        <w:rPr>
          <w:rFonts w:cstheme="minorBidi"/>
          <w:szCs w:val="24"/>
        </w:rPr>
        <w:t>{</w:t>
      </w:r>
    </w:p>
    <w:p w14:paraId="7C18E933"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disp</w:t>
      </w:r>
      <w:proofErr w:type="spellEnd"/>
      <w:r>
        <w:rPr>
          <w:rFonts w:cstheme="minorBidi"/>
          <w:szCs w:val="24"/>
        </w:rPr>
        <w:t>(char c, int num)</w:t>
      </w:r>
    </w:p>
    <w:p w14:paraId="62B755F1" w14:textId="77777777" w:rsidR="00F4417E" w:rsidRDefault="00F4417E">
      <w:pPr>
        <w:pStyle w:val="3f3f3f3f3f3f3f3f3f3f3f3f3f3f3f3f3f3f3f3f3f"/>
        <w:rPr>
          <w:rFonts w:cstheme="minorBidi"/>
          <w:szCs w:val="24"/>
        </w:rPr>
      </w:pPr>
      <w:r>
        <w:rPr>
          <w:rFonts w:cstheme="minorBidi"/>
          <w:szCs w:val="24"/>
        </w:rPr>
        <w:t xml:space="preserve">   {</w:t>
      </w:r>
    </w:p>
    <w:p w14:paraId="2E68E7AD"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("I</w:t>
      </w:r>
      <w:r>
        <w:rPr>
          <w:rFonts w:cstheme="minorBidi"/>
          <w:szCs w:val="24"/>
        </w:rPr>
        <w:t>’</w:t>
      </w:r>
      <w:r>
        <w:rPr>
          <w:rFonts w:cstheme="minorBidi"/>
          <w:szCs w:val="24"/>
        </w:rPr>
        <w:t xml:space="preserve">m the first definition of method </w:t>
      </w:r>
      <w:proofErr w:type="spellStart"/>
      <w:r>
        <w:rPr>
          <w:rFonts w:cstheme="minorBidi"/>
          <w:szCs w:val="24"/>
        </w:rPr>
        <w:t>disp</w:t>
      </w:r>
      <w:proofErr w:type="spellEnd"/>
      <w:r>
        <w:rPr>
          <w:rFonts w:cstheme="minorBidi"/>
          <w:szCs w:val="24"/>
        </w:rPr>
        <w:t>");</w:t>
      </w:r>
    </w:p>
    <w:p w14:paraId="098CAB9F" w14:textId="77777777" w:rsidR="00F4417E" w:rsidRDefault="00F4417E">
      <w:pPr>
        <w:pStyle w:val="3f3f3f3f3f3f3f3f3f3f3f3f3f3f3f3f3f3f3f3f3f"/>
        <w:rPr>
          <w:rFonts w:cstheme="minorBidi"/>
          <w:szCs w:val="24"/>
        </w:rPr>
      </w:pPr>
      <w:r>
        <w:rPr>
          <w:rFonts w:cstheme="minorBidi"/>
          <w:szCs w:val="24"/>
        </w:rPr>
        <w:t xml:space="preserve">   }</w:t>
      </w:r>
    </w:p>
    <w:p w14:paraId="74A0A915"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disp</w:t>
      </w:r>
      <w:proofErr w:type="spellEnd"/>
      <w:r>
        <w:rPr>
          <w:rFonts w:cstheme="minorBidi"/>
          <w:szCs w:val="24"/>
        </w:rPr>
        <w:t>(int num, char c)</w:t>
      </w:r>
    </w:p>
    <w:p w14:paraId="52837EEB" w14:textId="77777777" w:rsidR="00F4417E" w:rsidRDefault="00F4417E">
      <w:pPr>
        <w:pStyle w:val="3f3f3f3f3f3f3f3f3f3f3f3f3f3f3f3f3f3f3f3f3f"/>
        <w:rPr>
          <w:rFonts w:cstheme="minorBidi"/>
          <w:szCs w:val="24"/>
        </w:rPr>
      </w:pPr>
      <w:r>
        <w:rPr>
          <w:rFonts w:cstheme="minorBidi"/>
          <w:szCs w:val="24"/>
        </w:rPr>
        <w:t xml:space="preserve">   {</w:t>
      </w:r>
    </w:p>
    <w:p w14:paraId="19A8D39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("I</w:t>
      </w:r>
      <w:r>
        <w:rPr>
          <w:rFonts w:cstheme="minorBidi"/>
          <w:szCs w:val="24"/>
        </w:rPr>
        <w:t>’</w:t>
      </w:r>
      <w:r>
        <w:rPr>
          <w:rFonts w:cstheme="minorBidi"/>
          <w:szCs w:val="24"/>
        </w:rPr>
        <w:t xml:space="preserve">m the second definition of method </w:t>
      </w:r>
      <w:proofErr w:type="spellStart"/>
      <w:r>
        <w:rPr>
          <w:rFonts w:cstheme="minorBidi"/>
          <w:szCs w:val="24"/>
        </w:rPr>
        <w:t>disp</w:t>
      </w:r>
      <w:proofErr w:type="spellEnd"/>
      <w:r>
        <w:rPr>
          <w:rFonts w:cstheme="minorBidi"/>
          <w:szCs w:val="24"/>
        </w:rPr>
        <w:t>" );</w:t>
      </w:r>
    </w:p>
    <w:p w14:paraId="7CCB0A7E" w14:textId="77777777" w:rsidR="00F4417E" w:rsidRDefault="00F4417E">
      <w:pPr>
        <w:pStyle w:val="3f3f3f3f3f3f3f3f3f3f3f3f3f3f3f3f3f3f3f3f3f"/>
        <w:rPr>
          <w:rFonts w:cstheme="minorBidi"/>
          <w:szCs w:val="24"/>
        </w:rPr>
      </w:pPr>
      <w:r>
        <w:rPr>
          <w:rFonts w:cstheme="minorBidi"/>
          <w:szCs w:val="24"/>
        </w:rPr>
        <w:t xml:space="preserve">   }</w:t>
      </w:r>
    </w:p>
    <w:p w14:paraId="145E8986" w14:textId="77777777" w:rsidR="00F4417E" w:rsidRDefault="00F4417E">
      <w:pPr>
        <w:pStyle w:val="3f3f3f3f3f3f3f3f3f3f3f3f3f3f3f3f3f3f3f3f3f"/>
        <w:rPr>
          <w:rFonts w:cstheme="minorBidi"/>
          <w:szCs w:val="24"/>
        </w:rPr>
      </w:pPr>
      <w:r>
        <w:rPr>
          <w:rFonts w:cstheme="minorBidi"/>
          <w:szCs w:val="24"/>
        </w:rPr>
        <w:t>}</w:t>
      </w:r>
    </w:p>
    <w:p w14:paraId="09CE9600" w14:textId="77777777" w:rsidR="00F4417E" w:rsidRDefault="00F4417E">
      <w:pPr>
        <w:pStyle w:val="3f3f3f3f3f3f3f3f3f3f3f3f3f3f3f3f3f3f3f3f3f"/>
        <w:rPr>
          <w:rFonts w:cstheme="minorBidi"/>
          <w:szCs w:val="24"/>
        </w:rPr>
      </w:pPr>
      <w:r>
        <w:rPr>
          <w:rFonts w:cstheme="minorBidi"/>
          <w:szCs w:val="24"/>
        </w:rPr>
        <w:t>class Sample3</w:t>
      </w:r>
    </w:p>
    <w:p w14:paraId="555D39F1" w14:textId="77777777" w:rsidR="00F4417E" w:rsidRDefault="00F4417E">
      <w:pPr>
        <w:pStyle w:val="3f3f3f3f3f3f3f3f3f3f3f3f3f3f3f3f3f3f3f3f3f"/>
        <w:rPr>
          <w:rFonts w:cstheme="minorBidi"/>
          <w:szCs w:val="24"/>
        </w:rPr>
      </w:pPr>
      <w:r>
        <w:rPr>
          <w:rFonts w:cstheme="minorBidi"/>
          <w:szCs w:val="24"/>
        </w:rPr>
        <w:t>{</w:t>
      </w:r>
    </w:p>
    <w:p w14:paraId="7484B860"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22A2354F" w14:textId="77777777" w:rsidR="00F4417E" w:rsidRDefault="00F4417E">
      <w:pPr>
        <w:pStyle w:val="3f3f3f3f3f3f3f3f3f3f3f3f3f3f3f3f3f3f3f3f3f"/>
        <w:rPr>
          <w:rFonts w:cstheme="minorBidi"/>
          <w:szCs w:val="24"/>
        </w:rPr>
      </w:pPr>
      <w:r>
        <w:rPr>
          <w:rFonts w:cstheme="minorBidi"/>
          <w:szCs w:val="24"/>
        </w:rPr>
        <w:t xml:space="preserve">   {</w:t>
      </w:r>
    </w:p>
    <w:p w14:paraId="43E3EA0C" w14:textId="77777777" w:rsidR="00F4417E" w:rsidRDefault="00F4417E">
      <w:pPr>
        <w:pStyle w:val="3f3f3f3f3f3f3f3f3f3f3f3f3f3f3f3f3f3f3f3f3f"/>
        <w:rPr>
          <w:rFonts w:cstheme="minorBidi"/>
          <w:szCs w:val="24"/>
        </w:rPr>
      </w:pPr>
      <w:r>
        <w:rPr>
          <w:rFonts w:cstheme="minorBidi"/>
          <w:szCs w:val="24"/>
        </w:rPr>
        <w:t xml:space="preserve">       DisplayOverloading3 obj = new DisplayOverloading3();</w:t>
      </w:r>
    </w:p>
    <w:p w14:paraId="199699BD"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obj.disp</w:t>
      </w:r>
      <w:proofErr w:type="spellEnd"/>
      <w:r>
        <w:rPr>
          <w:rFonts w:cstheme="minorBidi"/>
          <w:szCs w:val="24"/>
        </w:rPr>
        <w:t>('x', 51 );</w:t>
      </w:r>
    </w:p>
    <w:p w14:paraId="4194B72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obj.disp</w:t>
      </w:r>
      <w:proofErr w:type="spellEnd"/>
      <w:r>
        <w:rPr>
          <w:rFonts w:cstheme="minorBidi"/>
          <w:szCs w:val="24"/>
        </w:rPr>
        <w:t>(52, 'y');</w:t>
      </w:r>
    </w:p>
    <w:p w14:paraId="01436F06" w14:textId="77777777" w:rsidR="00F4417E" w:rsidRDefault="00F4417E">
      <w:pPr>
        <w:pStyle w:val="3f3f3f3f3f3f3f3f3f3f3f3f3f3f3f3f3f3f3f3f3f"/>
        <w:rPr>
          <w:rFonts w:cstheme="minorBidi"/>
          <w:szCs w:val="24"/>
        </w:rPr>
      </w:pPr>
      <w:r>
        <w:rPr>
          <w:rFonts w:cstheme="minorBidi"/>
          <w:szCs w:val="24"/>
        </w:rPr>
        <w:t xml:space="preserve">   }</w:t>
      </w:r>
    </w:p>
    <w:p w14:paraId="1306E577" w14:textId="77777777" w:rsidR="00F4417E" w:rsidRDefault="00F4417E">
      <w:pPr>
        <w:pStyle w:val="3f3f3f3f3f3f3f3f3f3f3f3f3f3f3f3f3f3f3f3f3f"/>
        <w:spacing w:after="283"/>
        <w:rPr>
          <w:rFonts w:cstheme="minorBidi"/>
          <w:szCs w:val="24"/>
        </w:rPr>
      </w:pPr>
      <w:r>
        <w:rPr>
          <w:rFonts w:cstheme="minorBidi"/>
          <w:szCs w:val="24"/>
        </w:rPr>
        <w:t>}</w:t>
      </w:r>
    </w:p>
    <w:p w14:paraId="0A9DC720" w14:textId="77777777" w:rsidR="00F4417E" w:rsidRDefault="00F4417E">
      <w:pPr>
        <w:pStyle w:val="TextBody0"/>
        <w:rPr>
          <w:rFonts w:cstheme="minorBidi"/>
        </w:rPr>
      </w:pPr>
      <w:r>
        <w:rPr>
          <w:rStyle w:val="3f3f3f3f3f3f3f3f3f3f3f3f3f3f3f"/>
          <w:rFonts w:cstheme="minorBidi"/>
          <w:bCs w:val="0"/>
        </w:rPr>
        <w:t>Output:</w:t>
      </w:r>
    </w:p>
    <w:p w14:paraId="61ECBAC7" w14:textId="77777777" w:rsidR="00F4417E" w:rsidRDefault="00F4417E">
      <w:pPr>
        <w:pStyle w:val="3f3f3f3f3f3f3f3f3f3f3f3f3f3f3f3f3f3f3f3f3f"/>
        <w:rPr>
          <w:rFonts w:cstheme="minorBidi"/>
          <w:szCs w:val="24"/>
        </w:rPr>
      </w:pPr>
      <w:r>
        <w:rPr>
          <w:rFonts w:cstheme="minorBidi"/>
          <w:szCs w:val="24"/>
        </w:rPr>
        <w:t>I</w:t>
      </w:r>
      <w:r>
        <w:rPr>
          <w:rFonts w:cstheme="minorBidi"/>
          <w:szCs w:val="24"/>
        </w:rPr>
        <w:t>’</w:t>
      </w:r>
      <w:r>
        <w:rPr>
          <w:rFonts w:cstheme="minorBidi"/>
          <w:szCs w:val="24"/>
        </w:rPr>
        <w:t xml:space="preserve">m the first definition of method </w:t>
      </w:r>
      <w:proofErr w:type="spellStart"/>
      <w:r>
        <w:rPr>
          <w:rFonts w:cstheme="minorBidi"/>
          <w:szCs w:val="24"/>
        </w:rPr>
        <w:t>disp</w:t>
      </w:r>
      <w:proofErr w:type="spellEnd"/>
    </w:p>
    <w:p w14:paraId="51C64390" w14:textId="77777777" w:rsidR="00F4417E" w:rsidRDefault="00F4417E">
      <w:pPr>
        <w:pStyle w:val="3f3f3f3f3f3f3f3f3f3f3f3f3f3f3f3f3f3f3f3f3f"/>
        <w:spacing w:after="283"/>
        <w:rPr>
          <w:rFonts w:cstheme="minorBidi"/>
          <w:szCs w:val="24"/>
        </w:rPr>
      </w:pPr>
      <w:r>
        <w:rPr>
          <w:rFonts w:cstheme="minorBidi"/>
          <w:szCs w:val="24"/>
        </w:rPr>
        <w:t>I</w:t>
      </w:r>
      <w:r>
        <w:rPr>
          <w:rFonts w:cstheme="minorBidi"/>
          <w:szCs w:val="24"/>
        </w:rPr>
        <w:t>’</w:t>
      </w:r>
      <w:r>
        <w:rPr>
          <w:rFonts w:cstheme="minorBidi"/>
          <w:szCs w:val="24"/>
        </w:rPr>
        <w:t xml:space="preserve">m the second definition of method </w:t>
      </w:r>
      <w:proofErr w:type="spellStart"/>
      <w:r>
        <w:rPr>
          <w:rFonts w:cstheme="minorBidi"/>
          <w:szCs w:val="24"/>
        </w:rPr>
        <w:t>disp</w:t>
      </w:r>
      <w:proofErr w:type="spellEnd"/>
    </w:p>
    <w:p w14:paraId="3E1AD69C" w14:textId="77777777" w:rsidR="00F4417E" w:rsidRPr="0007083E" w:rsidRDefault="00F4417E">
      <w:pPr>
        <w:pStyle w:val="3f3f3f3f3f3f3f3f3f2"/>
        <w:rPr>
          <w:rFonts w:cstheme="minorBidi"/>
          <w:b w:val="0"/>
          <w:sz w:val="24"/>
          <w:szCs w:val="24"/>
        </w:rPr>
      </w:pPr>
      <w:proofErr w:type="spellStart"/>
      <w:r w:rsidRPr="0007083E">
        <w:rPr>
          <w:rFonts w:cstheme="minorBidi"/>
          <w:b w:val="0"/>
          <w:sz w:val="24"/>
          <w:szCs w:val="24"/>
        </w:rPr>
        <w:lastRenderedPageBreak/>
        <w:t>Перевантаження</w:t>
      </w:r>
      <w:proofErr w:type="spellEnd"/>
      <w:r w:rsidRPr="0007083E">
        <w:rPr>
          <w:rFonts w:cstheme="minorBidi"/>
          <w:b w:val="0"/>
          <w:sz w:val="24"/>
          <w:szCs w:val="24"/>
        </w:rPr>
        <w:t xml:space="preserve"> </w:t>
      </w:r>
      <w:proofErr w:type="spellStart"/>
      <w:r w:rsidRPr="0007083E">
        <w:rPr>
          <w:rFonts w:cstheme="minorBidi"/>
          <w:b w:val="0"/>
          <w:sz w:val="24"/>
          <w:szCs w:val="24"/>
        </w:rPr>
        <w:t>методу</w:t>
      </w:r>
      <w:proofErr w:type="spellEnd"/>
      <w:r w:rsidRPr="0007083E">
        <w:rPr>
          <w:rFonts w:cstheme="minorBidi"/>
          <w:b w:val="0"/>
          <w:sz w:val="24"/>
          <w:szCs w:val="24"/>
        </w:rPr>
        <w:t xml:space="preserve"> </w:t>
      </w:r>
      <w:proofErr w:type="spellStart"/>
      <w:r w:rsidRPr="0007083E">
        <w:rPr>
          <w:rFonts w:cstheme="minorBidi"/>
          <w:b w:val="0"/>
          <w:sz w:val="24"/>
          <w:szCs w:val="24"/>
        </w:rPr>
        <w:t>та</w:t>
      </w:r>
      <w:proofErr w:type="spellEnd"/>
      <w:r w:rsidRPr="0007083E">
        <w:rPr>
          <w:rFonts w:cstheme="minorBidi"/>
          <w:b w:val="0"/>
          <w:sz w:val="24"/>
          <w:szCs w:val="24"/>
        </w:rPr>
        <w:t xml:space="preserve"> </w:t>
      </w:r>
      <w:proofErr w:type="spellStart"/>
      <w:r w:rsidRPr="0007083E">
        <w:rPr>
          <w:rFonts w:cstheme="minorBidi"/>
          <w:b w:val="0"/>
          <w:sz w:val="24"/>
          <w:szCs w:val="24"/>
        </w:rPr>
        <w:t>просування</w:t>
      </w:r>
      <w:proofErr w:type="spellEnd"/>
      <w:r w:rsidRPr="0007083E">
        <w:rPr>
          <w:rFonts w:cstheme="minorBidi"/>
          <w:b w:val="0"/>
          <w:sz w:val="24"/>
          <w:szCs w:val="24"/>
        </w:rPr>
        <w:t xml:space="preserve"> </w:t>
      </w:r>
      <w:proofErr w:type="spellStart"/>
      <w:r w:rsidRPr="0007083E">
        <w:rPr>
          <w:rFonts w:cstheme="minorBidi"/>
          <w:b w:val="0"/>
          <w:sz w:val="24"/>
          <w:szCs w:val="24"/>
        </w:rPr>
        <w:t>типу</w:t>
      </w:r>
      <w:proofErr w:type="spellEnd"/>
    </w:p>
    <w:p w14:paraId="26A7FCB5" w14:textId="77777777" w:rsidR="00F4417E" w:rsidRPr="0007083E" w:rsidRDefault="00F4417E">
      <w:pPr>
        <w:pStyle w:val="3f3f3f3f3f3f3f3f3f2"/>
        <w:rPr>
          <w:rFonts w:cstheme="minorBidi"/>
          <w:b w:val="0"/>
          <w:sz w:val="24"/>
          <w:szCs w:val="24"/>
        </w:rPr>
      </w:pPr>
      <w:proofErr w:type="spellStart"/>
      <w:r w:rsidRPr="0007083E">
        <w:rPr>
          <w:rFonts w:cstheme="minorBidi"/>
          <w:b w:val="0"/>
          <w:sz w:val="24"/>
          <w:szCs w:val="24"/>
        </w:rPr>
        <w:t>Коли</w:t>
      </w:r>
      <w:proofErr w:type="spellEnd"/>
      <w:r w:rsidRPr="0007083E">
        <w:rPr>
          <w:rFonts w:cstheme="minorBidi"/>
          <w:b w:val="0"/>
          <w:sz w:val="24"/>
          <w:szCs w:val="24"/>
        </w:rPr>
        <w:t xml:space="preserve"> </w:t>
      </w:r>
      <w:proofErr w:type="spellStart"/>
      <w:r w:rsidRPr="0007083E">
        <w:rPr>
          <w:rFonts w:cstheme="minorBidi"/>
          <w:b w:val="0"/>
          <w:sz w:val="24"/>
          <w:szCs w:val="24"/>
        </w:rPr>
        <w:t>тип</w:t>
      </w:r>
      <w:proofErr w:type="spellEnd"/>
      <w:r w:rsidRPr="0007083E">
        <w:rPr>
          <w:rFonts w:cstheme="minorBidi"/>
          <w:b w:val="0"/>
          <w:sz w:val="24"/>
          <w:szCs w:val="24"/>
        </w:rPr>
        <w:t xml:space="preserve"> </w:t>
      </w:r>
      <w:proofErr w:type="spellStart"/>
      <w:r w:rsidRPr="0007083E">
        <w:rPr>
          <w:rFonts w:cstheme="minorBidi"/>
          <w:b w:val="0"/>
          <w:sz w:val="24"/>
          <w:szCs w:val="24"/>
        </w:rPr>
        <w:t>даних</w:t>
      </w:r>
      <w:proofErr w:type="spellEnd"/>
      <w:r w:rsidRPr="0007083E">
        <w:rPr>
          <w:rFonts w:cstheme="minorBidi"/>
          <w:b w:val="0"/>
          <w:sz w:val="24"/>
          <w:szCs w:val="24"/>
        </w:rPr>
        <w:t xml:space="preserve"> </w:t>
      </w:r>
      <w:proofErr w:type="spellStart"/>
      <w:r w:rsidRPr="0007083E">
        <w:rPr>
          <w:rFonts w:cstheme="minorBidi"/>
          <w:b w:val="0"/>
          <w:sz w:val="24"/>
          <w:szCs w:val="24"/>
        </w:rPr>
        <w:t>меншого</w:t>
      </w:r>
      <w:proofErr w:type="spellEnd"/>
      <w:r w:rsidRPr="0007083E">
        <w:rPr>
          <w:rFonts w:cstheme="minorBidi"/>
          <w:b w:val="0"/>
          <w:sz w:val="24"/>
          <w:szCs w:val="24"/>
        </w:rPr>
        <w:t xml:space="preserve"> </w:t>
      </w:r>
      <w:proofErr w:type="spellStart"/>
      <w:r w:rsidRPr="0007083E">
        <w:rPr>
          <w:rFonts w:cstheme="minorBidi"/>
          <w:b w:val="0"/>
          <w:sz w:val="24"/>
          <w:szCs w:val="24"/>
        </w:rPr>
        <w:t>розміру</w:t>
      </w:r>
      <w:proofErr w:type="spellEnd"/>
      <w:r w:rsidRPr="0007083E">
        <w:rPr>
          <w:rFonts w:cstheme="minorBidi"/>
          <w:b w:val="0"/>
          <w:sz w:val="24"/>
          <w:szCs w:val="24"/>
        </w:rPr>
        <w:t xml:space="preserve"> </w:t>
      </w:r>
      <w:proofErr w:type="spellStart"/>
      <w:r w:rsidRPr="0007083E">
        <w:rPr>
          <w:rFonts w:cstheme="minorBidi"/>
          <w:b w:val="0"/>
          <w:sz w:val="24"/>
          <w:szCs w:val="24"/>
        </w:rPr>
        <w:t>просувається</w:t>
      </w:r>
      <w:proofErr w:type="spellEnd"/>
      <w:r w:rsidRPr="0007083E">
        <w:rPr>
          <w:rFonts w:cstheme="minorBidi"/>
          <w:b w:val="0"/>
          <w:sz w:val="24"/>
          <w:szCs w:val="24"/>
        </w:rPr>
        <w:t xml:space="preserve"> </w:t>
      </w:r>
      <w:proofErr w:type="spellStart"/>
      <w:r w:rsidRPr="0007083E">
        <w:rPr>
          <w:rFonts w:cstheme="minorBidi"/>
          <w:b w:val="0"/>
          <w:sz w:val="24"/>
          <w:szCs w:val="24"/>
        </w:rPr>
        <w:t>до</w:t>
      </w:r>
      <w:proofErr w:type="spellEnd"/>
      <w:r w:rsidRPr="0007083E">
        <w:rPr>
          <w:rFonts w:cstheme="minorBidi"/>
          <w:b w:val="0"/>
          <w:sz w:val="24"/>
          <w:szCs w:val="24"/>
        </w:rPr>
        <w:t xml:space="preserve"> </w:t>
      </w:r>
      <w:proofErr w:type="spellStart"/>
      <w:r w:rsidRPr="0007083E">
        <w:rPr>
          <w:rFonts w:cstheme="minorBidi"/>
          <w:b w:val="0"/>
          <w:sz w:val="24"/>
          <w:szCs w:val="24"/>
        </w:rPr>
        <w:t>типу</w:t>
      </w:r>
      <w:proofErr w:type="spellEnd"/>
      <w:r w:rsidRPr="0007083E">
        <w:rPr>
          <w:rFonts w:cstheme="minorBidi"/>
          <w:b w:val="0"/>
          <w:sz w:val="24"/>
          <w:szCs w:val="24"/>
        </w:rPr>
        <w:t xml:space="preserve"> </w:t>
      </w:r>
      <w:proofErr w:type="spellStart"/>
      <w:r w:rsidRPr="0007083E">
        <w:rPr>
          <w:rFonts w:cstheme="minorBidi"/>
          <w:b w:val="0"/>
          <w:sz w:val="24"/>
          <w:szCs w:val="24"/>
        </w:rPr>
        <w:t>даних</w:t>
      </w:r>
      <w:proofErr w:type="spellEnd"/>
      <w:r w:rsidRPr="0007083E">
        <w:rPr>
          <w:rFonts w:cstheme="minorBidi"/>
          <w:b w:val="0"/>
          <w:sz w:val="24"/>
          <w:szCs w:val="24"/>
        </w:rPr>
        <w:t xml:space="preserve"> </w:t>
      </w:r>
      <w:proofErr w:type="spellStart"/>
      <w:r w:rsidRPr="0007083E">
        <w:rPr>
          <w:rFonts w:cstheme="minorBidi"/>
          <w:b w:val="0"/>
          <w:sz w:val="24"/>
          <w:szCs w:val="24"/>
        </w:rPr>
        <w:t>більшого</w:t>
      </w:r>
      <w:proofErr w:type="spellEnd"/>
      <w:r w:rsidRPr="0007083E">
        <w:rPr>
          <w:rFonts w:cstheme="minorBidi"/>
          <w:b w:val="0"/>
          <w:sz w:val="24"/>
          <w:szCs w:val="24"/>
        </w:rPr>
        <w:t xml:space="preserve"> </w:t>
      </w:r>
      <w:proofErr w:type="spellStart"/>
      <w:r w:rsidRPr="0007083E">
        <w:rPr>
          <w:rFonts w:cstheme="minorBidi"/>
          <w:b w:val="0"/>
          <w:sz w:val="24"/>
          <w:szCs w:val="24"/>
        </w:rPr>
        <w:t>розміру</w:t>
      </w:r>
      <w:proofErr w:type="spellEnd"/>
      <w:r w:rsidRPr="0007083E">
        <w:rPr>
          <w:rFonts w:cstheme="minorBidi"/>
          <w:b w:val="0"/>
          <w:sz w:val="24"/>
          <w:szCs w:val="24"/>
        </w:rPr>
        <w:t xml:space="preserve">, </w:t>
      </w:r>
      <w:proofErr w:type="spellStart"/>
      <w:r w:rsidRPr="0007083E">
        <w:rPr>
          <w:rFonts w:cstheme="minorBidi"/>
          <w:b w:val="0"/>
          <w:sz w:val="24"/>
          <w:szCs w:val="24"/>
        </w:rPr>
        <w:t>це</w:t>
      </w:r>
      <w:proofErr w:type="spellEnd"/>
      <w:r w:rsidRPr="0007083E">
        <w:rPr>
          <w:rFonts w:cstheme="minorBidi"/>
          <w:b w:val="0"/>
          <w:sz w:val="24"/>
          <w:szCs w:val="24"/>
        </w:rPr>
        <w:t xml:space="preserve"> </w:t>
      </w:r>
      <w:proofErr w:type="spellStart"/>
      <w:r w:rsidRPr="0007083E">
        <w:rPr>
          <w:rFonts w:cstheme="minorBidi"/>
          <w:b w:val="0"/>
          <w:sz w:val="24"/>
          <w:szCs w:val="24"/>
        </w:rPr>
        <w:t>називається</w:t>
      </w:r>
      <w:proofErr w:type="spellEnd"/>
      <w:r w:rsidRPr="0007083E">
        <w:rPr>
          <w:rFonts w:cstheme="minorBidi"/>
          <w:b w:val="0"/>
          <w:sz w:val="24"/>
          <w:szCs w:val="24"/>
        </w:rPr>
        <w:t xml:space="preserve"> </w:t>
      </w:r>
      <w:proofErr w:type="spellStart"/>
      <w:r w:rsidRPr="0007083E">
        <w:rPr>
          <w:rFonts w:cstheme="minorBidi"/>
          <w:b w:val="0"/>
          <w:sz w:val="24"/>
          <w:szCs w:val="24"/>
        </w:rPr>
        <w:t>просування</w:t>
      </w:r>
      <w:proofErr w:type="spellEnd"/>
      <w:r w:rsidRPr="0007083E">
        <w:rPr>
          <w:rFonts w:cstheme="minorBidi"/>
          <w:b w:val="0"/>
          <w:sz w:val="24"/>
          <w:szCs w:val="24"/>
        </w:rPr>
        <w:t xml:space="preserve"> </w:t>
      </w:r>
      <w:proofErr w:type="spellStart"/>
      <w:r w:rsidRPr="0007083E">
        <w:rPr>
          <w:rFonts w:cstheme="minorBidi"/>
          <w:b w:val="0"/>
          <w:sz w:val="24"/>
          <w:szCs w:val="24"/>
        </w:rPr>
        <w:t>типу</w:t>
      </w:r>
      <w:proofErr w:type="spellEnd"/>
      <w:r w:rsidRPr="0007083E">
        <w:rPr>
          <w:rFonts w:cstheme="minorBidi"/>
          <w:b w:val="0"/>
          <w:sz w:val="24"/>
          <w:szCs w:val="24"/>
        </w:rPr>
        <w:t xml:space="preserve">, </w:t>
      </w:r>
      <w:proofErr w:type="spellStart"/>
      <w:r w:rsidRPr="0007083E">
        <w:rPr>
          <w:rFonts w:cstheme="minorBidi"/>
          <w:b w:val="0"/>
          <w:sz w:val="24"/>
          <w:szCs w:val="24"/>
        </w:rPr>
        <w:t>наприклад</w:t>
      </w:r>
      <w:proofErr w:type="spellEnd"/>
      <w:r w:rsidRPr="0007083E">
        <w:rPr>
          <w:rFonts w:cstheme="minorBidi"/>
          <w:b w:val="0"/>
          <w:sz w:val="24"/>
          <w:szCs w:val="24"/>
        </w:rPr>
        <w:t xml:space="preserve">: </w:t>
      </w:r>
      <w:proofErr w:type="spellStart"/>
      <w:r w:rsidRPr="0007083E">
        <w:rPr>
          <w:rFonts w:cstheme="minorBidi"/>
          <w:b w:val="0"/>
          <w:sz w:val="24"/>
          <w:szCs w:val="24"/>
        </w:rPr>
        <w:t>тип</w:t>
      </w:r>
      <w:proofErr w:type="spellEnd"/>
      <w:r w:rsidRPr="0007083E">
        <w:rPr>
          <w:rFonts w:cstheme="minorBidi"/>
          <w:b w:val="0"/>
          <w:sz w:val="24"/>
          <w:szCs w:val="24"/>
        </w:rPr>
        <w:t xml:space="preserve"> </w:t>
      </w:r>
      <w:proofErr w:type="spellStart"/>
      <w:r w:rsidRPr="0007083E">
        <w:rPr>
          <w:rFonts w:cstheme="minorBidi"/>
          <w:b w:val="0"/>
          <w:sz w:val="24"/>
          <w:szCs w:val="24"/>
        </w:rPr>
        <w:t>даних</w:t>
      </w:r>
      <w:proofErr w:type="spellEnd"/>
      <w:r w:rsidRPr="0007083E">
        <w:rPr>
          <w:rFonts w:cstheme="minorBidi"/>
          <w:b w:val="0"/>
          <w:sz w:val="24"/>
          <w:szCs w:val="24"/>
        </w:rPr>
        <w:t xml:space="preserve"> byte </w:t>
      </w:r>
      <w:proofErr w:type="spellStart"/>
      <w:r w:rsidRPr="0007083E">
        <w:rPr>
          <w:rFonts w:cstheme="minorBidi"/>
          <w:b w:val="0"/>
          <w:sz w:val="24"/>
          <w:szCs w:val="24"/>
        </w:rPr>
        <w:t>може</w:t>
      </w:r>
      <w:proofErr w:type="spellEnd"/>
      <w:r w:rsidRPr="0007083E">
        <w:rPr>
          <w:rFonts w:cstheme="minorBidi"/>
          <w:b w:val="0"/>
          <w:sz w:val="24"/>
          <w:szCs w:val="24"/>
        </w:rPr>
        <w:t xml:space="preserve"> </w:t>
      </w:r>
      <w:proofErr w:type="spellStart"/>
      <w:r w:rsidRPr="0007083E">
        <w:rPr>
          <w:rFonts w:cstheme="minorBidi"/>
          <w:b w:val="0"/>
          <w:sz w:val="24"/>
          <w:szCs w:val="24"/>
        </w:rPr>
        <w:t>бути</w:t>
      </w:r>
      <w:proofErr w:type="spellEnd"/>
      <w:r w:rsidRPr="0007083E">
        <w:rPr>
          <w:rFonts w:cstheme="minorBidi"/>
          <w:b w:val="0"/>
          <w:sz w:val="24"/>
          <w:szCs w:val="24"/>
        </w:rPr>
        <w:t xml:space="preserve"> </w:t>
      </w:r>
      <w:proofErr w:type="spellStart"/>
      <w:r w:rsidRPr="0007083E">
        <w:rPr>
          <w:rFonts w:cstheme="minorBidi"/>
          <w:b w:val="0"/>
          <w:sz w:val="24"/>
          <w:szCs w:val="24"/>
        </w:rPr>
        <w:t>просунутий</w:t>
      </w:r>
      <w:proofErr w:type="spellEnd"/>
      <w:r w:rsidRPr="0007083E">
        <w:rPr>
          <w:rFonts w:cstheme="minorBidi"/>
          <w:b w:val="0"/>
          <w:sz w:val="24"/>
          <w:szCs w:val="24"/>
        </w:rPr>
        <w:t xml:space="preserve"> </w:t>
      </w:r>
      <w:proofErr w:type="spellStart"/>
      <w:r w:rsidRPr="0007083E">
        <w:rPr>
          <w:rFonts w:cstheme="minorBidi"/>
          <w:b w:val="0"/>
          <w:sz w:val="24"/>
          <w:szCs w:val="24"/>
        </w:rPr>
        <w:t>до</w:t>
      </w:r>
      <w:proofErr w:type="spellEnd"/>
      <w:r w:rsidRPr="0007083E">
        <w:rPr>
          <w:rFonts w:cstheme="minorBidi"/>
          <w:b w:val="0"/>
          <w:sz w:val="24"/>
          <w:szCs w:val="24"/>
        </w:rPr>
        <w:t xml:space="preserve"> short, short </w:t>
      </w:r>
      <w:proofErr w:type="spellStart"/>
      <w:r w:rsidRPr="0007083E">
        <w:rPr>
          <w:rFonts w:cstheme="minorBidi"/>
          <w:b w:val="0"/>
          <w:sz w:val="24"/>
          <w:szCs w:val="24"/>
        </w:rPr>
        <w:t>може</w:t>
      </w:r>
      <w:proofErr w:type="spellEnd"/>
      <w:r w:rsidRPr="0007083E">
        <w:rPr>
          <w:rFonts w:cstheme="minorBidi"/>
          <w:b w:val="0"/>
          <w:sz w:val="24"/>
          <w:szCs w:val="24"/>
        </w:rPr>
        <w:t xml:space="preserve"> </w:t>
      </w:r>
      <w:proofErr w:type="spellStart"/>
      <w:r w:rsidRPr="0007083E">
        <w:rPr>
          <w:rFonts w:cstheme="minorBidi"/>
          <w:b w:val="0"/>
          <w:sz w:val="24"/>
          <w:szCs w:val="24"/>
        </w:rPr>
        <w:t>бути</w:t>
      </w:r>
      <w:proofErr w:type="spellEnd"/>
      <w:r w:rsidRPr="0007083E">
        <w:rPr>
          <w:rFonts w:cstheme="minorBidi"/>
          <w:b w:val="0"/>
          <w:sz w:val="24"/>
          <w:szCs w:val="24"/>
        </w:rPr>
        <w:t xml:space="preserve"> </w:t>
      </w:r>
      <w:proofErr w:type="spellStart"/>
      <w:r w:rsidRPr="0007083E">
        <w:rPr>
          <w:rFonts w:cstheme="minorBidi"/>
          <w:b w:val="0"/>
          <w:sz w:val="24"/>
          <w:szCs w:val="24"/>
        </w:rPr>
        <w:t>підвищений</w:t>
      </w:r>
      <w:proofErr w:type="spellEnd"/>
      <w:r w:rsidRPr="0007083E">
        <w:rPr>
          <w:rFonts w:cstheme="minorBidi"/>
          <w:b w:val="0"/>
          <w:sz w:val="24"/>
          <w:szCs w:val="24"/>
        </w:rPr>
        <w:t xml:space="preserve"> </w:t>
      </w:r>
      <w:proofErr w:type="spellStart"/>
      <w:r w:rsidRPr="0007083E">
        <w:rPr>
          <w:rFonts w:cstheme="minorBidi"/>
          <w:b w:val="0"/>
          <w:sz w:val="24"/>
          <w:szCs w:val="24"/>
        </w:rPr>
        <w:t>до</w:t>
      </w:r>
      <w:proofErr w:type="spellEnd"/>
      <w:r w:rsidRPr="0007083E">
        <w:rPr>
          <w:rFonts w:cstheme="minorBidi"/>
          <w:b w:val="0"/>
          <w:sz w:val="24"/>
          <w:szCs w:val="24"/>
        </w:rPr>
        <w:t xml:space="preserve"> int, long, double </w:t>
      </w:r>
      <w:proofErr w:type="spellStart"/>
      <w:r w:rsidRPr="0007083E">
        <w:rPr>
          <w:rFonts w:cstheme="minorBidi"/>
          <w:b w:val="0"/>
          <w:sz w:val="24"/>
          <w:szCs w:val="24"/>
        </w:rPr>
        <w:t>та</w:t>
      </w:r>
      <w:proofErr w:type="spellEnd"/>
      <w:r w:rsidRPr="0007083E">
        <w:rPr>
          <w:rFonts w:cstheme="minorBidi"/>
          <w:b w:val="0"/>
          <w:sz w:val="24"/>
          <w:szCs w:val="24"/>
        </w:rPr>
        <w:t xml:space="preserve"> </w:t>
      </w:r>
      <w:proofErr w:type="spellStart"/>
      <w:r w:rsidRPr="0007083E">
        <w:rPr>
          <w:rFonts w:cstheme="minorBidi"/>
          <w:b w:val="0"/>
          <w:sz w:val="24"/>
          <w:szCs w:val="24"/>
        </w:rPr>
        <w:t>ін</w:t>
      </w:r>
      <w:proofErr w:type="spellEnd"/>
      <w:r w:rsidRPr="0007083E">
        <w:rPr>
          <w:rFonts w:cstheme="minorBidi"/>
          <w:b w:val="0"/>
          <w:sz w:val="24"/>
          <w:szCs w:val="24"/>
        </w:rPr>
        <w:t>.</w:t>
      </w:r>
    </w:p>
    <w:p w14:paraId="15968406" w14:textId="77777777" w:rsidR="00F4417E" w:rsidRPr="0007083E" w:rsidRDefault="00F4417E">
      <w:pPr>
        <w:pStyle w:val="3f3f3f3f3f3f3f3f3f2"/>
        <w:rPr>
          <w:rFonts w:cstheme="minorBidi"/>
          <w:b w:val="0"/>
          <w:sz w:val="24"/>
          <w:szCs w:val="24"/>
        </w:rPr>
      </w:pPr>
      <w:proofErr w:type="spellStart"/>
      <w:r w:rsidRPr="0007083E">
        <w:rPr>
          <w:rFonts w:cstheme="minorBidi"/>
          <w:b w:val="0"/>
          <w:sz w:val="24"/>
          <w:szCs w:val="24"/>
        </w:rPr>
        <w:t>Дуже</w:t>
      </w:r>
      <w:proofErr w:type="spellEnd"/>
      <w:r w:rsidRPr="0007083E">
        <w:rPr>
          <w:rFonts w:cstheme="minorBidi"/>
          <w:b w:val="0"/>
          <w:sz w:val="24"/>
          <w:szCs w:val="24"/>
        </w:rPr>
        <w:t xml:space="preserve"> </w:t>
      </w:r>
      <w:proofErr w:type="spellStart"/>
      <w:r w:rsidRPr="0007083E">
        <w:rPr>
          <w:rFonts w:cstheme="minorBidi"/>
          <w:b w:val="0"/>
          <w:sz w:val="24"/>
          <w:szCs w:val="24"/>
        </w:rPr>
        <w:t>важливо</w:t>
      </w:r>
      <w:proofErr w:type="spellEnd"/>
      <w:r w:rsidRPr="0007083E">
        <w:rPr>
          <w:rFonts w:cstheme="minorBidi"/>
          <w:b w:val="0"/>
          <w:sz w:val="24"/>
          <w:szCs w:val="24"/>
        </w:rPr>
        <w:t xml:space="preserve"> </w:t>
      </w:r>
      <w:proofErr w:type="spellStart"/>
      <w:r w:rsidRPr="0007083E">
        <w:rPr>
          <w:rFonts w:cstheme="minorBidi"/>
          <w:b w:val="0"/>
          <w:sz w:val="24"/>
          <w:szCs w:val="24"/>
        </w:rPr>
        <w:t>зрозуміти</w:t>
      </w:r>
      <w:proofErr w:type="spellEnd"/>
      <w:r w:rsidRPr="0007083E">
        <w:rPr>
          <w:rFonts w:cstheme="minorBidi"/>
          <w:b w:val="0"/>
          <w:sz w:val="24"/>
          <w:szCs w:val="24"/>
        </w:rPr>
        <w:t xml:space="preserve"> </w:t>
      </w:r>
      <w:proofErr w:type="spellStart"/>
      <w:r w:rsidRPr="0007083E">
        <w:rPr>
          <w:rFonts w:cstheme="minorBidi"/>
          <w:b w:val="0"/>
          <w:sz w:val="24"/>
          <w:szCs w:val="24"/>
        </w:rPr>
        <w:t>просування</w:t>
      </w:r>
      <w:proofErr w:type="spellEnd"/>
      <w:r w:rsidRPr="0007083E">
        <w:rPr>
          <w:rFonts w:cstheme="minorBidi"/>
          <w:b w:val="0"/>
          <w:sz w:val="24"/>
          <w:szCs w:val="24"/>
        </w:rPr>
        <w:t xml:space="preserve"> </w:t>
      </w:r>
      <w:r w:rsidRPr="0007083E">
        <w:rPr>
          <w:rFonts w:cstheme="minorBidi"/>
          <w:b w:val="0"/>
          <w:sz w:val="24"/>
          <w:szCs w:val="24"/>
        </w:rPr>
        <w:t>типу</w:t>
      </w:r>
      <w:r w:rsidRPr="0007083E">
        <w:rPr>
          <w:rFonts w:cstheme="minorBidi"/>
          <w:b w:val="0"/>
          <w:sz w:val="24"/>
          <w:szCs w:val="24"/>
        </w:rPr>
        <w:t xml:space="preserve">, </w:t>
      </w:r>
      <w:proofErr w:type="spellStart"/>
      <w:r w:rsidRPr="0007083E">
        <w:rPr>
          <w:rFonts w:cstheme="minorBidi"/>
          <w:b w:val="0"/>
          <w:sz w:val="24"/>
          <w:szCs w:val="24"/>
        </w:rPr>
        <w:t>інакше</w:t>
      </w:r>
      <w:proofErr w:type="spellEnd"/>
      <w:r w:rsidRPr="0007083E">
        <w:rPr>
          <w:rFonts w:cstheme="minorBidi"/>
          <w:b w:val="0"/>
          <w:sz w:val="24"/>
          <w:szCs w:val="24"/>
        </w:rPr>
        <w:t xml:space="preserve"> </w:t>
      </w:r>
      <w:proofErr w:type="spellStart"/>
      <w:r w:rsidRPr="0007083E">
        <w:rPr>
          <w:rFonts w:cstheme="minorBidi"/>
          <w:b w:val="0"/>
          <w:sz w:val="24"/>
          <w:szCs w:val="24"/>
        </w:rPr>
        <w:t>ви</w:t>
      </w:r>
      <w:proofErr w:type="spellEnd"/>
      <w:r w:rsidRPr="0007083E">
        <w:rPr>
          <w:rFonts w:cstheme="minorBidi"/>
          <w:b w:val="0"/>
          <w:sz w:val="24"/>
          <w:szCs w:val="24"/>
        </w:rPr>
        <w:t xml:space="preserve"> </w:t>
      </w:r>
      <w:proofErr w:type="spellStart"/>
      <w:r w:rsidRPr="0007083E">
        <w:rPr>
          <w:rFonts w:cstheme="minorBidi"/>
          <w:b w:val="0"/>
          <w:sz w:val="24"/>
          <w:szCs w:val="24"/>
        </w:rPr>
        <w:t>подумаєте</w:t>
      </w:r>
      <w:proofErr w:type="spellEnd"/>
      <w:r w:rsidRPr="0007083E">
        <w:rPr>
          <w:rFonts w:cstheme="minorBidi"/>
          <w:b w:val="0"/>
          <w:sz w:val="24"/>
          <w:szCs w:val="24"/>
        </w:rPr>
        <w:t xml:space="preserve">, </w:t>
      </w:r>
      <w:proofErr w:type="spellStart"/>
      <w:r w:rsidRPr="0007083E">
        <w:rPr>
          <w:rFonts w:cstheme="minorBidi"/>
          <w:b w:val="0"/>
          <w:sz w:val="24"/>
          <w:szCs w:val="24"/>
        </w:rPr>
        <w:t>що</w:t>
      </w:r>
      <w:proofErr w:type="spellEnd"/>
      <w:r w:rsidRPr="0007083E">
        <w:rPr>
          <w:rFonts w:cstheme="minorBidi"/>
          <w:b w:val="0"/>
          <w:sz w:val="24"/>
          <w:szCs w:val="24"/>
        </w:rPr>
        <w:t xml:space="preserve"> </w:t>
      </w:r>
      <w:proofErr w:type="spellStart"/>
      <w:r w:rsidRPr="0007083E">
        <w:rPr>
          <w:rFonts w:cstheme="minorBidi"/>
          <w:b w:val="0"/>
          <w:sz w:val="24"/>
          <w:szCs w:val="24"/>
        </w:rPr>
        <w:t>програма</w:t>
      </w:r>
      <w:proofErr w:type="spellEnd"/>
      <w:r w:rsidRPr="0007083E">
        <w:rPr>
          <w:rFonts w:cstheme="minorBidi"/>
          <w:b w:val="0"/>
          <w:sz w:val="24"/>
          <w:szCs w:val="24"/>
        </w:rPr>
        <w:t xml:space="preserve"> </w:t>
      </w:r>
      <w:proofErr w:type="spellStart"/>
      <w:r w:rsidRPr="0007083E">
        <w:rPr>
          <w:rFonts w:cstheme="minorBidi"/>
          <w:b w:val="0"/>
          <w:sz w:val="24"/>
          <w:szCs w:val="24"/>
        </w:rPr>
        <w:t>видасть</w:t>
      </w:r>
      <w:proofErr w:type="spellEnd"/>
      <w:r w:rsidRPr="0007083E">
        <w:rPr>
          <w:rFonts w:cstheme="minorBidi"/>
          <w:b w:val="0"/>
          <w:sz w:val="24"/>
          <w:szCs w:val="24"/>
        </w:rPr>
        <w:t xml:space="preserve"> </w:t>
      </w:r>
      <w:proofErr w:type="spellStart"/>
      <w:r w:rsidRPr="0007083E">
        <w:rPr>
          <w:rFonts w:cstheme="minorBidi"/>
          <w:b w:val="0"/>
          <w:sz w:val="24"/>
          <w:szCs w:val="24"/>
        </w:rPr>
        <w:t>помилку</w:t>
      </w:r>
      <w:proofErr w:type="spellEnd"/>
      <w:r w:rsidRPr="0007083E">
        <w:rPr>
          <w:rFonts w:cstheme="minorBidi"/>
          <w:b w:val="0"/>
          <w:sz w:val="24"/>
          <w:szCs w:val="24"/>
        </w:rPr>
        <w:t xml:space="preserve"> </w:t>
      </w:r>
      <w:proofErr w:type="spellStart"/>
      <w:r w:rsidRPr="0007083E">
        <w:rPr>
          <w:rFonts w:cstheme="minorBidi"/>
          <w:b w:val="0"/>
          <w:sz w:val="24"/>
          <w:szCs w:val="24"/>
        </w:rPr>
        <w:t>компіляції</w:t>
      </w:r>
      <w:proofErr w:type="spellEnd"/>
      <w:r w:rsidRPr="0007083E">
        <w:rPr>
          <w:rFonts w:cstheme="minorBidi"/>
          <w:b w:val="0"/>
          <w:sz w:val="24"/>
          <w:szCs w:val="24"/>
        </w:rPr>
        <w:t xml:space="preserve">, </w:t>
      </w:r>
      <w:r w:rsidRPr="0007083E">
        <w:rPr>
          <w:rFonts w:cstheme="minorBidi"/>
          <w:b w:val="0"/>
          <w:sz w:val="24"/>
          <w:szCs w:val="24"/>
        </w:rPr>
        <w:t>але</w:t>
      </w:r>
      <w:r w:rsidRPr="0007083E">
        <w:rPr>
          <w:rFonts w:cstheme="minorBidi"/>
          <w:b w:val="0"/>
          <w:sz w:val="24"/>
          <w:szCs w:val="24"/>
        </w:rPr>
        <w:t xml:space="preserve"> </w:t>
      </w:r>
      <w:proofErr w:type="spellStart"/>
      <w:r w:rsidRPr="0007083E">
        <w:rPr>
          <w:rFonts w:cstheme="minorBidi"/>
          <w:b w:val="0"/>
          <w:sz w:val="24"/>
          <w:szCs w:val="24"/>
        </w:rPr>
        <w:t>насправді</w:t>
      </w:r>
      <w:proofErr w:type="spellEnd"/>
      <w:r w:rsidRPr="0007083E">
        <w:rPr>
          <w:rFonts w:cstheme="minorBidi"/>
          <w:b w:val="0"/>
          <w:sz w:val="24"/>
          <w:szCs w:val="24"/>
        </w:rPr>
        <w:t xml:space="preserve"> </w:t>
      </w:r>
      <w:proofErr w:type="spellStart"/>
      <w:r w:rsidRPr="0007083E">
        <w:rPr>
          <w:rFonts w:cstheme="minorBidi"/>
          <w:b w:val="0"/>
          <w:sz w:val="24"/>
          <w:szCs w:val="24"/>
        </w:rPr>
        <w:t>програма</w:t>
      </w:r>
      <w:proofErr w:type="spellEnd"/>
      <w:r w:rsidRPr="0007083E">
        <w:rPr>
          <w:rFonts w:cstheme="minorBidi"/>
          <w:b w:val="0"/>
          <w:sz w:val="24"/>
          <w:szCs w:val="24"/>
        </w:rPr>
        <w:t xml:space="preserve"> </w:t>
      </w:r>
      <w:r w:rsidRPr="0007083E">
        <w:rPr>
          <w:rFonts w:cstheme="minorBidi"/>
          <w:b w:val="0"/>
          <w:sz w:val="24"/>
          <w:szCs w:val="24"/>
        </w:rPr>
        <w:t>буде</w:t>
      </w:r>
      <w:r w:rsidRPr="0007083E">
        <w:rPr>
          <w:rFonts w:cstheme="minorBidi"/>
          <w:b w:val="0"/>
          <w:sz w:val="24"/>
          <w:szCs w:val="24"/>
        </w:rPr>
        <w:t xml:space="preserve"> </w:t>
      </w:r>
      <w:proofErr w:type="spellStart"/>
      <w:r w:rsidRPr="0007083E">
        <w:rPr>
          <w:rFonts w:cstheme="minorBidi"/>
          <w:b w:val="0"/>
          <w:sz w:val="24"/>
          <w:szCs w:val="24"/>
        </w:rPr>
        <w:t>працювати</w:t>
      </w:r>
      <w:proofErr w:type="spellEnd"/>
      <w:r w:rsidRPr="0007083E">
        <w:rPr>
          <w:rFonts w:cstheme="minorBidi"/>
          <w:b w:val="0"/>
          <w:sz w:val="24"/>
          <w:szCs w:val="24"/>
        </w:rPr>
        <w:t xml:space="preserve"> </w:t>
      </w:r>
      <w:r w:rsidRPr="0007083E">
        <w:rPr>
          <w:rFonts w:cstheme="minorBidi"/>
          <w:b w:val="0"/>
          <w:sz w:val="24"/>
          <w:szCs w:val="24"/>
        </w:rPr>
        <w:t>нормально</w:t>
      </w:r>
      <w:r w:rsidRPr="0007083E">
        <w:rPr>
          <w:rFonts w:cstheme="minorBidi"/>
          <w:b w:val="0"/>
          <w:sz w:val="24"/>
          <w:szCs w:val="24"/>
        </w:rPr>
        <w:t xml:space="preserve"> </w:t>
      </w:r>
      <w:r w:rsidRPr="0007083E">
        <w:rPr>
          <w:rFonts w:cstheme="minorBidi"/>
          <w:b w:val="0"/>
          <w:sz w:val="24"/>
          <w:szCs w:val="24"/>
        </w:rPr>
        <w:t>через</w:t>
      </w:r>
      <w:r w:rsidRPr="0007083E">
        <w:rPr>
          <w:rFonts w:cstheme="minorBidi"/>
          <w:b w:val="0"/>
          <w:sz w:val="24"/>
          <w:szCs w:val="24"/>
        </w:rPr>
        <w:t xml:space="preserve"> </w:t>
      </w:r>
      <w:proofErr w:type="spellStart"/>
      <w:r w:rsidRPr="0007083E">
        <w:rPr>
          <w:rFonts w:cstheme="minorBidi"/>
          <w:b w:val="0"/>
          <w:sz w:val="24"/>
          <w:szCs w:val="24"/>
        </w:rPr>
        <w:t>просування</w:t>
      </w:r>
      <w:proofErr w:type="spellEnd"/>
      <w:r w:rsidRPr="0007083E">
        <w:rPr>
          <w:rFonts w:cstheme="minorBidi"/>
          <w:b w:val="0"/>
          <w:sz w:val="24"/>
          <w:szCs w:val="24"/>
        </w:rPr>
        <w:t xml:space="preserve"> </w:t>
      </w:r>
      <w:r w:rsidRPr="0007083E">
        <w:rPr>
          <w:rFonts w:cstheme="minorBidi"/>
          <w:b w:val="0"/>
          <w:sz w:val="24"/>
          <w:szCs w:val="24"/>
        </w:rPr>
        <w:t>типу</w:t>
      </w:r>
      <w:r w:rsidRPr="0007083E">
        <w:rPr>
          <w:rFonts w:cstheme="minorBidi"/>
          <w:b w:val="0"/>
          <w:sz w:val="24"/>
          <w:szCs w:val="24"/>
        </w:rPr>
        <w:t>.</w:t>
      </w:r>
    </w:p>
    <w:p w14:paraId="4A538C9B" w14:textId="77777777" w:rsidR="00F4417E" w:rsidRDefault="00F4417E">
      <w:pPr>
        <w:pStyle w:val="3f3f3f3f3f3f3f3f3f3f3f3f3f3f3f3f3f3f3f3f3f"/>
        <w:rPr>
          <w:rFonts w:cstheme="minorBidi"/>
          <w:szCs w:val="24"/>
        </w:rPr>
      </w:pPr>
      <w:r>
        <w:rPr>
          <w:rFonts w:cstheme="minorBidi"/>
          <w:szCs w:val="24"/>
        </w:rPr>
        <w:t>class Demo{</w:t>
      </w:r>
    </w:p>
    <w:p w14:paraId="0245F985"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w:t>
      </w:r>
      <w:proofErr w:type="spellEnd"/>
      <w:r>
        <w:rPr>
          <w:rFonts w:cstheme="minorBidi"/>
          <w:szCs w:val="24"/>
        </w:rPr>
        <w:t>(int a, double b){</w:t>
      </w:r>
    </w:p>
    <w:p w14:paraId="5182034F"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("Method A");</w:t>
      </w:r>
    </w:p>
    <w:p w14:paraId="03C5DD0D" w14:textId="77777777" w:rsidR="00F4417E" w:rsidRDefault="00F4417E">
      <w:pPr>
        <w:pStyle w:val="3f3f3f3f3f3f3f3f3f3f3f3f3f3f3f3f3f3f3f3f3f"/>
        <w:rPr>
          <w:rFonts w:cstheme="minorBidi"/>
          <w:szCs w:val="24"/>
        </w:rPr>
      </w:pPr>
      <w:r>
        <w:rPr>
          <w:rFonts w:cstheme="minorBidi"/>
          <w:szCs w:val="24"/>
        </w:rPr>
        <w:t xml:space="preserve">   }</w:t>
      </w:r>
    </w:p>
    <w:p w14:paraId="58BDDCB1"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w:t>
      </w:r>
      <w:proofErr w:type="spellEnd"/>
      <w:r>
        <w:rPr>
          <w:rFonts w:cstheme="minorBidi"/>
          <w:szCs w:val="24"/>
        </w:rPr>
        <w:t>(int a, double b, double c){</w:t>
      </w:r>
    </w:p>
    <w:p w14:paraId="06C8492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("Method B");</w:t>
      </w:r>
    </w:p>
    <w:p w14:paraId="4CAAD7EC" w14:textId="77777777" w:rsidR="00F4417E" w:rsidRDefault="00F4417E">
      <w:pPr>
        <w:pStyle w:val="3f3f3f3f3f3f3f3f3f3f3f3f3f3f3f3f3f3f3f3f3f"/>
        <w:rPr>
          <w:rFonts w:cstheme="minorBidi"/>
          <w:szCs w:val="24"/>
        </w:rPr>
      </w:pPr>
      <w:r>
        <w:rPr>
          <w:rFonts w:cstheme="minorBidi"/>
          <w:szCs w:val="24"/>
        </w:rPr>
        <w:t xml:space="preserve">   }</w:t>
      </w:r>
    </w:p>
    <w:p w14:paraId="512A5D83"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61525031" w14:textId="77777777" w:rsidR="00F4417E" w:rsidRDefault="00F4417E">
      <w:pPr>
        <w:pStyle w:val="3f3f3f3f3f3f3f3f3f3f3f3f3f3f3f3f3f3f3f3f3f"/>
        <w:rPr>
          <w:rFonts w:cstheme="minorBidi"/>
          <w:szCs w:val="24"/>
        </w:rPr>
      </w:pPr>
      <w:r>
        <w:rPr>
          <w:rFonts w:cstheme="minorBidi"/>
          <w:szCs w:val="24"/>
        </w:rPr>
        <w:t xml:space="preserve">        Demo obj = new Demo();</w:t>
      </w:r>
    </w:p>
    <w:p w14:paraId="2DDB4D54" w14:textId="77777777" w:rsidR="00F4417E" w:rsidRDefault="00F4417E">
      <w:pPr>
        <w:pStyle w:val="3f3f3f3f3f3f3f3f3f3f3f3f3f3f3f3f3f3f3f3f3f"/>
        <w:rPr>
          <w:rFonts w:cstheme="minorBidi"/>
          <w:szCs w:val="24"/>
        </w:rPr>
      </w:pPr>
      <w:r>
        <w:rPr>
          <w:rFonts w:cstheme="minorBidi"/>
          <w:szCs w:val="24"/>
        </w:rPr>
        <w:t xml:space="preserve">        /* I am passing float value as a second argument but</w:t>
      </w:r>
    </w:p>
    <w:p w14:paraId="51326E13" w14:textId="77777777" w:rsidR="00F4417E" w:rsidRDefault="00F4417E">
      <w:pPr>
        <w:pStyle w:val="3f3f3f3f3f3f3f3f3f3f3f3f3f3f3f3f3f3f3f3f3f"/>
        <w:rPr>
          <w:rFonts w:cstheme="minorBidi"/>
          <w:szCs w:val="24"/>
        </w:rPr>
      </w:pPr>
      <w:r>
        <w:rPr>
          <w:rFonts w:cstheme="minorBidi"/>
          <w:szCs w:val="24"/>
        </w:rPr>
        <w:t xml:space="preserve">         * it got promoted to the type double, because there</w:t>
      </w:r>
    </w:p>
    <w:p w14:paraId="16B5B196" w14:textId="77777777" w:rsidR="00F4417E" w:rsidRDefault="00F4417E">
      <w:pPr>
        <w:pStyle w:val="3f3f3f3f3f3f3f3f3f3f3f3f3f3f3f3f3f3f3f3f3f"/>
        <w:rPr>
          <w:rFonts w:cstheme="minorBidi"/>
          <w:szCs w:val="24"/>
        </w:rPr>
      </w:pPr>
      <w:r>
        <w:rPr>
          <w:rFonts w:cstheme="minorBidi"/>
          <w:szCs w:val="24"/>
        </w:rPr>
        <w:t xml:space="preserve">         * wasn't any method having </w:t>
      </w:r>
      <w:proofErr w:type="spellStart"/>
      <w:r>
        <w:rPr>
          <w:rFonts w:cstheme="minorBidi"/>
          <w:szCs w:val="24"/>
        </w:rPr>
        <w:t>arg</w:t>
      </w:r>
      <w:proofErr w:type="spellEnd"/>
      <w:r>
        <w:rPr>
          <w:rFonts w:cstheme="minorBidi"/>
          <w:szCs w:val="24"/>
        </w:rPr>
        <w:t xml:space="preserve"> list as (int, float)</w:t>
      </w:r>
    </w:p>
    <w:p w14:paraId="536A836F" w14:textId="77777777" w:rsidR="00F4417E" w:rsidRDefault="00F4417E">
      <w:pPr>
        <w:pStyle w:val="3f3f3f3f3f3f3f3f3f3f3f3f3f3f3f3f3f3f3f3f3f"/>
        <w:rPr>
          <w:rFonts w:cstheme="minorBidi"/>
          <w:szCs w:val="24"/>
        </w:rPr>
      </w:pPr>
      <w:r>
        <w:rPr>
          <w:rFonts w:cstheme="minorBidi"/>
          <w:szCs w:val="24"/>
        </w:rPr>
        <w:t xml:space="preserve">         */</w:t>
      </w:r>
    </w:p>
    <w:p w14:paraId="38411F2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obj.disp</w:t>
      </w:r>
      <w:proofErr w:type="spellEnd"/>
      <w:r>
        <w:rPr>
          <w:rFonts w:cstheme="minorBidi"/>
          <w:szCs w:val="24"/>
        </w:rPr>
        <w:t>(100, 20.67f);</w:t>
      </w:r>
    </w:p>
    <w:p w14:paraId="3554EF3D" w14:textId="77777777" w:rsidR="00F4417E" w:rsidRDefault="00F4417E">
      <w:pPr>
        <w:pStyle w:val="3f3f3f3f3f3f3f3f3f3f3f3f3f3f3f3f3f3f3f3f3f"/>
        <w:rPr>
          <w:rFonts w:cstheme="minorBidi"/>
          <w:szCs w:val="24"/>
        </w:rPr>
      </w:pPr>
      <w:r>
        <w:rPr>
          <w:rFonts w:cstheme="minorBidi"/>
          <w:szCs w:val="24"/>
        </w:rPr>
        <w:t xml:space="preserve">   }</w:t>
      </w:r>
    </w:p>
    <w:p w14:paraId="166AC95C" w14:textId="77777777" w:rsidR="00F4417E" w:rsidRDefault="00F4417E">
      <w:pPr>
        <w:pStyle w:val="3f3f3f3f3f3f3f3f3f3f3f3f3f3f3f3f3f3f3f3f3f"/>
        <w:spacing w:after="283"/>
        <w:rPr>
          <w:rFonts w:cstheme="minorBidi"/>
          <w:szCs w:val="24"/>
        </w:rPr>
      </w:pPr>
      <w:r>
        <w:rPr>
          <w:rFonts w:cstheme="minorBidi"/>
          <w:szCs w:val="24"/>
        </w:rPr>
        <w:t>}</w:t>
      </w:r>
    </w:p>
    <w:p w14:paraId="19BB8BDE" w14:textId="77777777" w:rsidR="00F4417E" w:rsidRDefault="00F4417E">
      <w:pPr>
        <w:pStyle w:val="TextBody0"/>
        <w:rPr>
          <w:rFonts w:cstheme="minorBidi"/>
        </w:rPr>
      </w:pPr>
      <w:proofErr w:type="spellStart"/>
      <w:r>
        <w:rPr>
          <w:rFonts w:cstheme="minorBidi"/>
        </w:rPr>
        <w:t>Результат</w:t>
      </w:r>
      <w:proofErr w:type="spellEnd"/>
      <w:r>
        <w:rPr>
          <w:rFonts w:cstheme="minorBidi"/>
        </w:rPr>
        <w:t>:</w:t>
      </w:r>
    </w:p>
    <w:p w14:paraId="4AF17507" w14:textId="77777777" w:rsidR="00F4417E" w:rsidRDefault="00F4417E">
      <w:pPr>
        <w:pStyle w:val="3f3f3f3f3f3f3f3f3f3f3f3f3f3f3f3f3f3f3f3f3f"/>
        <w:spacing w:after="283"/>
        <w:rPr>
          <w:rFonts w:cstheme="minorBidi"/>
          <w:szCs w:val="24"/>
        </w:rPr>
      </w:pPr>
      <w:r>
        <w:rPr>
          <w:rFonts w:cstheme="minorBidi"/>
          <w:szCs w:val="24"/>
        </w:rPr>
        <w:t>Method A</w:t>
      </w:r>
    </w:p>
    <w:p w14:paraId="2C235BEB" w14:textId="77777777" w:rsidR="00F4417E" w:rsidRDefault="00F4417E">
      <w:pPr>
        <w:pStyle w:val="TextBody0"/>
        <w:rPr>
          <w:rFonts w:cstheme="minorBidi"/>
        </w:rPr>
      </w:pPr>
      <w:proofErr w:type="spellStart"/>
      <w:r>
        <w:rPr>
          <w:rFonts w:cstheme="minorBidi"/>
        </w:rPr>
        <w:t>Як</w:t>
      </w:r>
      <w:proofErr w:type="spellEnd"/>
      <w:r>
        <w:rPr>
          <w:rFonts w:cstheme="minorBidi"/>
        </w:rPr>
        <w:t xml:space="preserve"> </w:t>
      </w:r>
      <w:proofErr w:type="spellStart"/>
      <w:r>
        <w:rPr>
          <w:rFonts w:cstheme="minorBidi"/>
        </w:rPr>
        <w:t>вибачите</w:t>
      </w:r>
      <w:proofErr w:type="spellEnd"/>
      <w:r>
        <w:rPr>
          <w:rFonts w:cstheme="minorBidi"/>
        </w:rPr>
        <w:t xml:space="preserve"> </w:t>
      </w:r>
      <w:proofErr w:type="spellStart"/>
      <w:r>
        <w:rPr>
          <w:rFonts w:cstheme="minorBidi"/>
        </w:rPr>
        <w:t>було</w:t>
      </w:r>
      <w:proofErr w:type="spellEnd"/>
      <w:r>
        <w:rPr>
          <w:rFonts w:cstheme="minorBidi"/>
        </w:rPr>
        <w:t xml:space="preserve"> </w:t>
      </w:r>
      <w:proofErr w:type="spellStart"/>
      <w:r>
        <w:rPr>
          <w:rFonts w:cstheme="minorBidi"/>
        </w:rPr>
        <w:t>передано</w:t>
      </w:r>
      <w:proofErr w:type="spellEnd"/>
      <w:r>
        <w:rPr>
          <w:rFonts w:cstheme="minorBidi"/>
        </w:rPr>
        <w:t xml:space="preserve"> </w:t>
      </w:r>
      <w:proofErr w:type="spellStart"/>
      <w:r>
        <w:rPr>
          <w:rFonts w:cstheme="minorBidi"/>
        </w:rPr>
        <w:t>дійсне</w:t>
      </w:r>
      <w:proofErr w:type="spellEnd"/>
      <w:r>
        <w:rPr>
          <w:rFonts w:cstheme="minorBidi"/>
        </w:rPr>
        <w:t xml:space="preserve">( float) </w:t>
      </w:r>
      <w:proofErr w:type="spellStart"/>
      <w:r>
        <w:rPr>
          <w:rFonts w:cstheme="minorBidi"/>
        </w:rPr>
        <w:t>значення</w:t>
      </w:r>
      <w:proofErr w:type="spellEnd"/>
      <w:r>
        <w:rPr>
          <w:rFonts w:cstheme="minorBidi"/>
        </w:rPr>
        <w:t xml:space="preserve"> </w:t>
      </w:r>
      <w:proofErr w:type="spellStart"/>
      <w:r>
        <w:rPr>
          <w:rFonts w:cstheme="minorBidi"/>
        </w:rPr>
        <w:t>коли</w:t>
      </w:r>
      <w:proofErr w:type="spellEnd"/>
      <w:r>
        <w:rPr>
          <w:rFonts w:cstheme="minorBidi"/>
        </w:rPr>
        <w:t xml:space="preserve"> </w:t>
      </w:r>
      <w:proofErr w:type="spellStart"/>
      <w:r>
        <w:rPr>
          <w:rFonts w:cstheme="minorBidi"/>
        </w:rPr>
        <w:t>викликаний</w:t>
      </w:r>
      <w:proofErr w:type="spellEnd"/>
      <w:r>
        <w:rPr>
          <w:rFonts w:cstheme="minorBidi"/>
        </w:rPr>
        <w:t xml:space="preserve"> </w:t>
      </w:r>
      <w:proofErr w:type="spellStart"/>
      <w:r>
        <w:rPr>
          <w:rFonts w:cstheme="minorBidi"/>
        </w:rPr>
        <w:t>метод</w:t>
      </w:r>
      <w:proofErr w:type="spellEnd"/>
      <w:r>
        <w:rPr>
          <w:rFonts w:cstheme="minorBidi"/>
        </w:rPr>
        <w:t xml:space="preserve"> </w:t>
      </w:r>
      <w:proofErr w:type="spellStart"/>
      <w:r>
        <w:rPr>
          <w:rFonts w:cstheme="minorBidi"/>
        </w:rPr>
        <w:t>disp</w:t>
      </w:r>
      <w:proofErr w:type="spellEnd"/>
      <w:r>
        <w:rPr>
          <w:rFonts w:cstheme="minorBidi"/>
        </w:rPr>
        <w:t xml:space="preserve">() </w:t>
      </w:r>
      <w:proofErr w:type="spellStart"/>
      <w:r>
        <w:rPr>
          <w:rFonts w:cstheme="minorBidi"/>
        </w:rPr>
        <w:t>але</w:t>
      </w:r>
      <w:proofErr w:type="spellEnd"/>
      <w:r>
        <w:rPr>
          <w:rFonts w:cstheme="minorBidi"/>
        </w:rPr>
        <w:t xml:space="preserve"> </w:t>
      </w:r>
      <w:proofErr w:type="spellStart"/>
      <w:r>
        <w:rPr>
          <w:rFonts w:cstheme="minorBidi"/>
        </w:rPr>
        <w:t>він</w:t>
      </w:r>
      <w:proofErr w:type="spellEnd"/>
      <w:r>
        <w:rPr>
          <w:rFonts w:cstheme="minorBidi"/>
        </w:rPr>
        <w:t xml:space="preserve"> </w:t>
      </w:r>
      <w:proofErr w:type="spellStart"/>
      <w:r>
        <w:rPr>
          <w:rFonts w:cstheme="minorBidi"/>
        </w:rPr>
        <w:t>був</w:t>
      </w:r>
      <w:proofErr w:type="spellEnd"/>
      <w:r>
        <w:rPr>
          <w:rFonts w:cstheme="minorBidi"/>
        </w:rPr>
        <w:t xml:space="preserve"> </w:t>
      </w:r>
      <w:proofErr w:type="spellStart"/>
      <w:r>
        <w:rPr>
          <w:rFonts w:cstheme="minorBidi"/>
        </w:rPr>
        <w:t>просунутий</w:t>
      </w:r>
      <w:proofErr w:type="spellEnd"/>
      <w:r>
        <w:rPr>
          <w:rFonts w:cstheme="minorBidi"/>
        </w:rPr>
        <w:t xml:space="preserve"> </w:t>
      </w:r>
      <w:proofErr w:type="spellStart"/>
      <w:r>
        <w:rPr>
          <w:rFonts w:cstheme="minorBidi"/>
        </w:rPr>
        <w:t>до</w:t>
      </w:r>
      <w:proofErr w:type="spellEnd"/>
      <w:r>
        <w:rPr>
          <w:rFonts w:cstheme="minorBidi"/>
        </w:rPr>
        <w:t xml:space="preserve"> </w:t>
      </w:r>
      <w:proofErr w:type="spellStart"/>
      <w:r>
        <w:rPr>
          <w:rFonts w:cstheme="minorBidi"/>
        </w:rPr>
        <w:t>типу</w:t>
      </w:r>
      <w:proofErr w:type="spellEnd"/>
      <w:r>
        <w:rPr>
          <w:rFonts w:cstheme="minorBidi"/>
        </w:rPr>
        <w:t xml:space="preserve"> double </w:t>
      </w:r>
      <w:proofErr w:type="spellStart"/>
      <w:r>
        <w:rPr>
          <w:rFonts w:cstheme="minorBidi"/>
        </w:rPr>
        <w:t>оскільки</w:t>
      </w:r>
      <w:proofErr w:type="spellEnd"/>
      <w:r>
        <w:rPr>
          <w:rFonts w:cstheme="minorBidi"/>
        </w:rPr>
        <w:t xml:space="preserve"> </w:t>
      </w:r>
      <w:proofErr w:type="spellStart"/>
      <w:r>
        <w:rPr>
          <w:rFonts w:cstheme="minorBidi"/>
        </w:rPr>
        <w:t>метод</w:t>
      </w:r>
      <w:proofErr w:type="spellEnd"/>
      <w:r>
        <w:rPr>
          <w:rFonts w:cstheme="minorBidi"/>
        </w:rPr>
        <w:t xml:space="preserve"> </w:t>
      </w:r>
      <w:proofErr w:type="spellStart"/>
      <w:r>
        <w:rPr>
          <w:rFonts w:cstheme="minorBidi"/>
        </w:rPr>
        <w:t>був</w:t>
      </w:r>
      <w:proofErr w:type="spellEnd"/>
      <w:r>
        <w:rPr>
          <w:rFonts w:cstheme="minorBidi"/>
        </w:rPr>
        <w:t xml:space="preserve"> </w:t>
      </w:r>
      <w:proofErr w:type="spellStart"/>
      <w:r>
        <w:rPr>
          <w:rFonts w:cstheme="minorBidi"/>
        </w:rPr>
        <w:t>перевизначений</w:t>
      </w:r>
      <w:proofErr w:type="spellEnd"/>
      <w:r>
        <w:rPr>
          <w:rFonts w:cstheme="minorBidi"/>
        </w:rPr>
        <w:t xml:space="preserve"> </w:t>
      </w:r>
      <w:proofErr w:type="spellStart"/>
      <w:r>
        <w:rPr>
          <w:rFonts w:cstheme="minorBidi"/>
        </w:rPr>
        <w:t>лише</w:t>
      </w:r>
      <w:proofErr w:type="spellEnd"/>
      <w:r>
        <w:rPr>
          <w:rFonts w:cstheme="minorBidi"/>
        </w:rPr>
        <w:t xml:space="preserve"> </w:t>
      </w:r>
      <w:proofErr w:type="spellStart"/>
      <w:r>
        <w:rPr>
          <w:rFonts w:cstheme="minorBidi"/>
        </w:rPr>
        <w:t>для</w:t>
      </w:r>
      <w:proofErr w:type="spellEnd"/>
      <w:r>
        <w:rPr>
          <w:rFonts w:cstheme="minorBidi"/>
        </w:rPr>
        <w:t xml:space="preserve"> </w:t>
      </w:r>
      <w:proofErr w:type="spellStart"/>
      <w:r>
        <w:rPr>
          <w:rFonts w:cstheme="minorBidi"/>
        </w:rPr>
        <w:t>типів</w:t>
      </w:r>
      <w:proofErr w:type="spellEnd"/>
      <w:r>
        <w:rPr>
          <w:rFonts w:cstheme="minorBidi"/>
        </w:rPr>
        <w:t xml:space="preserve"> (int, float)</w:t>
      </w:r>
    </w:p>
    <w:p w14:paraId="638A200F" w14:textId="77777777" w:rsidR="00F4417E" w:rsidRPr="007929BD" w:rsidRDefault="00F4417E">
      <w:pPr>
        <w:pStyle w:val="TextBody0"/>
        <w:rPr>
          <w:rFonts w:cstheme="minorBidi"/>
        </w:rPr>
      </w:pPr>
      <w:r w:rsidRPr="007929BD">
        <w:rPr>
          <w:rFonts w:cstheme="minorBidi"/>
        </w:rPr>
        <w:t xml:space="preserve">Але </w:t>
      </w:r>
      <w:proofErr w:type="spellStart"/>
      <w:r w:rsidRPr="007929BD">
        <w:rPr>
          <w:rFonts w:cstheme="minorBidi"/>
        </w:rPr>
        <w:t>такий</w:t>
      </w:r>
      <w:proofErr w:type="spellEnd"/>
      <w:r w:rsidRPr="007929BD">
        <w:rPr>
          <w:rFonts w:cstheme="minorBidi"/>
        </w:rPr>
        <w:t xml:space="preserve"> тип </w:t>
      </w:r>
      <w:proofErr w:type="spellStart"/>
      <w:r w:rsidRPr="007929BD">
        <w:rPr>
          <w:rFonts w:cstheme="minorBidi"/>
        </w:rPr>
        <w:t>просування</w:t>
      </w:r>
      <w:proofErr w:type="spellEnd"/>
      <w:r w:rsidRPr="007929BD">
        <w:rPr>
          <w:rFonts w:cstheme="minorBidi"/>
        </w:rPr>
        <w:t xml:space="preserve"> не </w:t>
      </w:r>
      <w:proofErr w:type="spellStart"/>
      <w:r w:rsidRPr="007929BD">
        <w:rPr>
          <w:rFonts w:cstheme="minorBidi"/>
        </w:rPr>
        <w:t>завжди</w:t>
      </w:r>
      <w:proofErr w:type="spellEnd"/>
      <w:r w:rsidRPr="007929BD">
        <w:rPr>
          <w:rFonts w:cstheme="minorBidi"/>
        </w:rPr>
        <w:t xml:space="preserve"> </w:t>
      </w:r>
      <w:proofErr w:type="spellStart"/>
      <w:r w:rsidRPr="007929BD">
        <w:rPr>
          <w:rFonts w:cstheme="minorBidi"/>
        </w:rPr>
        <w:t>трапляється</w:t>
      </w:r>
      <w:proofErr w:type="spellEnd"/>
      <w:r w:rsidRPr="007929BD">
        <w:rPr>
          <w:rFonts w:cstheme="minorBidi"/>
        </w:rPr>
        <w:t xml:space="preserve">, </w:t>
      </w:r>
      <w:proofErr w:type="spellStart"/>
      <w:r w:rsidRPr="007929BD">
        <w:rPr>
          <w:rFonts w:cstheme="minorBidi"/>
        </w:rPr>
        <w:t>дивимося</w:t>
      </w:r>
      <w:proofErr w:type="spellEnd"/>
      <w:r w:rsidRPr="007929BD">
        <w:rPr>
          <w:rFonts w:cstheme="minorBidi"/>
        </w:rPr>
        <w:t xml:space="preserve"> </w:t>
      </w:r>
      <w:proofErr w:type="spellStart"/>
      <w:r w:rsidRPr="007929BD">
        <w:rPr>
          <w:rFonts w:cstheme="minorBidi"/>
        </w:rPr>
        <w:t>наступний</w:t>
      </w:r>
      <w:proofErr w:type="spellEnd"/>
      <w:r w:rsidRPr="007929BD">
        <w:rPr>
          <w:rFonts w:cstheme="minorBidi"/>
        </w:rPr>
        <w:t xml:space="preserve"> приклад:</w:t>
      </w:r>
    </w:p>
    <w:p w14:paraId="44FCC98C" w14:textId="77777777" w:rsidR="00F4417E" w:rsidRDefault="00F4417E">
      <w:pPr>
        <w:pStyle w:val="3f3f3f3f3f3f3f3f3f3f3f3f3f3f3f3f3f3f3f3f3f"/>
        <w:rPr>
          <w:rFonts w:cstheme="minorBidi"/>
          <w:szCs w:val="24"/>
        </w:rPr>
      </w:pPr>
      <w:r>
        <w:rPr>
          <w:rFonts w:cstheme="minorBidi"/>
          <w:szCs w:val="24"/>
        </w:rPr>
        <w:t>class Demo{</w:t>
      </w:r>
    </w:p>
    <w:p w14:paraId="30CCE17E"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w:t>
      </w:r>
      <w:proofErr w:type="spellEnd"/>
      <w:r>
        <w:rPr>
          <w:rFonts w:cstheme="minorBidi"/>
          <w:szCs w:val="24"/>
        </w:rPr>
        <w:t>(int a, double b){</w:t>
      </w:r>
    </w:p>
    <w:p w14:paraId="3EF36C40"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("Method A");</w:t>
      </w:r>
    </w:p>
    <w:p w14:paraId="1B8CA60C" w14:textId="77777777" w:rsidR="00F4417E" w:rsidRDefault="00F4417E">
      <w:pPr>
        <w:pStyle w:val="3f3f3f3f3f3f3f3f3f3f3f3f3f3f3f3f3f3f3f3f3f"/>
        <w:rPr>
          <w:rFonts w:cstheme="minorBidi"/>
          <w:szCs w:val="24"/>
        </w:rPr>
      </w:pPr>
      <w:r>
        <w:rPr>
          <w:rFonts w:cstheme="minorBidi"/>
          <w:szCs w:val="24"/>
        </w:rPr>
        <w:t xml:space="preserve">   }</w:t>
      </w:r>
    </w:p>
    <w:p w14:paraId="7DCAE92E"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w:t>
      </w:r>
      <w:proofErr w:type="spellEnd"/>
      <w:r>
        <w:rPr>
          <w:rFonts w:cstheme="minorBidi"/>
          <w:szCs w:val="24"/>
        </w:rPr>
        <w:t>(int a, double b, double c){</w:t>
      </w:r>
    </w:p>
    <w:p w14:paraId="6C608D35"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("Method B");</w:t>
      </w:r>
    </w:p>
    <w:p w14:paraId="4F162210" w14:textId="77777777" w:rsidR="00F4417E" w:rsidRDefault="00F4417E">
      <w:pPr>
        <w:pStyle w:val="3f3f3f3f3f3f3f3f3f3f3f3f3f3f3f3f3f3f3f3f3f"/>
        <w:rPr>
          <w:rFonts w:cstheme="minorBidi"/>
          <w:szCs w:val="24"/>
        </w:rPr>
      </w:pPr>
      <w:r>
        <w:rPr>
          <w:rFonts w:cstheme="minorBidi"/>
          <w:szCs w:val="24"/>
        </w:rPr>
        <w:t xml:space="preserve">   }</w:t>
      </w:r>
    </w:p>
    <w:p w14:paraId="1F25AABD"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w:t>
      </w:r>
      <w:proofErr w:type="spellEnd"/>
      <w:r>
        <w:rPr>
          <w:rFonts w:cstheme="minorBidi"/>
          <w:szCs w:val="24"/>
        </w:rPr>
        <w:t>(int a, float b){</w:t>
      </w:r>
    </w:p>
    <w:p w14:paraId="0313CFDC"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("Method C");</w:t>
      </w:r>
    </w:p>
    <w:p w14:paraId="2A19CB11" w14:textId="77777777" w:rsidR="00F4417E" w:rsidRDefault="00F4417E">
      <w:pPr>
        <w:pStyle w:val="3f3f3f3f3f3f3f3f3f3f3f3f3f3f3f3f3f3f3f3f3f"/>
        <w:rPr>
          <w:rFonts w:cstheme="minorBidi"/>
          <w:szCs w:val="24"/>
        </w:rPr>
      </w:pPr>
      <w:r>
        <w:rPr>
          <w:rFonts w:cstheme="minorBidi"/>
          <w:szCs w:val="24"/>
        </w:rPr>
        <w:t xml:space="preserve">   }</w:t>
      </w:r>
    </w:p>
    <w:p w14:paraId="3A902218"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4678D82C" w14:textId="77777777" w:rsidR="00F4417E" w:rsidRDefault="00F4417E">
      <w:pPr>
        <w:pStyle w:val="3f3f3f3f3f3f3f3f3f3f3f3f3f3f3f3f3f3f3f3f3f"/>
        <w:rPr>
          <w:rFonts w:cstheme="minorBidi"/>
          <w:szCs w:val="24"/>
        </w:rPr>
      </w:pPr>
      <w:r>
        <w:rPr>
          <w:rFonts w:cstheme="minorBidi"/>
          <w:szCs w:val="24"/>
        </w:rPr>
        <w:t xml:space="preserve">        Demo obj = new Demo();</w:t>
      </w:r>
    </w:p>
    <w:p w14:paraId="2509E794" w14:textId="77777777" w:rsidR="00F4417E" w:rsidRDefault="00F4417E">
      <w:pPr>
        <w:pStyle w:val="3f3f3f3f3f3f3f3f3f3f3f3f3f3f3f3f3f3f3f3f3f"/>
        <w:rPr>
          <w:rFonts w:cstheme="minorBidi"/>
          <w:szCs w:val="24"/>
        </w:rPr>
      </w:pPr>
      <w:r>
        <w:rPr>
          <w:rFonts w:cstheme="minorBidi"/>
          <w:szCs w:val="24"/>
        </w:rPr>
        <w:t xml:space="preserve">        /* This time promotion won't happen as there is</w:t>
      </w:r>
    </w:p>
    <w:p w14:paraId="0805D935" w14:textId="77777777" w:rsidR="00F4417E" w:rsidRDefault="00F4417E">
      <w:pPr>
        <w:pStyle w:val="3f3f3f3f3f3f3f3f3f3f3f3f3f3f3f3f3f3f3f3f3f"/>
        <w:rPr>
          <w:rFonts w:cstheme="minorBidi"/>
          <w:szCs w:val="24"/>
        </w:rPr>
      </w:pPr>
      <w:r>
        <w:rPr>
          <w:rFonts w:cstheme="minorBidi"/>
          <w:szCs w:val="24"/>
        </w:rPr>
        <w:t xml:space="preserve">         * a method with </w:t>
      </w:r>
      <w:proofErr w:type="spellStart"/>
      <w:r>
        <w:rPr>
          <w:rFonts w:cstheme="minorBidi"/>
          <w:szCs w:val="24"/>
        </w:rPr>
        <w:t>arg</w:t>
      </w:r>
      <w:proofErr w:type="spellEnd"/>
      <w:r>
        <w:rPr>
          <w:rFonts w:cstheme="minorBidi"/>
          <w:szCs w:val="24"/>
        </w:rPr>
        <w:t xml:space="preserve"> list as (int, float)</w:t>
      </w:r>
    </w:p>
    <w:p w14:paraId="636A81D2" w14:textId="77777777" w:rsidR="00F4417E" w:rsidRDefault="00F4417E">
      <w:pPr>
        <w:pStyle w:val="3f3f3f3f3f3f3f3f3f3f3f3f3f3f3f3f3f3f3f3f3f"/>
        <w:rPr>
          <w:rFonts w:cstheme="minorBidi"/>
          <w:szCs w:val="24"/>
        </w:rPr>
      </w:pPr>
      <w:r>
        <w:rPr>
          <w:rFonts w:cstheme="minorBidi"/>
          <w:szCs w:val="24"/>
        </w:rPr>
        <w:t xml:space="preserve">         */</w:t>
      </w:r>
    </w:p>
    <w:p w14:paraId="08033EA4"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obj.disp</w:t>
      </w:r>
      <w:proofErr w:type="spellEnd"/>
      <w:r>
        <w:rPr>
          <w:rFonts w:cstheme="minorBidi"/>
          <w:szCs w:val="24"/>
        </w:rPr>
        <w:t>(100, 20.67f);</w:t>
      </w:r>
    </w:p>
    <w:p w14:paraId="7F86DBE3" w14:textId="77777777" w:rsidR="00F4417E" w:rsidRDefault="00F4417E">
      <w:pPr>
        <w:pStyle w:val="3f3f3f3f3f3f3f3f3f3f3f3f3f3f3f3f3f3f3f3f3f"/>
        <w:rPr>
          <w:rFonts w:cstheme="minorBidi"/>
          <w:szCs w:val="24"/>
        </w:rPr>
      </w:pPr>
      <w:r>
        <w:rPr>
          <w:rFonts w:cstheme="minorBidi"/>
          <w:szCs w:val="24"/>
        </w:rPr>
        <w:t xml:space="preserve">   }</w:t>
      </w:r>
    </w:p>
    <w:p w14:paraId="73AE8A26" w14:textId="77777777" w:rsidR="00F4417E" w:rsidRDefault="00F4417E">
      <w:pPr>
        <w:pStyle w:val="3f3f3f3f3f3f3f3f3f3f3f3f3f3f3f3f3f3f3f3f3f"/>
        <w:spacing w:after="283"/>
        <w:rPr>
          <w:rFonts w:cstheme="minorBidi"/>
          <w:szCs w:val="24"/>
        </w:rPr>
      </w:pPr>
      <w:r>
        <w:rPr>
          <w:rFonts w:cstheme="minorBidi"/>
          <w:szCs w:val="24"/>
        </w:rPr>
        <w:t>}</w:t>
      </w:r>
    </w:p>
    <w:p w14:paraId="09F6C939" w14:textId="77777777" w:rsidR="00F4417E" w:rsidRDefault="00F4417E">
      <w:pPr>
        <w:pStyle w:val="TextBody0"/>
        <w:rPr>
          <w:rFonts w:cstheme="minorBidi"/>
        </w:rPr>
      </w:pPr>
      <w:proofErr w:type="spellStart"/>
      <w:r>
        <w:rPr>
          <w:rFonts w:cstheme="minorBidi"/>
        </w:rPr>
        <w:t>Результат</w:t>
      </w:r>
      <w:proofErr w:type="spellEnd"/>
      <w:r>
        <w:rPr>
          <w:rFonts w:cstheme="minorBidi"/>
        </w:rPr>
        <w:t>:</w:t>
      </w:r>
    </w:p>
    <w:p w14:paraId="5B923518" w14:textId="77777777" w:rsidR="00F4417E" w:rsidRDefault="00F4417E">
      <w:pPr>
        <w:pStyle w:val="3f3f3f3f3f3f3f3f3f3f3f3f3f3f3f3f3f3f3f3f3f"/>
        <w:spacing w:after="283"/>
        <w:rPr>
          <w:rFonts w:cstheme="minorBidi"/>
          <w:szCs w:val="24"/>
        </w:rPr>
      </w:pPr>
      <w:r>
        <w:rPr>
          <w:rFonts w:cstheme="minorBidi"/>
          <w:szCs w:val="24"/>
        </w:rPr>
        <w:t>Method C</w:t>
      </w:r>
    </w:p>
    <w:p w14:paraId="130BCC10" w14:textId="77777777" w:rsidR="00F4417E" w:rsidRDefault="00F4417E">
      <w:pPr>
        <w:pStyle w:val="3f3f3f3f3f3f3f3f3f3f3f3f3f3f3f3f3f3f3f3f3f"/>
        <w:spacing w:after="283"/>
        <w:rPr>
          <w:rFonts w:cstheme="minorBidi"/>
          <w:szCs w:val="24"/>
        </w:rPr>
      </w:pPr>
      <w:proofErr w:type="spellStart"/>
      <w:r>
        <w:rPr>
          <w:rFonts w:cstheme="minorBidi"/>
          <w:szCs w:val="24"/>
        </w:rPr>
        <w:lastRenderedPageBreak/>
        <w:t>Такий</w:t>
      </w:r>
      <w:proofErr w:type="spellEnd"/>
      <w:r>
        <w:rPr>
          <w:rFonts w:cstheme="minorBidi"/>
          <w:szCs w:val="24"/>
        </w:rPr>
        <w:t xml:space="preserve"> </w:t>
      </w:r>
      <w:proofErr w:type="spellStart"/>
      <w:r>
        <w:rPr>
          <w:rFonts w:cstheme="minorBidi"/>
          <w:szCs w:val="24"/>
        </w:rPr>
        <w:t>резльтат</w:t>
      </w:r>
      <w:proofErr w:type="spellEnd"/>
      <w:r>
        <w:rPr>
          <w:rFonts w:cstheme="minorBidi"/>
          <w:szCs w:val="24"/>
        </w:rPr>
        <w:t xml:space="preserve"> </w:t>
      </w:r>
      <w:proofErr w:type="spellStart"/>
      <w:r>
        <w:rPr>
          <w:rFonts w:cstheme="minorBidi"/>
          <w:szCs w:val="24"/>
        </w:rPr>
        <w:t>відбувся</w:t>
      </w:r>
      <w:proofErr w:type="spellEnd"/>
      <w:r>
        <w:rPr>
          <w:rFonts w:cstheme="minorBidi"/>
          <w:szCs w:val="24"/>
        </w:rPr>
        <w:t xml:space="preserve"> </w:t>
      </w:r>
      <w:proofErr w:type="spellStart"/>
      <w:r>
        <w:rPr>
          <w:rFonts w:cstheme="minorBidi"/>
          <w:szCs w:val="24"/>
        </w:rPr>
        <w:t>без</w:t>
      </w:r>
      <w:proofErr w:type="spellEnd"/>
      <w:r>
        <w:rPr>
          <w:rFonts w:cstheme="minorBidi"/>
          <w:szCs w:val="24"/>
        </w:rPr>
        <w:t xml:space="preserve"> </w:t>
      </w:r>
      <w:proofErr w:type="spellStart"/>
      <w:r>
        <w:rPr>
          <w:rFonts w:cstheme="minorBidi"/>
          <w:szCs w:val="24"/>
        </w:rPr>
        <w:t>просування</w:t>
      </w:r>
      <w:proofErr w:type="spellEnd"/>
      <w:r>
        <w:rPr>
          <w:rFonts w:cstheme="minorBidi"/>
          <w:szCs w:val="24"/>
        </w:rPr>
        <w:t xml:space="preserve">, </w:t>
      </w:r>
      <w:proofErr w:type="spellStart"/>
      <w:r>
        <w:rPr>
          <w:rFonts w:cstheme="minorBidi"/>
          <w:szCs w:val="24"/>
        </w:rPr>
        <w:t>тому</w:t>
      </w:r>
      <w:proofErr w:type="spellEnd"/>
      <w:r>
        <w:rPr>
          <w:rFonts w:cstheme="minorBidi"/>
          <w:szCs w:val="24"/>
        </w:rPr>
        <w:t xml:space="preserve"> </w:t>
      </w:r>
      <w:proofErr w:type="spellStart"/>
      <w:r>
        <w:rPr>
          <w:rFonts w:cstheme="minorBidi"/>
          <w:szCs w:val="24"/>
        </w:rPr>
        <w:t>що</w:t>
      </w:r>
      <w:proofErr w:type="spellEnd"/>
      <w:r>
        <w:rPr>
          <w:rFonts w:cstheme="minorBidi"/>
          <w:szCs w:val="24"/>
        </w:rPr>
        <w:t xml:space="preserve"> </w:t>
      </w:r>
      <w:proofErr w:type="spellStart"/>
      <w:r>
        <w:rPr>
          <w:rFonts w:cstheme="minorBidi"/>
          <w:szCs w:val="24"/>
        </w:rPr>
        <w:t>відповідний</w:t>
      </w:r>
      <w:proofErr w:type="spellEnd"/>
      <w:r>
        <w:rPr>
          <w:rFonts w:cstheme="minorBidi"/>
          <w:szCs w:val="24"/>
        </w:rPr>
        <w:t xml:space="preserve"> </w:t>
      </w:r>
      <w:proofErr w:type="spellStart"/>
      <w:r>
        <w:rPr>
          <w:rFonts w:cstheme="minorBidi"/>
          <w:szCs w:val="24"/>
        </w:rPr>
        <w:t>до</w:t>
      </w:r>
      <w:proofErr w:type="spellEnd"/>
      <w:r>
        <w:rPr>
          <w:rFonts w:cstheme="minorBidi"/>
          <w:szCs w:val="24"/>
        </w:rPr>
        <w:t xml:space="preserve"> </w:t>
      </w:r>
      <w:proofErr w:type="spellStart"/>
      <w:r>
        <w:rPr>
          <w:rFonts w:cstheme="minorBidi"/>
          <w:szCs w:val="24"/>
        </w:rPr>
        <w:t>типу</w:t>
      </w:r>
      <w:proofErr w:type="spellEnd"/>
      <w:r>
        <w:rPr>
          <w:rFonts w:cstheme="minorBidi"/>
          <w:szCs w:val="24"/>
        </w:rPr>
        <w:t xml:space="preserve"> </w:t>
      </w:r>
      <w:proofErr w:type="spellStart"/>
      <w:r>
        <w:rPr>
          <w:rFonts w:cstheme="minorBidi"/>
          <w:szCs w:val="24"/>
        </w:rPr>
        <w:t>перезавантажений</w:t>
      </w:r>
      <w:proofErr w:type="spellEnd"/>
      <w:r>
        <w:rPr>
          <w:rFonts w:cstheme="minorBidi"/>
          <w:szCs w:val="24"/>
        </w:rPr>
        <w:t xml:space="preserve"> </w:t>
      </w:r>
      <w:proofErr w:type="spellStart"/>
      <w:r>
        <w:rPr>
          <w:rFonts w:cstheme="minorBidi"/>
          <w:szCs w:val="24"/>
        </w:rPr>
        <w:t>метод</w:t>
      </w:r>
      <w:proofErr w:type="spellEnd"/>
      <w:r>
        <w:rPr>
          <w:rFonts w:cstheme="minorBidi"/>
          <w:szCs w:val="24"/>
        </w:rPr>
        <w:t xml:space="preserve"> </w:t>
      </w:r>
      <w:proofErr w:type="spellStart"/>
      <w:r>
        <w:rPr>
          <w:rFonts w:cstheme="minorBidi"/>
          <w:szCs w:val="24"/>
        </w:rPr>
        <w:t>вже</w:t>
      </w:r>
      <w:proofErr w:type="spellEnd"/>
      <w:r>
        <w:rPr>
          <w:rFonts w:cstheme="minorBidi"/>
          <w:szCs w:val="24"/>
        </w:rPr>
        <w:t xml:space="preserve"> </w:t>
      </w:r>
      <w:proofErr w:type="spellStart"/>
      <w:r>
        <w:rPr>
          <w:rFonts w:cstheme="minorBidi"/>
          <w:szCs w:val="24"/>
        </w:rPr>
        <w:t>існував</w:t>
      </w:r>
      <w:proofErr w:type="spellEnd"/>
      <w:r>
        <w:rPr>
          <w:rFonts w:cstheme="minorBidi"/>
          <w:szCs w:val="24"/>
        </w:rPr>
        <w:br/>
      </w:r>
      <w:proofErr w:type="spellStart"/>
      <w:r>
        <w:rPr>
          <w:rFonts w:cstheme="minorBidi"/>
          <w:szCs w:val="24"/>
        </w:rPr>
        <w:t>Таблиця</w:t>
      </w:r>
      <w:proofErr w:type="spellEnd"/>
      <w:r>
        <w:rPr>
          <w:rFonts w:cstheme="minorBidi"/>
          <w:szCs w:val="24"/>
        </w:rPr>
        <w:t xml:space="preserve"> </w:t>
      </w:r>
      <w:proofErr w:type="spellStart"/>
      <w:r>
        <w:rPr>
          <w:rFonts w:cstheme="minorBidi"/>
          <w:szCs w:val="24"/>
        </w:rPr>
        <w:t>типів</w:t>
      </w:r>
      <w:proofErr w:type="spellEnd"/>
      <w:r>
        <w:rPr>
          <w:rFonts w:cstheme="minorBidi"/>
          <w:szCs w:val="24"/>
        </w:rPr>
        <w:t xml:space="preserve"> </w:t>
      </w:r>
      <w:proofErr w:type="spellStart"/>
      <w:r>
        <w:rPr>
          <w:rFonts w:cstheme="minorBidi"/>
          <w:szCs w:val="24"/>
        </w:rPr>
        <w:t>просувань</w:t>
      </w:r>
      <w:proofErr w:type="spellEnd"/>
      <w:r>
        <w:rPr>
          <w:rFonts w:cstheme="minorBidi"/>
          <w:szCs w:val="24"/>
        </w:rPr>
        <w:t xml:space="preserve"> (</w:t>
      </w:r>
      <w:r>
        <w:rPr>
          <w:rStyle w:val="3f3f3f3f3f3f3f3f3f3f3f3f3f3f3f"/>
          <w:rFonts w:cstheme="minorBidi"/>
          <w:bCs w:val="0"/>
          <w:szCs w:val="24"/>
        </w:rPr>
        <w:t xml:space="preserve">Type Promotion table): </w:t>
      </w:r>
      <w:r>
        <w:rPr>
          <w:rFonts w:cstheme="minorBidi"/>
          <w:szCs w:val="24"/>
        </w:rPr>
        <w:br/>
        <w:t xml:space="preserve">byte </w:t>
      </w:r>
      <w:r>
        <w:rPr>
          <w:rFonts w:cstheme="minorBidi"/>
          <w:szCs w:val="24"/>
        </w:rPr>
        <w:t>→</w:t>
      </w:r>
      <w:r>
        <w:rPr>
          <w:rFonts w:cstheme="minorBidi"/>
          <w:szCs w:val="24"/>
        </w:rPr>
        <w:t xml:space="preserve"> short </w:t>
      </w:r>
      <w:r>
        <w:rPr>
          <w:rFonts w:cstheme="minorBidi"/>
          <w:szCs w:val="24"/>
        </w:rPr>
        <w:t>→</w:t>
      </w:r>
      <w:r>
        <w:rPr>
          <w:rFonts w:cstheme="minorBidi"/>
          <w:szCs w:val="24"/>
        </w:rPr>
        <w:t xml:space="preserve"> int </w:t>
      </w:r>
      <w:r>
        <w:rPr>
          <w:rFonts w:cstheme="minorBidi"/>
          <w:szCs w:val="24"/>
        </w:rPr>
        <w:t>→</w:t>
      </w:r>
      <w:r>
        <w:rPr>
          <w:rFonts w:cstheme="minorBidi"/>
          <w:szCs w:val="24"/>
        </w:rPr>
        <w:t xml:space="preserve"> long</w:t>
      </w:r>
    </w:p>
    <w:p w14:paraId="46A03C55" w14:textId="77777777" w:rsidR="00F4417E" w:rsidRDefault="00F4417E">
      <w:pPr>
        <w:pStyle w:val="3f3f3f3f3f3f3f3f3f3f3f3f3f3f3f3f3f3f3f3f3f"/>
        <w:rPr>
          <w:rFonts w:cstheme="minorBidi"/>
          <w:szCs w:val="24"/>
        </w:rPr>
      </w:pPr>
      <w:r>
        <w:rPr>
          <w:rFonts w:cstheme="minorBidi"/>
          <w:szCs w:val="24"/>
        </w:rPr>
        <w:t xml:space="preserve">short </w:t>
      </w:r>
      <w:r>
        <w:rPr>
          <w:rFonts w:cstheme="minorBidi"/>
          <w:szCs w:val="24"/>
        </w:rPr>
        <w:t>→</w:t>
      </w:r>
      <w:r>
        <w:rPr>
          <w:rFonts w:cstheme="minorBidi"/>
          <w:szCs w:val="24"/>
        </w:rPr>
        <w:t xml:space="preserve"> int </w:t>
      </w:r>
      <w:r>
        <w:rPr>
          <w:rFonts w:cstheme="minorBidi"/>
          <w:szCs w:val="24"/>
        </w:rPr>
        <w:t>→</w:t>
      </w:r>
      <w:r>
        <w:rPr>
          <w:rFonts w:cstheme="minorBidi"/>
          <w:szCs w:val="24"/>
        </w:rPr>
        <w:t xml:space="preserve"> long</w:t>
      </w:r>
    </w:p>
    <w:p w14:paraId="0C375D67" w14:textId="77777777" w:rsidR="00F4417E" w:rsidRDefault="00F4417E">
      <w:pPr>
        <w:pStyle w:val="3f3f3f3f3f3f3f3f3f3f3f3f3f3f3f3f3f3f3f3f3f"/>
        <w:rPr>
          <w:rFonts w:cstheme="minorBidi"/>
          <w:szCs w:val="24"/>
        </w:rPr>
      </w:pPr>
      <w:r>
        <w:rPr>
          <w:rFonts w:cstheme="minorBidi"/>
          <w:szCs w:val="24"/>
        </w:rPr>
        <w:t xml:space="preserve">int </w:t>
      </w:r>
      <w:r>
        <w:rPr>
          <w:rFonts w:cstheme="minorBidi"/>
          <w:szCs w:val="24"/>
        </w:rPr>
        <w:t>→</w:t>
      </w:r>
      <w:r>
        <w:rPr>
          <w:rFonts w:cstheme="minorBidi"/>
          <w:szCs w:val="24"/>
        </w:rPr>
        <w:t xml:space="preserve"> long </w:t>
      </w:r>
      <w:r>
        <w:rPr>
          <w:rFonts w:cstheme="minorBidi"/>
          <w:szCs w:val="24"/>
        </w:rPr>
        <w:t>→</w:t>
      </w:r>
      <w:r>
        <w:rPr>
          <w:rFonts w:cstheme="minorBidi"/>
          <w:szCs w:val="24"/>
        </w:rPr>
        <w:t xml:space="preserve"> float </w:t>
      </w:r>
      <w:r>
        <w:rPr>
          <w:rFonts w:cstheme="minorBidi"/>
          <w:szCs w:val="24"/>
        </w:rPr>
        <w:t>→</w:t>
      </w:r>
      <w:r>
        <w:rPr>
          <w:rFonts w:cstheme="minorBidi"/>
          <w:szCs w:val="24"/>
        </w:rPr>
        <w:t xml:space="preserve"> double</w:t>
      </w:r>
    </w:p>
    <w:p w14:paraId="4306E7B3" w14:textId="77777777" w:rsidR="00F4417E" w:rsidRDefault="00F4417E">
      <w:pPr>
        <w:pStyle w:val="3f3f3f3f3f3f3f3f3f3f3f3f3f3f3f3f3f3f3f3f3f"/>
        <w:rPr>
          <w:rFonts w:cstheme="minorBidi"/>
          <w:szCs w:val="24"/>
        </w:rPr>
      </w:pPr>
      <w:r>
        <w:rPr>
          <w:rFonts w:cstheme="minorBidi"/>
          <w:szCs w:val="24"/>
        </w:rPr>
        <w:t xml:space="preserve">float </w:t>
      </w:r>
      <w:r>
        <w:rPr>
          <w:rFonts w:cstheme="minorBidi"/>
          <w:szCs w:val="24"/>
        </w:rPr>
        <w:t>→</w:t>
      </w:r>
      <w:r>
        <w:rPr>
          <w:rFonts w:cstheme="minorBidi"/>
          <w:szCs w:val="24"/>
        </w:rPr>
        <w:t xml:space="preserve"> double</w:t>
      </w:r>
    </w:p>
    <w:p w14:paraId="7AF3891A" w14:textId="77777777" w:rsidR="00F4417E" w:rsidRDefault="00F4417E">
      <w:pPr>
        <w:pStyle w:val="3f3f3f3f3f3f3f3f3f3f3f3f3f3f3f3f3f3f3f3f3f"/>
        <w:spacing w:after="283"/>
        <w:rPr>
          <w:rFonts w:cstheme="minorBidi"/>
          <w:szCs w:val="24"/>
        </w:rPr>
      </w:pPr>
      <w:r>
        <w:rPr>
          <w:rFonts w:cstheme="minorBidi"/>
          <w:szCs w:val="24"/>
        </w:rPr>
        <w:t xml:space="preserve">long </w:t>
      </w:r>
      <w:r>
        <w:rPr>
          <w:rFonts w:cstheme="minorBidi"/>
          <w:szCs w:val="24"/>
        </w:rPr>
        <w:t>→</w:t>
      </w:r>
      <w:r>
        <w:rPr>
          <w:rFonts w:cstheme="minorBidi"/>
          <w:szCs w:val="24"/>
        </w:rPr>
        <w:t xml:space="preserve"> float </w:t>
      </w:r>
      <w:r>
        <w:rPr>
          <w:rFonts w:cstheme="minorBidi"/>
          <w:szCs w:val="24"/>
        </w:rPr>
        <w:t>→</w:t>
      </w:r>
      <w:r>
        <w:rPr>
          <w:rFonts w:cstheme="minorBidi"/>
          <w:szCs w:val="24"/>
        </w:rPr>
        <w:t xml:space="preserve"> double</w:t>
      </w:r>
    </w:p>
    <w:p w14:paraId="6BDFAACC" w14:textId="77777777" w:rsidR="00F4417E" w:rsidRDefault="00F4417E">
      <w:pPr>
        <w:pStyle w:val="3f3f3f3f3f3f3f3f3f2"/>
        <w:rPr>
          <w:rFonts w:cstheme="minorBidi"/>
          <w:bCs w:val="0"/>
          <w:szCs w:val="24"/>
        </w:rPr>
      </w:pPr>
      <w:proofErr w:type="spellStart"/>
      <w:r>
        <w:rPr>
          <w:rFonts w:cstheme="minorBidi"/>
          <w:bCs w:val="0"/>
          <w:szCs w:val="24"/>
        </w:rPr>
        <w:t>коректні</w:t>
      </w:r>
      <w:proofErr w:type="spellEnd"/>
      <w:r>
        <w:rPr>
          <w:rFonts w:cstheme="minorBidi"/>
          <w:bCs w:val="0"/>
          <w:szCs w:val="24"/>
        </w:rPr>
        <w:t>/</w:t>
      </w:r>
      <w:proofErr w:type="spellStart"/>
      <w:r>
        <w:rPr>
          <w:rFonts w:cstheme="minorBidi"/>
          <w:bCs w:val="0"/>
          <w:szCs w:val="24"/>
        </w:rPr>
        <w:t>некоректні</w:t>
      </w:r>
      <w:proofErr w:type="spellEnd"/>
      <w:r>
        <w:rPr>
          <w:rFonts w:cstheme="minorBidi"/>
          <w:bCs w:val="0"/>
          <w:szCs w:val="24"/>
        </w:rPr>
        <w:t xml:space="preserve"> </w:t>
      </w:r>
      <w:proofErr w:type="spellStart"/>
      <w:r>
        <w:rPr>
          <w:rFonts w:cstheme="minorBidi"/>
          <w:bCs w:val="0"/>
          <w:szCs w:val="24"/>
        </w:rPr>
        <w:t>випадки</w:t>
      </w:r>
      <w:proofErr w:type="spellEnd"/>
      <w:r>
        <w:rPr>
          <w:rFonts w:cstheme="minorBidi"/>
          <w:bCs w:val="0"/>
          <w:szCs w:val="24"/>
        </w:rPr>
        <w:t xml:space="preserve"> </w:t>
      </w:r>
      <w:proofErr w:type="spellStart"/>
      <w:r>
        <w:rPr>
          <w:rFonts w:cstheme="minorBidi"/>
          <w:bCs w:val="0"/>
          <w:szCs w:val="24"/>
        </w:rPr>
        <w:t>перевантаження</w:t>
      </w:r>
      <w:proofErr w:type="spellEnd"/>
      <w:r>
        <w:rPr>
          <w:rFonts w:cstheme="minorBidi"/>
          <w:bCs w:val="0"/>
          <w:szCs w:val="24"/>
        </w:rPr>
        <w:t xml:space="preserve"> </w:t>
      </w:r>
    </w:p>
    <w:p w14:paraId="7EA833CA" w14:textId="77777777" w:rsidR="00F4417E" w:rsidRDefault="00F4417E">
      <w:pPr>
        <w:pStyle w:val="TextBody0"/>
        <w:rPr>
          <w:rFonts w:cstheme="minorBidi"/>
        </w:rPr>
      </w:pPr>
      <w:proofErr w:type="spellStart"/>
      <w:r>
        <w:rPr>
          <w:rFonts w:cstheme="minorBidi"/>
        </w:rPr>
        <w:t>Випадок</w:t>
      </w:r>
      <w:proofErr w:type="spellEnd"/>
      <w:r>
        <w:rPr>
          <w:rFonts w:cstheme="minorBidi"/>
        </w:rPr>
        <w:t xml:space="preserve"> 1:</w:t>
      </w:r>
    </w:p>
    <w:p w14:paraId="15D7CAF1" w14:textId="77777777" w:rsidR="00F4417E" w:rsidRDefault="00F4417E">
      <w:pPr>
        <w:pStyle w:val="3f3f3f3f3f3f3f3f3f3f3f3f3f3f3f3f3f3f3f3f3f"/>
        <w:rPr>
          <w:rFonts w:cstheme="minorBidi"/>
          <w:szCs w:val="24"/>
        </w:rPr>
      </w:pPr>
      <w:r>
        <w:rPr>
          <w:rFonts w:cstheme="minorBidi"/>
          <w:szCs w:val="24"/>
        </w:rPr>
        <w:t xml:space="preserve">int </w:t>
      </w:r>
      <w:proofErr w:type="spellStart"/>
      <w:r>
        <w:rPr>
          <w:rFonts w:cstheme="minorBidi"/>
          <w:szCs w:val="24"/>
        </w:rPr>
        <w:t>mymethod</w:t>
      </w:r>
      <w:proofErr w:type="spellEnd"/>
      <w:r>
        <w:rPr>
          <w:rFonts w:cstheme="minorBidi"/>
          <w:szCs w:val="24"/>
        </w:rPr>
        <w:t>(int a, int b, float c)</w:t>
      </w:r>
    </w:p>
    <w:p w14:paraId="12912B16" w14:textId="77777777" w:rsidR="00F4417E" w:rsidRDefault="00F4417E">
      <w:pPr>
        <w:pStyle w:val="3f3f3f3f3f3f3f3f3f3f3f3f3f3f3f3f3f3f3f3f3f"/>
        <w:spacing w:after="283"/>
        <w:rPr>
          <w:rFonts w:cstheme="minorBidi"/>
          <w:szCs w:val="24"/>
        </w:rPr>
      </w:pPr>
      <w:r>
        <w:rPr>
          <w:rFonts w:cstheme="minorBidi"/>
          <w:szCs w:val="24"/>
        </w:rPr>
        <w:t xml:space="preserve">int </w:t>
      </w:r>
      <w:proofErr w:type="spellStart"/>
      <w:r>
        <w:rPr>
          <w:rFonts w:cstheme="minorBidi"/>
          <w:szCs w:val="24"/>
        </w:rPr>
        <w:t>mymethod</w:t>
      </w:r>
      <w:proofErr w:type="spellEnd"/>
      <w:r>
        <w:rPr>
          <w:rFonts w:cstheme="minorBidi"/>
          <w:szCs w:val="24"/>
        </w:rPr>
        <w:t>(int var1, int var2, float var3)</w:t>
      </w:r>
    </w:p>
    <w:p w14:paraId="662EB2EC" w14:textId="77777777" w:rsidR="00F4417E" w:rsidRDefault="00F4417E">
      <w:pPr>
        <w:pStyle w:val="TextBody0"/>
        <w:rPr>
          <w:rFonts w:cstheme="minorBidi"/>
        </w:rPr>
      </w:pPr>
      <w:proofErr w:type="spellStart"/>
      <w:r>
        <w:rPr>
          <w:rFonts w:cstheme="minorBidi"/>
        </w:rPr>
        <w:t>Реультат</w:t>
      </w:r>
      <w:proofErr w:type="spellEnd"/>
      <w:r>
        <w:rPr>
          <w:rFonts w:cstheme="minorBidi"/>
        </w:rPr>
        <w:t xml:space="preserve">: </w:t>
      </w:r>
      <w:proofErr w:type="spellStart"/>
      <w:r>
        <w:rPr>
          <w:rFonts w:cstheme="minorBidi"/>
        </w:rPr>
        <w:t>Ошибка</w:t>
      </w:r>
      <w:proofErr w:type="spellEnd"/>
      <w:r>
        <w:rPr>
          <w:rFonts w:cstheme="minorBidi"/>
        </w:rPr>
        <w:t xml:space="preserve"> </w:t>
      </w:r>
      <w:proofErr w:type="spellStart"/>
      <w:r>
        <w:rPr>
          <w:rFonts w:cstheme="minorBidi"/>
        </w:rPr>
        <w:t>підчас</w:t>
      </w:r>
      <w:proofErr w:type="spellEnd"/>
      <w:r>
        <w:rPr>
          <w:rFonts w:cstheme="minorBidi"/>
        </w:rPr>
        <w:t xml:space="preserve"> </w:t>
      </w:r>
      <w:proofErr w:type="spellStart"/>
      <w:r>
        <w:rPr>
          <w:rFonts w:cstheme="minorBidi"/>
        </w:rPr>
        <w:t>компіляції</w:t>
      </w:r>
      <w:proofErr w:type="spellEnd"/>
      <w:r>
        <w:rPr>
          <w:rFonts w:cstheme="minorBidi"/>
        </w:rPr>
        <w:t xml:space="preserve">. Compile time error. </w:t>
      </w:r>
      <w:proofErr w:type="spellStart"/>
      <w:r>
        <w:rPr>
          <w:rFonts w:cstheme="minorBidi"/>
        </w:rPr>
        <w:t>Списки</w:t>
      </w:r>
      <w:proofErr w:type="spellEnd"/>
      <w:r>
        <w:rPr>
          <w:rFonts w:cstheme="minorBidi"/>
        </w:rPr>
        <w:t xml:space="preserve"> </w:t>
      </w:r>
      <w:proofErr w:type="spellStart"/>
      <w:r>
        <w:rPr>
          <w:rFonts w:cstheme="minorBidi"/>
        </w:rPr>
        <w:t>аргументів</w:t>
      </w:r>
      <w:proofErr w:type="spellEnd"/>
      <w:r>
        <w:rPr>
          <w:rFonts w:cstheme="minorBidi"/>
        </w:rPr>
        <w:t xml:space="preserve"> </w:t>
      </w:r>
      <w:proofErr w:type="spellStart"/>
      <w:r>
        <w:rPr>
          <w:rFonts w:cstheme="minorBidi"/>
        </w:rPr>
        <w:t>однакові</w:t>
      </w:r>
      <w:proofErr w:type="spellEnd"/>
      <w:r>
        <w:rPr>
          <w:rFonts w:cstheme="minorBidi"/>
        </w:rPr>
        <w:t>.</w:t>
      </w:r>
    </w:p>
    <w:p w14:paraId="2892EFF6" w14:textId="77777777" w:rsidR="00F4417E" w:rsidRDefault="00F4417E">
      <w:pPr>
        <w:pStyle w:val="TextBody0"/>
        <w:rPr>
          <w:rFonts w:cstheme="minorBidi"/>
        </w:rPr>
      </w:pPr>
      <w:proofErr w:type="spellStart"/>
      <w:r>
        <w:rPr>
          <w:rFonts w:cstheme="minorBidi"/>
        </w:rPr>
        <w:t>Випадок</w:t>
      </w:r>
      <w:proofErr w:type="spellEnd"/>
      <w:r>
        <w:rPr>
          <w:rFonts w:cstheme="minorBidi"/>
        </w:rPr>
        <w:t xml:space="preserve"> 2:</w:t>
      </w:r>
    </w:p>
    <w:p w14:paraId="280C7D3F" w14:textId="77777777" w:rsidR="00F4417E" w:rsidRDefault="00F4417E">
      <w:pPr>
        <w:pStyle w:val="3f3f3f3f3f3f3f3f3f3f3f3f3f3f3f3f3f3f3f3f3f"/>
        <w:rPr>
          <w:rFonts w:cstheme="minorBidi"/>
          <w:szCs w:val="24"/>
        </w:rPr>
      </w:pPr>
      <w:r>
        <w:rPr>
          <w:rFonts w:cstheme="minorBidi"/>
          <w:szCs w:val="24"/>
        </w:rPr>
        <w:t xml:space="preserve">int </w:t>
      </w:r>
      <w:proofErr w:type="spellStart"/>
      <w:r>
        <w:rPr>
          <w:rFonts w:cstheme="minorBidi"/>
          <w:szCs w:val="24"/>
        </w:rPr>
        <w:t>mymethod</w:t>
      </w:r>
      <w:proofErr w:type="spellEnd"/>
      <w:r>
        <w:rPr>
          <w:rFonts w:cstheme="minorBidi"/>
          <w:szCs w:val="24"/>
        </w:rPr>
        <w:t>(int a, int b)</w:t>
      </w:r>
    </w:p>
    <w:p w14:paraId="022D9B4E" w14:textId="77777777" w:rsidR="00F4417E" w:rsidRDefault="00F4417E">
      <w:pPr>
        <w:pStyle w:val="3f3f3f3f3f3f3f3f3f3f3f3f3f3f3f3f3f3f3f3f3f"/>
        <w:spacing w:after="283"/>
        <w:rPr>
          <w:rFonts w:cstheme="minorBidi"/>
          <w:szCs w:val="24"/>
        </w:rPr>
      </w:pPr>
      <w:r>
        <w:rPr>
          <w:rFonts w:cstheme="minorBidi"/>
          <w:szCs w:val="24"/>
        </w:rPr>
        <w:t xml:space="preserve">int </w:t>
      </w:r>
      <w:proofErr w:type="spellStart"/>
      <w:r>
        <w:rPr>
          <w:rFonts w:cstheme="minorBidi"/>
          <w:szCs w:val="24"/>
        </w:rPr>
        <w:t>mymethod</w:t>
      </w:r>
      <w:proofErr w:type="spellEnd"/>
      <w:r>
        <w:rPr>
          <w:rFonts w:cstheme="minorBidi"/>
          <w:szCs w:val="24"/>
        </w:rPr>
        <w:t>(float var1, float var2)</w:t>
      </w:r>
    </w:p>
    <w:p w14:paraId="2AABA267" w14:textId="77777777" w:rsidR="00F4417E" w:rsidRPr="007929BD" w:rsidRDefault="00F4417E">
      <w:pPr>
        <w:pStyle w:val="TextBody0"/>
        <w:rPr>
          <w:rFonts w:cstheme="minorBidi"/>
        </w:rPr>
      </w:pPr>
      <w:r w:rsidRPr="007929BD">
        <w:rPr>
          <w:rFonts w:cstheme="minorBidi"/>
        </w:rPr>
        <w:t xml:space="preserve">Результат. Все </w:t>
      </w:r>
      <w:proofErr w:type="spellStart"/>
      <w:r w:rsidRPr="007929BD">
        <w:rPr>
          <w:rFonts w:cstheme="minorBidi"/>
        </w:rPr>
        <w:t>коректно</w:t>
      </w:r>
      <w:proofErr w:type="spellEnd"/>
    </w:p>
    <w:p w14:paraId="15822390" w14:textId="77777777" w:rsidR="00F4417E" w:rsidRPr="007929BD" w:rsidRDefault="00F4417E">
      <w:pPr>
        <w:pStyle w:val="TextBody0"/>
        <w:rPr>
          <w:rFonts w:cstheme="minorBidi"/>
        </w:rPr>
      </w:pPr>
      <w:proofErr w:type="spellStart"/>
      <w:r w:rsidRPr="007929BD">
        <w:rPr>
          <w:rFonts w:cstheme="minorBidi"/>
        </w:rPr>
        <w:t>Випадок</w:t>
      </w:r>
      <w:proofErr w:type="spellEnd"/>
      <w:r w:rsidRPr="007929BD">
        <w:rPr>
          <w:rFonts w:cstheme="minorBidi"/>
        </w:rPr>
        <w:t xml:space="preserve"> 3:</w:t>
      </w:r>
    </w:p>
    <w:p w14:paraId="3C9B0322" w14:textId="77777777" w:rsidR="00F4417E" w:rsidRPr="007929BD" w:rsidRDefault="00F4417E">
      <w:pPr>
        <w:pStyle w:val="3f3f3f3f3f3f3f3f3f3f3f3f3f3f3f3f3f3f3f3f3f"/>
        <w:rPr>
          <w:rFonts w:cstheme="minorBidi"/>
          <w:szCs w:val="24"/>
        </w:rPr>
      </w:pPr>
      <w:r>
        <w:rPr>
          <w:rFonts w:cstheme="minorBidi"/>
          <w:szCs w:val="24"/>
        </w:rPr>
        <w:t>int</w:t>
      </w:r>
      <w:r w:rsidRPr="007929BD">
        <w:rPr>
          <w:rFonts w:cstheme="minorBidi"/>
          <w:szCs w:val="24"/>
        </w:rPr>
        <w:t xml:space="preserve"> </w:t>
      </w:r>
      <w:proofErr w:type="spellStart"/>
      <w:r>
        <w:rPr>
          <w:rFonts w:cstheme="minorBidi"/>
          <w:szCs w:val="24"/>
        </w:rPr>
        <w:t>mymethod</w:t>
      </w:r>
      <w:proofErr w:type="spellEnd"/>
      <w:r w:rsidRPr="007929BD">
        <w:rPr>
          <w:rFonts w:cstheme="minorBidi"/>
          <w:szCs w:val="24"/>
        </w:rPr>
        <w:t>(</w:t>
      </w:r>
      <w:r>
        <w:rPr>
          <w:rFonts w:cstheme="minorBidi"/>
          <w:szCs w:val="24"/>
        </w:rPr>
        <w:t>int</w:t>
      </w:r>
      <w:r w:rsidRPr="007929BD">
        <w:rPr>
          <w:rFonts w:cstheme="minorBidi"/>
          <w:szCs w:val="24"/>
        </w:rPr>
        <w:t xml:space="preserve"> </w:t>
      </w:r>
      <w:r>
        <w:rPr>
          <w:rFonts w:cstheme="minorBidi"/>
          <w:szCs w:val="24"/>
        </w:rPr>
        <w:t>a</w:t>
      </w:r>
      <w:r w:rsidRPr="007929BD">
        <w:rPr>
          <w:rFonts w:cstheme="minorBidi"/>
          <w:szCs w:val="24"/>
        </w:rPr>
        <w:t xml:space="preserve">, </w:t>
      </w:r>
      <w:r>
        <w:rPr>
          <w:rFonts w:cstheme="minorBidi"/>
          <w:szCs w:val="24"/>
        </w:rPr>
        <w:t>int</w:t>
      </w:r>
      <w:r w:rsidRPr="007929BD">
        <w:rPr>
          <w:rFonts w:cstheme="minorBidi"/>
          <w:szCs w:val="24"/>
        </w:rPr>
        <w:t xml:space="preserve"> </w:t>
      </w:r>
      <w:r>
        <w:rPr>
          <w:rFonts w:cstheme="minorBidi"/>
          <w:szCs w:val="24"/>
        </w:rPr>
        <w:t>b</w:t>
      </w:r>
      <w:r w:rsidRPr="007929BD">
        <w:rPr>
          <w:rFonts w:cstheme="minorBidi"/>
          <w:szCs w:val="24"/>
        </w:rPr>
        <w:t>)</w:t>
      </w:r>
    </w:p>
    <w:p w14:paraId="21D4158E" w14:textId="77777777" w:rsidR="00F4417E" w:rsidRDefault="00F4417E">
      <w:pPr>
        <w:pStyle w:val="3f3f3f3f3f3f3f3f3f3f3f3f3f3f3f3f3f3f3f3f3f"/>
        <w:spacing w:after="283"/>
        <w:rPr>
          <w:rFonts w:cstheme="minorBidi"/>
          <w:szCs w:val="24"/>
        </w:rPr>
      </w:pPr>
      <w:r>
        <w:rPr>
          <w:rFonts w:cstheme="minorBidi"/>
          <w:szCs w:val="24"/>
        </w:rPr>
        <w:t xml:space="preserve">int </w:t>
      </w:r>
      <w:proofErr w:type="spellStart"/>
      <w:r>
        <w:rPr>
          <w:rFonts w:cstheme="minorBidi"/>
          <w:szCs w:val="24"/>
        </w:rPr>
        <w:t>mymethod</w:t>
      </w:r>
      <w:proofErr w:type="spellEnd"/>
      <w:r>
        <w:rPr>
          <w:rFonts w:cstheme="minorBidi"/>
          <w:szCs w:val="24"/>
        </w:rPr>
        <w:t>(int num)</w:t>
      </w:r>
    </w:p>
    <w:p w14:paraId="604BB922" w14:textId="77777777" w:rsidR="00F4417E" w:rsidRDefault="00F4417E">
      <w:pPr>
        <w:pStyle w:val="TextBody0"/>
        <w:rPr>
          <w:rFonts w:cstheme="minorBidi"/>
        </w:rPr>
      </w:pPr>
      <w:proofErr w:type="spellStart"/>
      <w:r>
        <w:rPr>
          <w:rFonts w:cstheme="minorBidi"/>
        </w:rPr>
        <w:t>Результат</w:t>
      </w:r>
      <w:proofErr w:type="spellEnd"/>
      <w:r>
        <w:rPr>
          <w:rFonts w:cstheme="minorBidi"/>
        </w:rPr>
        <w:t xml:space="preserve">. </w:t>
      </w:r>
      <w:proofErr w:type="spellStart"/>
      <w:r>
        <w:rPr>
          <w:rFonts w:cstheme="minorBidi"/>
        </w:rPr>
        <w:t>Все</w:t>
      </w:r>
      <w:proofErr w:type="spellEnd"/>
      <w:r>
        <w:rPr>
          <w:rFonts w:cstheme="minorBidi"/>
        </w:rPr>
        <w:t xml:space="preserve"> </w:t>
      </w:r>
      <w:proofErr w:type="spellStart"/>
      <w:r>
        <w:rPr>
          <w:rFonts w:cstheme="minorBidi"/>
        </w:rPr>
        <w:t>коректно</w:t>
      </w:r>
      <w:proofErr w:type="spellEnd"/>
    </w:p>
    <w:p w14:paraId="540A314E" w14:textId="77777777" w:rsidR="00F4417E" w:rsidRDefault="00F4417E">
      <w:pPr>
        <w:pStyle w:val="TextBody0"/>
        <w:rPr>
          <w:rFonts w:cstheme="minorBidi"/>
        </w:rPr>
      </w:pPr>
      <w:proofErr w:type="spellStart"/>
      <w:r>
        <w:rPr>
          <w:rFonts w:cstheme="minorBidi"/>
        </w:rPr>
        <w:t>Випадок</w:t>
      </w:r>
      <w:proofErr w:type="spellEnd"/>
      <w:r>
        <w:rPr>
          <w:rFonts w:cstheme="minorBidi"/>
        </w:rPr>
        <w:t xml:space="preserve"> 4:</w:t>
      </w:r>
    </w:p>
    <w:p w14:paraId="26126304" w14:textId="77777777" w:rsidR="00F4417E" w:rsidRDefault="00F4417E">
      <w:pPr>
        <w:pStyle w:val="3f3f3f3f3f3f3f3f3f3f3f3f3f3f3f3f3f3f3f3f3f"/>
        <w:rPr>
          <w:rFonts w:cstheme="minorBidi"/>
          <w:szCs w:val="24"/>
        </w:rPr>
      </w:pPr>
      <w:r>
        <w:rPr>
          <w:rFonts w:cstheme="minorBidi"/>
          <w:szCs w:val="24"/>
        </w:rPr>
        <w:t xml:space="preserve">float </w:t>
      </w:r>
      <w:proofErr w:type="spellStart"/>
      <w:r>
        <w:rPr>
          <w:rFonts w:cstheme="minorBidi"/>
          <w:szCs w:val="24"/>
        </w:rPr>
        <w:t>mymethod</w:t>
      </w:r>
      <w:proofErr w:type="spellEnd"/>
      <w:r>
        <w:rPr>
          <w:rFonts w:cstheme="minorBidi"/>
          <w:szCs w:val="24"/>
        </w:rPr>
        <w:t>(int a, float b)</w:t>
      </w:r>
    </w:p>
    <w:p w14:paraId="2A6D5696" w14:textId="77777777" w:rsidR="00F4417E" w:rsidRDefault="00F4417E">
      <w:pPr>
        <w:pStyle w:val="3f3f3f3f3f3f3f3f3f3f3f3f3f3f3f3f3f3f3f3f3f"/>
        <w:spacing w:after="283"/>
        <w:rPr>
          <w:rFonts w:cstheme="minorBidi"/>
          <w:szCs w:val="24"/>
        </w:rPr>
      </w:pPr>
      <w:r>
        <w:rPr>
          <w:rFonts w:cstheme="minorBidi"/>
          <w:szCs w:val="24"/>
        </w:rPr>
        <w:t xml:space="preserve">float </w:t>
      </w:r>
      <w:proofErr w:type="spellStart"/>
      <w:r>
        <w:rPr>
          <w:rFonts w:cstheme="minorBidi"/>
          <w:szCs w:val="24"/>
        </w:rPr>
        <w:t>mymethod</w:t>
      </w:r>
      <w:proofErr w:type="spellEnd"/>
      <w:r>
        <w:rPr>
          <w:rFonts w:cstheme="minorBidi"/>
          <w:szCs w:val="24"/>
        </w:rPr>
        <w:t>(float var1, int var2)</w:t>
      </w:r>
    </w:p>
    <w:p w14:paraId="3F9F92EE" w14:textId="77777777" w:rsidR="00F4417E" w:rsidRPr="007929BD" w:rsidRDefault="00F4417E">
      <w:pPr>
        <w:pStyle w:val="TextBody0"/>
        <w:rPr>
          <w:rFonts w:cstheme="minorBidi"/>
        </w:rPr>
      </w:pPr>
      <w:r w:rsidRPr="007929BD">
        <w:rPr>
          <w:rFonts w:cstheme="minorBidi"/>
        </w:rPr>
        <w:t xml:space="preserve">Результат. Все </w:t>
      </w:r>
      <w:proofErr w:type="spellStart"/>
      <w:r w:rsidRPr="007929BD">
        <w:rPr>
          <w:rFonts w:cstheme="minorBidi"/>
        </w:rPr>
        <w:t>коректно</w:t>
      </w:r>
      <w:proofErr w:type="spellEnd"/>
    </w:p>
    <w:p w14:paraId="67D49784" w14:textId="77777777" w:rsidR="00F4417E" w:rsidRPr="007929BD" w:rsidRDefault="00F4417E">
      <w:pPr>
        <w:pStyle w:val="TextBody0"/>
        <w:rPr>
          <w:rFonts w:cstheme="minorBidi"/>
        </w:rPr>
      </w:pPr>
      <w:proofErr w:type="spellStart"/>
      <w:r w:rsidRPr="007929BD">
        <w:rPr>
          <w:rFonts w:cstheme="minorBidi"/>
        </w:rPr>
        <w:t>Випадок</w:t>
      </w:r>
      <w:proofErr w:type="spellEnd"/>
      <w:r w:rsidRPr="007929BD">
        <w:rPr>
          <w:rFonts w:cstheme="minorBidi"/>
        </w:rPr>
        <w:t xml:space="preserve"> 5:</w:t>
      </w:r>
    </w:p>
    <w:p w14:paraId="61C581BC" w14:textId="77777777" w:rsidR="00F4417E" w:rsidRPr="007929BD" w:rsidRDefault="00F4417E">
      <w:pPr>
        <w:pStyle w:val="3f3f3f3f3f3f3f3f3f3f3f3f3f3f3f3f3f3f3f3f3f"/>
        <w:rPr>
          <w:rFonts w:cstheme="minorBidi"/>
          <w:szCs w:val="24"/>
        </w:rPr>
      </w:pPr>
      <w:r>
        <w:rPr>
          <w:rFonts w:cstheme="minorBidi"/>
          <w:szCs w:val="24"/>
        </w:rPr>
        <w:t>int</w:t>
      </w:r>
      <w:r w:rsidRPr="007929BD">
        <w:rPr>
          <w:rFonts w:cstheme="minorBidi"/>
          <w:szCs w:val="24"/>
        </w:rPr>
        <w:t xml:space="preserve"> </w:t>
      </w:r>
      <w:proofErr w:type="spellStart"/>
      <w:r>
        <w:rPr>
          <w:rFonts w:cstheme="minorBidi"/>
          <w:szCs w:val="24"/>
        </w:rPr>
        <w:t>mymethod</w:t>
      </w:r>
      <w:proofErr w:type="spellEnd"/>
      <w:r w:rsidRPr="007929BD">
        <w:rPr>
          <w:rFonts w:cstheme="minorBidi"/>
          <w:szCs w:val="24"/>
        </w:rPr>
        <w:t>(</w:t>
      </w:r>
      <w:r>
        <w:rPr>
          <w:rFonts w:cstheme="minorBidi"/>
          <w:szCs w:val="24"/>
        </w:rPr>
        <w:t>int</w:t>
      </w:r>
      <w:r w:rsidRPr="007929BD">
        <w:rPr>
          <w:rFonts w:cstheme="minorBidi"/>
          <w:szCs w:val="24"/>
        </w:rPr>
        <w:t xml:space="preserve"> </w:t>
      </w:r>
      <w:r>
        <w:rPr>
          <w:rFonts w:cstheme="minorBidi"/>
          <w:szCs w:val="24"/>
        </w:rPr>
        <w:t>a</w:t>
      </w:r>
      <w:r w:rsidRPr="007929BD">
        <w:rPr>
          <w:rFonts w:cstheme="minorBidi"/>
          <w:szCs w:val="24"/>
        </w:rPr>
        <w:t xml:space="preserve">, </w:t>
      </w:r>
      <w:r>
        <w:rPr>
          <w:rFonts w:cstheme="minorBidi"/>
          <w:szCs w:val="24"/>
        </w:rPr>
        <w:t>int</w:t>
      </w:r>
      <w:r w:rsidRPr="007929BD">
        <w:rPr>
          <w:rFonts w:cstheme="minorBidi"/>
          <w:szCs w:val="24"/>
        </w:rPr>
        <w:t xml:space="preserve"> </w:t>
      </w:r>
      <w:r>
        <w:rPr>
          <w:rFonts w:cstheme="minorBidi"/>
          <w:szCs w:val="24"/>
        </w:rPr>
        <w:t>b</w:t>
      </w:r>
      <w:r w:rsidRPr="007929BD">
        <w:rPr>
          <w:rFonts w:cstheme="minorBidi"/>
          <w:szCs w:val="24"/>
        </w:rPr>
        <w:t>)</w:t>
      </w:r>
    </w:p>
    <w:p w14:paraId="710F00E1" w14:textId="77777777" w:rsidR="00F4417E" w:rsidRDefault="00F4417E">
      <w:pPr>
        <w:pStyle w:val="3f3f3f3f3f3f3f3f3f3f3f3f3f3f3f3f3f3f3f3f3f"/>
        <w:spacing w:after="283"/>
        <w:rPr>
          <w:rFonts w:cstheme="minorBidi"/>
          <w:szCs w:val="24"/>
        </w:rPr>
      </w:pPr>
      <w:r>
        <w:rPr>
          <w:rFonts w:cstheme="minorBidi"/>
          <w:szCs w:val="24"/>
        </w:rPr>
        <w:t xml:space="preserve">float </w:t>
      </w:r>
      <w:proofErr w:type="spellStart"/>
      <w:r>
        <w:rPr>
          <w:rFonts w:cstheme="minorBidi"/>
          <w:szCs w:val="24"/>
        </w:rPr>
        <w:t>mymethod</w:t>
      </w:r>
      <w:proofErr w:type="spellEnd"/>
      <w:r>
        <w:rPr>
          <w:rFonts w:cstheme="minorBidi"/>
          <w:szCs w:val="24"/>
        </w:rPr>
        <w:t>(int var1, int var2)</w:t>
      </w:r>
    </w:p>
    <w:p w14:paraId="67A1B40B" w14:textId="77777777" w:rsidR="00F4417E" w:rsidRPr="007929BD" w:rsidRDefault="00F4417E">
      <w:pPr>
        <w:pStyle w:val="TextBody0"/>
        <w:rPr>
          <w:rFonts w:cstheme="minorBidi"/>
        </w:rPr>
      </w:pPr>
      <w:proofErr w:type="spellStart"/>
      <w:r>
        <w:rPr>
          <w:rFonts w:cstheme="minorBidi"/>
        </w:rPr>
        <w:t>Реультат</w:t>
      </w:r>
      <w:proofErr w:type="spellEnd"/>
      <w:r>
        <w:rPr>
          <w:rFonts w:cstheme="minorBidi"/>
        </w:rPr>
        <w:t xml:space="preserve">: </w:t>
      </w:r>
      <w:proofErr w:type="spellStart"/>
      <w:r>
        <w:rPr>
          <w:rFonts w:cstheme="minorBidi"/>
        </w:rPr>
        <w:t>Ошибка</w:t>
      </w:r>
      <w:proofErr w:type="spellEnd"/>
      <w:r>
        <w:rPr>
          <w:rFonts w:cstheme="minorBidi"/>
        </w:rPr>
        <w:t xml:space="preserve"> </w:t>
      </w:r>
      <w:proofErr w:type="spellStart"/>
      <w:r>
        <w:rPr>
          <w:rFonts w:cstheme="minorBidi"/>
        </w:rPr>
        <w:t>підчас</w:t>
      </w:r>
      <w:proofErr w:type="spellEnd"/>
      <w:r>
        <w:rPr>
          <w:rFonts w:cstheme="minorBidi"/>
        </w:rPr>
        <w:t xml:space="preserve"> </w:t>
      </w:r>
      <w:proofErr w:type="spellStart"/>
      <w:r>
        <w:rPr>
          <w:rFonts w:cstheme="minorBidi"/>
        </w:rPr>
        <w:t>компіляції</w:t>
      </w:r>
      <w:proofErr w:type="spellEnd"/>
      <w:r>
        <w:rPr>
          <w:rFonts w:cstheme="minorBidi"/>
        </w:rPr>
        <w:t xml:space="preserve">. Compile time error. </w:t>
      </w:r>
      <w:r w:rsidRPr="007929BD">
        <w:rPr>
          <w:rFonts w:cstheme="minorBidi"/>
        </w:rPr>
        <w:t xml:space="preserve">Списки </w:t>
      </w:r>
      <w:proofErr w:type="spellStart"/>
      <w:r w:rsidRPr="007929BD">
        <w:rPr>
          <w:rFonts w:cstheme="minorBidi"/>
        </w:rPr>
        <w:t>аргументів</w:t>
      </w:r>
      <w:proofErr w:type="spellEnd"/>
      <w:r w:rsidRPr="007929BD">
        <w:rPr>
          <w:rFonts w:cstheme="minorBidi"/>
        </w:rPr>
        <w:t xml:space="preserve"> </w:t>
      </w:r>
      <w:proofErr w:type="spellStart"/>
      <w:r w:rsidRPr="007929BD">
        <w:rPr>
          <w:rFonts w:cstheme="minorBidi"/>
        </w:rPr>
        <w:t>однакові</w:t>
      </w:r>
      <w:proofErr w:type="spellEnd"/>
      <w:r w:rsidRPr="007929BD">
        <w:rPr>
          <w:rFonts w:cstheme="minorBidi"/>
        </w:rPr>
        <w:t xml:space="preserve">. Тип результату </w:t>
      </w:r>
      <w:proofErr w:type="spellStart"/>
      <w:r w:rsidRPr="007929BD">
        <w:rPr>
          <w:rFonts w:cstheme="minorBidi"/>
        </w:rPr>
        <w:t>неважливий</w:t>
      </w:r>
      <w:proofErr w:type="spellEnd"/>
      <w:r w:rsidRPr="007929BD">
        <w:rPr>
          <w:rFonts w:cstheme="minorBidi"/>
        </w:rPr>
        <w:t>.</w:t>
      </w:r>
    </w:p>
    <w:p w14:paraId="3FFC034D" w14:textId="77777777" w:rsidR="00F4417E" w:rsidRDefault="00F4417E">
      <w:pPr>
        <w:pStyle w:val="TextBody0"/>
        <w:rPr>
          <w:rFonts w:cstheme="minorBidi"/>
        </w:rPr>
      </w:pPr>
    </w:p>
    <w:p w14:paraId="421772F2" w14:textId="5A417D5D" w:rsidR="00F4417E" w:rsidRPr="0007083E" w:rsidRDefault="0007083E">
      <w:pPr>
        <w:pStyle w:val="TextBody0"/>
        <w:rPr>
          <w:rFonts w:cstheme="minorBidi"/>
        </w:rPr>
      </w:pPr>
      <w:r>
        <w:rPr>
          <w:rStyle w:val="3f3f3f3f3f3f3f3f3f3f3f3f3f3f3f"/>
          <w:rFonts w:asciiTheme="minorHAnsi" w:hAnsiTheme="minorHAnsi" w:cstheme="minorBidi"/>
          <w:bCs w:val="0"/>
          <w:lang w:val="uk-UA"/>
        </w:rPr>
        <w:t xml:space="preserve">Робота з посиланнями на </w:t>
      </w:r>
      <w:proofErr w:type="spellStart"/>
      <w:r w:rsidR="00F4417E" w:rsidRPr="0007083E">
        <w:rPr>
          <w:rStyle w:val="3f3f3f3f3f3f3f3f3f3f3f3f3f3f3f"/>
          <w:rFonts w:cstheme="minorBidi"/>
          <w:bCs w:val="0"/>
        </w:rPr>
        <w:t>обєкти</w:t>
      </w:r>
      <w:proofErr w:type="spellEnd"/>
    </w:p>
    <w:p w14:paraId="18A17CD1" w14:textId="77777777" w:rsidR="00F4417E" w:rsidRPr="0007083E" w:rsidRDefault="00F4417E">
      <w:pPr>
        <w:pStyle w:val="TextBody0"/>
        <w:rPr>
          <w:rFonts w:cstheme="minorBidi"/>
        </w:rPr>
      </w:pPr>
    </w:p>
    <w:p w14:paraId="063E1BAC" w14:textId="77777777" w:rsidR="00F4417E" w:rsidRPr="007929BD" w:rsidRDefault="00F4417E">
      <w:pPr>
        <w:pStyle w:val="TextBody0"/>
        <w:rPr>
          <w:rFonts w:cstheme="minorBidi"/>
        </w:rPr>
      </w:pPr>
      <w:proofErr w:type="spellStart"/>
      <w:r w:rsidRPr="007929BD">
        <w:rPr>
          <w:rStyle w:val="3f3f3f3f3f3f3f3f3f3f3f3f3f3f3f"/>
          <w:rFonts w:cstheme="minorBidi"/>
          <w:bCs w:val="0"/>
        </w:rPr>
        <w:t>Об'єкти</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класів</w:t>
      </w:r>
      <w:proofErr w:type="spellEnd"/>
      <w:r w:rsidRPr="007929BD">
        <w:rPr>
          <w:rStyle w:val="3f3f3f3f3f3f3f3f3f3f3f3f3f3f3f"/>
          <w:rFonts w:cstheme="minorBidi"/>
          <w:bCs w:val="0"/>
        </w:rPr>
        <w:t xml:space="preserve">, як і </w:t>
      </w:r>
      <w:proofErr w:type="spellStart"/>
      <w:r w:rsidRPr="007929BD">
        <w:rPr>
          <w:rStyle w:val="3f3f3f3f3f3f3f3f3f3f3f3f3f3f3f"/>
          <w:rFonts w:cstheme="minorBidi"/>
          <w:bCs w:val="0"/>
        </w:rPr>
        <w:t>дані</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примітивних</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типів</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можуть</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передаватися</w:t>
      </w:r>
      <w:proofErr w:type="spellEnd"/>
      <w:r w:rsidRPr="007929BD">
        <w:rPr>
          <w:rStyle w:val="3f3f3f3f3f3f3f3f3f3f3f3f3f3f3f"/>
          <w:rFonts w:cstheme="minorBidi"/>
          <w:bCs w:val="0"/>
        </w:rPr>
        <w:t xml:space="preserve"> в </w:t>
      </w:r>
      <w:proofErr w:type="spellStart"/>
      <w:r w:rsidRPr="007929BD">
        <w:rPr>
          <w:rStyle w:val="3f3f3f3f3f3f3f3f3f3f3f3f3f3f3f"/>
          <w:rFonts w:cstheme="minorBidi"/>
          <w:bCs w:val="0"/>
        </w:rPr>
        <w:t>методи</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Однак</w:t>
      </w:r>
      <w:proofErr w:type="spellEnd"/>
      <w:r w:rsidRPr="007929BD">
        <w:rPr>
          <w:rStyle w:val="3f3f3f3f3f3f3f3f3f3f3f3f3f3f3f"/>
          <w:rFonts w:cstheme="minorBidi"/>
          <w:bCs w:val="0"/>
        </w:rPr>
        <w:t xml:space="preserve"> в </w:t>
      </w:r>
      <w:proofErr w:type="spellStart"/>
      <w:r w:rsidRPr="007929BD">
        <w:rPr>
          <w:rStyle w:val="3f3f3f3f3f3f3f3f3f3f3f3f3f3f3f"/>
          <w:rFonts w:cstheme="minorBidi"/>
          <w:bCs w:val="0"/>
        </w:rPr>
        <w:t>даному</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випадку</w:t>
      </w:r>
      <w:proofErr w:type="spellEnd"/>
      <w:r w:rsidRPr="007929BD">
        <w:rPr>
          <w:rStyle w:val="3f3f3f3f3f3f3f3f3f3f3f3f3f3f3f"/>
          <w:rFonts w:cstheme="minorBidi"/>
          <w:bCs w:val="0"/>
        </w:rPr>
        <w:t xml:space="preserve"> є одна </w:t>
      </w:r>
      <w:proofErr w:type="spellStart"/>
      <w:r w:rsidRPr="007929BD">
        <w:rPr>
          <w:rStyle w:val="3f3f3f3f3f3f3f3f3f3f3f3f3f3f3f"/>
          <w:rFonts w:cstheme="minorBidi"/>
          <w:bCs w:val="0"/>
        </w:rPr>
        <w:t>особливість</w:t>
      </w:r>
      <w:proofErr w:type="spellEnd"/>
      <w:r w:rsidRPr="007929BD">
        <w:rPr>
          <w:rStyle w:val="3f3f3f3f3f3f3f3f3f3f3f3f3f3f3f"/>
          <w:rFonts w:cstheme="minorBidi"/>
          <w:bCs w:val="0"/>
        </w:rPr>
        <w:t xml:space="preserve"> - при </w:t>
      </w:r>
      <w:proofErr w:type="spellStart"/>
      <w:r w:rsidRPr="007929BD">
        <w:rPr>
          <w:rStyle w:val="3f3f3f3f3f3f3f3f3f3f3f3f3f3f3f"/>
          <w:rFonts w:cstheme="minorBidi"/>
          <w:bCs w:val="0"/>
        </w:rPr>
        <w:t>передачі</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об'єктів</w:t>
      </w:r>
      <w:proofErr w:type="spellEnd"/>
      <w:r w:rsidRPr="007929BD">
        <w:rPr>
          <w:rStyle w:val="3f3f3f3f3f3f3f3f3f3f3f3f3f3f3f"/>
          <w:rFonts w:cstheme="minorBidi"/>
          <w:bCs w:val="0"/>
        </w:rPr>
        <w:t xml:space="preserve"> в </w:t>
      </w:r>
      <w:proofErr w:type="spellStart"/>
      <w:r w:rsidRPr="007929BD">
        <w:rPr>
          <w:rStyle w:val="3f3f3f3f3f3f3f3f3f3f3f3f3f3f3f"/>
          <w:rFonts w:cstheme="minorBidi"/>
          <w:bCs w:val="0"/>
        </w:rPr>
        <w:t>якості</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значення</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lastRenderedPageBreak/>
        <w:t>передається</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копія</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посилання</w:t>
      </w:r>
      <w:proofErr w:type="spellEnd"/>
      <w:r w:rsidRPr="007929BD">
        <w:rPr>
          <w:rStyle w:val="3f3f3f3f3f3f3f3f3f3f3f3f3f3f3f"/>
          <w:rFonts w:cstheme="minorBidi"/>
          <w:bCs w:val="0"/>
        </w:rPr>
        <w:t xml:space="preserve"> на область в </w:t>
      </w:r>
      <w:proofErr w:type="spellStart"/>
      <w:r w:rsidRPr="007929BD">
        <w:rPr>
          <w:rStyle w:val="3f3f3f3f3f3f3f3f3f3f3f3f3f3f3f"/>
          <w:rFonts w:cstheme="minorBidi"/>
          <w:bCs w:val="0"/>
        </w:rPr>
        <w:t>пам'яті</w:t>
      </w:r>
      <w:proofErr w:type="spellEnd"/>
      <w:r w:rsidRPr="007929BD">
        <w:rPr>
          <w:rStyle w:val="3f3f3f3f3f3f3f3f3f3f3f3f3f3f3f"/>
          <w:rFonts w:cstheme="minorBidi"/>
          <w:bCs w:val="0"/>
        </w:rPr>
        <w:t xml:space="preserve">, де </w:t>
      </w:r>
      <w:proofErr w:type="spellStart"/>
      <w:r w:rsidRPr="007929BD">
        <w:rPr>
          <w:rStyle w:val="3f3f3f3f3f3f3f3f3f3f3f3f3f3f3f"/>
          <w:rFonts w:cstheme="minorBidi"/>
          <w:bCs w:val="0"/>
        </w:rPr>
        <w:t>міститься</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цей</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об'єкт</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Розглянемо</w:t>
      </w:r>
      <w:proofErr w:type="spellEnd"/>
      <w:r w:rsidRPr="007929BD">
        <w:rPr>
          <w:rStyle w:val="3f3f3f3f3f3f3f3f3f3f3f3f3f3f3f"/>
          <w:rFonts w:cstheme="minorBidi"/>
          <w:bCs w:val="0"/>
        </w:rPr>
        <w:t xml:space="preserve"> невеликий приклад. Нехай у нас є </w:t>
      </w:r>
      <w:proofErr w:type="spellStart"/>
      <w:r w:rsidRPr="007929BD">
        <w:rPr>
          <w:rStyle w:val="3f3f3f3f3f3f3f3f3f3f3f3f3f3f3f"/>
          <w:rFonts w:cstheme="minorBidi"/>
          <w:bCs w:val="0"/>
        </w:rPr>
        <w:t>наступний</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клас</w:t>
      </w:r>
      <w:proofErr w:type="spellEnd"/>
      <w:r w:rsidRPr="007929BD">
        <w:rPr>
          <w:rStyle w:val="3f3f3f3f3f3f3f3f3f3f3f3f3f3f3f"/>
          <w:rFonts w:cstheme="minorBidi"/>
          <w:bCs w:val="0"/>
        </w:rPr>
        <w:t xml:space="preserve"> </w:t>
      </w:r>
      <w:r>
        <w:rPr>
          <w:rStyle w:val="3f3f3f3f3f3f3f3f3f3f3f3f3f3f3f"/>
          <w:rFonts w:cstheme="minorBidi"/>
          <w:bCs w:val="0"/>
        </w:rPr>
        <w:t>Person</w:t>
      </w:r>
      <w:r w:rsidRPr="007929BD">
        <w:rPr>
          <w:rStyle w:val="3f3f3f3f3f3f3f3f3f3f3f3f3f3f3f"/>
          <w:rFonts w:cstheme="minorBidi"/>
          <w:bCs w:val="0"/>
        </w:rPr>
        <w:t>:</w:t>
      </w:r>
    </w:p>
    <w:p w14:paraId="17B83C60" w14:textId="77777777" w:rsidR="00F4417E" w:rsidRDefault="00F4417E">
      <w:pPr>
        <w:pStyle w:val="3f3f3f3f3f3f3f3f3f3f3f3f3f3f3f3f3f3f3f3f3f"/>
        <w:rPr>
          <w:rFonts w:cstheme="minorBidi"/>
          <w:szCs w:val="24"/>
        </w:rPr>
      </w:pPr>
      <w:r>
        <w:rPr>
          <w:rFonts w:cstheme="minorBidi"/>
          <w:szCs w:val="24"/>
        </w:rPr>
        <w:t>public class Program{</w:t>
      </w:r>
    </w:p>
    <w:p w14:paraId="11F0ECC5" w14:textId="77777777" w:rsidR="00F4417E" w:rsidRDefault="00F4417E">
      <w:pPr>
        <w:pStyle w:val="3f3f3f3f3f3f3f3f3f3f3f3f3f3f3f3f3f3f3f3f3f"/>
        <w:rPr>
          <w:rFonts w:cstheme="minorBidi"/>
          <w:szCs w:val="24"/>
        </w:rPr>
      </w:pPr>
      <w:r>
        <w:rPr>
          <w:rFonts w:cstheme="minorBidi"/>
          <w:szCs w:val="24"/>
        </w:rPr>
        <w:t xml:space="preserve">     </w:t>
      </w:r>
    </w:p>
    <w:p w14:paraId="62B7F664"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 {</w:t>
      </w:r>
    </w:p>
    <w:p w14:paraId="46743657" w14:textId="77777777" w:rsidR="00F4417E" w:rsidRDefault="00F4417E">
      <w:pPr>
        <w:pStyle w:val="3f3f3f3f3f3f3f3f3f3f3f3f3f3f3f3f3f3f3f3f3f"/>
        <w:rPr>
          <w:rFonts w:cstheme="minorBidi"/>
          <w:szCs w:val="24"/>
        </w:rPr>
      </w:pPr>
      <w:r>
        <w:rPr>
          <w:rFonts w:cstheme="minorBidi"/>
          <w:szCs w:val="24"/>
        </w:rPr>
        <w:t xml:space="preserve">                        </w:t>
      </w:r>
    </w:p>
    <w:p w14:paraId="7355838A" w14:textId="77777777" w:rsidR="00F4417E" w:rsidRDefault="00F4417E">
      <w:pPr>
        <w:pStyle w:val="3f3f3f3f3f3f3f3f3f3f3f3f3f3f3f3f3f3f3f3f3f"/>
        <w:rPr>
          <w:rFonts w:cstheme="minorBidi"/>
          <w:szCs w:val="24"/>
        </w:rPr>
      </w:pPr>
      <w:r>
        <w:rPr>
          <w:rFonts w:cstheme="minorBidi"/>
          <w:szCs w:val="24"/>
        </w:rPr>
        <w:t xml:space="preserve">                Person </w:t>
      </w:r>
      <w:proofErr w:type="spellStart"/>
      <w:r>
        <w:rPr>
          <w:rFonts w:cstheme="minorBidi"/>
          <w:szCs w:val="24"/>
        </w:rPr>
        <w:t>kate</w:t>
      </w:r>
      <w:proofErr w:type="spellEnd"/>
      <w:r>
        <w:rPr>
          <w:rFonts w:cstheme="minorBidi"/>
          <w:szCs w:val="24"/>
        </w:rPr>
        <w:t xml:space="preserve"> = new Person("Kate");</w:t>
      </w:r>
    </w:p>
    <w:p w14:paraId="32A4407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kate.getName</w:t>
      </w:r>
      <w:proofErr w:type="spellEnd"/>
      <w:r>
        <w:rPr>
          <w:rFonts w:cstheme="minorBidi"/>
          <w:szCs w:val="24"/>
        </w:rPr>
        <w:t>());     // Kate</w:t>
      </w:r>
    </w:p>
    <w:p w14:paraId="6249EE78"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changeName</w:t>
      </w:r>
      <w:proofErr w:type="spellEnd"/>
      <w:r>
        <w:rPr>
          <w:rFonts w:cstheme="minorBidi"/>
          <w:szCs w:val="24"/>
        </w:rPr>
        <w:t>(</w:t>
      </w:r>
      <w:proofErr w:type="spellStart"/>
      <w:r>
        <w:rPr>
          <w:rFonts w:cstheme="minorBidi"/>
          <w:szCs w:val="24"/>
        </w:rPr>
        <w:t>kate</w:t>
      </w:r>
      <w:proofErr w:type="spellEnd"/>
      <w:r>
        <w:rPr>
          <w:rFonts w:cstheme="minorBidi"/>
          <w:szCs w:val="24"/>
        </w:rPr>
        <w:t>);</w:t>
      </w:r>
    </w:p>
    <w:p w14:paraId="494E583F"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kate.getName</w:t>
      </w:r>
      <w:proofErr w:type="spellEnd"/>
      <w:r>
        <w:rPr>
          <w:rFonts w:cstheme="minorBidi"/>
          <w:szCs w:val="24"/>
        </w:rPr>
        <w:t>());     // Alice</w:t>
      </w:r>
    </w:p>
    <w:p w14:paraId="5D9C3CE1" w14:textId="77777777" w:rsidR="00F4417E" w:rsidRDefault="00F4417E">
      <w:pPr>
        <w:pStyle w:val="3f3f3f3f3f3f3f3f3f3f3f3f3f3f3f3f3f3f3f3f3f"/>
        <w:rPr>
          <w:rFonts w:cstheme="minorBidi"/>
          <w:szCs w:val="24"/>
        </w:rPr>
      </w:pPr>
      <w:r>
        <w:rPr>
          <w:rFonts w:cstheme="minorBidi"/>
          <w:szCs w:val="24"/>
        </w:rPr>
        <w:t xml:space="preserve">        }</w:t>
      </w:r>
    </w:p>
    <w:p w14:paraId="4DD87554" w14:textId="77777777" w:rsidR="00F4417E" w:rsidRDefault="00F4417E">
      <w:pPr>
        <w:pStyle w:val="3f3f3f3f3f3f3f3f3f3f3f3f3f3f3f3f3f3f3f3f3f"/>
        <w:rPr>
          <w:rFonts w:cstheme="minorBidi"/>
          <w:szCs w:val="24"/>
        </w:rPr>
      </w:pPr>
      <w:r>
        <w:rPr>
          <w:rFonts w:cstheme="minorBidi"/>
          <w:szCs w:val="24"/>
        </w:rPr>
        <w:t xml:space="preserve">        static void </w:t>
      </w:r>
      <w:proofErr w:type="spellStart"/>
      <w:r>
        <w:rPr>
          <w:rFonts w:cstheme="minorBidi"/>
          <w:szCs w:val="24"/>
        </w:rPr>
        <w:t>changeName</w:t>
      </w:r>
      <w:proofErr w:type="spellEnd"/>
      <w:r>
        <w:rPr>
          <w:rFonts w:cstheme="minorBidi"/>
          <w:szCs w:val="24"/>
        </w:rPr>
        <w:t>(Person p){</w:t>
      </w:r>
    </w:p>
    <w:p w14:paraId="0419FF72"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p.setName</w:t>
      </w:r>
      <w:proofErr w:type="spellEnd"/>
      <w:r>
        <w:rPr>
          <w:rFonts w:cstheme="minorBidi"/>
          <w:szCs w:val="24"/>
        </w:rPr>
        <w:t>("Alice");</w:t>
      </w:r>
    </w:p>
    <w:p w14:paraId="7469696A" w14:textId="77777777" w:rsidR="00F4417E" w:rsidRDefault="00F4417E">
      <w:pPr>
        <w:pStyle w:val="3f3f3f3f3f3f3f3f3f3f3f3f3f3f3f3f3f3f3f3f3f"/>
        <w:rPr>
          <w:rFonts w:cstheme="minorBidi"/>
          <w:szCs w:val="24"/>
        </w:rPr>
      </w:pPr>
      <w:r>
        <w:rPr>
          <w:rFonts w:cstheme="minorBidi"/>
          <w:szCs w:val="24"/>
        </w:rPr>
        <w:t xml:space="preserve">        }</w:t>
      </w:r>
    </w:p>
    <w:p w14:paraId="0AFDFFC5" w14:textId="77777777" w:rsidR="00F4417E" w:rsidRDefault="00F4417E">
      <w:pPr>
        <w:pStyle w:val="3f3f3f3f3f3f3f3f3f3f3f3f3f3f3f3f3f3f3f3f3f"/>
        <w:rPr>
          <w:rFonts w:cstheme="minorBidi"/>
          <w:szCs w:val="24"/>
        </w:rPr>
      </w:pPr>
      <w:r>
        <w:rPr>
          <w:rFonts w:cstheme="minorBidi"/>
          <w:szCs w:val="24"/>
        </w:rPr>
        <w:t>}</w:t>
      </w:r>
    </w:p>
    <w:p w14:paraId="4D49F092" w14:textId="77777777" w:rsidR="00F4417E" w:rsidRDefault="00F4417E">
      <w:pPr>
        <w:pStyle w:val="3f3f3f3f3f3f3f3f3f3f3f3f3f3f3f3f3f3f3f3f3f"/>
        <w:rPr>
          <w:rFonts w:cstheme="minorBidi"/>
          <w:szCs w:val="24"/>
        </w:rPr>
      </w:pPr>
      <w:r>
        <w:rPr>
          <w:rFonts w:cstheme="minorBidi"/>
          <w:szCs w:val="24"/>
        </w:rPr>
        <w:t>class Person{</w:t>
      </w:r>
    </w:p>
    <w:p w14:paraId="289F003C" w14:textId="77777777" w:rsidR="00F4417E" w:rsidRDefault="00F4417E">
      <w:pPr>
        <w:pStyle w:val="3f3f3f3f3f3f3f3f3f3f3f3f3f3f3f3f3f3f3f3f3f"/>
        <w:rPr>
          <w:rFonts w:cstheme="minorBidi"/>
          <w:szCs w:val="24"/>
        </w:rPr>
      </w:pPr>
      <w:r>
        <w:rPr>
          <w:rFonts w:cstheme="minorBidi"/>
          <w:szCs w:val="24"/>
        </w:rPr>
        <w:t xml:space="preserve">        </w:t>
      </w:r>
    </w:p>
    <w:p w14:paraId="76D8C68D" w14:textId="77777777" w:rsidR="00F4417E" w:rsidRDefault="00F4417E">
      <w:pPr>
        <w:pStyle w:val="3f3f3f3f3f3f3f3f3f3f3f3f3f3f3f3f3f3f3f3f3f"/>
        <w:rPr>
          <w:rFonts w:cstheme="minorBidi"/>
          <w:szCs w:val="24"/>
        </w:rPr>
      </w:pPr>
      <w:r>
        <w:rPr>
          <w:rFonts w:cstheme="minorBidi"/>
          <w:szCs w:val="24"/>
        </w:rPr>
        <w:t xml:space="preserve">        private String name;</w:t>
      </w:r>
    </w:p>
    <w:p w14:paraId="7545F75F" w14:textId="77777777" w:rsidR="00F4417E" w:rsidRDefault="00F4417E">
      <w:pPr>
        <w:pStyle w:val="3f3f3f3f3f3f3f3f3f3f3f3f3f3f3f3f3f3f3f3f3f"/>
        <w:rPr>
          <w:rFonts w:cstheme="minorBidi"/>
          <w:szCs w:val="24"/>
        </w:rPr>
      </w:pPr>
    </w:p>
    <w:p w14:paraId="182FE3F0" w14:textId="77777777" w:rsidR="00F4417E" w:rsidRDefault="00F4417E">
      <w:pPr>
        <w:pStyle w:val="3f3f3f3f3f3f3f3f3f3f3f3f3f3f3f3f3f3f3f3f3f"/>
        <w:rPr>
          <w:rFonts w:cstheme="minorBidi"/>
          <w:szCs w:val="24"/>
        </w:rPr>
      </w:pPr>
      <w:r>
        <w:rPr>
          <w:rFonts w:cstheme="minorBidi"/>
          <w:szCs w:val="24"/>
        </w:rPr>
        <w:t xml:space="preserve">        Person(String name){</w:t>
      </w:r>
    </w:p>
    <w:p w14:paraId="00481B60" w14:textId="77777777" w:rsidR="00F4417E" w:rsidRDefault="00F4417E">
      <w:pPr>
        <w:pStyle w:val="3f3f3f3f3f3f3f3f3f3f3f3f3f3f3f3f3f3f3f3f3f"/>
        <w:rPr>
          <w:rFonts w:cstheme="minorBidi"/>
          <w:szCs w:val="24"/>
        </w:rPr>
      </w:pPr>
      <w:r>
        <w:rPr>
          <w:rFonts w:cstheme="minorBidi"/>
          <w:szCs w:val="24"/>
        </w:rPr>
        <w:t xml:space="preserve">                this.name = name;</w:t>
      </w:r>
    </w:p>
    <w:p w14:paraId="694ED34A" w14:textId="77777777" w:rsidR="00F4417E" w:rsidRDefault="00F4417E">
      <w:pPr>
        <w:pStyle w:val="3f3f3f3f3f3f3f3f3f3f3f3f3f3f3f3f3f3f3f3f3f"/>
        <w:rPr>
          <w:rFonts w:cstheme="minorBidi"/>
          <w:szCs w:val="24"/>
        </w:rPr>
      </w:pPr>
      <w:r>
        <w:rPr>
          <w:rFonts w:cstheme="minorBidi"/>
          <w:szCs w:val="24"/>
        </w:rPr>
        <w:t xml:space="preserve">        }</w:t>
      </w:r>
    </w:p>
    <w:p w14:paraId="100CBE8A"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setName</w:t>
      </w:r>
      <w:proofErr w:type="spellEnd"/>
      <w:r>
        <w:rPr>
          <w:rFonts w:cstheme="minorBidi"/>
          <w:szCs w:val="24"/>
        </w:rPr>
        <w:t>(String name){</w:t>
      </w:r>
    </w:p>
    <w:p w14:paraId="53F67146" w14:textId="77777777" w:rsidR="00F4417E" w:rsidRDefault="00F4417E">
      <w:pPr>
        <w:pStyle w:val="3f3f3f3f3f3f3f3f3f3f3f3f3f3f3f3f3f3f3f3f3f"/>
        <w:rPr>
          <w:rFonts w:cstheme="minorBidi"/>
          <w:szCs w:val="24"/>
        </w:rPr>
      </w:pPr>
      <w:r>
        <w:rPr>
          <w:rFonts w:cstheme="minorBidi"/>
          <w:szCs w:val="24"/>
        </w:rPr>
        <w:t xml:space="preserve">                this.name = name;</w:t>
      </w:r>
    </w:p>
    <w:p w14:paraId="30646CA9" w14:textId="77777777" w:rsidR="00F4417E" w:rsidRDefault="00F4417E">
      <w:pPr>
        <w:pStyle w:val="3f3f3f3f3f3f3f3f3f3f3f3f3f3f3f3f3f3f3f3f3f"/>
        <w:rPr>
          <w:rFonts w:cstheme="minorBidi"/>
          <w:szCs w:val="24"/>
        </w:rPr>
      </w:pPr>
      <w:r>
        <w:rPr>
          <w:rFonts w:cstheme="minorBidi"/>
          <w:szCs w:val="24"/>
        </w:rPr>
        <w:t xml:space="preserve">        }</w:t>
      </w:r>
    </w:p>
    <w:p w14:paraId="17A96E42" w14:textId="77777777" w:rsidR="00F4417E" w:rsidRDefault="00F4417E">
      <w:pPr>
        <w:pStyle w:val="3f3f3f3f3f3f3f3f3f3f3f3f3f3f3f3f3f3f3f3f3f"/>
        <w:rPr>
          <w:rFonts w:cstheme="minorBidi"/>
          <w:szCs w:val="24"/>
        </w:rPr>
      </w:pPr>
      <w:r>
        <w:rPr>
          <w:rFonts w:cstheme="minorBidi"/>
          <w:szCs w:val="24"/>
        </w:rPr>
        <w:t xml:space="preserve">        public String </w:t>
      </w:r>
      <w:proofErr w:type="spellStart"/>
      <w:r>
        <w:rPr>
          <w:rFonts w:cstheme="minorBidi"/>
          <w:szCs w:val="24"/>
        </w:rPr>
        <w:t>getName</w:t>
      </w:r>
      <w:proofErr w:type="spellEnd"/>
      <w:r>
        <w:rPr>
          <w:rFonts w:cstheme="minorBidi"/>
          <w:szCs w:val="24"/>
        </w:rPr>
        <w:t>(){</w:t>
      </w:r>
    </w:p>
    <w:p w14:paraId="59F78BCD" w14:textId="77777777" w:rsidR="00F4417E" w:rsidRDefault="00F4417E">
      <w:pPr>
        <w:pStyle w:val="3f3f3f3f3f3f3f3f3f3f3f3f3f3f3f3f3f3f3f3f3f"/>
        <w:rPr>
          <w:rFonts w:cstheme="minorBidi"/>
          <w:szCs w:val="24"/>
        </w:rPr>
      </w:pPr>
      <w:r>
        <w:rPr>
          <w:rFonts w:cstheme="minorBidi"/>
          <w:szCs w:val="24"/>
        </w:rPr>
        <w:t xml:space="preserve">    </w:t>
      </w:r>
    </w:p>
    <w:p w14:paraId="08BB2FA9" w14:textId="77777777" w:rsidR="00F4417E" w:rsidRDefault="00F4417E">
      <w:pPr>
        <w:pStyle w:val="3f3f3f3f3f3f3f3f3f3f3f3f3f3f3f3f3f3f3f3f3f"/>
        <w:rPr>
          <w:rFonts w:cstheme="minorBidi"/>
          <w:szCs w:val="24"/>
        </w:rPr>
      </w:pPr>
      <w:r>
        <w:rPr>
          <w:rFonts w:cstheme="minorBidi"/>
          <w:szCs w:val="24"/>
        </w:rPr>
        <w:t xml:space="preserve">        return this.name;</w:t>
      </w:r>
    </w:p>
    <w:p w14:paraId="1020275C" w14:textId="77777777" w:rsidR="00F4417E" w:rsidRDefault="00F4417E">
      <w:pPr>
        <w:pStyle w:val="3f3f3f3f3f3f3f3f3f3f3f3f3f3f3f3f3f3f3f3f3f"/>
        <w:rPr>
          <w:rFonts w:cstheme="minorBidi"/>
          <w:szCs w:val="24"/>
        </w:rPr>
      </w:pPr>
      <w:r>
        <w:rPr>
          <w:rFonts w:cstheme="minorBidi"/>
          <w:szCs w:val="24"/>
        </w:rPr>
        <w:t xml:space="preserve">    }</w:t>
      </w:r>
    </w:p>
    <w:p w14:paraId="3C92BA68" w14:textId="77777777" w:rsidR="00F4417E" w:rsidRDefault="00F4417E">
      <w:pPr>
        <w:pStyle w:val="3f3f3f3f3f3f3f3f3f3f3f3f3f3f3f3f3f3f3f3f3f"/>
        <w:spacing w:after="283"/>
        <w:rPr>
          <w:rFonts w:cstheme="minorBidi"/>
          <w:szCs w:val="24"/>
        </w:rPr>
      </w:pPr>
      <w:r>
        <w:rPr>
          <w:rFonts w:cstheme="minorBidi"/>
          <w:szCs w:val="24"/>
        </w:rPr>
        <w:t>}</w:t>
      </w:r>
    </w:p>
    <w:p w14:paraId="6405F448" w14:textId="77777777" w:rsidR="00F4417E" w:rsidRPr="007929BD" w:rsidRDefault="00F4417E">
      <w:pPr>
        <w:pStyle w:val="TextBody0"/>
        <w:rPr>
          <w:rFonts w:cstheme="minorBidi"/>
        </w:rPr>
      </w:pPr>
      <w:proofErr w:type="spellStart"/>
      <w:r>
        <w:rPr>
          <w:rFonts w:cstheme="minorBidi"/>
        </w:rPr>
        <w:t>Тут</w:t>
      </w:r>
      <w:proofErr w:type="spellEnd"/>
      <w:r>
        <w:rPr>
          <w:rFonts w:cstheme="minorBidi"/>
        </w:rPr>
        <w:t xml:space="preserve"> в </w:t>
      </w:r>
      <w:proofErr w:type="spellStart"/>
      <w:r>
        <w:rPr>
          <w:rFonts w:cstheme="minorBidi"/>
        </w:rPr>
        <w:t>метод</w:t>
      </w:r>
      <w:proofErr w:type="spellEnd"/>
      <w:r>
        <w:rPr>
          <w:rFonts w:cstheme="minorBidi"/>
        </w:rPr>
        <w:t xml:space="preserve"> </w:t>
      </w:r>
      <w:proofErr w:type="spellStart"/>
      <w:r>
        <w:rPr>
          <w:rFonts w:cstheme="minorBidi"/>
        </w:rPr>
        <w:t>changeName</w:t>
      </w:r>
      <w:proofErr w:type="spellEnd"/>
      <w:r>
        <w:rPr>
          <w:rFonts w:cstheme="minorBidi"/>
        </w:rPr>
        <w:t xml:space="preserve"> </w:t>
      </w:r>
      <w:proofErr w:type="spellStart"/>
      <w:r>
        <w:rPr>
          <w:rFonts w:cstheme="minorBidi"/>
        </w:rPr>
        <w:t>передається</w:t>
      </w:r>
      <w:proofErr w:type="spellEnd"/>
      <w:r>
        <w:rPr>
          <w:rFonts w:cstheme="minorBidi"/>
        </w:rPr>
        <w:t xml:space="preserve"> </w:t>
      </w:r>
      <w:proofErr w:type="spellStart"/>
      <w:r>
        <w:rPr>
          <w:rFonts w:cstheme="minorBidi"/>
        </w:rPr>
        <w:t>об'єкт</w:t>
      </w:r>
      <w:proofErr w:type="spellEnd"/>
      <w:r>
        <w:rPr>
          <w:rFonts w:cstheme="minorBidi"/>
        </w:rPr>
        <w:t xml:space="preserve"> Person, у </w:t>
      </w:r>
      <w:proofErr w:type="spellStart"/>
      <w:r>
        <w:rPr>
          <w:rFonts w:cstheme="minorBidi"/>
        </w:rPr>
        <w:t>якого</w:t>
      </w:r>
      <w:proofErr w:type="spellEnd"/>
      <w:r>
        <w:rPr>
          <w:rFonts w:cstheme="minorBidi"/>
        </w:rPr>
        <w:t xml:space="preserve"> </w:t>
      </w:r>
      <w:proofErr w:type="spellStart"/>
      <w:r>
        <w:rPr>
          <w:rFonts w:cstheme="minorBidi"/>
        </w:rPr>
        <w:t>змінюється</w:t>
      </w:r>
      <w:proofErr w:type="spellEnd"/>
      <w:r>
        <w:rPr>
          <w:rFonts w:cstheme="minorBidi"/>
        </w:rPr>
        <w:t xml:space="preserve"> </w:t>
      </w:r>
      <w:proofErr w:type="spellStart"/>
      <w:r>
        <w:rPr>
          <w:rFonts w:cstheme="minorBidi"/>
        </w:rPr>
        <w:t>ім'я</w:t>
      </w:r>
      <w:proofErr w:type="spellEnd"/>
      <w:r>
        <w:rPr>
          <w:rFonts w:cstheme="minorBidi"/>
        </w:rPr>
        <w:t xml:space="preserve">. </w:t>
      </w:r>
      <w:r w:rsidRPr="007929BD">
        <w:rPr>
          <w:rFonts w:cstheme="minorBidi"/>
        </w:rPr>
        <w:t xml:space="preserve">Так як в метод буде </w:t>
      </w:r>
      <w:proofErr w:type="spellStart"/>
      <w:r w:rsidRPr="007929BD">
        <w:rPr>
          <w:rFonts w:cstheme="minorBidi"/>
        </w:rPr>
        <w:t>передаватися</w:t>
      </w:r>
      <w:proofErr w:type="spellEnd"/>
      <w:r w:rsidRPr="007929BD">
        <w:rPr>
          <w:rFonts w:cstheme="minorBidi"/>
        </w:rPr>
        <w:t xml:space="preserve"> </w:t>
      </w:r>
      <w:proofErr w:type="spellStart"/>
      <w:r w:rsidRPr="007929BD">
        <w:rPr>
          <w:rFonts w:cstheme="minorBidi"/>
        </w:rPr>
        <w:t>копія</w:t>
      </w:r>
      <w:proofErr w:type="spellEnd"/>
      <w:r w:rsidRPr="007929BD">
        <w:rPr>
          <w:rFonts w:cstheme="minorBidi"/>
        </w:rPr>
        <w:t xml:space="preserve"> </w:t>
      </w:r>
      <w:proofErr w:type="spellStart"/>
      <w:r w:rsidRPr="007929BD">
        <w:rPr>
          <w:rFonts w:cstheme="minorBidi"/>
        </w:rPr>
        <w:t>посилання</w:t>
      </w:r>
      <w:proofErr w:type="spellEnd"/>
      <w:r w:rsidRPr="007929BD">
        <w:rPr>
          <w:rFonts w:cstheme="minorBidi"/>
        </w:rPr>
        <w:t xml:space="preserve"> на область </w:t>
      </w:r>
      <w:proofErr w:type="spellStart"/>
      <w:r w:rsidRPr="007929BD">
        <w:rPr>
          <w:rFonts w:cstheme="minorBidi"/>
        </w:rPr>
        <w:t>пам'яті</w:t>
      </w:r>
      <w:proofErr w:type="spellEnd"/>
      <w:r w:rsidRPr="007929BD">
        <w:rPr>
          <w:rFonts w:cstheme="minorBidi"/>
        </w:rPr>
        <w:t xml:space="preserve">, в </w:t>
      </w:r>
      <w:proofErr w:type="spellStart"/>
      <w:r w:rsidRPr="007929BD">
        <w:rPr>
          <w:rFonts w:cstheme="minorBidi"/>
        </w:rPr>
        <w:t>якій</w:t>
      </w:r>
      <w:proofErr w:type="spellEnd"/>
      <w:r w:rsidRPr="007929BD">
        <w:rPr>
          <w:rFonts w:cstheme="minorBidi"/>
        </w:rPr>
        <w:t xml:space="preserve"> </w:t>
      </w:r>
      <w:proofErr w:type="spellStart"/>
      <w:r w:rsidRPr="007929BD">
        <w:rPr>
          <w:rFonts w:cstheme="minorBidi"/>
        </w:rPr>
        <w:t>знаходиться</w:t>
      </w:r>
      <w:proofErr w:type="spellEnd"/>
      <w:r w:rsidRPr="007929BD">
        <w:rPr>
          <w:rFonts w:cstheme="minorBidi"/>
        </w:rPr>
        <w:t xml:space="preserve"> </w:t>
      </w:r>
      <w:proofErr w:type="spellStart"/>
      <w:r w:rsidRPr="007929BD">
        <w:rPr>
          <w:rFonts w:cstheme="minorBidi"/>
        </w:rPr>
        <w:t>об'єкт</w:t>
      </w:r>
      <w:proofErr w:type="spellEnd"/>
      <w:r w:rsidRPr="007929BD">
        <w:rPr>
          <w:rFonts w:cstheme="minorBidi"/>
        </w:rPr>
        <w:t xml:space="preserve"> </w:t>
      </w:r>
      <w:r>
        <w:rPr>
          <w:rFonts w:cstheme="minorBidi"/>
        </w:rPr>
        <w:t>Person</w:t>
      </w:r>
      <w:r w:rsidRPr="007929BD">
        <w:rPr>
          <w:rFonts w:cstheme="minorBidi"/>
        </w:rPr>
        <w:t xml:space="preserve">, то </w:t>
      </w:r>
      <w:proofErr w:type="spellStart"/>
      <w:r w:rsidRPr="007929BD">
        <w:rPr>
          <w:rFonts w:cstheme="minorBidi"/>
        </w:rPr>
        <w:t>змінна</w:t>
      </w:r>
      <w:proofErr w:type="spellEnd"/>
      <w:r w:rsidRPr="007929BD">
        <w:rPr>
          <w:rFonts w:cstheme="minorBidi"/>
        </w:rPr>
        <w:t xml:space="preserve"> </w:t>
      </w:r>
      <w:proofErr w:type="spellStart"/>
      <w:r>
        <w:rPr>
          <w:rFonts w:cstheme="minorBidi"/>
        </w:rPr>
        <w:t>kate</w:t>
      </w:r>
      <w:proofErr w:type="spellEnd"/>
      <w:r w:rsidRPr="007929BD">
        <w:rPr>
          <w:rFonts w:cstheme="minorBidi"/>
        </w:rPr>
        <w:t xml:space="preserve"> і параметр </w:t>
      </w:r>
      <w:r>
        <w:rPr>
          <w:rFonts w:cstheme="minorBidi"/>
        </w:rPr>
        <w:t>p</w:t>
      </w:r>
      <w:r w:rsidRPr="007929BD">
        <w:rPr>
          <w:rFonts w:cstheme="minorBidi"/>
        </w:rPr>
        <w:t xml:space="preserve"> методу </w:t>
      </w:r>
      <w:proofErr w:type="spellStart"/>
      <w:r>
        <w:rPr>
          <w:rFonts w:cstheme="minorBidi"/>
        </w:rPr>
        <w:t>changeName</w:t>
      </w:r>
      <w:proofErr w:type="spellEnd"/>
      <w:r w:rsidRPr="007929BD">
        <w:rPr>
          <w:rFonts w:cstheme="minorBidi"/>
        </w:rPr>
        <w:t xml:space="preserve"> </w:t>
      </w:r>
      <w:proofErr w:type="spellStart"/>
      <w:r w:rsidRPr="007929BD">
        <w:rPr>
          <w:rFonts w:cstheme="minorBidi"/>
        </w:rPr>
        <w:t>вказуватимуть</w:t>
      </w:r>
      <w:proofErr w:type="spellEnd"/>
      <w:r w:rsidRPr="007929BD">
        <w:rPr>
          <w:rFonts w:cstheme="minorBidi"/>
        </w:rPr>
        <w:t xml:space="preserve"> на один і той же </w:t>
      </w:r>
      <w:proofErr w:type="spellStart"/>
      <w:r w:rsidRPr="007929BD">
        <w:rPr>
          <w:rFonts w:cstheme="minorBidi"/>
        </w:rPr>
        <w:t>об'єкт</w:t>
      </w:r>
      <w:proofErr w:type="spellEnd"/>
      <w:r w:rsidRPr="007929BD">
        <w:rPr>
          <w:rFonts w:cstheme="minorBidi"/>
        </w:rPr>
        <w:t xml:space="preserve"> в </w:t>
      </w:r>
      <w:proofErr w:type="spellStart"/>
      <w:r w:rsidRPr="007929BD">
        <w:rPr>
          <w:rFonts w:cstheme="minorBidi"/>
        </w:rPr>
        <w:t>пам'яті</w:t>
      </w:r>
      <w:proofErr w:type="spellEnd"/>
      <w:r w:rsidRPr="007929BD">
        <w:rPr>
          <w:rFonts w:cstheme="minorBidi"/>
        </w:rPr>
        <w:t xml:space="preserve">. Тому </w:t>
      </w:r>
      <w:proofErr w:type="spellStart"/>
      <w:r w:rsidRPr="007929BD">
        <w:rPr>
          <w:rFonts w:cstheme="minorBidi"/>
        </w:rPr>
        <w:t>після</w:t>
      </w:r>
      <w:proofErr w:type="spellEnd"/>
      <w:r w:rsidRPr="007929BD">
        <w:rPr>
          <w:rFonts w:cstheme="minorBidi"/>
        </w:rPr>
        <w:t xml:space="preserve"> </w:t>
      </w:r>
      <w:proofErr w:type="spellStart"/>
      <w:r w:rsidRPr="007929BD">
        <w:rPr>
          <w:rFonts w:cstheme="minorBidi"/>
        </w:rPr>
        <w:t>виконання</w:t>
      </w:r>
      <w:proofErr w:type="spellEnd"/>
      <w:r w:rsidRPr="007929BD">
        <w:rPr>
          <w:rFonts w:cstheme="minorBidi"/>
        </w:rPr>
        <w:t xml:space="preserve"> методу у </w:t>
      </w:r>
      <w:proofErr w:type="spellStart"/>
      <w:r w:rsidRPr="007929BD">
        <w:rPr>
          <w:rFonts w:cstheme="minorBidi"/>
        </w:rPr>
        <w:t>об'єкта</w:t>
      </w:r>
      <w:proofErr w:type="spellEnd"/>
      <w:r w:rsidRPr="007929BD">
        <w:rPr>
          <w:rFonts w:cstheme="minorBidi"/>
        </w:rPr>
        <w:t xml:space="preserve"> </w:t>
      </w:r>
      <w:proofErr w:type="spellStart"/>
      <w:r>
        <w:rPr>
          <w:rFonts w:cstheme="minorBidi"/>
        </w:rPr>
        <w:t>kate</w:t>
      </w:r>
      <w:proofErr w:type="spellEnd"/>
      <w:r w:rsidRPr="007929BD">
        <w:rPr>
          <w:rFonts w:cstheme="minorBidi"/>
        </w:rPr>
        <w:t xml:space="preserve">, </w:t>
      </w:r>
      <w:proofErr w:type="spellStart"/>
      <w:r w:rsidRPr="007929BD">
        <w:rPr>
          <w:rFonts w:cstheme="minorBidi"/>
        </w:rPr>
        <w:t>який</w:t>
      </w:r>
      <w:proofErr w:type="spellEnd"/>
      <w:r w:rsidRPr="007929BD">
        <w:rPr>
          <w:rFonts w:cstheme="minorBidi"/>
        </w:rPr>
        <w:t xml:space="preserve"> </w:t>
      </w:r>
      <w:proofErr w:type="spellStart"/>
      <w:r w:rsidRPr="007929BD">
        <w:rPr>
          <w:rFonts w:cstheme="minorBidi"/>
        </w:rPr>
        <w:t>передається</w:t>
      </w:r>
      <w:proofErr w:type="spellEnd"/>
      <w:r w:rsidRPr="007929BD">
        <w:rPr>
          <w:rFonts w:cstheme="minorBidi"/>
        </w:rPr>
        <w:t xml:space="preserve"> в метод, буде </w:t>
      </w:r>
      <w:proofErr w:type="spellStart"/>
      <w:r w:rsidRPr="007929BD">
        <w:rPr>
          <w:rFonts w:cstheme="minorBidi"/>
        </w:rPr>
        <w:t>змінено</w:t>
      </w:r>
      <w:proofErr w:type="spellEnd"/>
      <w:r w:rsidRPr="007929BD">
        <w:rPr>
          <w:rFonts w:cstheme="minorBidi"/>
        </w:rPr>
        <w:t xml:space="preserve"> </w:t>
      </w:r>
      <w:proofErr w:type="spellStart"/>
      <w:r w:rsidRPr="007929BD">
        <w:rPr>
          <w:rFonts w:cstheme="minorBidi"/>
        </w:rPr>
        <w:t>ім'я</w:t>
      </w:r>
      <w:proofErr w:type="spellEnd"/>
      <w:r w:rsidRPr="007929BD">
        <w:rPr>
          <w:rFonts w:cstheme="minorBidi"/>
        </w:rPr>
        <w:t xml:space="preserve"> з "</w:t>
      </w:r>
      <w:r>
        <w:rPr>
          <w:rFonts w:cstheme="minorBidi"/>
        </w:rPr>
        <w:t>Kate</w:t>
      </w:r>
      <w:r w:rsidRPr="007929BD">
        <w:rPr>
          <w:rFonts w:cstheme="minorBidi"/>
        </w:rPr>
        <w:t>" на "</w:t>
      </w:r>
      <w:r>
        <w:rPr>
          <w:rFonts w:cstheme="minorBidi"/>
        </w:rPr>
        <w:t>Alice</w:t>
      </w:r>
      <w:r w:rsidRPr="007929BD">
        <w:rPr>
          <w:rFonts w:cstheme="minorBidi"/>
        </w:rPr>
        <w:t>".</w:t>
      </w:r>
    </w:p>
    <w:p w14:paraId="53795974" w14:textId="77777777" w:rsidR="00F4417E" w:rsidRPr="007929BD" w:rsidRDefault="00F4417E">
      <w:pPr>
        <w:pStyle w:val="TextBody0"/>
        <w:rPr>
          <w:rFonts w:cstheme="minorBidi"/>
        </w:rPr>
      </w:pPr>
      <w:proofErr w:type="spellStart"/>
      <w:r w:rsidRPr="007929BD">
        <w:rPr>
          <w:rFonts w:cstheme="minorBidi"/>
        </w:rPr>
        <w:t>Від</w:t>
      </w:r>
      <w:proofErr w:type="spellEnd"/>
      <w:r w:rsidRPr="007929BD">
        <w:rPr>
          <w:rFonts w:cstheme="minorBidi"/>
        </w:rPr>
        <w:t xml:space="preserve"> </w:t>
      </w:r>
      <w:proofErr w:type="spellStart"/>
      <w:r w:rsidRPr="007929BD">
        <w:rPr>
          <w:rFonts w:cstheme="minorBidi"/>
        </w:rPr>
        <w:t>цього</w:t>
      </w:r>
      <w:proofErr w:type="spellEnd"/>
      <w:r w:rsidRPr="007929BD">
        <w:rPr>
          <w:rFonts w:cstheme="minorBidi"/>
        </w:rPr>
        <w:t xml:space="preserve"> </w:t>
      </w:r>
      <w:proofErr w:type="spellStart"/>
      <w:r w:rsidRPr="007929BD">
        <w:rPr>
          <w:rFonts w:cstheme="minorBidi"/>
        </w:rPr>
        <w:t>випадку</w:t>
      </w:r>
      <w:proofErr w:type="spellEnd"/>
      <w:r w:rsidRPr="007929BD">
        <w:rPr>
          <w:rFonts w:cstheme="minorBidi"/>
        </w:rPr>
        <w:t xml:space="preserve"> </w:t>
      </w:r>
      <w:proofErr w:type="spellStart"/>
      <w:r w:rsidRPr="007929BD">
        <w:rPr>
          <w:rFonts w:cstheme="minorBidi"/>
        </w:rPr>
        <w:t>слід</w:t>
      </w:r>
      <w:proofErr w:type="spellEnd"/>
      <w:r w:rsidRPr="007929BD">
        <w:rPr>
          <w:rFonts w:cstheme="minorBidi"/>
        </w:rPr>
        <w:t xml:space="preserve"> </w:t>
      </w:r>
      <w:proofErr w:type="spellStart"/>
      <w:r w:rsidRPr="007929BD">
        <w:rPr>
          <w:rFonts w:cstheme="minorBidi"/>
        </w:rPr>
        <w:t>відрізняти</w:t>
      </w:r>
      <w:proofErr w:type="spellEnd"/>
      <w:r w:rsidRPr="007929BD">
        <w:rPr>
          <w:rFonts w:cstheme="minorBidi"/>
        </w:rPr>
        <w:t xml:space="preserve"> </w:t>
      </w:r>
      <w:proofErr w:type="spellStart"/>
      <w:r w:rsidRPr="007929BD">
        <w:rPr>
          <w:rFonts w:cstheme="minorBidi"/>
        </w:rPr>
        <w:t>інший</w:t>
      </w:r>
      <w:proofErr w:type="spellEnd"/>
      <w:r w:rsidRPr="007929BD">
        <w:rPr>
          <w:rFonts w:cstheme="minorBidi"/>
        </w:rPr>
        <w:t xml:space="preserve"> </w:t>
      </w:r>
      <w:proofErr w:type="spellStart"/>
      <w:r w:rsidRPr="007929BD">
        <w:rPr>
          <w:rFonts w:cstheme="minorBidi"/>
        </w:rPr>
        <w:t>випадок</w:t>
      </w:r>
      <w:proofErr w:type="spellEnd"/>
      <w:r w:rsidRPr="007929BD">
        <w:rPr>
          <w:rFonts w:cstheme="minorBidi"/>
        </w:rPr>
        <w:t>:</w:t>
      </w:r>
    </w:p>
    <w:p w14:paraId="7169952C" w14:textId="77777777" w:rsidR="00F4417E" w:rsidRDefault="00F4417E">
      <w:pPr>
        <w:pStyle w:val="3f3f3f3f3f3f3f3f3f3f3f3f3f3f3f3f3f3f3f3f3f"/>
        <w:rPr>
          <w:rFonts w:cstheme="minorBidi"/>
          <w:szCs w:val="24"/>
        </w:rPr>
      </w:pPr>
      <w:r>
        <w:rPr>
          <w:rFonts w:cstheme="minorBidi"/>
          <w:szCs w:val="24"/>
        </w:rPr>
        <w:t>public class Program{</w:t>
      </w:r>
    </w:p>
    <w:p w14:paraId="7A8CB79C" w14:textId="77777777" w:rsidR="00F4417E" w:rsidRDefault="00F4417E">
      <w:pPr>
        <w:pStyle w:val="3f3f3f3f3f3f3f3f3f3f3f3f3f3f3f3f3f3f3f3f3f"/>
        <w:rPr>
          <w:rFonts w:cstheme="minorBidi"/>
          <w:szCs w:val="24"/>
        </w:rPr>
      </w:pPr>
      <w:r>
        <w:rPr>
          <w:rFonts w:cstheme="minorBidi"/>
          <w:szCs w:val="24"/>
        </w:rPr>
        <w:t xml:space="preserve">     </w:t>
      </w:r>
    </w:p>
    <w:p w14:paraId="036CDAFB"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 {</w:t>
      </w:r>
    </w:p>
    <w:p w14:paraId="021973AE" w14:textId="77777777" w:rsidR="00F4417E" w:rsidRDefault="00F4417E">
      <w:pPr>
        <w:pStyle w:val="3f3f3f3f3f3f3f3f3f3f3f3f3f3f3f3f3f3f3f3f3f"/>
        <w:rPr>
          <w:rFonts w:cstheme="minorBidi"/>
          <w:szCs w:val="24"/>
        </w:rPr>
      </w:pPr>
      <w:r>
        <w:rPr>
          <w:rFonts w:cstheme="minorBidi"/>
          <w:szCs w:val="24"/>
        </w:rPr>
        <w:t xml:space="preserve">                        </w:t>
      </w:r>
    </w:p>
    <w:p w14:paraId="257778EF" w14:textId="77777777" w:rsidR="00F4417E" w:rsidRDefault="00F4417E">
      <w:pPr>
        <w:pStyle w:val="3f3f3f3f3f3f3f3f3f3f3f3f3f3f3f3f3f3f3f3f3f"/>
        <w:rPr>
          <w:rFonts w:cstheme="minorBidi"/>
          <w:szCs w:val="24"/>
        </w:rPr>
      </w:pPr>
      <w:r>
        <w:rPr>
          <w:rFonts w:cstheme="minorBidi"/>
          <w:szCs w:val="24"/>
        </w:rPr>
        <w:t xml:space="preserve">                Person </w:t>
      </w:r>
      <w:proofErr w:type="spellStart"/>
      <w:r>
        <w:rPr>
          <w:rFonts w:cstheme="minorBidi"/>
          <w:szCs w:val="24"/>
        </w:rPr>
        <w:t>kate</w:t>
      </w:r>
      <w:proofErr w:type="spellEnd"/>
      <w:r>
        <w:rPr>
          <w:rFonts w:cstheme="minorBidi"/>
          <w:szCs w:val="24"/>
        </w:rPr>
        <w:t xml:space="preserve"> = new Person("Kate");</w:t>
      </w:r>
    </w:p>
    <w:p w14:paraId="73672E6F"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kate.getName</w:t>
      </w:r>
      <w:proofErr w:type="spellEnd"/>
      <w:r>
        <w:rPr>
          <w:rFonts w:cstheme="minorBidi"/>
          <w:szCs w:val="24"/>
        </w:rPr>
        <w:t>());     // Kate</w:t>
      </w:r>
    </w:p>
    <w:p w14:paraId="586D3F5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changePerson</w:t>
      </w:r>
      <w:proofErr w:type="spellEnd"/>
      <w:r>
        <w:rPr>
          <w:rFonts w:cstheme="minorBidi"/>
          <w:szCs w:val="24"/>
        </w:rPr>
        <w:t>(</w:t>
      </w:r>
      <w:proofErr w:type="spellStart"/>
      <w:r>
        <w:rPr>
          <w:rFonts w:cstheme="minorBidi"/>
          <w:szCs w:val="24"/>
        </w:rPr>
        <w:t>kate</w:t>
      </w:r>
      <w:proofErr w:type="spellEnd"/>
      <w:r>
        <w:rPr>
          <w:rFonts w:cstheme="minorBidi"/>
          <w:szCs w:val="24"/>
        </w:rPr>
        <w:t>);</w:t>
      </w:r>
    </w:p>
    <w:p w14:paraId="7224303E" w14:textId="5D2E0496" w:rsidR="00F4417E" w:rsidRPr="0007083E" w:rsidRDefault="00F4417E">
      <w:pPr>
        <w:pStyle w:val="3f3f3f3f3f3f3f3f3f3f3f3f3f3f3f3f3f3f3f3f3f"/>
        <w:rPr>
          <w:rFonts w:asciiTheme="minorHAnsi" w:hAnsiTheme="minorHAnsi" w:cstheme="minorBidi"/>
          <w:szCs w:val="24"/>
          <w:lang w:val="uk-UA"/>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kate.getName</w:t>
      </w:r>
      <w:proofErr w:type="spellEnd"/>
      <w:r>
        <w:rPr>
          <w:rFonts w:cstheme="minorBidi"/>
          <w:szCs w:val="24"/>
        </w:rPr>
        <w:t xml:space="preserve">());     // Kate - </w:t>
      </w:r>
      <w:r w:rsidR="0007083E">
        <w:rPr>
          <w:rFonts w:asciiTheme="minorHAnsi" w:hAnsiTheme="minorHAnsi" w:cstheme="minorBidi"/>
          <w:szCs w:val="24"/>
          <w:lang w:val="uk-UA"/>
        </w:rPr>
        <w:t>змін</w:t>
      </w:r>
      <w:r>
        <w:rPr>
          <w:rFonts w:cstheme="minorBidi"/>
          <w:szCs w:val="24"/>
        </w:rPr>
        <w:t xml:space="preserve"> </w:t>
      </w:r>
      <w:proofErr w:type="spellStart"/>
      <w:r>
        <w:rPr>
          <w:rFonts w:cstheme="minorBidi"/>
          <w:szCs w:val="24"/>
        </w:rPr>
        <w:t>не</w:t>
      </w:r>
      <w:proofErr w:type="spellEnd"/>
      <w:r>
        <w:rPr>
          <w:rFonts w:cstheme="minorBidi"/>
          <w:szCs w:val="24"/>
        </w:rPr>
        <w:t xml:space="preserve"> </w:t>
      </w:r>
      <w:r w:rsidR="0007083E">
        <w:rPr>
          <w:rFonts w:asciiTheme="minorHAnsi" w:hAnsiTheme="minorHAnsi" w:cstheme="minorBidi"/>
          <w:szCs w:val="24"/>
          <w:lang w:val="uk-UA"/>
        </w:rPr>
        <w:t>відбулося</w:t>
      </w:r>
    </w:p>
    <w:p w14:paraId="715B9E7A" w14:textId="4DA91C22" w:rsidR="00F4417E" w:rsidRPr="0007083E" w:rsidRDefault="00F4417E">
      <w:pPr>
        <w:pStyle w:val="3f3f3f3f3f3f3f3f3f3f3f3f3f3f3f3f3f3f3f3f3f"/>
        <w:rPr>
          <w:rFonts w:asciiTheme="minorHAnsi" w:hAnsiTheme="minorHAnsi" w:cstheme="minorBidi"/>
          <w:szCs w:val="24"/>
          <w:lang w:val="uk-UA"/>
        </w:rPr>
      </w:pPr>
      <w:r>
        <w:rPr>
          <w:rFonts w:cstheme="minorBidi"/>
          <w:szCs w:val="24"/>
        </w:rPr>
        <w:t xml:space="preserve">                                                                                                // </w:t>
      </w:r>
      <w:proofErr w:type="spellStart"/>
      <w:r>
        <w:rPr>
          <w:rFonts w:cstheme="minorBidi"/>
          <w:szCs w:val="24"/>
        </w:rPr>
        <w:t>kate</w:t>
      </w:r>
      <w:proofErr w:type="spellEnd"/>
      <w:r>
        <w:rPr>
          <w:rFonts w:cstheme="minorBidi"/>
          <w:szCs w:val="24"/>
        </w:rPr>
        <w:t xml:space="preserve"> </w:t>
      </w:r>
      <w:r w:rsidR="0007083E">
        <w:rPr>
          <w:rFonts w:asciiTheme="minorHAnsi" w:hAnsiTheme="minorHAnsi" w:cstheme="minorBidi"/>
          <w:szCs w:val="24"/>
          <w:lang w:val="uk-UA"/>
        </w:rPr>
        <w:t>зберігає старе посилання</w:t>
      </w:r>
    </w:p>
    <w:p w14:paraId="62DB9425" w14:textId="77777777" w:rsidR="00F4417E" w:rsidRDefault="00F4417E">
      <w:pPr>
        <w:pStyle w:val="3f3f3f3f3f3f3f3f3f3f3f3f3f3f3f3f3f3f3f3f3f"/>
        <w:rPr>
          <w:rFonts w:cstheme="minorBidi"/>
          <w:szCs w:val="24"/>
        </w:rPr>
      </w:pPr>
      <w:r>
        <w:rPr>
          <w:rFonts w:cstheme="minorBidi"/>
          <w:szCs w:val="24"/>
        </w:rPr>
        <w:t xml:space="preserve">        }</w:t>
      </w:r>
    </w:p>
    <w:p w14:paraId="1CCF49F4" w14:textId="77777777" w:rsidR="00F4417E" w:rsidRDefault="00F4417E">
      <w:pPr>
        <w:pStyle w:val="3f3f3f3f3f3f3f3f3f3f3f3f3f3f3f3f3f3f3f3f3f"/>
        <w:rPr>
          <w:rFonts w:cstheme="minorBidi"/>
          <w:szCs w:val="24"/>
        </w:rPr>
      </w:pPr>
      <w:r>
        <w:rPr>
          <w:rFonts w:cstheme="minorBidi"/>
          <w:szCs w:val="24"/>
        </w:rPr>
        <w:t xml:space="preserve">        static void </w:t>
      </w:r>
      <w:proofErr w:type="spellStart"/>
      <w:r>
        <w:rPr>
          <w:rFonts w:cstheme="minorBidi"/>
          <w:szCs w:val="24"/>
        </w:rPr>
        <w:t>changePerson</w:t>
      </w:r>
      <w:proofErr w:type="spellEnd"/>
      <w:r>
        <w:rPr>
          <w:rFonts w:cstheme="minorBidi"/>
          <w:szCs w:val="24"/>
        </w:rPr>
        <w:t>(Person p){</w:t>
      </w:r>
    </w:p>
    <w:p w14:paraId="5754C871" w14:textId="005BC67C" w:rsidR="00F4417E" w:rsidRPr="0007083E" w:rsidRDefault="00F4417E">
      <w:pPr>
        <w:pStyle w:val="3f3f3f3f3f3f3f3f3f3f3f3f3f3f3f3f3f3f3f3f3f"/>
        <w:rPr>
          <w:rFonts w:asciiTheme="minorHAnsi" w:hAnsiTheme="minorHAnsi" w:cstheme="minorBidi"/>
          <w:szCs w:val="24"/>
          <w:lang w:val="uk-UA"/>
        </w:rPr>
      </w:pPr>
      <w:r>
        <w:rPr>
          <w:rFonts w:cstheme="minorBidi"/>
          <w:szCs w:val="24"/>
        </w:rPr>
        <w:t xml:space="preserve">                p</w:t>
      </w:r>
      <w:r w:rsidRPr="0007083E">
        <w:rPr>
          <w:rFonts w:cstheme="minorBidi"/>
          <w:szCs w:val="24"/>
        </w:rPr>
        <w:t xml:space="preserve"> = </w:t>
      </w:r>
      <w:r>
        <w:rPr>
          <w:rFonts w:cstheme="minorBidi"/>
          <w:szCs w:val="24"/>
        </w:rPr>
        <w:t>new</w:t>
      </w:r>
      <w:r w:rsidRPr="0007083E">
        <w:rPr>
          <w:rFonts w:cstheme="minorBidi"/>
          <w:szCs w:val="24"/>
        </w:rPr>
        <w:t xml:space="preserve"> </w:t>
      </w:r>
      <w:r>
        <w:rPr>
          <w:rFonts w:cstheme="minorBidi"/>
          <w:szCs w:val="24"/>
        </w:rPr>
        <w:t>Person</w:t>
      </w:r>
      <w:r w:rsidRPr="0007083E">
        <w:rPr>
          <w:rFonts w:cstheme="minorBidi"/>
          <w:szCs w:val="24"/>
        </w:rPr>
        <w:t>("</w:t>
      </w:r>
      <w:r>
        <w:rPr>
          <w:rFonts w:cstheme="minorBidi"/>
          <w:szCs w:val="24"/>
        </w:rPr>
        <w:t>Alice</w:t>
      </w:r>
      <w:r w:rsidRPr="0007083E">
        <w:rPr>
          <w:rFonts w:cstheme="minorBidi"/>
          <w:szCs w:val="24"/>
        </w:rPr>
        <w:t xml:space="preserve">");        // </w:t>
      </w:r>
      <w:r>
        <w:rPr>
          <w:rFonts w:cstheme="minorBidi"/>
          <w:szCs w:val="24"/>
        </w:rPr>
        <w:t>p</w:t>
      </w:r>
      <w:r w:rsidRPr="0007083E">
        <w:rPr>
          <w:rFonts w:cstheme="minorBidi"/>
          <w:szCs w:val="24"/>
        </w:rPr>
        <w:t xml:space="preserve"> </w:t>
      </w:r>
      <w:proofErr w:type="spellStart"/>
      <w:r w:rsidR="0007083E">
        <w:rPr>
          <w:rFonts w:cstheme="minorBidi"/>
          <w:szCs w:val="24"/>
        </w:rPr>
        <w:t>в</w:t>
      </w:r>
      <w:r w:rsidR="0007083E">
        <w:rPr>
          <w:rFonts w:asciiTheme="minorHAnsi" w:hAnsiTheme="minorHAnsi" w:cstheme="minorBidi"/>
          <w:szCs w:val="24"/>
        </w:rPr>
        <w:t>казує</w:t>
      </w:r>
      <w:proofErr w:type="spellEnd"/>
      <w:r w:rsidR="0007083E" w:rsidRPr="0007083E">
        <w:rPr>
          <w:rFonts w:asciiTheme="minorHAnsi" w:hAnsiTheme="minorHAnsi" w:cstheme="minorBidi"/>
          <w:szCs w:val="24"/>
        </w:rPr>
        <w:t xml:space="preserve"> </w:t>
      </w:r>
      <w:r w:rsidR="0007083E">
        <w:rPr>
          <w:rFonts w:asciiTheme="minorHAnsi" w:hAnsiTheme="minorHAnsi" w:cstheme="minorBidi"/>
          <w:szCs w:val="24"/>
          <w:lang w:val="uk-UA"/>
        </w:rPr>
        <w:t xml:space="preserve">на новий </w:t>
      </w:r>
      <w:proofErr w:type="spellStart"/>
      <w:r w:rsidR="0007083E">
        <w:rPr>
          <w:rFonts w:asciiTheme="minorHAnsi" w:hAnsiTheme="minorHAnsi" w:cstheme="minorBidi"/>
          <w:szCs w:val="24"/>
          <w:lang w:val="uk-UA"/>
        </w:rPr>
        <w:t>обєкт</w:t>
      </w:r>
      <w:proofErr w:type="spellEnd"/>
    </w:p>
    <w:p w14:paraId="6A9A76BB" w14:textId="77777777" w:rsidR="00F4417E" w:rsidRDefault="00F4417E">
      <w:pPr>
        <w:pStyle w:val="3f3f3f3f3f3f3f3f3f3f3f3f3f3f3f3f3f3f3f3f3f"/>
        <w:rPr>
          <w:rFonts w:cstheme="minorBidi"/>
          <w:szCs w:val="24"/>
        </w:rPr>
      </w:pPr>
      <w:r w:rsidRPr="0007083E">
        <w:rPr>
          <w:rFonts w:cstheme="minorBidi"/>
          <w:szCs w:val="24"/>
        </w:rPr>
        <w:t xml:space="preserve">                </w:t>
      </w:r>
      <w:proofErr w:type="spellStart"/>
      <w:r>
        <w:rPr>
          <w:rFonts w:cstheme="minorBidi"/>
          <w:szCs w:val="24"/>
        </w:rPr>
        <w:t>p.setName</w:t>
      </w:r>
      <w:proofErr w:type="spellEnd"/>
      <w:r>
        <w:rPr>
          <w:rFonts w:cstheme="minorBidi"/>
          <w:szCs w:val="24"/>
        </w:rPr>
        <w:t>("Ann");</w:t>
      </w:r>
    </w:p>
    <w:p w14:paraId="42C9E26A" w14:textId="77777777" w:rsidR="00F4417E" w:rsidRDefault="00F4417E">
      <w:pPr>
        <w:pStyle w:val="3f3f3f3f3f3f3f3f3f3f3f3f3f3f3f3f3f3f3f3f3f"/>
        <w:rPr>
          <w:rFonts w:cstheme="minorBidi"/>
          <w:szCs w:val="24"/>
        </w:rPr>
      </w:pPr>
      <w:r>
        <w:rPr>
          <w:rFonts w:cstheme="minorBidi"/>
          <w:szCs w:val="24"/>
        </w:rPr>
        <w:t xml:space="preserve">        }</w:t>
      </w:r>
    </w:p>
    <w:p w14:paraId="55FFC75C" w14:textId="77777777" w:rsidR="00F4417E" w:rsidRDefault="00F4417E">
      <w:pPr>
        <w:pStyle w:val="3f3f3f3f3f3f3f3f3f3f3f3f3f3f3f3f3f3f3f3f3f"/>
        <w:rPr>
          <w:rFonts w:cstheme="minorBidi"/>
          <w:szCs w:val="24"/>
        </w:rPr>
      </w:pPr>
      <w:r>
        <w:rPr>
          <w:rFonts w:cstheme="minorBidi"/>
          <w:szCs w:val="24"/>
        </w:rPr>
        <w:t xml:space="preserve">        static void </w:t>
      </w:r>
      <w:proofErr w:type="spellStart"/>
      <w:r>
        <w:rPr>
          <w:rFonts w:cstheme="minorBidi"/>
          <w:szCs w:val="24"/>
        </w:rPr>
        <w:t>changeName</w:t>
      </w:r>
      <w:proofErr w:type="spellEnd"/>
      <w:r>
        <w:rPr>
          <w:rFonts w:cstheme="minorBidi"/>
          <w:szCs w:val="24"/>
        </w:rPr>
        <w:t>(Person p){</w:t>
      </w:r>
    </w:p>
    <w:p w14:paraId="508FFFD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p.setName</w:t>
      </w:r>
      <w:proofErr w:type="spellEnd"/>
      <w:r>
        <w:rPr>
          <w:rFonts w:cstheme="minorBidi"/>
          <w:szCs w:val="24"/>
        </w:rPr>
        <w:t>("Alice");</w:t>
      </w:r>
    </w:p>
    <w:p w14:paraId="3F57D39F" w14:textId="77777777" w:rsidR="00F4417E" w:rsidRDefault="00F4417E">
      <w:pPr>
        <w:pStyle w:val="3f3f3f3f3f3f3f3f3f3f3f3f3f3f3f3f3f3f3f3f3f"/>
        <w:rPr>
          <w:rFonts w:cstheme="minorBidi"/>
          <w:szCs w:val="24"/>
        </w:rPr>
      </w:pPr>
      <w:r>
        <w:rPr>
          <w:rFonts w:cstheme="minorBidi"/>
          <w:szCs w:val="24"/>
        </w:rPr>
        <w:t xml:space="preserve">        }</w:t>
      </w:r>
    </w:p>
    <w:p w14:paraId="275E4AC9" w14:textId="77777777" w:rsidR="00F4417E" w:rsidRDefault="00F4417E">
      <w:pPr>
        <w:pStyle w:val="3f3f3f3f3f3f3f3f3f3f3f3f3f3f3f3f3f3f3f3f3f"/>
        <w:rPr>
          <w:rFonts w:cstheme="minorBidi"/>
          <w:szCs w:val="24"/>
        </w:rPr>
      </w:pPr>
      <w:r>
        <w:rPr>
          <w:rFonts w:cstheme="minorBidi"/>
          <w:szCs w:val="24"/>
        </w:rPr>
        <w:t>}</w:t>
      </w:r>
    </w:p>
    <w:p w14:paraId="6767DA8F" w14:textId="77777777" w:rsidR="00F4417E" w:rsidRDefault="00F4417E">
      <w:pPr>
        <w:pStyle w:val="3f3f3f3f3f3f3f3f3f3f3f3f3f3f3f3f3f3f3f3f3f"/>
        <w:rPr>
          <w:rFonts w:cstheme="minorBidi"/>
          <w:szCs w:val="24"/>
        </w:rPr>
      </w:pPr>
      <w:r>
        <w:rPr>
          <w:rFonts w:cstheme="minorBidi"/>
          <w:szCs w:val="24"/>
        </w:rPr>
        <w:t>class Person{</w:t>
      </w:r>
    </w:p>
    <w:p w14:paraId="16387C1D" w14:textId="77777777" w:rsidR="00F4417E" w:rsidRDefault="00F4417E">
      <w:pPr>
        <w:pStyle w:val="3f3f3f3f3f3f3f3f3f3f3f3f3f3f3f3f3f3f3f3f3f"/>
        <w:rPr>
          <w:rFonts w:cstheme="minorBidi"/>
          <w:szCs w:val="24"/>
        </w:rPr>
      </w:pPr>
      <w:r>
        <w:rPr>
          <w:rFonts w:cstheme="minorBidi"/>
          <w:szCs w:val="24"/>
        </w:rPr>
        <w:t xml:space="preserve">        </w:t>
      </w:r>
    </w:p>
    <w:p w14:paraId="0FFE280C" w14:textId="77777777" w:rsidR="00F4417E" w:rsidRDefault="00F4417E">
      <w:pPr>
        <w:pStyle w:val="3f3f3f3f3f3f3f3f3f3f3f3f3f3f3f3f3f3f3f3f3f"/>
        <w:rPr>
          <w:rFonts w:cstheme="minorBidi"/>
          <w:szCs w:val="24"/>
        </w:rPr>
      </w:pPr>
      <w:r>
        <w:rPr>
          <w:rFonts w:cstheme="minorBidi"/>
          <w:szCs w:val="24"/>
        </w:rPr>
        <w:lastRenderedPageBreak/>
        <w:t xml:space="preserve">        private String name;</w:t>
      </w:r>
    </w:p>
    <w:p w14:paraId="24532117" w14:textId="77777777" w:rsidR="00F4417E" w:rsidRDefault="00F4417E">
      <w:pPr>
        <w:pStyle w:val="3f3f3f3f3f3f3f3f3f3f3f3f3f3f3f3f3f3f3f3f3f"/>
        <w:rPr>
          <w:rFonts w:cstheme="minorBidi"/>
          <w:szCs w:val="24"/>
        </w:rPr>
      </w:pPr>
    </w:p>
    <w:p w14:paraId="242922D5" w14:textId="77777777" w:rsidR="00F4417E" w:rsidRDefault="00F4417E">
      <w:pPr>
        <w:pStyle w:val="3f3f3f3f3f3f3f3f3f3f3f3f3f3f3f3f3f3f3f3f3f"/>
        <w:rPr>
          <w:rFonts w:cstheme="minorBidi"/>
          <w:szCs w:val="24"/>
        </w:rPr>
      </w:pPr>
      <w:r>
        <w:rPr>
          <w:rFonts w:cstheme="minorBidi"/>
          <w:szCs w:val="24"/>
        </w:rPr>
        <w:t xml:space="preserve">        Person(String name){</w:t>
      </w:r>
    </w:p>
    <w:p w14:paraId="592A170D" w14:textId="77777777" w:rsidR="00F4417E" w:rsidRDefault="00F4417E">
      <w:pPr>
        <w:pStyle w:val="3f3f3f3f3f3f3f3f3f3f3f3f3f3f3f3f3f3f3f3f3f"/>
        <w:rPr>
          <w:rFonts w:cstheme="minorBidi"/>
          <w:szCs w:val="24"/>
        </w:rPr>
      </w:pPr>
      <w:r>
        <w:rPr>
          <w:rFonts w:cstheme="minorBidi"/>
          <w:szCs w:val="24"/>
        </w:rPr>
        <w:t xml:space="preserve">                this.name = name;</w:t>
      </w:r>
    </w:p>
    <w:p w14:paraId="3EC3271D" w14:textId="77777777" w:rsidR="00F4417E" w:rsidRDefault="00F4417E">
      <w:pPr>
        <w:pStyle w:val="3f3f3f3f3f3f3f3f3f3f3f3f3f3f3f3f3f3f3f3f3f"/>
        <w:rPr>
          <w:rFonts w:cstheme="minorBidi"/>
          <w:szCs w:val="24"/>
        </w:rPr>
      </w:pPr>
      <w:r>
        <w:rPr>
          <w:rFonts w:cstheme="minorBidi"/>
          <w:szCs w:val="24"/>
        </w:rPr>
        <w:t xml:space="preserve">        }</w:t>
      </w:r>
    </w:p>
    <w:p w14:paraId="5FC051C2"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setName</w:t>
      </w:r>
      <w:proofErr w:type="spellEnd"/>
      <w:r>
        <w:rPr>
          <w:rFonts w:cstheme="minorBidi"/>
          <w:szCs w:val="24"/>
        </w:rPr>
        <w:t>(String name){</w:t>
      </w:r>
    </w:p>
    <w:p w14:paraId="700D7197" w14:textId="77777777" w:rsidR="00F4417E" w:rsidRDefault="00F4417E">
      <w:pPr>
        <w:pStyle w:val="3f3f3f3f3f3f3f3f3f3f3f3f3f3f3f3f3f3f3f3f3f"/>
        <w:rPr>
          <w:rFonts w:cstheme="minorBidi"/>
          <w:szCs w:val="24"/>
        </w:rPr>
      </w:pPr>
      <w:r>
        <w:rPr>
          <w:rFonts w:cstheme="minorBidi"/>
          <w:szCs w:val="24"/>
        </w:rPr>
        <w:t xml:space="preserve">                this.name = name;</w:t>
      </w:r>
    </w:p>
    <w:p w14:paraId="4ECBA032" w14:textId="77777777" w:rsidR="00F4417E" w:rsidRDefault="00F4417E">
      <w:pPr>
        <w:pStyle w:val="3f3f3f3f3f3f3f3f3f3f3f3f3f3f3f3f3f3f3f3f3f"/>
        <w:rPr>
          <w:rFonts w:cstheme="minorBidi"/>
          <w:szCs w:val="24"/>
        </w:rPr>
      </w:pPr>
      <w:r>
        <w:rPr>
          <w:rFonts w:cstheme="minorBidi"/>
          <w:szCs w:val="24"/>
        </w:rPr>
        <w:t xml:space="preserve">        }</w:t>
      </w:r>
    </w:p>
    <w:p w14:paraId="74CD7F31" w14:textId="77777777" w:rsidR="00F4417E" w:rsidRDefault="00F4417E">
      <w:pPr>
        <w:pStyle w:val="3f3f3f3f3f3f3f3f3f3f3f3f3f3f3f3f3f3f3f3f3f"/>
        <w:rPr>
          <w:rFonts w:cstheme="minorBidi"/>
          <w:szCs w:val="24"/>
        </w:rPr>
      </w:pPr>
      <w:r>
        <w:rPr>
          <w:rFonts w:cstheme="minorBidi"/>
          <w:szCs w:val="24"/>
        </w:rPr>
        <w:t xml:space="preserve">        public String </w:t>
      </w:r>
      <w:proofErr w:type="spellStart"/>
      <w:r>
        <w:rPr>
          <w:rFonts w:cstheme="minorBidi"/>
          <w:szCs w:val="24"/>
        </w:rPr>
        <w:t>getName</w:t>
      </w:r>
      <w:proofErr w:type="spellEnd"/>
      <w:r>
        <w:rPr>
          <w:rFonts w:cstheme="minorBidi"/>
          <w:szCs w:val="24"/>
        </w:rPr>
        <w:t>(){</w:t>
      </w:r>
    </w:p>
    <w:p w14:paraId="0A9583A0" w14:textId="77777777" w:rsidR="00F4417E" w:rsidRDefault="00F4417E">
      <w:pPr>
        <w:pStyle w:val="3f3f3f3f3f3f3f3f3f3f3f3f3f3f3f3f3f3f3f3f3f"/>
        <w:rPr>
          <w:rFonts w:cstheme="minorBidi"/>
          <w:szCs w:val="24"/>
        </w:rPr>
      </w:pPr>
      <w:r>
        <w:rPr>
          <w:rFonts w:cstheme="minorBidi"/>
          <w:szCs w:val="24"/>
        </w:rPr>
        <w:t xml:space="preserve">    </w:t>
      </w:r>
    </w:p>
    <w:p w14:paraId="24E73851" w14:textId="77777777" w:rsidR="00F4417E" w:rsidRDefault="00F4417E">
      <w:pPr>
        <w:pStyle w:val="3f3f3f3f3f3f3f3f3f3f3f3f3f3f3f3f3f3f3f3f3f"/>
        <w:rPr>
          <w:rFonts w:cstheme="minorBidi"/>
          <w:szCs w:val="24"/>
        </w:rPr>
      </w:pPr>
      <w:r>
        <w:rPr>
          <w:rFonts w:cstheme="minorBidi"/>
          <w:szCs w:val="24"/>
        </w:rPr>
        <w:t xml:space="preserve">        return this.name;</w:t>
      </w:r>
    </w:p>
    <w:p w14:paraId="55682ED3" w14:textId="77777777" w:rsidR="00F4417E" w:rsidRDefault="00F4417E">
      <w:pPr>
        <w:pStyle w:val="3f3f3f3f3f3f3f3f3f3f3f3f3f3f3f3f3f3f3f3f3f"/>
        <w:rPr>
          <w:rFonts w:cstheme="minorBidi"/>
          <w:szCs w:val="24"/>
        </w:rPr>
      </w:pPr>
      <w:r>
        <w:rPr>
          <w:rFonts w:cstheme="minorBidi"/>
          <w:szCs w:val="24"/>
        </w:rPr>
        <w:t xml:space="preserve">    }</w:t>
      </w:r>
    </w:p>
    <w:p w14:paraId="18D945B9" w14:textId="77777777" w:rsidR="00F4417E" w:rsidRDefault="00F4417E">
      <w:pPr>
        <w:pStyle w:val="3f3f3f3f3f3f3f3f3f3f3f3f3f3f3f3f3f3f3f3f3f"/>
        <w:spacing w:after="283"/>
        <w:rPr>
          <w:rFonts w:cstheme="minorBidi"/>
          <w:szCs w:val="24"/>
        </w:rPr>
      </w:pPr>
      <w:r>
        <w:rPr>
          <w:rFonts w:cstheme="minorBidi"/>
          <w:szCs w:val="24"/>
        </w:rPr>
        <w:t>}</w:t>
      </w:r>
    </w:p>
    <w:p w14:paraId="6254815A" w14:textId="77777777" w:rsidR="00F4417E" w:rsidRPr="007929BD" w:rsidRDefault="00F4417E">
      <w:pPr>
        <w:pStyle w:val="TextBody0"/>
        <w:rPr>
          <w:rFonts w:cstheme="minorBidi"/>
        </w:rPr>
      </w:pPr>
      <w:r>
        <w:rPr>
          <w:rFonts w:cstheme="minorBidi"/>
        </w:rPr>
        <w:t xml:space="preserve">У </w:t>
      </w:r>
      <w:proofErr w:type="spellStart"/>
      <w:r>
        <w:rPr>
          <w:rFonts w:cstheme="minorBidi"/>
        </w:rPr>
        <w:t>метод</w:t>
      </w:r>
      <w:proofErr w:type="spellEnd"/>
      <w:r>
        <w:rPr>
          <w:rFonts w:cstheme="minorBidi"/>
        </w:rPr>
        <w:t xml:space="preserve"> </w:t>
      </w:r>
      <w:proofErr w:type="spellStart"/>
      <w:r>
        <w:rPr>
          <w:rFonts w:cstheme="minorBidi"/>
        </w:rPr>
        <w:t>changePerson</w:t>
      </w:r>
      <w:proofErr w:type="spellEnd"/>
      <w:r>
        <w:rPr>
          <w:rFonts w:cstheme="minorBidi"/>
        </w:rPr>
        <w:t xml:space="preserve"> </w:t>
      </w:r>
      <w:proofErr w:type="spellStart"/>
      <w:r>
        <w:rPr>
          <w:rFonts w:cstheme="minorBidi"/>
        </w:rPr>
        <w:t>також</w:t>
      </w:r>
      <w:proofErr w:type="spellEnd"/>
      <w:r>
        <w:rPr>
          <w:rFonts w:cstheme="minorBidi"/>
        </w:rPr>
        <w:t xml:space="preserve"> </w:t>
      </w:r>
      <w:proofErr w:type="spellStart"/>
      <w:r>
        <w:rPr>
          <w:rFonts w:cstheme="minorBidi"/>
        </w:rPr>
        <w:t>передається</w:t>
      </w:r>
      <w:proofErr w:type="spellEnd"/>
      <w:r>
        <w:rPr>
          <w:rFonts w:cstheme="minorBidi"/>
        </w:rPr>
        <w:t xml:space="preserve"> </w:t>
      </w:r>
      <w:proofErr w:type="spellStart"/>
      <w:r>
        <w:rPr>
          <w:rFonts w:cstheme="minorBidi"/>
        </w:rPr>
        <w:t>копія</w:t>
      </w:r>
      <w:proofErr w:type="spellEnd"/>
      <w:r>
        <w:rPr>
          <w:rFonts w:cstheme="minorBidi"/>
        </w:rPr>
        <w:t xml:space="preserve"> </w:t>
      </w:r>
      <w:proofErr w:type="spellStart"/>
      <w:r>
        <w:rPr>
          <w:rFonts w:cstheme="minorBidi"/>
        </w:rPr>
        <w:t>посилання</w:t>
      </w:r>
      <w:proofErr w:type="spellEnd"/>
      <w:r>
        <w:rPr>
          <w:rFonts w:cstheme="minorBidi"/>
        </w:rPr>
        <w:t xml:space="preserve"> </w:t>
      </w:r>
      <w:proofErr w:type="spellStart"/>
      <w:r>
        <w:rPr>
          <w:rFonts w:cstheme="minorBidi"/>
        </w:rPr>
        <w:t>на</w:t>
      </w:r>
      <w:proofErr w:type="spellEnd"/>
      <w:r>
        <w:rPr>
          <w:rFonts w:cstheme="minorBidi"/>
        </w:rPr>
        <w:t xml:space="preserve"> </w:t>
      </w:r>
      <w:proofErr w:type="spellStart"/>
      <w:r>
        <w:rPr>
          <w:rFonts w:cstheme="minorBidi"/>
        </w:rPr>
        <w:t>об'єкт</w:t>
      </w:r>
      <w:proofErr w:type="spellEnd"/>
      <w:r>
        <w:rPr>
          <w:rFonts w:cstheme="minorBidi"/>
        </w:rPr>
        <w:t xml:space="preserve"> Person. </w:t>
      </w:r>
      <w:proofErr w:type="spellStart"/>
      <w:r w:rsidRPr="007929BD">
        <w:rPr>
          <w:rFonts w:cstheme="minorBidi"/>
        </w:rPr>
        <w:t>Однак</w:t>
      </w:r>
      <w:proofErr w:type="spellEnd"/>
      <w:r w:rsidRPr="007929BD">
        <w:rPr>
          <w:rFonts w:cstheme="minorBidi"/>
        </w:rPr>
        <w:t xml:space="preserve"> в самому </w:t>
      </w:r>
      <w:proofErr w:type="spellStart"/>
      <w:r w:rsidRPr="007929BD">
        <w:rPr>
          <w:rFonts w:cstheme="minorBidi"/>
        </w:rPr>
        <w:t>методі</w:t>
      </w:r>
      <w:proofErr w:type="spellEnd"/>
      <w:r w:rsidRPr="007929BD">
        <w:rPr>
          <w:rFonts w:cstheme="minorBidi"/>
        </w:rPr>
        <w:t xml:space="preserve"> ми </w:t>
      </w:r>
      <w:proofErr w:type="spellStart"/>
      <w:r w:rsidRPr="007929BD">
        <w:rPr>
          <w:rFonts w:cstheme="minorBidi"/>
        </w:rPr>
        <w:t>змінюємо</w:t>
      </w:r>
      <w:proofErr w:type="spellEnd"/>
      <w:r w:rsidRPr="007929BD">
        <w:rPr>
          <w:rFonts w:cstheme="minorBidi"/>
        </w:rPr>
        <w:t xml:space="preserve"> не </w:t>
      </w:r>
      <w:proofErr w:type="spellStart"/>
      <w:r w:rsidRPr="007929BD">
        <w:rPr>
          <w:rFonts w:cstheme="minorBidi"/>
        </w:rPr>
        <w:t>окремі</w:t>
      </w:r>
      <w:proofErr w:type="spellEnd"/>
      <w:r w:rsidRPr="007929BD">
        <w:rPr>
          <w:rFonts w:cstheme="minorBidi"/>
        </w:rPr>
        <w:t xml:space="preserve"> </w:t>
      </w:r>
      <w:proofErr w:type="spellStart"/>
      <w:r w:rsidRPr="007929BD">
        <w:rPr>
          <w:rFonts w:cstheme="minorBidi"/>
        </w:rPr>
        <w:t>значення</w:t>
      </w:r>
      <w:proofErr w:type="spellEnd"/>
      <w:r w:rsidRPr="007929BD">
        <w:rPr>
          <w:rFonts w:cstheme="minorBidi"/>
        </w:rPr>
        <w:t xml:space="preserve"> </w:t>
      </w:r>
      <w:proofErr w:type="spellStart"/>
      <w:r w:rsidRPr="007929BD">
        <w:rPr>
          <w:rFonts w:cstheme="minorBidi"/>
        </w:rPr>
        <w:t>об'єкта</w:t>
      </w:r>
      <w:proofErr w:type="spellEnd"/>
      <w:r w:rsidRPr="007929BD">
        <w:rPr>
          <w:rFonts w:cstheme="minorBidi"/>
        </w:rPr>
        <w:t xml:space="preserve">, а </w:t>
      </w:r>
      <w:proofErr w:type="spellStart"/>
      <w:r w:rsidRPr="007929BD">
        <w:rPr>
          <w:rFonts w:cstheme="minorBidi"/>
        </w:rPr>
        <w:t>перетворюємо</w:t>
      </w:r>
      <w:proofErr w:type="spellEnd"/>
      <w:r w:rsidRPr="007929BD">
        <w:rPr>
          <w:rFonts w:cstheme="minorBidi"/>
        </w:rPr>
        <w:t xml:space="preserve"> </w:t>
      </w:r>
      <w:proofErr w:type="spellStart"/>
      <w:r w:rsidRPr="007929BD">
        <w:rPr>
          <w:rFonts w:cstheme="minorBidi"/>
        </w:rPr>
        <w:t>об'єкт</w:t>
      </w:r>
      <w:proofErr w:type="spellEnd"/>
      <w:r w:rsidRPr="007929BD">
        <w:rPr>
          <w:rFonts w:cstheme="minorBidi"/>
        </w:rPr>
        <w:t xml:space="preserve"> за </w:t>
      </w:r>
      <w:proofErr w:type="spellStart"/>
      <w:r w:rsidRPr="007929BD">
        <w:rPr>
          <w:rFonts w:cstheme="minorBidi"/>
        </w:rPr>
        <w:t>допомогою</w:t>
      </w:r>
      <w:proofErr w:type="spellEnd"/>
      <w:r w:rsidRPr="007929BD">
        <w:rPr>
          <w:rFonts w:cstheme="minorBidi"/>
        </w:rPr>
        <w:t xml:space="preserve"> конструктора і оператора </w:t>
      </w:r>
      <w:r>
        <w:rPr>
          <w:rFonts w:cstheme="minorBidi"/>
        </w:rPr>
        <w:t>new</w:t>
      </w:r>
      <w:r w:rsidRPr="007929BD">
        <w:rPr>
          <w:rFonts w:cstheme="minorBidi"/>
        </w:rPr>
        <w:t xml:space="preserve">. В </w:t>
      </w:r>
      <w:proofErr w:type="spellStart"/>
      <w:r w:rsidRPr="007929BD">
        <w:rPr>
          <w:rFonts w:cstheme="minorBidi"/>
        </w:rPr>
        <w:t>результаті</w:t>
      </w:r>
      <w:proofErr w:type="spellEnd"/>
      <w:r w:rsidRPr="007929BD">
        <w:rPr>
          <w:rFonts w:cstheme="minorBidi"/>
        </w:rPr>
        <w:t xml:space="preserve"> в </w:t>
      </w:r>
      <w:proofErr w:type="spellStart"/>
      <w:r w:rsidRPr="007929BD">
        <w:rPr>
          <w:rFonts w:cstheme="minorBidi"/>
        </w:rPr>
        <w:t>пам'яті</w:t>
      </w:r>
      <w:proofErr w:type="spellEnd"/>
      <w:r w:rsidRPr="007929BD">
        <w:rPr>
          <w:rFonts w:cstheme="minorBidi"/>
        </w:rPr>
        <w:t xml:space="preserve"> буде </w:t>
      </w:r>
      <w:proofErr w:type="spellStart"/>
      <w:r w:rsidRPr="007929BD">
        <w:rPr>
          <w:rFonts w:cstheme="minorBidi"/>
        </w:rPr>
        <w:t>виділено</w:t>
      </w:r>
      <w:proofErr w:type="spellEnd"/>
      <w:r w:rsidRPr="007929BD">
        <w:rPr>
          <w:rFonts w:cstheme="minorBidi"/>
        </w:rPr>
        <w:t xml:space="preserve"> </w:t>
      </w:r>
      <w:proofErr w:type="spellStart"/>
      <w:r w:rsidRPr="007929BD">
        <w:rPr>
          <w:rFonts w:cstheme="minorBidi"/>
        </w:rPr>
        <w:t>нове</w:t>
      </w:r>
      <w:proofErr w:type="spellEnd"/>
      <w:r w:rsidRPr="007929BD">
        <w:rPr>
          <w:rFonts w:cstheme="minorBidi"/>
        </w:rPr>
        <w:t xml:space="preserve"> </w:t>
      </w:r>
      <w:proofErr w:type="spellStart"/>
      <w:r w:rsidRPr="007929BD">
        <w:rPr>
          <w:rFonts w:cstheme="minorBidi"/>
        </w:rPr>
        <w:t>місце</w:t>
      </w:r>
      <w:proofErr w:type="spellEnd"/>
      <w:r w:rsidRPr="007929BD">
        <w:rPr>
          <w:rFonts w:cstheme="minorBidi"/>
        </w:rPr>
        <w:t xml:space="preserve"> для нового </w:t>
      </w:r>
      <w:proofErr w:type="spellStart"/>
      <w:r w:rsidRPr="007929BD">
        <w:rPr>
          <w:rFonts w:cstheme="minorBidi"/>
        </w:rPr>
        <w:t>об'єкта</w:t>
      </w:r>
      <w:proofErr w:type="spellEnd"/>
      <w:r w:rsidRPr="007929BD">
        <w:rPr>
          <w:rFonts w:cstheme="minorBidi"/>
        </w:rPr>
        <w:t xml:space="preserve"> </w:t>
      </w:r>
      <w:r>
        <w:rPr>
          <w:rFonts w:cstheme="minorBidi"/>
        </w:rPr>
        <w:t>Person</w:t>
      </w:r>
      <w:r w:rsidRPr="007929BD">
        <w:rPr>
          <w:rFonts w:cstheme="minorBidi"/>
        </w:rPr>
        <w:t xml:space="preserve">, і </w:t>
      </w:r>
      <w:proofErr w:type="spellStart"/>
      <w:r w:rsidRPr="007929BD">
        <w:rPr>
          <w:rFonts w:cstheme="minorBidi"/>
        </w:rPr>
        <w:t>посилання</w:t>
      </w:r>
      <w:proofErr w:type="spellEnd"/>
      <w:r w:rsidRPr="007929BD">
        <w:rPr>
          <w:rFonts w:cstheme="minorBidi"/>
        </w:rPr>
        <w:t xml:space="preserve"> на </w:t>
      </w:r>
      <w:proofErr w:type="spellStart"/>
      <w:r w:rsidRPr="007929BD">
        <w:rPr>
          <w:rFonts w:cstheme="minorBidi"/>
        </w:rPr>
        <w:t>цей</w:t>
      </w:r>
      <w:proofErr w:type="spellEnd"/>
      <w:r w:rsidRPr="007929BD">
        <w:rPr>
          <w:rFonts w:cstheme="minorBidi"/>
        </w:rPr>
        <w:t xml:space="preserve"> </w:t>
      </w:r>
      <w:proofErr w:type="spellStart"/>
      <w:r w:rsidRPr="007929BD">
        <w:rPr>
          <w:rFonts w:cstheme="minorBidi"/>
        </w:rPr>
        <w:t>об'єкт</w:t>
      </w:r>
      <w:proofErr w:type="spellEnd"/>
      <w:r w:rsidRPr="007929BD">
        <w:rPr>
          <w:rFonts w:cstheme="minorBidi"/>
        </w:rPr>
        <w:t xml:space="preserve"> буде прищепи параметру </w:t>
      </w:r>
      <w:r>
        <w:rPr>
          <w:rFonts w:cstheme="minorBidi"/>
        </w:rPr>
        <w:t>p</w:t>
      </w:r>
      <w:r w:rsidRPr="007929BD">
        <w:rPr>
          <w:rFonts w:cstheme="minorBidi"/>
        </w:rPr>
        <w:t>:</w:t>
      </w:r>
    </w:p>
    <w:p w14:paraId="5EF34DE8" w14:textId="77777777" w:rsidR="00F4417E" w:rsidRDefault="00F4417E">
      <w:pPr>
        <w:pStyle w:val="3f3f3f3f3f3f3f3f3f3f3f3f3f3f3f3f3f3f3f3f3f"/>
        <w:rPr>
          <w:rFonts w:cstheme="minorBidi"/>
          <w:szCs w:val="24"/>
        </w:rPr>
      </w:pPr>
      <w:r>
        <w:rPr>
          <w:rFonts w:cstheme="minorBidi"/>
          <w:szCs w:val="24"/>
        </w:rPr>
        <w:t xml:space="preserve">static void </w:t>
      </w:r>
      <w:proofErr w:type="spellStart"/>
      <w:r>
        <w:rPr>
          <w:rFonts w:cstheme="minorBidi"/>
          <w:szCs w:val="24"/>
        </w:rPr>
        <w:t>changePerson</w:t>
      </w:r>
      <w:proofErr w:type="spellEnd"/>
      <w:r>
        <w:rPr>
          <w:rFonts w:cstheme="minorBidi"/>
          <w:szCs w:val="24"/>
        </w:rPr>
        <w:t>(Person p){</w:t>
      </w:r>
    </w:p>
    <w:p w14:paraId="3700B2EB" w14:textId="487BA9E2" w:rsidR="00F4417E" w:rsidRPr="0007083E" w:rsidRDefault="00F4417E">
      <w:pPr>
        <w:pStyle w:val="3f3f3f3f3f3f3f3f3f3f3f3f3f3f3f3f3f3f3f3f3f"/>
        <w:rPr>
          <w:rFonts w:asciiTheme="minorHAnsi" w:hAnsiTheme="minorHAnsi" w:cstheme="minorBidi"/>
          <w:szCs w:val="24"/>
          <w:lang w:val="uk-UA"/>
        </w:rPr>
      </w:pPr>
      <w:r>
        <w:rPr>
          <w:rFonts w:cstheme="minorBidi"/>
          <w:szCs w:val="24"/>
        </w:rPr>
        <w:t xml:space="preserve">        p</w:t>
      </w:r>
      <w:r w:rsidRPr="0007083E">
        <w:rPr>
          <w:rFonts w:cstheme="minorBidi"/>
          <w:szCs w:val="24"/>
        </w:rPr>
        <w:t xml:space="preserve"> = </w:t>
      </w:r>
      <w:r>
        <w:rPr>
          <w:rFonts w:cstheme="minorBidi"/>
          <w:szCs w:val="24"/>
        </w:rPr>
        <w:t>new</w:t>
      </w:r>
      <w:r w:rsidRPr="0007083E">
        <w:rPr>
          <w:rFonts w:cstheme="minorBidi"/>
          <w:szCs w:val="24"/>
        </w:rPr>
        <w:t xml:space="preserve"> </w:t>
      </w:r>
      <w:r>
        <w:rPr>
          <w:rFonts w:cstheme="minorBidi"/>
          <w:szCs w:val="24"/>
        </w:rPr>
        <w:t>Person</w:t>
      </w:r>
      <w:r w:rsidRPr="0007083E">
        <w:rPr>
          <w:rFonts w:cstheme="minorBidi"/>
          <w:szCs w:val="24"/>
        </w:rPr>
        <w:t>("</w:t>
      </w:r>
      <w:r>
        <w:rPr>
          <w:rFonts w:cstheme="minorBidi"/>
          <w:szCs w:val="24"/>
        </w:rPr>
        <w:t>Alice</w:t>
      </w:r>
      <w:r w:rsidRPr="0007083E">
        <w:rPr>
          <w:rFonts w:cstheme="minorBidi"/>
          <w:szCs w:val="24"/>
        </w:rPr>
        <w:t xml:space="preserve">");        // </w:t>
      </w:r>
      <w:r>
        <w:rPr>
          <w:rFonts w:cstheme="minorBidi"/>
          <w:szCs w:val="24"/>
        </w:rPr>
        <w:t>p</w:t>
      </w:r>
      <w:r w:rsidRPr="0007083E">
        <w:rPr>
          <w:rFonts w:cstheme="minorBidi"/>
          <w:szCs w:val="24"/>
        </w:rPr>
        <w:t xml:space="preserve"> </w:t>
      </w:r>
      <w:proofErr w:type="spellStart"/>
      <w:r w:rsidR="0007083E">
        <w:rPr>
          <w:rFonts w:cstheme="minorBidi"/>
          <w:szCs w:val="24"/>
        </w:rPr>
        <w:t>с</w:t>
      </w:r>
      <w:r w:rsidR="0007083E">
        <w:rPr>
          <w:rFonts w:asciiTheme="minorHAnsi" w:hAnsiTheme="minorHAnsi" w:cstheme="minorBidi"/>
          <w:szCs w:val="24"/>
        </w:rPr>
        <w:t>творює</w:t>
      </w:r>
      <w:proofErr w:type="spellEnd"/>
      <w:r w:rsidR="0007083E" w:rsidRPr="0007083E">
        <w:rPr>
          <w:rFonts w:asciiTheme="minorHAnsi" w:hAnsiTheme="minorHAnsi" w:cstheme="minorBidi"/>
          <w:szCs w:val="24"/>
        </w:rPr>
        <w:t xml:space="preserve"> </w:t>
      </w:r>
      <w:r w:rsidR="0007083E">
        <w:rPr>
          <w:rFonts w:asciiTheme="minorHAnsi" w:hAnsiTheme="minorHAnsi" w:cstheme="minorBidi"/>
          <w:szCs w:val="24"/>
          <w:lang w:val="uk-UA"/>
        </w:rPr>
        <w:t xml:space="preserve">новий </w:t>
      </w:r>
      <w:proofErr w:type="spellStart"/>
      <w:r w:rsidR="0007083E">
        <w:rPr>
          <w:rFonts w:asciiTheme="minorHAnsi" w:hAnsiTheme="minorHAnsi" w:cstheme="minorBidi"/>
          <w:szCs w:val="24"/>
          <w:lang w:val="uk-UA"/>
        </w:rPr>
        <w:t>обєкт</w:t>
      </w:r>
      <w:proofErr w:type="spellEnd"/>
    </w:p>
    <w:p w14:paraId="30DCC1F4" w14:textId="3725896C" w:rsidR="00F4417E" w:rsidRPr="0007083E" w:rsidRDefault="00F4417E">
      <w:pPr>
        <w:pStyle w:val="3f3f3f3f3f3f3f3f3f3f3f3f3f3f3f3f3f3f3f3f3f"/>
        <w:rPr>
          <w:rFonts w:asciiTheme="minorHAnsi" w:hAnsiTheme="minorHAnsi" w:cstheme="minorBidi"/>
          <w:szCs w:val="24"/>
          <w:lang w:val="uk-UA"/>
        </w:rPr>
      </w:pPr>
      <w:r w:rsidRPr="0007083E">
        <w:rPr>
          <w:rFonts w:cstheme="minorBidi"/>
          <w:szCs w:val="24"/>
          <w:lang w:val="uk-UA"/>
        </w:rPr>
        <w:t xml:space="preserve">        </w:t>
      </w:r>
      <w:r>
        <w:rPr>
          <w:rFonts w:cstheme="minorBidi"/>
          <w:szCs w:val="24"/>
        </w:rPr>
        <w:t>p</w:t>
      </w:r>
      <w:r w:rsidRPr="0007083E">
        <w:rPr>
          <w:rFonts w:cstheme="minorBidi"/>
          <w:szCs w:val="24"/>
          <w:lang w:val="uk-UA"/>
        </w:rPr>
        <w:t>.</w:t>
      </w:r>
      <w:proofErr w:type="spellStart"/>
      <w:r>
        <w:rPr>
          <w:rFonts w:cstheme="minorBidi"/>
          <w:szCs w:val="24"/>
        </w:rPr>
        <w:t>setName</w:t>
      </w:r>
      <w:proofErr w:type="spellEnd"/>
      <w:r w:rsidRPr="0007083E">
        <w:rPr>
          <w:rFonts w:cstheme="minorBidi"/>
          <w:szCs w:val="24"/>
          <w:lang w:val="uk-UA"/>
        </w:rPr>
        <w:t>("</w:t>
      </w:r>
      <w:r>
        <w:rPr>
          <w:rFonts w:cstheme="minorBidi"/>
          <w:szCs w:val="24"/>
        </w:rPr>
        <w:t>Ann</w:t>
      </w:r>
      <w:r w:rsidRPr="0007083E">
        <w:rPr>
          <w:rFonts w:cstheme="minorBidi"/>
          <w:szCs w:val="24"/>
          <w:lang w:val="uk-UA"/>
        </w:rPr>
        <w:t xml:space="preserve">");                       // </w:t>
      </w:r>
      <w:r w:rsidR="0007083E" w:rsidRPr="0007083E">
        <w:rPr>
          <w:rFonts w:cstheme="minorBidi"/>
          <w:szCs w:val="24"/>
          <w:lang w:val="uk-UA"/>
        </w:rPr>
        <w:t>з</w:t>
      </w:r>
      <w:r w:rsidR="0007083E" w:rsidRPr="0007083E">
        <w:rPr>
          <w:rFonts w:asciiTheme="minorHAnsi" w:hAnsiTheme="minorHAnsi" w:cstheme="minorBidi"/>
          <w:szCs w:val="24"/>
          <w:lang w:val="uk-UA"/>
        </w:rPr>
        <w:t>міна</w:t>
      </w:r>
      <w:r w:rsidR="0007083E">
        <w:rPr>
          <w:rFonts w:asciiTheme="minorHAnsi" w:hAnsiTheme="minorHAnsi" w:cstheme="minorBidi"/>
          <w:szCs w:val="24"/>
          <w:lang w:val="uk-UA"/>
        </w:rPr>
        <w:t xml:space="preserve"> </w:t>
      </w:r>
      <w:r w:rsidR="0007083E" w:rsidRPr="0007083E">
        <w:rPr>
          <w:rFonts w:asciiTheme="minorHAnsi" w:hAnsiTheme="minorHAnsi" w:cstheme="minorBidi"/>
          <w:szCs w:val="24"/>
          <w:lang w:val="uk-UA"/>
        </w:rPr>
        <w:t xml:space="preserve">нового </w:t>
      </w:r>
      <w:proofErr w:type="spellStart"/>
      <w:r w:rsidR="0007083E" w:rsidRPr="0007083E">
        <w:rPr>
          <w:rFonts w:asciiTheme="minorHAnsi" w:hAnsiTheme="minorHAnsi" w:cstheme="minorBidi"/>
          <w:szCs w:val="24"/>
          <w:lang w:val="uk-UA"/>
        </w:rPr>
        <w:t>обє</w:t>
      </w:r>
      <w:r w:rsidR="0007083E">
        <w:rPr>
          <w:rFonts w:asciiTheme="minorHAnsi" w:hAnsiTheme="minorHAnsi" w:cstheme="minorBidi"/>
          <w:szCs w:val="24"/>
          <w:lang w:val="uk-UA"/>
        </w:rPr>
        <w:t>кту</w:t>
      </w:r>
      <w:proofErr w:type="spellEnd"/>
    </w:p>
    <w:p w14:paraId="20098CA7" w14:textId="77777777" w:rsidR="00F4417E" w:rsidRPr="007929BD" w:rsidRDefault="00F4417E">
      <w:pPr>
        <w:pStyle w:val="3f3f3f3f3f3f3f3f3f3f3f3f3f3f3f3f3f3f3f3f3f"/>
        <w:spacing w:after="283"/>
        <w:rPr>
          <w:rFonts w:cstheme="minorBidi"/>
          <w:szCs w:val="24"/>
        </w:rPr>
      </w:pPr>
      <w:r w:rsidRPr="007929BD">
        <w:rPr>
          <w:rFonts w:cstheme="minorBidi"/>
          <w:szCs w:val="24"/>
        </w:rPr>
        <w:t>}</w:t>
      </w:r>
    </w:p>
    <w:p w14:paraId="2965A26F" w14:textId="3E33A2AF" w:rsidR="00F4417E" w:rsidRPr="007929BD" w:rsidRDefault="00F4417E">
      <w:pPr>
        <w:pStyle w:val="TextBody0"/>
        <w:rPr>
          <w:rFonts w:cstheme="minorBidi"/>
        </w:rPr>
      </w:pPr>
      <w:proofErr w:type="spellStart"/>
      <w:r w:rsidRPr="007929BD">
        <w:rPr>
          <w:rFonts w:cstheme="minorBidi"/>
        </w:rPr>
        <w:t>Тобто</w:t>
      </w:r>
      <w:proofErr w:type="spellEnd"/>
      <w:r w:rsidRPr="007929BD">
        <w:rPr>
          <w:rFonts w:cstheme="minorBidi"/>
        </w:rPr>
        <w:t xml:space="preserve"> </w:t>
      </w:r>
      <w:proofErr w:type="spellStart"/>
      <w:r w:rsidRPr="007929BD">
        <w:rPr>
          <w:rFonts w:cstheme="minorBidi"/>
        </w:rPr>
        <w:t>після</w:t>
      </w:r>
      <w:proofErr w:type="spellEnd"/>
      <w:r w:rsidRPr="007929BD">
        <w:rPr>
          <w:rFonts w:cstheme="minorBidi"/>
        </w:rPr>
        <w:t xml:space="preserve"> </w:t>
      </w:r>
      <w:proofErr w:type="spellStart"/>
      <w:r w:rsidRPr="007929BD">
        <w:rPr>
          <w:rFonts w:cstheme="minorBidi"/>
        </w:rPr>
        <w:t>створення</w:t>
      </w:r>
      <w:proofErr w:type="spellEnd"/>
      <w:r w:rsidRPr="007929BD">
        <w:rPr>
          <w:rFonts w:cstheme="minorBidi"/>
        </w:rPr>
        <w:t xml:space="preserve"> нового </w:t>
      </w:r>
      <w:proofErr w:type="spellStart"/>
      <w:r w:rsidRPr="007929BD">
        <w:rPr>
          <w:rFonts w:cstheme="minorBidi"/>
        </w:rPr>
        <w:t>об'єкт</w:t>
      </w:r>
      <w:r w:rsidR="00B844AD">
        <w:rPr>
          <w:rFonts w:cstheme="minorBidi"/>
        </w:rPr>
        <w:t>у</w:t>
      </w:r>
      <w:proofErr w:type="spellEnd"/>
      <w:r w:rsidRPr="007929BD">
        <w:rPr>
          <w:rFonts w:cstheme="minorBidi"/>
        </w:rPr>
        <w:t xml:space="preserve"> </w:t>
      </w:r>
      <w:r>
        <w:rPr>
          <w:rFonts w:cstheme="minorBidi"/>
        </w:rPr>
        <w:t>Person</w:t>
      </w:r>
      <w:r w:rsidRPr="007929BD">
        <w:rPr>
          <w:rFonts w:cstheme="minorBidi"/>
        </w:rPr>
        <w:t xml:space="preserve"> параметр </w:t>
      </w:r>
      <w:r>
        <w:rPr>
          <w:rFonts w:cstheme="minorBidi"/>
        </w:rPr>
        <w:t>p</w:t>
      </w:r>
      <w:r w:rsidRPr="007929BD">
        <w:rPr>
          <w:rFonts w:cstheme="minorBidi"/>
        </w:rPr>
        <w:t xml:space="preserve"> і </w:t>
      </w:r>
      <w:proofErr w:type="spellStart"/>
      <w:r w:rsidRPr="007929BD">
        <w:rPr>
          <w:rFonts w:cstheme="minorBidi"/>
        </w:rPr>
        <w:t>змінна</w:t>
      </w:r>
      <w:proofErr w:type="spellEnd"/>
      <w:r w:rsidRPr="007929BD">
        <w:rPr>
          <w:rFonts w:cstheme="minorBidi"/>
        </w:rPr>
        <w:t xml:space="preserve"> </w:t>
      </w:r>
      <w:proofErr w:type="spellStart"/>
      <w:r>
        <w:rPr>
          <w:rFonts w:cstheme="minorBidi"/>
        </w:rPr>
        <w:t>kate</w:t>
      </w:r>
      <w:proofErr w:type="spellEnd"/>
      <w:r w:rsidRPr="007929BD">
        <w:rPr>
          <w:rFonts w:cstheme="minorBidi"/>
        </w:rPr>
        <w:t xml:space="preserve"> в </w:t>
      </w:r>
      <w:proofErr w:type="spellStart"/>
      <w:r w:rsidRPr="007929BD">
        <w:rPr>
          <w:rFonts w:cstheme="minorBidi"/>
        </w:rPr>
        <w:t>методі</w:t>
      </w:r>
      <w:proofErr w:type="spellEnd"/>
      <w:r w:rsidRPr="007929BD">
        <w:rPr>
          <w:rFonts w:cstheme="minorBidi"/>
        </w:rPr>
        <w:t xml:space="preserve"> </w:t>
      </w:r>
      <w:r>
        <w:rPr>
          <w:rFonts w:cstheme="minorBidi"/>
        </w:rPr>
        <w:t>main</w:t>
      </w:r>
      <w:r w:rsidRPr="007929BD">
        <w:rPr>
          <w:rFonts w:cstheme="minorBidi"/>
        </w:rPr>
        <w:t xml:space="preserve"> </w:t>
      </w:r>
      <w:proofErr w:type="spellStart"/>
      <w:r w:rsidRPr="007929BD">
        <w:rPr>
          <w:rFonts w:cstheme="minorBidi"/>
        </w:rPr>
        <w:t>зберігатимуть</w:t>
      </w:r>
      <w:proofErr w:type="spellEnd"/>
      <w:r w:rsidRPr="007929BD">
        <w:rPr>
          <w:rFonts w:cstheme="minorBidi"/>
        </w:rPr>
        <w:t xml:space="preserve"> </w:t>
      </w:r>
      <w:proofErr w:type="spellStart"/>
      <w:r w:rsidRPr="007929BD">
        <w:rPr>
          <w:rFonts w:cstheme="minorBidi"/>
        </w:rPr>
        <w:t>посилання</w:t>
      </w:r>
      <w:proofErr w:type="spellEnd"/>
      <w:r w:rsidRPr="007929BD">
        <w:rPr>
          <w:rFonts w:cstheme="minorBidi"/>
        </w:rPr>
        <w:t xml:space="preserve"> на </w:t>
      </w:r>
      <w:proofErr w:type="spellStart"/>
      <w:r w:rsidRPr="007929BD">
        <w:rPr>
          <w:rFonts w:cstheme="minorBidi"/>
        </w:rPr>
        <w:t>різні</w:t>
      </w:r>
      <w:proofErr w:type="spellEnd"/>
      <w:r w:rsidRPr="007929BD">
        <w:rPr>
          <w:rFonts w:cstheme="minorBidi"/>
        </w:rPr>
        <w:t xml:space="preserve"> </w:t>
      </w:r>
      <w:proofErr w:type="spellStart"/>
      <w:r w:rsidRPr="007929BD">
        <w:rPr>
          <w:rFonts w:cstheme="minorBidi"/>
        </w:rPr>
        <w:t>об'єкти</w:t>
      </w:r>
      <w:proofErr w:type="spellEnd"/>
      <w:r w:rsidRPr="007929BD">
        <w:rPr>
          <w:rFonts w:cstheme="minorBidi"/>
        </w:rPr>
        <w:t xml:space="preserve">. </w:t>
      </w:r>
      <w:proofErr w:type="spellStart"/>
      <w:r w:rsidR="00B844AD">
        <w:rPr>
          <w:rFonts w:cstheme="minorBidi"/>
        </w:rPr>
        <w:t>З</w:t>
      </w:r>
      <w:r w:rsidR="00B844AD">
        <w:rPr>
          <w:rFonts w:asciiTheme="minorHAnsi" w:hAnsiTheme="minorHAnsi" w:cstheme="minorBidi"/>
        </w:rPr>
        <w:t>мінна</w:t>
      </w:r>
      <w:proofErr w:type="spellEnd"/>
      <w:r w:rsidRPr="007929BD">
        <w:rPr>
          <w:rFonts w:cstheme="minorBidi"/>
        </w:rPr>
        <w:t xml:space="preserve"> </w:t>
      </w:r>
      <w:proofErr w:type="spellStart"/>
      <w:r>
        <w:rPr>
          <w:rFonts w:cstheme="minorBidi"/>
        </w:rPr>
        <w:t>kate</w:t>
      </w:r>
      <w:proofErr w:type="spellEnd"/>
      <w:r w:rsidRPr="007929BD">
        <w:rPr>
          <w:rFonts w:cstheme="minorBidi"/>
        </w:rPr>
        <w:t xml:space="preserve">, яка </w:t>
      </w:r>
      <w:proofErr w:type="spellStart"/>
      <w:r w:rsidRPr="007929BD">
        <w:rPr>
          <w:rFonts w:cstheme="minorBidi"/>
        </w:rPr>
        <w:t>передавалася</w:t>
      </w:r>
      <w:proofErr w:type="spellEnd"/>
      <w:r w:rsidRPr="007929BD">
        <w:rPr>
          <w:rFonts w:cstheme="minorBidi"/>
        </w:rPr>
        <w:t xml:space="preserve"> в метод, </w:t>
      </w:r>
      <w:proofErr w:type="spellStart"/>
      <w:r w:rsidRPr="007929BD">
        <w:rPr>
          <w:rFonts w:cstheme="minorBidi"/>
        </w:rPr>
        <w:t>продовжить</w:t>
      </w:r>
      <w:proofErr w:type="spellEnd"/>
      <w:r w:rsidRPr="007929BD">
        <w:rPr>
          <w:rFonts w:cstheme="minorBidi"/>
        </w:rPr>
        <w:t xml:space="preserve"> </w:t>
      </w:r>
      <w:proofErr w:type="spellStart"/>
      <w:r w:rsidRPr="007929BD">
        <w:rPr>
          <w:rFonts w:cstheme="minorBidi"/>
        </w:rPr>
        <w:t>зберігати</w:t>
      </w:r>
      <w:proofErr w:type="spellEnd"/>
      <w:r w:rsidRPr="007929BD">
        <w:rPr>
          <w:rFonts w:cstheme="minorBidi"/>
        </w:rPr>
        <w:t xml:space="preserve"> </w:t>
      </w:r>
      <w:proofErr w:type="spellStart"/>
      <w:r w:rsidRPr="007929BD">
        <w:rPr>
          <w:rFonts w:cstheme="minorBidi"/>
        </w:rPr>
        <w:t>посилання</w:t>
      </w:r>
      <w:proofErr w:type="spellEnd"/>
      <w:r w:rsidRPr="007929BD">
        <w:rPr>
          <w:rFonts w:cstheme="minorBidi"/>
        </w:rPr>
        <w:t xml:space="preserve"> на </w:t>
      </w:r>
      <w:proofErr w:type="spellStart"/>
      <w:r w:rsidRPr="007929BD">
        <w:rPr>
          <w:rFonts w:cstheme="minorBidi"/>
        </w:rPr>
        <w:t>старий</w:t>
      </w:r>
      <w:proofErr w:type="spellEnd"/>
      <w:r w:rsidRPr="007929BD">
        <w:rPr>
          <w:rFonts w:cstheme="minorBidi"/>
        </w:rPr>
        <w:t xml:space="preserve"> </w:t>
      </w:r>
      <w:proofErr w:type="spellStart"/>
      <w:r w:rsidRPr="007929BD">
        <w:rPr>
          <w:rFonts w:cstheme="minorBidi"/>
        </w:rPr>
        <w:t>об'єкт</w:t>
      </w:r>
      <w:proofErr w:type="spellEnd"/>
      <w:r w:rsidRPr="007929BD">
        <w:rPr>
          <w:rFonts w:cstheme="minorBidi"/>
        </w:rPr>
        <w:t xml:space="preserve"> в </w:t>
      </w:r>
      <w:proofErr w:type="spellStart"/>
      <w:r w:rsidRPr="007929BD">
        <w:rPr>
          <w:rFonts w:cstheme="minorBidi"/>
        </w:rPr>
        <w:t>пам'яті</w:t>
      </w:r>
      <w:proofErr w:type="spellEnd"/>
      <w:r w:rsidRPr="007929BD">
        <w:rPr>
          <w:rFonts w:cstheme="minorBidi"/>
        </w:rPr>
        <w:t xml:space="preserve">. Тому </w:t>
      </w:r>
      <w:proofErr w:type="spellStart"/>
      <w:r w:rsidRPr="007929BD">
        <w:rPr>
          <w:rFonts w:cstheme="minorBidi"/>
        </w:rPr>
        <w:t>її</w:t>
      </w:r>
      <w:proofErr w:type="spellEnd"/>
      <w:r w:rsidRPr="007929BD">
        <w:rPr>
          <w:rFonts w:cstheme="minorBidi"/>
        </w:rPr>
        <w:t xml:space="preserve"> </w:t>
      </w:r>
      <w:proofErr w:type="spellStart"/>
      <w:r w:rsidRPr="007929BD">
        <w:rPr>
          <w:rFonts w:cstheme="minorBidi"/>
        </w:rPr>
        <w:t>значення</w:t>
      </w:r>
      <w:proofErr w:type="spellEnd"/>
      <w:r w:rsidRPr="007929BD">
        <w:rPr>
          <w:rFonts w:cstheme="minorBidi"/>
        </w:rPr>
        <w:t xml:space="preserve"> не </w:t>
      </w:r>
      <w:proofErr w:type="spellStart"/>
      <w:r w:rsidRPr="007929BD">
        <w:rPr>
          <w:rFonts w:cstheme="minorBidi"/>
        </w:rPr>
        <w:t>змінюється</w:t>
      </w:r>
      <w:proofErr w:type="spellEnd"/>
      <w:r w:rsidRPr="007929BD">
        <w:rPr>
          <w:rFonts w:cstheme="minorBidi"/>
        </w:rPr>
        <w:t>.</w:t>
      </w:r>
    </w:p>
    <w:p w14:paraId="3B1545E8" w14:textId="77777777" w:rsidR="00F4417E" w:rsidRPr="007929BD" w:rsidRDefault="00F4417E">
      <w:pPr>
        <w:pStyle w:val="TextBody0"/>
        <w:spacing w:after="0"/>
        <w:rPr>
          <w:rFonts w:cstheme="minorBidi"/>
        </w:rPr>
      </w:pPr>
    </w:p>
    <w:p w14:paraId="3A2796FE" w14:textId="77777777" w:rsidR="00F4417E" w:rsidRPr="007929BD" w:rsidRDefault="00F4417E">
      <w:pPr>
        <w:rPr>
          <w:rFonts w:cstheme="minorBidi"/>
        </w:rPr>
      </w:pPr>
      <w:proofErr w:type="spellStart"/>
      <w:r w:rsidRPr="007929BD">
        <w:rPr>
          <w:rFonts w:cstheme="minorBidi"/>
        </w:rPr>
        <w:t>Перевантаження</w:t>
      </w:r>
      <w:proofErr w:type="spellEnd"/>
      <w:r w:rsidRPr="007929BD">
        <w:rPr>
          <w:rFonts w:cstheme="minorBidi"/>
        </w:rPr>
        <w:t xml:space="preserve"> конструктору</w:t>
      </w:r>
    </w:p>
    <w:p w14:paraId="1BD87394" w14:textId="77777777" w:rsidR="00F4417E" w:rsidRPr="007929BD" w:rsidRDefault="00F4417E">
      <w:pPr>
        <w:rPr>
          <w:rFonts w:cstheme="minorBidi"/>
        </w:rPr>
      </w:pPr>
    </w:p>
    <w:p w14:paraId="59D6BE6B" w14:textId="2E2C4EF5" w:rsidR="00F4417E" w:rsidRDefault="00F4417E">
      <w:pPr>
        <w:pStyle w:val="TextBody0"/>
        <w:rPr>
          <w:rFonts w:cstheme="minorBidi"/>
        </w:rPr>
      </w:pPr>
      <w:r w:rsidRPr="007929BD">
        <w:rPr>
          <w:rFonts w:cstheme="minorBidi"/>
        </w:rPr>
        <w:t xml:space="preserve">Тут ми </w:t>
      </w:r>
      <w:proofErr w:type="spellStart"/>
      <w:r w:rsidRPr="007929BD">
        <w:rPr>
          <w:rFonts w:cstheme="minorBidi"/>
        </w:rPr>
        <w:t>створюємо</w:t>
      </w:r>
      <w:proofErr w:type="spellEnd"/>
      <w:r w:rsidRPr="007929BD">
        <w:rPr>
          <w:rFonts w:cstheme="minorBidi"/>
        </w:rPr>
        <w:t xml:space="preserve"> два </w:t>
      </w:r>
      <w:proofErr w:type="spellStart"/>
      <w:r w:rsidRPr="007929BD">
        <w:rPr>
          <w:rFonts w:cstheme="minorBidi"/>
        </w:rPr>
        <w:t>обєкти</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Pr>
          <w:rStyle w:val="3f3f3f3f3f3f3f3f3f3f3f3f3f"/>
          <w:rFonts w:cstheme="minorBidi"/>
        </w:rPr>
        <w:t>StudentData</w:t>
      </w:r>
      <w:proofErr w:type="spellEnd"/>
      <w:r w:rsidRPr="007929BD">
        <w:rPr>
          <w:rFonts w:cstheme="minorBidi"/>
        </w:rPr>
        <w:t xml:space="preserve">.  Один </w:t>
      </w:r>
      <w:proofErr w:type="spellStart"/>
      <w:r w:rsidRPr="007929BD">
        <w:rPr>
          <w:rFonts w:cstheme="minorBidi"/>
        </w:rPr>
        <w:t>має</w:t>
      </w:r>
      <w:proofErr w:type="spellEnd"/>
      <w:r w:rsidRPr="007929BD">
        <w:rPr>
          <w:rFonts w:cstheme="minorBidi"/>
        </w:rPr>
        <w:t xml:space="preserve"> конструктор за </w:t>
      </w:r>
      <w:proofErr w:type="spellStart"/>
      <w:r w:rsidRPr="007929BD">
        <w:rPr>
          <w:rFonts w:cstheme="minorBidi"/>
        </w:rPr>
        <w:t>замовченням</w:t>
      </w:r>
      <w:proofErr w:type="spellEnd"/>
      <w:r w:rsidRPr="007929BD">
        <w:rPr>
          <w:rFonts w:cstheme="minorBidi"/>
        </w:rPr>
        <w:t xml:space="preserve">, а </w:t>
      </w:r>
      <w:proofErr w:type="spellStart"/>
      <w:r w:rsidRPr="007929BD">
        <w:rPr>
          <w:rFonts w:cstheme="minorBidi"/>
        </w:rPr>
        <w:t>інший</w:t>
      </w:r>
      <w:proofErr w:type="spellEnd"/>
      <w:r w:rsidRPr="007929BD">
        <w:rPr>
          <w:rFonts w:cstheme="minorBidi"/>
        </w:rPr>
        <w:t xml:space="preserve"> </w:t>
      </w:r>
      <w:proofErr w:type="spellStart"/>
      <w:r w:rsidRPr="007929BD">
        <w:rPr>
          <w:rFonts w:cstheme="minorBidi"/>
        </w:rPr>
        <w:t>використовує</w:t>
      </w:r>
      <w:proofErr w:type="spellEnd"/>
      <w:r w:rsidRPr="007929BD">
        <w:rPr>
          <w:rFonts w:cstheme="minorBidi"/>
        </w:rPr>
        <w:t xml:space="preserve"> </w:t>
      </w:r>
      <w:proofErr w:type="spellStart"/>
      <w:r w:rsidRPr="007929BD">
        <w:rPr>
          <w:rFonts w:cstheme="minorBidi"/>
        </w:rPr>
        <w:t>парметризований</w:t>
      </w:r>
      <w:proofErr w:type="spellEnd"/>
      <w:r w:rsidRPr="007929BD">
        <w:rPr>
          <w:rFonts w:cstheme="minorBidi"/>
        </w:rPr>
        <w:t xml:space="preserve"> конструктор. Оба </w:t>
      </w:r>
      <w:proofErr w:type="spellStart"/>
      <w:r w:rsidRPr="007929BD">
        <w:rPr>
          <w:rFonts w:cstheme="minorBidi"/>
        </w:rPr>
        <w:t>конструктори</w:t>
      </w:r>
      <w:proofErr w:type="spellEnd"/>
      <w:r w:rsidRPr="007929BD">
        <w:rPr>
          <w:rFonts w:cstheme="minorBidi"/>
        </w:rPr>
        <w:t xml:space="preserve"> </w:t>
      </w:r>
      <w:proofErr w:type="spellStart"/>
      <w:r w:rsidRPr="007929BD">
        <w:rPr>
          <w:rFonts w:cstheme="minorBidi"/>
        </w:rPr>
        <w:t>мають</w:t>
      </w:r>
      <w:proofErr w:type="spellEnd"/>
      <w:r w:rsidRPr="007929BD">
        <w:rPr>
          <w:rFonts w:cstheme="minorBidi"/>
        </w:rPr>
        <w:t xml:space="preserve"> </w:t>
      </w:r>
      <w:proofErr w:type="spellStart"/>
      <w:r w:rsidRPr="007929BD">
        <w:rPr>
          <w:rFonts w:cstheme="minorBidi"/>
        </w:rPr>
        <w:t>різний</w:t>
      </w:r>
      <w:proofErr w:type="spellEnd"/>
      <w:r w:rsidRPr="007929BD">
        <w:rPr>
          <w:rFonts w:cstheme="minorBidi"/>
        </w:rPr>
        <w:t xml:space="preserve"> </w:t>
      </w:r>
      <w:proofErr w:type="spellStart"/>
      <w:r w:rsidRPr="007929BD">
        <w:rPr>
          <w:rFonts w:cstheme="minorBidi"/>
        </w:rPr>
        <w:t>ініціалізаціонний</w:t>
      </w:r>
      <w:proofErr w:type="spellEnd"/>
      <w:r w:rsidRPr="007929BD">
        <w:rPr>
          <w:rFonts w:cstheme="minorBidi"/>
        </w:rPr>
        <w:t xml:space="preserve"> код. </w:t>
      </w:r>
      <w:proofErr w:type="spellStart"/>
      <w:r w:rsidRPr="007929BD">
        <w:rPr>
          <w:rFonts w:cstheme="minorBidi"/>
        </w:rPr>
        <w:t>Взагалі</w:t>
      </w:r>
      <w:proofErr w:type="spellEnd"/>
      <w:r w:rsidRPr="007929BD">
        <w:rPr>
          <w:rFonts w:cstheme="minorBidi"/>
        </w:rPr>
        <w:t xml:space="preserve"> </w:t>
      </w:r>
      <w:proofErr w:type="spellStart"/>
      <w:r w:rsidRPr="007929BD">
        <w:rPr>
          <w:rFonts w:cstheme="minorBidi"/>
        </w:rPr>
        <w:t>кажучі</w:t>
      </w:r>
      <w:proofErr w:type="spellEnd"/>
      <w:r w:rsidRPr="007929BD">
        <w:rPr>
          <w:rFonts w:cstheme="minorBidi"/>
        </w:rPr>
        <w:t xml:space="preserve">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с</w:t>
      </w:r>
      <w:r w:rsidR="00B844AD">
        <w:rPr>
          <w:rFonts w:cstheme="minorBidi"/>
        </w:rPr>
        <w:t>т</w:t>
      </w:r>
      <w:r w:rsidR="00B844AD">
        <w:rPr>
          <w:rFonts w:asciiTheme="minorHAnsi" w:hAnsiTheme="minorHAnsi" w:cstheme="minorBidi"/>
        </w:rPr>
        <w:t>ворювати</w:t>
      </w:r>
      <w:proofErr w:type="spellEnd"/>
      <w:r w:rsidRPr="007929BD">
        <w:rPr>
          <w:rFonts w:cstheme="minorBidi"/>
        </w:rPr>
        <w:t xml:space="preserve"> </w:t>
      </w:r>
      <w:proofErr w:type="spellStart"/>
      <w:r w:rsidRPr="007929BD">
        <w:rPr>
          <w:rFonts w:cstheme="minorBidi"/>
        </w:rPr>
        <w:t>різну</w:t>
      </w:r>
      <w:proofErr w:type="spellEnd"/>
      <w:r w:rsidRPr="007929BD">
        <w:rPr>
          <w:rFonts w:cstheme="minorBidi"/>
        </w:rPr>
        <w:t xml:space="preserve"> </w:t>
      </w:r>
      <w:proofErr w:type="spellStart"/>
      <w:r w:rsidRPr="007929BD">
        <w:rPr>
          <w:rFonts w:cstheme="minorBidi"/>
        </w:rPr>
        <w:t>кількість</w:t>
      </w:r>
      <w:proofErr w:type="spellEnd"/>
      <w:r w:rsidRPr="007929BD">
        <w:rPr>
          <w:rFonts w:cstheme="minorBidi"/>
        </w:rPr>
        <w:t xml:space="preserve"> </w:t>
      </w:r>
      <w:proofErr w:type="spellStart"/>
      <w:r w:rsidRPr="007929BD">
        <w:rPr>
          <w:rFonts w:cstheme="minorBidi"/>
        </w:rPr>
        <w:t>перевантажених</w:t>
      </w:r>
      <w:proofErr w:type="spellEnd"/>
      <w:r w:rsidRPr="007929BD">
        <w:rPr>
          <w:rFonts w:cstheme="minorBidi"/>
        </w:rPr>
        <w:t xml:space="preserve"> </w:t>
      </w:r>
      <w:proofErr w:type="spellStart"/>
      <w:r w:rsidRPr="007929BD">
        <w:rPr>
          <w:rFonts w:cstheme="minorBidi"/>
        </w:rPr>
        <w:t>контрукторів</w:t>
      </w:r>
      <w:proofErr w:type="spellEnd"/>
      <w:r w:rsidR="00B844AD">
        <w:rPr>
          <w:rFonts w:cstheme="minorBidi"/>
        </w:rPr>
        <w:t xml:space="preserve"> </w:t>
      </w:r>
      <w:r w:rsidRPr="007929BD">
        <w:rPr>
          <w:rFonts w:cstheme="minorBidi"/>
        </w:rPr>
        <w:t xml:space="preserve">з </w:t>
      </w:r>
      <w:proofErr w:type="spellStart"/>
      <w:r w:rsidRPr="007929BD">
        <w:rPr>
          <w:rFonts w:cstheme="minorBidi"/>
        </w:rPr>
        <w:t>зовсім</w:t>
      </w:r>
      <w:proofErr w:type="spellEnd"/>
      <w:r w:rsidRPr="007929BD">
        <w:rPr>
          <w:rFonts w:cstheme="minorBidi"/>
        </w:rPr>
        <w:t xml:space="preserve"> </w:t>
      </w:r>
      <w:proofErr w:type="spellStart"/>
      <w:r w:rsidRPr="007929BD">
        <w:rPr>
          <w:rFonts w:cstheme="minorBidi"/>
        </w:rPr>
        <w:t>різними</w:t>
      </w:r>
      <w:proofErr w:type="spellEnd"/>
      <w:r w:rsidRPr="007929BD">
        <w:rPr>
          <w:rFonts w:cstheme="minorBidi"/>
        </w:rPr>
        <w:t xml:space="preserve"> кодами.</w:t>
      </w:r>
      <w:r w:rsidRPr="007929BD">
        <w:rPr>
          <w:rFonts w:cstheme="minorBidi"/>
        </w:rPr>
        <w:br/>
      </w:r>
      <w:r>
        <w:rPr>
          <w:rStyle w:val="3f3f3f3f3f3f3f3f3f3f3f3f3f3f3f"/>
          <w:rFonts w:cstheme="minorBidi"/>
          <w:bCs w:val="0"/>
        </w:rPr>
        <w:t>StudentData.java</w:t>
      </w:r>
    </w:p>
    <w:p w14:paraId="1E53FDEB" w14:textId="77777777" w:rsidR="00F4417E" w:rsidRDefault="00F4417E">
      <w:pPr>
        <w:pStyle w:val="3f3f3f3f3f3f3f3f3f3f3f3f3f3f3f3f3f3f3f3f3f"/>
        <w:rPr>
          <w:rFonts w:cstheme="minorBidi"/>
          <w:szCs w:val="24"/>
        </w:rPr>
      </w:pPr>
      <w:r>
        <w:rPr>
          <w:rFonts w:cstheme="minorBidi"/>
          <w:szCs w:val="24"/>
        </w:rPr>
        <w:t xml:space="preserve">class </w:t>
      </w:r>
      <w:proofErr w:type="spellStart"/>
      <w:r>
        <w:rPr>
          <w:rFonts w:cstheme="minorBidi"/>
          <w:szCs w:val="24"/>
        </w:rPr>
        <w:t>StudentData</w:t>
      </w:r>
      <w:proofErr w:type="spellEnd"/>
    </w:p>
    <w:p w14:paraId="1740DB31" w14:textId="77777777" w:rsidR="00F4417E" w:rsidRDefault="00F4417E">
      <w:pPr>
        <w:pStyle w:val="3f3f3f3f3f3f3f3f3f3f3f3f3f3f3f3f3f3f3f3f3f"/>
        <w:rPr>
          <w:rFonts w:cstheme="minorBidi"/>
          <w:szCs w:val="24"/>
        </w:rPr>
      </w:pPr>
      <w:r>
        <w:rPr>
          <w:rFonts w:cstheme="minorBidi"/>
          <w:szCs w:val="24"/>
        </w:rPr>
        <w:t>{</w:t>
      </w:r>
    </w:p>
    <w:p w14:paraId="2E25B0D5" w14:textId="77777777" w:rsidR="00F4417E" w:rsidRDefault="00F4417E">
      <w:pPr>
        <w:pStyle w:val="3f3f3f3f3f3f3f3f3f3f3f3f3f3f3f3f3f3f3f3f3f"/>
        <w:rPr>
          <w:rFonts w:cstheme="minorBidi"/>
          <w:szCs w:val="24"/>
        </w:rPr>
      </w:pPr>
      <w:r>
        <w:rPr>
          <w:rFonts w:cstheme="minorBidi"/>
          <w:szCs w:val="24"/>
        </w:rPr>
        <w:t xml:space="preserve">   private int </w:t>
      </w:r>
      <w:proofErr w:type="spellStart"/>
      <w:r>
        <w:rPr>
          <w:rFonts w:cstheme="minorBidi"/>
          <w:szCs w:val="24"/>
        </w:rPr>
        <w:t>stuID</w:t>
      </w:r>
      <w:proofErr w:type="spellEnd"/>
      <w:r>
        <w:rPr>
          <w:rFonts w:cstheme="minorBidi"/>
          <w:szCs w:val="24"/>
        </w:rPr>
        <w:t>;</w:t>
      </w:r>
    </w:p>
    <w:p w14:paraId="76FDA089" w14:textId="77777777" w:rsidR="00F4417E" w:rsidRDefault="00F4417E">
      <w:pPr>
        <w:pStyle w:val="3f3f3f3f3f3f3f3f3f3f3f3f3f3f3f3f3f3f3f3f3f"/>
        <w:rPr>
          <w:rFonts w:cstheme="minorBidi"/>
          <w:szCs w:val="24"/>
        </w:rPr>
      </w:pPr>
      <w:r>
        <w:rPr>
          <w:rFonts w:cstheme="minorBidi"/>
          <w:szCs w:val="24"/>
        </w:rPr>
        <w:t xml:space="preserve">   private String </w:t>
      </w:r>
      <w:proofErr w:type="spellStart"/>
      <w:r>
        <w:rPr>
          <w:rFonts w:cstheme="minorBidi"/>
          <w:szCs w:val="24"/>
        </w:rPr>
        <w:t>stuName</w:t>
      </w:r>
      <w:proofErr w:type="spellEnd"/>
      <w:r>
        <w:rPr>
          <w:rFonts w:cstheme="minorBidi"/>
          <w:szCs w:val="24"/>
        </w:rPr>
        <w:t>;</w:t>
      </w:r>
    </w:p>
    <w:p w14:paraId="7B049AB5" w14:textId="77777777" w:rsidR="00F4417E" w:rsidRDefault="00F4417E">
      <w:pPr>
        <w:pStyle w:val="3f3f3f3f3f3f3f3f3f3f3f3f3f3f3f3f3f3f3f3f3f"/>
        <w:rPr>
          <w:rFonts w:cstheme="minorBidi"/>
          <w:szCs w:val="24"/>
        </w:rPr>
      </w:pPr>
      <w:r>
        <w:rPr>
          <w:rFonts w:cstheme="minorBidi"/>
          <w:szCs w:val="24"/>
        </w:rPr>
        <w:t xml:space="preserve">   private int </w:t>
      </w:r>
      <w:proofErr w:type="spellStart"/>
      <w:r>
        <w:rPr>
          <w:rFonts w:cstheme="minorBidi"/>
          <w:szCs w:val="24"/>
        </w:rPr>
        <w:t>stuAge</w:t>
      </w:r>
      <w:proofErr w:type="spellEnd"/>
      <w:r>
        <w:rPr>
          <w:rFonts w:cstheme="minorBidi"/>
          <w:szCs w:val="24"/>
        </w:rPr>
        <w:t>;</w:t>
      </w:r>
    </w:p>
    <w:p w14:paraId="7AB0042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StudentData</w:t>
      </w:r>
      <w:proofErr w:type="spellEnd"/>
      <w:r>
        <w:rPr>
          <w:rFonts w:cstheme="minorBidi"/>
          <w:szCs w:val="24"/>
        </w:rPr>
        <w:t>()</w:t>
      </w:r>
    </w:p>
    <w:p w14:paraId="4D9CCD8C" w14:textId="77777777" w:rsidR="00F4417E" w:rsidRDefault="00F4417E">
      <w:pPr>
        <w:pStyle w:val="3f3f3f3f3f3f3f3f3f3f3f3f3f3f3f3f3f3f3f3f3f"/>
        <w:rPr>
          <w:rFonts w:cstheme="minorBidi"/>
          <w:szCs w:val="24"/>
        </w:rPr>
      </w:pPr>
      <w:r>
        <w:rPr>
          <w:rFonts w:cstheme="minorBidi"/>
          <w:szCs w:val="24"/>
        </w:rPr>
        <w:t xml:space="preserve">   {</w:t>
      </w:r>
    </w:p>
    <w:p w14:paraId="13864B4E" w14:textId="77777777" w:rsidR="00F4417E" w:rsidRDefault="00F4417E">
      <w:pPr>
        <w:pStyle w:val="3f3f3f3f3f3f3f3f3f3f3f3f3f3f3f3f3f3f3f3f3f"/>
        <w:rPr>
          <w:rFonts w:cstheme="minorBidi"/>
          <w:szCs w:val="24"/>
        </w:rPr>
      </w:pPr>
      <w:r>
        <w:rPr>
          <w:rFonts w:cstheme="minorBidi"/>
          <w:szCs w:val="24"/>
        </w:rPr>
        <w:t xml:space="preserve">       //Default constructor</w:t>
      </w:r>
    </w:p>
    <w:p w14:paraId="2203A1D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stuID</w:t>
      </w:r>
      <w:proofErr w:type="spellEnd"/>
      <w:r>
        <w:rPr>
          <w:rFonts w:cstheme="minorBidi"/>
          <w:szCs w:val="24"/>
        </w:rPr>
        <w:t xml:space="preserve"> = 100;</w:t>
      </w:r>
    </w:p>
    <w:p w14:paraId="006478E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stuName</w:t>
      </w:r>
      <w:proofErr w:type="spellEnd"/>
      <w:r>
        <w:rPr>
          <w:rFonts w:cstheme="minorBidi"/>
          <w:szCs w:val="24"/>
        </w:rPr>
        <w:t xml:space="preserve"> = "New Student";</w:t>
      </w:r>
    </w:p>
    <w:p w14:paraId="297F919C"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stuAge</w:t>
      </w:r>
      <w:proofErr w:type="spellEnd"/>
      <w:r>
        <w:rPr>
          <w:rFonts w:cstheme="minorBidi"/>
          <w:szCs w:val="24"/>
        </w:rPr>
        <w:t xml:space="preserve"> = 18;</w:t>
      </w:r>
    </w:p>
    <w:p w14:paraId="1E01D708" w14:textId="77777777" w:rsidR="00F4417E" w:rsidRDefault="00F4417E">
      <w:pPr>
        <w:pStyle w:val="3f3f3f3f3f3f3f3f3f3f3f3f3f3f3f3f3f3f3f3f3f"/>
        <w:rPr>
          <w:rFonts w:cstheme="minorBidi"/>
          <w:szCs w:val="24"/>
        </w:rPr>
      </w:pPr>
      <w:r>
        <w:rPr>
          <w:rFonts w:cstheme="minorBidi"/>
          <w:szCs w:val="24"/>
        </w:rPr>
        <w:t xml:space="preserve">   }</w:t>
      </w:r>
    </w:p>
    <w:p w14:paraId="47A3091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StudentData</w:t>
      </w:r>
      <w:proofErr w:type="spellEnd"/>
      <w:r>
        <w:rPr>
          <w:rFonts w:cstheme="minorBidi"/>
          <w:szCs w:val="24"/>
        </w:rPr>
        <w:t>(int num1, String str, int num2)</w:t>
      </w:r>
    </w:p>
    <w:p w14:paraId="54A0F0F4" w14:textId="77777777" w:rsidR="00F4417E" w:rsidRDefault="00F4417E">
      <w:pPr>
        <w:pStyle w:val="3f3f3f3f3f3f3f3f3f3f3f3f3f3f3f3f3f3f3f3f3f"/>
        <w:rPr>
          <w:rFonts w:cstheme="minorBidi"/>
          <w:szCs w:val="24"/>
        </w:rPr>
      </w:pPr>
      <w:r>
        <w:rPr>
          <w:rFonts w:cstheme="minorBidi"/>
          <w:szCs w:val="24"/>
        </w:rPr>
        <w:t xml:space="preserve">   {</w:t>
      </w:r>
    </w:p>
    <w:p w14:paraId="3D48978F" w14:textId="77777777" w:rsidR="00F4417E" w:rsidRDefault="00F4417E">
      <w:pPr>
        <w:pStyle w:val="3f3f3f3f3f3f3f3f3f3f3f3f3f3f3f3f3f3f3f3f3f"/>
        <w:rPr>
          <w:rFonts w:cstheme="minorBidi"/>
          <w:szCs w:val="24"/>
        </w:rPr>
      </w:pPr>
      <w:r>
        <w:rPr>
          <w:rFonts w:cstheme="minorBidi"/>
          <w:szCs w:val="24"/>
        </w:rPr>
        <w:t xml:space="preserve">       //Parameterized constructor</w:t>
      </w:r>
    </w:p>
    <w:p w14:paraId="24EB176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stuID</w:t>
      </w:r>
      <w:proofErr w:type="spellEnd"/>
      <w:r>
        <w:rPr>
          <w:rFonts w:cstheme="minorBidi"/>
          <w:szCs w:val="24"/>
        </w:rPr>
        <w:t xml:space="preserve"> = num1;</w:t>
      </w:r>
    </w:p>
    <w:p w14:paraId="69ED84B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stuName</w:t>
      </w:r>
      <w:proofErr w:type="spellEnd"/>
      <w:r>
        <w:rPr>
          <w:rFonts w:cstheme="minorBidi"/>
          <w:szCs w:val="24"/>
        </w:rPr>
        <w:t xml:space="preserve"> = str;</w:t>
      </w:r>
    </w:p>
    <w:p w14:paraId="58092018"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stuAge</w:t>
      </w:r>
      <w:proofErr w:type="spellEnd"/>
      <w:r>
        <w:rPr>
          <w:rFonts w:cstheme="minorBidi"/>
          <w:szCs w:val="24"/>
        </w:rPr>
        <w:t xml:space="preserve"> = num2;</w:t>
      </w:r>
    </w:p>
    <w:p w14:paraId="71211AB9" w14:textId="77777777" w:rsidR="00F4417E" w:rsidRDefault="00F4417E">
      <w:pPr>
        <w:pStyle w:val="3f3f3f3f3f3f3f3f3f3f3f3f3f3f3f3f3f3f3f3f3f"/>
        <w:rPr>
          <w:rFonts w:cstheme="minorBidi"/>
          <w:szCs w:val="24"/>
        </w:rPr>
      </w:pPr>
      <w:r>
        <w:rPr>
          <w:rFonts w:cstheme="minorBidi"/>
          <w:szCs w:val="24"/>
        </w:rPr>
        <w:t xml:space="preserve">   }</w:t>
      </w:r>
    </w:p>
    <w:p w14:paraId="1E0B1B87" w14:textId="77777777" w:rsidR="00F4417E" w:rsidRDefault="00F4417E">
      <w:pPr>
        <w:pStyle w:val="3f3f3f3f3f3f3f3f3f3f3f3f3f3f3f3f3f3f3f3f3f"/>
        <w:rPr>
          <w:rFonts w:cstheme="minorBidi"/>
          <w:szCs w:val="24"/>
        </w:rPr>
      </w:pPr>
      <w:r>
        <w:rPr>
          <w:rFonts w:cstheme="minorBidi"/>
          <w:szCs w:val="24"/>
        </w:rPr>
        <w:t xml:space="preserve">   //Getter and setter methods</w:t>
      </w:r>
    </w:p>
    <w:p w14:paraId="2B2BC84F" w14:textId="77777777" w:rsidR="00F4417E" w:rsidRDefault="00F4417E">
      <w:pPr>
        <w:pStyle w:val="3f3f3f3f3f3f3f3f3f3f3f3f3f3f3f3f3f3f3f3f3f"/>
        <w:rPr>
          <w:rFonts w:cstheme="minorBidi"/>
          <w:szCs w:val="24"/>
        </w:rPr>
      </w:pPr>
      <w:r>
        <w:rPr>
          <w:rFonts w:cstheme="minorBidi"/>
          <w:szCs w:val="24"/>
        </w:rPr>
        <w:t xml:space="preserve">   public int </w:t>
      </w:r>
      <w:proofErr w:type="spellStart"/>
      <w:r>
        <w:rPr>
          <w:rFonts w:cstheme="minorBidi"/>
          <w:szCs w:val="24"/>
        </w:rPr>
        <w:t>getStuID</w:t>
      </w:r>
      <w:proofErr w:type="spellEnd"/>
      <w:r>
        <w:rPr>
          <w:rFonts w:cstheme="minorBidi"/>
          <w:szCs w:val="24"/>
        </w:rPr>
        <w:t>() {</w:t>
      </w:r>
    </w:p>
    <w:p w14:paraId="49B0565D" w14:textId="77777777" w:rsidR="00F4417E" w:rsidRDefault="00F4417E">
      <w:pPr>
        <w:pStyle w:val="3f3f3f3f3f3f3f3f3f3f3f3f3f3f3f3f3f3f3f3f3f"/>
        <w:rPr>
          <w:rFonts w:cstheme="minorBidi"/>
          <w:szCs w:val="24"/>
        </w:rPr>
      </w:pPr>
      <w:r>
        <w:rPr>
          <w:rFonts w:cstheme="minorBidi"/>
          <w:szCs w:val="24"/>
        </w:rPr>
        <w:lastRenderedPageBreak/>
        <w:t xml:space="preserve">       return </w:t>
      </w:r>
      <w:proofErr w:type="spellStart"/>
      <w:r>
        <w:rPr>
          <w:rFonts w:cstheme="minorBidi"/>
          <w:szCs w:val="24"/>
        </w:rPr>
        <w:t>stuID</w:t>
      </w:r>
      <w:proofErr w:type="spellEnd"/>
      <w:r>
        <w:rPr>
          <w:rFonts w:cstheme="minorBidi"/>
          <w:szCs w:val="24"/>
        </w:rPr>
        <w:t>;</w:t>
      </w:r>
    </w:p>
    <w:p w14:paraId="0CEE1B8F" w14:textId="77777777" w:rsidR="00F4417E" w:rsidRDefault="00F4417E">
      <w:pPr>
        <w:pStyle w:val="3f3f3f3f3f3f3f3f3f3f3f3f3f3f3f3f3f3f3f3f3f"/>
        <w:rPr>
          <w:rFonts w:cstheme="minorBidi"/>
          <w:szCs w:val="24"/>
        </w:rPr>
      </w:pPr>
      <w:r>
        <w:rPr>
          <w:rFonts w:cstheme="minorBidi"/>
          <w:szCs w:val="24"/>
        </w:rPr>
        <w:t xml:space="preserve">   }</w:t>
      </w:r>
    </w:p>
    <w:p w14:paraId="25A3F466"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setStuID</w:t>
      </w:r>
      <w:proofErr w:type="spellEnd"/>
      <w:r>
        <w:rPr>
          <w:rFonts w:cstheme="minorBidi"/>
          <w:szCs w:val="24"/>
        </w:rPr>
        <w:t xml:space="preserve">(int </w:t>
      </w:r>
      <w:proofErr w:type="spellStart"/>
      <w:r>
        <w:rPr>
          <w:rFonts w:cstheme="minorBidi"/>
          <w:szCs w:val="24"/>
        </w:rPr>
        <w:t>stuID</w:t>
      </w:r>
      <w:proofErr w:type="spellEnd"/>
      <w:r>
        <w:rPr>
          <w:rFonts w:cstheme="minorBidi"/>
          <w:szCs w:val="24"/>
        </w:rPr>
        <w:t>) {</w:t>
      </w:r>
    </w:p>
    <w:p w14:paraId="1DE3B06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this.stuID</w:t>
      </w:r>
      <w:proofErr w:type="spellEnd"/>
      <w:r>
        <w:rPr>
          <w:rFonts w:cstheme="minorBidi"/>
          <w:szCs w:val="24"/>
        </w:rPr>
        <w:t xml:space="preserve"> = </w:t>
      </w:r>
      <w:proofErr w:type="spellStart"/>
      <w:r>
        <w:rPr>
          <w:rFonts w:cstheme="minorBidi"/>
          <w:szCs w:val="24"/>
        </w:rPr>
        <w:t>stuID</w:t>
      </w:r>
      <w:proofErr w:type="spellEnd"/>
      <w:r>
        <w:rPr>
          <w:rFonts w:cstheme="minorBidi"/>
          <w:szCs w:val="24"/>
        </w:rPr>
        <w:t>;</w:t>
      </w:r>
    </w:p>
    <w:p w14:paraId="42F3B7A9" w14:textId="77777777" w:rsidR="00F4417E" w:rsidRDefault="00F4417E">
      <w:pPr>
        <w:pStyle w:val="3f3f3f3f3f3f3f3f3f3f3f3f3f3f3f3f3f3f3f3f3f"/>
        <w:rPr>
          <w:rFonts w:cstheme="minorBidi"/>
          <w:szCs w:val="24"/>
        </w:rPr>
      </w:pPr>
      <w:r>
        <w:rPr>
          <w:rFonts w:cstheme="minorBidi"/>
          <w:szCs w:val="24"/>
        </w:rPr>
        <w:t xml:space="preserve">   }</w:t>
      </w:r>
    </w:p>
    <w:p w14:paraId="1AD9B07A" w14:textId="77777777" w:rsidR="00F4417E" w:rsidRDefault="00F4417E">
      <w:pPr>
        <w:pStyle w:val="3f3f3f3f3f3f3f3f3f3f3f3f3f3f3f3f3f3f3f3f3f"/>
        <w:rPr>
          <w:rFonts w:cstheme="minorBidi"/>
          <w:szCs w:val="24"/>
        </w:rPr>
      </w:pPr>
      <w:r>
        <w:rPr>
          <w:rFonts w:cstheme="minorBidi"/>
          <w:szCs w:val="24"/>
        </w:rPr>
        <w:t xml:space="preserve">   public String </w:t>
      </w:r>
      <w:proofErr w:type="spellStart"/>
      <w:r>
        <w:rPr>
          <w:rFonts w:cstheme="minorBidi"/>
          <w:szCs w:val="24"/>
        </w:rPr>
        <w:t>getStuName</w:t>
      </w:r>
      <w:proofErr w:type="spellEnd"/>
      <w:r>
        <w:rPr>
          <w:rFonts w:cstheme="minorBidi"/>
          <w:szCs w:val="24"/>
        </w:rPr>
        <w:t>() {</w:t>
      </w:r>
    </w:p>
    <w:p w14:paraId="2C54093F" w14:textId="77777777" w:rsidR="00F4417E" w:rsidRDefault="00F4417E">
      <w:pPr>
        <w:pStyle w:val="3f3f3f3f3f3f3f3f3f3f3f3f3f3f3f3f3f3f3f3f3f"/>
        <w:rPr>
          <w:rFonts w:cstheme="minorBidi"/>
          <w:szCs w:val="24"/>
        </w:rPr>
      </w:pPr>
      <w:r>
        <w:rPr>
          <w:rFonts w:cstheme="minorBidi"/>
          <w:szCs w:val="24"/>
        </w:rPr>
        <w:t xml:space="preserve">       return </w:t>
      </w:r>
      <w:proofErr w:type="spellStart"/>
      <w:r>
        <w:rPr>
          <w:rFonts w:cstheme="minorBidi"/>
          <w:szCs w:val="24"/>
        </w:rPr>
        <w:t>stuName</w:t>
      </w:r>
      <w:proofErr w:type="spellEnd"/>
      <w:r>
        <w:rPr>
          <w:rFonts w:cstheme="minorBidi"/>
          <w:szCs w:val="24"/>
        </w:rPr>
        <w:t>;</w:t>
      </w:r>
    </w:p>
    <w:p w14:paraId="2EF36FF5" w14:textId="77777777" w:rsidR="00F4417E" w:rsidRDefault="00F4417E">
      <w:pPr>
        <w:pStyle w:val="3f3f3f3f3f3f3f3f3f3f3f3f3f3f3f3f3f3f3f3f3f"/>
        <w:rPr>
          <w:rFonts w:cstheme="minorBidi"/>
          <w:szCs w:val="24"/>
        </w:rPr>
      </w:pPr>
      <w:r>
        <w:rPr>
          <w:rFonts w:cstheme="minorBidi"/>
          <w:szCs w:val="24"/>
        </w:rPr>
        <w:t xml:space="preserve">   }</w:t>
      </w:r>
    </w:p>
    <w:p w14:paraId="4C1ADB13"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setStuName</w:t>
      </w:r>
      <w:proofErr w:type="spellEnd"/>
      <w:r>
        <w:rPr>
          <w:rFonts w:cstheme="minorBidi"/>
          <w:szCs w:val="24"/>
        </w:rPr>
        <w:t xml:space="preserve">(String </w:t>
      </w:r>
      <w:proofErr w:type="spellStart"/>
      <w:r>
        <w:rPr>
          <w:rFonts w:cstheme="minorBidi"/>
          <w:szCs w:val="24"/>
        </w:rPr>
        <w:t>stuName</w:t>
      </w:r>
      <w:proofErr w:type="spellEnd"/>
      <w:r>
        <w:rPr>
          <w:rFonts w:cstheme="minorBidi"/>
          <w:szCs w:val="24"/>
        </w:rPr>
        <w:t>) {</w:t>
      </w:r>
    </w:p>
    <w:p w14:paraId="3D53564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this.stuName</w:t>
      </w:r>
      <w:proofErr w:type="spellEnd"/>
      <w:r>
        <w:rPr>
          <w:rFonts w:cstheme="minorBidi"/>
          <w:szCs w:val="24"/>
        </w:rPr>
        <w:t xml:space="preserve"> = </w:t>
      </w:r>
      <w:proofErr w:type="spellStart"/>
      <w:r>
        <w:rPr>
          <w:rFonts w:cstheme="minorBidi"/>
          <w:szCs w:val="24"/>
        </w:rPr>
        <w:t>stuName</w:t>
      </w:r>
      <w:proofErr w:type="spellEnd"/>
      <w:r>
        <w:rPr>
          <w:rFonts w:cstheme="minorBidi"/>
          <w:szCs w:val="24"/>
        </w:rPr>
        <w:t>;</w:t>
      </w:r>
    </w:p>
    <w:p w14:paraId="41218443" w14:textId="77777777" w:rsidR="00F4417E" w:rsidRDefault="00F4417E">
      <w:pPr>
        <w:pStyle w:val="3f3f3f3f3f3f3f3f3f3f3f3f3f3f3f3f3f3f3f3f3f"/>
        <w:rPr>
          <w:rFonts w:cstheme="minorBidi"/>
          <w:szCs w:val="24"/>
        </w:rPr>
      </w:pPr>
      <w:r>
        <w:rPr>
          <w:rFonts w:cstheme="minorBidi"/>
          <w:szCs w:val="24"/>
        </w:rPr>
        <w:t xml:space="preserve">   }</w:t>
      </w:r>
    </w:p>
    <w:p w14:paraId="3DDBC718" w14:textId="77777777" w:rsidR="00F4417E" w:rsidRDefault="00F4417E">
      <w:pPr>
        <w:pStyle w:val="3f3f3f3f3f3f3f3f3f3f3f3f3f3f3f3f3f3f3f3f3f"/>
        <w:rPr>
          <w:rFonts w:cstheme="minorBidi"/>
          <w:szCs w:val="24"/>
        </w:rPr>
      </w:pPr>
      <w:r>
        <w:rPr>
          <w:rFonts w:cstheme="minorBidi"/>
          <w:szCs w:val="24"/>
        </w:rPr>
        <w:t xml:space="preserve">   public int </w:t>
      </w:r>
      <w:proofErr w:type="spellStart"/>
      <w:r>
        <w:rPr>
          <w:rFonts w:cstheme="minorBidi"/>
          <w:szCs w:val="24"/>
        </w:rPr>
        <w:t>getStuAge</w:t>
      </w:r>
      <w:proofErr w:type="spellEnd"/>
      <w:r>
        <w:rPr>
          <w:rFonts w:cstheme="minorBidi"/>
          <w:szCs w:val="24"/>
        </w:rPr>
        <w:t>() {</w:t>
      </w:r>
    </w:p>
    <w:p w14:paraId="3371CBDF" w14:textId="77777777" w:rsidR="00F4417E" w:rsidRDefault="00F4417E">
      <w:pPr>
        <w:pStyle w:val="3f3f3f3f3f3f3f3f3f3f3f3f3f3f3f3f3f3f3f3f3f"/>
        <w:rPr>
          <w:rFonts w:cstheme="minorBidi"/>
          <w:szCs w:val="24"/>
        </w:rPr>
      </w:pPr>
      <w:r>
        <w:rPr>
          <w:rFonts w:cstheme="minorBidi"/>
          <w:szCs w:val="24"/>
        </w:rPr>
        <w:t xml:space="preserve">       return </w:t>
      </w:r>
      <w:proofErr w:type="spellStart"/>
      <w:r>
        <w:rPr>
          <w:rFonts w:cstheme="minorBidi"/>
          <w:szCs w:val="24"/>
        </w:rPr>
        <w:t>stuAge</w:t>
      </w:r>
      <w:proofErr w:type="spellEnd"/>
      <w:r>
        <w:rPr>
          <w:rFonts w:cstheme="minorBidi"/>
          <w:szCs w:val="24"/>
        </w:rPr>
        <w:t>;</w:t>
      </w:r>
    </w:p>
    <w:p w14:paraId="2FA6EFEC" w14:textId="77777777" w:rsidR="00F4417E" w:rsidRDefault="00F4417E">
      <w:pPr>
        <w:pStyle w:val="3f3f3f3f3f3f3f3f3f3f3f3f3f3f3f3f3f3f3f3f3f"/>
        <w:rPr>
          <w:rFonts w:cstheme="minorBidi"/>
          <w:szCs w:val="24"/>
        </w:rPr>
      </w:pPr>
      <w:r>
        <w:rPr>
          <w:rFonts w:cstheme="minorBidi"/>
          <w:szCs w:val="24"/>
        </w:rPr>
        <w:t xml:space="preserve">   }</w:t>
      </w:r>
    </w:p>
    <w:p w14:paraId="324EF645"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setStuAge</w:t>
      </w:r>
      <w:proofErr w:type="spellEnd"/>
      <w:r>
        <w:rPr>
          <w:rFonts w:cstheme="minorBidi"/>
          <w:szCs w:val="24"/>
        </w:rPr>
        <w:t xml:space="preserve">(int </w:t>
      </w:r>
      <w:proofErr w:type="spellStart"/>
      <w:r>
        <w:rPr>
          <w:rFonts w:cstheme="minorBidi"/>
          <w:szCs w:val="24"/>
        </w:rPr>
        <w:t>stuAge</w:t>
      </w:r>
      <w:proofErr w:type="spellEnd"/>
      <w:r>
        <w:rPr>
          <w:rFonts w:cstheme="minorBidi"/>
          <w:szCs w:val="24"/>
        </w:rPr>
        <w:t>) {</w:t>
      </w:r>
    </w:p>
    <w:p w14:paraId="1A4A7E20"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this.stuAge</w:t>
      </w:r>
      <w:proofErr w:type="spellEnd"/>
      <w:r>
        <w:rPr>
          <w:rFonts w:cstheme="minorBidi"/>
          <w:szCs w:val="24"/>
        </w:rPr>
        <w:t xml:space="preserve"> = </w:t>
      </w:r>
      <w:proofErr w:type="spellStart"/>
      <w:r>
        <w:rPr>
          <w:rFonts w:cstheme="minorBidi"/>
          <w:szCs w:val="24"/>
        </w:rPr>
        <w:t>stuAge</w:t>
      </w:r>
      <w:proofErr w:type="spellEnd"/>
      <w:r>
        <w:rPr>
          <w:rFonts w:cstheme="minorBidi"/>
          <w:szCs w:val="24"/>
        </w:rPr>
        <w:t>;</w:t>
      </w:r>
    </w:p>
    <w:p w14:paraId="36D548EC" w14:textId="77777777" w:rsidR="00F4417E" w:rsidRDefault="00F4417E">
      <w:pPr>
        <w:pStyle w:val="3f3f3f3f3f3f3f3f3f3f3f3f3f3f3f3f3f3f3f3f3f"/>
        <w:rPr>
          <w:rFonts w:cstheme="minorBidi"/>
          <w:szCs w:val="24"/>
        </w:rPr>
      </w:pPr>
      <w:r>
        <w:rPr>
          <w:rFonts w:cstheme="minorBidi"/>
          <w:szCs w:val="24"/>
        </w:rPr>
        <w:t xml:space="preserve">   }</w:t>
      </w:r>
    </w:p>
    <w:p w14:paraId="2F5B6186" w14:textId="77777777" w:rsidR="00F4417E" w:rsidRDefault="00F4417E">
      <w:pPr>
        <w:pStyle w:val="3f3f3f3f3f3f3f3f3f3f3f3f3f3f3f3f3f3f3f3f3f"/>
        <w:rPr>
          <w:rFonts w:cstheme="minorBidi"/>
          <w:szCs w:val="24"/>
        </w:rPr>
      </w:pPr>
    </w:p>
    <w:p w14:paraId="5FB918B6"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5AF5DF73" w14:textId="77777777" w:rsidR="00F4417E" w:rsidRDefault="00F4417E">
      <w:pPr>
        <w:pStyle w:val="3f3f3f3f3f3f3f3f3f3f3f3f3f3f3f3f3f3f3f3f3f"/>
        <w:rPr>
          <w:rFonts w:cstheme="minorBidi"/>
          <w:szCs w:val="24"/>
        </w:rPr>
      </w:pPr>
      <w:r>
        <w:rPr>
          <w:rFonts w:cstheme="minorBidi"/>
          <w:szCs w:val="24"/>
        </w:rPr>
        <w:t xml:space="preserve">   {</w:t>
      </w:r>
    </w:p>
    <w:p w14:paraId="258A16BF" w14:textId="77777777" w:rsidR="00F4417E" w:rsidRDefault="00F4417E">
      <w:pPr>
        <w:pStyle w:val="3f3f3f3f3f3f3f3f3f3f3f3f3f3f3f3f3f3f3f3f3f"/>
        <w:rPr>
          <w:rFonts w:cstheme="minorBidi"/>
          <w:szCs w:val="24"/>
        </w:rPr>
      </w:pPr>
      <w:r>
        <w:rPr>
          <w:rFonts w:cstheme="minorBidi"/>
          <w:szCs w:val="24"/>
        </w:rPr>
        <w:t xml:space="preserve">       //This object creation would call the default constructor</w:t>
      </w:r>
    </w:p>
    <w:p w14:paraId="3D975A4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StudentData</w:t>
      </w:r>
      <w:proofErr w:type="spellEnd"/>
      <w:r>
        <w:rPr>
          <w:rFonts w:cstheme="minorBidi"/>
          <w:szCs w:val="24"/>
        </w:rPr>
        <w:t xml:space="preserve"> </w:t>
      </w:r>
      <w:proofErr w:type="spellStart"/>
      <w:r>
        <w:rPr>
          <w:rFonts w:cstheme="minorBidi"/>
          <w:szCs w:val="24"/>
        </w:rPr>
        <w:t>myobj</w:t>
      </w:r>
      <w:proofErr w:type="spellEnd"/>
      <w:r>
        <w:rPr>
          <w:rFonts w:cstheme="minorBidi"/>
          <w:szCs w:val="24"/>
        </w:rPr>
        <w:t xml:space="preserve"> = new </w:t>
      </w:r>
      <w:proofErr w:type="spellStart"/>
      <w:r>
        <w:rPr>
          <w:rFonts w:cstheme="minorBidi"/>
          <w:szCs w:val="24"/>
        </w:rPr>
        <w:t>StudentData</w:t>
      </w:r>
      <w:proofErr w:type="spellEnd"/>
      <w:r>
        <w:rPr>
          <w:rFonts w:cstheme="minorBidi"/>
          <w:szCs w:val="24"/>
        </w:rPr>
        <w:t>();</w:t>
      </w:r>
    </w:p>
    <w:p w14:paraId="72702FA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("Student Name is: "+</w:t>
      </w:r>
      <w:proofErr w:type="spellStart"/>
      <w:r>
        <w:rPr>
          <w:rFonts w:cstheme="minorBidi"/>
          <w:szCs w:val="24"/>
        </w:rPr>
        <w:t>myobj.getStuName</w:t>
      </w:r>
      <w:proofErr w:type="spellEnd"/>
      <w:r>
        <w:rPr>
          <w:rFonts w:cstheme="minorBidi"/>
          <w:szCs w:val="24"/>
        </w:rPr>
        <w:t>());</w:t>
      </w:r>
    </w:p>
    <w:p w14:paraId="54E1519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("Student Age is: "+</w:t>
      </w:r>
      <w:proofErr w:type="spellStart"/>
      <w:r>
        <w:rPr>
          <w:rFonts w:cstheme="minorBidi"/>
          <w:szCs w:val="24"/>
        </w:rPr>
        <w:t>myobj.getStuAge</w:t>
      </w:r>
      <w:proofErr w:type="spellEnd"/>
      <w:r>
        <w:rPr>
          <w:rFonts w:cstheme="minorBidi"/>
          <w:szCs w:val="24"/>
        </w:rPr>
        <w:t>());</w:t>
      </w:r>
    </w:p>
    <w:p w14:paraId="6304F18A"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("Student ID is: "+</w:t>
      </w:r>
      <w:proofErr w:type="spellStart"/>
      <w:r>
        <w:rPr>
          <w:rFonts w:cstheme="minorBidi"/>
          <w:szCs w:val="24"/>
        </w:rPr>
        <w:t>myobj.getStuID</w:t>
      </w:r>
      <w:proofErr w:type="spellEnd"/>
      <w:r>
        <w:rPr>
          <w:rFonts w:cstheme="minorBidi"/>
          <w:szCs w:val="24"/>
        </w:rPr>
        <w:t>());</w:t>
      </w:r>
    </w:p>
    <w:p w14:paraId="4FB31E7D" w14:textId="77777777" w:rsidR="00F4417E" w:rsidRDefault="00F4417E">
      <w:pPr>
        <w:pStyle w:val="3f3f3f3f3f3f3f3f3f3f3f3f3f3f3f3f3f3f3f3f3f"/>
        <w:rPr>
          <w:rFonts w:cstheme="minorBidi"/>
          <w:szCs w:val="24"/>
        </w:rPr>
      </w:pPr>
    </w:p>
    <w:p w14:paraId="25A575B5" w14:textId="77777777" w:rsidR="00F4417E" w:rsidRDefault="00F4417E">
      <w:pPr>
        <w:pStyle w:val="3f3f3f3f3f3f3f3f3f3f3f3f3f3f3f3f3f3f3f3f3f"/>
        <w:rPr>
          <w:rFonts w:cstheme="minorBidi"/>
          <w:szCs w:val="24"/>
        </w:rPr>
      </w:pPr>
      <w:r>
        <w:rPr>
          <w:rFonts w:cstheme="minorBidi"/>
          <w:szCs w:val="24"/>
        </w:rPr>
        <w:t xml:space="preserve">       /*This object creation would call the parameterized</w:t>
      </w:r>
    </w:p>
    <w:p w14:paraId="57A1617E" w14:textId="77777777" w:rsidR="00F4417E" w:rsidRDefault="00F4417E">
      <w:pPr>
        <w:pStyle w:val="3f3f3f3f3f3f3f3f3f3f3f3f3f3f3f3f3f3f3f3f3f"/>
        <w:rPr>
          <w:rFonts w:cstheme="minorBidi"/>
          <w:szCs w:val="24"/>
        </w:rPr>
      </w:pPr>
      <w:r>
        <w:rPr>
          <w:rFonts w:cstheme="minorBidi"/>
          <w:szCs w:val="24"/>
        </w:rPr>
        <w:t xml:space="preserve">        * constructor </w:t>
      </w:r>
      <w:proofErr w:type="spellStart"/>
      <w:r>
        <w:rPr>
          <w:rFonts w:cstheme="minorBidi"/>
          <w:szCs w:val="24"/>
        </w:rPr>
        <w:t>StudentData</w:t>
      </w:r>
      <w:proofErr w:type="spellEnd"/>
      <w:r>
        <w:rPr>
          <w:rFonts w:cstheme="minorBidi"/>
          <w:szCs w:val="24"/>
        </w:rPr>
        <w:t>(int, String, int)*/</w:t>
      </w:r>
    </w:p>
    <w:p w14:paraId="6525F63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StudentData</w:t>
      </w:r>
      <w:proofErr w:type="spellEnd"/>
      <w:r>
        <w:rPr>
          <w:rFonts w:cstheme="minorBidi"/>
          <w:szCs w:val="24"/>
        </w:rPr>
        <w:t xml:space="preserve"> myobj2 = new </w:t>
      </w:r>
      <w:proofErr w:type="spellStart"/>
      <w:r>
        <w:rPr>
          <w:rFonts w:cstheme="minorBidi"/>
          <w:szCs w:val="24"/>
        </w:rPr>
        <w:t>StudentData</w:t>
      </w:r>
      <w:proofErr w:type="spellEnd"/>
      <w:r>
        <w:rPr>
          <w:rFonts w:cstheme="minorBidi"/>
          <w:szCs w:val="24"/>
        </w:rPr>
        <w:t>(555, "Chaitanya", 25);</w:t>
      </w:r>
    </w:p>
    <w:p w14:paraId="7C6374D8"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("Student Name is: "+myobj2.getStuName());</w:t>
      </w:r>
    </w:p>
    <w:p w14:paraId="0E866CA5"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("Student Age is: "+myobj2.getStuAge());</w:t>
      </w:r>
    </w:p>
    <w:p w14:paraId="5602B840"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 xml:space="preserve">("Student ID is: "+myobj2.getStuID()); </w:t>
      </w:r>
    </w:p>
    <w:p w14:paraId="416365F0" w14:textId="77777777" w:rsidR="00F4417E" w:rsidRDefault="00F4417E">
      <w:pPr>
        <w:pStyle w:val="3f3f3f3f3f3f3f3f3f3f3f3f3f3f3f3f3f3f3f3f3f"/>
        <w:rPr>
          <w:rFonts w:cstheme="minorBidi"/>
          <w:szCs w:val="24"/>
        </w:rPr>
      </w:pPr>
      <w:r>
        <w:rPr>
          <w:rFonts w:cstheme="minorBidi"/>
          <w:szCs w:val="24"/>
        </w:rPr>
        <w:t xml:space="preserve">  }</w:t>
      </w:r>
    </w:p>
    <w:p w14:paraId="1D4A773D" w14:textId="77777777" w:rsidR="00F4417E" w:rsidRDefault="00F4417E">
      <w:pPr>
        <w:pStyle w:val="3f3f3f3f3f3f3f3f3f3f3f3f3f3f3f3f3f3f3f3f3f"/>
        <w:spacing w:after="283"/>
        <w:rPr>
          <w:rFonts w:cstheme="minorBidi"/>
          <w:szCs w:val="24"/>
        </w:rPr>
      </w:pPr>
      <w:r>
        <w:rPr>
          <w:rFonts w:cstheme="minorBidi"/>
          <w:szCs w:val="24"/>
        </w:rPr>
        <w:t>}</w:t>
      </w:r>
    </w:p>
    <w:p w14:paraId="4CCD2AD6" w14:textId="77777777" w:rsidR="00F4417E" w:rsidRDefault="00F4417E">
      <w:pPr>
        <w:pStyle w:val="TextBody0"/>
        <w:rPr>
          <w:rFonts w:cstheme="minorBidi"/>
        </w:rPr>
      </w:pPr>
      <w:r>
        <w:rPr>
          <w:rFonts w:cstheme="minorBidi"/>
        </w:rPr>
        <w:t>Output:</w:t>
      </w:r>
    </w:p>
    <w:p w14:paraId="75F13F1D" w14:textId="77777777" w:rsidR="00F4417E" w:rsidRDefault="00F4417E">
      <w:pPr>
        <w:pStyle w:val="3f3f3f3f3f3f3f3f3f3f3f3f3f3f3f3f3f3f3f3f3f"/>
        <w:rPr>
          <w:rFonts w:cstheme="minorBidi"/>
          <w:szCs w:val="24"/>
        </w:rPr>
      </w:pPr>
      <w:r>
        <w:rPr>
          <w:rFonts w:cstheme="minorBidi"/>
          <w:szCs w:val="24"/>
        </w:rPr>
        <w:t>Student Name is: New Student</w:t>
      </w:r>
    </w:p>
    <w:p w14:paraId="430F208A" w14:textId="77777777" w:rsidR="00F4417E" w:rsidRDefault="00F4417E">
      <w:pPr>
        <w:pStyle w:val="3f3f3f3f3f3f3f3f3f3f3f3f3f3f3f3f3f3f3f3f3f"/>
        <w:rPr>
          <w:rFonts w:cstheme="minorBidi"/>
          <w:szCs w:val="24"/>
        </w:rPr>
      </w:pPr>
      <w:r>
        <w:rPr>
          <w:rFonts w:cstheme="minorBidi"/>
          <w:szCs w:val="24"/>
        </w:rPr>
        <w:t>Student Age is: 18</w:t>
      </w:r>
    </w:p>
    <w:p w14:paraId="36602247" w14:textId="77777777" w:rsidR="00F4417E" w:rsidRDefault="00F4417E">
      <w:pPr>
        <w:pStyle w:val="3f3f3f3f3f3f3f3f3f3f3f3f3f3f3f3f3f3f3f3f3f"/>
        <w:rPr>
          <w:rFonts w:cstheme="minorBidi"/>
          <w:szCs w:val="24"/>
        </w:rPr>
      </w:pPr>
      <w:r>
        <w:rPr>
          <w:rFonts w:cstheme="minorBidi"/>
          <w:szCs w:val="24"/>
        </w:rPr>
        <w:t>Student ID is: 100</w:t>
      </w:r>
    </w:p>
    <w:p w14:paraId="210FD6F6" w14:textId="77777777" w:rsidR="00F4417E" w:rsidRDefault="00F4417E">
      <w:pPr>
        <w:pStyle w:val="3f3f3f3f3f3f3f3f3f3f3f3f3f3f3f3f3f3f3f3f3f"/>
        <w:rPr>
          <w:rFonts w:cstheme="minorBidi"/>
          <w:szCs w:val="24"/>
        </w:rPr>
      </w:pPr>
      <w:r>
        <w:rPr>
          <w:rFonts w:cstheme="minorBidi"/>
          <w:szCs w:val="24"/>
        </w:rPr>
        <w:t>Student Name is: Chaitanya</w:t>
      </w:r>
    </w:p>
    <w:p w14:paraId="77B654AF" w14:textId="77777777" w:rsidR="00F4417E" w:rsidRDefault="00F4417E">
      <w:pPr>
        <w:pStyle w:val="3f3f3f3f3f3f3f3f3f3f3f3f3f3f3f3f3f3f3f3f3f"/>
        <w:rPr>
          <w:rFonts w:cstheme="minorBidi"/>
          <w:szCs w:val="24"/>
        </w:rPr>
      </w:pPr>
      <w:r>
        <w:rPr>
          <w:rFonts w:cstheme="minorBidi"/>
          <w:szCs w:val="24"/>
        </w:rPr>
        <w:t>Student Age is: 25</w:t>
      </w:r>
    </w:p>
    <w:p w14:paraId="28DBBC0E" w14:textId="77777777" w:rsidR="00F4417E" w:rsidRDefault="00F4417E">
      <w:pPr>
        <w:pStyle w:val="3f3f3f3f3f3f3f3f3f3f3f3f3f3f3f3f3f3f3f3f3f"/>
        <w:spacing w:after="283"/>
        <w:rPr>
          <w:rFonts w:cstheme="minorBidi"/>
          <w:szCs w:val="24"/>
        </w:rPr>
      </w:pPr>
      <w:r>
        <w:rPr>
          <w:rFonts w:cstheme="minorBidi"/>
          <w:szCs w:val="24"/>
        </w:rPr>
        <w:t>Student ID is: 555</w:t>
      </w:r>
    </w:p>
    <w:p w14:paraId="41E533D3" w14:textId="77777777" w:rsidR="00F4417E" w:rsidRDefault="00F4417E">
      <w:pPr>
        <w:rPr>
          <w:rFonts w:cstheme="minorBidi"/>
        </w:rPr>
      </w:pPr>
    </w:p>
    <w:p w14:paraId="1101F5AE" w14:textId="77777777" w:rsidR="00F4417E" w:rsidRDefault="00F4417E">
      <w:pPr>
        <w:rPr>
          <w:rFonts w:cstheme="minorBidi"/>
        </w:rPr>
      </w:pPr>
    </w:p>
    <w:p w14:paraId="133AC764" w14:textId="77777777" w:rsidR="00F4417E" w:rsidRDefault="00F4417E">
      <w:pPr>
        <w:rPr>
          <w:rFonts w:cstheme="minorBidi"/>
        </w:rPr>
      </w:pPr>
      <w:proofErr w:type="spellStart"/>
      <w:r>
        <w:rPr>
          <w:rFonts w:cstheme="minorBidi"/>
        </w:rPr>
        <w:t>Ключове</w:t>
      </w:r>
      <w:proofErr w:type="spellEnd"/>
      <w:r>
        <w:rPr>
          <w:rFonts w:cstheme="minorBidi"/>
        </w:rPr>
        <w:t xml:space="preserve"> </w:t>
      </w:r>
      <w:proofErr w:type="spellStart"/>
      <w:r>
        <w:rPr>
          <w:rFonts w:cstheme="minorBidi"/>
        </w:rPr>
        <w:t>слово</w:t>
      </w:r>
      <w:proofErr w:type="spellEnd"/>
      <w:r>
        <w:rPr>
          <w:rFonts w:cstheme="minorBidi"/>
        </w:rPr>
        <w:t xml:space="preserve"> this</w:t>
      </w:r>
    </w:p>
    <w:p w14:paraId="50FFFD20" w14:textId="77777777" w:rsidR="00F4417E" w:rsidRDefault="00F4417E">
      <w:pPr>
        <w:pStyle w:val="3f3f3f3f3f3f3f3f3f2"/>
        <w:rPr>
          <w:rFonts w:cstheme="minorBidi"/>
          <w:bCs w:val="0"/>
          <w:szCs w:val="24"/>
        </w:rPr>
      </w:pPr>
    </w:p>
    <w:p w14:paraId="079E9E81" w14:textId="77777777" w:rsidR="00F4417E" w:rsidRPr="007929BD" w:rsidRDefault="00F4417E">
      <w:pPr>
        <w:pStyle w:val="TextBody0"/>
        <w:jc w:val="both"/>
        <w:rPr>
          <w:rFonts w:cstheme="minorBidi"/>
        </w:rPr>
      </w:pPr>
      <w:r>
        <w:rPr>
          <w:rStyle w:val="3f3f3f3f3f3f3f3f3f0"/>
          <w:rFonts w:cstheme="minorBidi"/>
          <w:iCs w:val="0"/>
        </w:rPr>
        <w:t>this</w:t>
      </w:r>
      <w:r>
        <w:rPr>
          <w:rFonts w:cstheme="minorBidi"/>
        </w:rPr>
        <w:t> </w:t>
      </w:r>
      <w:r w:rsidRPr="007929BD">
        <w:rPr>
          <w:rFonts w:cstheme="minorBidi"/>
        </w:rPr>
        <w:t xml:space="preserve">- </w:t>
      </w:r>
      <w:proofErr w:type="spellStart"/>
      <w:r w:rsidRPr="007929BD">
        <w:rPr>
          <w:rFonts w:cstheme="minorBidi"/>
        </w:rPr>
        <w:t>ключове</w:t>
      </w:r>
      <w:proofErr w:type="spellEnd"/>
      <w:r w:rsidRPr="007929BD">
        <w:rPr>
          <w:rFonts w:cstheme="minorBidi"/>
        </w:rPr>
        <w:t xml:space="preserve"> слово </w:t>
      </w:r>
      <w:r>
        <w:rPr>
          <w:rFonts w:cstheme="minorBidi"/>
        </w:rPr>
        <w:t>Java</w:t>
      </w:r>
      <w:r w:rsidRPr="007929BD">
        <w:rPr>
          <w:rFonts w:cstheme="minorBidi"/>
        </w:rPr>
        <w:t xml:space="preserve">. </w:t>
      </w:r>
      <w:proofErr w:type="spellStart"/>
      <w:r w:rsidRPr="007929BD">
        <w:rPr>
          <w:rFonts w:cstheme="minorBidi"/>
        </w:rPr>
        <w:t>Це</w:t>
      </w:r>
      <w:proofErr w:type="spellEnd"/>
      <w:r w:rsidRPr="007929BD">
        <w:rPr>
          <w:rFonts w:cstheme="minorBidi"/>
        </w:rPr>
        <w:t xml:space="preserve"> слово </w:t>
      </w:r>
      <w:proofErr w:type="spellStart"/>
      <w:r w:rsidRPr="007929BD">
        <w:rPr>
          <w:rFonts w:cstheme="minorBidi"/>
        </w:rPr>
        <w:t>може</w:t>
      </w:r>
      <w:proofErr w:type="spellEnd"/>
      <w:r w:rsidRPr="007929BD">
        <w:rPr>
          <w:rFonts w:cstheme="minorBidi"/>
        </w:rPr>
        <w:t xml:space="preserve"> бути </w:t>
      </w:r>
      <w:proofErr w:type="spellStart"/>
      <w:r w:rsidRPr="007929BD">
        <w:rPr>
          <w:rFonts w:cstheme="minorBidi"/>
        </w:rPr>
        <w:t>вокористане</w:t>
      </w:r>
      <w:proofErr w:type="spellEnd"/>
      <w:r w:rsidRPr="007929BD">
        <w:rPr>
          <w:rFonts w:cstheme="minorBidi"/>
        </w:rPr>
        <w:t xml:space="preserve"> </w:t>
      </w:r>
      <w:proofErr w:type="spellStart"/>
      <w:r w:rsidRPr="007929BD">
        <w:rPr>
          <w:rFonts w:cstheme="minorBidi"/>
        </w:rPr>
        <w:t>всередині</w:t>
      </w:r>
      <w:proofErr w:type="spellEnd"/>
      <w:r w:rsidRPr="007929BD">
        <w:rPr>
          <w:rFonts w:cstheme="minorBidi"/>
        </w:rPr>
        <w:t xml:space="preserve"> методу </w:t>
      </w:r>
      <w:proofErr w:type="spellStart"/>
      <w:r w:rsidRPr="007929BD">
        <w:rPr>
          <w:rFonts w:cstheme="minorBidi"/>
        </w:rPr>
        <w:t>або</w:t>
      </w:r>
      <w:proofErr w:type="spellEnd"/>
      <w:r w:rsidRPr="007929BD">
        <w:rPr>
          <w:rFonts w:cstheme="minorBidi"/>
        </w:rPr>
        <w:t xml:space="preserve"> конструктору </w:t>
      </w:r>
      <w:proofErr w:type="spellStart"/>
      <w:r w:rsidRPr="007929BD">
        <w:rPr>
          <w:rFonts w:cstheme="minorBidi"/>
        </w:rPr>
        <w:t>класу</w:t>
      </w:r>
      <w:proofErr w:type="spellEnd"/>
      <w:r w:rsidRPr="007929BD">
        <w:rPr>
          <w:rFonts w:cstheme="minorBidi"/>
        </w:rPr>
        <w:t xml:space="preserve">. Ц слово служить для </w:t>
      </w:r>
      <w:proofErr w:type="spellStart"/>
      <w:r w:rsidRPr="007929BD">
        <w:rPr>
          <w:rFonts w:cstheme="minorBidi"/>
        </w:rPr>
        <w:t>посилання</w:t>
      </w:r>
      <w:proofErr w:type="spellEnd"/>
      <w:r w:rsidRPr="007929BD">
        <w:rPr>
          <w:rFonts w:cstheme="minorBidi"/>
        </w:rPr>
        <w:t xml:space="preserve"> на </w:t>
      </w:r>
      <w:proofErr w:type="spellStart"/>
      <w:r w:rsidRPr="007929BD">
        <w:rPr>
          <w:rFonts w:cstheme="minorBidi"/>
        </w:rPr>
        <w:t>поточний</w:t>
      </w:r>
      <w:proofErr w:type="spellEnd"/>
      <w:r w:rsidRPr="007929BD">
        <w:rPr>
          <w:rFonts w:cstheme="minorBidi"/>
        </w:rPr>
        <w:t xml:space="preserve"> </w:t>
      </w:r>
      <w:proofErr w:type="spellStart"/>
      <w:r w:rsidRPr="007929BD">
        <w:rPr>
          <w:rFonts w:cstheme="minorBidi"/>
        </w:rPr>
        <w:t>обєкт</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тобто</w:t>
      </w:r>
      <w:proofErr w:type="spellEnd"/>
      <w:r w:rsidRPr="007929BD">
        <w:rPr>
          <w:rFonts w:cstheme="minorBidi"/>
        </w:rPr>
        <w:t xml:space="preserve"> на </w:t>
      </w:r>
      <w:proofErr w:type="spellStart"/>
      <w:r w:rsidRPr="007929BD">
        <w:rPr>
          <w:rFonts w:cstheme="minorBidi"/>
        </w:rPr>
        <w:t>клас</w:t>
      </w:r>
      <w:proofErr w:type="spellEnd"/>
      <w:r w:rsidRPr="007929BD">
        <w:rPr>
          <w:rFonts w:cstheme="minorBidi"/>
        </w:rPr>
        <w:t xml:space="preserve"> чий метод </w:t>
      </w:r>
      <w:proofErr w:type="spellStart"/>
      <w:r w:rsidRPr="007929BD">
        <w:rPr>
          <w:rFonts w:cstheme="minorBidi"/>
        </w:rPr>
        <w:t>або</w:t>
      </w:r>
      <w:proofErr w:type="spellEnd"/>
      <w:r w:rsidRPr="007929BD">
        <w:rPr>
          <w:rFonts w:cstheme="minorBidi"/>
        </w:rPr>
        <w:t xml:space="preserve"> конструктор </w:t>
      </w:r>
      <w:proofErr w:type="spellStart"/>
      <w:r w:rsidRPr="007929BD">
        <w:rPr>
          <w:rFonts w:cstheme="minorBidi"/>
        </w:rPr>
        <w:t>викликаний</w:t>
      </w:r>
      <w:proofErr w:type="spellEnd"/>
      <w:r w:rsidRPr="007929BD">
        <w:rPr>
          <w:rFonts w:cstheme="minorBidi"/>
        </w:rPr>
        <w:t xml:space="preserve">.  За </w:t>
      </w:r>
      <w:proofErr w:type="spellStart"/>
      <w:r w:rsidRPr="007929BD">
        <w:rPr>
          <w:rFonts w:cstheme="minorBidi"/>
        </w:rPr>
        <w:t>допомогою</w:t>
      </w:r>
      <w:proofErr w:type="spellEnd"/>
      <w:r w:rsidRPr="007929BD">
        <w:rPr>
          <w:rFonts w:cstheme="minorBidi"/>
        </w:rPr>
        <w:t xml:space="preserve"> </w:t>
      </w:r>
      <w:proofErr w:type="spellStart"/>
      <w:r w:rsidRPr="007929BD">
        <w:rPr>
          <w:rFonts w:cstheme="minorBidi"/>
        </w:rPr>
        <w:t>цього</w:t>
      </w:r>
      <w:proofErr w:type="spellEnd"/>
      <w:r w:rsidRPr="007929BD">
        <w:rPr>
          <w:rFonts w:cstheme="minorBidi"/>
        </w:rPr>
        <w:t xml:space="preserve"> слова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отримати</w:t>
      </w:r>
      <w:proofErr w:type="spellEnd"/>
      <w:r w:rsidRPr="007929BD">
        <w:rPr>
          <w:rFonts w:cstheme="minorBidi"/>
        </w:rPr>
        <w:t xml:space="preserve"> доступ до </w:t>
      </w:r>
      <w:proofErr w:type="spellStart"/>
      <w:r w:rsidRPr="007929BD">
        <w:rPr>
          <w:rFonts w:cstheme="minorBidi"/>
        </w:rPr>
        <w:t>інших</w:t>
      </w:r>
      <w:proofErr w:type="spellEnd"/>
      <w:r w:rsidRPr="007929BD">
        <w:rPr>
          <w:rFonts w:cstheme="minorBidi"/>
        </w:rPr>
        <w:t xml:space="preserve"> </w:t>
      </w:r>
      <w:proofErr w:type="spellStart"/>
      <w:r w:rsidRPr="007929BD">
        <w:rPr>
          <w:rFonts w:cstheme="minorBidi"/>
        </w:rPr>
        <w:t>методів</w:t>
      </w:r>
      <w:proofErr w:type="spellEnd"/>
      <w:r w:rsidRPr="007929BD">
        <w:rPr>
          <w:rFonts w:cstheme="minorBidi"/>
        </w:rPr>
        <w:t xml:space="preserve"> </w:t>
      </w:r>
      <w:proofErr w:type="spellStart"/>
      <w:r w:rsidRPr="007929BD">
        <w:rPr>
          <w:rFonts w:cstheme="minorBidi"/>
        </w:rPr>
        <w:t>або</w:t>
      </w:r>
      <w:proofErr w:type="spellEnd"/>
      <w:r w:rsidRPr="007929BD">
        <w:rPr>
          <w:rFonts w:cstheme="minorBidi"/>
        </w:rPr>
        <w:t xml:space="preserve"> </w:t>
      </w:r>
      <w:proofErr w:type="spellStart"/>
      <w:r w:rsidRPr="007929BD">
        <w:rPr>
          <w:rFonts w:cstheme="minorBidi"/>
        </w:rPr>
        <w:t>полів</w:t>
      </w:r>
      <w:proofErr w:type="spellEnd"/>
      <w:r w:rsidRPr="007929BD">
        <w:rPr>
          <w:rFonts w:cstheme="minorBidi"/>
        </w:rPr>
        <w:t xml:space="preserve"> </w:t>
      </w:r>
      <w:proofErr w:type="spellStart"/>
      <w:r w:rsidRPr="007929BD">
        <w:rPr>
          <w:rFonts w:cstheme="minorBidi"/>
        </w:rPr>
        <w:t>цього</w:t>
      </w:r>
      <w:proofErr w:type="spellEnd"/>
      <w:r w:rsidRPr="007929BD">
        <w:rPr>
          <w:rFonts w:cstheme="minorBidi"/>
        </w:rPr>
        <w:t xml:space="preserve"> </w:t>
      </w:r>
      <w:proofErr w:type="spellStart"/>
      <w:r w:rsidRPr="007929BD">
        <w:rPr>
          <w:rFonts w:cstheme="minorBidi"/>
        </w:rPr>
        <w:t>обєкту</w:t>
      </w:r>
      <w:proofErr w:type="spellEnd"/>
      <w:r w:rsidRPr="007929BD">
        <w:rPr>
          <w:rFonts w:cstheme="minorBidi"/>
        </w:rPr>
        <w:t>.</w:t>
      </w:r>
    </w:p>
    <w:p w14:paraId="6B336139" w14:textId="77777777" w:rsidR="00F4417E" w:rsidRDefault="00F4417E">
      <w:pPr>
        <w:pStyle w:val="3f3f3f3f3f3f3f3f3f2"/>
        <w:jc w:val="both"/>
        <w:rPr>
          <w:rFonts w:cstheme="minorBidi"/>
          <w:bCs w:val="0"/>
          <w:szCs w:val="24"/>
        </w:rPr>
      </w:pPr>
      <w:bookmarkStart w:id="0" w:name="this_keyword_with_a_fieldInstance_Variab"/>
      <w:bookmarkEnd w:id="0"/>
      <w:r>
        <w:rPr>
          <w:rStyle w:val="3f3f3f3f3f3f3f3f3f0"/>
          <w:rFonts w:cstheme="minorBidi"/>
          <w:bCs w:val="0"/>
          <w:iCs w:val="0"/>
          <w:szCs w:val="24"/>
        </w:rPr>
        <w:t>this</w:t>
      </w:r>
      <w:r>
        <w:rPr>
          <w:rFonts w:cstheme="minorBidi"/>
          <w:bCs w:val="0"/>
          <w:szCs w:val="24"/>
        </w:rPr>
        <w:t xml:space="preserve"> </w:t>
      </w:r>
      <w:r>
        <w:rPr>
          <w:rFonts w:cstheme="minorBidi"/>
          <w:bCs w:val="0"/>
          <w:szCs w:val="24"/>
        </w:rPr>
        <w:t>з</w:t>
      </w:r>
      <w:r>
        <w:rPr>
          <w:rFonts w:cstheme="minorBidi"/>
          <w:bCs w:val="0"/>
          <w:szCs w:val="24"/>
        </w:rPr>
        <w:t xml:space="preserve"> </w:t>
      </w:r>
      <w:proofErr w:type="spellStart"/>
      <w:r>
        <w:rPr>
          <w:rFonts w:cstheme="minorBidi"/>
          <w:bCs w:val="0"/>
          <w:szCs w:val="24"/>
        </w:rPr>
        <w:t>полем</w:t>
      </w:r>
      <w:proofErr w:type="spellEnd"/>
      <w:r>
        <w:rPr>
          <w:rFonts w:cstheme="minorBidi"/>
          <w:bCs w:val="0"/>
          <w:szCs w:val="24"/>
        </w:rPr>
        <w:t xml:space="preserve"> </w:t>
      </w:r>
      <w:proofErr w:type="spellStart"/>
      <w:r>
        <w:rPr>
          <w:rFonts w:cstheme="minorBidi"/>
          <w:bCs w:val="0"/>
          <w:szCs w:val="24"/>
        </w:rPr>
        <w:t>класу</w:t>
      </w:r>
      <w:proofErr w:type="spellEnd"/>
      <w:r>
        <w:rPr>
          <w:rFonts w:cstheme="minorBidi"/>
          <w:bCs w:val="0"/>
          <w:szCs w:val="24"/>
        </w:rPr>
        <w:t>(Instance Variable)</w:t>
      </w:r>
    </w:p>
    <w:p w14:paraId="2D25C7E9" w14:textId="77777777" w:rsidR="00F4417E" w:rsidRPr="007929BD" w:rsidRDefault="00F4417E">
      <w:pPr>
        <w:pStyle w:val="TextBody0"/>
        <w:jc w:val="both"/>
        <w:rPr>
          <w:rFonts w:cstheme="minorBidi"/>
        </w:rPr>
      </w:pPr>
      <w:r>
        <w:rPr>
          <w:rStyle w:val="3f3f3f3f3f3f3f3f3f0"/>
          <w:rFonts w:cstheme="minorBidi"/>
          <w:iCs w:val="0"/>
        </w:rPr>
        <w:t>this</w:t>
      </w:r>
      <w:bookmarkStart w:id="1" w:name="more-3143"/>
      <w:bookmarkEnd w:id="1"/>
      <w:r w:rsidRPr="007929BD">
        <w:rPr>
          <w:rFonts w:cstheme="minorBidi"/>
        </w:rPr>
        <w:t xml:space="preserve"> </w:t>
      </w:r>
      <w:proofErr w:type="spellStart"/>
      <w:r w:rsidRPr="007929BD">
        <w:rPr>
          <w:rFonts w:cstheme="minorBidi"/>
        </w:rPr>
        <w:t>може</w:t>
      </w:r>
      <w:proofErr w:type="spellEnd"/>
      <w:r w:rsidRPr="007929BD">
        <w:rPr>
          <w:rFonts w:cstheme="minorBidi"/>
        </w:rPr>
        <w:t xml:space="preserve"> бути </w:t>
      </w:r>
      <w:proofErr w:type="spellStart"/>
      <w:r w:rsidRPr="007929BD">
        <w:rPr>
          <w:rFonts w:cstheme="minorBidi"/>
        </w:rPr>
        <w:t>корисним</w:t>
      </w:r>
      <w:proofErr w:type="spellEnd"/>
      <w:r w:rsidRPr="007929BD">
        <w:rPr>
          <w:rFonts w:cstheme="minorBidi"/>
        </w:rPr>
        <w:t xml:space="preserve"> </w:t>
      </w:r>
      <w:proofErr w:type="spellStart"/>
      <w:r w:rsidRPr="007929BD">
        <w:rPr>
          <w:rFonts w:cstheme="minorBidi"/>
        </w:rPr>
        <w:t>ри</w:t>
      </w:r>
      <w:proofErr w:type="spellEnd"/>
      <w:r w:rsidRPr="007929BD">
        <w:rPr>
          <w:rFonts w:cstheme="minorBidi"/>
        </w:rPr>
        <w:t xml:space="preserve"> </w:t>
      </w:r>
      <w:proofErr w:type="spellStart"/>
      <w:r w:rsidRPr="007929BD">
        <w:rPr>
          <w:rFonts w:cstheme="minorBidi"/>
        </w:rPr>
        <w:t>використанні</w:t>
      </w:r>
      <w:proofErr w:type="spellEnd"/>
      <w:r w:rsidRPr="007929BD">
        <w:rPr>
          <w:rFonts w:cstheme="minorBidi"/>
        </w:rPr>
        <w:t xml:space="preserve"> </w:t>
      </w:r>
      <w:proofErr w:type="spellStart"/>
      <w:r w:rsidRPr="007929BD">
        <w:rPr>
          <w:rFonts w:cstheme="minorBidi"/>
        </w:rPr>
        <w:t>приховування</w:t>
      </w:r>
      <w:proofErr w:type="spellEnd"/>
      <w:r w:rsidRPr="007929BD">
        <w:rPr>
          <w:rFonts w:cstheme="minorBidi"/>
        </w:rPr>
        <w:t xml:space="preserve"> </w:t>
      </w:r>
      <w:proofErr w:type="spellStart"/>
      <w:r w:rsidRPr="007929BD">
        <w:rPr>
          <w:rFonts w:cstheme="minorBidi"/>
        </w:rPr>
        <w:t>змінних</w:t>
      </w:r>
      <w:proofErr w:type="spellEnd"/>
      <w:r w:rsidRPr="007929BD">
        <w:rPr>
          <w:rFonts w:cstheme="minorBidi"/>
        </w:rPr>
        <w:t xml:space="preserve"> (</w:t>
      </w:r>
      <w:r>
        <w:rPr>
          <w:rFonts w:cstheme="minorBidi"/>
        </w:rPr>
        <w:t>Variable</w:t>
      </w:r>
      <w:r w:rsidRPr="007929BD">
        <w:rPr>
          <w:rFonts w:cstheme="minorBidi"/>
        </w:rPr>
        <w:t xml:space="preserve"> </w:t>
      </w:r>
      <w:r>
        <w:rPr>
          <w:rFonts w:cstheme="minorBidi"/>
        </w:rPr>
        <w:t>Hiding</w:t>
      </w:r>
      <w:r w:rsidRPr="007929BD">
        <w:rPr>
          <w:rFonts w:cstheme="minorBidi"/>
        </w:rPr>
        <w:t xml:space="preserve">). Ми не </w:t>
      </w:r>
      <w:proofErr w:type="spellStart"/>
      <w:r w:rsidRPr="007929BD">
        <w:rPr>
          <w:rFonts w:cstheme="minorBidi"/>
        </w:rPr>
        <w:t>можемо</w:t>
      </w:r>
      <w:proofErr w:type="spellEnd"/>
      <w:r w:rsidRPr="007929BD">
        <w:rPr>
          <w:rFonts w:cstheme="minorBidi"/>
        </w:rPr>
        <w:t xml:space="preserve"> </w:t>
      </w:r>
      <w:proofErr w:type="spellStart"/>
      <w:r w:rsidRPr="007929BD">
        <w:rPr>
          <w:rFonts w:cstheme="minorBidi"/>
        </w:rPr>
        <w:t>сторити</w:t>
      </w:r>
      <w:proofErr w:type="spellEnd"/>
      <w:r w:rsidRPr="007929BD">
        <w:rPr>
          <w:rFonts w:cstheme="minorBidi"/>
        </w:rPr>
        <w:t xml:space="preserve"> два </w:t>
      </w:r>
      <w:proofErr w:type="spellStart"/>
      <w:r w:rsidRPr="007929BD">
        <w:rPr>
          <w:rFonts w:cstheme="minorBidi"/>
        </w:rPr>
        <w:t>екземпляри</w:t>
      </w:r>
      <w:proofErr w:type="spellEnd"/>
      <w:r w:rsidRPr="007929BD">
        <w:rPr>
          <w:rFonts w:cstheme="minorBidi"/>
        </w:rPr>
        <w:t xml:space="preserve"> </w:t>
      </w:r>
      <w:proofErr w:type="spellStart"/>
      <w:r w:rsidRPr="007929BD">
        <w:rPr>
          <w:rFonts w:cstheme="minorBidi"/>
        </w:rPr>
        <w:t>змінних</w:t>
      </w:r>
      <w:proofErr w:type="spellEnd"/>
      <w:r w:rsidRPr="007929BD">
        <w:rPr>
          <w:rFonts w:cstheme="minorBidi"/>
        </w:rPr>
        <w:t xml:space="preserve"> з </w:t>
      </w:r>
      <w:proofErr w:type="spellStart"/>
      <w:r w:rsidRPr="007929BD">
        <w:rPr>
          <w:rFonts w:cstheme="minorBidi"/>
        </w:rPr>
        <w:t>тим</w:t>
      </w:r>
      <w:proofErr w:type="spellEnd"/>
      <w:r w:rsidRPr="007929BD">
        <w:rPr>
          <w:rFonts w:cstheme="minorBidi"/>
        </w:rPr>
        <w:t xml:space="preserve"> самим </w:t>
      </w:r>
      <w:proofErr w:type="spellStart"/>
      <w:r w:rsidRPr="007929BD">
        <w:rPr>
          <w:rFonts w:cstheme="minorBidi"/>
        </w:rPr>
        <w:t>імям</w:t>
      </w:r>
      <w:proofErr w:type="spellEnd"/>
      <w:r w:rsidRPr="007929BD">
        <w:rPr>
          <w:rFonts w:cstheme="minorBidi"/>
        </w:rPr>
        <w:t xml:space="preserve">. </w:t>
      </w:r>
      <w:proofErr w:type="spellStart"/>
      <w:r w:rsidRPr="007929BD">
        <w:rPr>
          <w:rFonts w:cstheme="minorBidi"/>
        </w:rPr>
        <w:t>Однак</w:t>
      </w:r>
      <w:proofErr w:type="spellEnd"/>
      <w:r w:rsidRPr="007929BD">
        <w:rPr>
          <w:rFonts w:cstheme="minorBidi"/>
        </w:rPr>
        <w:t xml:space="preserve">, ми </w:t>
      </w:r>
      <w:proofErr w:type="spellStart"/>
      <w:r w:rsidRPr="007929BD">
        <w:rPr>
          <w:rFonts w:cstheme="minorBidi"/>
        </w:rPr>
        <w:t>можемо</w:t>
      </w:r>
      <w:proofErr w:type="spellEnd"/>
      <w:r w:rsidRPr="007929BD">
        <w:rPr>
          <w:rFonts w:cstheme="minorBidi"/>
        </w:rPr>
        <w:t xml:space="preserve"> </w:t>
      </w:r>
      <w:proofErr w:type="spellStart"/>
      <w:r w:rsidRPr="007929BD">
        <w:rPr>
          <w:rFonts w:cstheme="minorBidi"/>
        </w:rPr>
        <w:t>сторити</w:t>
      </w:r>
      <w:proofErr w:type="spellEnd"/>
      <w:r w:rsidRPr="007929BD">
        <w:rPr>
          <w:rFonts w:cstheme="minorBidi"/>
        </w:rPr>
        <w:t xml:space="preserve"> одну  </w:t>
      </w:r>
      <w:proofErr w:type="spellStart"/>
      <w:r w:rsidRPr="007929BD">
        <w:rPr>
          <w:rFonts w:cstheme="minorBidi"/>
        </w:rPr>
        <w:lastRenderedPageBreak/>
        <w:t>лоокальну</w:t>
      </w:r>
      <w:proofErr w:type="spellEnd"/>
      <w:r w:rsidRPr="007929BD">
        <w:rPr>
          <w:rFonts w:cstheme="minorBidi"/>
        </w:rPr>
        <w:t xml:space="preserve"> </w:t>
      </w:r>
      <w:proofErr w:type="spellStart"/>
      <w:r w:rsidRPr="007929BD">
        <w:rPr>
          <w:rFonts w:cstheme="minorBidi"/>
        </w:rPr>
        <w:t>змінну</w:t>
      </w:r>
      <w:proofErr w:type="spellEnd"/>
      <w:r w:rsidRPr="007929BD">
        <w:rPr>
          <w:rFonts w:cstheme="minorBidi"/>
        </w:rPr>
        <w:t xml:space="preserve"> та </w:t>
      </w:r>
      <w:proofErr w:type="spellStart"/>
      <w:r w:rsidRPr="007929BD">
        <w:rPr>
          <w:rFonts w:cstheme="minorBidi"/>
        </w:rPr>
        <w:t>одне</w:t>
      </w:r>
      <w:proofErr w:type="spellEnd"/>
      <w:r w:rsidRPr="007929BD">
        <w:rPr>
          <w:rFonts w:cstheme="minorBidi"/>
        </w:rPr>
        <w:t xml:space="preserve"> поле </w:t>
      </w:r>
      <w:proofErr w:type="spellStart"/>
      <w:r w:rsidRPr="007929BD">
        <w:rPr>
          <w:rFonts w:cstheme="minorBidi"/>
        </w:rPr>
        <w:t>класу</w:t>
      </w:r>
      <w:proofErr w:type="spellEnd"/>
      <w:r w:rsidRPr="007929BD">
        <w:rPr>
          <w:rFonts w:cstheme="minorBidi"/>
        </w:rPr>
        <w:t xml:space="preserve"> з </w:t>
      </w:r>
      <w:proofErr w:type="spellStart"/>
      <w:r w:rsidRPr="007929BD">
        <w:rPr>
          <w:rFonts w:cstheme="minorBidi"/>
        </w:rPr>
        <w:t>тим</w:t>
      </w:r>
      <w:proofErr w:type="spellEnd"/>
      <w:r w:rsidRPr="007929BD">
        <w:rPr>
          <w:rFonts w:cstheme="minorBidi"/>
        </w:rPr>
        <w:t xml:space="preserve"> самим </w:t>
      </w:r>
      <w:proofErr w:type="spellStart"/>
      <w:r w:rsidRPr="007929BD">
        <w:rPr>
          <w:rFonts w:cstheme="minorBidi"/>
        </w:rPr>
        <w:t>іменем</w:t>
      </w:r>
      <w:proofErr w:type="spellEnd"/>
      <w:r w:rsidRPr="007929BD">
        <w:rPr>
          <w:rFonts w:cstheme="minorBidi"/>
        </w:rPr>
        <w:t xml:space="preserve">.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зветься</w:t>
      </w:r>
      <w:proofErr w:type="spellEnd"/>
      <w:r w:rsidRPr="007929BD">
        <w:rPr>
          <w:rFonts w:cstheme="minorBidi"/>
        </w:rPr>
        <w:t xml:space="preserve">  </w:t>
      </w:r>
      <w:proofErr w:type="spellStart"/>
      <w:r w:rsidRPr="007929BD">
        <w:rPr>
          <w:rFonts w:cstheme="minorBidi"/>
        </w:rPr>
        <w:t>приховуаанням</w:t>
      </w:r>
      <w:proofErr w:type="spellEnd"/>
      <w:r w:rsidRPr="007929BD">
        <w:rPr>
          <w:rFonts w:cstheme="minorBidi"/>
        </w:rPr>
        <w:t xml:space="preserve"> </w:t>
      </w:r>
      <w:proofErr w:type="spellStart"/>
      <w:r w:rsidRPr="007929BD">
        <w:rPr>
          <w:rFonts w:cstheme="minorBidi"/>
        </w:rPr>
        <w:t>змінної</w:t>
      </w:r>
      <w:proofErr w:type="spellEnd"/>
      <w:r w:rsidRPr="007929BD">
        <w:rPr>
          <w:rFonts w:cstheme="minorBidi"/>
        </w:rPr>
        <w:t xml:space="preserve"> </w:t>
      </w:r>
      <w:r>
        <w:rPr>
          <w:rFonts w:cstheme="minorBidi"/>
        </w:rPr>
        <w:t>Variable</w:t>
      </w:r>
      <w:r w:rsidRPr="007929BD">
        <w:rPr>
          <w:rFonts w:cstheme="minorBidi"/>
        </w:rPr>
        <w:t xml:space="preserve"> </w:t>
      </w:r>
      <w:r>
        <w:rPr>
          <w:rFonts w:cstheme="minorBidi"/>
        </w:rPr>
        <w:t>Hiding</w:t>
      </w:r>
      <w:r w:rsidRPr="007929BD">
        <w:rPr>
          <w:rFonts w:cstheme="minorBidi"/>
        </w:rPr>
        <w:t>.</w:t>
      </w:r>
    </w:p>
    <w:p w14:paraId="1D730765" w14:textId="77777777" w:rsidR="00F4417E" w:rsidRPr="007929BD" w:rsidRDefault="00F4417E">
      <w:pPr>
        <w:pStyle w:val="3f3f3f3f3f3f3f3f3f3"/>
        <w:jc w:val="both"/>
        <w:rPr>
          <w:rFonts w:cstheme="minorBidi"/>
          <w:bCs w:val="0"/>
          <w:szCs w:val="24"/>
        </w:rPr>
      </w:pPr>
      <w:r w:rsidRPr="007929BD">
        <w:rPr>
          <w:rFonts w:cstheme="minorBidi"/>
          <w:b w:val="0"/>
          <w:bCs w:val="0"/>
          <w:szCs w:val="24"/>
        </w:rPr>
        <w:t>Приклад</w:t>
      </w:r>
      <w:r w:rsidRPr="007929BD">
        <w:rPr>
          <w:rFonts w:cstheme="minorBidi"/>
          <w:b w:val="0"/>
          <w:bCs w:val="0"/>
          <w:szCs w:val="24"/>
        </w:rPr>
        <w:t xml:space="preserve"> </w:t>
      </w:r>
      <w:proofErr w:type="spellStart"/>
      <w:r w:rsidRPr="007929BD">
        <w:rPr>
          <w:rFonts w:cstheme="minorBidi"/>
          <w:b w:val="0"/>
          <w:bCs w:val="0"/>
          <w:szCs w:val="24"/>
        </w:rPr>
        <w:t>приховування</w:t>
      </w:r>
      <w:proofErr w:type="spellEnd"/>
      <w:r w:rsidRPr="007929BD">
        <w:rPr>
          <w:rFonts w:cstheme="minorBidi"/>
          <w:b w:val="0"/>
          <w:bCs w:val="0"/>
          <w:szCs w:val="24"/>
        </w:rPr>
        <w:t xml:space="preserve"> </w:t>
      </w:r>
      <w:proofErr w:type="spellStart"/>
      <w:r w:rsidRPr="007929BD">
        <w:rPr>
          <w:rFonts w:cstheme="minorBidi"/>
          <w:b w:val="0"/>
          <w:bCs w:val="0"/>
          <w:szCs w:val="24"/>
        </w:rPr>
        <w:t>змінної</w:t>
      </w:r>
      <w:proofErr w:type="spellEnd"/>
    </w:p>
    <w:p w14:paraId="60EF67AF" w14:textId="77777777" w:rsidR="00F4417E" w:rsidRPr="007929BD" w:rsidRDefault="00F4417E">
      <w:pPr>
        <w:pStyle w:val="TextBody0"/>
        <w:tabs>
          <w:tab w:val="left" w:pos="2558"/>
        </w:tabs>
        <w:spacing w:after="0"/>
        <w:ind w:left="1144"/>
        <w:rPr>
          <w:rFonts w:cstheme="minorBidi"/>
        </w:rPr>
      </w:pPr>
      <w:r>
        <w:rPr>
          <w:rFonts w:cstheme="minorBidi"/>
        </w:rPr>
        <w:t>class</w:t>
      </w:r>
      <w:r w:rsidRPr="007929BD">
        <w:rPr>
          <w:rFonts w:cstheme="minorBidi"/>
        </w:rPr>
        <w:t xml:space="preserve"> </w:t>
      </w:r>
      <w:r>
        <w:rPr>
          <w:rFonts w:cstheme="minorBidi"/>
        </w:rPr>
        <w:t>JBT</w:t>
      </w:r>
      <w:r w:rsidRPr="007929BD">
        <w:rPr>
          <w:rFonts w:cstheme="minorBidi"/>
        </w:rPr>
        <w:t xml:space="preserve"> {</w:t>
      </w:r>
    </w:p>
    <w:p w14:paraId="5B69950A" w14:textId="77777777" w:rsidR="00F4417E" w:rsidRDefault="00F4417E">
      <w:pPr>
        <w:pStyle w:val="TextBody0"/>
        <w:tabs>
          <w:tab w:val="left" w:pos="2558"/>
        </w:tabs>
        <w:spacing w:after="0"/>
        <w:ind w:left="1144"/>
        <w:rPr>
          <w:rFonts w:cstheme="minorBidi"/>
        </w:rPr>
      </w:pPr>
      <w:r>
        <w:rPr>
          <w:rFonts w:cstheme="minorBidi"/>
        </w:rPr>
        <w:t>int variable = 5;</w:t>
      </w:r>
    </w:p>
    <w:p w14:paraId="7C87931F" w14:textId="77777777" w:rsidR="00F4417E" w:rsidRDefault="00F4417E">
      <w:pPr>
        <w:pStyle w:val="TextBody0"/>
        <w:tabs>
          <w:tab w:val="left" w:pos="2558"/>
        </w:tabs>
        <w:spacing w:after="0"/>
        <w:ind w:left="1144"/>
        <w:rPr>
          <w:rFonts w:cstheme="minorBidi"/>
        </w:rPr>
      </w:pPr>
      <w:r>
        <w:rPr>
          <w:rFonts w:cstheme="minorBidi"/>
        </w:rPr>
        <w:t xml:space="preserve">public static void main(String </w:t>
      </w:r>
      <w:proofErr w:type="spellStart"/>
      <w:r>
        <w:rPr>
          <w:rFonts w:cstheme="minorBidi"/>
        </w:rPr>
        <w:t>args</w:t>
      </w:r>
      <w:proofErr w:type="spellEnd"/>
      <w:r>
        <w:rPr>
          <w:rFonts w:cstheme="minorBidi"/>
        </w:rPr>
        <w:t>[]) {</w:t>
      </w:r>
    </w:p>
    <w:p w14:paraId="7823FB14" w14:textId="77777777" w:rsidR="00F4417E" w:rsidRDefault="00F4417E">
      <w:pPr>
        <w:pStyle w:val="TextBody0"/>
        <w:tabs>
          <w:tab w:val="left" w:pos="2558"/>
        </w:tabs>
        <w:spacing w:after="0"/>
        <w:ind w:left="1144"/>
        <w:rPr>
          <w:rFonts w:cstheme="minorBidi"/>
        </w:rPr>
      </w:pPr>
      <w:r>
        <w:rPr>
          <w:rFonts w:cstheme="minorBidi"/>
        </w:rPr>
        <w:t>JBT obj = new JBT();</w:t>
      </w:r>
    </w:p>
    <w:p w14:paraId="176420FC" w14:textId="77777777" w:rsidR="00F4417E" w:rsidRDefault="00F4417E">
      <w:pPr>
        <w:pStyle w:val="TextBody0"/>
        <w:tabs>
          <w:tab w:val="left" w:pos="2558"/>
        </w:tabs>
        <w:spacing w:after="0"/>
        <w:ind w:left="1144"/>
        <w:rPr>
          <w:rFonts w:cstheme="minorBidi"/>
        </w:rPr>
      </w:pPr>
      <w:proofErr w:type="spellStart"/>
      <w:r>
        <w:rPr>
          <w:rFonts w:cstheme="minorBidi"/>
        </w:rPr>
        <w:t>obj.method</w:t>
      </w:r>
      <w:proofErr w:type="spellEnd"/>
      <w:r>
        <w:rPr>
          <w:rFonts w:cstheme="minorBidi"/>
        </w:rPr>
        <w:t>(20);</w:t>
      </w:r>
    </w:p>
    <w:p w14:paraId="77521A9E" w14:textId="77777777" w:rsidR="00F4417E" w:rsidRDefault="00F4417E">
      <w:pPr>
        <w:pStyle w:val="TextBody0"/>
        <w:tabs>
          <w:tab w:val="left" w:pos="2558"/>
        </w:tabs>
        <w:spacing w:after="0"/>
        <w:ind w:left="1144"/>
        <w:rPr>
          <w:rFonts w:cstheme="minorBidi"/>
        </w:rPr>
      </w:pPr>
      <w:proofErr w:type="spellStart"/>
      <w:r>
        <w:rPr>
          <w:rFonts w:cstheme="minorBidi"/>
        </w:rPr>
        <w:t>obj.method</w:t>
      </w:r>
      <w:proofErr w:type="spellEnd"/>
      <w:r>
        <w:rPr>
          <w:rFonts w:cstheme="minorBidi"/>
        </w:rPr>
        <w:t>();</w:t>
      </w:r>
    </w:p>
    <w:p w14:paraId="23D40CA5" w14:textId="77777777" w:rsidR="00F4417E" w:rsidRDefault="00F4417E">
      <w:pPr>
        <w:pStyle w:val="TextBody0"/>
        <w:tabs>
          <w:tab w:val="left" w:pos="2558"/>
        </w:tabs>
        <w:spacing w:after="0"/>
        <w:ind w:left="1144"/>
        <w:rPr>
          <w:rFonts w:cstheme="minorBidi"/>
        </w:rPr>
      </w:pPr>
      <w:r>
        <w:rPr>
          <w:rFonts w:cstheme="minorBidi"/>
        </w:rPr>
        <w:t>}</w:t>
      </w:r>
    </w:p>
    <w:p w14:paraId="18F5E97D" w14:textId="77777777" w:rsidR="00F4417E" w:rsidRDefault="00F4417E">
      <w:pPr>
        <w:pStyle w:val="TextBody0"/>
        <w:tabs>
          <w:tab w:val="left" w:pos="2558"/>
        </w:tabs>
        <w:spacing w:after="0"/>
        <w:ind w:left="1144"/>
        <w:rPr>
          <w:rFonts w:cstheme="minorBidi"/>
        </w:rPr>
      </w:pPr>
      <w:r>
        <w:rPr>
          <w:rFonts w:cstheme="minorBidi"/>
        </w:rPr>
        <w:t>void method(int variable) {</w:t>
      </w:r>
    </w:p>
    <w:p w14:paraId="2D0B2831" w14:textId="77777777" w:rsidR="00F4417E" w:rsidRDefault="00F4417E">
      <w:pPr>
        <w:pStyle w:val="TextBody0"/>
        <w:tabs>
          <w:tab w:val="left" w:pos="2558"/>
        </w:tabs>
        <w:spacing w:after="0"/>
        <w:ind w:left="1144"/>
        <w:rPr>
          <w:rFonts w:cstheme="minorBidi"/>
        </w:rPr>
      </w:pPr>
      <w:r>
        <w:rPr>
          <w:rFonts w:cstheme="minorBidi"/>
        </w:rPr>
        <w:t>variable = 10;</w:t>
      </w:r>
    </w:p>
    <w:p w14:paraId="2011BA17"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("Value of variable :" + variable);</w:t>
      </w:r>
    </w:p>
    <w:p w14:paraId="631CD979" w14:textId="77777777" w:rsidR="00F4417E" w:rsidRDefault="00F4417E">
      <w:pPr>
        <w:pStyle w:val="TextBody0"/>
        <w:tabs>
          <w:tab w:val="left" w:pos="2558"/>
        </w:tabs>
        <w:spacing w:after="0"/>
        <w:ind w:left="1144"/>
        <w:rPr>
          <w:rFonts w:cstheme="minorBidi"/>
        </w:rPr>
      </w:pPr>
      <w:r>
        <w:rPr>
          <w:rFonts w:cstheme="minorBidi"/>
        </w:rPr>
        <w:t>}</w:t>
      </w:r>
    </w:p>
    <w:p w14:paraId="64CFDDFB" w14:textId="77777777" w:rsidR="00F4417E" w:rsidRDefault="00F4417E">
      <w:pPr>
        <w:pStyle w:val="TextBody0"/>
        <w:tabs>
          <w:tab w:val="left" w:pos="2558"/>
        </w:tabs>
        <w:spacing w:after="0"/>
        <w:ind w:left="1144"/>
        <w:rPr>
          <w:rFonts w:cstheme="minorBidi"/>
        </w:rPr>
      </w:pPr>
      <w:r>
        <w:rPr>
          <w:rFonts w:cstheme="minorBidi"/>
        </w:rPr>
        <w:t>void method() {</w:t>
      </w:r>
    </w:p>
    <w:p w14:paraId="1583DD06" w14:textId="77777777" w:rsidR="00F4417E" w:rsidRDefault="00F4417E">
      <w:pPr>
        <w:pStyle w:val="TextBody0"/>
        <w:tabs>
          <w:tab w:val="left" w:pos="2558"/>
        </w:tabs>
        <w:spacing w:after="0"/>
        <w:ind w:left="1144"/>
        <w:rPr>
          <w:rFonts w:cstheme="minorBidi"/>
        </w:rPr>
      </w:pPr>
      <w:r>
        <w:rPr>
          <w:rFonts w:cstheme="minorBidi"/>
        </w:rPr>
        <w:t>int variable = 40;</w:t>
      </w:r>
    </w:p>
    <w:p w14:paraId="7EC2E5CD"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("Value of variable :" + variable);</w:t>
      </w:r>
    </w:p>
    <w:p w14:paraId="15F6D346" w14:textId="77777777" w:rsidR="00F4417E" w:rsidRDefault="00F4417E">
      <w:pPr>
        <w:pStyle w:val="TextBody0"/>
        <w:tabs>
          <w:tab w:val="left" w:pos="2558"/>
        </w:tabs>
        <w:spacing w:after="0"/>
        <w:ind w:left="1144"/>
        <w:rPr>
          <w:rFonts w:cstheme="minorBidi"/>
        </w:rPr>
      </w:pPr>
      <w:r>
        <w:rPr>
          <w:rFonts w:cstheme="minorBidi"/>
        </w:rPr>
        <w:t>}</w:t>
      </w:r>
    </w:p>
    <w:p w14:paraId="3913EA30" w14:textId="77777777" w:rsidR="00F4417E" w:rsidRDefault="00F4417E">
      <w:pPr>
        <w:pStyle w:val="TextBody0"/>
        <w:tabs>
          <w:tab w:val="left" w:pos="2558"/>
        </w:tabs>
        <w:ind w:left="1144"/>
        <w:rPr>
          <w:rFonts w:cstheme="minorBidi"/>
        </w:rPr>
      </w:pPr>
      <w:r>
        <w:rPr>
          <w:rFonts w:cstheme="minorBidi"/>
        </w:rPr>
        <w:t>}</w:t>
      </w:r>
    </w:p>
    <w:p w14:paraId="4C0C1166" w14:textId="77777777" w:rsidR="00F4417E" w:rsidRDefault="00F4417E">
      <w:pPr>
        <w:pStyle w:val="TextBody0"/>
        <w:rPr>
          <w:rFonts w:cstheme="minorBidi"/>
        </w:rPr>
      </w:pPr>
      <w:proofErr w:type="spellStart"/>
      <w:r>
        <w:rPr>
          <w:rFonts w:cstheme="minorBidi"/>
        </w:rPr>
        <w:t>Результат</w:t>
      </w:r>
      <w:proofErr w:type="spellEnd"/>
      <w:r>
        <w:rPr>
          <w:rFonts w:cstheme="minorBidi"/>
        </w:rPr>
        <w:t xml:space="preserve"> </w:t>
      </w:r>
      <w:proofErr w:type="spellStart"/>
      <w:r>
        <w:rPr>
          <w:rFonts w:cstheme="minorBidi"/>
        </w:rPr>
        <w:t>роботи</w:t>
      </w:r>
      <w:proofErr w:type="spellEnd"/>
      <w:r>
        <w:rPr>
          <w:rFonts w:cstheme="minorBidi"/>
        </w:rPr>
        <w:t>:</w:t>
      </w:r>
    </w:p>
    <w:p w14:paraId="0604475B" w14:textId="77777777" w:rsidR="00F4417E" w:rsidRDefault="00F4417E">
      <w:pPr>
        <w:pStyle w:val="TextBody0"/>
        <w:numPr>
          <w:ilvl w:val="0"/>
          <w:numId w:val="3"/>
        </w:numPr>
        <w:tabs>
          <w:tab w:val="left" w:pos="2121"/>
        </w:tabs>
        <w:spacing w:after="0"/>
        <w:ind w:left="707" w:hanging="283"/>
        <w:rPr>
          <w:rFonts w:cstheme="minorBidi"/>
        </w:rPr>
      </w:pPr>
      <w:r>
        <w:rPr>
          <w:rFonts w:cstheme="minorBidi"/>
        </w:rPr>
        <w:t>Value of variable :10</w:t>
      </w:r>
    </w:p>
    <w:p w14:paraId="6D32249B" w14:textId="77777777" w:rsidR="00F4417E" w:rsidRDefault="00F4417E">
      <w:pPr>
        <w:pStyle w:val="TextBody0"/>
        <w:numPr>
          <w:ilvl w:val="0"/>
          <w:numId w:val="3"/>
        </w:numPr>
        <w:tabs>
          <w:tab w:val="left" w:pos="2121"/>
        </w:tabs>
        <w:ind w:left="707" w:hanging="283"/>
        <w:rPr>
          <w:rFonts w:cstheme="minorBidi"/>
        </w:rPr>
      </w:pPr>
      <w:r>
        <w:rPr>
          <w:rFonts w:cstheme="minorBidi"/>
        </w:rPr>
        <w:t>Value of variable :40</w:t>
      </w:r>
    </w:p>
    <w:p w14:paraId="37B33124" w14:textId="77777777" w:rsidR="00F4417E" w:rsidRPr="007929BD" w:rsidRDefault="00F4417E">
      <w:pPr>
        <w:pStyle w:val="TextBody0"/>
        <w:jc w:val="both"/>
        <w:rPr>
          <w:rFonts w:cstheme="minorBidi"/>
        </w:rPr>
      </w:pPr>
      <w:r w:rsidRPr="007929BD">
        <w:rPr>
          <w:rFonts w:cstheme="minorBidi"/>
        </w:rPr>
        <w:t xml:space="preserve">Як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побачити</w:t>
      </w:r>
      <w:proofErr w:type="spellEnd"/>
      <w:r w:rsidRPr="007929BD">
        <w:rPr>
          <w:rFonts w:cstheme="minorBidi"/>
        </w:rPr>
        <w:t xml:space="preserve"> в </w:t>
      </w:r>
      <w:proofErr w:type="spellStart"/>
      <w:r w:rsidRPr="007929BD">
        <w:rPr>
          <w:rFonts w:cstheme="minorBidi"/>
        </w:rPr>
        <w:t>даному</w:t>
      </w:r>
      <w:proofErr w:type="spellEnd"/>
      <w:r w:rsidRPr="007929BD">
        <w:rPr>
          <w:rFonts w:cstheme="minorBidi"/>
        </w:rPr>
        <w:t xml:space="preserve"> </w:t>
      </w:r>
      <w:proofErr w:type="spellStart"/>
      <w:r w:rsidRPr="007929BD">
        <w:rPr>
          <w:rFonts w:cstheme="minorBidi"/>
        </w:rPr>
        <w:t>прикладі</w:t>
      </w:r>
      <w:proofErr w:type="spellEnd"/>
      <w:r w:rsidRPr="007929BD">
        <w:rPr>
          <w:rFonts w:cstheme="minorBidi"/>
        </w:rPr>
        <w:t xml:space="preserve"> полек </w:t>
      </w:r>
      <w:proofErr w:type="spellStart"/>
      <w:r w:rsidRPr="007929BD">
        <w:rPr>
          <w:rFonts w:cstheme="minorBidi"/>
        </w:rPr>
        <w:t>класу</w:t>
      </w:r>
      <w:proofErr w:type="spellEnd"/>
      <w:r w:rsidRPr="007929BD">
        <w:rPr>
          <w:rFonts w:cstheme="minorBidi"/>
        </w:rPr>
        <w:t xml:space="preserve"> є </w:t>
      </w:r>
      <w:proofErr w:type="spellStart"/>
      <w:r w:rsidRPr="007929BD">
        <w:rPr>
          <w:rFonts w:cstheme="minorBidi"/>
        </w:rPr>
        <w:t>прихованою</w:t>
      </w:r>
      <w:proofErr w:type="spellEnd"/>
      <w:r w:rsidRPr="007929BD">
        <w:rPr>
          <w:rFonts w:cstheme="minorBidi"/>
        </w:rPr>
        <w:t xml:space="preserve"> </w:t>
      </w:r>
      <w:proofErr w:type="spellStart"/>
      <w:r w:rsidRPr="007929BD">
        <w:rPr>
          <w:rFonts w:cstheme="minorBidi"/>
        </w:rPr>
        <w:t>змінної</w:t>
      </w:r>
      <w:proofErr w:type="spellEnd"/>
      <w:r w:rsidRPr="007929BD">
        <w:rPr>
          <w:rFonts w:cstheme="minorBidi"/>
        </w:rPr>
        <w:t xml:space="preserve"> та </w:t>
      </w:r>
      <w:proofErr w:type="spellStart"/>
      <w:r w:rsidRPr="007929BD">
        <w:rPr>
          <w:rFonts w:cstheme="minorBidi"/>
        </w:rPr>
        <w:t>її</w:t>
      </w:r>
      <w:proofErr w:type="spellEnd"/>
      <w:r w:rsidRPr="007929BD">
        <w:rPr>
          <w:rFonts w:cstheme="minorBidi"/>
        </w:rPr>
        <w:t xml:space="preserve"> </w:t>
      </w:r>
      <w:proofErr w:type="spellStart"/>
      <w:r w:rsidRPr="007929BD">
        <w:rPr>
          <w:rFonts w:cstheme="minorBidi"/>
        </w:rPr>
        <w:t>значення</w:t>
      </w:r>
      <w:proofErr w:type="spellEnd"/>
      <w:r w:rsidRPr="007929BD">
        <w:rPr>
          <w:rFonts w:cstheme="minorBidi"/>
        </w:rPr>
        <w:t xml:space="preserve"> не </w:t>
      </w:r>
      <w:proofErr w:type="spellStart"/>
      <w:r w:rsidRPr="007929BD">
        <w:rPr>
          <w:rFonts w:cstheme="minorBidi"/>
        </w:rPr>
        <w:t>виводиться</w:t>
      </w:r>
      <w:proofErr w:type="spellEnd"/>
      <w:r w:rsidRPr="007929BD">
        <w:rPr>
          <w:rFonts w:cstheme="minorBidi"/>
        </w:rPr>
        <w:t xml:space="preserve">. Для того, </w:t>
      </w:r>
      <w:proofErr w:type="spellStart"/>
      <w:r w:rsidRPr="007929BD">
        <w:rPr>
          <w:rFonts w:cstheme="minorBidi"/>
        </w:rPr>
        <w:t>щоб</w:t>
      </w:r>
      <w:proofErr w:type="spellEnd"/>
      <w:r w:rsidRPr="007929BD">
        <w:rPr>
          <w:rFonts w:cstheme="minorBidi"/>
        </w:rPr>
        <w:t xml:space="preserve"> </w:t>
      </w:r>
      <w:proofErr w:type="spellStart"/>
      <w:r w:rsidRPr="007929BD">
        <w:rPr>
          <w:rFonts w:cstheme="minorBidi"/>
        </w:rPr>
        <w:t>отримати</w:t>
      </w:r>
      <w:proofErr w:type="spellEnd"/>
      <w:r w:rsidRPr="007929BD">
        <w:rPr>
          <w:rFonts w:cstheme="minorBidi"/>
        </w:rPr>
        <w:t xml:space="preserve"> доступ до </w:t>
      </w:r>
      <w:proofErr w:type="spellStart"/>
      <w:r w:rsidRPr="007929BD">
        <w:rPr>
          <w:rFonts w:cstheme="minorBidi"/>
        </w:rPr>
        <w:t>змінної</w:t>
      </w:r>
      <w:proofErr w:type="spellEnd"/>
      <w:r w:rsidRPr="007929BD">
        <w:rPr>
          <w:rFonts w:cstheme="minorBidi"/>
        </w:rPr>
        <w:t xml:space="preserve">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використати</w:t>
      </w:r>
      <w:proofErr w:type="spellEnd"/>
      <w:r w:rsidRPr="007929BD">
        <w:rPr>
          <w:rFonts w:cstheme="minorBidi"/>
        </w:rPr>
        <w:t xml:space="preserve"> </w:t>
      </w:r>
      <w:proofErr w:type="spellStart"/>
      <w:r w:rsidRPr="007929BD">
        <w:rPr>
          <w:rFonts w:cstheme="minorBidi"/>
        </w:rPr>
        <w:t>ключове</w:t>
      </w:r>
      <w:proofErr w:type="spellEnd"/>
      <w:r w:rsidRPr="007929BD">
        <w:rPr>
          <w:rFonts w:cstheme="minorBidi"/>
        </w:rPr>
        <w:t xml:space="preserve"> слово </w:t>
      </w:r>
      <w:r>
        <w:rPr>
          <w:rStyle w:val="3f3f3f3f3f3f3f3f3f0"/>
          <w:rFonts w:cstheme="minorBidi"/>
          <w:iCs w:val="0"/>
        </w:rPr>
        <w:t>this</w:t>
      </w:r>
      <w:r w:rsidRPr="007929BD">
        <w:rPr>
          <w:rStyle w:val="3f3f3f3f3f3f3f3f3f0"/>
          <w:rFonts w:cstheme="minorBidi"/>
          <w:iCs w:val="0"/>
        </w:rPr>
        <w:t xml:space="preserve">  та </w:t>
      </w:r>
      <w:proofErr w:type="spellStart"/>
      <w:r w:rsidRPr="007929BD">
        <w:rPr>
          <w:rStyle w:val="3f3f3f3f3f3f3f3f3f0"/>
          <w:rFonts w:cstheme="minorBidi"/>
          <w:iCs w:val="0"/>
        </w:rPr>
        <w:t>мати</w:t>
      </w:r>
      <w:proofErr w:type="spellEnd"/>
      <w:r w:rsidRPr="007929BD">
        <w:rPr>
          <w:rStyle w:val="3f3f3f3f3f3f3f3f3f0"/>
          <w:rFonts w:cstheme="minorBidi"/>
          <w:iCs w:val="0"/>
        </w:rPr>
        <w:t xml:space="preserve"> </w:t>
      </w:r>
      <w:proofErr w:type="spellStart"/>
      <w:r w:rsidRPr="007929BD">
        <w:rPr>
          <w:rStyle w:val="3f3f3f3f3f3f3f3f3f0"/>
          <w:rFonts w:cstheme="minorBidi"/>
          <w:iCs w:val="0"/>
        </w:rPr>
        <w:t>одночасний</w:t>
      </w:r>
      <w:proofErr w:type="spellEnd"/>
      <w:r w:rsidRPr="007929BD">
        <w:rPr>
          <w:rStyle w:val="3f3f3f3f3f3f3f3f3f0"/>
          <w:rFonts w:cstheme="minorBidi"/>
          <w:iCs w:val="0"/>
        </w:rPr>
        <w:t xml:space="preserve"> доступ і до поля і до </w:t>
      </w:r>
      <w:proofErr w:type="spellStart"/>
      <w:r w:rsidRPr="007929BD">
        <w:rPr>
          <w:rStyle w:val="3f3f3f3f3f3f3f3f3f0"/>
          <w:rFonts w:cstheme="minorBidi"/>
          <w:iCs w:val="0"/>
        </w:rPr>
        <w:t>локальної</w:t>
      </w:r>
      <w:proofErr w:type="spellEnd"/>
      <w:r w:rsidRPr="007929BD">
        <w:rPr>
          <w:rStyle w:val="3f3f3f3f3f3f3f3f3f0"/>
          <w:rFonts w:cstheme="minorBidi"/>
          <w:iCs w:val="0"/>
        </w:rPr>
        <w:t xml:space="preserve"> </w:t>
      </w:r>
      <w:proofErr w:type="spellStart"/>
      <w:r w:rsidRPr="007929BD">
        <w:rPr>
          <w:rStyle w:val="3f3f3f3f3f3f3f3f3f0"/>
          <w:rFonts w:cstheme="minorBidi"/>
          <w:iCs w:val="0"/>
        </w:rPr>
        <w:t>змінної</w:t>
      </w:r>
      <w:proofErr w:type="spellEnd"/>
      <w:r w:rsidRPr="007929BD">
        <w:rPr>
          <w:rFonts w:cstheme="minorBidi"/>
        </w:rPr>
        <w:t>.</w:t>
      </w:r>
    </w:p>
    <w:p w14:paraId="7070FC08" w14:textId="77777777" w:rsidR="00F4417E" w:rsidRPr="007929BD" w:rsidRDefault="00F4417E">
      <w:pPr>
        <w:pStyle w:val="3f3f3f3f3f3f3f3f3f3"/>
        <w:jc w:val="both"/>
        <w:rPr>
          <w:rFonts w:cstheme="minorBidi"/>
          <w:bCs w:val="0"/>
          <w:szCs w:val="24"/>
        </w:rPr>
      </w:pPr>
      <w:r w:rsidRPr="007929BD">
        <w:rPr>
          <w:rFonts w:cstheme="minorBidi"/>
          <w:b w:val="0"/>
          <w:bCs w:val="0"/>
          <w:szCs w:val="24"/>
        </w:rPr>
        <w:t>Приклад</w:t>
      </w:r>
      <w:r w:rsidRPr="007929BD">
        <w:rPr>
          <w:rFonts w:cstheme="minorBidi"/>
          <w:b w:val="0"/>
          <w:bCs w:val="0"/>
          <w:szCs w:val="24"/>
        </w:rPr>
        <w:t xml:space="preserve"> </w:t>
      </w:r>
      <w:proofErr w:type="spellStart"/>
      <w:r w:rsidRPr="007929BD">
        <w:rPr>
          <w:rFonts w:cstheme="minorBidi"/>
          <w:b w:val="0"/>
          <w:bCs w:val="0"/>
          <w:szCs w:val="24"/>
        </w:rPr>
        <w:t>використання</w:t>
      </w:r>
      <w:proofErr w:type="spellEnd"/>
      <w:r w:rsidRPr="007929BD">
        <w:rPr>
          <w:rFonts w:cstheme="minorBidi"/>
          <w:b w:val="0"/>
          <w:bCs w:val="0"/>
          <w:szCs w:val="24"/>
        </w:rPr>
        <w:t xml:space="preserve"> </w:t>
      </w:r>
      <w:r>
        <w:rPr>
          <w:rFonts w:cstheme="minorBidi"/>
          <w:b w:val="0"/>
          <w:bCs w:val="0"/>
          <w:szCs w:val="24"/>
        </w:rPr>
        <w:t>this</w:t>
      </w:r>
    </w:p>
    <w:p w14:paraId="3981A376" w14:textId="77777777" w:rsidR="00F4417E" w:rsidRPr="007929BD" w:rsidRDefault="00F4417E">
      <w:pPr>
        <w:pStyle w:val="TextBody0"/>
        <w:tabs>
          <w:tab w:val="left" w:pos="2558"/>
        </w:tabs>
        <w:spacing w:after="0"/>
        <w:ind w:left="1144"/>
        <w:rPr>
          <w:rFonts w:cstheme="minorBidi"/>
        </w:rPr>
      </w:pPr>
      <w:r>
        <w:rPr>
          <w:rFonts w:cstheme="minorBidi"/>
        </w:rPr>
        <w:t>class</w:t>
      </w:r>
      <w:r w:rsidRPr="007929BD">
        <w:rPr>
          <w:rFonts w:cstheme="minorBidi"/>
        </w:rPr>
        <w:t xml:space="preserve"> </w:t>
      </w:r>
      <w:r>
        <w:rPr>
          <w:rFonts w:cstheme="minorBidi"/>
        </w:rPr>
        <w:t>JBT</w:t>
      </w:r>
      <w:r w:rsidRPr="007929BD">
        <w:rPr>
          <w:rFonts w:cstheme="minorBidi"/>
        </w:rPr>
        <w:t xml:space="preserve"> {</w:t>
      </w:r>
    </w:p>
    <w:p w14:paraId="3D68B6B7" w14:textId="77777777" w:rsidR="00F4417E" w:rsidRDefault="00F4417E">
      <w:pPr>
        <w:pStyle w:val="TextBody0"/>
        <w:tabs>
          <w:tab w:val="left" w:pos="2558"/>
        </w:tabs>
        <w:spacing w:after="0"/>
        <w:ind w:left="1144"/>
        <w:rPr>
          <w:rFonts w:cstheme="minorBidi"/>
        </w:rPr>
      </w:pPr>
      <w:r>
        <w:rPr>
          <w:rFonts w:cstheme="minorBidi"/>
        </w:rPr>
        <w:t>int variable = 5;</w:t>
      </w:r>
    </w:p>
    <w:p w14:paraId="753663F1" w14:textId="77777777" w:rsidR="00F4417E" w:rsidRDefault="00F4417E">
      <w:pPr>
        <w:pStyle w:val="TextBody0"/>
        <w:tabs>
          <w:tab w:val="left" w:pos="2558"/>
        </w:tabs>
        <w:spacing w:after="0"/>
        <w:ind w:left="1144"/>
        <w:rPr>
          <w:rFonts w:cstheme="minorBidi"/>
        </w:rPr>
      </w:pPr>
      <w:r>
        <w:rPr>
          <w:rFonts w:cstheme="minorBidi"/>
        </w:rPr>
        <w:t xml:space="preserve">public static void main(String </w:t>
      </w:r>
      <w:proofErr w:type="spellStart"/>
      <w:r>
        <w:rPr>
          <w:rFonts w:cstheme="minorBidi"/>
        </w:rPr>
        <w:t>args</w:t>
      </w:r>
      <w:proofErr w:type="spellEnd"/>
      <w:r>
        <w:rPr>
          <w:rFonts w:cstheme="minorBidi"/>
        </w:rPr>
        <w:t>[]) {</w:t>
      </w:r>
    </w:p>
    <w:p w14:paraId="42A5101C" w14:textId="77777777" w:rsidR="00F4417E" w:rsidRDefault="00F4417E">
      <w:pPr>
        <w:pStyle w:val="TextBody0"/>
        <w:tabs>
          <w:tab w:val="left" w:pos="2558"/>
        </w:tabs>
        <w:spacing w:after="0"/>
        <w:ind w:left="1144"/>
        <w:rPr>
          <w:rFonts w:cstheme="minorBidi"/>
        </w:rPr>
      </w:pPr>
      <w:r>
        <w:rPr>
          <w:rFonts w:cstheme="minorBidi"/>
        </w:rPr>
        <w:t>JBT obj = new JBT();</w:t>
      </w:r>
    </w:p>
    <w:p w14:paraId="5167C9E1" w14:textId="77777777" w:rsidR="00F4417E" w:rsidRDefault="00F4417E">
      <w:pPr>
        <w:pStyle w:val="TextBody0"/>
        <w:tabs>
          <w:tab w:val="left" w:pos="2558"/>
        </w:tabs>
        <w:spacing w:after="0"/>
        <w:ind w:left="1144"/>
        <w:rPr>
          <w:rFonts w:cstheme="minorBidi"/>
        </w:rPr>
      </w:pPr>
      <w:proofErr w:type="spellStart"/>
      <w:r>
        <w:rPr>
          <w:rFonts w:cstheme="minorBidi"/>
        </w:rPr>
        <w:t>obj.method</w:t>
      </w:r>
      <w:proofErr w:type="spellEnd"/>
      <w:r>
        <w:rPr>
          <w:rFonts w:cstheme="minorBidi"/>
        </w:rPr>
        <w:t>(20);</w:t>
      </w:r>
    </w:p>
    <w:p w14:paraId="15B89010" w14:textId="77777777" w:rsidR="00F4417E" w:rsidRDefault="00F4417E">
      <w:pPr>
        <w:pStyle w:val="TextBody0"/>
        <w:tabs>
          <w:tab w:val="left" w:pos="2558"/>
        </w:tabs>
        <w:spacing w:after="0"/>
        <w:ind w:left="1144"/>
        <w:rPr>
          <w:rFonts w:cstheme="minorBidi"/>
        </w:rPr>
      </w:pPr>
      <w:proofErr w:type="spellStart"/>
      <w:r>
        <w:rPr>
          <w:rFonts w:cstheme="minorBidi"/>
        </w:rPr>
        <w:t>obj.method</w:t>
      </w:r>
      <w:proofErr w:type="spellEnd"/>
      <w:r>
        <w:rPr>
          <w:rFonts w:cstheme="minorBidi"/>
        </w:rPr>
        <w:t>();</w:t>
      </w:r>
    </w:p>
    <w:p w14:paraId="647B68B0" w14:textId="77777777" w:rsidR="00F4417E" w:rsidRDefault="00F4417E">
      <w:pPr>
        <w:pStyle w:val="TextBody0"/>
        <w:tabs>
          <w:tab w:val="left" w:pos="2558"/>
        </w:tabs>
        <w:spacing w:after="0"/>
        <w:ind w:left="1144"/>
        <w:rPr>
          <w:rFonts w:cstheme="minorBidi"/>
        </w:rPr>
      </w:pPr>
      <w:r>
        <w:rPr>
          <w:rFonts w:cstheme="minorBidi"/>
        </w:rPr>
        <w:t>}</w:t>
      </w:r>
    </w:p>
    <w:p w14:paraId="6D6C0E96" w14:textId="77777777" w:rsidR="00F4417E" w:rsidRDefault="00F4417E">
      <w:pPr>
        <w:pStyle w:val="TextBody0"/>
        <w:tabs>
          <w:tab w:val="left" w:pos="2558"/>
        </w:tabs>
        <w:spacing w:after="0"/>
        <w:ind w:left="1144"/>
        <w:rPr>
          <w:rFonts w:cstheme="minorBidi"/>
        </w:rPr>
      </w:pPr>
      <w:r>
        <w:rPr>
          <w:rFonts w:cstheme="minorBidi"/>
        </w:rPr>
        <w:t>void method(int variable) {</w:t>
      </w:r>
    </w:p>
    <w:p w14:paraId="65788AD9" w14:textId="77777777" w:rsidR="00F4417E" w:rsidRDefault="00F4417E">
      <w:pPr>
        <w:pStyle w:val="TextBody0"/>
        <w:tabs>
          <w:tab w:val="left" w:pos="2558"/>
        </w:tabs>
        <w:spacing w:after="0"/>
        <w:ind w:left="1144"/>
        <w:rPr>
          <w:rFonts w:cstheme="minorBidi"/>
        </w:rPr>
      </w:pPr>
      <w:r>
        <w:rPr>
          <w:rFonts w:cstheme="minorBidi"/>
        </w:rPr>
        <w:t>variable = 10;</w:t>
      </w:r>
    </w:p>
    <w:p w14:paraId="5C73987F"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 xml:space="preserve">("Value of Instance variable :" + </w:t>
      </w:r>
      <w:proofErr w:type="spellStart"/>
      <w:r>
        <w:rPr>
          <w:rFonts w:cstheme="minorBidi"/>
        </w:rPr>
        <w:t>this.variable</w:t>
      </w:r>
      <w:proofErr w:type="spellEnd"/>
      <w:r>
        <w:rPr>
          <w:rFonts w:cstheme="minorBidi"/>
        </w:rPr>
        <w:t>);</w:t>
      </w:r>
    </w:p>
    <w:p w14:paraId="59AE2F08"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("Value of Local variable :" + variable);</w:t>
      </w:r>
    </w:p>
    <w:p w14:paraId="0A4F1928" w14:textId="77777777" w:rsidR="00F4417E" w:rsidRDefault="00F4417E">
      <w:pPr>
        <w:pStyle w:val="TextBody0"/>
        <w:tabs>
          <w:tab w:val="left" w:pos="2558"/>
        </w:tabs>
        <w:spacing w:after="0"/>
        <w:ind w:left="1144"/>
        <w:rPr>
          <w:rFonts w:cstheme="minorBidi"/>
        </w:rPr>
      </w:pPr>
      <w:r>
        <w:rPr>
          <w:rFonts w:cstheme="minorBidi"/>
        </w:rPr>
        <w:t>}</w:t>
      </w:r>
    </w:p>
    <w:p w14:paraId="1784BF71" w14:textId="77777777" w:rsidR="00F4417E" w:rsidRDefault="00F4417E">
      <w:pPr>
        <w:pStyle w:val="TextBody0"/>
        <w:tabs>
          <w:tab w:val="left" w:pos="2558"/>
        </w:tabs>
        <w:spacing w:after="0"/>
        <w:ind w:left="1144"/>
        <w:rPr>
          <w:rFonts w:cstheme="minorBidi"/>
        </w:rPr>
      </w:pPr>
      <w:r>
        <w:rPr>
          <w:rFonts w:cstheme="minorBidi"/>
        </w:rPr>
        <w:t>void method() {</w:t>
      </w:r>
    </w:p>
    <w:p w14:paraId="5AB11676" w14:textId="77777777" w:rsidR="00F4417E" w:rsidRDefault="00F4417E">
      <w:pPr>
        <w:pStyle w:val="TextBody0"/>
        <w:tabs>
          <w:tab w:val="left" w:pos="2558"/>
        </w:tabs>
        <w:spacing w:after="0"/>
        <w:ind w:left="1144"/>
        <w:rPr>
          <w:rFonts w:cstheme="minorBidi"/>
        </w:rPr>
      </w:pPr>
      <w:r>
        <w:rPr>
          <w:rFonts w:cstheme="minorBidi"/>
        </w:rPr>
        <w:t>int variable = 40;</w:t>
      </w:r>
    </w:p>
    <w:p w14:paraId="56B7807C" w14:textId="77777777" w:rsidR="00F4417E" w:rsidRDefault="00F4417E">
      <w:pPr>
        <w:pStyle w:val="TextBody0"/>
        <w:tabs>
          <w:tab w:val="left" w:pos="2558"/>
        </w:tabs>
        <w:spacing w:after="0"/>
        <w:ind w:left="1144"/>
        <w:rPr>
          <w:rFonts w:cstheme="minorBidi"/>
        </w:rPr>
      </w:pPr>
      <w:proofErr w:type="spellStart"/>
      <w:r>
        <w:rPr>
          <w:rFonts w:cstheme="minorBidi"/>
        </w:rPr>
        <w:lastRenderedPageBreak/>
        <w:t>System.out.println</w:t>
      </w:r>
      <w:proofErr w:type="spellEnd"/>
      <w:r>
        <w:rPr>
          <w:rFonts w:cstheme="minorBidi"/>
        </w:rPr>
        <w:t xml:space="preserve">("Value of Instance variable :" + </w:t>
      </w:r>
      <w:proofErr w:type="spellStart"/>
      <w:r>
        <w:rPr>
          <w:rFonts w:cstheme="minorBidi"/>
        </w:rPr>
        <w:t>this.variable</w:t>
      </w:r>
      <w:proofErr w:type="spellEnd"/>
      <w:r>
        <w:rPr>
          <w:rFonts w:cstheme="minorBidi"/>
        </w:rPr>
        <w:t>);</w:t>
      </w:r>
    </w:p>
    <w:p w14:paraId="58C90A29"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("Value of Local variable :" + variable);</w:t>
      </w:r>
    </w:p>
    <w:p w14:paraId="33979D10" w14:textId="77777777" w:rsidR="00F4417E" w:rsidRDefault="00F4417E">
      <w:pPr>
        <w:pStyle w:val="TextBody0"/>
        <w:tabs>
          <w:tab w:val="left" w:pos="2558"/>
        </w:tabs>
        <w:spacing w:after="0"/>
        <w:ind w:left="1144"/>
        <w:rPr>
          <w:rFonts w:cstheme="minorBidi"/>
        </w:rPr>
      </w:pPr>
      <w:r>
        <w:rPr>
          <w:rFonts w:cstheme="minorBidi"/>
        </w:rPr>
        <w:t>}</w:t>
      </w:r>
    </w:p>
    <w:p w14:paraId="5A71444E" w14:textId="77777777" w:rsidR="00F4417E" w:rsidRDefault="00F4417E">
      <w:pPr>
        <w:pStyle w:val="TextBody0"/>
        <w:tabs>
          <w:tab w:val="left" w:pos="2558"/>
        </w:tabs>
        <w:ind w:left="1144"/>
        <w:rPr>
          <w:rFonts w:cstheme="minorBidi"/>
        </w:rPr>
      </w:pPr>
      <w:r>
        <w:rPr>
          <w:rFonts w:cstheme="minorBidi"/>
        </w:rPr>
        <w:t>}</w:t>
      </w:r>
    </w:p>
    <w:p w14:paraId="465647D7" w14:textId="77777777" w:rsidR="00F4417E" w:rsidRDefault="00F4417E">
      <w:pPr>
        <w:pStyle w:val="TextBody0"/>
        <w:rPr>
          <w:rFonts w:cstheme="minorBidi"/>
        </w:rPr>
      </w:pPr>
      <w:proofErr w:type="spellStart"/>
      <w:r>
        <w:rPr>
          <w:rFonts w:cstheme="minorBidi"/>
        </w:rPr>
        <w:t>Результат</w:t>
      </w:r>
      <w:proofErr w:type="spellEnd"/>
      <w:r>
        <w:rPr>
          <w:rFonts w:cstheme="minorBidi"/>
        </w:rPr>
        <w:t xml:space="preserve"> </w:t>
      </w:r>
      <w:proofErr w:type="spellStart"/>
      <w:r>
        <w:rPr>
          <w:rFonts w:cstheme="minorBidi"/>
        </w:rPr>
        <w:t>роботи</w:t>
      </w:r>
      <w:proofErr w:type="spellEnd"/>
      <w:r>
        <w:rPr>
          <w:rFonts w:cstheme="minorBidi"/>
        </w:rPr>
        <w:t xml:space="preserve"> </w:t>
      </w:r>
      <w:proofErr w:type="spellStart"/>
      <w:r>
        <w:rPr>
          <w:rFonts w:cstheme="minorBidi"/>
        </w:rPr>
        <w:t>програми</w:t>
      </w:r>
      <w:proofErr w:type="spellEnd"/>
      <w:r>
        <w:rPr>
          <w:rFonts w:cstheme="minorBidi"/>
        </w:rPr>
        <w:t>:</w:t>
      </w:r>
    </w:p>
    <w:p w14:paraId="770EE555" w14:textId="77777777" w:rsidR="00F4417E" w:rsidRDefault="00F4417E">
      <w:pPr>
        <w:pStyle w:val="TextBody0"/>
        <w:numPr>
          <w:ilvl w:val="0"/>
          <w:numId w:val="5"/>
        </w:numPr>
        <w:tabs>
          <w:tab w:val="left" w:pos="2121"/>
        </w:tabs>
        <w:spacing w:after="0"/>
        <w:ind w:left="707" w:hanging="283"/>
        <w:rPr>
          <w:rFonts w:cstheme="minorBidi"/>
        </w:rPr>
      </w:pPr>
      <w:r>
        <w:rPr>
          <w:rFonts w:cstheme="minorBidi"/>
        </w:rPr>
        <w:t>Value of Instance variable :5</w:t>
      </w:r>
    </w:p>
    <w:p w14:paraId="1180F31B" w14:textId="77777777" w:rsidR="00F4417E" w:rsidRDefault="00F4417E">
      <w:pPr>
        <w:pStyle w:val="TextBody0"/>
        <w:numPr>
          <w:ilvl w:val="0"/>
          <w:numId w:val="5"/>
        </w:numPr>
        <w:tabs>
          <w:tab w:val="left" w:pos="2121"/>
        </w:tabs>
        <w:spacing w:after="0"/>
        <w:ind w:left="707" w:hanging="283"/>
        <w:rPr>
          <w:rFonts w:cstheme="minorBidi"/>
        </w:rPr>
      </w:pPr>
      <w:r>
        <w:rPr>
          <w:rFonts w:cstheme="minorBidi"/>
        </w:rPr>
        <w:t>Value of Local variable :10</w:t>
      </w:r>
    </w:p>
    <w:p w14:paraId="1AFB04CA" w14:textId="77777777" w:rsidR="00F4417E" w:rsidRDefault="00F4417E">
      <w:pPr>
        <w:pStyle w:val="TextBody0"/>
        <w:numPr>
          <w:ilvl w:val="0"/>
          <w:numId w:val="5"/>
        </w:numPr>
        <w:tabs>
          <w:tab w:val="left" w:pos="2121"/>
        </w:tabs>
        <w:spacing w:after="0"/>
        <w:ind w:left="707" w:hanging="283"/>
        <w:rPr>
          <w:rFonts w:cstheme="minorBidi"/>
        </w:rPr>
      </w:pPr>
      <w:r>
        <w:rPr>
          <w:rFonts w:cstheme="minorBidi"/>
        </w:rPr>
        <w:t>Value of Instance variable :5</w:t>
      </w:r>
    </w:p>
    <w:p w14:paraId="2AF372C8" w14:textId="77777777" w:rsidR="00F4417E" w:rsidRDefault="00F4417E">
      <w:pPr>
        <w:pStyle w:val="TextBody0"/>
        <w:numPr>
          <w:ilvl w:val="0"/>
          <w:numId w:val="5"/>
        </w:numPr>
        <w:tabs>
          <w:tab w:val="left" w:pos="2121"/>
        </w:tabs>
        <w:ind w:left="707" w:hanging="283"/>
        <w:rPr>
          <w:rFonts w:cstheme="minorBidi"/>
        </w:rPr>
      </w:pPr>
      <w:r>
        <w:rPr>
          <w:rFonts w:cstheme="minorBidi"/>
        </w:rPr>
        <w:t>Value of Local variable :40</w:t>
      </w:r>
    </w:p>
    <w:p w14:paraId="58871B60" w14:textId="77777777" w:rsidR="00F4417E" w:rsidRDefault="00F4417E">
      <w:pPr>
        <w:pStyle w:val="3f3f3f3f3f3f3f3f3f2"/>
        <w:rPr>
          <w:rFonts w:cstheme="minorBidi"/>
          <w:bCs w:val="0"/>
          <w:szCs w:val="24"/>
        </w:rPr>
      </w:pPr>
      <w:bookmarkStart w:id="2" w:name="this_Keyword_with_Constructor"/>
      <w:bookmarkEnd w:id="2"/>
      <w:r>
        <w:rPr>
          <w:rStyle w:val="3f3f3f3f3f3f3f3f3f0"/>
          <w:rFonts w:cstheme="minorBidi"/>
          <w:bCs w:val="0"/>
          <w:iCs w:val="0"/>
          <w:szCs w:val="24"/>
        </w:rPr>
        <w:t>this</w:t>
      </w:r>
      <w:r>
        <w:rPr>
          <w:rFonts w:cstheme="minorBidi"/>
          <w:bCs w:val="0"/>
          <w:szCs w:val="24"/>
        </w:rPr>
        <w:t xml:space="preserve"> </w:t>
      </w:r>
      <w:r>
        <w:rPr>
          <w:rFonts w:cstheme="minorBidi"/>
          <w:b w:val="0"/>
          <w:bCs w:val="0"/>
          <w:szCs w:val="24"/>
        </w:rPr>
        <w:t>у</w:t>
      </w:r>
      <w:r>
        <w:rPr>
          <w:rFonts w:cstheme="minorBidi"/>
          <w:b w:val="0"/>
          <w:bCs w:val="0"/>
          <w:szCs w:val="24"/>
        </w:rPr>
        <w:t xml:space="preserve"> </w:t>
      </w:r>
      <w:proofErr w:type="spellStart"/>
      <w:r>
        <w:rPr>
          <w:rFonts w:cstheme="minorBidi"/>
          <w:b w:val="0"/>
          <w:bCs w:val="0"/>
          <w:szCs w:val="24"/>
        </w:rPr>
        <w:t>конструкторі</w:t>
      </w:r>
      <w:proofErr w:type="spellEnd"/>
    </w:p>
    <w:p w14:paraId="52321EF8" w14:textId="65EBA572" w:rsidR="00F4417E" w:rsidRPr="007929BD" w:rsidRDefault="00F4417E">
      <w:pPr>
        <w:pStyle w:val="TextBody0"/>
        <w:jc w:val="both"/>
        <w:rPr>
          <w:rFonts w:cstheme="minorBidi"/>
        </w:rPr>
      </w:pPr>
      <w:r w:rsidRPr="007929BD">
        <w:rPr>
          <w:rStyle w:val="3f3f3f3f3f3f3f3f3f3f3f3f3f3f3f"/>
          <w:rFonts w:cstheme="minorBidi"/>
          <w:bCs w:val="0"/>
        </w:rPr>
        <w:t>“</w:t>
      </w:r>
      <w:r>
        <w:rPr>
          <w:rStyle w:val="3f3f3f3f3f3f3f3f3f3f3f3f3f3f3f"/>
          <w:rFonts w:cstheme="minorBidi"/>
          <w:bCs w:val="0"/>
        </w:rPr>
        <w:t>this</w:t>
      </w:r>
      <w:r w:rsidRPr="007929BD">
        <w:rPr>
          <w:rStyle w:val="3f3f3f3f3f3f3f3f3f3f3f3f3f3f3f"/>
          <w:rFonts w:cstheme="minorBidi"/>
          <w:bCs w:val="0"/>
        </w:rPr>
        <w:t>”</w:t>
      </w:r>
      <w:r w:rsidRPr="007929BD">
        <w:rPr>
          <w:rFonts w:cstheme="minorBidi"/>
        </w:rPr>
        <w:t xml:space="preserve">  </w:t>
      </w:r>
      <w:proofErr w:type="spellStart"/>
      <w:r w:rsidRPr="007929BD">
        <w:rPr>
          <w:rFonts w:cstheme="minorBidi"/>
        </w:rPr>
        <w:t>може</w:t>
      </w:r>
      <w:proofErr w:type="spellEnd"/>
      <w:r w:rsidRPr="007929BD">
        <w:rPr>
          <w:rFonts w:cstheme="minorBidi"/>
        </w:rPr>
        <w:t xml:space="preserve"> бути </w:t>
      </w:r>
      <w:proofErr w:type="spellStart"/>
      <w:r w:rsidRPr="007929BD">
        <w:rPr>
          <w:rFonts w:cstheme="minorBidi"/>
        </w:rPr>
        <w:t>використаний</w:t>
      </w:r>
      <w:proofErr w:type="spellEnd"/>
      <w:r w:rsidRPr="007929BD">
        <w:rPr>
          <w:rFonts w:cstheme="minorBidi"/>
        </w:rPr>
        <w:t xml:space="preserve"> </w:t>
      </w:r>
      <w:proofErr w:type="spellStart"/>
      <w:r w:rsidRPr="007929BD">
        <w:rPr>
          <w:rFonts w:cstheme="minorBidi"/>
        </w:rPr>
        <w:t>всередині</w:t>
      </w:r>
      <w:proofErr w:type="spellEnd"/>
      <w:r w:rsidRPr="007929BD">
        <w:rPr>
          <w:rFonts w:cstheme="minorBidi"/>
        </w:rPr>
        <w:t xml:space="preserve"> </w:t>
      </w:r>
      <w:proofErr w:type="spellStart"/>
      <w:r w:rsidRPr="007929BD">
        <w:rPr>
          <w:rFonts w:cstheme="minorBidi"/>
        </w:rPr>
        <w:t>конструкторі</w:t>
      </w:r>
      <w:proofErr w:type="spellEnd"/>
      <w:r w:rsidRPr="007929BD">
        <w:rPr>
          <w:rFonts w:cstheme="minorBidi"/>
        </w:rPr>
        <w:t xml:space="preserve"> для того </w:t>
      </w:r>
      <w:proofErr w:type="spellStart"/>
      <w:r w:rsidRPr="007929BD">
        <w:rPr>
          <w:rFonts w:cstheme="minorBidi"/>
        </w:rPr>
        <w:t>щоб</w:t>
      </w:r>
      <w:proofErr w:type="spellEnd"/>
      <w:r w:rsidRPr="007929BD">
        <w:rPr>
          <w:rFonts w:cstheme="minorBidi"/>
        </w:rPr>
        <w:t xml:space="preserve"> </w:t>
      </w:r>
      <w:proofErr w:type="spellStart"/>
      <w:r w:rsidRPr="007929BD">
        <w:rPr>
          <w:rFonts w:cstheme="minorBidi"/>
        </w:rPr>
        <w:t>використати</w:t>
      </w:r>
      <w:proofErr w:type="spellEnd"/>
      <w:r w:rsidRPr="007929BD">
        <w:rPr>
          <w:rFonts w:cstheme="minorBidi"/>
        </w:rPr>
        <w:t xml:space="preserve"> </w:t>
      </w:r>
      <w:proofErr w:type="spellStart"/>
      <w:r w:rsidRPr="007929BD">
        <w:rPr>
          <w:rFonts w:cstheme="minorBidi"/>
        </w:rPr>
        <w:t>перегружений</w:t>
      </w:r>
      <w:proofErr w:type="spellEnd"/>
      <w:r w:rsidRPr="007929BD">
        <w:rPr>
          <w:rFonts w:cstheme="minorBidi"/>
        </w:rPr>
        <w:t xml:space="preserve"> </w:t>
      </w:r>
      <w:proofErr w:type="spellStart"/>
      <w:r w:rsidRPr="007929BD">
        <w:rPr>
          <w:rFonts w:cstheme="minorBidi"/>
        </w:rPr>
        <w:t>інший</w:t>
      </w:r>
      <w:proofErr w:type="spellEnd"/>
      <w:r w:rsidRPr="007929BD">
        <w:rPr>
          <w:rFonts w:cstheme="minorBidi"/>
        </w:rPr>
        <w:t xml:space="preserve"> конструктор того ж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зветься</w:t>
      </w:r>
      <w:proofErr w:type="spellEnd"/>
      <w:r w:rsidRPr="007929BD">
        <w:rPr>
          <w:rFonts w:cstheme="minorBidi"/>
        </w:rPr>
        <w:t xml:space="preserve"> </w:t>
      </w:r>
      <w:proofErr w:type="spellStart"/>
      <w:r w:rsidRPr="007929BD">
        <w:rPr>
          <w:rFonts w:cstheme="minorBidi"/>
        </w:rPr>
        <w:t>виклик</w:t>
      </w:r>
      <w:proofErr w:type="spellEnd"/>
      <w:r w:rsidRPr="007929BD">
        <w:rPr>
          <w:rFonts w:cstheme="minorBidi"/>
        </w:rPr>
        <w:t xml:space="preserve"> </w:t>
      </w:r>
      <w:proofErr w:type="spellStart"/>
      <w:r w:rsidRPr="007929BD">
        <w:rPr>
          <w:rFonts w:cstheme="minorBidi"/>
        </w:rPr>
        <w:t>безпосереднього</w:t>
      </w:r>
      <w:proofErr w:type="spellEnd"/>
      <w:r w:rsidRPr="007929BD">
        <w:rPr>
          <w:rFonts w:cstheme="minorBidi"/>
        </w:rPr>
        <w:t xml:space="preserve"> конструктору (</w:t>
      </w:r>
      <w:r>
        <w:rPr>
          <w:rFonts w:cstheme="minorBidi"/>
        </w:rPr>
        <w:t>Explicit</w:t>
      </w:r>
      <w:r w:rsidRPr="007929BD">
        <w:rPr>
          <w:rFonts w:cstheme="minorBidi"/>
        </w:rPr>
        <w:t xml:space="preserve"> </w:t>
      </w:r>
      <w:r>
        <w:rPr>
          <w:rFonts w:cstheme="minorBidi"/>
        </w:rPr>
        <w:t>Constructor</w:t>
      </w:r>
      <w:r w:rsidRPr="007929BD">
        <w:rPr>
          <w:rFonts w:cstheme="minorBidi"/>
        </w:rPr>
        <w:t xml:space="preserve"> </w:t>
      </w:r>
      <w:r>
        <w:rPr>
          <w:rFonts w:cstheme="minorBidi"/>
        </w:rPr>
        <w:t>Invocation</w:t>
      </w:r>
      <w:r w:rsidRPr="007929BD">
        <w:rPr>
          <w:rFonts w:cstheme="minorBidi"/>
        </w:rPr>
        <w:t xml:space="preserve">).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може</w:t>
      </w:r>
      <w:proofErr w:type="spellEnd"/>
      <w:r w:rsidRPr="007929BD">
        <w:rPr>
          <w:rFonts w:cstheme="minorBidi"/>
        </w:rPr>
        <w:t xml:space="preserve"> бути </w:t>
      </w:r>
      <w:proofErr w:type="spellStart"/>
      <w:r w:rsidRPr="007929BD">
        <w:rPr>
          <w:rFonts w:cstheme="minorBidi"/>
        </w:rPr>
        <w:t>корисним</w:t>
      </w:r>
      <w:proofErr w:type="spellEnd"/>
      <w:r w:rsidRPr="007929BD">
        <w:rPr>
          <w:rFonts w:cstheme="minorBidi"/>
        </w:rPr>
        <w:t xml:space="preserve"> коли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використовує</w:t>
      </w:r>
      <w:proofErr w:type="spellEnd"/>
      <w:r w:rsidRPr="007929BD">
        <w:rPr>
          <w:rFonts w:cstheme="minorBidi"/>
        </w:rPr>
        <w:t xml:space="preserve"> два </w:t>
      </w:r>
      <w:proofErr w:type="spellStart"/>
      <w:r w:rsidRPr="007929BD">
        <w:rPr>
          <w:rFonts w:cstheme="minorBidi"/>
        </w:rPr>
        <w:t>перегружених</w:t>
      </w:r>
      <w:proofErr w:type="spellEnd"/>
      <w:r w:rsidRPr="007929BD">
        <w:rPr>
          <w:rFonts w:cstheme="minorBidi"/>
        </w:rPr>
        <w:t xml:space="preserve"> </w:t>
      </w:r>
      <w:proofErr w:type="spellStart"/>
      <w:r w:rsidRPr="007929BD">
        <w:rPr>
          <w:rFonts w:cstheme="minorBidi"/>
        </w:rPr>
        <w:t>конструктори</w:t>
      </w:r>
      <w:proofErr w:type="spellEnd"/>
      <w:r w:rsidRPr="007929BD">
        <w:rPr>
          <w:rFonts w:cstheme="minorBidi"/>
        </w:rPr>
        <w:t xml:space="preserve">, </w:t>
      </w:r>
      <w:proofErr w:type="spellStart"/>
      <w:r w:rsidRPr="007929BD">
        <w:rPr>
          <w:rFonts w:cstheme="minorBidi"/>
        </w:rPr>
        <w:t>наприклад</w:t>
      </w:r>
      <w:proofErr w:type="spellEnd"/>
      <w:r w:rsidRPr="007929BD">
        <w:rPr>
          <w:rFonts w:cstheme="minorBidi"/>
        </w:rPr>
        <w:t>, один з аргументом</w:t>
      </w:r>
      <w:r>
        <w:rPr>
          <w:rFonts w:cstheme="minorBidi"/>
        </w:rPr>
        <w:t>,</w:t>
      </w:r>
      <w:r>
        <w:rPr>
          <w:rFonts w:asciiTheme="minorHAnsi" w:hAnsiTheme="minorHAnsi" w:cstheme="minorBidi"/>
        </w:rPr>
        <w:t xml:space="preserve"> а</w:t>
      </w:r>
      <w:r w:rsidRPr="007929BD">
        <w:rPr>
          <w:rFonts w:cstheme="minorBidi"/>
        </w:rPr>
        <w:t xml:space="preserve"> </w:t>
      </w:r>
      <w:proofErr w:type="spellStart"/>
      <w:r w:rsidRPr="007929BD">
        <w:rPr>
          <w:rFonts w:cstheme="minorBidi"/>
        </w:rPr>
        <w:t>інший</w:t>
      </w:r>
      <w:proofErr w:type="spellEnd"/>
      <w:r w:rsidRPr="007929BD">
        <w:rPr>
          <w:rFonts w:cstheme="minorBidi"/>
        </w:rPr>
        <w:t xml:space="preserve"> без. </w:t>
      </w:r>
      <w:proofErr w:type="spellStart"/>
      <w:r w:rsidRPr="007929BD">
        <w:rPr>
          <w:rFonts w:cstheme="minorBidi"/>
        </w:rPr>
        <w:t>Тоді</w:t>
      </w:r>
      <w:proofErr w:type="spellEnd"/>
      <w:r w:rsidRPr="007929BD">
        <w:rPr>
          <w:rFonts w:cstheme="minorBidi"/>
        </w:rPr>
        <w:t xml:space="preserve"> </w:t>
      </w:r>
      <w:r w:rsidRPr="007929BD">
        <w:rPr>
          <w:rStyle w:val="3f3f3f3f3f3f3f3f3f3f3f3f3f3f3f"/>
          <w:rFonts w:cstheme="minorBidi"/>
          <w:bCs w:val="0"/>
        </w:rPr>
        <w:t>“</w:t>
      </w:r>
      <w:r>
        <w:rPr>
          <w:rStyle w:val="3f3f3f3f3f3f3f3f3f3f3f3f3f3f3f"/>
          <w:rFonts w:cstheme="minorBidi"/>
          <w:bCs w:val="0"/>
        </w:rPr>
        <w:t>this</w:t>
      </w:r>
      <w:r w:rsidRPr="007929BD">
        <w:rPr>
          <w:rStyle w:val="3f3f3f3f3f3f3f3f3f3f3f3f3f3f3f"/>
          <w:rFonts w:cstheme="minorBidi"/>
          <w:bCs w:val="0"/>
        </w:rPr>
        <w:t>”</w:t>
      </w:r>
      <w:r w:rsidRPr="007929BD">
        <w:rPr>
          <w:rFonts w:cstheme="minorBidi"/>
        </w:rPr>
        <w:t xml:space="preserve">  </w:t>
      </w:r>
      <w:proofErr w:type="spellStart"/>
      <w:r w:rsidRPr="007929BD">
        <w:rPr>
          <w:rFonts w:cstheme="minorBidi"/>
        </w:rPr>
        <w:t>може</w:t>
      </w:r>
      <w:proofErr w:type="spellEnd"/>
      <w:r w:rsidRPr="007929BD">
        <w:rPr>
          <w:rFonts w:cstheme="minorBidi"/>
        </w:rPr>
        <w:t xml:space="preserve"> бути </w:t>
      </w:r>
      <w:proofErr w:type="spellStart"/>
      <w:r w:rsidRPr="007929BD">
        <w:rPr>
          <w:rFonts w:cstheme="minorBidi"/>
        </w:rPr>
        <w:t>використане</w:t>
      </w:r>
      <w:proofErr w:type="spellEnd"/>
      <w:r w:rsidRPr="007929BD">
        <w:rPr>
          <w:rFonts w:cstheme="minorBidi"/>
        </w:rPr>
        <w:t xml:space="preserve"> для </w:t>
      </w:r>
      <w:proofErr w:type="spellStart"/>
      <w:r w:rsidRPr="007929BD">
        <w:rPr>
          <w:rFonts w:cstheme="minorBidi"/>
        </w:rPr>
        <w:t>виклику</w:t>
      </w:r>
      <w:proofErr w:type="spellEnd"/>
      <w:r w:rsidRPr="007929BD">
        <w:rPr>
          <w:rFonts w:cstheme="minorBidi"/>
        </w:rPr>
        <w:t xml:space="preserve"> конструктору з аргументом </w:t>
      </w:r>
      <w:proofErr w:type="spellStart"/>
      <w:r w:rsidRPr="007929BD">
        <w:rPr>
          <w:rFonts w:cstheme="minorBidi"/>
        </w:rPr>
        <w:t>всередині</w:t>
      </w:r>
      <w:proofErr w:type="spellEnd"/>
      <w:r w:rsidRPr="007929BD">
        <w:rPr>
          <w:rFonts w:cstheme="minorBidi"/>
        </w:rPr>
        <w:t xml:space="preserve"> конструктору з пар</w:t>
      </w:r>
      <w:r>
        <w:rPr>
          <w:rFonts w:cstheme="minorBidi"/>
        </w:rPr>
        <w:t>а</w:t>
      </w:r>
      <w:r w:rsidRPr="007929BD">
        <w:rPr>
          <w:rFonts w:cstheme="minorBidi"/>
        </w:rPr>
        <w:t xml:space="preserve">метром.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потрібно</w:t>
      </w:r>
      <w:proofErr w:type="spellEnd"/>
      <w:r w:rsidRPr="007929BD">
        <w:rPr>
          <w:rFonts w:cstheme="minorBidi"/>
        </w:rPr>
        <w:t xml:space="preserve"> коли конструктор не </w:t>
      </w:r>
      <w:proofErr w:type="spellStart"/>
      <w:r w:rsidRPr="007929BD">
        <w:rPr>
          <w:rFonts w:cstheme="minorBidi"/>
        </w:rPr>
        <w:t>може</w:t>
      </w:r>
      <w:proofErr w:type="spellEnd"/>
      <w:r w:rsidRPr="007929BD">
        <w:rPr>
          <w:rFonts w:cstheme="minorBidi"/>
        </w:rPr>
        <w:t xml:space="preserve"> бути </w:t>
      </w:r>
      <w:proofErr w:type="spellStart"/>
      <w:r w:rsidRPr="007929BD">
        <w:rPr>
          <w:rFonts w:cstheme="minorBidi"/>
        </w:rPr>
        <w:t>викликаний</w:t>
      </w:r>
      <w:proofErr w:type="spellEnd"/>
      <w:r w:rsidRPr="007929BD">
        <w:rPr>
          <w:rFonts w:cstheme="minorBidi"/>
        </w:rPr>
        <w:t xml:space="preserve"> </w:t>
      </w:r>
      <w:proofErr w:type="spellStart"/>
      <w:r w:rsidRPr="007929BD">
        <w:rPr>
          <w:rFonts w:cstheme="minorBidi"/>
        </w:rPr>
        <w:t>безпосередньо</w:t>
      </w:r>
      <w:proofErr w:type="spellEnd"/>
      <w:r w:rsidRPr="007929BD">
        <w:rPr>
          <w:rFonts w:cstheme="minorBidi"/>
        </w:rPr>
        <w:t>.</w:t>
      </w:r>
    </w:p>
    <w:p w14:paraId="67DAFBEA" w14:textId="77777777" w:rsidR="00F4417E" w:rsidRPr="007929BD" w:rsidRDefault="00F4417E">
      <w:pPr>
        <w:pStyle w:val="3f3f3f3f3f3f3f3f3f3"/>
        <w:jc w:val="both"/>
        <w:rPr>
          <w:rFonts w:cstheme="minorBidi"/>
          <w:bCs w:val="0"/>
          <w:szCs w:val="24"/>
        </w:rPr>
      </w:pPr>
      <w:r w:rsidRPr="007929BD">
        <w:rPr>
          <w:rFonts w:cstheme="minorBidi"/>
          <w:bCs w:val="0"/>
          <w:szCs w:val="24"/>
        </w:rPr>
        <w:t>Приклад</w:t>
      </w:r>
    </w:p>
    <w:p w14:paraId="56FF2875" w14:textId="77777777" w:rsidR="00F4417E" w:rsidRPr="007929BD" w:rsidRDefault="00F4417E">
      <w:pPr>
        <w:pStyle w:val="TextBody0"/>
        <w:tabs>
          <w:tab w:val="left" w:pos="2558"/>
        </w:tabs>
        <w:spacing w:after="0"/>
        <w:ind w:left="1144"/>
        <w:rPr>
          <w:rFonts w:cstheme="minorBidi"/>
        </w:rPr>
      </w:pPr>
      <w:r>
        <w:rPr>
          <w:rFonts w:cstheme="minorBidi"/>
        </w:rPr>
        <w:t>class</w:t>
      </w:r>
      <w:r w:rsidRPr="007929BD">
        <w:rPr>
          <w:rFonts w:cstheme="minorBidi"/>
        </w:rPr>
        <w:t xml:space="preserve"> </w:t>
      </w:r>
      <w:r>
        <w:rPr>
          <w:rFonts w:cstheme="minorBidi"/>
        </w:rPr>
        <w:t>JBT</w:t>
      </w:r>
      <w:r w:rsidRPr="007929BD">
        <w:rPr>
          <w:rFonts w:cstheme="minorBidi"/>
        </w:rPr>
        <w:t xml:space="preserve"> {</w:t>
      </w:r>
    </w:p>
    <w:p w14:paraId="15BFF24A" w14:textId="77777777" w:rsidR="00F4417E" w:rsidRDefault="00F4417E">
      <w:pPr>
        <w:pStyle w:val="TextBody0"/>
        <w:tabs>
          <w:tab w:val="left" w:pos="2558"/>
        </w:tabs>
        <w:spacing w:after="0"/>
        <w:ind w:left="1144"/>
        <w:rPr>
          <w:rFonts w:cstheme="minorBidi"/>
        </w:rPr>
      </w:pPr>
      <w:r>
        <w:rPr>
          <w:rFonts w:cstheme="minorBidi"/>
        </w:rPr>
        <w:t>JBT() {</w:t>
      </w:r>
    </w:p>
    <w:p w14:paraId="7FBEB5EE" w14:textId="77777777" w:rsidR="00F4417E" w:rsidRDefault="00F4417E">
      <w:pPr>
        <w:pStyle w:val="TextBody0"/>
        <w:tabs>
          <w:tab w:val="left" w:pos="2558"/>
        </w:tabs>
        <w:spacing w:after="0"/>
        <w:ind w:left="1144"/>
        <w:rPr>
          <w:rFonts w:cstheme="minorBidi"/>
        </w:rPr>
      </w:pPr>
      <w:r>
        <w:rPr>
          <w:rFonts w:cstheme="minorBidi"/>
        </w:rPr>
        <w:t>this("JBT");</w:t>
      </w:r>
    </w:p>
    <w:p w14:paraId="52565C61"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("Inside Constructor without parameter");</w:t>
      </w:r>
    </w:p>
    <w:p w14:paraId="5622C4E3" w14:textId="77777777" w:rsidR="00F4417E" w:rsidRDefault="00F4417E">
      <w:pPr>
        <w:pStyle w:val="TextBody0"/>
        <w:tabs>
          <w:tab w:val="left" w:pos="2558"/>
        </w:tabs>
        <w:spacing w:after="0"/>
        <w:ind w:left="1144"/>
        <w:rPr>
          <w:rFonts w:cstheme="minorBidi"/>
        </w:rPr>
      </w:pPr>
      <w:r>
        <w:rPr>
          <w:rFonts w:cstheme="minorBidi"/>
        </w:rPr>
        <w:t>}</w:t>
      </w:r>
    </w:p>
    <w:p w14:paraId="0EE81587" w14:textId="77777777" w:rsidR="00F4417E" w:rsidRDefault="00F4417E">
      <w:pPr>
        <w:pStyle w:val="TextBody0"/>
        <w:tabs>
          <w:tab w:val="left" w:pos="2558"/>
        </w:tabs>
        <w:spacing w:after="0"/>
        <w:ind w:left="1144"/>
        <w:rPr>
          <w:rFonts w:cstheme="minorBidi"/>
        </w:rPr>
      </w:pPr>
      <w:r>
        <w:rPr>
          <w:rFonts w:cstheme="minorBidi"/>
        </w:rPr>
        <w:t>JBT(String str) {</w:t>
      </w:r>
    </w:p>
    <w:p w14:paraId="788EA672"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("Inside Constructor with String parameter as " + str);</w:t>
      </w:r>
    </w:p>
    <w:p w14:paraId="13944B6B" w14:textId="77777777" w:rsidR="00F4417E" w:rsidRDefault="00F4417E">
      <w:pPr>
        <w:pStyle w:val="TextBody0"/>
        <w:tabs>
          <w:tab w:val="left" w:pos="2558"/>
        </w:tabs>
        <w:spacing w:after="0"/>
        <w:ind w:left="1144"/>
        <w:rPr>
          <w:rFonts w:cstheme="minorBidi"/>
        </w:rPr>
      </w:pPr>
      <w:r>
        <w:rPr>
          <w:rFonts w:cstheme="minorBidi"/>
        </w:rPr>
        <w:t>}</w:t>
      </w:r>
    </w:p>
    <w:p w14:paraId="3B1DFFD8" w14:textId="77777777" w:rsidR="00F4417E" w:rsidRDefault="00F4417E">
      <w:pPr>
        <w:pStyle w:val="TextBody0"/>
        <w:tabs>
          <w:tab w:val="left" w:pos="2558"/>
        </w:tabs>
        <w:spacing w:after="0"/>
        <w:ind w:left="1144"/>
        <w:rPr>
          <w:rFonts w:cstheme="minorBidi"/>
        </w:rPr>
      </w:pPr>
      <w:r>
        <w:rPr>
          <w:rFonts w:cstheme="minorBidi"/>
        </w:rPr>
        <w:t xml:space="preserve">public static void main(String[] </w:t>
      </w:r>
      <w:proofErr w:type="spellStart"/>
      <w:r>
        <w:rPr>
          <w:rFonts w:cstheme="minorBidi"/>
        </w:rPr>
        <w:t>args</w:t>
      </w:r>
      <w:proofErr w:type="spellEnd"/>
      <w:r>
        <w:rPr>
          <w:rFonts w:cstheme="minorBidi"/>
        </w:rPr>
        <w:t>) {</w:t>
      </w:r>
    </w:p>
    <w:p w14:paraId="08ECCF3F" w14:textId="77777777" w:rsidR="00F4417E" w:rsidRDefault="00F4417E">
      <w:pPr>
        <w:pStyle w:val="TextBody0"/>
        <w:tabs>
          <w:tab w:val="left" w:pos="2558"/>
        </w:tabs>
        <w:spacing w:after="0"/>
        <w:ind w:left="1144"/>
        <w:rPr>
          <w:rFonts w:cstheme="minorBidi"/>
        </w:rPr>
      </w:pPr>
      <w:r>
        <w:rPr>
          <w:rFonts w:cstheme="minorBidi"/>
        </w:rPr>
        <w:t>JBT obj = new JBT();</w:t>
      </w:r>
    </w:p>
    <w:p w14:paraId="7FD76C30" w14:textId="77777777" w:rsidR="00F4417E" w:rsidRDefault="00F4417E">
      <w:pPr>
        <w:pStyle w:val="TextBody0"/>
        <w:tabs>
          <w:tab w:val="left" w:pos="2558"/>
        </w:tabs>
        <w:spacing w:after="0"/>
        <w:ind w:left="1144"/>
        <w:rPr>
          <w:rFonts w:cstheme="minorBidi"/>
        </w:rPr>
      </w:pPr>
      <w:r>
        <w:rPr>
          <w:rFonts w:cstheme="minorBidi"/>
        </w:rPr>
        <w:t>}</w:t>
      </w:r>
    </w:p>
    <w:p w14:paraId="065E7882" w14:textId="77777777" w:rsidR="00F4417E" w:rsidRDefault="00F4417E">
      <w:pPr>
        <w:pStyle w:val="TextBody0"/>
        <w:tabs>
          <w:tab w:val="left" w:pos="2558"/>
        </w:tabs>
        <w:ind w:left="1144"/>
        <w:rPr>
          <w:rFonts w:cstheme="minorBidi"/>
        </w:rPr>
      </w:pPr>
      <w:r>
        <w:rPr>
          <w:rFonts w:cstheme="minorBidi"/>
        </w:rPr>
        <w:t>}</w:t>
      </w:r>
    </w:p>
    <w:p w14:paraId="7141CB7F" w14:textId="77777777" w:rsidR="00F4417E" w:rsidRDefault="00F4417E">
      <w:pPr>
        <w:pStyle w:val="TextBody0"/>
        <w:rPr>
          <w:rFonts w:cstheme="minorBidi"/>
        </w:rPr>
      </w:pPr>
      <w:proofErr w:type="spellStart"/>
      <w:r>
        <w:rPr>
          <w:rFonts w:cstheme="minorBidi"/>
        </w:rPr>
        <w:t>Результат</w:t>
      </w:r>
      <w:proofErr w:type="spellEnd"/>
      <w:r>
        <w:rPr>
          <w:rFonts w:cstheme="minorBidi"/>
        </w:rPr>
        <w:t>:</w:t>
      </w:r>
    </w:p>
    <w:p w14:paraId="0428B0CA" w14:textId="77777777" w:rsidR="00F4417E" w:rsidRDefault="00F4417E">
      <w:pPr>
        <w:pStyle w:val="TextBody0"/>
        <w:numPr>
          <w:ilvl w:val="0"/>
          <w:numId w:val="7"/>
        </w:numPr>
        <w:tabs>
          <w:tab w:val="left" w:pos="2121"/>
        </w:tabs>
        <w:spacing w:after="0"/>
        <w:ind w:left="707" w:hanging="283"/>
        <w:rPr>
          <w:rFonts w:cstheme="minorBidi"/>
        </w:rPr>
      </w:pPr>
      <w:r>
        <w:rPr>
          <w:rFonts w:cstheme="minorBidi"/>
        </w:rPr>
        <w:t>Inside Constructor with String parameter as JBT</w:t>
      </w:r>
    </w:p>
    <w:p w14:paraId="2812ED5B" w14:textId="77777777" w:rsidR="00F4417E" w:rsidRDefault="00F4417E">
      <w:pPr>
        <w:pStyle w:val="TextBody0"/>
        <w:numPr>
          <w:ilvl w:val="0"/>
          <w:numId w:val="7"/>
        </w:numPr>
        <w:tabs>
          <w:tab w:val="left" w:pos="2121"/>
        </w:tabs>
        <w:ind w:left="707" w:hanging="283"/>
        <w:rPr>
          <w:rFonts w:cstheme="minorBidi"/>
        </w:rPr>
      </w:pPr>
      <w:r>
        <w:rPr>
          <w:rFonts w:cstheme="minorBidi"/>
        </w:rPr>
        <w:t>Inside Constructor without parameter</w:t>
      </w:r>
    </w:p>
    <w:p w14:paraId="792889D5" w14:textId="77777777" w:rsidR="00F4417E" w:rsidRDefault="00F4417E">
      <w:pPr>
        <w:pStyle w:val="TextBody0"/>
        <w:rPr>
          <w:rFonts w:cstheme="minorBidi"/>
        </w:rPr>
      </w:pPr>
    </w:p>
    <w:p w14:paraId="233C9F0D" w14:textId="77777777" w:rsidR="00F4417E" w:rsidRDefault="00F4417E">
      <w:pPr>
        <w:pStyle w:val="TextBody0"/>
        <w:rPr>
          <w:rFonts w:cstheme="minorBidi"/>
        </w:rPr>
      </w:pPr>
      <w:proofErr w:type="spellStart"/>
      <w:r>
        <w:rPr>
          <w:rStyle w:val="3f3f3f3f3f3f3f3f3f3f3f3f3f3f3f"/>
          <w:rFonts w:cstheme="minorBidi"/>
          <w:bCs w:val="0"/>
        </w:rPr>
        <w:t>Примітки</w:t>
      </w:r>
      <w:proofErr w:type="spellEnd"/>
      <w:r>
        <w:rPr>
          <w:rStyle w:val="3f3f3f3f3f3f3f3f3f3f3f3f3f3f3f"/>
          <w:rFonts w:cstheme="minorBidi"/>
          <w:bCs w:val="0"/>
        </w:rPr>
        <w:t>:</w:t>
      </w:r>
    </w:p>
    <w:p w14:paraId="67AE7423" w14:textId="77777777" w:rsidR="00F4417E" w:rsidRPr="007929BD" w:rsidRDefault="00F4417E">
      <w:pPr>
        <w:pStyle w:val="TextBody0"/>
        <w:numPr>
          <w:ilvl w:val="0"/>
          <w:numId w:val="8"/>
        </w:numPr>
        <w:tabs>
          <w:tab w:val="left" w:pos="2121"/>
        </w:tabs>
        <w:spacing w:after="0"/>
        <w:ind w:left="707" w:hanging="283"/>
        <w:rPr>
          <w:rFonts w:cstheme="minorBidi"/>
        </w:rPr>
      </w:pPr>
      <w:r>
        <w:rPr>
          <w:rStyle w:val="3f3f3f3f3f3f3f3f3f3f3f3f3f3f3f"/>
          <w:rFonts w:cstheme="minorBidi"/>
          <w:bCs w:val="0"/>
        </w:rPr>
        <w:t>this</w:t>
      </w:r>
      <w:r w:rsidRPr="007929BD">
        <w:rPr>
          <w:rFonts w:cstheme="minorBidi"/>
        </w:rPr>
        <w:t xml:space="preserve"> </w:t>
      </w:r>
      <w:proofErr w:type="spellStart"/>
      <w:r w:rsidRPr="007929BD">
        <w:rPr>
          <w:rFonts w:cstheme="minorBidi"/>
        </w:rPr>
        <w:t>може</w:t>
      </w:r>
      <w:proofErr w:type="spellEnd"/>
      <w:r w:rsidRPr="007929BD">
        <w:rPr>
          <w:rFonts w:cstheme="minorBidi"/>
        </w:rPr>
        <w:t xml:space="preserve"> бути </w:t>
      </w:r>
      <w:proofErr w:type="spellStart"/>
      <w:r w:rsidRPr="007929BD">
        <w:rPr>
          <w:rFonts w:cstheme="minorBidi"/>
        </w:rPr>
        <w:t>лише</w:t>
      </w:r>
      <w:proofErr w:type="spellEnd"/>
      <w:r w:rsidRPr="007929BD">
        <w:rPr>
          <w:rFonts w:cstheme="minorBidi"/>
        </w:rPr>
        <w:t xml:space="preserve"> першим оператором в </w:t>
      </w:r>
      <w:proofErr w:type="spellStart"/>
      <w:r w:rsidRPr="007929BD">
        <w:rPr>
          <w:rFonts w:cstheme="minorBidi"/>
        </w:rPr>
        <w:t>конструкторі</w:t>
      </w:r>
      <w:proofErr w:type="spellEnd"/>
      <w:r w:rsidRPr="007929BD">
        <w:rPr>
          <w:rFonts w:cstheme="minorBidi"/>
        </w:rPr>
        <w:t xml:space="preserve">. </w:t>
      </w:r>
    </w:p>
    <w:p w14:paraId="2AAA4852" w14:textId="77777777" w:rsidR="00F4417E" w:rsidRPr="007929BD" w:rsidRDefault="00F4417E">
      <w:pPr>
        <w:pStyle w:val="TextBody0"/>
        <w:numPr>
          <w:ilvl w:val="0"/>
          <w:numId w:val="8"/>
        </w:numPr>
        <w:tabs>
          <w:tab w:val="left" w:pos="2121"/>
        </w:tabs>
        <w:ind w:left="707" w:hanging="283"/>
        <w:rPr>
          <w:rFonts w:cstheme="minorBidi"/>
        </w:rPr>
      </w:pPr>
      <w:r w:rsidRPr="007929BD">
        <w:rPr>
          <w:rFonts w:cstheme="minorBidi"/>
        </w:rPr>
        <w:t xml:space="preserve">Конструктор </w:t>
      </w:r>
      <w:proofErr w:type="spellStart"/>
      <w:r w:rsidRPr="007929BD">
        <w:rPr>
          <w:rFonts w:cstheme="minorBidi"/>
        </w:rPr>
        <w:t>може</w:t>
      </w:r>
      <w:proofErr w:type="spellEnd"/>
      <w:r w:rsidRPr="007929BD">
        <w:rPr>
          <w:rFonts w:cstheme="minorBidi"/>
        </w:rPr>
        <w:t xml:space="preserve"> </w:t>
      </w:r>
      <w:proofErr w:type="spellStart"/>
      <w:r w:rsidRPr="007929BD">
        <w:rPr>
          <w:rFonts w:cstheme="minorBidi"/>
        </w:rPr>
        <w:t>використати</w:t>
      </w:r>
      <w:proofErr w:type="spellEnd"/>
      <w:r w:rsidRPr="007929BD">
        <w:rPr>
          <w:rFonts w:cstheme="minorBidi"/>
        </w:rPr>
        <w:t xml:space="preserve"> </w:t>
      </w:r>
      <w:proofErr w:type="spellStart"/>
      <w:r w:rsidRPr="007929BD">
        <w:rPr>
          <w:rFonts w:cstheme="minorBidi"/>
        </w:rPr>
        <w:t>ключові</w:t>
      </w:r>
      <w:proofErr w:type="spellEnd"/>
      <w:r w:rsidRPr="007929BD">
        <w:rPr>
          <w:rFonts w:cstheme="minorBidi"/>
        </w:rPr>
        <w:t xml:space="preserve"> слова </w:t>
      </w:r>
      <w:r>
        <w:rPr>
          <w:rStyle w:val="3f3f3f3f3f3f3f3f3f3f3f3f3f3f3f"/>
          <w:rFonts w:cstheme="minorBidi"/>
          <w:bCs w:val="0"/>
        </w:rPr>
        <w:t>this</w:t>
      </w:r>
      <w:r w:rsidRPr="007929BD">
        <w:rPr>
          <w:rFonts w:cstheme="minorBidi"/>
        </w:rPr>
        <w:t xml:space="preserve"> </w:t>
      </w:r>
      <w:proofErr w:type="spellStart"/>
      <w:r w:rsidRPr="007929BD">
        <w:rPr>
          <w:rFonts w:cstheme="minorBidi"/>
        </w:rPr>
        <w:t>або</w:t>
      </w:r>
      <w:proofErr w:type="spellEnd"/>
      <w:r w:rsidRPr="007929BD">
        <w:rPr>
          <w:rFonts w:cstheme="minorBidi"/>
        </w:rPr>
        <w:t xml:space="preserve"> </w:t>
      </w:r>
      <w:r>
        <w:rPr>
          <w:rStyle w:val="3f3f3f3f3f3f3f3f3f3f3f3f3f3f3f"/>
          <w:rFonts w:cstheme="minorBidi"/>
          <w:bCs w:val="0"/>
        </w:rPr>
        <w:t>super</w:t>
      </w:r>
      <w:r w:rsidRPr="007929BD">
        <w:rPr>
          <w:rFonts w:cstheme="minorBidi"/>
        </w:rPr>
        <w:t xml:space="preserve"> але не </w:t>
      </w:r>
      <w:proofErr w:type="spellStart"/>
      <w:r w:rsidRPr="007929BD">
        <w:rPr>
          <w:rFonts w:cstheme="minorBidi"/>
        </w:rPr>
        <w:t>обидва</w:t>
      </w:r>
      <w:proofErr w:type="spellEnd"/>
      <w:r w:rsidRPr="007929BD">
        <w:rPr>
          <w:rFonts w:cstheme="minorBidi"/>
        </w:rPr>
        <w:t xml:space="preserve"> </w:t>
      </w:r>
      <w:proofErr w:type="spellStart"/>
      <w:r w:rsidRPr="007929BD">
        <w:rPr>
          <w:rFonts w:cstheme="minorBidi"/>
        </w:rPr>
        <w:t>одночасно</w:t>
      </w:r>
      <w:proofErr w:type="spellEnd"/>
      <w:r w:rsidRPr="007929BD">
        <w:rPr>
          <w:rFonts w:cstheme="minorBidi"/>
        </w:rPr>
        <w:t xml:space="preserve">. </w:t>
      </w:r>
    </w:p>
    <w:p w14:paraId="61A530F4" w14:textId="77777777" w:rsidR="00F4417E" w:rsidRPr="007929BD" w:rsidRDefault="00F4417E">
      <w:pPr>
        <w:pStyle w:val="TextBody0"/>
        <w:tabs>
          <w:tab w:val="left" w:pos="2121"/>
        </w:tabs>
        <w:ind w:left="707" w:hanging="283"/>
        <w:rPr>
          <w:rFonts w:cstheme="minorBidi"/>
        </w:rPr>
      </w:pPr>
    </w:p>
    <w:p w14:paraId="1953DF34" w14:textId="77777777" w:rsidR="00F4417E" w:rsidRPr="007929BD" w:rsidRDefault="00F4417E">
      <w:pPr>
        <w:pStyle w:val="3f3f3f3f3f3f3f3f3f2"/>
        <w:rPr>
          <w:rFonts w:cstheme="minorBidi"/>
          <w:bCs w:val="0"/>
          <w:szCs w:val="24"/>
        </w:rPr>
      </w:pPr>
      <w:r w:rsidRPr="007929BD">
        <w:rPr>
          <w:rFonts w:cstheme="minorBidi"/>
          <w:bCs w:val="0"/>
          <w:szCs w:val="24"/>
        </w:rPr>
        <w:lastRenderedPageBreak/>
        <w:t>Роль</w:t>
      </w:r>
      <w:r w:rsidRPr="007929BD">
        <w:rPr>
          <w:rFonts w:cstheme="minorBidi"/>
          <w:bCs w:val="0"/>
          <w:szCs w:val="24"/>
        </w:rPr>
        <w:t xml:space="preserve"> </w:t>
      </w:r>
      <w:r>
        <w:rPr>
          <w:rFonts w:cstheme="minorBidi"/>
          <w:bCs w:val="0"/>
          <w:szCs w:val="24"/>
        </w:rPr>
        <w:t>this</w:t>
      </w:r>
      <w:r w:rsidRPr="007929BD">
        <w:rPr>
          <w:rFonts w:cstheme="minorBidi"/>
          <w:bCs w:val="0"/>
          <w:szCs w:val="24"/>
        </w:rPr>
        <w:t xml:space="preserve"> () </w:t>
      </w:r>
      <w:r w:rsidRPr="007929BD">
        <w:rPr>
          <w:rFonts w:cstheme="minorBidi"/>
          <w:bCs w:val="0"/>
          <w:szCs w:val="24"/>
        </w:rPr>
        <w:t>в</w:t>
      </w:r>
      <w:r w:rsidRPr="007929BD">
        <w:rPr>
          <w:rFonts w:cstheme="minorBidi"/>
          <w:bCs w:val="0"/>
          <w:szCs w:val="24"/>
        </w:rPr>
        <w:t xml:space="preserve"> </w:t>
      </w:r>
      <w:proofErr w:type="spellStart"/>
      <w:r w:rsidRPr="007929BD">
        <w:rPr>
          <w:rFonts w:cstheme="minorBidi"/>
          <w:bCs w:val="0"/>
          <w:szCs w:val="24"/>
        </w:rPr>
        <w:t>перевантаженні</w:t>
      </w:r>
      <w:proofErr w:type="spellEnd"/>
      <w:r w:rsidRPr="007929BD">
        <w:rPr>
          <w:rFonts w:cstheme="minorBidi"/>
          <w:bCs w:val="0"/>
          <w:szCs w:val="24"/>
        </w:rPr>
        <w:t xml:space="preserve"> </w:t>
      </w:r>
      <w:r w:rsidRPr="007929BD">
        <w:rPr>
          <w:rFonts w:cstheme="minorBidi"/>
          <w:bCs w:val="0"/>
          <w:szCs w:val="24"/>
        </w:rPr>
        <w:t>конструктору</w:t>
      </w:r>
    </w:p>
    <w:p w14:paraId="41A68A35" w14:textId="77777777" w:rsidR="00F4417E" w:rsidRPr="007929BD" w:rsidRDefault="00F4417E">
      <w:pPr>
        <w:pStyle w:val="3f3f3f3f3f3f3f3f3f3f3f3f3f3f3f3f3f3f3f3f3f"/>
        <w:rPr>
          <w:rFonts w:cstheme="minorBidi"/>
          <w:szCs w:val="24"/>
        </w:rPr>
      </w:pPr>
      <w:r>
        <w:rPr>
          <w:rFonts w:cstheme="minorBidi"/>
          <w:szCs w:val="24"/>
        </w:rPr>
        <w:t>public</w:t>
      </w:r>
      <w:r w:rsidRPr="007929BD">
        <w:rPr>
          <w:rFonts w:cstheme="minorBidi"/>
          <w:szCs w:val="24"/>
        </w:rPr>
        <w:t xml:space="preserve"> </w:t>
      </w:r>
      <w:r>
        <w:rPr>
          <w:rFonts w:cstheme="minorBidi"/>
          <w:szCs w:val="24"/>
        </w:rPr>
        <w:t>class</w:t>
      </w:r>
      <w:r w:rsidRPr="007929BD">
        <w:rPr>
          <w:rFonts w:cstheme="minorBidi"/>
          <w:szCs w:val="24"/>
        </w:rPr>
        <w:t xml:space="preserve"> </w:t>
      </w:r>
      <w:proofErr w:type="spellStart"/>
      <w:r>
        <w:rPr>
          <w:rFonts w:cstheme="minorBidi"/>
          <w:szCs w:val="24"/>
        </w:rPr>
        <w:t>OverloadingExample</w:t>
      </w:r>
      <w:proofErr w:type="spellEnd"/>
      <w:r w:rsidRPr="007929BD">
        <w:rPr>
          <w:rFonts w:cstheme="minorBidi"/>
          <w:szCs w:val="24"/>
        </w:rPr>
        <w:t>2</w:t>
      </w:r>
    </w:p>
    <w:p w14:paraId="2D10F590" w14:textId="77777777" w:rsidR="00F4417E" w:rsidRDefault="00F4417E">
      <w:pPr>
        <w:pStyle w:val="3f3f3f3f3f3f3f3f3f3f3f3f3f3f3f3f3f3f3f3f3f"/>
        <w:rPr>
          <w:rFonts w:cstheme="minorBidi"/>
          <w:szCs w:val="24"/>
        </w:rPr>
      </w:pPr>
      <w:r>
        <w:rPr>
          <w:rFonts w:cstheme="minorBidi"/>
          <w:szCs w:val="24"/>
        </w:rPr>
        <w:t>{</w:t>
      </w:r>
    </w:p>
    <w:p w14:paraId="7EA954C6" w14:textId="77777777" w:rsidR="00F4417E" w:rsidRDefault="00F4417E">
      <w:pPr>
        <w:pStyle w:val="3f3f3f3f3f3f3f3f3f3f3f3f3f3f3f3f3f3f3f3f3f"/>
        <w:rPr>
          <w:rFonts w:cstheme="minorBidi"/>
          <w:szCs w:val="24"/>
        </w:rPr>
      </w:pPr>
      <w:r>
        <w:rPr>
          <w:rFonts w:cstheme="minorBidi"/>
          <w:szCs w:val="24"/>
        </w:rPr>
        <w:t xml:space="preserve">   private int </w:t>
      </w:r>
      <w:proofErr w:type="spellStart"/>
      <w:r>
        <w:rPr>
          <w:rFonts w:cstheme="minorBidi"/>
          <w:szCs w:val="24"/>
        </w:rPr>
        <w:t>rollNum</w:t>
      </w:r>
      <w:proofErr w:type="spellEnd"/>
      <w:r>
        <w:rPr>
          <w:rFonts w:cstheme="minorBidi"/>
          <w:szCs w:val="24"/>
        </w:rPr>
        <w:t>;</w:t>
      </w:r>
    </w:p>
    <w:p w14:paraId="41262A5D" w14:textId="77777777" w:rsidR="00F4417E" w:rsidRDefault="00F4417E">
      <w:pPr>
        <w:pStyle w:val="3f3f3f3f3f3f3f3f3f3f3f3f3f3f3f3f3f3f3f3f3f"/>
        <w:rPr>
          <w:rFonts w:cstheme="minorBidi"/>
          <w:szCs w:val="24"/>
        </w:rPr>
      </w:pPr>
      <w:r>
        <w:rPr>
          <w:rFonts w:cstheme="minorBidi"/>
          <w:szCs w:val="24"/>
        </w:rPr>
        <w:t xml:space="preserve">   OverloadingExample2()</w:t>
      </w:r>
    </w:p>
    <w:p w14:paraId="70340421" w14:textId="77777777" w:rsidR="00F4417E" w:rsidRDefault="00F4417E">
      <w:pPr>
        <w:pStyle w:val="3f3f3f3f3f3f3f3f3f3f3f3f3f3f3f3f3f3f3f3f3f"/>
        <w:rPr>
          <w:rFonts w:cstheme="minorBidi"/>
          <w:szCs w:val="24"/>
        </w:rPr>
      </w:pPr>
      <w:r>
        <w:rPr>
          <w:rFonts w:cstheme="minorBidi"/>
          <w:szCs w:val="24"/>
        </w:rPr>
        <w:t xml:space="preserve">   {</w:t>
      </w:r>
    </w:p>
    <w:p w14:paraId="168F57B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rollNum</w:t>
      </w:r>
      <w:proofErr w:type="spellEnd"/>
      <w:r>
        <w:rPr>
          <w:rFonts w:cstheme="minorBidi"/>
          <w:szCs w:val="24"/>
        </w:rPr>
        <w:t xml:space="preserve"> =100;</w:t>
      </w:r>
    </w:p>
    <w:p w14:paraId="14257096" w14:textId="77777777" w:rsidR="00F4417E" w:rsidRDefault="00F4417E">
      <w:pPr>
        <w:pStyle w:val="3f3f3f3f3f3f3f3f3f3f3f3f3f3f3f3f3f3f3f3f3f"/>
        <w:rPr>
          <w:rFonts w:cstheme="minorBidi"/>
          <w:szCs w:val="24"/>
        </w:rPr>
      </w:pPr>
      <w:r>
        <w:rPr>
          <w:rFonts w:cstheme="minorBidi"/>
          <w:szCs w:val="24"/>
        </w:rPr>
        <w:t xml:space="preserve">   }</w:t>
      </w:r>
    </w:p>
    <w:p w14:paraId="7B5CE130" w14:textId="77777777" w:rsidR="00F4417E" w:rsidRDefault="00F4417E">
      <w:pPr>
        <w:pStyle w:val="3f3f3f3f3f3f3f3f3f3f3f3f3f3f3f3f3f3f3f3f3f"/>
        <w:rPr>
          <w:rFonts w:cstheme="minorBidi"/>
          <w:szCs w:val="24"/>
        </w:rPr>
      </w:pPr>
      <w:r>
        <w:rPr>
          <w:rFonts w:cstheme="minorBidi"/>
          <w:szCs w:val="24"/>
        </w:rPr>
        <w:t xml:space="preserve">   OverloadingExample2(int </w:t>
      </w:r>
      <w:proofErr w:type="spellStart"/>
      <w:r>
        <w:rPr>
          <w:rFonts w:cstheme="minorBidi"/>
          <w:szCs w:val="24"/>
        </w:rPr>
        <w:t>rnum</w:t>
      </w:r>
      <w:proofErr w:type="spellEnd"/>
      <w:r>
        <w:rPr>
          <w:rFonts w:cstheme="minorBidi"/>
          <w:szCs w:val="24"/>
        </w:rPr>
        <w:t>)</w:t>
      </w:r>
    </w:p>
    <w:p w14:paraId="3537DF35" w14:textId="77777777" w:rsidR="00F4417E" w:rsidRDefault="00F4417E">
      <w:pPr>
        <w:pStyle w:val="3f3f3f3f3f3f3f3f3f3f3f3f3f3f3f3f3f3f3f3f3f"/>
        <w:rPr>
          <w:rFonts w:cstheme="minorBidi"/>
          <w:szCs w:val="24"/>
        </w:rPr>
      </w:pPr>
      <w:r>
        <w:rPr>
          <w:rFonts w:cstheme="minorBidi"/>
          <w:szCs w:val="24"/>
        </w:rPr>
        <w:t xml:space="preserve">   {</w:t>
      </w:r>
    </w:p>
    <w:p w14:paraId="3B7AB5F7" w14:textId="77777777" w:rsidR="00F4417E" w:rsidRDefault="00F4417E">
      <w:pPr>
        <w:pStyle w:val="3f3f3f3f3f3f3f3f3f3f3f3f3f3f3f3f3f3f3f3f3f"/>
        <w:rPr>
          <w:rFonts w:cstheme="minorBidi"/>
          <w:szCs w:val="24"/>
        </w:rPr>
      </w:pPr>
      <w:r>
        <w:rPr>
          <w:rFonts w:cstheme="minorBidi"/>
          <w:szCs w:val="24"/>
        </w:rPr>
        <w:t xml:space="preserve">      this();</w:t>
      </w:r>
    </w:p>
    <w:p w14:paraId="6DA3AA08" w14:textId="77777777" w:rsidR="00F4417E" w:rsidRDefault="00F4417E">
      <w:pPr>
        <w:pStyle w:val="3f3f3f3f3f3f3f3f3f3f3f3f3f3f3f3f3f3f3f3f3f"/>
        <w:rPr>
          <w:rFonts w:cstheme="minorBidi"/>
          <w:szCs w:val="24"/>
        </w:rPr>
      </w:pPr>
      <w:r>
        <w:rPr>
          <w:rFonts w:cstheme="minorBidi"/>
          <w:szCs w:val="24"/>
        </w:rPr>
        <w:t xml:space="preserve">      /*this() is used for calling the default  </w:t>
      </w:r>
    </w:p>
    <w:p w14:paraId="3ABEE4ED" w14:textId="77777777" w:rsidR="00F4417E" w:rsidRDefault="00F4417E">
      <w:pPr>
        <w:pStyle w:val="3f3f3f3f3f3f3f3f3f3f3f3f3f3f3f3f3f3f3f3f3f"/>
        <w:rPr>
          <w:rFonts w:cstheme="minorBidi"/>
          <w:szCs w:val="24"/>
        </w:rPr>
      </w:pPr>
      <w:r>
        <w:rPr>
          <w:rFonts w:cstheme="minorBidi"/>
          <w:szCs w:val="24"/>
        </w:rPr>
        <w:t xml:space="preserve">       * constructor from parameterized constructor.</w:t>
      </w:r>
    </w:p>
    <w:p w14:paraId="486120DA" w14:textId="77777777" w:rsidR="00F4417E" w:rsidRDefault="00F4417E">
      <w:pPr>
        <w:pStyle w:val="3f3f3f3f3f3f3f3f3f3f3f3f3f3f3f3f3f3f3f3f3f"/>
        <w:rPr>
          <w:rFonts w:cstheme="minorBidi"/>
          <w:szCs w:val="24"/>
        </w:rPr>
      </w:pPr>
      <w:r>
        <w:rPr>
          <w:rFonts w:cstheme="minorBidi"/>
          <w:szCs w:val="24"/>
        </w:rPr>
        <w:t xml:space="preserve">       * It should always be the first statement </w:t>
      </w:r>
    </w:p>
    <w:p w14:paraId="51363358" w14:textId="77777777" w:rsidR="00F4417E" w:rsidRDefault="00F4417E">
      <w:pPr>
        <w:pStyle w:val="3f3f3f3f3f3f3f3f3f3f3f3f3f3f3f3f3f3f3f3f3f"/>
        <w:rPr>
          <w:rFonts w:cstheme="minorBidi"/>
          <w:szCs w:val="24"/>
        </w:rPr>
      </w:pPr>
      <w:r>
        <w:rPr>
          <w:rFonts w:cstheme="minorBidi"/>
          <w:szCs w:val="24"/>
        </w:rPr>
        <w:t xml:space="preserve">       * inside constructor body.</w:t>
      </w:r>
    </w:p>
    <w:p w14:paraId="275CA33E" w14:textId="77777777" w:rsidR="00F4417E" w:rsidRDefault="00F4417E">
      <w:pPr>
        <w:pStyle w:val="3f3f3f3f3f3f3f3f3f3f3f3f3f3f3f3f3f3f3f3f3f"/>
        <w:rPr>
          <w:rFonts w:cstheme="minorBidi"/>
          <w:szCs w:val="24"/>
        </w:rPr>
      </w:pPr>
      <w:r>
        <w:rPr>
          <w:rFonts w:cstheme="minorBidi"/>
          <w:szCs w:val="24"/>
        </w:rPr>
        <w:t xml:space="preserve">       */</w:t>
      </w:r>
    </w:p>
    <w:p w14:paraId="27EF470F"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rollNum</w:t>
      </w:r>
      <w:proofErr w:type="spellEnd"/>
      <w:r>
        <w:rPr>
          <w:rFonts w:cstheme="minorBidi"/>
          <w:szCs w:val="24"/>
        </w:rPr>
        <w:t xml:space="preserve"> = </w:t>
      </w:r>
      <w:proofErr w:type="spellStart"/>
      <w:r>
        <w:rPr>
          <w:rFonts w:cstheme="minorBidi"/>
          <w:szCs w:val="24"/>
        </w:rPr>
        <w:t>rollNum</w:t>
      </w:r>
      <w:proofErr w:type="spellEnd"/>
      <w:r>
        <w:rPr>
          <w:rFonts w:cstheme="minorBidi"/>
          <w:szCs w:val="24"/>
        </w:rPr>
        <w:t xml:space="preserve">+ </w:t>
      </w:r>
      <w:proofErr w:type="spellStart"/>
      <w:r>
        <w:rPr>
          <w:rFonts w:cstheme="minorBidi"/>
          <w:szCs w:val="24"/>
        </w:rPr>
        <w:t>rnum</w:t>
      </w:r>
      <w:proofErr w:type="spellEnd"/>
      <w:r>
        <w:rPr>
          <w:rFonts w:cstheme="minorBidi"/>
          <w:szCs w:val="24"/>
        </w:rPr>
        <w:t>;</w:t>
      </w:r>
    </w:p>
    <w:p w14:paraId="2185D382" w14:textId="77777777" w:rsidR="00F4417E" w:rsidRDefault="00F4417E">
      <w:pPr>
        <w:pStyle w:val="3f3f3f3f3f3f3f3f3f3f3f3f3f3f3f3f3f3f3f3f3f"/>
        <w:rPr>
          <w:rFonts w:cstheme="minorBidi"/>
          <w:szCs w:val="24"/>
        </w:rPr>
      </w:pPr>
      <w:r>
        <w:rPr>
          <w:rFonts w:cstheme="minorBidi"/>
          <w:szCs w:val="24"/>
        </w:rPr>
        <w:t xml:space="preserve">   }</w:t>
      </w:r>
    </w:p>
    <w:p w14:paraId="260FD987" w14:textId="77777777" w:rsidR="00F4417E" w:rsidRDefault="00F4417E">
      <w:pPr>
        <w:pStyle w:val="3f3f3f3f3f3f3f3f3f3f3f3f3f3f3f3f3f3f3f3f3f"/>
        <w:rPr>
          <w:rFonts w:cstheme="minorBidi"/>
          <w:szCs w:val="24"/>
        </w:rPr>
      </w:pPr>
      <w:r>
        <w:rPr>
          <w:rFonts w:cstheme="minorBidi"/>
          <w:szCs w:val="24"/>
        </w:rPr>
        <w:t xml:space="preserve">   public int </w:t>
      </w:r>
      <w:proofErr w:type="spellStart"/>
      <w:r>
        <w:rPr>
          <w:rFonts w:cstheme="minorBidi"/>
          <w:szCs w:val="24"/>
        </w:rPr>
        <w:t>getRollNum</w:t>
      </w:r>
      <w:proofErr w:type="spellEnd"/>
      <w:r>
        <w:rPr>
          <w:rFonts w:cstheme="minorBidi"/>
          <w:szCs w:val="24"/>
        </w:rPr>
        <w:t>() {</w:t>
      </w:r>
    </w:p>
    <w:p w14:paraId="4918C577" w14:textId="77777777" w:rsidR="00F4417E" w:rsidRDefault="00F4417E">
      <w:pPr>
        <w:pStyle w:val="3f3f3f3f3f3f3f3f3f3f3f3f3f3f3f3f3f3f3f3f3f"/>
        <w:rPr>
          <w:rFonts w:cstheme="minorBidi"/>
          <w:szCs w:val="24"/>
        </w:rPr>
      </w:pPr>
      <w:r>
        <w:rPr>
          <w:rFonts w:cstheme="minorBidi"/>
          <w:szCs w:val="24"/>
        </w:rPr>
        <w:t xml:space="preserve">          return </w:t>
      </w:r>
      <w:proofErr w:type="spellStart"/>
      <w:r>
        <w:rPr>
          <w:rFonts w:cstheme="minorBidi"/>
          <w:szCs w:val="24"/>
        </w:rPr>
        <w:t>rollNum</w:t>
      </w:r>
      <w:proofErr w:type="spellEnd"/>
      <w:r>
        <w:rPr>
          <w:rFonts w:cstheme="minorBidi"/>
          <w:szCs w:val="24"/>
        </w:rPr>
        <w:t>;</w:t>
      </w:r>
    </w:p>
    <w:p w14:paraId="565C53A0" w14:textId="77777777" w:rsidR="00F4417E" w:rsidRDefault="00F4417E">
      <w:pPr>
        <w:pStyle w:val="3f3f3f3f3f3f3f3f3f3f3f3f3f3f3f3f3f3f3f3f3f"/>
        <w:rPr>
          <w:rFonts w:cstheme="minorBidi"/>
          <w:szCs w:val="24"/>
        </w:rPr>
      </w:pPr>
      <w:r>
        <w:rPr>
          <w:rFonts w:cstheme="minorBidi"/>
          <w:szCs w:val="24"/>
        </w:rPr>
        <w:t xml:space="preserve">   }</w:t>
      </w:r>
    </w:p>
    <w:p w14:paraId="2F010275"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setRollNum</w:t>
      </w:r>
      <w:proofErr w:type="spellEnd"/>
      <w:r>
        <w:rPr>
          <w:rFonts w:cstheme="minorBidi"/>
          <w:szCs w:val="24"/>
        </w:rPr>
        <w:t xml:space="preserve">(int </w:t>
      </w:r>
      <w:proofErr w:type="spellStart"/>
      <w:r>
        <w:rPr>
          <w:rFonts w:cstheme="minorBidi"/>
          <w:szCs w:val="24"/>
        </w:rPr>
        <w:t>rollNum</w:t>
      </w:r>
      <w:proofErr w:type="spellEnd"/>
      <w:r>
        <w:rPr>
          <w:rFonts w:cstheme="minorBidi"/>
          <w:szCs w:val="24"/>
        </w:rPr>
        <w:t>) {</w:t>
      </w:r>
    </w:p>
    <w:p w14:paraId="54C81A78"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this.rollNum</w:t>
      </w:r>
      <w:proofErr w:type="spellEnd"/>
      <w:r>
        <w:rPr>
          <w:rFonts w:cstheme="minorBidi"/>
          <w:szCs w:val="24"/>
        </w:rPr>
        <w:t xml:space="preserve"> = </w:t>
      </w:r>
      <w:proofErr w:type="spellStart"/>
      <w:r>
        <w:rPr>
          <w:rFonts w:cstheme="minorBidi"/>
          <w:szCs w:val="24"/>
        </w:rPr>
        <w:t>rollNum</w:t>
      </w:r>
      <w:proofErr w:type="spellEnd"/>
      <w:r>
        <w:rPr>
          <w:rFonts w:cstheme="minorBidi"/>
          <w:szCs w:val="24"/>
        </w:rPr>
        <w:t>;</w:t>
      </w:r>
    </w:p>
    <w:p w14:paraId="1BAC50E0" w14:textId="77777777" w:rsidR="00F4417E" w:rsidRDefault="00F4417E">
      <w:pPr>
        <w:pStyle w:val="3f3f3f3f3f3f3f3f3f3f3f3f3f3f3f3f3f3f3f3f3f"/>
        <w:rPr>
          <w:rFonts w:cstheme="minorBidi"/>
          <w:szCs w:val="24"/>
        </w:rPr>
      </w:pPr>
      <w:r>
        <w:rPr>
          <w:rFonts w:cstheme="minorBidi"/>
          <w:szCs w:val="24"/>
        </w:rPr>
        <w:t xml:space="preserve">   }</w:t>
      </w:r>
    </w:p>
    <w:p w14:paraId="3CA76EB4"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7E4EB43F" w14:textId="77777777" w:rsidR="00F4417E" w:rsidRDefault="00F4417E">
      <w:pPr>
        <w:pStyle w:val="3f3f3f3f3f3f3f3f3f3f3f3f3f3f3f3f3f3f3f3f3f"/>
        <w:rPr>
          <w:rFonts w:cstheme="minorBidi"/>
          <w:szCs w:val="24"/>
        </w:rPr>
      </w:pPr>
      <w:r>
        <w:rPr>
          <w:rFonts w:cstheme="minorBidi"/>
          <w:szCs w:val="24"/>
        </w:rPr>
        <w:t xml:space="preserve">   {</w:t>
      </w:r>
    </w:p>
    <w:p w14:paraId="2C65D251" w14:textId="77777777" w:rsidR="00F4417E" w:rsidRDefault="00F4417E">
      <w:pPr>
        <w:pStyle w:val="3f3f3f3f3f3f3f3f3f3f3f3f3f3f3f3f3f3f3f3f3f"/>
        <w:rPr>
          <w:rFonts w:cstheme="minorBidi"/>
          <w:szCs w:val="24"/>
        </w:rPr>
      </w:pPr>
      <w:r>
        <w:rPr>
          <w:rFonts w:cstheme="minorBidi"/>
          <w:szCs w:val="24"/>
        </w:rPr>
        <w:t xml:space="preserve">           OverloadingExample2 obj = new OverloadingExample2(12);</w:t>
      </w:r>
    </w:p>
    <w:p w14:paraId="594249F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obj.getRollNum</w:t>
      </w:r>
      <w:proofErr w:type="spellEnd"/>
      <w:r>
        <w:rPr>
          <w:rFonts w:cstheme="minorBidi"/>
          <w:szCs w:val="24"/>
        </w:rPr>
        <w:t>());</w:t>
      </w:r>
    </w:p>
    <w:p w14:paraId="5F1C48B8" w14:textId="77777777" w:rsidR="00F4417E" w:rsidRDefault="00F4417E">
      <w:pPr>
        <w:pStyle w:val="3f3f3f3f3f3f3f3f3f3f3f3f3f3f3f3f3f3f3f3f3f"/>
        <w:rPr>
          <w:rFonts w:cstheme="minorBidi"/>
          <w:szCs w:val="24"/>
        </w:rPr>
      </w:pPr>
      <w:r>
        <w:rPr>
          <w:rFonts w:cstheme="minorBidi"/>
          <w:szCs w:val="24"/>
        </w:rPr>
        <w:t xml:space="preserve">    }</w:t>
      </w:r>
    </w:p>
    <w:p w14:paraId="5B1E9954" w14:textId="77777777" w:rsidR="00F4417E" w:rsidRDefault="00F4417E">
      <w:pPr>
        <w:pStyle w:val="3f3f3f3f3f3f3f3f3f3f3f3f3f3f3f3f3f3f3f3f3f"/>
        <w:spacing w:after="283"/>
        <w:rPr>
          <w:rFonts w:cstheme="minorBidi"/>
          <w:szCs w:val="24"/>
        </w:rPr>
      </w:pPr>
      <w:r>
        <w:rPr>
          <w:rFonts w:cstheme="minorBidi"/>
          <w:szCs w:val="24"/>
        </w:rPr>
        <w:t>}</w:t>
      </w:r>
    </w:p>
    <w:p w14:paraId="3FED073A" w14:textId="77777777" w:rsidR="00F4417E" w:rsidRDefault="00F4417E">
      <w:pPr>
        <w:pStyle w:val="TextBody0"/>
        <w:rPr>
          <w:rFonts w:cstheme="minorBidi"/>
        </w:rPr>
      </w:pPr>
      <w:proofErr w:type="spellStart"/>
      <w:r>
        <w:rPr>
          <w:rStyle w:val="3f3f3f3f3f3f3f3f3f3f3f3f3f3f3f"/>
          <w:rFonts w:cstheme="minorBidi"/>
          <w:bCs w:val="0"/>
        </w:rPr>
        <w:t>результат</w:t>
      </w:r>
      <w:proofErr w:type="spellEnd"/>
      <w:r>
        <w:rPr>
          <w:rStyle w:val="3f3f3f3f3f3f3f3f3f3f3f3f3f3f3f"/>
          <w:rFonts w:cstheme="minorBidi"/>
          <w:bCs w:val="0"/>
        </w:rPr>
        <w:t>:</w:t>
      </w:r>
    </w:p>
    <w:p w14:paraId="033B2280" w14:textId="77777777" w:rsidR="00F4417E" w:rsidRDefault="00F4417E">
      <w:pPr>
        <w:pStyle w:val="3f3f3f3f3f3f3f3f3f3f3f3f3f3f3f3f3f3f3f3f3f"/>
        <w:spacing w:after="283"/>
        <w:rPr>
          <w:rFonts w:cstheme="minorBidi"/>
          <w:szCs w:val="24"/>
        </w:rPr>
      </w:pPr>
      <w:r>
        <w:rPr>
          <w:rFonts w:cstheme="minorBidi"/>
          <w:szCs w:val="24"/>
        </w:rPr>
        <w:t>112</w:t>
      </w:r>
    </w:p>
    <w:p w14:paraId="0EA74798" w14:textId="77777777" w:rsidR="00F4417E" w:rsidRDefault="00F4417E">
      <w:pPr>
        <w:pStyle w:val="TextBody0"/>
        <w:rPr>
          <w:rFonts w:cstheme="minorBidi"/>
        </w:rPr>
      </w:pPr>
      <w:r>
        <w:rPr>
          <w:rFonts w:cstheme="minorBidi"/>
        </w:rPr>
        <w:t xml:space="preserve">As you can see in the above program that we called the parameterized constructor during object creation. Since we have this() placed in parameterized constructor, the default constructor got invoked from it and initialized the variable </w:t>
      </w:r>
      <w:proofErr w:type="spellStart"/>
      <w:r>
        <w:rPr>
          <w:rStyle w:val="3f3f3f3f3f3f3f3f3f3f3f3f3f"/>
          <w:rFonts w:cstheme="minorBidi"/>
        </w:rPr>
        <w:t>rollNum</w:t>
      </w:r>
      <w:proofErr w:type="spellEnd"/>
      <w:r>
        <w:rPr>
          <w:rFonts w:cstheme="minorBidi"/>
        </w:rPr>
        <w:t>.</w:t>
      </w:r>
    </w:p>
    <w:p w14:paraId="3694CC28" w14:textId="1C370652" w:rsidR="00F4417E" w:rsidRPr="007929BD" w:rsidRDefault="00F4417E">
      <w:pPr>
        <w:pStyle w:val="3f3f3f3f3f3f3f3f3f2"/>
        <w:rPr>
          <w:rFonts w:cstheme="minorBidi"/>
          <w:bCs w:val="0"/>
          <w:szCs w:val="24"/>
        </w:rPr>
      </w:pPr>
      <w:r w:rsidRPr="007929BD">
        <w:rPr>
          <w:rFonts w:cstheme="minorBidi"/>
          <w:bCs w:val="0"/>
          <w:szCs w:val="24"/>
        </w:rPr>
        <w:t>Кон</w:t>
      </w:r>
      <w:r>
        <w:rPr>
          <w:rFonts w:cstheme="minorBidi"/>
          <w:bCs w:val="0"/>
          <w:szCs w:val="24"/>
        </w:rPr>
        <w:t>с</w:t>
      </w:r>
      <w:r w:rsidRPr="007929BD">
        <w:rPr>
          <w:rFonts w:cstheme="minorBidi"/>
          <w:bCs w:val="0"/>
          <w:szCs w:val="24"/>
        </w:rPr>
        <w:t>труктор</w:t>
      </w:r>
      <w:r w:rsidRPr="007929BD">
        <w:rPr>
          <w:rFonts w:cstheme="minorBidi"/>
          <w:bCs w:val="0"/>
          <w:szCs w:val="24"/>
        </w:rPr>
        <w:t xml:space="preserve"> </w:t>
      </w:r>
      <w:r w:rsidRPr="007929BD">
        <w:rPr>
          <w:rFonts w:cstheme="minorBidi"/>
          <w:bCs w:val="0"/>
          <w:szCs w:val="24"/>
        </w:rPr>
        <w:t>за</w:t>
      </w:r>
      <w:r w:rsidRPr="007929BD">
        <w:rPr>
          <w:rFonts w:cstheme="minorBidi"/>
          <w:bCs w:val="0"/>
          <w:szCs w:val="24"/>
        </w:rPr>
        <w:t xml:space="preserve"> </w:t>
      </w:r>
      <w:proofErr w:type="spellStart"/>
      <w:r w:rsidRPr="007929BD">
        <w:rPr>
          <w:rFonts w:cstheme="minorBidi"/>
          <w:bCs w:val="0"/>
          <w:szCs w:val="24"/>
        </w:rPr>
        <w:t>замовченням</w:t>
      </w:r>
      <w:proofErr w:type="spellEnd"/>
    </w:p>
    <w:p w14:paraId="0568EAA2" w14:textId="77777777" w:rsidR="00F4417E" w:rsidRPr="007929BD" w:rsidRDefault="00F4417E">
      <w:pPr>
        <w:pStyle w:val="3f3f3f3f3f3f3f3f3f2"/>
        <w:rPr>
          <w:rFonts w:cstheme="minorBidi"/>
          <w:bCs w:val="0"/>
          <w:szCs w:val="24"/>
        </w:rPr>
      </w:pPr>
      <w:proofErr w:type="spellStart"/>
      <w:r w:rsidRPr="007929BD">
        <w:rPr>
          <w:rFonts w:cstheme="minorBidi"/>
          <w:bCs w:val="0"/>
          <w:szCs w:val="24"/>
        </w:rPr>
        <w:t>Важливим</w:t>
      </w:r>
      <w:proofErr w:type="spellEnd"/>
      <w:r w:rsidRPr="007929BD">
        <w:rPr>
          <w:rFonts w:cstheme="minorBidi"/>
          <w:bCs w:val="0"/>
          <w:szCs w:val="24"/>
        </w:rPr>
        <w:t xml:space="preserve"> </w:t>
      </w:r>
      <w:proofErr w:type="spellStart"/>
      <w:r w:rsidRPr="007929BD">
        <w:rPr>
          <w:rFonts w:cstheme="minorBidi"/>
          <w:bCs w:val="0"/>
          <w:szCs w:val="24"/>
        </w:rPr>
        <w:t>зауваженням</w:t>
      </w:r>
      <w:proofErr w:type="spellEnd"/>
      <w:r w:rsidRPr="007929BD">
        <w:rPr>
          <w:rFonts w:cstheme="minorBidi"/>
          <w:bCs w:val="0"/>
          <w:szCs w:val="24"/>
        </w:rPr>
        <w:t xml:space="preserve"> </w:t>
      </w:r>
      <w:r w:rsidRPr="007929BD">
        <w:rPr>
          <w:rFonts w:cstheme="minorBidi"/>
          <w:bCs w:val="0"/>
          <w:szCs w:val="24"/>
        </w:rPr>
        <w:t>є</w:t>
      </w:r>
      <w:r w:rsidRPr="007929BD">
        <w:rPr>
          <w:rFonts w:cstheme="minorBidi"/>
          <w:bCs w:val="0"/>
          <w:szCs w:val="24"/>
        </w:rPr>
        <w:t xml:space="preserve"> </w:t>
      </w:r>
      <w:r w:rsidRPr="007929BD">
        <w:rPr>
          <w:rFonts w:cstheme="minorBidi"/>
          <w:bCs w:val="0"/>
          <w:szCs w:val="24"/>
        </w:rPr>
        <w:t>те</w:t>
      </w:r>
      <w:r w:rsidRPr="007929BD">
        <w:rPr>
          <w:rFonts w:cstheme="minorBidi"/>
          <w:bCs w:val="0"/>
          <w:szCs w:val="24"/>
        </w:rPr>
        <w:t xml:space="preserve">, </w:t>
      </w:r>
      <w:proofErr w:type="spellStart"/>
      <w:r w:rsidRPr="007929BD">
        <w:rPr>
          <w:rFonts w:cstheme="minorBidi"/>
          <w:bCs w:val="0"/>
          <w:szCs w:val="24"/>
        </w:rPr>
        <w:t>що</w:t>
      </w:r>
      <w:proofErr w:type="spellEnd"/>
      <w:r w:rsidRPr="007929BD">
        <w:rPr>
          <w:rFonts w:cstheme="minorBidi"/>
          <w:bCs w:val="0"/>
          <w:szCs w:val="24"/>
        </w:rPr>
        <w:t xml:space="preserve"> </w:t>
      </w:r>
      <w:proofErr w:type="spellStart"/>
      <w:r w:rsidRPr="007929BD">
        <w:rPr>
          <w:rFonts w:cstheme="minorBidi"/>
          <w:bCs w:val="0"/>
          <w:szCs w:val="24"/>
        </w:rPr>
        <w:t>якщо</w:t>
      </w:r>
      <w:proofErr w:type="spellEnd"/>
      <w:r w:rsidRPr="007929BD">
        <w:rPr>
          <w:rFonts w:cstheme="minorBidi"/>
          <w:bCs w:val="0"/>
          <w:szCs w:val="24"/>
        </w:rPr>
        <w:t xml:space="preserve"> </w:t>
      </w:r>
      <w:r w:rsidRPr="007929BD">
        <w:rPr>
          <w:rFonts w:cstheme="minorBidi"/>
          <w:bCs w:val="0"/>
          <w:szCs w:val="24"/>
        </w:rPr>
        <w:t>ми</w:t>
      </w:r>
      <w:r w:rsidRPr="007929BD">
        <w:rPr>
          <w:rFonts w:cstheme="minorBidi"/>
          <w:bCs w:val="0"/>
          <w:szCs w:val="24"/>
        </w:rPr>
        <w:t xml:space="preserve"> </w:t>
      </w:r>
      <w:r w:rsidRPr="007929BD">
        <w:rPr>
          <w:rFonts w:cstheme="minorBidi"/>
          <w:bCs w:val="0"/>
          <w:szCs w:val="24"/>
        </w:rPr>
        <w:t>не</w:t>
      </w:r>
      <w:r w:rsidRPr="007929BD">
        <w:rPr>
          <w:rFonts w:cstheme="minorBidi"/>
          <w:bCs w:val="0"/>
          <w:szCs w:val="24"/>
        </w:rPr>
        <w:t xml:space="preserve"> </w:t>
      </w:r>
      <w:proofErr w:type="spellStart"/>
      <w:r w:rsidRPr="007929BD">
        <w:rPr>
          <w:rFonts w:cstheme="minorBidi"/>
          <w:bCs w:val="0"/>
          <w:szCs w:val="24"/>
        </w:rPr>
        <w:t>створюємо</w:t>
      </w:r>
      <w:proofErr w:type="spellEnd"/>
      <w:r w:rsidRPr="007929BD">
        <w:rPr>
          <w:rFonts w:cstheme="minorBidi"/>
          <w:bCs w:val="0"/>
          <w:szCs w:val="24"/>
        </w:rPr>
        <w:t xml:space="preserve"> </w:t>
      </w:r>
      <w:proofErr w:type="spellStart"/>
      <w:r w:rsidRPr="007929BD">
        <w:rPr>
          <w:rFonts w:cstheme="minorBidi"/>
          <w:bCs w:val="0"/>
          <w:szCs w:val="24"/>
        </w:rPr>
        <w:t>жодного</w:t>
      </w:r>
      <w:proofErr w:type="spellEnd"/>
      <w:r w:rsidRPr="007929BD">
        <w:rPr>
          <w:rFonts w:cstheme="minorBidi"/>
          <w:bCs w:val="0"/>
          <w:szCs w:val="24"/>
        </w:rPr>
        <w:t xml:space="preserve"> </w:t>
      </w:r>
      <w:proofErr w:type="spellStart"/>
      <w:r w:rsidRPr="007929BD">
        <w:rPr>
          <w:rFonts w:cstheme="minorBidi"/>
          <w:bCs w:val="0"/>
          <w:szCs w:val="24"/>
        </w:rPr>
        <w:t>контруктору</w:t>
      </w:r>
      <w:proofErr w:type="spellEnd"/>
      <w:r w:rsidRPr="007929BD">
        <w:rPr>
          <w:rFonts w:cstheme="minorBidi"/>
          <w:bCs w:val="0"/>
          <w:szCs w:val="24"/>
        </w:rPr>
        <w:t xml:space="preserve">, </w:t>
      </w:r>
      <w:r w:rsidRPr="007929BD">
        <w:rPr>
          <w:rFonts w:cstheme="minorBidi"/>
          <w:bCs w:val="0"/>
          <w:szCs w:val="24"/>
        </w:rPr>
        <w:t>то</w:t>
      </w:r>
      <w:r w:rsidRPr="007929BD">
        <w:rPr>
          <w:rFonts w:cstheme="minorBidi"/>
          <w:bCs w:val="0"/>
          <w:szCs w:val="24"/>
        </w:rPr>
        <w:t xml:space="preserve"> </w:t>
      </w:r>
      <w:proofErr w:type="spellStart"/>
      <w:r w:rsidRPr="007929BD">
        <w:rPr>
          <w:rFonts w:cstheme="minorBidi"/>
          <w:bCs w:val="0"/>
          <w:szCs w:val="24"/>
        </w:rPr>
        <w:t>компілятор</w:t>
      </w:r>
      <w:proofErr w:type="spellEnd"/>
      <w:r w:rsidRPr="007929BD">
        <w:rPr>
          <w:rFonts w:cstheme="minorBidi"/>
          <w:bCs w:val="0"/>
          <w:szCs w:val="24"/>
        </w:rPr>
        <w:t xml:space="preserve"> </w:t>
      </w:r>
      <w:r>
        <w:rPr>
          <w:rFonts w:cstheme="minorBidi"/>
          <w:bCs w:val="0"/>
          <w:szCs w:val="24"/>
        </w:rPr>
        <w:t>java</w:t>
      </w:r>
      <w:r w:rsidRPr="007929BD">
        <w:rPr>
          <w:rFonts w:cstheme="minorBidi"/>
          <w:bCs w:val="0"/>
          <w:szCs w:val="24"/>
        </w:rPr>
        <w:t xml:space="preserve"> </w:t>
      </w:r>
      <w:proofErr w:type="spellStart"/>
      <w:r w:rsidRPr="007929BD">
        <w:rPr>
          <w:rFonts w:cstheme="minorBidi"/>
          <w:bCs w:val="0"/>
          <w:szCs w:val="24"/>
        </w:rPr>
        <w:t>сторює</w:t>
      </w:r>
      <w:proofErr w:type="spellEnd"/>
      <w:r w:rsidRPr="007929BD">
        <w:rPr>
          <w:rFonts w:cstheme="minorBidi"/>
          <w:bCs w:val="0"/>
          <w:szCs w:val="24"/>
        </w:rPr>
        <w:t xml:space="preserve"> </w:t>
      </w:r>
      <w:r w:rsidRPr="007929BD">
        <w:rPr>
          <w:rFonts w:cstheme="minorBidi"/>
          <w:bCs w:val="0"/>
          <w:szCs w:val="24"/>
        </w:rPr>
        <w:t>конструктор</w:t>
      </w:r>
      <w:r w:rsidRPr="007929BD">
        <w:rPr>
          <w:rFonts w:cstheme="minorBidi"/>
          <w:bCs w:val="0"/>
          <w:szCs w:val="24"/>
        </w:rPr>
        <w:t xml:space="preserve"> </w:t>
      </w:r>
      <w:r w:rsidRPr="007929BD">
        <w:rPr>
          <w:rFonts w:cstheme="minorBidi"/>
          <w:bCs w:val="0"/>
          <w:szCs w:val="24"/>
        </w:rPr>
        <w:t>за</w:t>
      </w:r>
      <w:r w:rsidRPr="007929BD">
        <w:rPr>
          <w:rFonts w:cstheme="minorBidi"/>
          <w:bCs w:val="0"/>
          <w:szCs w:val="24"/>
        </w:rPr>
        <w:t xml:space="preserve"> </w:t>
      </w:r>
      <w:proofErr w:type="spellStart"/>
      <w:r w:rsidRPr="007929BD">
        <w:rPr>
          <w:rFonts w:cstheme="minorBidi"/>
          <w:bCs w:val="0"/>
          <w:szCs w:val="24"/>
        </w:rPr>
        <w:t>замовченням</w:t>
      </w:r>
      <w:proofErr w:type="spellEnd"/>
      <w:r w:rsidRPr="007929BD">
        <w:rPr>
          <w:rFonts w:cstheme="minorBidi"/>
          <w:bCs w:val="0"/>
          <w:szCs w:val="24"/>
        </w:rPr>
        <w:t xml:space="preserve">, </w:t>
      </w:r>
      <w:proofErr w:type="spellStart"/>
      <w:r w:rsidRPr="007929BD">
        <w:rPr>
          <w:rFonts w:cstheme="minorBidi"/>
          <w:bCs w:val="0"/>
          <w:szCs w:val="24"/>
        </w:rPr>
        <w:t>якщо</w:t>
      </w:r>
      <w:proofErr w:type="spellEnd"/>
      <w:r w:rsidRPr="007929BD">
        <w:rPr>
          <w:rFonts w:cstheme="minorBidi"/>
          <w:bCs w:val="0"/>
          <w:szCs w:val="24"/>
        </w:rPr>
        <w:t xml:space="preserve"> </w:t>
      </w:r>
      <w:r w:rsidRPr="007929BD">
        <w:rPr>
          <w:rFonts w:cstheme="minorBidi"/>
          <w:bCs w:val="0"/>
          <w:szCs w:val="24"/>
        </w:rPr>
        <w:t>ж</w:t>
      </w:r>
      <w:r w:rsidRPr="007929BD">
        <w:rPr>
          <w:rFonts w:cstheme="minorBidi"/>
          <w:bCs w:val="0"/>
          <w:szCs w:val="24"/>
        </w:rPr>
        <w:t xml:space="preserve"> </w:t>
      </w:r>
      <w:proofErr w:type="spellStart"/>
      <w:r w:rsidRPr="007929BD">
        <w:rPr>
          <w:rFonts w:cstheme="minorBidi"/>
          <w:bCs w:val="0"/>
          <w:szCs w:val="24"/>
        </w:rPr>
        <w:t>стврюємо</w:t>
      </w:r>
      <w:proofErr w:type="spellEnd"/>
      <w:r w:rsidRPr="007929BD">
        <w:rPr>
          <w:rFonts w:cstheme="minorBidi"/>
          <w:bCs w:val="0"/>
          <w:szCs w:val="24"/>
        </w:rPr>
        <w:t xml:space="preserve"> </w:t>
      </w:r>
      <w:proofErr w:type="spellStart"/>
      <w:r w:rsidRPr="007929BD">
        <w:rPr>
          <w:rFonts w:cstheme="minorBidi"/>
          <w:bCs w:val="0"/>
          <w:szCs w:val="24"/>
        </w:rPr>
        <w:t>хоч</w:t>
      </w:r>
      <w:proofErr w:type="spellEnd"/>
      <w:r w:rsidRPr="007929BD">
        <w:rPr>
          <w:rFonts w:cstheme="minorBidi"/>
          <w:bCs w:val="0"/>
          <w:szCs w:val="24"/>
        </w:rPr>
        <w:t xml:space="preserve"> </w:t>
      </w:r>
      <w:r w:rsidRPr="007929BD">
        <w:rPr>
          <w:rFonts w:cstheme="minorBidi"/>
          <w:bCs w:val="0"/>
          <w:szCs w:val="24"/>
        </w:rPr>
        <w:t>один</w:t>
      </w:r>
      <w:r w:rsidRPr="007929BD">
        <w:rPr>
          <w:rFonts w:cstheme="minorBidi"/>
          <w:bCs w:val="0"/>
          <w:szCs w:val="24"/>
        </w:rPr>
        <w:t xml:space="preserve">, </w:t>
      </w:r>
      <w:proofErr w:type="spellStart"/>
      <w:r w:rsidRPr="007929BD">
        <w:rPr>
          <w:rFonts w:cstheme="minorBidi"/>
          <w:bCs w:val="0"/>
          <w:szCs w:val="24"/>
        </w:rPr>
        <w:t>він</w:t>
      </w:r>
      <w:proofErr w:type="spellEnd"/>
      <w:r w:rsidRPr="007929BD">
        <w:rPr>
          <w:rFonts w:cstheme="minorBidi"/>
          <w:bCs w:val="0"/>
          <w:szCs w:val="24"/>
        </w:rPr>
        <w:t xml:space="preserve"> </w:t>
      </w:r>
      <w:r w:rsidRPr="007929BD">
        <w:rPr>
          <w:rFonts w:cstheme="minorBidi"/>
          <w:bCs w:val="0"/>
          <w:szCs w:val="24"/>
        </w:rPr>
        <w:t>не</w:t>
      </w:r>
      <w:r w:rsidRPr="007929BD">
        <w:rPr>
          <w:rFonts w:cstheme="minorBidi"/>
          <w:bCs w:val="0"/>
          <w:szCs w:val="24"/>
        </w:rPr>
        <w:t xml:space="preserve"> </w:t>
      </w:r>
      <w:proofErr w:type="spellStart"/>
      <w:r w:rsidRPr="007929BD">
        <w:rPr>
          <w:rFonts w:cstheme="minorBidi"/>
          <w:bCs w:val="0"/>
          <w:szCs w:val="24"/>
        </w:rPr>
        <w:t>створює</w:t>
      </w:r>
      <w:proofErr w:type="spellEnd"/>
      <w:r w:rsidRPr="007929BD">
        <w:rPr>
          <w:rFonts w:cstheme="minorBidi"/>
          <w:bCs w:val="0"/>
          <w:szCs w:val="24"/>
        </w:rPr>
        <w:t xml:space="preserve"> </w:t>
      </w:r>
      <w:proofErr w:type="spellStart"/>
      <w:r w:rsidRPr="007929BD">
        <w:rPr>
          <w:rFonts w:cstheme="minorBidi"/>
          <w:bCs w:val="0"/>
          <w:szCs w:val="24"/>
        </w:rPr>
        <w:t>коструктору</w:t>
      </w:r>
      <w:proofErr w:type="spellEnd"/>
      <w:r w:rsidRPr="007929BD">
        <w:rPr>
          <w:rFonts w:cstheme="minorBidi"/>
          <w:bCs w:val="0"/>
          <w:szCs w:val="24"/>
        </w:rPr>
        <w:t xml:space="preserve"> </w:t>
      </w:r>
      <w:r w:rsidRPr="007929BD">
        <w:rPr>
          <w:rFonts w:cstheme="minorBidi"/>
          <w:bCs w:val="0"/>
          <w:szCs w:val="24"/>
        </w:rPr>
        <w:t>без</w:t>
      </w:r>
      <w:r w:rsidRPr="007929BD">
        <w:rPr>
          <w:rFonts w:cstheme="minorBidi"/>
          <w:bCs w:val="0"/>
          <w:szCs w:val="24"/>
        </w:rPr>
        <w:t xml:space="preserve"> </w:t>
      </w:r>
      <w:proofErr w:type="spellStart"/>
      <w:r w:rsidRPr="007929BD">
        <w:rPr>
          <w:rFonts w:cstheme="minorBidi"/>
          <w:bCs w:val="0"/>
          <w:szCs w:val="24"/>
        </w:rPr>
        <w:t>параметрів</w:t>
      </w:r>
      <w:proofErr w:type="spellEnd"/>
      <w:r w:rsidRPr="007929BD">
        <w:rPr>
          <w:rFonts w:cstheme="minorBidi"/>
          <w:bCs w:val="0"/>
          <w:szCs w:val="24"/>
        </w:rPr>
        <w:t>.</w:t>
      </w:r>
    </w:p>
    <w:p w14:paraId="24FE02FF" w14:textId="77777777" w:rsidR="00F4417E" w:rsidRDefault="00F4417E">
      <w:pPr>
        <w:pStyle w:val="3f3f3f3f3f3f3f3f3f3f3f3f3f3f3f3f3f3f3f3f3f"/>
        <w:rPr>
          <w:rFonts w:cstheme="minorBidi"/>
          <w:szCs w:val="24"/>
        </w:rPr>
      </w:pPr>
      <w:r>
        <w:rPr>
          <w:rFonts w:cstheme="minorBidi"/>
          <w:szCs w:val="24"/>
        </w:rPr>
        <w:t>public class Demo</w:t>
      </w:r>
    </w:p>
    <w:p w14:paraId="3FC5C8AE" w14:textId="77777777" w:rsidR="00F4417E" w:rsidRDefault="00F4417E">
      <w:pPr>
        <w:pStyle w:val="3f3f3f3f3f3f3f3f3f3f3f3f3f3f3f3f3f3f3f3f3f"/>
        <w:rPr>
          <w:rFonts w:cstheme="minorBidi"/>
          <w:szCs w:val="24"/>
        </w:rPr>
      </w:pPr>
      <w:r>
        <w:rPr>
          <w:rFonts w:cstheme="minorBidi"/>
          <w:szCs w:val="24"/>
        </w:rPr>
        <w:t>{</w:t>
      </w:r>
    </w:p>
    <w:p w14:paraId="21B07F19" w14:textId="77777777" w:rsidR="00F4417E" w:rsidRDefault="00F4417E">
      <w:pPr>
        <w:pStyle w:val="3f3f3f3f3f3f3f3f3f3f3f3f3f3f3f3f3f3f3f3f3f"/>
        <w:rPr>
          <w:rFonts w:cstheme="minorBidi"/>
          <w:szCs w:val="24"/>
        </w:rPr>
      </w:pPr>
      <w:r>
        <w:rPr>
          <w:rFonts w:cstheme="minorBidi"/>
          <w:szCs w:val="24"/>
        </w:rPr>
        <w:t xml:space="preserve">   private int </w:t>
      </w:r>
      <w:proofErr w:type="spellStart"/>
      <w:r>
        <w:rPr>
          <w:rFonts w:cstheme="minorBidi"/>
          <w:szCs w:val="24"/>
        </w:rPr>
        <w:t>rollNum</w:t>
      </w:r>
      <w:proofErr w:type="spellEnd"/>
      <w:r>
        <w:rPr>
          <w:rFonts w:cstheme="minorBidi"/>
          <w:szCs w:val="24"/>
        </w:rPr>
        <w:t>;</w:t>
      </w:r>
    </w:p>
    <w:p w14:paraId="0B08AB4A" w14:textId="77777777" w:rsidR="00F4417E" w:rsidRDefault="00F4417E">
      <w:pPr>
        <w:pStyle w:val="3f3f3f3f3f3f3f3f3f3f3f3f3f3f3f3f3f3f3f3f3f"/>
        <w:rPr>
          <w:rFonts w:cstheme="minorBidi"/>
          <w:szCs w:val="24"/>
        </w:rPr>
      </w:pPr>
      <w:r>
        <w:rPr>
          <w:rFonts w:cstheme="minorBidi"/>
          <w:szCs w:val="24"/>
        </w:rPr>
        <w:t xml:space="preserve">   //We are not defining a no-</w:t>
      </w:r>
      <w:proofErr w:type="spellStart"/>
      <w:r>
        <w:rPr>
          <w:rFonts w:cstheme="minorBidi"/>
          <w:szCs w:val="24"/>
        </w:rPr>
        <w:t>arg</w:t>
      </w:r>
      <w:proofErr w:type="spellEnd"/>
      <w:r>
        <w:rPr>
          <w:rFonts w:cstheme="minorBidi"/>
          <w:szCs w:val="24"/>
        </w:rPr>
        <w:t xml:space="preserve"> constructor here</w:t>
      </w:r>
    </w:p>
    <w:p w14:paraId="669FFB1D" w14:textId="77777777" w:rsidR="00F4417E" w:rsidRDefault="00F4417E">
      <w:pPr>
        <w:pStyle w:val="3f3f3f3f3f3f3f3f3f3f3f3f3f3f3f3f3f3f3f3f3f"/>
        <w:rPr>
          <w:rFonts w:cstheme="minorBidi"/>
          <w:szCs w:val="24"/>
        </w:rPr>
      </w:pPr>
    </w:p>
    <w:p w14:paraId="22718172" w14:textId="77777777" w:rsidR="00F4417E" w:rsidRDefault="00F4417E">
      <w:pPr>
        <w:pStyle w:val="3f3f3f3f3f3f3f3f3f3f3f3f3f3f3f3f3f3f3f3f3f"/>
        <w:rPr>
          <w:rFonts w:cstheme="minorBidi"/>
          <w:szCs w:val="24"/>
        </w:rPr>
      </w:pPr>
      <w:r>
        <w:rPr>
          <w:rFonts w:cstheme="minorBidi"/>
          <w:szCs w:val="24"/>
        </w:rPr>
        <w:t xml:space="preserve">   Demo(int </w:t>
      </w:r>
      <w:proofErr w:type="spellStart"/>
      <w:r>
        <w:rPr>
          <w:rFonts w:cstheme="minorBidi"/>
          <w:szCs w:val="24"/>
        </w:rPr>
        <w:t>rnum</w:t>
      </w:r>
      <w:proofErr w:type="spellEnd"/>
      <w:r>
        <w:rPr>
          <w:rFonts w:cstheme="minorBidi"/>
          <w:szCs w:val="24"/>
        </w:rPr>
        <w:t>)</w:t>
      </w:r>
    </w:p>
    <w:p w14:paraId="777FBA31" w14:textId="77777777" w:rsidR="00F4417E" w:rsidRDefault="00F4417E">
      <w:pPr>
        <w:pStyle w:val="3f3f3f3f3f3f3f3f3f3f3f3f3f3f3f3f3f3f3f3f3f"/>
        <w:rPr>
          <w:rFonts w:cstheme="minorBidi"/>
          <w:szCs w:val="24"/>
        </w:rPr>
      </w:pPr>
      <w:r>
        <w:rPr>
          <w:rFonts w:cstheme="minorBidi"/>
          <w:szCs w:val="24"/>
        </w:rPr>
        <w:t xml:space="preserve">   {</w:t>
      </w:r>
    </w:p>
    <w:p w14:paraId="7A16EA73"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rollNum</w:t>
      </w:r>
      <w:proofErr w:type="spellEnd"/>
      <w:r>
        <w:rPr>
          <w:rFonts w:cstheme="minorBidi"/>
          <w:szCs w:val="24"/>
        </w:rPr>
        <w:t xml:space="preserve"> = </w:t>
      </w:r>
      <w:proofErr w:type="spellStart"/>
      <w:r>
        <w:rPr>
          <w:rFonts w:cstheme="minorBidi"/>
          <w:szCs w:val="24"/>
        </w:rPr>
        <w:t>rollNum</w:t>
      </w:r>
      <w:proofErr w:type="spellEnd"/>
      <w:r>
        <w:rPr>
          <w:rFonts w:cstheme="minorBidi"/>
          <w:szCs w:val="24"/>
        </w:rPr>
        <w:t xml:space="preserve">+ </w:t>
      </w:r>
      <w:proofErr w:type="spellStart"/>
      <w:r>
        <w:rPr>
          <w:rFonts w:cstheme="minorBidi"/>
          <w:szCs w:val="24"/>
        </w:rPr>
        <w:t>rnum</w:t>
      </w:r>
      <w:proofErr w:type="spellEnd"/>
      <w:r>
        <w:rPr>
          <w:rFonts w:cstheme="minorBidi"/>
          <w:szCs w:val="24"/>
        </w:rPr>
        <w:t>;</w:t>
      </w:r>
    </w:p>
    <w:p w14:paraId="5C2D3955" w14:textId="77777777" w:rsidR="00F4417E" w:rsidRDefault="00F4417E">
      <w:pPr>
        <w:pStyle w:val="3f3f3f3f3f3f3f3f3f3f3f3f3f3f3f3f3f3f3f3f3f"/>
        <w:rPr>
          <w:rFonts w:cstheme="minorBidi"/>
          <w:szCs w:val="24"/>
        </w:rPr>
      </w:pPr>
      <w:r>
        <w:rPr>
          <w:rFonts w:cstheme="minorBidi"/>
          <w:szCs w:val="24"/>
        </w:rPr>
        <w:t xml:space="preserve">   }</w:t>
      </w:r>
    </w:p>
    <w:p w14:paraId="4DFD5FF3" w14:textId="77777777" w:rsidR="00F4417E" w:rsidRDefault="00F4417E">
      <w:pPr>
        <w:pStyle w:val="3f3f3f3f3f3f3f3f3f3f3f3f3f3f3f3f3f3f3f3f3f"/>
        <w:rPr>
          <w:rFonts w:cstheme="minorBidi"/>
          <w:szCs w:val="24"/>
        </w:rPr>
      </w:pPr>
      <w:r>
        <w:rPr>
          <w:rFonts w:cstheme="minorBidi"/>
          <w:szCs w:val="24"/>
        </w:rPr>
        <w:t xml:space="preserve">   //Getter and Setter methods</w:t>
      </w:r>
    </w:p>
    <w:p w14:paraId="0C56C09A" w14:textId="77777777" w:rsidR="00F4417E" w:rsidRDefault="00F4417E">
      <w:pPr>
        <w:pStyle w:val="3f3f3f3f3f3f3f3f3f3f3f3f3f3f3f3f3f3f3f3f3f"/>
        <w:rPr>
          <w:rFonts w:cstheme="minorBidi"/>
          <w:szCs w:val="24"/>
        </w:rPr>
      </w:pPr>
    </w:p>
    <w:p w14:paraId="772786D2"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426C0CF1" w14:textId="77777777" w:rsidR="00F4417E" w:rsidRDefault="00F4417E">
      <w:pPr>
        <w:pStyle w:val="3f3f3f3f3f3f3f3f3f3f3f3f3f3f3f3f3f3f3f3f3f"/>
        <w:rPr>
          <w:rFonts w:cstheme="minorBidi"/>
          <w:szCs w:val="24"/>
        </w:rPr>
      </w:pPr>
      <w:r>
        <w:rPr>
          <w:rFonts w:cstheme="minorBidi"/>
          <w:szCs w:val="24"/>
        </w:rPr>
        <w:t xml:space="preserve">   {</w:t>
      </w:r>
    </w:p>
    <w:p w14:paraId="46394DB2" w14:textId="77777777" w:rsidR="00F4417E" w:rsidRDefault="00F4417E">
      <w:pPr>
        <w:pStyle w:val="3f3f3f3f3f3f3f3f3f3f3f3f3f3f3f3f3f3f3f3f3f"/>
        <w:rPr>
          <w:rFonts w:cstheme="minorBidi"/>
          <w:szCs w:val="24"/>
        </w:rPr>
      </w:pPr>
      <w:r>
        <w:rPr>
          <w:rFonts w:cstheme="minorBidi"/>
          <w:szCs w:val="24"/>
        </w:rPr>
        <w:t xml:space="preserve">      //This statement would invoke no-</w:t>
      </w:r>
      <w:proofErr w:type="spellStart"/>
      <w:r>
        <w:rPr>
          <w:rFonts w:cstheme="minorBidi"/>
          <w:szCs w:val="24"/>
        </w:rPr>
        <w:t>arg</w:t>
      </w:r>
      <w:proofErr w:type="spellEnd"/>
      <w:r>
        <w:rPr>
          <w:rFonts w:cstheme="minorBidi"/>
          <w:szCs w:val="24"/>
        </w:rPr>
        <w:t xml:space="preserve"> constructor</w:t>
      </w:r>
    </w:p>
    <w:p w14:paraId="1F667ED5" w14:textId="77777777" w:rsidR="00F4417E" w:rsidRDefault="00F4417E">
      <w:pPr>
        <w:pStyle w:val="3f3f3f3f3f3f3f3f3f3f3f3f3f3f3f3f3f3f3f3f3f"/>
        <w:rPr>
          <w:rFonts w:cstheme="minorBidi"/>
          <w:szCs w:val="24"/>
        </w:rPr>
      </w:pPr>
      <w:r>
        <w:rPr>
          <w:rFonts w:cstheme="minorBidi"/>
          <w:szCs w:val="24"/>
        </w:rPr>
        <w:t xml:space="preserve">      Demo obj = new Demo();</w:t>
      </w:r>
    </w:p>
    <w:p w14:paraId="3A1C6AB3" w14:textId="77777777" w:rsidR="00F4417E" w:rsidRDefault="00F4417E">
      <w:pPr>
        <w:pStyle w:val="3f3f3f3f3f3f3f3f3f3f3f3f3f3f3f3f3f3f3f3f3f"/>
        <w:rPr>
          <w:rFonts w:cstheme="minorBidi"/>
          <w:szCs w:val="24"/>
        </w:rPr>
      </w:pPr>
      <w:r>
        <w:rPr>
          <w:rFonts w:cstheme="minorBidi"/>
          <w:szCs w:val="24"/>
        </w:rPr>
        <w:t xml:space="preserve">   }</w:t>
      </w:r>
    </w:p>
    <w:p w14:paraId="6F362D24" w14:textId="77777777" w:rsidR="00F4417E" w:rsidRDefault="00F4417E">
      <w:pPr>
        <w:pStyle w:val="3f3f3f3f3f3f3f3f3f3f3f3f3f3f3f3f3f3f3f3f3f"/>
        <w:spacing w:after="283"/>
        <w:rPr>
          <w:rFonts w:cstheme="minorBidi"/>
          <w:szCs w:val="24"/>
        </w:rPr>
      </w:pPr>
      <w:r>
        <w:rPr>
          <w:rFonts w:cstheme="minorBidi"/>
          <w:szCs w:val="24"/>
        </w:rPr>
        <w:t>}</w:t>
      </w:r>
    </w:p>
    <w:p w14:paraId="0C6EAF4C" w14:textId="77777777" w:rsidR="00F4417E" w:rsidRDefault="00F4417E">
      <w:pPr>
        <w:pStyle w:val="TextBody0"/>
        <w:rPr>
          <w:rFonts w:cstheme="minorBidi"/>
        </w:rPr>
      </w:pPr>
      <w:r>
        <w:rPr>
          <w:rFonts w:cstheme="minorBidi"/>
        </w:rPr>
        <w:t>Output:</w:t>
      </w:r>
    </w:p>
    <w:p w14:paraId="0D47BBC6" w14:textId="77777777" w:rsidR="00F4417E" w:rsidRDefault="00F4417E">
      <w:pPr>
        <w:pStyle w:val="3f3f3f3f3f3f3f3f3f3f3f3f3f3f3f3f3f3f3f3f3f"/>
        <w:rPr>
          <w:rFonts w:cstheme="minorBidi"/>
          <w:szCs w:val="24"/>
        </w:rPr>
      </w:pPr>
      <w:r>
        <w:rPr>
          <w:rFonts w:cstheme="minorBidi"/>
          <w:szCs w:val="24"/>
        </w:rPr>
        <w:t xml:space="preserve">Exception in thread "main" </w:t>
      </w:r>
      <w:proofErr w:type="spellStart"/>
      <w:r>
        <w:rPr>
          <w:rFonts w:cstheme="minorBidi"/>
          <w:szCs w:val="24"/>
        </w:rPr>
        <w:t>java.lang.Error</w:t>
      </w:r>
      <w:proofErr w:type="spellEnd"/>
      <w:r>
        <w:rPr>
          <w:rFonts w:cstheme="minorBidi"/>
          <w:szCs w:val="24"/>
        </w:rPr>
        <w:t xml:space="preserve">: Unresolved compilation </w:t>
      </w:r>
    </w:p>
    <w:p w14:paraId="13FB4125" w14:textId="77777777" w:rsidR="00F4417E" w:rsidRDefault="00F4417E">
      <w:pPr>
        <w:pStyle w:val="3f3f3f3f3f3f3f3f3f3f3f3f3f3f3f3f3f3f3f3f3f"/>
        <w:tabs>
          <w:tab w:val="left" w:pos="2121"/>
        </w:tabs>
        <w:spacing w:after="283" w:line="288" w:lineRule="auto"/>
        <w:ind w:left="707" w:hanging="283"/>
        <w:rPr>
          <w:rFonts w:cstheme="minorBidi"/>
          <w:szCs w:val="24"/>
        </w:rPr>
      </w:pPr>
      <w:proofErr w:type="spellStart"/>
      <w:r>
        <w:rPr>
          <w:rFonts w:cstheme="minorBidi"/>
          <w:szCs w:val="24"/>
        </w:rPr>
        <w:t>problem:The</w:t>
      </w:r>
      <w:proofErr w:type="spellEnd"/>
      <w:r>
        <w:rPr>
          <w:rFonts w:cstheme="minorBidi"/>
          <w:szCs w:val="24"/>
        </w:rPr>
        <w:t xml:space="preserve"> constructor Demo() is undefined</w:t>
      </w:r>
    </w:p>
    <w:p w14:paraId="28FEF458" w14:textId="77777777" w:rsidR="00F4417E" w:rsidRPr="007929BD" w:rsidRDefault="00F4417E">
      <w:pPr>
        <w:pStyle w:val="3f3f3f3f3f3f3f3f3f2"/>
        <w:rPr>
          <w:rFonts w:cstheme="minorBidi"/>
          <w:bCs w:val="0"/>
          <w:szCs w:val="24"/>
        </w:rPr>
      </w:pPr>
      <w:bookmarkStart w:id="3" w:name="this_Keyword_with_Method"/>
      <w:bookmarkEnd w:id="3"/>
      <w:r>
        <w:rPr>
          <w:rStyle w:val="3f3f3f3f3f3f3f3f3f0"/>
          <w:rFonts w:cstheme="minorBidi"/>
          <w:bCs w:val="0"/>
          <w:iCs w:val="0"/>
          <w:szCs w:val="24"/>
        </w:rPr>
        <w:t>this</w:t>
      </w:r>
      <w:r w:rsidRPr="007929BD">
        <w:rPr>
          <w:rFonts w:cstheme="minorBidi"/>
          <w:bCs w:val="0"/>
          <w:szCs w:val="24"/>
        </w:rPr>
        <w:t xml:space="preserve"> </w:t>
      </w:r>
      <w:r w:rsidRPr="007929BD">
        <w:rPr>
          <w:rFonts w:cstheme="minorBidi"/>
          <w:bCs w:val="0"/>
          <w:szCs w:val="24"/>
        </w:rPr>
        <w:t>з</w:t>
      </w:r>
      <w:r w:rsidRPr="007929BD">
        <w:rPr>
          <w:rFonts w:cstheme="minorBidi"/>
          <w:bCs w:val="0"/>
          <w:szCs w:val="24"/>
        </w:rPr>
        <w:t xml:space="preserve"> </w:t>
      </w:r>
      <w:r w:rsidRPr="007929BD">
        <w:rPr>
          <w:rFonts w:cstheme="minorBidi"/>
          <w:bCs w:val="0"/>
          <w:szCs w:val="24"/>
        </w:rPr>
        <w:t>методом</w:t>
      </w:r>
    </w:p>
    <w:p w14:paraId="57F0ADE2" w14:textId="77777777" w:rsidR="00F4417E" w:rsidRPr="007929BD" w:rsidRDefault="00F4417E">
      <w:pPr>
        <w:pStyle w:val="TextBody0"/>
        <w:rPr>
          <w:rFonts w:cstheme="minorBidi"/>
        </w:rPr>
      </w:pPr>
      <w:r>
        <w:rPr>
          <w:rStyle w:val="3f3f3f3f3f3f3f3f3f3f3f3f3f3f3f"/>
          <w:rFonts w:cstheme="minorBidi"/>
          <w:bCs w:val="0"/>
        </w:rPr>
        <w:t>this</w:t>
      </w:r>
      <w:r w:rsidRPr="007929BD">
        <w:rPr>
          <w:rFonts w:cstheme="minorBidi"/>
        </w:rPr>
        <w:t xml:space="preserve">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використати</w:t>
      </w:r>
      <w:proofErr w:type="spellEnd"/>
      <w:r w:rsidRPr="007929BD">
        <w:rPr>
          <w:rFonts w:cstheme="minorBidi"/>
        </w:rPr>
        <w:t xml:space="preserve"> для доступу до методу </w:t>
      </w:r>
      <w:proofErr w:type="spellStart"/>
      <w:r w:rsidRPr="007929BD">
        <w:rPr>
          <w:rFonts w:cstheme="minorBidi"/>
        </w:rPr>
        <w:t>класу</w:t>
      </w:r>
      <w:proofErr w:type="spellEnd"/>
    </w:p>
    <w:p w14:paraId="474B8FBE" w14:textId="77777777" w:rsidR="00F4417E" w:rsidRDefault="00F4417E">
      <w:pPr>
        <w:pStyle w:val="3f3f3f3f3f3f3f3f3f3"/>
        <w:rPr>
          <w:rFonts w:cstheme="minorBidi"/>
          <w:bCs w:val="0"/>
          <w:szCs w:val="24"/>
        </w:rPr>
      </w:pPr>
      <w:proofErr w:type="spellStart"/>
      <w:r>
        <w:rPr>
          <w:rFonts w:cstheme="minorBidi"/>
          <w:bCs w:val="0"/>
          <w:szCs w:val="24"/>
        </w:rPr>
        <w:t>Приклад</w:t>
      </w:r>
      <w:proofErr w:type="spellEnd"/>
    </w:p>
    <w:p w14:paraId="38D6414B" w14:textId="77777777" w:rsidR="00F4417E" w:rsidRDefault="00F4417E">
      <w:pPr>
        <w:pStyle w:val="TextBody0"/>
        <w:tabs>
          <w:tab w:val="left" w:pos="2558"/>
        </w:tabs>
        <w:spacing w:after="0"/>
        <w:ind w:left="1144"/>
        <w:rPr>
          <w:rFonts w:cstheme="minorBidi"/>
        </w:rPr>
      </w:pPr>
      <w:r>
        <w:rPr>
          <w:rFonts w:cstheme="minorBidi"/>
        </w:rPr>
        <w:t>class JBT {</w:t>
      </w:r>
    </w:p>
    <w:p w14:paraId="0E93A8D9" w14:textId="77777777" w:rsidR="00F4417E" w:rsidRDefault="00F4417E">
      <w:pPr>
        <w:pStyle w:val="TextBody0"/>
        <w:tabs>
          <w:tab w:val="left" w:pos="2121"/>
        </w:tabs>
        <w:spacing w:after="0"/>
        <w:ind w:left="707" w:hanging="283"/>
        <w:rPr>
          <w:rFonts w:cstheme="minorBidi"/>
        </w:rPr>
      </w:pPr>
      <w:r>
        <w:rPr>
          <w:rFonts w:cstheme="minorBidi"/>
        </w:rPr>
        <w:t xml:space="preserve">public static void main(String[] </w:t>
      </w:r>
      <w:proofErr w:type="spellStart"/>
      <w:r>
        <w:rPr>
          <w:rFonts w:cstheme="minorBidi"/>
        </w:rPr>
        <w:t>args</w:t>
      </w:r>
      <w:proofErr w:type="spellEnd"/>
      <w:r>
        <w:rPr>
          <w:rFonts w:cstheme="minorBidi"/>
        </w:rPr>
        <w:t>) {</w:t>
      </w:r>
    </w:p>
    <w:p w14:paraId="51C15510" w14:textId="77777777" w:rsidR="00F4417E" w:rsidRDefault="00F4417E">
      <w:pPr>
        <w:pStyle w:val="TextBody0"/>
        <w:tabs>
          <w:tab w:val="left" w:pos="2558"/>
        </w:tabs>
        <w:spacing w:after="0"/>
        <w:ind w:left="1144"/>
        <w:rPr>
          <w:rFonts w:cstheme="minorBidi"/>
        </w:rPr>
      </w:pPr>
      <w:r>
        <w:rPr>
          <w:rFonts w:cstheme="minorBidi"/>
        </w:rPr>
        <w:t>JBT obj = new JBT();</w:t>
      </w:r>
    </w:p>
    <w:p w14:paraId="00E9248D" w14:textId="77777777" w:rsidR="00F4417E" w:rsidRDefault="00F4417E">
      <w:pPr>
        <w:pStyle w:val="TextBody0"/>
        <w:tabs>
          <w:tab w:val="left" w:pos="2558"/>
        </w:tabs>
        <w:spacing w:after="0"/>
        <w:ind w:left="1144"/>
        <w:rPr>
          <w:rFonts w:cstheme="minorBidi"/>
        </w:rPr>
      </w:pPr>
      <w:proofErr w:type="spellStart"/>
      <w:r>
        <w:rPr>
          <w:rFonts w:cstheme="minorBidi"/>
        </w:rPr>
        <w:t>obj.methodTwo</w:t>
      </w:r>
      <w:proofErr w:type="spellEnd"/>
      <w:r>
        <w:rPr>
          <w:rFonts w:cstheme="minorBidi"/>
        </w:rPr>
        <w:t>();</w:t>
      </w:r>
    </w:p>
    <w:p w14:paraId="0B2BF19E" w14:textId="77777777" w:rsidR="00F4417E" w:rsidRDefault="00F4417E">
      <w:pPr>
        <w:pStyle w:val="TextBody0"/>
        <w:tabs>
          <w:tab w:val="left" w:pos="2558"/>
        </w:tabs>
        <w:spacing w:after="0"/>
        <w:ind w:left="1144"/>
        <w:rPr>
          <w:rFonts w:cstheme="minorBidi"/>
        </w:rPr>
      </w:pPr>
      <w:r>
        <w:rPr>
          <w:rFonts w:cstheme="minorBidi"/>
        </w:rPr>
        <w:t>}</w:t>
      </w:r>
    </w:p>
    <w:p w14:paraId="2FE0FD50" w14:textId="77777777" w:rsidR="00F4417E" w:rsidRDefault="00F4417E">
      <w:pPr>
        <w:pStyle w:val="TextBody0"/>
        <w:tabs>
          <w:tab w:val="left" w:pos="2558"/>
        </w:tabs>
        <w:spacing w:after="0"/>
        <w:ind w:left="1144"/>
        <w:rPr>
          <w:rFonts w:cstheme="minorBidi"/>
        </w:rPr>
      </w:pPr>
      <w:r>
        <w:rPr>
          <w:rFonts w:cstheme="minorBidi"/>
        </w:rPr>
        <w:t xml:space="preserve">void </w:t>
      </w:r>
      <w:proofErr w:type="spellStart"/>
      <w:r>
        <w:rPr>
          <w:rFonts w:cstheme="minorBidi"/>
        </w:rPr>
        <w:t>methodOne</w:t>
      </w:r>
      <w:proofErr w:type="spellEnd"/>
      <w:r>
        <w:rPr>
          <w:rFonts w:cstheme="minorBidi"/>
        </w:rPr>
        <w:t>(){</w:t>
      </w:r>
    </w:p>
    <w:p w14:paraId="6562ACE8"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("Inside Method ONE");</w:t>
      </w:r>
    </w:p>
    <w:p w14:paraId="15902360" w14:textId="77777777" w:rsidR="00F4417E" w:rsidRDefault="00F4417E">
      <w:pPr>
        <w:pStyle w:val="TextBody0"/>
        <w:tabs>
          <w:tab w:val="left" w:pos="2558"/>
        </w:tabs>
        <w:spacing w:after="0"/>
        <w:ind w:left="1144"/>
        <w:rPr>
          <w:rFonts w:cstheme="minorBidi"/>
        </w:rPr>
      </w:pPr>
      <w:r>
        <w:rPr>
          <w:rFonts w:cstheme="minorBidi"/>
        </w:rPr>
        <w:t>}</w:t>
      </w:r>
    </w:p>
    <w:p w14:paraId="55A9E900" w14:textId="77777777" w:rsidR="00F4417E" w:rsidRDefault="00F4417E">
      <w:pPr>
        <w:pStyle w:val="TextBody0"/>
        <w:tabs>
          <w:tab w:val="left" w:pos="2558"/>
        </w:tabs>
        <w:spacing w:after="0"/>
        <w:ind w:left="1144"/>
        <w:rPr>
          <w:rFonts w:cstheme="minorBidi"/>
        </w:rPr>
      </w:pPr>
      <w:r>
        <w:rPr>
          <w:rFonts w:cstheme="minorBidi"/>
        </w:rPr>
        <w:t xml:space="preserve">void </w:t>
      </w:r>
      <w:proofErr w:type="spellStart"/>
      <w:r>
        <w:rPr>
          <w:rFonts w:cstheme="minorBidi"/>
        </w:rPr>
        <w:t>methodTwo</w:t>
      </w:r>
      <w:proofErr w:type="spellEnd"/>
      <w:r>
        <w:rPr>
          <w:rFonts w:cstheme="minorBidi"/>
        </w:rPr>
        <w:t>(){</w:t>
      </w:r>
    </w:p>
    <w:p w14:paraId="725C77A5"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("Inside Method TWO");</w:t>
      </w:r>
    </w:p>
    <w:p w14:paraId="6066DC31" w14:textId="77777777" w:rsidR="00F4417E" w:rsidRDefault="00F4417E">
      <w:pPr>
        <w:pStyle w:val="TextBody0"/>
        <w:tabs>
          <w:tab w:val="left" w:pos="2558"/>
        </w:tabs>
        <w:spacing w:after="0"/>
        <w:ind w:left="1144"/>
        <w:rPr>
          <w:rFonts w:cstheme="minorBidi"/>
        </w:rPr>
      </w:pPr>
      <w:proofErr w:type="spellStart"/>
      <w:r>
        <w:rPr>
          <w:rFonts w:cstheme="minorBidi"/>
        </w:rPr>
        <w:t>this.methodOne</w:t>
      </w:r>
      <w:proofErr w:type="spellEnd"/>
      <w:r>
        <w:rPr>
          <w:rFonts w:cstheme="minorBidi"/>
        </w:rPr>
        <w:t xml:space="preserve">();// same as calling </w:t>
      </w:r>
      <w:proofErr w:type="spellStart"/>
      <w:r>
        <w:rPr>
          <w:rFonts w:cstheme="minorBidi"/>
        </w:rPr>
        <w:t>methodOne</w:t>
      </w:r>
      <w:proofErr w:type="spellEnd"/>
      <w:r>
        <w:rPr>
          <w:rFonts w:cstheme="minorBidi"/>
        </w:rPr>
        <w:t>()</w:t>
      </w:r>
    </w:p>
    <w:p w14:paraId="651A2954" w14:textId="77777777" w:rsidR="00F4417E" w:rsidRDefault="00F4417E">
      <w:pPr>
        <w:pStyle w:val="TextBody0"/>
        <w:tabs>
          <w:tab w:val="left" w:pos="2558"/>
        </w:tabs>
        <w:spacing w:after="0"/>
        <w:ind w:left="1144"/>
        <w:rPr>
          <w:rFonts w:cstheme="minorBidi"/>
        </w:rPr>
      </w:pPr>
      <w:r>
        <w:rPr>
          <w:rFonts w:cstheme="minorBidi"/>
        </w:rPr>
        <w:t>}</w:t>
      </w:r>
    </w:p>
    <w:p w14:paraId="37B05A13" w14:textId="77777777" w:rsidR="00F4417E" w:rsidRDefault="00F4417E">
      <w:pPr>
        <w:pStyle w:val="TextBody0"/>
        <w:tabs>
          <w:tab w:val="left" w:pos="2558"/>
        </w:tabs>
        <w:ind w:left="1144"/>
        <w:rPr>
          <w:rFonts w:cstheme="minorBidi"/>
        </w:rPr>
      </w:pPr>
      <w:r>
        <w:rPr>
          <w:rFonts w:cstheme="minorBidi"/>
        </w:rPr>
        <w:t>}</w:t>
      </w:r>
    </w:p>
    <w:p w14:paraId="037C6D96" w14:textId="77777777" w:rsidR="00F4417E" w:rsidRDefault="00F4417E">
      <w:pPr>
        <w:pStyle w:val="TextBody0"/>
        <w:rPr>
          <w:rFonts w:cstheme="minorBidi"/>
        </w:rPr>
      </w:pPr>
      <w:proofErr w:type="spellStart"/>
      <w:r>
        <w:rPr>
          <w:rFonts w:cstheme="minorBidi"/>
        </w:rPr>
        <w:t>Результат</w:t>
      </w:r>
      <w:proofErr w:type="spellEnd"/>
      <w:r>
        <w:rPr>
          <w:rFonts w:cstheme="minorBidi"/>
        </w:rPr>
        <w:t>:</w:t>
      </w:r>
    </w:p>
    <w:p w14:paraId="5784CF6F" w14:textId="77777777" w:rsidR="00F4417E" w:rsidRDefault="00F4417E">
      <w:pPr>
        <w:pStyle w:val="TextBody0"/>
        <w:numPr>
          <w:ilvl w:val="0"/>
          <w:numId w:val="10"/>
        </w:numPr>
        <w:tabs>
          <w:tab w:val="left" w:pos="2121"/>
        </w:tabs>
        <w:spacing w:after="0"/>
        <w:ind w:left="707" w:hanging="283"/>
        <w:rPr>
          <w:rFonts w:cstheme="minorBidi"/>
        </w:rPr>
      </w:pPr>
      <w:r>
        <w:rPr>
          <w:rFonts w:cstheme="minorBidi"/>
        </w:rPr>
        <w:t>Inside Method TWO</w:t>
      </w:r>
    </w:p>
    <w:p w14:paraId="1D16BB27" w14:textId="77777777" w:rsidR="00F4417E" w:rsidRDefault="00F4417E">
      <w:pPr>
        <w:pStyle w:val="TextBody0"/>
        <w:numPr>
          <w:ilvl w:val="0"/>
          <w:numId w:val="10"/>
        </w:numPr>
        <w:tabs>
          <w:tab w:val="left" w:pos="2121"/>
        </w:tabs>
        <w:ind w:left="707" w:hanging="283"/>
        <w:rPr>
          <w:rFonts w:cstheme="minorBidi"/>
        </w:rPr>
      </w:pPr>
      <w:r>
        <w:rPr>
          <w:rFonts w:cstheme="minorBidi"/>
        </w:rPr>
        <w:t>Inside Method ONE</w:t>
      </w:r>
    </w:p>
    <w:p w14:paraId="0C169B3E" w14:textId="77777777" w:rsidR="00F4417E" w:rsidRDefault="00F4417E">
      <w:pPr>
        <w:pStyle w:val="3f3f3f3f3f3f3f3f3f2"/>
        <w:rPr>
          <w:rFonts w:cstheme="minorBidi"/>
          <w:bCs w:val="0"/>
          <w:szCs w:val="24"/>
        </w:rPr>
      </w:pPr>
      <w:proofErr w:type="spellStart"/>
      <w:r>
        <w:rPr>
          <w:rFonts w:cstheme="minorBidi"/>
          <w:bCs w:val="0"/>
          <w:szCs w:val="24"/>
        </w:rPr>
        <w:t>Використання</w:t>
      </w:r>
      <w:proofErr w:type="spellEnd"/>
      <w:r>
        <w:rPr>
          <w:rFonts w:cstheme="minorBidi"/>
          <w:bCs w:val="0"/>
          <w:szCs w:val="24"/>
        </w:rPr>
        <w:t xml:space="preserve"> this </w:t>
      </w:r>
      <w:proofErr w:type="spellStart"/>
      <w:r>
        <w:rPr>
          <w:rFonts w:cstheme="minorBidi"/>
          <w:bCs w:val="0"/>
          <w:szCs w:val="24"/>
        </w:rPr>
        <w:t>як</w:t>
      </w:r>
      <w:proofErr w:type="spellEnd"/>
      <w:r>
        <w:rPr>
          <w:rFonts w:cstheme="minorBidi"/>
          <w:bCs w:val="0"/>
          <w:szCs w:val="24"/>
        </w:rPr>
        <w:t xml:space="preserve"> </w:t>
      </w:r>
      <w:proofErr w:type="spellStart"/>
      <w:r>
        <w:rPr>
          <w:rFonts w:cstheme="minorBidi"/>
          <w:bCs w:val="0"/>
          <w:szCs w:val="24"/>
        </w:rPr>
        <w:t>параметру</w:t>
      </w:r>
      <w:proofErr w:type="spellEnd"/>
      <w:r>
        <w:rPr>
          <w:rFonts w:cstheme="minorBidi"/>
          <w:bCs w:val="0"/>
          <w:szCs w:val="24"/>
        </w:rPr>
        <w:t xml:space="preserve"> </w:t>
      </w:r>
      <w:proofErr w:type="spellStart"/>
      <w:r>
        <w:rPr>
          <w:rFonts w:cstheme="minorBidi"/>
          <w:bCs w:val="0"/>
          <w:szCs w:val="24"/>
        </w:rPr>
        <w:t>методу</w:t>
      </w:r>
      <w:proofErr w:type="spellEnd"/>
    </w:p>
    <w:p w14:paraId="5A4E455B" w14:textId="77777777" w:rsidR="00F4417E" w:rsidRDefault="00F4417E">
      <w:pPr>
        <w:pStyle w:val="TextBody0"/>
        <w:tabs>
          <w:tab w:val="left" w:pos="2558"/>
        </w:tabs>
        <w:spacing w:after="0"/>
        <w:ind w:left="1144"/>
        <w:rPr>
          <w:rFonts w:cstheme="minorBidi"/>
        </w:rPr>
      </w:pPr>
      <w:r>
        <w:rPr>
          <w:rFonts w:cstheme="minorBidi"/>
        </w:rPr>
        <w:t xml:space="preserve">public class </w:t>
      </w:r>
      <w:proofErr w:type="spellStart"/>
      <w:r>
        <w:rPr>
          <w:rFonts w:cstheme="minorBidi"/>
        </w:rPr>
        <w:t>JBTThisAsParameter</w:t>
      </w:r>
      <w:proofErr w:type="spellEnd"/>
      <w:r>
        <w:rPr>
          <w:rFonts w:cstheme="minorBidi"/>
        </w:rPr>
        <w:t xml:space="preserve"> {</w:t>
      </w:r>
    </w:p>
    <w:p w14:paraId="07C797DE" w14:textId="77777777" w:rsidR="00F4417E" w:rsidRDefault="00F4417E">
      <w:pPr>
        <w:pStyle w:val="TextBody0"/>
        <w:tabs>
          <w:tab w:val="left" w:pos="2558"/>
        </w:tabs>
        <w:spacing w:after="0"/>
        <w:ind w:left="1144"/>
        <w:rPr>
          <w:rFonts w:cstheme="minorBidi"/>
        </w:rPr>
      </w:pPr>
      <w:r>
        <w:rPr>
          <w:rFonts w:cstheme="minorBidi"/>
        </w:rPr>
        <w:t xml:space="preserve">public static void main(String[] </w:t>
      </w:r>
      <w:proofErr w:type="spellStart"/>
      <w:r>
        <w:rPr>
          <w:rFonts w:cstheme="minorBidi"/>
        </w:rPr>
        <w:t>args</w:t>
      </w:r>
      <w:proofErr w:type="spellEnd"/>
      <w:r>
        <w:rPr>
          <w:rFonts w:cstheme="minorBidi"/>
        </w:rPr>
        <w:t>) {</w:t>
      </w:r>
    </w:p>
    <w:p w14:paraId="0F19D108" w14:textId="77777777" w:rsidR="00F4417E" w:rsidRDefault="00F4417E">
      <w:pPr>
        <w:pStyle w:val="TextBody0"/>
        <w:tabs>
          <w:tab w:val="left" w:pos="2558"/>
        </w:tabs>
        <w:spacing w:after="0"/>
        <w:ind w:left="1144"/>
        <w:rPr>
          <w:rFonts w:cstheme="minorBidi"/>
        </w:rPr>
      </w:pPr>
      <w:r>
        <w:rPr>
          <w:rFonts w:cstheme="minorBidi"/>
        </w:rPr>
        <w:t>JBT1 obj = new JBT1();</w:t>
      </w:r>
    </w:p>
    <w:p w14:paraId="6C74C7EA" w14:textId="77777777" w:rsidR="00F4417E" w:rsidRDefault="00F4417E">
      <w:pPr>
        <w:pStyle w:val="TextBody0"/>
        <w:tabs>
          <w:tab w:val="left" w:pos="2558"/>
        </w:tabs>
        <w:spacing w:after="0"/>
        <w:ind w:left="1144"/>
        <w:rPr>
          <w:rFonts w:cstheme="minorBidi"/>
        </w:rPr>
      </w:pPr>
      <w:proofErr w:type="spellStart"/>
      <w:r>
        <w:rPr>
          <w:rFonts w:cstheme="minorBidi"/>
        </w:rPr>
        <w:t>obj.i</w:t>
      </w:r>
      <w:proofErr w:type="spellEnd"/>
      <w:r>
        <w:rPr>
          <w:rFonts w:cstheme="minorBidi"/>
        </w:rPr>
        <w:t xml:space="preserve"> = 10;</w:t>
      </w:r>
    </w:p>
    <w:p w14:paraId="57265C0F" w14:textId="77777777" w:rsidR="00F4417E" w:rsidRDefault="00F4417E">
      <w:pPr>
        <w:pStyle w:val="TextBody0"/>
        <w:tabs>
          <w:tab w:val="left" w:pos="2558"/>
        </w:tabs>
        <w:spacing w:after="0"/>
        <w:ind w:left="1144"/>
        <w:rPr>
          <w:rFonts w:cstheme="minorBidi"/>
        </w:rPr>
      </w:pPr>
      <w:proofErr w:type="spellStart"/>
      <w:r>
        <w:rPr>
          <w:rFonts w:cstheme="minorBidi"/>
        </w:rPr>
        <w:t>obj.method</w:t>
      </w:r>
      <w:proofErr w:type="spellEnd"/>
      <w:r>
        <w:rPr>
          <w:rFonts w:cstheme="minorBidi"/>
        </w:rPr>
        <w:t>();</w:t>
      </w:r>
    </w:p>
    <w:p w14:paraId="75A6959F" w14:textId="77777777" w:rsidR="00F4417E" w:rsidRDefault="00F4417E">
      <w:pPr>
        <w:pStyle w:val="TextBody0"/>
        <w:tabs>
          <w:tab w:val="left" w:pos="2558"/>
        </w:tabs>
        <w:spacing w:after="0"/>
        <w:ind w:left="1144"/>
        <w:rPr>
          <w:rFonts w:cstheme="minorBidi"/>
        </w:rPr>
      </w:pPr>
      <w:r>
        <w:rPr>
          <w:rFonts w:cstheme="minorBidi"/>
        </w:rPr>
        <w:t>}</w:t>
      </w:r>
    </w:p>
    <w:p w14:paraId="12C6DD5D" w14:textId="77777777" w:rsidR="00F4417E" w:rsidRDefault="00F4417E">
      <w:pPr>
        <w:pStyle w:val="TextBody0"/>
        <w:tabs>
          <w:tab w:val="left" w:pos="2558"/>
        </w:tabs>
        <w:spacing w:after="0"/>
        <w:ind w:left="1144"/>
        <w:rPr>
          <w:rFonts w:cstheme="minorBidi"/>
        </w:rPr>
      </w:pPr>
      <w:r>
        <w:rPr>
          <w:rFonts w:cstheme="minorBidi"/>
        </w:rPr>
        <w:t>}</w:t>
      </w:r>
    </w:p>
    <w:p w14:paraId="72270223" w14:textId="77777777" w:rsidR="00F4417E" w:rsidRDefault="00F4417E">
      <w:pPr>
        <w:pStyle w:val="TextBody0"/>
        <w:tabs>
          <w:tab w:val="left" w:pos="2558"/>
        </w:tabs>
        <w:spacing w:after="0"/>
        <w:ind w:left="1144"/>
        <w:rPr>
          <w:rFonts w:cstheme="minorBidi"/>
        </w:rPr>
      </w:pPr>
      <w:r>
        <w:rPr>
          <w:rFonts w:cstheme="minorBidi"/>
        </w:rPr>
        <w:t xml:space="preserve">class JBT1 extends </w:t>
      </w:r>
      <w:proofErr w:type="spellStart"/>
      <w:r>
        <w:rPr>
          <w:rFonts w:cstheme="minorBidi"/>
        </w:rPr>
        <w:t>JBTThisAsParameter</w:t>
      </w:r>
      <w:proofErr w:type="spellEnd"/>
      <w:r>
        <w:rPr>
          <w:rFonts w:cstheme="minorBidi"/>
        </w:rPr>
        <w:t xml:space="preserve"> {</w:t>
      </w:r>
    </w:p>
    <w:p w14:paraId="5D89F23F" w14:textId="77777777" w:rsidR="00F4417E" w:rsidRDefault="00F4417E">
      <w:pPr>
        <w:pStyle w:val="TextBody0"/>
        <w:tabs>
          <w:tab w:val="left" w:pos="2558"/>
        </w:tabs>
        <w:spacing w:after="0"/>
        <w:ind w:left="1144"/>
        <w:rPr>
          <w:rFonts w:cstheme="minorBidi"/>
        </w:rPr>
      </w:pPr>
      <w:r>
        <w:rPr>
          <w:rFonts w:cstheme="minorBidi"/>
        </w:rPr>
        <w:t xml:space="preserve">int </w:t>
      </w:r>
      <w:proofErr w:type="spellStart"/>
      <w:r>
        <w:rPr>
          <w:rFonts w:cstheme="minorBidi"/>
        </w:rPr>
        <w:t>i</w:t>
      </w:r>
      <w:proofErr w:type="spellEnd"/>
      <w:r>
        <w:rPr>
          <w:rFonts w:cstheme="minorBidi"/>
        </w:rPr>
        <w:t>;</w:t>
      </w:r>
    </w:p>
    <w:p w14:paraId="101F4CB5" w14:textId="77777777" w:rsidR="00F4417E" w:rsidRDefault="00F4417E">
      <w:pPr>
        <w:pStyle w:val="TextBody0"/>
        <w:tabs>
          <w:tab w:val="left" w:pos="2558"/>
        </w:tabs>
        <w:spacing w:after="0"/>
        <w:ind w:left="1144"/>
        <w:rPr>
          <w:rFonts w:cstheme="minorBidi"/>
        </w:rPr>
      </w:pPr>
      <w:r>
        <w:rPr>
          <w:rFonts w:cstheme="minorBidi"/>
        </w:rPr>
        <w:lastRenderedPageBreak/>
        <w:t>void method() {</w:t>
      </w:r>
    </w:p>
    <w:p w14:paraId="1BCE6BDC" w14:textId="77777777" w:rsidR="00F4417E" w:rsidRDefault="00F4417E">
      <w:pPr>
        <w:pStyle w:val="TextBody0"/>
        <w:tabs>
          <w:tab w:val="left" w:pos="2558"/>
        </w:tabs>
        <w:spacing w:after="0"/>
        <w:ind w:left="1144"/>
        <w:rPr>
          <w:rFonts w:cstheme="minorBidi"/>
        </w:rPr>
      </w:pPr>
      <w:r>
        <w:rPr>
          <w:rFonts w:cstheme="minorBidi"/>
        </w:rPr>
        <w:t>method1(this);</w:t>
      </w:r>
    </w:p>
    <w:p w14:paraId="590CA1ED" w14:textId="77777777" w:rsidR="00F4417E" w:rsidRDefault="00F4417E">
      <w:pPr>
        <w:pStyle w:val="TextBody0"/>
        <w:tabs>
          <w:tab w:val="left" w:pos="2558"/>
        </w:tabs>
        <w:spacing w:after="0"/>
        <w:ind w:left="1144"/>
        <w:rPr>
          <w:rFonts w:cstheme="minorBidi"/>
        </w:rPr>
      </w:pPr>
      <w:r>
        <w:rPr>
          <w:rFonts w:cstheme="minorBidi"/>
        </w:rPr>
        <w:t>}</w:t>
      </w:r>
    </w:p>
    <w:p w14:paraId="54ACD41E" w14:textId="77777777" w:rsidR="00F4417E" w:rsidRDefault="00F4417E">
      <w:pPr>
        <w:pStyle w:val="TextBody0"/>
        <w:tabs>
          <w:tab w:val="left" w:pos="2558"/>
        </w:tabs>
        <w:spacing w:after="0"/>
        <w:ind w:left="1144"/>
        <w:rPr>
          <w:rFonts w:cstheme="minorBidi"/>
        </w:rPr>
      </w:pPr>
      <w:r>
        <w:rPr>
          <w:rFonts w:cstheme="minorBidi"/>
        </w:rPr>
        <w:t>void method1(JBT1 t) {</w:t>
      </w:r>
    </w:p>
    <w:p w14:paraId="055266A2" w14:textId="77777777" w:rsidR="00F4417E" w:rsidRDefault="00F4417E">
      <w:pPr>
        <w:pStyle w:val="TextBody0"/>
        <w:tabs>
          <w:tab w:val="left" w:pos="2558"/>
        </w:tabs>
        <w:spacing w:after="0"/>
        <w:ind w:left="1144"/>
        <w:rPr>
          <w:rFonts w:cstheme="minorBidi"/>
        </w:rPr>
      </w:pPr>
      <w:proofErr w:type="spellStart"/>
      <w:r>
        <w:rPr>
          <w:rFonts w:cstheme="minorBidi"/>
        </w:rPr>
        <w:t>System.out.println</w:t>
      </w:r>
      <w:proofErr w:type="spellEnd"/>
      <w:r>
        <w:rPr>
          <w:rFonts w:cstheme="minorBidi"/>
        </w:rPr>
        <w:t>(</w:t>
      </w:r>
      <w:proofErr w:type="spellStart"/>
      <w:r>
        <w:rPr>
          <w:rFonts w:cstheme="minorBidi"/>
        </w:rPr>
        <w:t>t.i</w:t>
      </w:r>
      <w:proofErr w:type="spellEnd"/>
      <w:r>
        <w:rPr>
          <w:rFonts w:cstheme="minorBidi"/>
        </w:rPr>
        <w:t>);</w:t>
      </w:r>
    </w:p>
    <w:p w14:paraId="4537FF43" w14:textId="77777777" w:rsidR="00F4417E" w:rsidRPr="007929BD" w:rsidRDefault="00F4417E">
      <w:pPr>
        <w:pStyle w:val="TextBody0"/>
        <w:tabs>
          <w:tab w:val="left" w:pos="2558"/>
        </w:tabs>
        <w:spacing w:after="0"/>
        <w:ind w:left="1144"/>
        <w:rPr>
          <w:rFonts w:cstheme="minorBidi"/>
        </w:rPr>
      </w:pPr>
      <w:r w:rsidRPr="007929BD">
        <w:rPr>
          <w:rFonts w:cstheme="minorBidi"/>
        </w:rPr>
        <w:t>}</w:t>
      </w:r>
    </w:p>
    <w:p w14:paraId="10487FD7" w14:textId="77777777" w:rsidR="00F4417E" w:rsidRPr="007929BD" w:rsidRDefault="00F4417E">
      <w:pPr>
        <w:pStyle w:val="TextBody0"/>
        <w:tabs>
          <w:tab w:val="left" w:pos="2558"/>
        </w:tabs>
        <w:ind w:left="1144"/>
        <w:rPr>
          <w:rFonts w:cstheme="minorBidi"/>
        </w:rPr>
      </w:pPr>
      <w:r w:rsidRPr="007929BD">
        <w:rPr>
          <w:rFonts w:cstheme="minorBidi"/>
        </w:rPr>
        <w:t>}</w:t>
      </w:r>
    </w:p>
    <w:p w14:paraId="485D0E0E" w14:textId="77777777" w:rsidR="00F4417E" w:rsidRPr="007929BD" w:rsidRDefault="00F4417E">
      <w:pPr>
        <w:rPr>
          <w:rFonts w:cstheme="minorBidi"/>
        </w:rPr>
      </w:pPr>
    </w:p>
    <w:p w14:paraId="34F11CB5" w14:textId="77777777" w:rsidR="00F4417E" w:rsidRPr="007929BD" w:rsidRDefault="00F4417E">
      <w:pPr>
        <w:rPr>
          <w:rFonts w:cstheme="minorBidi"/>
        </w:rPr>
      </w:pPr>
    </w:p>
    <w:p w14:paraId="20E71BA1" w14:textId="77777777" w:rsidR="00F4417E" w:rsidRPr="007929BD" w:rsidRDefault="00F4417E">
      <w:pPr>
        <w:rPr>
          <w:rFonts w:cstheme="minorBidi"/>
        </w:rPr>
      </w:pPr>
    </w:p>
    <w:p w14:paraId="5D1BBB17" w14:textId="77777777" w:rsidR="00F4417E" w:rsidRPr="007929BD" w:rsidRDefault="00F4417E">
      <w:pPr>
        <w:spacing w:after="140" w:line="288" w:lineRule="auto"/>
        <w:rPr>
          <w:rFonts w:cstheme="minorBidi"/>
        </w:rPr>
      </w:pPr>
      <w:proofErr w:type="spellStart"/>
      <w:r w:rsidRPr="007929BD">
        <w:rPr>
          <w:rFonts w:ascii="Calibri" w:cstheme="minorBidi"/>
          <w:b/>
          <w:color w:val="0000FF"/>
          <w:sz w:val="28"/>
        </w:rPr>
        <w:t>Статичні</w:t>
      </w:r>
      <w:proofErr w:type="spellEnd"/>
      <w:r w:rsidRPr="007929BD">
        <w:rPr>
          <w:rFonts w:ascii="Calibri" w:cstheme="minorBidi"/>
          <w:b/>
          <w:color w:val="0000FF"/>
          <w:sz w:val="28"/>
        </w:rPr>
        <w:t xml:space="preserve"> </w:t>
      </w:r>
      <w:r w:rsidRPr="007929BD">
        <w:rPr>
          <w:rFonts w:ascii="Calibri" w:cstheme="minorBidi"/>
          <w:b/>
          <w:color w:val="0000FF"/>
          <w:sz w:val="28"/>
        </w:rPr>
        <w:t>члени</w:t>
      </w:r>
      <w:r w:rsidRPr="007929BD">
        <w:rPr>
          <w:rFonts w:ascii="Calibri" w:cstheme="minorBidi"/>
          <w:b/>
          <w:color w:val="0000FF"/>
          <w:sz w:val="28"/>
        </w:rPr>
        <w:t xml:space="preserve"> </w:t>
      </w:r>
      <w:proofErr w:type="spellStart"/>
      <w:r w:rsidRPr="007929BD">
        <w:rPr>
          <w:rFonts w:ascii="Calibri" w:cstheme="minorBidi"/>
          <w:b/>
          <w:color w:val="0000FF"/>
          <w:sz w:val="28"/>
        </w:rPr>
        <w:t>класу</w:t>
      </w:r>
      <w:proofErr w:type="spellEnd"/>
      <w:r w:rsidRPr="007929BD">
        <w:rPr>
          <w:rFonts w:ascii="Calibri" w:cstheme="minorBidi"/>
          <w:b/>
          <w:color w:val="0000FF"/>
          <w:sz w:val="28"/>
        </w:rPr>
        <w:t xml:space="preserve"> </w:t>
      </w:r>
    </w:p>
    <w:p w14:paraId="0BE545C3" w14:textId="77777777" w:rsidR="00F4417E" w:rsidRDefault="00F4417E">
      <w:pPr>
        <w:pStyle w:val="3f3f3f3f3f3f3f3f3f3f3f3f3f3f3f3f3f3f3f3f3f3f3f3f3f3f"/>
        <w:jc w:val="both"/>
        <w:rPr>
          <w:rFonts w:cstheme="minorBidi"/>
        </w:rPr>
      </w:pPr>
      <w:proofErr w:type="spellStart"/>
      <w:r>
        <w:rPr>
          <w:rFonts w:ascii="Calibri" w:cstheme="minorBidi"/>
          <w:sz w:val="28"/>
        </w:rPr>
        <w:t>Різні</w:t>
      </w:r>
      <w:proofErr w:type="spellEnd"/>
      <w:r>
        <w:rPr>
          <w:rFonts w:ascii="Calibri" w:cstheme="minorBidi"/>
          <w:sz w:val="28"/>
        </w:rPr>
        <w:t xml:space="preserve"> </w:t>
      </w:r>
      <w:proofErr w:type="spellStart"/>
      <w:r>
        <w:rPr>
          <w:rFonts w:ascii="Calibri" w:cstheme="minorBidi"/>
          <w:sz w:val="28"/>
        </w:rPr>
        <w:t>екземпляри</w:t>
      </w:r>
      <w:proofErr w:type="spellEnd"/>
      <w:r>
        <w:rPr>
          <w:rFonts w:ascii="Calibri" w:cstheme="minorBidi"/>
          <w:sz w:val="28"/>
        </w:rPr>
        <w:t xml:space="preserve"> </w:t>
      </w:r>
      <w:r>
        <w:rPr>
          <w:rFonts w:ascii="Calibri" w:cstheme="minorBidi"/>
          <w:sz w:val="28"/>
        </w:rPr>
        <w:t>одного</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мають</w:t>
      </w:r>
      <w:proofErr w:type="spellEnd"/>
      <w:r>
        <w:rPr>
          <w:rFonts w:ascii="Calibri" w:cstheme="minorBidi"/>
          <w:sz w:val="28"/>
        </w:rPr>
        <w:t xml:space="preserve"> </w:t>
      </w:r>
      <w:proofErr w:type="spellStart"/>
      <w:r>
        <w:rPr>
          <w:rFonts w:ascii="Calibri" w:cstheme="minorBidi"/>
          <w:sz w:val="28"/>
        </w:rPr>
        <w:t>повністю</w:t>
      </w:r>
      <w:proofErr w:type="spellEnd"/>
      <w:r>
        <w:rPr>
          <w:rFonts w:ascii="Calibri" w:cstheme="minorBidi"/>
          <w:sz w:val="28"/>
        </w:rPr>
        <w:t xml:space="preserve"> </w:t>
      </w:r>
      <w:proofErr w:type="spellStart"/>
      <w:r>
        <w:rPr>
          <w:rFonts w:ascii="Calibri" w:cstheme="minorBidi"/>
          <w:sz w:val="28"/>
        </w:rPr>
        <w:t>незалежні</w:t>
      </w:r>
      <w:proofErr w:type="spellEnd"/>
      <w:r>
        <w:rPr>
          <w:rFonts w:ascii="Calibri" w:cstheme="minorBidi"/>
          <w:sz w:val="28"/>
        </w:rPr>
        <w:t xml:space="preserve"> </w:t>
      </w:r>
      <w:r>
        <w:rPr>
          <w:rFonts w:ascii="Calibri" w:cstheme="minorBidi"/>
          <w:sz w:val="28"/>
        </w:rPr>
        <w:t>один</w:t>
      </w:r>
      <w:r>
        <w:rPr>
          <w:rFonts w:ascii="Calibri" w:cstheme="minorBidi"/>
          <w:sz w:val="28"/>
        </w:rPr>
        <w:t xml:space="preserve"> </w:t>
      </w:r>
      <w:proofErr w:type="spellStart"/>
      <w:r>
        <w:rPr>
          <w:rFonts w:ascii="Calibri" w:cstheme="minorBidi"/>
          <w:sz w:val="28"/>
        </w:rPr>
        <w:t>від</w:t>
      </w:r>
      <w:proofErr w:type="spellEnd"/>
      <w:r>
        <w:rPr>
          <w:rFonts w:ascii="Calibri" w:cstheme="minorBidi"/>
          <w:sz w:val="28"/>
        </w:rPr>
        <w:t xml:space="preserve"> </w:t>
      </w:r>
      <w:r>
        <w:rPr>
          <w:rFonts w:ascii="Calibri" w:cstheme="minorBidi"/>
          <w:sz w:val="28"/>
        </w:rPr>
        <w:t>одного</w:t>
      </w:r>
      <w:r>
        <w:rPr>
          <w:rFonts w:ascii="Calibri" w:cstheme="minorBidi"/>
          <w:sz w:val="28"/>
        </w:rPr>
        <w:t xml:space="preserve"> </w:t>
      </w:r>
      <w:r>
        <w:rPr>
          <w:rFonts w:ascii="Calibri" w:cstheme="minorBidi"/>
          <w:sz w:val="28"/>
        </w:rPr>
        <w:t>поля</w:t>
      </w:r>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proofErr w:type="spellStart"/>
      <w:r>
        <w:rPr>
          <w:rFonts w:ascii="Calibri" w:cstheme="minorBidi"/>
          <w:sz w:val="28"/>
        </w:rPr>
        <w:t>приймають</w:t>
      </w:r>
      <w:proofErr w:type="spellEnd"/>
      <w:r>
        <w:rPr>
          <w:rFonts w:ascii="Calibri" w:cstheme="minorBidi"/>
          <w:sz w:val="28"/>
        </w:rPr>
        <w:t xml:space="preserve"> </w:t>
      </w:r>
      <w:proofErr w:type="spellStart"/>
      <w:r>
        <w:rPr>
          <w:rFonts w:ascii="Calibri" w:cstheme="minorBidi"/>
          <w:sz w:val="28"/>
        </w:rPr>
        <w:t>різні</w:t>
      </w:r>
      <w:proofErr w:type="spellEnd"/>
      <w:r>
        <w:rPr>
          <w:rFonts w:ascii="Calibri" w:cstheme="minorBidi"/>
          <w:sz w:val="28"/>
        </w:rPr>
        <w:t xml:space="preserve"> </w:t>
      </w:r>
      <w:proofErr w:type="spellStart"/>
      <w:r>
        <w:rPr>
          <w:rFonts w:ascii="Calibri" w:cstheme="minorBidi"/>
          <w:sz w:val="28"/>
        </w:rPr>
        <w:t>значення</w:t>
      </w:r>
      <w:proofErr w:type="spellEnd"/>
      <w:r>
        <w:rPr>
          <w:rFonts w:ascii="Calibri" w:cstheme="minorBidi"/>
          <w:sz w:val="28"/>
        </w:rPr>
        <w:t xml:space="preserve">. </w:t>
      </w:r>
      <w:proofErr w:type="spellStart"/>
      <w:r>
        <w:rPr>
          <w:rFonts w:ascii="Calibri" w:cstheme="minorBidi"/>
          <w:sz w:val="28"/>
        </w:rPr>
        <w:t>Зміна</w:t>
      </w:r>
      <w:proofErr w:type="spellEnd"/>
      <w:r>
        <w:rPr>
          <w:rFonts w:ascii="Calibri" w:cstheme="minorBidi"/>
          <w:sz w:val="28"/>
        </w:rPr>
        <w:t xml:space="preserve"> </w:t>
      </w:r>
      <w:r>
        <w:rPr>
          <w:rFonts w:ascii="Calibri" w:cstheme="minorBidi"/>
          <w:sz w:val="28"/>
        </w:rPr>
        <w:t>поля</w:t>
      </w:r>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одному</w:t>
      </w:r>
      <w:r>
        <w:rPr>
          <w:rFonts w:ascii="Calibri" w:cstheme="minorBidi"/>
          <w:sz w:val="28"/>
        </w:rPr>
        <w:t xml:space="preserve"> </w:t>
      </w:r>
      <w:proofErr w:type="spellStart"/>
      <w:r>
        <w:rPr>
          <w:rFonts w:ascii="Calibri" w:cstheme="minorBidi"/>
          <w:sz w:val="28"/>
        </w:rPr>
        <w:t>екземплярі</w:t>
      </w:r>
      <w:proofErr w:type="spellEnd"/>
      <w:r>
        <w:rPr>
          <w:rFonts w:ascii="Calibri" w:cstheme="minorBidi"/>
          <w:sz w:val="28"/>
        </w:rPr>
        <w:t xml:space="preserve"> </w:t>
      </w:r>
      <w:proofErr w:type="spellStart"/>
      <w:r>
        <w:rPr>
          <w:rFonts w:ascii="Calibri" w:cstheme="minorBidi"/>
          <w:sz w:val="28"/>
        </w:rPr>
        <w:t>ніяк</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впливає</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r>
        <w:rPr>
          <w:rFonts w:ascii="Calibri" w:cstheme="minorBidi"/>
          <w:sz w:val="28"/>
        </w:rPr>
        <w:t>те</w:t>
      </w:r>
      <w:r>
        <w:rPr>
          <w:rFonts w:ascii="Calibri" w:cstheme="minorBidi"/>
          <w:sz w:val="28"/>
        </w:rPr>
        <w:t xml:space="preserve"> </w:t>
      </w:r>
      <w:r>
        <w:rPr>
          <w:rFonts w:ascii="Calibri" w:cstheme="minorBidi"/>
          <w:sz w:val="28"/>
        </w:rPr>
        <w:t>ж</w:t>
      </w:r>
      <w:r>
        <w:rPr>
          <w:rFonts w:ascii="Calibri" w:cstheme="minorBidi"/>
          <w:sz w:val="28"/>
        </w:rPr>
        <w:t xml:space="preserve"> </w:t>
      </w:r>
      <w:r>
        <w:rPr>
          <w:rFonts w:ascii="Calibri" w:cstheme="minorBidi"/>
          <w:sz w:val="28"/>
        </w:rPr>
        <w:t>поле</w:t>
      </w:r>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другому</w:t>
      </w:r>
      <w:r>
        <w:rPr>
          <w:rFonts w:ascii="Calibri" w:cstheme="minorBidi"/>
          <w:sz w:val="28"/>
        </w:rPr>
        <w:t xml:space="preserve"> </w:t>
      </w:r>
      <w:proofErr w:type="spellStart"/>
      <w:r>
        <w:rPr>
          <w:rFonts w:ascii="Calibri" w:cstheme="minorBidi"/>
          <w:sz w:val="28"/>
        </w:rPr>
        <w:t>екземплярі</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кожному</w:t>
      </w:r>
      <w:r>
        <w:rPr>
          <w:rFonts w:ascii="Calibri" w:cstheme="minorBidi"/>
          <w:sz w:val="28"/>
        </w:rPr>
        <w:t xml:space="preserve"> </w:t>
      </w:r>
      <w:proofErr w:type="spellStart"/>
      <w:r>
        <w:rPr>
          <w:rFonts w:ascii="Calibri" w:cstheme="minorBidi"/>
          <w:sz w:val="28"/>
        </w:rPr>
        <w:t>екземплярі</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r>
        <w:rPr>
          <w:rFonts w:ascii="Calibri" w:cstheme="minorBidi"/>
          <w:sz w:val="28"/>
        </w:rPr>
        <w:t>таких</w:t>
      </w:r>
      <w:r>
        <w:rPr>
          <w:rFonts w:ascii="Calibri" w:cstheme="minorBidi"/>
          <w:sz w:val="28"/>
        </w:rPr>
        <w:t xml:space="preserve"> </w:t>
      </w:r>
      <w:proofErr w:type="spellStart"/>
      <w:r>
        <w:rPr>
          <w:rFonts w:ascii="Calibri" w:cstheme="minorBidi"/>
          <w:sz w:val="28"/>
        </w:rPr>
        <w:t>полів</w:t>
      </w:r>
      <w:proofErr w:type="spellEnd"/>
      <w:r>
        <w:rPr>
          <w:rFonts w:ascii="Calibri" w:cstheme="minorBidi"/>
          <w:sz w:val="28"/>
        </w:rPr>
        <w:t xml:space="preserve"> </w:t>
      </w:r>
      <w:proofErr w:type="spellStart"/>
      <w:r>
        <w:rPr>
          <w:rFonts w:ascii="Calibri" w:cstheme="minorBidi"/>
          <w:sz w:val="28"/>
        </w:rPr>
        <w:t>виділяється</w:t>
      </w:r>
      <w:proofErr w:type="spellEnd"/>
      <w:r>
        <w:rPr>
          <w:rFonts w:ascii="Calibri" w:cstheme="minorBidi"/>
          <w:sz w:val="28"/>
        </w:rPr>
        <w:t xml:space="preserve"> </w:t>
      </w:r>
      <w:r>
        <w:rPr>
          <w:rFonts w:ascii="Calibri" w:cstheme="minorBidi"/>
          <w:sz w:val="28"/>
        </w:rPr>
        <w:t>своя</w:t>
      </w:r>
      <w:r>
        <w:rPr>
          <w:rFonts w:ascii="Calibri" w:cstheme="minorBidi"/>
          <w:sz w:val="28"/>
        </w:rPr>
        <w:t xml:space="preserve"> </w:t>
      </w:r>
      <w:proofErr w:type="spellStart"/>
      <w:r>
        <w:rPr>
          <w:rFonts w:ascii="Calibri" w:cstheme="minorBidi"/>
          <w:sz w:val="28"/>
        </w:rPr>
        <w:t>комірка</w:t>
      </w:r>
      <w:proofErr w:type="spellEnd"/>
      <w:r>
        <w:rPr>
          <w:rFonts w:ascii="Calibri" w:cstheme="minorBidi"/>
          <w:sz w:val="28"/>
        </w:rPr>
        <w:t xml:space="preserve"> </w:t>
      </w:r>
      <w:proofErr w:type="spellStart"/>
      <w:r>
        <w:rPr>
          <w:rFonts w:ascii="Calibri" w:cstheme="minorBidi"/>
          <w:sz w:val="28"/>
        </w:rPr>
        <w:t>памяті</w:t>
      </w:r>
      <w:proofErr w:type="spellEnd"/>
      <w:r>
        <w:rPr>
          <w:rFonts w:ascii="Calibri" w:cstheme="minorBidi"/>
          <w:sz w:val="28"/>
        </w:rPr>
        <w:t xml:space="preserve">. </w:t>
      </w:r>
      <w:r>
        <w:rPr>
          <w:rFonts w:ascii="Calibri" w:cstheme="minorBidi"/>
          <w:sz w:val="28"/>
        </w:rPr>
        <w:t>Тому</w:t>
      </w:r>
      <w:r>
        <w:rPr>
          <w:rFonts w:ascii="Calibri" w:cstheme="minorBidi"/>
          <w:sz w:val="28"/>
        </w:rPr>
        <w:t xml:space="preserve"> </w:t>
      </w:r>
      <w:proofErr w:type="spellStart"/>
      <w:r>
        <w:rPr>
          <w:rFonts w:ascii="Calibri" w:cstheme="minorBidi"/>
          <w:sz w:val="28"/>
        </w:rPr>
        <w:t>такі</w:t>
      </w:r>
      <w:proofErr w:type="spellEnd"/>
      <w:r>
        <w:rPr>
          <w:rFonts w:ascii="Calibri" w:cstheme="minorBidi"/>
          <w:sz w:val="28"/>
        </w:rPr>
        <w:t xml:space="preserve"> </w:t>
      </w:r>
      <w:r>
        <w:rPr>
          <w:rFonts w:ascii="Calibri" w:cstheme="minorBidi"/>
          <w:sz w:val="28"/>
        </w:rPr>
        <w:t>поля</w:t>
      </w:r>
      <w:r>
        <w:rPr>
          <w:rFonts w:ascii="Calibri" w:cstheme="minorBidi"/>
          <w:sz w:val="28"/>
        </w:rPr>
        <w:t xml:space="preserve"> </w:t>
      </w:r>
      <w:proofErr w:type="spellStart"/>
      <w:r>
        <w:rPr>
          <w:rFonts w:ascii="Calibri" w:cstheme="minorBidi"/>
          <w:sz w:val="28"/>
        </w:rPr>
        <w:t>називаються</w:t>
      </w:r>
      <w:proofErr w:type="spellEnd"/>
      <w:r>
        <w:rPr>
          <w:rFonts w:ascii="Calibri" w:cstheme="minorBidi"/>
          <w:sz w:val="28"/>
        </w:rPr>
        <w:t xml:space="preserve"> </w:t>
      </w:r>
      <w:proofErr w:type="spellStart"/>
      <w:r>
        <w:rPr>
          <w:rFonts w:ascii="Calibri" w:cstheme="minorBidi"/>
          <w:sz w:val="28"/>
        </w:rPr>
        <w:t>змінними</w:t>
      </w:r>
      <w:proofErr w:type="spellEnd"/>
      <w:r>
        <w:rPr>
          <w:rFonts w:ascii="Calibri" w:cstheme="minorBidi"/>
          <w:sz w:val="28"/>
        </w:rPr>
        <w:t xml:space="preserve"> </w:t>
      </w:r>
      <w:proofErr w:type="spellStart"/>
      <w:r>
        <w:rPr>
          <w:rFonts w:ascii="Calibri" w:cstheme="minorBidi"/>
          <w:sz w:val="28"/>
        </w:rPr>
        <w:t>е</w:t>
      </w:r>
      <w:r>
        <w:rPr>
          <w:rFonts w:ascii="Calibri" w:cstheme="minorBidi"/>
          <w:i/>
          <w:sz w:val="28"/>
        </w:rPr>
        <w:t>кземпляра</w:t>
      </w:r>
      <w:proofErr w:type="spellEnd"/>
      <w:r>
        <w:rPr>
          <w:rFonts w:ascii="Calibri" w:cstheme="minorBidi"/>
          <w:i/>
          <w:sz w:val="28"/>
        </w:rPr>
        <w:t xml:space="preserve"> </w:t>
      </w:r>
      <w:proofErr w:type="spellStart"/>
      <w:r>
        <w:rPr>
          <w:rFonts w:ascii="Calibri" w:cstheme="minorBidi"/>
          <w:i/>
          <w:sz w:val="28"/>
        </w:rPr>
        <w:t>класа</w:t>
      </w:r>
      <w:proofErr w:type="spellEnd"/>
      <w:r>
        <w:rPr>
          <w:rFonts w:ascii="Calibri" w:cstheme="minorBidi"/>
          <w:i/>
          <w:sz w:val="28"/>
        </w:rPr>
        <w:t xml:space="preserve"> </w:t>
      </w:r>
      <w:r>
        <w:rPr>
          <w:rFonts w:ascii="Calibri" w:cstheme="minorBidi"/>
          <w:sz w:val="28"/>
        </w:rPr>
        <w:t>(</w:t>
      </w:r>
      <w:proofErr w:type="spellStart"/>
      <w:r>
        <w:rPr>
          <w:rFonts w:ascii="Calibri" w:cstheme="minorBidi"/>
          <w:color w:val="0000FF"/>
          <w:sz w:val="28"/>
        </w:rPr>
        <w:t>instance</w:t>
      </w:r>
      <w:proofErr w:type="spellEnd"/>
      <w:r>
        <w:rPr>
          <w:rFonts w:ascii="Calibri" w:cstheme="minorBidi"/>
          <w:color w:val="0000FF"/>
          <w:sz w:val="28"/>
        </w:rPr>
        <w:t xml:space="preserve"> </w:t>
      </w:r>
      <w:proofErr w:type="spellStart"/>
      <w:r>
        <w:rPr>
          <w:rFonts w:ascii="Calibri" w:cstheme="minorBidi"/>
          <w:color w:val="0000FF"/>
          <w:sz w:val="28"/>
        </w:rPr>
        <w:t>variables</w:t>
      </w:r>
      <w:proofErr w:type="spellEnd"/>
      <w:r>
        <w:rPr>
          <w:rFonts w:ascii="Calibri" w:cstheme="minorBidi"/>
          <w:sz w:val="28"/>
        </w:rPr>
        <w:t xml:space="preserve">) </w:t>
      </w:r>
      <w:proofErr w:type="spellStart"/>
      <w:r>
        <w:rPr>
          <w:rFonts w:ascii="Calibri" w:cstheme="minorBidi"/>
          <w:sz w:val="28"/>
        </w:rPr>
        <w:t>або</w:t>
      </w:r>
      <w:proofErr w:type="spellEnd"/>
      <w:r>
        <w:rPr>
          <w:rFonts w:ascii="Calibri" w:cstheme="minorBidi"/>
          <w:sz w:val="28"/>
        </w:rPr>
        <w:t xml:space="preserve"> </w:t>
      </w:r>
      <w:proofErr w:type="spellStart"/>
      <w:r>
        <w:rPr>
          <w:rFonts w:ascii="Calibri" w:cstheme="minorBidi"/>
          <w:sz w:val="28"/>
        </w:rPr>
        <w:t>змінними</w:t>
      </w:r>
      <w:proofErr w:type="spellEnd"/>
      <w:r>
        <w:rPr>
          <w:rFonts w:ascii="Calibri" w:cstheme="minorBidi"/>
          <w:sz w:val="28"/>
        </w:rPr>
        <w:t xml:space="preserve"> </w:t>
      </w:r>
      <w:proofErr w:type="spellStart"/>
      <w:r>
        <w:rPr>
          <w:rFonts w:ascii="Calibri" w:cstheme="minorBidi"/>
          <w:i/>
          <w:sz w:val="28"/>
        </w:rPr>
        <w:t>обєкта</w:t>
      </w:r>
      <w:proofErr w:type="spellEnd"/>
      <w:r>
        <w:rPr>
          <w:rFonts w:ascii="Calibri" w:cstheme="minorBidi"/>
          <w:i/>
          <w:sz w:val="28"/>
        </w:rPr>
        <w:t>.</w:t>
      </w:r>
      <w:r>
        <w:rPr>
          <w:rFonts w:ascii="Calibri" w:cstheme="minorBidi"/>
          <w:sz w:val="28"/>
        </w:rPr>
        <w:t xml:space="preserve"> </w:t>
      </w:r>
    </w:p>
    <w:p w14:paraId="75B20C99" w14:textId="3CDEDAF3" w:rsidR="00F4417E" w:rsidRDefault="00F4417E">
      <w:pPr>
        <w:pStyle w:val="3f3f3f3f3f3f3f3f3f3f3f3f3f3f3f3f3f3f3f3f3f3f3f3f3f3f"/>
        <w:jc w:val="both"/>
        <w:rPr>
          <w:rFonts w:cstheme="minorBidi"/>
        </w:rPr>
      </w:pPr>
      <w:proofErr w:type="spellStart"/>
      <w:r>
        <w:rPr>
          <w:rFonts w:ascii="Calibri" w:cstheme="minorBidi"/>
          <w:sz w:val="28"/>
        </w:rPr>
        <w:t>Інколи</w:t>
      </w:r>
      <w:proofErr w:type="spellEnd"/>
      <w:r>
        <w:rPr>
          <w:rFonts w:ascii="Calibri" w:cstheme="minorBidi"/>
          <w:sz w:val="28"/>
        </w:rPr>
        <w:t xml:space="preserve"> </w:t>
      </w:r>
      <w:r>
        <w:rPr>
          <w:rFonts w:ascii="Calibri" w:cstheme="minorBidi"/>
          <w:sz w:val="28"/>
        </w:rPr>
        <w:t>треба</w:t>
      </w:r>
      <w:r>
        <w:rPr>
          <w:rFonts w:ascii="Calibri" w:cstheme="minorBidi"/>
          <w:sz w:val="28"/>
        </w:rPr>
        <w:t xml:space="preserve"> </w:t>
      </w:r>
      <w:proofErr w:type="spellStart"/>
      <w:r>
        <w:rPr>
          <w:rFonts w:ascii="Calibri" w:cstheme="minorBidi"/>
          <w:sz w:val="28"/>
        </w:rPr>
        <w:t>визначити</w:t>
      </w:r>
      <w:proofErr w:type="spellEnd"/>
      <w:r>
        <w:rPr>
          <w:rFonts w:ascii="Calibri" w:cstheme="minorBidi"/>
          <w:sz w:val="28"/>
        </w:rPr>
        <w:t xml:space="preserve"> </w:t>
      </w:r>
      <w:r>
        <w:rPr>
          <w:rFonts w:ascii="Calibri" w:cstheme="minorBidi"/>
          <w:sz w:val="28"/>
        </w:rPr>
        <w:t>поле</w:t>
      </w:r>
      <w:r>
        <w:rPr>
          <w:rFonts w:ascii="Calibri" w:cstheme="minorBidi"/>
          <w:sz w:val="28"/>
        </w:rPr>
        <w:t xml:space="preserve">, </w:t>
      </w:r>
      <w:proofErr w:type="spellStart"/>
      <w:r>
        <w:rPr>
          <w:rFonts w:ascii="Calibri" w:cstheme="minorBidi"/>
          <w:sz w:val="28"/>
        </w:rPr>
        <w:t>спільне</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всього</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зміна</w:t>
      </w:r>
      <w:proofErr w:type="spellEnd"/>
      <w:r>
        <w:rPr>
          <w:rFonts w:ascii="Calibri" w:cstheme="minorBidi"/>
          <w:sz w:val="28"/>
        </w:rPr>
        <w:t xml:space="preserve"> </w:t>
      </w:r>
      <w:proofErr w:type="spellStart"/>
      <w:r>
        <w:rPr>
          <w:rFonts w:ascii="Calibri" w:cstheme="minorBidi"/>
          <w:sz w:val="28"/>
        </w:rPr>
        <w:t>котрого</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одному</w:t>
      </w:r>
      <w:r>
        <w:rPr>
          <w:rFonts w:ascii="Calibri" w:cstheme="minorBidi"/>
          <w:sz w:val="28"/>
        </w:rPr>
        <w:t xml:space="preserve"> </w:t>
      </w:r>
      <w:proofErr w:type="spellStart"/>
      <w:r>
        <w:rPr>
          <w:rFonts w:ascii="Calibri" w:cstheme="minorBidi"/>
          <w:sz w:val="28"/>
        </w:rPr>
        <w:t>екземплярі</w:t>
      </w:r>
      <w:proofErr w:type="spellEnd"/>
      <w:r>
        <w:rPr>
          <w:rFonts w:ascii="Calibri" w:cstheme="minorBidi"/>
          <w:sz w:val="28"/>
        </w:rPr>
        <w:t xml:space="preserve"> </w:t>
      </w:r>
      <w:proofErr w:type="spellStart"/>
      <w:r>
        <w:rPr>
          <w:rFonts w:ascii="Calibri" w:cstheme="minorBidi"/>
          <w:sz w:val="28"/>
        </w:rPr>
        <w:t>потягне</w:t>
      </w:r>
      <w:proofErr w:type="spellEnd"/>
      <w:r>
        <w:rPr>
          <w:rFonts w:ascii="Calibri" w:cstheme="minorBidi"/>
          <w:sz w:val="28"/>
        </w:rPr>
        <w:t xml:space="preserve"> </w:t>
      </w:r>
      <w:proofErr w:type="spellStart"/>
      <w:r>
        <w:rPr>
          <w:rFonts w:ascii="Calibri" w:cstheme="minorBidi"/>
          <w:sz w:val="28"/>
        </w:rPr>
        <w:t>зміну</w:t>
      </w:r>
      <w:proofErr w:type="spellEnd"/>
      <w:r>
        <w:rPr>
          <w:rFonts w:ascii="Calibri" w:cstheme="minorBidi"/>
          <w:sz w:val="28"/>
        </w:rPr>
        <w:t xml:space="preserve"> </w:t>
      </w:r>
      <w:r>
        <w:rPr>
          <w:rFonts w:ascii="Calibri" w:cstheme="minorBidi"/>
          <w:sz w:val="28"/>
        </w:rPr>
        <w:t>того</w:t>
      </w:r>
      <w:r>
        <w:rPr>
          <w:rFonts w:ascii="Calibri" w:cstheme="minorBidi"/>
          <w:sz w:val="28"/>
        </w:rPr>
        <w:t xml:space="preserve"> </w:t>
      </w:r>
      <w:r>
        <w:rPr>
          <w:rFonts w:ascii="Calibri" w:cstheme="minorBidi"/>
          <w:sz w:val="28"/>
        </w:rPr>
        <w:t>ж</w:t>
      </w:r>
      <w:r>
        <w:rPr>
          <w:rFonts w:ascii="Calibri" w:cstheme="minorBidi"/>
          <w:sz w:val="28"/>
        </w:rPr>
        <w:t xml:space="preserve"> </w:t>
      </w:r>
      <w:r>
        <w:rPr>
          <w:rFonts w:ascii="Calibri" w:cstheme="minorBidi"/>
          <w:sz w:val="28"/>
        </w:rPr>
        <w:t>поля</w:t>
      </w:r>
      <w:r>
        <w:rPr>
          <w:rFonts w:ascii="Calibri" w:cstheme="minorBidi"/>
          <w:sz w:val="28"/>
        </w:rPr>
        <w:t xml:space="preserve"> </w:t>
      </w:r>
      <w:r>
        <w:rPr>
          <w:rFonts w:ascii="Calibri" w:cstheme="minorBidi"/>
          <w:sz w:val="28"/>
        </w:rPr>
        <w:t>у</w:t>
      </w:r>
      <w:r>
        <w:rPr>
          <w:rFonts w:ascii="Calibri" w:cstheme="minorBidi"/>
          <w:sz w:val="28"/>
        </w:rPr>
        <w:t xml:space="preserve"> </w:t>
      </w:r>
      <w:proofErr w:type="spellStart"/>
      <w:r>
        <w:rPr>
          <w:rFonts w:ascii="Calibri" w:cstheme="minorBidi"/>
          <w:sz w:val="28"/>
        </w:rPr>
        <w:t>всіх</w:t>
      </w:r>
      <w:proofErr w:type="spellEnd"/>
      <w:r>
        <w:rPr>
          <w:rFonts w:ascii="Calibri" w:cstheme="minorBidi"/>
          <w:sz w:val="28"/>
        </w:rPr>
        <w:t xml:space="preserve"> </w:t>
      </w:r>
      <w:proofErr w:type="spellStart"/>
      <w:r>
        <w:rPr>
          <w:rFonts w:ascii="Calibri" w:cstheme="minorBidi"/>
          <w:sz w:val="28"/>
        </w:rPr>
        <w:t>екземплярах</w:t>
      </w:r>
      <w:proofErr w:type="spellEnd"/>
      <w:r>
        <w:rPr>
          <w:rFonts w:ascii="Calibri" w:cstheme="minorBidi"/>
          <w:sz w:val="28"/>
        </w:rPr>
        <w:t xml:space="preserve">. </w:t>
      </w:r>
      <w:proofErr w:type="spellStart"/>
      <w:r>
        <w:rPr>
          <w:rFonts w:ascii="Calibri" w:cstheme="minorBidi"/>
          <w:sz w:val="28"/>
        </w:rPr>
        <w:t>Наприклад</w:t>
      </w:r>
      <w:proofErr w:type="spellEnd"/>
      <w:r>
        <w:rPr>
          <w:rFonts w:ascii="Calibri" w:cstheme="minorBidi"/>
          <w:sz w:val="28"/>
        </w:rPr>
        <w:t xml:space="preserve">, </w:t>
      </w:r>
      <w:r>
        <w:rPr>
          <w:rFonts w:ascii="Calibri" w:cstheme="minorBidi"/>
          <w:sz w:val="28"/>
        </w:rPr>
        <w:t>ми</w:t>
      </w:r>
      <w:r>
        <w:rPr>
          <w:rFonts w:ascii="Calibri" w:cstheme="minorBidi"/>
          <w:sz w:val="28"/>
        </w:rPr>
        <w:t xml:space="preserve"> </w:t>
      </w:r>
      <w:proofErr w:type="spellStart"/>
      <w:r>
        <w:rPr>
          <w:rFonts w:ascii="Calibri" w:cstheme="minorBidi"/>
          <w:sz w:val="28"/>
        </w:rPr>
        <w:t>хочемо</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класі</w:t>
      </w:r>
      <w:proofErr w:type="spellEnd"/>
      <w:r>
        <w:rPr>
          <w:rFonts w:ascii="Calibri" w:cstheme="minorBidi"/>
          <w:sz w:val="28"/>
        </w:rPr>
        <w:t xml:space="preserve"> </w:t>
      </w:r>
      <w:proofErr w:type="spellStart"/>
      <w:r>
        <w:rPr>
          <w:rFonts w:ascii="Calibri" w:cstheme="minorBidi"/>
          <w:color w:val="0000FF"/>
          <w:sz w:val="28"/>
        </w:rPr>
        <w:t>Automobile</w:t>
      </w:r>
      <w:proofErr w:type="spellEnd"/>
      <w:r>
        <w:rPr>
          <w:rFonts w:ascii="Calibri" w:cstheme="minorBidi"/>
          <w:sz w:val="28"/>
        </w:rPr>
        <w:t xml:space="preserve"> </w:t>
      </w:r>
      <w:proofErr w:type="spellStart"/>
      <w:r>
        <w:rPr>
          <w:rFonts w:ascii="Calibri" w:cstheme="minorBidi"/>
          <w:sz w:val="28"/>
        </w:rPr>
        <w:t>відзначити</w:t>
      </w:r>
      <w:proofErr w:type="spellEnd"/>
      <w:r>
        <w:rPr>
          <w:rFonts w:ascii="Calibri" w:cstheme="minorBidi"/>
          <w:sz w:val="28"/>
        </w:rPr>
        <w:t xml:space="preserve"> </w:t>
      </w:r>
      <w:proofErr w:type="spellStart"/>
      <w:r>
        <w:rPr>
          <w:rFonts w:ascii="Calibri" w:cstheme="minorBidi"/>
          <w:sz w:val="28"/>
        </w:rPr>
        <w:t>порядковий</w:t>
      </w:r>
      <w:proofErr w:type="spellEnd"/>
      <w:r>
        <w:rPr>
          <w:rFonts w:ascii="Calibri" w:cstheme="minorBidi"/>
          <w:sz w:val="28"/>
        </w:rPr>
        <w:t xml:space="preserve"> </w:t>
      </w:r>
      <w:proofErr w:type="spellStart"/>
      <w:r>
        <w:rPr>
          <w:rFonts w:ascii="Calibri" w:cstheme="minorBidi"/>
          <w:sz w:val="28"/>
        </w:rPr>
        <w:t>заводський</w:t>
      </w:r>
      <w:proofErr w:type="spellEnd"/>
      <w:r>
        <w:rPr>
          <w:rFonts w:ascii="Calibri" w:cstheme="minorBidi"/>
          <w:sz w:val="28"/>
        </w:rPr>
        <w:t xml:space="preserve"> </w:t>
      </w:r>
      <w:r>
        <w:rPr>
          <w:rFonts w:ascii="Calibri" w:cstheme="minorBidi"/>
          <w:sz w:val="28"/>
        </w:rPr>
        <w:t>номер</w:t>
      </w:r>
      <w:r>
        <w:rPr>
          <w:rFonts w:ascii="Calibri" w:cstheme="minorBidi"/>
          <w:sz w:val="28"/>
        </w:rPr>
        <w:t xml:space="preserve"> </w:t>
      </w:r>
      <w:proofErr w:type="spellStart"/>
      <w:r>
        <w:rPr>
          <w:rFonts w:ascii="Calibri" w:cstheme="minorBidi"/>
          <w:sz w:val="28"/>
        </w:rPr>
        <w:t>автомобіля</w:t>
      </w:r>
      <w:proofErr w:type="spellEnd"/>
      <w:r>
        <w:rPr>
          <w:rFonts w:ascii="Calibri" w:cstheme="minorBidi"/>
          <w:sz w:val="28"/>
        </w:rPr>
        <w:t xml:space="preserve">. </w:t>
      </w:r>
      <w:proofErr w:type="spellStart"/>
      <w:r>
        <w:rPr>
          <w:rFonts w:ascii="Calibri" w:cstheme="minorBidi"/>
          <w:sz w:val="28"/>
        </w:rPr>
        <w:t>Такі</w:t>
      </w:r>
      <w:proofErr w:type="spellEnd"/>
      <w:r>
        <w:rPr>
          <w:rFonts w:ascii="Calibri" w:cstheme="minorBidi"/>
          <w:sz w:val="28"/>
        </w:rPr>
        <w:t xml:space="preserve"> </w:t>
      </w:r>
      <w:r>
        <w:rPr>
          <w:rFonts w:ascii="Calibri" w:cstheme="minorBidi"/>
          <w:sz w:val="28"/>
        </w:rPr>
        <w:t>поля</w:t>
      </w:r>
      <w:r>
        <w:rPr>
          <w:rFonts w:ascii="Calibri" w:cstheme="minorBidi"/>
          <w:sz w:val="28"/>
        </w:rPr>
        <w:t xml:space="preserve"> </w:t>
      </w:r>
      <w:proofErr w:type="spellStart"/>
      <w:r>
        <w:rPr>
          <w:rFonts w:ascii="Calibri" w:cstheme="minorBidi"/>
          <w:sz w:val="28"/>
        </w:rPr>
        <w:t>називаються</w:t>
      </w:r>
      <w:proofErr w:type="spellEnd"/>
      <w:r>
        <w:rPr>
          <w:rFonts w:ascii="Calibri" w:cstheme="minorBidi"/>
          <w:sz w:val="28"/>
        </w:rPr>
        <w:t xml:space="preserve"> </w:t>
      </w:r>
      <w:proofErr w:type="spellStart"/>
      <w:r>
        <w:rPr>
          <w:rFonts w:ascii="Calibri" w:cstheme="minorBidi"/>
          <w:i/>
          <w:sz w:val="28"/>
        </w:rPr>
        <w:t>змінними</w:t>
      </w:r>
      <w:proofErr w:type="spellEnd"/>
      <w:r>
        <w:rPr>
          <w:rFonts w:ascii="Calibri" w:cstheme="minorBidi"/>
          <w:i/>
          <w:sz w:val="28"/>
        </w:rPr>
        <w:t xml:space="preserve"> </w:t>
      </w:r>
      <w:proofErr w:type="spellStart"/>
      <w:r>
        <w:rPr>
          <w:rFonts w:ascii="Calibri" w:cstheme="minorBidi"/>
          <w:i/>
          <w:sz w:val="28"/>
        </w:rPr>
        <w:t>класу</w:t>
      </w:r>
      <w:proofErr w:type="spellEnd"/>
      <w:r>
        <w:rPr>
          <w:rFonts w:ascii="Calibri" w:cstheme="minorBidi"/>
          <w:i/>
          <w:sz w:val="28"/>
        </w:rPr>
        <w:t xml:space="preserve"> </w:t>
      </w:r>
      <w:r>
        <w:rPr>
          <w:rFonts w:ascii="Calibri" w:cstheme="minorBidi"/>
          <w:sz w:val="28"/>
        </w:rPr>
        <w:t>(</w:t>
      </w:r>
      <w:proofErr w:type="spellStart"/>
      <w:r>
        <w:rPr>
          <w:rFonts w:ascii="Calibri" w:cstheme="minorBidi"/>
          <w:color w:val="0000FF"/>
          <w:sz w:val="28"/>
        </w:rPr>
        <w:t>class</w:t>
      </w:r>
      <w:proofErr w:type="spellEnd"/>
      <w:r>
        <w:rPr>
          <w:rFonts w:ascii="Calibri" w:cstheme="minorBidi"/>
          <w:color w:val="0000FF"/>
          <w:sz w:val="28"/>
        </w:rPr>
        <w:t xml:space="preserve"> </w:t>
      </w:r>
      <w:proofErr w:type="spellStart"/>
      <w:r>
        <w:rPr>
          <w:rFonts w:ascii="Calibri" w:cstheme="minorBidi"/>
          <w:color w:val="0000FF"/>
          <w:sz w:val="28"/>
        </w:rPr>
        <w:t>variables</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змінних</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виділяється</w:t>
      </w:r>
      <w:proofErr w:type="spellEnd"/>
      <w:r>
        <w:rPr>
          <w:rFonts w:ascii="Calibri" w:cstheme="minorBidi"/>
          <w:sz w:val="28"/>
        </w:rPr>
        <w:t xml:space="preserve"> </w:t>
      </w:r>
      <w:proofErr w:type="spellStart"/>
      <w:r>
        <w:rPr>
          <w:rFonts w:ascii="Calibri" w:cstheme="minorBidi"/>
          <w:sz w:val="28"/>
        </w:rPr>
        <w:t>тільки</w:t>
      </w:r>
      <w:proofErr w:type="spellEnd"/>
      <w:r>
        <w:rPr>
          <w:rFonts w:ascii="Calibri" w:cstheme="minorBidi"/>
          <w:sz w:val="28"/>
        </w:rPr>
        <w:t xml:space="preserve"> </w:t>
      </w:r>
      <w:r>
        <w:rPr>
          <w:rFonts w:ascii="Calibri" w:cstheme="minorBidi"/>
          <w:sz w:val="28"/>
        </w:rPr>
        <w:t>одна</w:t>
      </w:r>
      <w:r>
        <w:rPr>
          <w:rFonts w:ascii="Calibri" w:cstheme="minorBidi"/>
          <w:sz w:val="28"/>
        </w:rPr>
        <w:t xml:space="preserve"> </w:t>
      </w:r>
      <w:proofErr w:type="spellStart"/>
      <w:r>
        <w:rPr>
          <w:rFonts w:ascii="Calibri" w:cstheme="minorBidi"/>
          <w:sz w:val="28"/>
        </w:rPr>
        <w:t>комірка</w:t>
      </w:r>
      <w:proofErr w:type="spellEnd"/>
      <w:r>
        <w:rPr>
          <w:rFonts w:ascii="Calibri" w:cstheme="minorBidi"/>
          <w:sz w:val="28"/>
        </w:rPr>
        <w:t xml:space="preserve"> </w:t>
      </w:r>
      <w:proofErr w:type="spellStart"/>
      <w:r>
        <w:rPr>
          <w:rFonts w:ascii="Calibri" w:cstheme="minorBidi"/>
          <w:sz w:val="28"/>
        </w:rPr>
        <w:t>памяті</w:t>
      </w:r>
      <w:proofErr w:type="spellEnd"/>
      <w:r>
        <w:rPr>
          <w:rFonts w:ascii="Calibri" w:cstheme="minorBidi"/>
          <w:sz w:val="28"/>
        </w:rPr>
        <w:t xml:space="preserve">, </w:t>
      </w:r>
      <w:proofErr w:type="spellStart"/>
      <w:r>
        <w:rPr>
          <w:rFonts w:ascii="Calibri" w:cstheme="minorBidi"/>
          <w:sz w:val="28"/>
        </w:rPr>
        <w:t>спільна</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всіх</w:t>
      </w:r>
      <w:proofErr w:type="spellEnd"/>
      <w:r>
        <w:rPr>
          <w:rFonts w:ascii="Calibri" w:cstheme="minorBidi"/>
          <w:sz w:val="28"/>
        </w:rPr>
        <w:t xml:space="preserve"> </w:t>
      </w:r>
      <w:proofErr w:type="spellStart"/>
      <w:r>
        <w:rPr>
          <w:rFonts w:ascii="Calibri" w:cstheme="minorBidi"/>
          <w:sz w:val="28"/>
        </w:rPr>
        <w:t>екземплярів</w:t>
      </w:r>
      <w:proofErr w:type="spellEnd"/>
      <w:r>
        <w:rPr>
          <w:rFonts w:ascii="Calibri" w:cstheme="minorBidi"/>
          <w:sz w:val="28"/>
        </w:rPr>
        <w:t xml:space="preserve">. </w:t>
      </w:r>
      <w:proofErr w:type="spellStart"/>
      <w:r>
        <w:rPr>
          <w:rFonts w:ascii="Calibri" w:cstheme="minorBidi"/>
          <w:sz w:val="28"/>
        </w:rPr>
        <w:t>Змінні</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створюються</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color w:val="0000FF"/>
          <w:sz w:val="28"/>
        </w:rPr>
        <w:t>Java</w:t>
      </w:r>
      <w:proofErr w:type="spellEnd"/>
      <w:r>
        <w:rPr>
          <w:rFonts w:ascii="Calibri" w:cstheme="minorBidi"/>
          <w:sz w:val="28"/>
        </w:rPr>
        <w:t xml:space="preserve"> </w:t>
      </w:r>
      <w:proofErr w:type="spellStart"/>
      <w:r>
        <w:rPr>
          <w:rFonts w:ascii="Calibri" w:cstheme="minorBidi"/>
          <w:sz w:val="28"/>
        </w:rPr>
        <w:t>модифікатором</w:t>
      </w:r>
      <w:proofErr w:type="spellEnd"/>
      <w:r>
        <w:rPr>
          <w:rFonts w:ascii="Calibri" w:cstheme="minorBidi"/>
          <w:sz w:val="28"/>
        </w:rPr>
        <w:t xml:space="preserve"> </w:t>
      </w:r>
      <w:proofErr w:type="spellStart"/>
      <w:r>
        <w:rPr>
          <w:rFonts w:ascii="Calibri" w:cstheme="minorBidi"/>
          <w:color w:val="0000FF"/>
          <w:sz w:val="28"/>
        </w:rPr>
        <w:t>static</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r w:rsidR="004B727D">
        <w:rPr>
          <w:rFonts w:ascii="Calibri" w:cstheme="minorBidi"/>
          <w:sz w:val="28"/>
          <w:lang w:val="uk-UA"/>
        </w:rPr>
        <w:t>прикладі</w:t>
      </w:r>
      <w:r>
        <w:rPr>
          <w:rFonts w:ascii="Calibri" w:cstheme="minorBidi"/>
          <w:sz w:val="28"/>
        </w:rPr>
        <w:t xml:space="preserve"> 3.3 </w:t>
      </w:r>
      <w:r>
        <w:rPr>
          <w:rFonts w:ascii="Calibri" w:cstheme="minorBidi"/>
          <w:sz w:val="28"/>
        </w:rPr>
        <w:t>ми</w:t>
      </w:r>
      <w:r>
        <w:rPr>
          <w:rFonts w:ascii="Calibri" w:cstheme="minorBidi"/>
          <w:sz w:val="28"/>
        </w:rPr>
        <w:t xml:space="preserve"> </w:t>
      </w:r>
      <w:proofErr w:type="spellStart"/>
      <w:r>
        <w:rPr>
          <w:rFonts w:ascii="Calibri" w:cstheme="minorBidi"/>
          <w:sz w:val="28"/>
        </w:rPr>
        <w:t>записуємо</w:t>
      </w:r>
      <w:proofErr w:type="spellEnd"/>
      <w:r>
        <w:rPr>
          <w:rFonts w:ascii="Calibri" w:cstheme="minorBidi"/>
          <w:sz w:val="28"/>
        </w:rPr>
        <w:t xml:space="preserve"> </w:t>
      </w:r>
      <w:proofErr w:type="spellStart"/>
      <w:r>
        <w:rPr>
          <w:rFonts w:ascii="Calibri" w:cstheme="minorBidi"/>
          <w:sz w:val="28"/>
        </w:rPr>
        <w:t>цей</w:t>
      </w:r>
      <w:proofErr w:type="spellEnd"/>
      <w:r>
        <w:rPr>
          <w:rFonts w:ascii="Calibri" w:cstheme="minorBidi"/>
          <w:sz w:val="28"/>
        </w:rPr>
        <w:t xml:space="preserve"> </w:t>
      </w:r>
      <w:proofErr w:type="spellStart"/>
      <w:r>
        <w:rPr>
          <w:rFonts w:ascii="Calibri" w:cstheme="minorBidi"/>
          <w:sz w:val="28"/>
        </w:rPr>
        <w:t>модифікатор</w:t>
      </w:r>
      <w:proofErr w:type="spellEnd"/>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визначенні</w:t>
      </w:r>
      <w:proofErr w:type="spellEnd"/>
      <w:r>
        <w:rPr>
          <w:rFonts w:ascii="Calibri" w:cstheme="minorBidi"/>
          <w:sz w:val="28"/>
        </w:rPr>
        <w:t xml:space="preserve"> </w:t>
      </w:r>
      <w:proofErr w:type="spellStart"/>
      <w:r>
        <w:rPr>
          <w:rFonts w:ascii="Calibri" w:cstheme="minorBidi"/>
          <w:sz w:val="28"/>
        </w:rPr>
        <w:t>змінної</w:t>
      </w:r>
      <w:proofErr w:type="spellEnd"/>
      <w:r>
        <w:rPr>
          <w:rFonts w:ascii="Calibri" w:cstheme="minorBidi"/>
          <w:sz w:val="28"/>
        </w:rPr>
        <w:t xml:space="preserve"> </w:t>
      </w:r>
      <w:proofErr w:type="spellStart"/>
      <w:r>
        <w:rPr>
          <w:rFonts w:ascii="Calibri" w:cstheme="minorBidi"/>
          <w:color w:val="0000FF"/>
          <w:sz w:val="28"/>
        </w:rPr>
        <w:t>number</w:t>
      </w:r>
      <w:proofErr w:type="spellEnd"/>
      <w:r>
        <w:rPr>
          <w:rFonts w:ascii="Calibri" w:cstheme="minorBidi"/>
          <w:sz w:val="28"/>
        </w:rPr>
        <w:t xml:space="preserve">. </w:t>
      </w:r>
    </w:p>
    <w:p w14:paraId="4A9A43B7" w14:textId="77777777" w:rsidR="00F4417E" w:rsidRDefault="00F4417E">
      <w:pPr>
        <w:pStyle w:val="3f3f3f3f3f3f3f3f3f3f3f3f3f3f3f3f3f3f3f3f3f3f3f3f3f3f"/>
        <w:rPr>
          <w:rFonts w:cstheme="minorBidi"/>
        </w:rPr>
      </w:pPr>
      <w:proofErr w:type="spellStart"/>
      <w:r>
        <w:rPr>
          <w:rFonts w:ascii="Calibri" w:cstheme="minorBidi"/>
          <w:b/>
          <w:color w:val="0000FF"/>
          <w:sz w:val="28"/>
        </w:rPr>
        <w:t>Лістинг</w:t>
      </w:r>
      <w:proofErr w:type="spellEnd"/>
      <w:r>
        <w:rPr>
          <w:rFonts w:ascii="Calibri" w:cstheme="minorBidi"/>
          <w:b/>
          <w:color w:val="0000FF"/>
          <w:sz w:val="28"/>
        </w:rPr>
        <w:t xml:space="preserve"> 3.3. </w:t>
      </w:r>
      <w:r>
        <w:rPr>
          <w:rFonts w:ascii="Calibri" w:cstheme="minorBidi"/>
          <w:b/>
          <w:color w:val="0000FF"/>
          <w:sz w:val="28"/>
        </w:rPr>
        <w:t>Статична</w:t>
      </w:r>
      <w:r>
        <w:rPr>
          <w:rFonts w:ascii="Calibri" w:cstheme="minorBidi"/>
          <w:b/>
          <w:color w:val="0000FF"/>
          <w:sz w:val="28"/>
        </w:rPr>
        <w:t xml:space="preserve"> </w:t>
      </w:r>
      <w:proofErr w:type="spellStart"/>
      <w:r>
        <w:rPr>
          <w:rFonts w:ascii="Calibri" w:cstheme="minorBidi"/>
          <w:b/>
          <w:color w:val="0000FF"/>
          <w:sz w:val="28"/>
        </w:rPr>
        <w:t>змінна</w:t>
      </w:r>
      <w:proofErr w:type="spellEnd"/>
    </w:p>
    <w:p w14:paraId="1B24A052" w14:textId="77777777" w:rsidR="00F4417E" w:rsidRPr="007929BD" w:rsidRDefault="00F4417E">
      <w:pPr>
        <w:rPr>
          <w:rFonts w:cstheme="minorBidi"/>
        </w:rPr>
      </w:pPr>
      <w:r>
        <w:rPr>
          <w:rFonts w:ascii="Calibri" w:cstheme="minorBidi"/>
          <w:b/>
          <w:color w:val="0000FF"/>
          <w:sz w:val="28"/>
        </w:rPr>
        <w:t>class</w:t>
      </w:r>
      <w:r w:rsidRPr="007929BD">
        <w:rPr>
          <w:rFonts w:ascii="Calibri" w:cstheme="minorBidi"/>
          <w:b/>
          <w:color w:val="0000FF"/>
          <w:sz w:val="28"/>
        </w:rPr>
        <w:t xml:space="preserve"> </w:t>
      </w:r>
      <w:r>
        <w:rPr>
          <w:rFonts w:ascii="Calibri" w:cstheme="minorBidi"/>
          <w:b/>
          <w:color w:val="0000FF"/>
          <w:sz w:val="28"/>
        </w:rPr>
        <w:t>Automobile</w:t>
      </w:r>
      <w:r w:rsidRPr="007929BD">
        <w:rPr>
          <w:rFonts w:ascii="Calibri" w:cstheme="minorBidi"/>
          <w:b/>
          <w:color w:val="0000FF"/>
          <w:sz w:val="28"/>
        </w:rPr>
        <w:t xml:space="preserve"> { </w:t>
      </w:r>
    </w:p>
    <w:p w14:paraId="67271F49" w14:textId="77777777" w:rsidR="00F4417E" w:rsidRDefault="00F4417E">
      <w:pPr>
        <w:rPr>
          <w:rFonts w:cstheme="minorBidi"/>
        </w:rPr>
      </w:pPr>
      <w:r w:rsidRPr="007929BD">
        <w:rPr>
          <w:rFonts w:ascii="Calibri" w:cstheme="minorBidi"/>
          <w:b/>
          <w:color w:val="0000FF"/>
          <w:sz w:val="28"/>
        </w:rPr>
        <w:t xml:space="preserve"> </w:t>
      </w:r>
      <w:r>
        <w:rPr>
          <w:rFonts w:ascii="Calibri" w:cstheme="minorBidi"/>
          <w:b/>
          <w:color w:val="0000FF"/>
          <w:sz w:val="28"/>
        </w:rPr>
        <w:t xml:space="preserve">private static int number; </w:t>
      </w:r>
    </w:p>
    <w:p w14:paraId="62E827E2" w14:textId="77777777" w:rsidR="00F4417E" w:rsidRDefault="00F4417E">
      <w:pPr>
        <w:rPr>
          <w:rFonts w:cstheme="minorBidi"/>
        </w:rPr>
      </w:pPr>
      <w:r>
        <w:rPr>
          <w:rFonts w:ascii="Calibri" w:cstheme="minorBidi"/>
          <w:b/>
          <w:color w:val="0000FF"/>
          <w:sz w:val="28"/>
        </w:rPr>
        <w:t xml:space="preserve"> Automobile(){ </w:t>
      </w:r>
    </w:p>
    <w:p w14:paraId="7F4EE64F" w14:textId="77777777" w:rsidR="00F4417E" w:rsidRDefault="00F4417E">
      <w:pPr>
        <w:rPr>
          <w:rFonts w:cstheme="minorBidi"/>
        </w:rPr>
      </w:pPr>
      <w:r>
        <w:rPr>
          <w:rFonts w:ascii="Calibri" w:cstheme="minorBidi"/>
          <w:b/>
          <w:color w:val="0000FF"/>
          <w:sz w:val="28"/>
        </w:rPr>
        <w:t xml:space="preserve"> number++; </w:t>
      </w:r>
    </w:p>
    <w:p w14:paraId="10E66368" w14:textId="77777777" w:rsidR="00F4417E" w:rsidRDefault="00F4417E">
      <w:pPr>
        <w:rPr>
          <w:rFonts w:cstheme="minorBidi"/>
        </w:rPr>
      </w:pPr>
      <w:r>
        <w:rPr>
          <w:rFonts w:ascii="Calibri" w:cstheme="minorBidi"/>
          <w:b/>
          <w:color w:val="0000FF"/>
          <w:sz w:val="28"/>
        </w:rPr>
        <w:t xml:space="preserve"> </w:t>
      </w:r>
      <w:proofErr w:type="spellStart"/>
      <w:r>
        <w:rPr>
          <w:rFonts w:ascii="Calibri" w:cstheme="minorBidi"/>
          <w:b/>
          <w:color w:val="0000FF"/>
          <w:sz w:val="28"/>
        </w:rPr>
        <w:t>System.out.println</w:t>
      </w:r>
      <w:proofErr w:type="spellEnd"/>
      <w:r>
        <w:rPr>
          <w:rFonts w:ascii="Calibri" w:cstheme="minorBidi"/>
          <w:b/>
          <w:color w:val="0000FF"/>
          <w:sz w:val="28"/>
        </w:rPr>
        <w:t xml:space="preserve">("From Automobile constructor:"+  " number = "+number); </w:t>
      </w:r>
    </w:p>
    <w:p w14:paraId="71804640" w14:textId="77777777" w:rsidR="00F4417E" w:rsidRDefault="00F4417E">
      <w:pPr>
        <w:rPr>
          <w:rFonts w:cstheme="minorBidi"/>
        </w:rPr>
      </w:pPr>
      <w:r>
        <w:rPr>
          <w:rFonts w:ascii="Calibri" w:cstheme="minorBidi"/>
          <w:b/>
          <w:color w:val="0000FF"/>
          <w:sz w:val="28"/>
        </w:rPr>
        <w:t xml:space="preserve">} </w:t>
      </w:r>
    </w:p>
    <w:p w14:paraId="6113EB4D" w14:textId="77777777" w:rsidR="00F4417E" w:rsidRDefault="00F4417E">
      <w:pPr>
        <w:rPr>
          <w:rFonts w:cstheme="minorBidi"/>
        </w:rPr>
      </w:pPr>
      <w:r>
        <w:rPr>
          <w:rFonts w:ascii="Calibri" w:cstheme="minorBidi"/>
          <w:b/>
          <w:color w:val="0000FF"/>
          <w:sz w:val="28"/>
        </w:rPr>
        <w:t xml:space="preserve">} </w:t>
      </w:r>
    </w:p>
    <w:p w14:paraId="5436D219" w14:textId="77777777" w:rsidR="00F4417E" w:rsidRDefault="00F4417E">
      <w:pPr>
        <w:rPr>
          <w:rFonts w:cstheme="minorBidi"/>
        </w:rPr>
      </w:pPr>
      <w:r>
        <w:rPr>
          <w:rFonts w:ascii="Calibri" w:cstheme="minorBidi"/>
          <w:b/>
          <w:color w:val="FF0000"/>
          <w:sz w:val="28"/>
        </w:rPr>
        <w:t xml:space="preserve">public class </w:t>
      </w:r>
      <w:proofErr w:type="spellStart"/>
      <w:r>
        <w:rPr>
          <w:rFonts w:ascii="Calibri" w:cstheme="minorBidi"/>
          <w:b/>
          <w:color w:val="FF0000"/>
          <w:sz w:val="28"/>
        </w:rPr>
        <w:t>AutomobileTest</w:t>
      </w:r>
      <w:proofErr w:type="spellEnd"/>
      <w:r>
        <w:rPr>
          <w:rFonts w:ascii="Calibri" w:cstheme="minorBidi"/>
          <w:b/>
          <w:color w:val="FF0000"/>
          <w:sz w:val="28"/>
        </w:rPr>
        <w:t xml:space="preserve">{ </w:t>
      </w:r>
    </w:p>
    <w:p w14:paraId="5626DCDA" w14:textId="77777777" w:rsidR="00F4417E" w:rsidRDefault="00F4417E">
      <w:pPr>
        <w:rPr>
          <w:rFonts w:cstheme="minorBidi"/>
        </w:rPr>
      </w:pPr>
      <w:r>
        <w:rPr>
          <w:rFonts w:ascii="Calibri" w:cstheme="minorBidi"/>
          <w:b/>
          <w:color w:val="FF0000"/>
          <w:sz w:val="28"/>
        </w:rPr>
        <w:t xml:space="preserve"> public static void main(String[] </w:t>
      </w:r>
      <w:proofErr w:type="spellStart"/>
      <w:r>
        <w:rPr>
          <w:rFonts w:ascii="Calibri" w:cstheme="minorBidi"/>
          <w:b/>
          <w:color w:val="FF0000"/>
          <w:sz w:val="28"/>
        </w:rPr>
        <w:t>args</w:t>
      </w:r>
      <w:proofErr w:type="spellEnd"/>
      <w:r>
        <w:rPr>
          <w:rFonts w:ascii="Calibri" w:cstheme="minorBidi"/>
          <w:b/>
          <w:color w:val="FF0000"/>
          <w:sz w:val="28"/>
        </w:rPr>
        <w:t xml:space="preserve">){ </w:t>
      </w:r>
    </w:p>
    <w:p w14:paraId="2BF373E2" w14:textId="77777777" w:rsidR="00F4417E" w:rsidRDefault="00F4417E">
      <w:pPr>
        <w:rPr>
          <w:rFonts w:cstheme="minorBidi"/>
        </w:rPr>
      </w:pPr>
      <w:r>
        <w:rPr>
          <w:rFonts w:ascii="Calibri" w:cstheme="minorBidi"/>
          <w:b/>
          <w:color w:val="FF0000"/>
          <w:sz w:val="28"/>
        </w:rPr>
        <w:t xml:space="preserve"> Automobile lada2105 = new Automobile(), </w:t>
      </w:r>
    </w:p>
    <w:p w14:paraId="35B17307" w14:textId="77777777" w:rsidR="00F4417E" w:rsidRDefault="00F4417E">
      <w:pPr>
        <w:rPr>
          <w:rFonts w:cstheme="minorBidi"/>
        </w:rPr>
      </w:pPr>
      <w:r>
        <w:rPr>
          <w:rFonts w:ascii="Calibri" w:cstheme="minorBidi"/>
          <w:b/>
          <w:color w:val="FF0000"/>
          <w:sz w:val="28"/>
        </w:rPr>
        <w:t xml:space="preserve"> </w:t>
      </w:r>
      <w:proofErr w:type="spellStart"/>
      <w:r>
        <w:rPr>
          <w:rFonts w:ascii="Calibri" w:cstheme="minorBidi"/>
          <w:b/>
          <w:color w:val="FF0000"/>
          <w:sz w:val="28"/>
        </w:rPr>
        <w:t>fordScorpio</w:t>
      </w:r>
      <w:proofErr w:type="spellEnd"/>
      <w:r>
        <w:rPr>
          <w:rFonts w:ascii="Calibri" w:cstheme="minorBidi"/>
          <w:b/>
          <w:color w:val="FF0000"/>
          <w:sz w:val="28"/>
        </w:rPr>
        <w:t xml:space="preserve"> = new Automobile(), </w:t>
      </w:r>
    </w:p>
    <w:p w14:paraId="7396A9C8" w14:textId="77777777" w:rsidR="00F4417E" w:rsidRDefault="00F4417E">
      <w:pPr>
        <w:rPr>
          <w:rFonts w:cstheme="minorBidi"/>
        </w:rPr>
      </w:pPr>
      <w:r>
        <w:rPr>
          <w:rFonts w:ascii="Calibri" w:cstheme="minorBidi"/>
          <w:b/>
          <w:color w:val="FF0000"/>
          <w:sz w:val="28"/>
        </w:rPr>
        <w:t xml:space="preserve"> </w:t>
      </w:r>
      <w:proofErr w:type="spellStart"/>
      <w:r>
        <w:rPr>
          <w:rFonts w:ascii="Calibri" w:cstheme="minorBidi"/>
          <w:b/>
          <w:color w:val="FF0000"/>
          <w:sz w:val="28"/>
        </w:rPr>
        <w:t>oka</w:t>
      </w:r>
      <w:proofErr w:type="spellEnd"/>
      <w:r>
        <w:rPr>
          <w:rFonts w:ascii="Calibri" w:cstheme="minorBidi"/>
          <w:b/>
          <w:color w:val="FF0000"/>
          <w:sz w:val="28"/>
        </w:rPr>
        <w:t xml:space="preserve"> = new Automobile(); </w:t>
      </w:r>
    </w:p>
    <w:p w14:paraId="75FC607A" w14:textId="77777777" w:rsidR="00F4417E" w:rsidRDefault="00F4417E">
      <w:pPr>
        <w:rPr>
          <w:rFonts w:cstheme="minorBidi"/>
        </w:rPr>
      </w:pPr>
      <w:r>
        <w:rPr>
          <w:rFonts w:ascii="Calibri" w:cstheme="minorBidi"/>
          <w:b/>
          <w:color w:val="FF0000"/>
          <w:sz w:val="28"/>
        </w:rPr>
        <w:t xml:space="preserve">} </w:t>
      </w:r>
    </w:p>
    <w:p w14:paraId="6E0E2E37" w14:textId="77777777" w:rsidR="00F4417E" w:rsidRDefault="00F4417E">
      <w:pPr>
        <w:rPr>
          <w:rFonts w:cstheme="minorBidi"/>
        </w:rPr>
      </w:pPr>
      <w:r>
        <w:rPr>
          <w:rFonts w:ascii="Calibri" w:cstheme="minorBidi"/>
          <w:b/>
          <w:color w:val="FF0000"/>
          <w:sz w:val="28"/>
        </w:rPr>
        <w:t xml:space="preserve">} </w:t>
      </w:r>
    </w:p>
    <w:p w14:paraId="310FE499" w14:textId="77777777" w:rsidR="00F4417E" w:rsidRDefault="00F4417E">
      <w:pPr>
        <w:jc w:val="both"/>
        <w:rPr>
          <w:rFonts w:ascii="Calibri" w:cstheme="minorBidi"/>
          <w:color w:val="0000FF"/>
          <w:sz w:val="28"/>
        </w:rPr>
      </w:pPr>
    </w:p>
    <w:p w14:paraId="49C19BB8" w14:textId="77777777" w:rsidR="00F4417E" w:rsidRDefault="00F4417E">
      <w:pPr>
        <w:shd w:val="clear" w:color="auto" w:fill="FFFFFF"/>
        <w:spacing w:before="280" w:after="280"/>
        <w:jc w:val="both"/>
        <w:rPr>
          <w:rFonts w:cstheme="minorBidi"/>
        </w:rPr>
      </w:pPr>
      <w:proofErr w:type="spellStart"/>
      <w:r>
        <w:rPr>
          <w:rFonts w:ascii="Calibri" w:cstheme="minorBidi"/>
          <w:color w:val="101010"/>
          <w:sz w:val="28"/>
          <w:lang w:eastAsia="uk-UA"/>
        </w:rPr>
        <w:t>Цікаво</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що</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до</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статичних</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змінних</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можна</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звертатися</w:t>
      </w:r>
      <w:proofErr w:type="spellEnd"/>
      <w:r>
        <w:rPr>
          <w:rFonts w:ascii="Calibri" w:cstheme="minorBidi"/>
          <w:color w:val="101010"/>
          <w:sz w:val="28"/>
          <w:lang w:eastAsia="uk-UA"/>
        </w:rPr>
        <w:t xml:space="preserve"> </w:t>
      </w:r>
      <w:r>
        <w:rPr>
          <w:rFonts w:ascii="Calibri" w:cstheme="minorBidi"/>
          <w:color w:val="101010"/>
          <w:sz w:val="28"/>
          <w:lang w:eastAsia="uk-UA"/>
        </w:rPr>
        <w:t>з</w:t>
      </w:r>
      <w:r>
        <w:rPr>
          <w:rFonts w:ascii="Calibri" w:cstheme="minorBidi"/>
          <w:color w:val="101010"/>
          <w:sz w:val="28"/>
          <w:lang w:eastAsia="uk-UA"/>
        </w:rPr>
        <w:t xml:space="preserve"> </w:t>
      </w:r>
      <w:proofErr w:type="spellStart"/>
      <w:r>
        <w:rPr>
          <w:rFonts w:ascii="Calibri" w:cstheme="minorBidi"/>
          <w:color w:val="101010"/>
          <w:sz w:val="28"/>
          <w:lang w:eastAsia="uk-UA"/>
        </w:rPr>
        <w:t>іменем</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класа</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Automobile.number</w:t>
      </w:r>
      <w:proofErr w:type="spellEnd"/>
      <w:r>
        <w:rPr>
          <w:rFonts w:ascii="Calibri" w:cstheme="minorBidi"/>
          <w:color w:val="101010"/>
          <w:sz w:val="28"/>
          <w:lang w:eastAsia="uk-UA"/>
        </w:rPr>
        <w:t xml:space="preserve">, </w:t>
      </w:r>
      <w:r>
        <w:rPr>
          <w:rFonts w:ascii="Calibri" w:cstheme="minorBidi"/>
          <w:color w:val="101010"/>
          <w:sz w:val="28"/>
          <w:lang w:eastAsia="uk-UA"/>
        </w:rPr>
        <w:t>а</w:t>
      </w:r>
      <w:r>
        <w:rPr>
          <w:rFonts w:ascii="Calibri" w:cstheme="minorBidi"/>
          <w:color w:val="101010"/>
          <w:sz w:val="28"/>
          <w:lang w:eastAsia="uk-UA"/>
        </w:rPr>
        <w:t xml:space="preserve"> </w:t>
      </w:r>
      <w:proofErr w:type="spellStart"/>
      <w:r>
        <w:rPr>
          <w:rFonts w:ascii="Calibri" w:cstheme="minorBidi"/>
          <w:color w:val="101010"/>
          <w:sz w:val="28"/>
          <w:lang w:eastAsia="uk-UA"/>
        </w:rPr>
        <w:t>не</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тільки</w:t>
      </w:r>
      <w:proofErr w:type="spellEnd"/>
      <w:r>
        <w:rPr>
          <w:rFonts w:ascii="Calibri" w:cstheme="minorBidi"/>
          <w:color w:val="101010"/>
          <w:sz w:val="28"/>
          <w:lang w:eastAsia="uk-UA"/>
        </w:rPr>
        <w:t xml:space="preserve"> </w:t>
      </w:r>
      <w:r>
        <w:rPr>
          <w:rFonts w:ascii="Calibri" w:cstheme="minorBidi"/>
          <w:color w:val="101010"/>
          <w:sz w:val="28"/>
          <w:lang w:eastAsia="uk-UA"/>
        </w:rPr>
        <w:t>з</w:t>
      </w:r>
      <w:r>
        <w:rPr>
          <w:rFonts w:ascii="Calibri" w:cstheme="minorBidi"/>
          <w:color w:val="101010"/>
          <w:sz w:val="28"/>
          <w:lang w:eastAsia="uk-UA"/>
        </w:rPr>
        <w:t xml:space="preserve"> </w:t>
      </w:r>
      <w:proofErr w:type="spellStart"/>
      <w:r>
        <w:rPr>
          <w:rFonts w:ascii="Calibri" w:cstheme="minorBidi"/>
          <w:color w:val="101010"/>
          <w:sz w:val="28"/>
          <w:lang w:eastAsia="uk-UA"/>
        </w:rPr>
        <w:t>іменем</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e</w:t>
      </w:r>
      <w:r>
        <w:rPr>
          <w:rFonts w:ascii="Calibri" w:cstheme="minorBidi"/>
          <w:color w:val="101010"/>
          <w:sz w:val="28"/>
          <w:lang w:eastAsia="uk-UA"/>
        </w:rPr>
        <w:t>кземпляра</w:t>
      </w:r>
      <w:proofErr w:type="spellEnd"/>
      <w:r>
        <w:rPr>
          <w:rFonts w:ascii="Calibri" w:cstheme="minorBidi"/>
          <w:color w:val="101010"/>
          <w:sz w:val="28"/>
          <w:lang w:eastAsia="uk-UA"/>
        </w:rPr>
        <w:t xml:space="preserve">, </w:t>
      </w:r>
      <w:r>
        <w:rPr>
          <w:rFonts w:ascii="Calibri" w:cstheme="minorBidi"/>
          <w:color w:val="0000FF"/>
          <w:sz w:val="28"/>
          <w:lang w:eastAsia="uk-UA"/>
        </w:rPr>
        <w:t>lada2105.number</w:t>
      </w:r>
      <w:r>
        <w:rPr>
          <w:rFonts w:ascii="Calibri" w:cstheme="minorBidi"/>
          <w:color w:val="101010"/>
          <w:sz w:val="28"/>
          <w:lang w:eastAsia="uk-UA"/>
        </w:rPr>
        <w:t xml:space="preserve">, </w:t>
      </w:r>
      <w:proofErr w:type="spellStart"/>
      <w:r>
        <w:rPr>
          <w:rFonts w:ascii="Calibri" w:cstheme="minorBidi"/>
          <w:color w:val="101010"/>
          <w:sz w:val="28"/>
          <w:lang w:eastAsia="uk-UA"/>
        </w:rPr>
        <w:t>причому</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це</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можна</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робити</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навіть</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якщо</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не</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створено</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жодного</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екземпляра</w:t>
      </w:r>
      <w:proofErr w:type="spellEnd"/>
      <w:r>
        <w:rPr>
          <w:rFonts w:ascii="Calibri" w:cstheme="minorBidi"/>
          <w:color w:val="101010"/>
          <w:sz w:val="28"/>
          <w:lang w:eastAsia="uk-UA"/>
        </w:rPr>
        <w:t xml:space="preserve"> </w:t>
      </w:r>
      <w:proofErr w:type="spellStart"/>
      <w:r>
        <w:rPr>
          <w:rFonts w:ascii="Calibri" w:cstheme="minorBidi"/>
          <w:color w:val="101010"/>
          <w:sz w:val="28"/>
          <w:lang w:eastAsia="uk-UA"/>
        </w:rPr>
        <w:t>класу</w:t>
      </w:r>
      <w:proofErr w:type="spellEnd"/>
      <w:r>
        <w:rPr>
          <w:rFonts w:ascii="Calibri" w:cstheme="minorBidi"/>
          <w:color w:val="101010"/>
          <w:sz w:val="28"/>
          <w:lang w:eastAsia="uk-UA"/>
        </w:rPr>
        <w:t>.</w:t>
      </w:r>
    </w:p>
    <w:p w14:paraId="237FCF64" w14:textId="77777777" w:rsidR="00F4417E" w:rsidRDefault="00F4417E">
      <w:pPr>
        <w:pStyle w:val="3f3f3f3f3f3f3f3f3f3f3f3f3f3f3f3f3f3f3f3f3f3f3f3f3f3f"/>
        <w:jc w:val="both"/>
        <w:rPr>
          <w:rFonts w:cstheme="minorBidi"/>
        </w:rPr>
      </w:pPr>
      <w:r>
        <w:rPr>
          <w:rFonts w:ascii="Calibri" w:cstheme="minorBidi"/>
          <w:sz w:val="28"/>
        </w:rPr>
        <w:t>Для</w:t>
      </w:r>
      <w:r>
        <w:rPr>
          <w:rFonts w:ascii="Calibri" w:cstheme="minorBidi"/>
          <w:sz w:val="28"/>
        </w:rPr>
        <w:t xml:space="preserve"> </w:t>
      </w:r>
      <w:proofErr w:type="spellStart"/>
      <w:r>
        <w:rPr>
          <w:rFonts w:ascii="Calibri" w:cstheme="minorBidi"/>
          <w:sz w:val="28"/>
        </w:rPr>
        <w:t>роботи</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r>
        <w:rPr>
          <w:rFonts w:ascii="Calibri" w:cstheme="minorBidi"/>
          <w:sz w:val="28"/>
        </w:rPr>
        <w:t>такими</w:t>
      </w:r>
      <w:r>
        <w:rPr>
          <w:rFonts w:ascii="Calibri" w:cstheme="minorBidi"/>
          <w:sz w:val="28"/>
        </w:rPr>
        <w:t xml:space="preserve"> </w:t>
      </w:r>
      <w:proofErr w:type="spellStart"/>
      <w:r>
        <w:rPr>
          <w:rFonts w:ascii="Calibri" w:cstheme="minorBidi"/>
          <w:i/>
          <w:sz w:val="28"/>
        </w:rPr>
        <w:t>статичними</w:t>
      </w:r>
      <w:proofErr w:type="spellEnd"/>
      <w:r>
        <w:rPr>
          <w:rFonts w:ascii="Calibri" w:cstheme="minorBidi"/>
          <w:i/>
          <w:sz w:val="28"/>
        </w:rPr>
        <w:t xml:space="preserve"> </w:t>
      </w:r>
      <w:proofErr w:type="spellStart"/>
      <w:r>
        <w:rPr>
          <w:rFonts w:ascii="Calibri" w:cstheme="minorBidi"/>
          <w:i/>
          <w:sz w:val="28"/>
        </w:rPr>
        <w:t>змінними</w:t>
      </w:r>
      <w:proofErr w:type="spellEnd"/>
      <w:r>
        <w:rPr>
          <w:rFonts w:ascii="Calibri" w:cstheme="minorBidi"/>
          <w:i/>
          <w:sz w:val="28"/>
        </w:rPr>
        <w:t xml:space="preserve"> </w:t>
      </w:r>
      <w:proofErr w:type="spellStart"/>
      <w:r>
        <w:rPr>
          <w:rFonts w:ascii="Calibri" w:cstheme="minorBidi"/>
          <w:sz w:val="28"/>
        </w:rPr>
        <w:t>звичайно</w:t>
      </w:r>
      <w:proofErr w:type="spellEnd"/>
      <w:r>
        <w:rPr>
          <w:rFonts w:ascii="Calibri" w:cstheme="minorBidi"/>
          <w:sz w:val="28"/>
        </w:rPr>
        <w:t xml:space="preserve"> </w:t>
      </w:r>
      <w:proofErr w:type="spellStart"/>
      <w:r>
        <w:rPr>
          <w:rFonts w:ascii="Calibri" w:cstheme="minorBidi"/>
          <w:sz w:val="28"/>
        </w:rPr>
        <w:t>створюються</w:t>
      </w:r>
      <w:proofErr w:type="spellEnd"/>
      <w:r>
        <w:rPr>
          <w:rFonts w:ascii="Calibri" w:cstheme="minorBidi"/>
          <w:sz w:val="28"/>
        </w:rPr>
        <w:t xml:space="preserve"> </w:t>
      </w:r>
      <w:proofErr w:type="spellStart"/>
      <w:r>
        <w:rPr>
          <w:rFonts w:ascii="Calibri" w:cstheme="minorBidi"/>
          <w:i/>
          <w:sz w:val="28"/>
        </w:rPr>
        <w:t>статичні</w:t>
      </w:r>
      <w:proofErr w:type="spellEnd"/>
      <w:r>
        <w:rPr>
          <w:rFonts w:ascii="Calibri" w:cstheme="minorBidi"/>
          <w:i/>
          <w:sz w:val="28"/>
        </w:rPr>
        <w:t xml:space="preserve"> </w:t>
      </w:r>
      <w:proofErr w:type="spellStart"/>
      <w:r>
        <w:rPr>
          <w:rFonts w:ascii="Calibri" w:cstheme="minorBidi"/>
          <w:i/>
          <w:sz w:val="28"/>
        </w:rPr>
        <w:t>методи</w:t>
      </w:r>
      <w:proofErr w:type="spellEnd"/>
      <w:r>
        <w:rPr>
          <w:rFonts w:ascii="Calibri" w:cstheme="minorBidi"/>
          <w:i/>
          <w:sz w:val="28"/>
        </w:rPr>
        <w:t xml:space="preserve">, </w:t>
      </w:r>
      <w:proofErr w:type="spellStart"/>
      <w:r>
        <w:rPr>
          <w:rFonts w:ascii="Calibri" w:cstheme="minorBidi"/>
          <w:sz w:val="28"/>
        </w:rPr>
        <w:t>помічені</w:t>
      </w:r>
      <w:proofErr w:type="spellEnd"/>
      <w:r>
        <w:rPr>
          <w:rFonts w:ascii="Calibri" w:cstheme="minorBidi"/>
          <w:sz w:val="28"/>
        </w:rPr>
        <w:t xml:space="preserve"> </w:t>
      </w:r>
      <w:proofErr w:type="spellStart"/>
      <w:r>
        <w:rPr>
          <w:rFonts w:ascii="Calibri" w:cstheme="minorBidi"/>
          <w:sz w:val="28"/>
        </w:rPr>
        <w:t>модифікатором</w:t>
      </w:r>
      <w:proofErr w:type="spellEnd"/>
      <w:r>
        <w:rPr>
          <w:rFonts w:ascii="Calibri" w:cstheme="minorBidi"/>
          <w:sz w:val="28"/>
        </w:rPr>
        <w:t xml:space="preserve"> </w:t>
      </w:r>
      <w:proofErr w:type="spellStart"/>
      <w:r>
        <w:rPr>
          <w:rFonts w:ascii="Calibri" w:cstheme="minorBidi"/>
          <w:color w:val="0000FF"/>
          <w:sz w:val="28"/>
        </w:rPr>
        <w:t>static</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методів</w:t>
      </w:r>
      <w:proofErr w:type="spellEnd"/>
      <w:r>
        <w:rPr>
          <w:rFonts w:ascii="Calibri" w:cstheme="minorBidi"/>
          <w:sz w:val="28"/>
        </w:rPr>
        <w:t xml:space="preserve"> </w:t>
      </w:r>
      <w:r>
        <w:rPr>
          <w:rFonts w:ascii="Calibri" w:cstheme="minorBidi"/>
          <w:sz w:val="28"/>
        </w:rPr>
        <w:t>слово</w:t>
      </w:r>
      <w:r>
        <w:rPr>
          <w:rFonts w:ascii="Calibri" w:cstheme="minorBidi"/>
          <w:sz w:val="28"/>
        </w:rPr>
        <w:t xml:space="preserve"> </w:t>
      </w:r>
      <w:proofErr w:type="spellStart"/>
      <w:r>
        <w:rPr>
          <w:rFonts w:ascii="Calibri" w:cstheme="minorBidi"/>
          <w:color w:val="0000FF"/>
          <w:sz w:val="28"/>
        </w:rPr>
        <w:t>static</w:t>
      </w:r>
      <w:proofErr w:type="spellEnd"/>
      <w:r>
        <w:rPr>
          <w:rFonts w:ascii="Calibri" w:cstheme="minorBidi"/>
          <w:sz w:val="28"/>
        </w:rPr>
        <w:t xml:space="preserve"> </w:t>
      </w:r>
      <w:proofErr w:type="spellStart"/>
      <w:r>
        <w:rPr>
          <w:rFonts w:ascii="Calibri" w:cstheme="minorBidi"/>
          <w:sz w:val="28"/>
        </w:rPr>
        <w:t>має</w:t>
      </w:r>
      <w:proofErr w:type="spellEnd"/>
      <w:r>
        <w:rPr>
          <w:rFonts w:ascii="Calibri" w:cstheme="minorBidi"/>
          <w:sz w:val="28"/>
        </w:rPr>
        <w:t xml:space="preserve"> </w:t>
      </w:r>
      <w:proofErr w:type="spellStart"/>
      <w:r>
        <w:rPr>
          <w:rFonts w:ascii="Calibri" w:cstheme="minorBidi"/>
          <w:sz w:val="28"/>
        </w:rPr>
        <w:t>зовсім</w:t>
      </w:r>
      <w:proofErr w:type="spellEnd"/>
      <w:r>
        <w:rPr>
          <w:rFonts w:ascii="Calibri" w:cstheme="minorBidi"/>
          <w:sz w:val="28"/>
        </w:rPr>
        <w:t xml:space="preserve"> </w:t>
      </w:r>
      <w:proofErr w:type="spellStart"/>
      <w:r>
        <w:rPr>
          <w:rFonts w:ascii="Calibri" w:cstheme="minorBidi"/>
          <w:sz w:val="28"/>
        </w:rPr>
        <w:t>інший</w:t>
      </w:r>
      <w:proofErr w:type="spellEnd"/>
      <w:r>
        <w:rPr>
          <w:rFonts w:ascii="Calibri" w:cstheme="minorBidi"/>
          <w:sz w:val="28"/>
        </w:rPr>
        <w:t xml:space="preserve"> </w:t>
      </w:r>
      <w:proofErr w:type="spellStart"/>
      <w:r>
        <w:rPr>
          <w:rFonts w:ascii="Calibri" w:cstheme="minorBidi"/>
          <w:sz w:val="28"/>
        </w:rPr>
        <w:t>зміст</w:t>
      </w:r>
      <w:proofErr w:type="spellEnd"/>
      <w:r>
        <w:rPr>
          <w:rFonts w:ascii="Calibri" w:cstheme="minorBidi"/>
          <w:sz w:val="28"/>
        </w:rPr>
        <w:t xml:space="preserve">. </w:t>
      </w:r>
      <w:proofErr w:type="spellStart"/>
      <w:r>
        <w:rPr>
          <w:rFonts w:ascii="Calibri" w:cstheme="minorBidi"/>
          <w:sz w:val="28"/>
        </w:rPr>
        <w:t>Виконуюча</w:t>
      </w:r>
      <w:proofErr w:type="spellEnd"/>
      <w:r>
        <w:rPr>
          <w:rFonts w:ascii="Calibri" w:cstheme="minorBidi"/>
          <w:sz w:val="28"/>
        </w:rPr>
        <w:t xml:space="preserve"> </w:t>
      </w:r>
      <w:r>
        <w:rPr>
          <w:rFonts w:ascii="Calibri" w:cstheme="minorBidi"/>
          <w:sz w:val="28"/>
        </w:rPr>
        <w:t>система</w:t>
      </w:r>
      <w:r>
        <w:rPr>
          <w:rFonts w:ascii="Calibri" w:cstheme="minorBidi"/>
          <w:sz w:val="28"/>
        </w:rPr>
        <w:t xml:space="preserve"> </w:t>
      </w:r>
      <w:proofErr w:type="spellStart"/>
      <w:r>
        <w:rPr>
          <w:rFonts w:ascii="Calibri" w:cstheme="minorBidi"/>
          <w:color w:val="0000FF"/>
          <w:sz w:val="28"/>
        </w:rPr>
        <w:t>Java</w:t>
      </w:r>
      <w:proofErr w:type="spellEnd"/>
      <w:r>
        <w:rPr>
          <w:rFonts w:ascii="Calibri" w:cstheme="minorBidi"/>
          <w:sz w:val="28"/>
        </w:rPr>
        <w:t xml:space="preserve"> </w:t>
      </w:r>
      <w:proofErr w:type="spellStart"/>
      <w:r>
        <w:rPr>
          <w:rFonts w:ascii="Calibri" w:cstheme="minorBidi"/>
          <w:sz w:val="28"/>
        </w:rPr>
        <w:t>завжди</w:t>
      </w:r>
      <w:proofErr w:type="spellEnd"/>
      <w:r>
        <w:rPr>
          <w:rFonts w:ascii="Calibri" w:cstheme="minorBidi"/>
          <w:sz w:val="28"/>
        </w:rPr>
        <w:t xml:space="preserve"> </w:t>
      </w:r>
      <w:proofErr w:type="spellStart"/>
      <w:r>
        <w:rPr>
          <w:rFonts w:ascii="Calibri" w:cstheme="minorBidi"/>
          <w:sz w:val="28"/>
        </w:rPr>
        <w:t>створює</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памяті</w:t>
      </w:r>
      <w:proofErr w:type="spellEnd"/>
      <w:r>
        <w:rPr>
          <w:rFonts w:ascii="Calibri" w:cstheme="minorBidi"/>
          <w:sz w:val="28"/>
        </w:rPr>
        <w:t xml:space="preserve"> </w:t>
      </w:r>
      <w:proofErr w:type="spellStart"/>
      <w:r>
        <w:rPr>
          <w:rFonts w:ascii="Calibri" w:cstheme="minorBidi"/>
          <w:sz w:val="28"/>
        </w:rPr>
        <w:t>тільки</w:t>
      </w:r>
      <w:proofErr w:type="spellEnd"/>
      <w:r>
        <w:rPr>
          <w:rFonts w:ascii="Calibri" w:cstheme="minorBidi"/>
          <w:sz w:val="28"/>
        </w:rPr>
        <w:t xml:space="preserve"> </w:t>
      </w:r>
      <w:r>
        <w:rPr>
          <w:rFonts w:ascii="Calibri" w:cstheme="minorBidi"/>
          <w:sz w:val="28"/>
        </w:rPr>
        <w:t>одну</w:t>
      </w:r>
      <w:r>
        <w:rPr>
          <w:rFonts w:ascii="Calibri" w:cstheme="minorBidi"/>
          <w:sz w:val="28"/>
        </w:rPr>
        <w:t xml:space="preserve"> </w:t>
      </w:r>
      <w:proofErr w:type="spellStart"/>
      <w:r>
        <w:rPr>
          <w:rFonts w:ascii="Calibri" w:cstheme="minorBidi"/>
          <w:sz w:val="28"/>
        </w:rPr>
        <w:t>копію</w:t>
      </w:r>
      <w:proofErr w:type="spellEnd"/>
      <w:r>
        <w:rPr>
          <w:rFonts w:ascii="Calibri" w:cstheme="minorBidi"/>
          <w:sz w:val="28"/>
        </w:rPr>
        <w:t xml:space="preserve"> </w:t>
      </w:r>
      <w:r>
        <w:rPr>
          <w:rFonts w:ascii="Calibri" w:cstheme="minorBidi"/>
          <w:sz w:val="28"/>
        </w:rPr>
        <w:t>машинного</w:t>
      </w:r>
      <w:r>
        <w:rPr>
          <w:rFonts w:ascii="Calibri" w:cstheme="minorBidi"/>
          <w:sz w:val="28"/>
        </w:rPr>
        <w:t xml:space="preserve"> </w:t>
      </w:r>
      <w:r>
        <w:rPr>
          <w:rFonts w:ascii="Calibri" w:cstheme="minorBidi"/>
          <w:sz w:val="28"/>
        </w:rPr>
        <w:t>коду</w:t>
      </w:r>
      <w:r>
        <w:rPr>
          <w:rFonts w:ascii="Calibri" w:cstheme="minorBidi"/>
          <w:sz w:val="28"/>
        </w:rPr>
        <w:t xml:space="preserve"> </w:t>
      </w:r>
      <w:r>
        <w:rPr>
          <w:rFonts w:ascii="Calibri" w:cstheme="minorBidi"/>
          <w:sz w:val="28"/>
        </w:rPr>
        <w:t>метода</w:t>
      </w:r>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proofErr w:type="spellStart"/>
      <w:r>
        <w:rPr>
          <w:rFonts w:ascii="Calibri" w:cstheme="minorBidi"/>
          <w:sz w:val="28"/>
        </w:rPr>
        <w:t>розділяється</w:t>
      </w:r>
      <w:proofErr w:type="spellEnd"/>
      <w:r>
        <w:rPr>
          <w:rFonts w:ascii="Calibri" w:cstheme="minorBidi"/>
          <w:sz w:val="28"/>
        </w:rPr>
        <w:t xml:space="preserve"> </w:t>
      </w:r>
      <w:proofErr w:type="spellStart"/>
      <w:r>
        <w:rPr>
          <w:rFonts w:ascii="Calibri" w:cstheme="minorBidi"/>
          <w:sz w:val="28"/>
        </w:rPr>
        <w:t>всіма</w:t>
      </w:r>
      <w:proofErr w:type="spellEnd"/>
      <w:r>
        <w:rPr>
          <w:rFonts w:ascii="Calibri" w:cstheme="minorBidi"/>
          <w:sz w:val="28"/>
        </w:rPr>
        <w:t xml:space="preserve"> </w:t>
      </w:r>
      <w:proofErr w:type="spellStart"/>
      <w:r>
        <w:rPr>
          <w:rFonts w:ascii="Calibri" w:cstheme="minorBidi"/>
          <w:sz w:val="28"/>
        </w:rPr>
        <w:t>екземплярами</w:t>
      </w:r>
      <w:proofErr w:type="spellEnd"/>
      <w:r>
        <w:rPr>
          <w:rFonts w:ascii="Calibri" w:cstheme="minorBidi"/>
          <w:sz w:val="28"/>
        </w:rPr>
        <w:t xml:space="preserve">, </w:t>
      </w:r>
      <w:proofErr w:type="spellStart"/>
      <w:r>
        <w:rPr>
          <w:rFonts w:ascii="Calibri" w:cstheme="minorBidi"/>
          <w:sz w:val="28"/>
        </w:rPr>
        <w:t>незалежно</w:t>
      </w:r>
      <w:proofErr w:type="spellEnd"/>
      <w:r>
        <w:rPr>
          <w:rFonts w:ascii="Calibri" w:cstheme="minorBidi"/>
          <w:sz w:val="28"/>
        </w:rPr>
        <w:t xml:space="preserve"> </w:t>
      </w:r>
      <w:proofErr w:type="spellStart"/>
      <w:r>
        <w:rPr>
          <w:rFonts w:ascii="Calibri" w:cstheme="minorBidi"/>
          <w:sz w:val="28"/>
        </w:rPr>
        <w:t>від</w:t>
      </w:r>
      <w:proofErr w:type="spellEnd"/>
      <w:r>
        <w:rPr>
          <w:rFonts w:ascii="Calibri" w:cstheme="minorBidi"/>
          <w:sz w:val="28"/>
        </w:rPr>
        <w:t xml:space="preserve"> </w:t>
      </w:r>
      <w:r>
        <w:rPr>
          <w:rFonts w:ascii="Calibri" w:cstheme="minorBidi"/>
          <w:sz w:val="28"/>
        </w:rPr>
        <w:t>того</w:t>
      </w:r>
      <w:r>
        <w:rPr>
          <w:rFonts w:ascii="Calibri" w:cstheme="minorBidi"/>
          <w:sz w:val="28"/>
        </w:rPr>
        <w:t xml:space="preserve">, </w:t>
      </w:r>
      <w:proofErr w:type="spellStart"/>
      <w:r>
        <w:rPr>
          <w:rFonts w:ascii="Calibri" w:cstheme="minorBidi"/>
          <w:sz w:val="28"/>
        </w:rPr>
        <w:t>статичний</w:t>
      </w:r>
      <w:proofErr w:type="spellEnd"/>
      <w:r>
        <w:rPr>
          <w:rFonts w:ascii="Calibri" w:cstheme="minorBidi"/>
          <w:sz w:val="28"/>
        </w:rPr>
        <w:t xml:space="preserve"> </w:t>
      </w:r>
      <w:proofErr w:type="spellStart"/>
      <w:r>
        <w:rPr>
          <w:rFonts w:ascii="Calibri" w:cstheme="minorBidi"/>
          <w:sz w:val="28"/>
        </w:rPr>
        <w:t>цей</w:t>
      </w:r>
      <w:proofErr w:type="spellEnd"/>
      <w:r>
        <w:rPr>
          <w:rFonts w:ascii="Calibri" w:cstheme="minorBidi"/>
          <w:sz w:val="28"/>
        </w:rPr>
        <w:t xml:space="preserve"> </w:t>
      </w:r>
      <w:r>
        <w:rPr>
          <w:rFonts w:ascii="Calibri" w:cstheme="minorBidi"/>
          <w:sz w:val="28"/>
        </w:rPr>
        <w:t>метод</w:t>
      </w:r>
      <w:r>
        <w:rPr>
          <w:rFonts w:ascii="Calibri" w:cstheme="minorBidi"/>
          <w:sz w:val="28"/>
        </w:rPr>
        <w:t xml:space="preserve"> </w:t>
      </w:r>
      <w:proofErr w:type="spellStart"/>
      <w:r>
        <w:rPr>
          <w:rFonts w:ascii="Calibri" w:cstheme="minorBidi"/>
          <w:sz w:val="28"/>
        </w:rPr>
        <w:t>чи</w:t>
      </w:r>
      <w:proofErr w:type="spellEnd"/>
      <w:r>
        <w:rPr>
          <w:rFonts w:ascii="Calibri" w:cstheme="minorBidi"/>
          <w:sz w:val="28"/>
        </w:rPr>
        <w:t xml:space="preserve"> </w:t>
      </w:r>
      <w:proofErr w:type="spellStart"/>
      <w:r>
        <w:rPr>
          <w:rFonts w:ascii="Calibri" w:cstheme="minorBidi"/>
          <w:sz w:val="28"/>
        </w:rPr>
        <w:t>ні</w:t>
      </w:r>
      <w:proofErr w:type="spellEnd"/>
      <w:r>
        <w:rPr>
          <w:rFonts w:ascii="Calibri" w:cstheme="minorBidi"/>
          <w:sz w:val="28"/>
        </w:rPr>
        <w:t xml:space="preserve">. </w:t>
      </w:r>
    </w:p>
    <w:p w14:paraId="7943F83B" w14:textId="77777777" w:rsidR="00F4417E" w:rsidRDefault="00F4417E">
      <w:pPr>
        <w:pStyle w:val="3f3f3f3f3f3f3f3f3f3f3f3f3f3f3f3f3f3f3f3f3f3f3f3f3f3f"/>
        <w:jc w:val="both"/>
        <w:rPr>
          <w:rFonts w:cstheme="minorBidi"/>
        </w:rPr>
      </w:pPr>
      <w:proofErr w:type="spellStart"/>
      <w:r>
        <w:rPr>
          <w:rFonts w:ascii="Calibri" w:cstheme="minorBidi"/>
          <w:sz w:val="28"/>
        </w:rPr>
        <w:t>Основна</w:t>
      </w:r>
      <w:proofErr w:type="spellEnd"/>
      <w:r>
        <w:rPr>
          <w:rFonts w:ascii="Calibri" w:cstheme="minorBidi"/>
          <w:sz w:val="28"/>
        </w:rPr>
        <w:t xml:space="preserve"> </w:t>
      </w:r>
      <w:proofErr w:type="spellStart"/>
      <w:r>
        <w:rPr>
          <w:rFonts w:ascii="Calibri" w:cstheme="minorBidi"/>
          <w:sz w:val="28"/>
        </w:rPr>
        <w:t>особливість</w:t>
      </w:r>
      <w:proofErr w:type="spellEnd"/>
      <w:r>
        <w:rPr>
          <w:rFonts w:ascii="Calibri" w:cstheme="minorBidi"/>
          <w:sz w:val="28"/>
        </w:rPr>
        <w:t xml:space="preserve"> </w:t>
      </w:r>
      <w:proofErr w:type="spellStart"/>
      <w:r>
        <w:rPr>
          <w:rFonts w:ascii="Calibri" w:cstheme="minorBidi"/>
          <w:sz w:val="28"/>
        </w:rPr>
        <w:t>статичних</w:t>
      </w:r>
      <w:proofErr w:type="spellEnd"/>
      <w:r>
        <w:rPr>
          <w:rFonts w:ascii="Calibri" w:cstheme="minorBidi"/>
          <w:sz w:val="28"/>
        </w:rPr>
        <w:t xml:space="preserve"> </w:t>
      </w:r>
      <w:proofErr w:type="spellStart"/>
      <w:r>
        <w:rPr>
          <w:rFonts w:ascii="Calibri" w:cstheme="minorBidi"/>
          <w:sz w:val="28"/>
        </w:rPr>
        <w:t>методів</w:t>
      </w:r>
      <w:proofErr w:type="spellEnd"/>
      <w:r>
        <w:rPr>
          <w:rFonts w:ascii="Calibri" w:cstheme="minorBidi"/>
          <w:sz w:val="28"/>
        </w:rPr>
        <w:t xml:space="preserve"> </w:t>
      </w:r>
      <w:r>
        <w:rPr>
          <w:rFonts w:ascii="Calibri" w:cstheme="minorBidi"/>
          <w:sz w:val="28"/>
        </w:rPr>
        <w:t>—</w:t>
      </w:r>
      <w:r>
        <w:rPr>
          <w:rFonts w:ascii="Calibri" w:cstheme="minorBidi"/>
          <w:sz w:val="28"/>
        </w:rPr>
        <w:t xml:space="preserve"> </w:t>
      </w:r>
      <w:r>
        <w:rPr>
          <w:rFonts w:ascii="Calibri" w:cstheme="minorBidi"/>
          <w:sz w:val="28"/>
        </w:rPr>
        <w:t>вони</w:t>
      </w:r>
      <w:r>
        <w:rPr>
          <w:rFonts w:ascii="Calibri" w:cstheme="minorBidi"/>
          <w:sz w:val="28"/>
        </w:rPr>
        <w:t xml:space="preserve"> </w:t>
      </w:r>
      <w:proofErr w:type="spellStart"/>
      <w:r>
        <w:rPr>
          <w:rFonts w:ascii="Calibri" w:cstheme="minorBidi"/>
          <w:sz w:val="28"/>
        </w:rPr>
        <w:t>виконуються</w:t>
      </w:r>
      <w:proofErr w:type="spellEnd"/>
      <w:r>
        <w:rPr>
          <w:rFonts w:ascii="Calibri" w:cstheme="minorBidi"/>
          <w:sz w:val="28"/>
        </w:rPr>
        <w:t xml:space="preserve"> </w:t>
      </w:r>
      <w:r>
        <w:rPr>
          <w:rFonts w:ascii="Calibri" w:cstheme="minorBidi"/>
          <w:sz w:val="28"/>
        </w:rPr>
        <w:t>зразу</w:t>
      </w:r>
      <w:r>
        <w:rPr>
          <w:rFonts w:ascii="Calibri" w:cstheme="minorBidi"/>
          <w:sz w:val="28"/>
        </w:rPr>
        <w:t xml:space="preserve"> </w:t>
      </w:r>
      <w:r>
        <w:rPr>
          <w:rFonts w:ascii="Calibri" w:cstheme="minorBidi"/>
          <w:sz w:val="28"/>
        </w:rPr>
        <w:t>у</w:t>
      </w:r>
      <w:r>
        <w:rPr>
          <w:rFonts w:ascii="Calibri" w:cstheme="minorBidi"/>
          <w:sz w:val="28"/>
        </w:rPr>
        <w:t xml:space="preserve"> </w:t>
      </w:r>
      <w:proofErr w:type="spellStart"/>
      <w:r>
        <w:rPr>
          <w:rFonts w:ascii="Calibri" w:cstheme="minorBidi"/>
          <w:sz w:val="28"/>
        </w:rPr>
        <w:t>всіх</w:t>
      </w:r>
      <w:proofErr w:type="spellEnd"/>
      <w:r>
        <w:rPr>
          <w:rFonts w:ascii="Calibri" w:cstheme="minorBidi"/>
          <w:sz w:val="28"/>
        </w:rPr>
        <w:t xml:space="preserve"> </w:t>
      </w:r>
      <w:proofErr w:type="spellStart"/>
      <w:r>
        <w:rPr>
          <w:rFonts w:ascii="Calibri" w:cstheme="minorBidi"/>
          <w:sz w:val="28"/>
        </w:rPr>
        <w:t>екземплярах</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sz w:val="28"/>
        </w:rPr>
        <w:t>Більше</w:t>
      </w:r>
      <w:proofErr w:type="spellEnd"/>
      <w:r>
        <w:rPr>
          <w:rFonts w:ascii="Calibri" w:cstheme="minorBidi"/>
          <w:sz w:val="28"/>
        </w:rPr>
        <w:t xml:space="preserve"> </w:t>
      </w:r>
      <w:r>
        <w:rPr>
          <w:rFonts w:ascii="Calibri" w:cstheme="minorBidi"/>
          <w:sz w:val="28"/>
        </w:rPr>
        <w:t>того</w:t>
      </w:r>
      <w:r>
        <w:rPr>
          <w:rFonts w:ascii="Calibri" w:cstheme="minorBidi"/>
          <w:sz w:val="28"/>
        </w:rPr>
        <w:t xml:space="preserve">, </w:t>
      </w:r>
      <w:r>
        <w:rPr>
          <w:rFonts w:ascii="Calibri" w:cstheme="minorBidi"/>
          <w:sz w:val="28"/>
        </w:rPr>
        <w:t>вони</w:t>
      </w:r>
      <w:r>
        <w:rPr>
          <w:rFonts w:ascii="Calibri" w:cstheme="minorBidi"/>
          <w:sz w:val="28"/>
        </w:rPr>
        <w:t xml:space="preserve"> </w:t>
      </w:r>
      <w:proofErr w:type="spellStart"/>
      <w:r>
        <w:rPr>
          <w:rFonts w:ascii="Calibri" w:cstheme="minorBidi"/>
          <w:sz w:val="28"/>
        </w:rPr>
        <w:t>можуть</w:t>
      </w:r>
      <w:proofErr w:type="spellEnd"/>
      <w:r>
        <w:rPr>
          <w:rFonts w:ascii="Calibri" w:cstheme="minorBidi"/>
          <w:sz w:val="28"/>
        </w:rPr>
        <w:t xml:space="preserve"> </w:t>
      </w:r>
      <w:proofErr w:type="spellStart"/>
      <w:r>
        <w:rPr>
          <w:rFonts w:ascii="Calibri" w:cstheme="minorBidi"/>
          <w:sz w:val="28"/>
        </w:rPr>
        <w:t>виконуватися</w:t>
      </w:r>
      <w:proofErr w:type="spellEnd"/>
      <w:r>
        <w:rPr>
          <w:rFonts w:ascii="Calibri" w:cstheme="minorBidi"/>
          <w:sz w:val="28"/>
        </w:rPr>
        <w:t xml:space="preserve">, </w:t>
      </w:r>
      <w:proofErr w:type="spellStart"/>
      <w:r>
        <w:rPr>
          <w:rFonts w:ascii="Calibri" w:cstheme="minorBidi"/>
          <w:sz w:val="28"/>
        </w:rPr>
        <w:t>навіть</w:t>
      </w:r>
      <w:proofErr w:type="spellEnd"/>
      <w:r>
        <w:rPr>
          <w:rFonts w:ascii="Calibri" w:cstheme="minorBidi"/>
          <w:sz w:val="28"/>
        </w:rPr>
        <w:t xml:space="preserve"> </w:t>
      </w:r>
      <w:proofErr w:type="spellStart"/>
      <w:r>
        <w:rPr>
          <w:rFonts w:ascii="Calibri" w:cstheme="minorBidi"/>
          <w:sz w:val="28"/>
        </w:rPr>
        <w:t>якщо</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створений</w:t>
      </w:r>
      <w:proofErr w:type="spellEnd"/>
      <w:r>
        <w:rPr>
          <w:rFonts w:ascii="Calibri" w:cstheme="minorBidi"/>
          <w:sz w:val="28"/>
        </w:rPr>
        <w:t xml:space="preserve"> </w:t>
      </w:r>
      <w:proofErr w:type="spellStart"/>
      <w:r>
        <w:rPr>
          <w:rFonts w:ascii="Calibri" w:cstheme="minorBidi"/>
          <w:sz w:val="28"/>
        </w:rPr>
        <w:t>жоден</w:t>
      </w:r>
      <w:proofErr w:type="spellEnd"/>
      <w:r>
        <w:rPr>
          <w:rFonts w:ascii="Calibri" w:cstheme="minorBidi"/>
          <w:sz w:val="28"/>
        </w:rPr>
        <w:t xml:space="preserve"> </w:t>
      </w:r>
      <w:proofErr w:type="spellStart"/>
      <w:r>
        <w:rPr>
          <w:rFonts w:ascii="Calibri" w:cstheme="minorBidi"/>
          <w:sz w:val="28"/>
        </w:rPr>
        <w:t>екземпляр</w:t>
      </w:r>
      <w:proofErr w:type="spellEnd"/>
      <w:r>
        <w:rPr>
          <w:rFonts w:ascii="Calibri" w:cstheme="minorBidi"/>
          <w:sz w:val="28"/>
        </w:rPr>
        <w:t xml:space="preserve"> </w:t>
      </w:r>
      <w:proofErr w:type="spellStart"/>
      <w:r>
        <w:rPr>
          <w:rFonts w:ascii="Calibri" w:cstheme="minorBidi"/>
          <w:sz w:val="28"/>
        </w:rPr>
        <w:t>класа</w:t>
      </w:r>
      <w:proofErr w:type="spellEnd"/>
      <w:r>
        <w:rPr>
          <w:rFonts w:ascii="Calibri" w:cstheme="minorBidi"/>
          <w:sz w:val="28"/>
        </w:rPr>
        <w:t xml:space="preserve">. </w:t>
      </w:r>
      <w:proofErr w:type="spellStart"/>
      <w:r>
        <w:rPr>
          <w:rFonts w:ascii="Calibri" w:cstheme="minorBidi"/>
          <w:sz w:val="28"/>
        </w:rPr>
        <w:t>Досить</w:t>
      </w:r>
      <w:proofErr w:type="spellEnd"/>
      <w:r>
        <w:rPr>
          <w:rFonts w:ascii="Calibri" w:cstheme="minorBidi"/>
          <w:sz w:val="28"/>
        </w:rPr>
        <w:t xml:space="preserve"> </w:t>
      </w:r>
      <w:proofErr w:type="spellStart"/>
      <w:r>
        <w:rPr>
          <w:rFonts w:ascii="Calibri" w:cstheme="minorBidi"/>
          <w:sz w:val="28"/>
        </w:rPr>
        <w:t>уточнити</w:t>
      </w:r>
      <w:proofErr w:type="spellEnd"/>
      <w:r>
        <w:rPr>
          <w:rFonts w:ascii="Calibri" w:cstheme="minorBidi"/>
          <w:sz w:val="28"/>
        </w:rPr>
        <w:t xml:space="preserve"> </w:t>
      </w:r>
      <w:proofErr w:type="spellStart"/>
      <w:r>
        <w:rPr>
          <w:rFonts w:ascii="Calibri" w:cstheme="minorBidi"/>
          <w:sz w:val="28"/>
        </w:rPr>
        <w:t>імя</w:t>
      </w:r>
      <w:proofErr w:type="spellEnd"/>
      <w:r>
        <w:rPr>
          <w:rFonts w:ascii="Calibri" w:cstheme="minorBidi"/>
          <w:sz w:val="28"/>
        </w:rPr>
        <w:t xml:space="preserve"> </w:t>
      </w:r>
      <w:r>
        <w:rPr>
          <w:rFonts w:ascii="Calibri" w:cstheme="minorBidi"/>
          <w:sz w:val="28"/>
        </w:rPr>
        <w:t>метода</w:t>
      </w:r>
      <w:r>
        <w:rPr>
          <w:rFonts w:ascii="Calibri" w:cstheme="minorBidi"/>
          <w:sz w:val="28"/>
        </w:rPr>
        <w:t xml:space="preserve"> </w:t>
      </w:r>
      <w:proofErr w:type="spellStart"/>
      <w:r>
        <w:rPr>
          <w:rFonts w:ascii="Calibri" w:cstheme="minorBidi"/>
          <w:sz w:val="28"/>
        </w:rPr>
        <w:t>іменем</w:t>
      </w:r>
      <w:proofErr w:type="spellEnd"/>
      <w:r>
        <w:rPr>
          <w:rFonts w:ascii="Calibri" w:cstheme="minorBidi"/>
          <w:sz w:val="28"/>
        </w:rPr>
        <w:t xml:space="preserve"> </w:t>
      </w:r>
      <w:proofErr w:type="spellStart"/>
      <w:r>
        <w:rPr>
          <w:rFonts w:ascii="Calibri" w:cstheme="minorBidi"/>
          <w:sz w:val="28"/>
        </w:rPr>
        <w:t>класа</w:t>
      </w:r>
      <w:proofErr w:type="spellEnd"/>
      <w:r>
        <w:rPr>
          <w:rFonts w:ascii="Calibri" w:cstheme="minorBidi"/>
          <w:sz w:val="28"/>
        </w:rPr>
        <w:t xml:space="preserve"> (</w:t>
      </w:r>
      <w:r>
        <w:rPr>
          <w:rFonts w:ascii="Calibri" w:cstheme="minorBidi"/>
          <w:sz w:val="28"/>
        </w:rPr>
        <w:t>а</w:t>
      </w:r>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іменем</w:t>
      </w:r>
      <w:proofErr w:type="spellEnd"/>
      <w:r>
        <w:rPr>
          <w:rFonts w:ascii="Calibri" w:cstheme="minorBidi"/>
          <w:sz w:val="28"/>
        </w:rPr>
        <w:t xml:space="preserve"> </w:t>
      </w:r>
      <w:proofErr w:type="spellStart"/>
      <w:r>
        <w:rPr>
          <w:rFonts w:ascii="Calibri" w:cstheme="minorBidi"/>
          <w:sz w:val="28"/>
        </w:rPr>
        <w:t>обєкта</w:t>
      </w:r>
      <w:proofErr w:type="spellEnd"/>
      <w:r>
        <w:rPr>
          <w:rFonts w:ascii="Calibri" w:cstheme="minorBidi"/>
          <w:sz w:val="28"/>
        </w:rPr>
        <w:t xml:space="preserve">), </w:t>
      </w:r>
      <w:proofErr w:type="spellStart"/>
      <w:r>
        <w:rPr>
          <w:rFonts w:ascii="Calibri" w:cstheme="minorBidi"/>
          <w:sz w:val="28"/>
        </w:rPr>
        <w:t>щоб</w:t>
      </w:r>
      <w:proofErr w:type="spellEnd"/>
      <w:r>
        <w:rPr>
          <w:rFonts w:ascii="Calibri" w:cstheme="minorBidi"/>
          <w:sz w:val="28"/>
        </w:rPr>
        <w:t xml:space="preserve"> </w:t>
      </w:r>
      <w:r>
        <w:rPr>
          <w:rFonts w:ascii="Calibri" w:cstheme="minorBidi"/>
          <w:sz w:val="28"/>
        </w:rPr>
        <w:t>метод</w:t>
      </w:r>
      <w:r>
        <w:rPr>
          <w:rFonts w:ascii="Calibri" w:cstheme="minorBidi"/>
          <w:sz w:val="28"/>
        </w:rPr>
        <w:t xml:space="preserve"> </w:t>
      </w:r>
      <w:proofErr w:type="spellStart"/>
      <w:r>
        <w:rPr>
          <w:rFonts w:ascii="Calibri" w:cstheme="minorBidi"/>
          <w:sz w:val="28"/>
        </w:rPr>
        <w:t>міг</w:t>
      </w:r>
      <w:proofErr w:type="spellEnd"/>
      <w:r>
        <w:rPr>
          <w:rFonts w:ascii="Calibri" w:cstheme="minorBidi"/>
          <w:sz w:val="28"/>
        </w:rPr>
        <w:t xml:space="preserve"> </w:t>
      </w:r>
      <w:proofErr w:type="spellStart"/>
      <w:r>
        <w:rPr>
          <w:rFonts w:ascii="Calibri" w:cstheme="minorBidi"/>
          <w:sz w:val="28"/>
        </w:rPr>
        <w:t>працювати</w:t>
      </w:r>
      <w:proofErr w:type="spellEnd"/>
      <w:r>
        <w:rPr>
          <w:rFonts w:ascii="Calibri" w:cstheme="minorBidi"/>
          <w:sz w:val="28"/>
        </w:rPr>
        <w:t xml:space="preserve">. </w:t>
      </w:r>
      <w:proofErr w:type="spellStart"/>
      <w:r>
        <w:rPr>
          <w:rFonts w:ascii="Calibri" w:cstheme="minorBidi"/>
          <w:sz w:val="28"/>
        </w:rPr>
        <w:t>Якраз</w:t>
      </w:r>
      <w:proofErr w:type="spellEnd"/>
      <w:r>
        <w:rPr>
          <w:rFonts w:ascii="Calibri" w:cstheme="minorBidi"/>
          <w:sz w:val="28"/>
        </w:rPr>
        <w:t xml:space="preserve"> </w:t>
      </w:r>
      <w:r>
        <w:rPr>
          <w:rFonts w:ascii="Calibri" w:cstheme="minorBidi"/>
          <w:sz w:val="28"/>
        </w:rPr>
        <w:t>так</w:t>
      </w:r>
      <w:r>
        <w:rPr>
          <w:rFonts w:ascii="Calibri" w:cstheme="minorBidi"/>
          <w:sz w:val="28"/>
        </w:rPr>
        <w:t xml:space="preserve"> </w:t>
      </w:r>
      <w:r>
        <w:rPr>
          <w:rFonts w:ascii="Calibri" w:cstheme="minorBidi"/>
          <w:sz w:val="28"/>
        </w:rPr>
        <w:t>ми</w:t>
      </w:r>
      <w:r>
        <w:rPr>
          <w:rFonts w:ascii="Calibri" w:cstheme="minorBidi"/>
          <w:sz w:val="28"/>
        </w:rPr>
        <w:t xml:space="preserve"> </w:t>
      </w:r>
      <w:proofErr w:type="spellStart"/>
      <w:r>
        <w:rPr>
          <w:rFonts w:ascii="Calibri" w:cstheme="minorBidi"/>
          <w:sz w:val="28"/>
        </w:rPr>
        <w:t>користувалися</w:t>
      </w:r>
      <w:proofErr w:type="spellEnd"/>
      <w:r>
        <w:rPr>
          <w:rFonts w:ascii="Calibri" w:cstheme="minorBidi"/>
          <w:sz w:val="28"/>
        </w:rPr>
        <w:t xml:space="preserve"> </w:t>
      </w:r>
      <w:r>
        <w:rPr>
          <w:rFonts w:ascii="Calibri" w:cstheme="minorBidi"/>
          <w:sz w:val="28"/>
        </w:rPr>
        <w:t>методами</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proofErr w:type="spellStart"/>
      <w:r>
        <w:rPr>
          <w:rFonts w:ascii="Calibri" w:cstheme="minorBidi"/>
          <w:color w:val="0000FF"/>
          <w:sz w:val="28"/>
        </w:rPr>
        <w:t>Math</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створюючи</w:t>
      </w:r>
      <w:proofErr w:type="spellEnd"/>
      <w:r>
        <w:rPr>
          <w:rFonts w:ascii="Calibri" w:cstheme="minorBidi"/>
          <w:sz w:val="28"/>
        </w:rPr>
        <w:t xml:space="preserve"> </w:t>
      </w:r>
      <w:proofErr w:type="spellStart"/>
      <w:r>
        <w:rPr>
          <w:rFonts w:ascii="Calibri" w:cstheme="minorBidi"/>
          <w:sz w:val="28"/>
        </w:rPr>
        <w:t>його</w:t>
      </w:r>
      <w:proofErr w:type="spellEnd"/>
      <w:r>
        <w:rPr>
          <w:rFonts w:ascii="Calibri" w:cstheme="minorBidi"/>
          <w:sz w:val="28"/>
        </w:rPr>
        <w:t xml:space="preserve"> </w:t>
      </w:r>
      <w:proofErr w:type="spellStart"/>
      <w:r>
        <w:rPr>
          <w:rFonts w:ascii="Calibri" w:cstheme="minorBidi"/>
          <w:sz w:val="28"/>
        </w:rPr>
        <w:t>екземпляри</w:t>
      </w:r>
      <w:proofErr w:type="spellEnd"/>
      <w:r>
        <w:rPr>
          <w:rFonts w:ascii="Calibri" w:cstheme="minorBidi"/>
          <w:sz w:val="28"/>
        </w:rPr>
        <w:t xml:space="preserve">, </w:t>
      </w:r>
      <w:r>
        <w:rPr>
          <w:rFonts w:ascii="Calibri" w:cstheme="minorBidi"/>
          <w:sz w:val="28"/>
        </w:rPr>
        <w:t>а</w:t>
      </w:r>
      <w:r>
        <w:rPr>
          <w:rFonts w:ascii="Calibri" w:cstheme="minorBidi"/>
          <w:sz w:val="28"/>
        </w:rPr>
        <w:t xml:space="preserve"> </w:t>
      </w:r>
      <w:r>
        <w:rPr>
          <w:rFonts w:ascii="Calibri" w:cstheme="minorBidi"/>
          <w:sz w:val="28"/>
        </w:rPr>
        <w:t>просто</w:t>
      </w:r>
      <w:r>
        <w:rPr>
          <w:rFonts w:ascii="Calibri" w:cstheme="minorBidi"/>
          <w:sz w:val="28"/>
        </w:rPr>
        <w:t xml:space="preserve"> </w:t>
      </w:r>
      <w:proofErr w:type="spellStart"/>
      <w:r>
        <w:rPr>
          <w:rFonts w:ascii="Calibri" w:cstheme="minorBidi"/>
          <w:sz w:val="28"/>
        </w:rPr>
        <w:t>записуючи</w:t>
      </w:r>
      <w:proofErr w:type="spellEnd"/>
      <w:r>
        <w:rPr>
          <w:rFonts w:ascii="Calibri" w:cstheme="minorBidi"/>
          <w:sz w:val="28"/>
        </w:rPr>
        <w:t xml:space="preserve"> </w:t>
      </w:r>
      <w:proofErr w:type="spellStart"/>
      <w:r>
        <w:rPr>
          <w:rFonts w:ascii="Calibri" w:cstheme="minorBidi"/>
          <w:color w:val="0000FF"/>
          <w:sz w:val="28"/>
        </w:rPr>
        <w:t>Math.abs</w:t>
      </w:r>
      <w:proofErr w:type="spellEnd"/>
      <w:r>
        <w:rPr>
          <w:rFonts w:ascii="Calibri" w:cstheme="minorBidi"/>
          <w:color w:val="0000FF"/>
          <w:sz w:val="28"/>
        </w:rPr>
        <w:t xml:space="preserve">(x), </w:t>
      </w:r>
      <w:proofErr w:type="spellStart"/>
      <w:r>
        <w:rPr>
          <w:rFonts w:ascii="Calibri" w:cstheme="minorBidi"/>
          <w:color w:val="0000FF"/>
          <w:sz w:val="28"/>
        </w:rPr>
        <w:t>Math.sqrt</w:t>
      </w:r>
      <w:proofErr w:type="spellEnd"/>
      <w:r>
        <w:rPr>
          <w:rFonts w:ascii="Calibri" w:cstheme="minorBidi"/>
          <w:color w:val="0000FF"/>
          <w:sz w:val="28"/>
        </w:rPr>
        <w:t>(x)</w:t>
      </w:r>
      <w:r>
        <w:rPr>
          <w:rFonts w:ascii="Calibri" w:cstheme="minorBidi"/>
          <w:sz w:val="28"/>
        </w:rPr>
        <w:t xml:space="preserve">. </w:t>
      </w:r>
      <w:r>
        <w:rPr>
          <w:rFonts w:ascii="Calibri" w:cstheme="minorBidi"/>
          <w:sz w:val="28"/>
        </w:rPr>
        <w:t>Точно</w:t>
      </w:r>
      <w:r>
        <w:rPr>
          <w:rFonts w:ascii="Calibri" w:cstheme="minorBidi"/>
          <w:sz w:val="28"/>
        </w:rPr>
        <w:t xml:space="preserve"> </w:t>
      </w:r>
      <w:r>
        <w:rPr>
          <w:rFonts w:ascii="Calibri" w:cstheme="minorBidi"/>
          <w:sz w:val="28"/>
        </w:rPr>
        <w:t>так</w:t>
      </w:r>
      <w:r>
        <w:rPr>
          <w:rFonts w:ascii="Calibri" w:cstheme="minorBidi"/>
          <w:sz w:val="28"/>
        </w:rPr>
        <w:t xml:space="preserve"> </w:t>
      </w:r>
      <w:r>
        <w:rPr>
          <w:rFonts w:ascii="Calibri" w:cstheme="minorBidi"/>
          <w:sz w:val="28"/>
        </w:rPr>
        <w:t>же</w:t>
      </w:r>
      <w:r>
        <w:rPr>
          <w:rFonts w:ascii="Calibri" w:cstheme="minorBidi"/>
          <w:sz w:val="28"/>
        </w:rPr>
        <w:t xml:space="preserve"> </w:t>
      </w:r>
      <w:r>
        <w:rPr>
          <w:rFonts w:ascii="Calibri" w:cstheme="minorBidi"/>
          <w:sz w:val="28"/>
        </w:rPr>
        <w:t>ми</w:t>
      </w:r>
      <w:r>
        <w:rPr>
          <w:rFonts w:ascii="Calibri" w:cstheme="minorBidi"/>
          <w:sz w:val="28"/>
        </w:rPr>
        <w:t xml:space="preserve"> </w:t>
      </w:r>
      <w:proofErr w:type="spellStart"/>
      <w:r>
        <w:rPr>
          <w:rFonts w:ascii="Calibri" w:cstheme="minorBidi"/>
          <w:sz w:val="28"/>
        </w:rPr>
        <w:t>використовували</w:t>
      </w:r>
      <w:proofErr w:type="spellEnd"/>
      <w:r>
        <w:rPr>
          <w:rFonts w:ascii="Calibri" w:cstheme="minorBidi"/>
          <w:sz w:val="28"/>
        </w:rPr>
        <w:t xml:space="preserve"> </w:t>
      </w:r>
      <w:r>
        <w:rPr>
          <w:rFonts w:ascii="Calibri" w:cstheme="minorBidi"/>
          <w:sz w:val="28"/>
        </w:rPr>
        <w:t>метод</w:t>
      </w:r>
      <w:r>
        <w:rPr>
          <w:rFonts w:ascii="Calibri" w:cstheme="minorBidi"/>
          <w:sz w:val="28"/>
        </w:rPr>
        <w:t xml:space="preserve"> </w:t>
      </w:r>
      <w:proofErr w:type="spellStart"/>
      <w:r>
        <w:rPr>
          <w:rFonts w:ascii="Calibri" w:cstheme="minorBidi"/>
          <w:color w:val="0000FF"/>
          <w:sz w:val="28"/>
        </w:rPr>
        <w:t>System.out.println</w:t>
      </w:r>
      <w:proofErr w:type="spellEnd"/>
      <w:r>
        <w:rPr>
          <w:rFonts w:ascii="Calibri" w:cstheme="minorBidi"/>
          <w:color w:val="0000FF"/>
          <w:sz w:val="28"/>
        </w:rPr>
        <w:t>()</w:t>
      </w:r>
      <w:r>
        <w:rPr>
          <w:rFonts w:ascii="Calibri" w:cstheme="minorBidi"/>
          <w:sz w:val="28"/>
        </w:rPr>
        <w:t xml:space="preserve">. </w:t>
      </w:r>
      <w:r>
        <w:rPr>
          <w:rFonts w:ascii="Calibri" w:cstheme="minorBidi"/>
          <w:sz w:val="28"/>
        </w:rPr>
        <w:t>Та</w:t>
      </w:r>
      <w:r>
        <w:rPr>
          <w:rFonts w:ascii="Calibri" w:cstheme="minorBidi"/>
          <w:sz w:val="28"/>
        </w:rPr>
        <w:t xml:space="preserve"> </w:t>
      </w:r>
      <w:r>
        <w:rPr>
          <w:rFonts w:ascii="Calibri" w:cstheme="minorBidi"/>
          <w:sz w:val="28"/>
        </w:rPr>
        <w:t>і</w:t>
      </w:r>
      <w:r>
        <w:rPr>
          <w:rFonts w:ascii="Calibri" w:cstheme="minorBidi"/>
          <w:sz w:val="28"/>
        </w:rPr>
        <w:t xml:space="preserve"> </w:t>
      </w:r>
      <w:r>
        <w:rPr>
          <w:rFonts w:ascii="Calibri" w:cstheme="minorBidi"/>
          <w:sz w:val="28"/>
        </w:rPr>
        <w:t>методом</w:t>
      </w:r>
      <w:r>
        <w:rPr>
          <w:rFonts w:ascii="Calibri" w:cstheme="minorBidi"/>
          <w:sz w:val="28"/>
        </w:rPr>
        <w:t xml:space="preserve"> </w:t>
      </w:r>
      <w:proofErr w:type="spellStart"/>
      <w:r>
        <w:rPr>
          <w:rFonts w:ascii="Calibri" w:cstheme="minorBidi"/>
          <w:color w:val="0000FF"/>
          <w:sz w:val="28"/>
        </w:rPr>
        <w:t>main</w:t>
      </w:r>
      <w:proofErr w:type="spellEnd"/>
      <w:r>
        <w:rPr>
          <w:rFonts w:ascii="Calibri" w:cstheme="minorBidi"/>
          <w:color w:val="0000FF"/>
          <w:sz w:val="28"/>
        </w:rPr>
        <w:t>()</w:t>
      </w:r>
      <w:r>
        <w:rPr>
          <w:rFonts w:ascii="Calibri" w:cstheme="minorBidi"/>
          <w:sz w:val="28"/>
        </w:rPr>
        <w:t xml:space="preserve"> </w:t>
      </w:r>
      <w:r>
        <w:rPr>
          <w:rFonts w:ascii="Calibri" w:cstheme="minorBidi"/>
          <w:sz w:val="28"/>
        </w:rPr>
        <w:t>ми</w:t>
      </w:r>
      <w:r>
        <w:rPr>
          <w:rFonts w:ascii="Calibri" w:cstheme="minorBidi"/>
          <w:sz w:val="28"/>
        </w:rPr>
        <w:t xml:space="preserve"> </w:t>
      </w:r>
      <w:proofErr w:type="spellStart"/>
      <w:r>
        <w:rPr>
          <w:rFonts w:ascii="Calibri" w:cstheme="minorBidi"/>
          <w:sz w:val="28"/>
        </w:rPr>
        <w:t>користуємося</w:t>
      </w:r>
      <w:proofErr w:type="spellEnd"/>
      <w:r>
        <w:rPr>
          <w:rFonts w:ascii="Calibri" w:cstheme="minorBidi"/>
          <w:sz w:val="28"/>
        </w:rPr>
        <w:t xml:space="preserve">, </w:t>
      </w:r>
      <w:proofErr w:type="spellStart"/>
      <w:r>
        <w:rPr>
          <w:rFonts w:ascii="Calibri" w:cstheme="minorBidi"/>
          <w:sz w:val="28"/>
        </w:rPr>
        <w:t>взагалі</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створюючи</w:t>
      </w:r>
      <w:proofErr w:type="spellEnd"/>
      <w:r>
        <w:rPr>
          <w:rFonts w:ascii="Calibri" w:cstheme="minorBidi"/>
          <w:sz w:val="28"/>
        </w:rPr>
        <w:t xml:space="preserve"> </w:t>
      </w:r>
      <w:proofErr w:type="spellStart"/>
      <w:r>
        <w:rPr>
          <w:rFonts w:ascii="Calibri" w:cstheme="minorBidi"/>
          <w:sz w:val="28"/>
        </w:rPr>
        <w:t>ніяких</w:t>
      </w:r>
      <w:proofErr w:type="spellEnd"/>
      <w:r>
        <w:rPr>
          <w:rFonts w:ascii="Calibri" w:cstheme="minorBidi"/>
          <w:sz w:val="28"/>
        </w:rPr>
        <w:t xml:space="preserve"> </w:t>
      </w:r>
      <w:proofErr w:type="spellStart"/>
      <w:r>
        <w:rPr>
          <w:rFonts w:ascii="Calibri" w:cstheme="minorBidi"/>
          <w:sz w:val="28"/>
        </w:rPr>
        <w:t>обєктів</w:t>
      </w:r>
      <w:proofErr w:type="spellEnd"/>
      <w:r>
        <w:rPr>
          <w:rFonts w:ascii="Calibri" w:cstheme="minorBidi"/>
          <w:sz w:val="28"/>
        </w:rPr>
        <w:t xml:space="preserve">. </w:t>
      </w:r>
    </w:p>
    <w:p w14:paraId="3F96E585" w14:textId="77777777" w:rsidR="00F4417E" w:rsidRDefault="00F4417E">
      <w:pPr>
        <w:pStyle w:val="3f3f3f3f3f3f3f3f3f3f3f3f3f3f3f3f3f3f3f3f3f3f3f3f3f3f"/>
        <w:jc w:val="both"/>
        <w:rPr>
          <w:rFonts w:cstheme="minorBidi"/>
        </w:rPr>
      </w:pPr>
      <w:r>
        <w:rPr>
          <w:rFonts w:ascii="Calibri" w:cstheme="minorBidi"/>
          <w:sz w:val="28"/>
        </w:rPr>
        <w:t>Тому</w:t>
      </w:r>
      <w:r>
        <w:rPr>
          <w:rFonts w:ascii="Calibri" w:cstheme="minorBidi"/>
          <w:sz w:val="28"/>
        </w:rPr>
        <w:t xml:space="preserve"> </w:t>
      </w:r>
      <w:proofErr w:type="spellStart"/>
      <w:r>
        <w:rPr>
          <w:rFonts w:ascii="Calibri" w:cstheme="minorBidi"/>
          <w:sz w:val="28"/>
        </w:rPr>
        <w:t>статичні</w:t>
      </w:r>
      <w:proofErr w:type="spellEnd"/>
      <w:r>
        <w:rPr>
          <w:rFonts w:ascii="Calibri" w:cstheme="minorBidi"/>
          <w:sz w:val="28"/>
        </w:rPr>
        <w:t xml:space="preserve"> </w:t>
      </w:r>
      <w:proofErr w:type="spellStart"/>
      <w:r>
        <w:rPr>
          <w:rFonts w:ascii="Calibri" w:cstheme="minorBidi"/>
          <w:sz w:val="28"/>
        </w:rPr>
        <w:t>методи</w:t>
      </w:r>
      <w:proofErr w:type="spellEnd"/>
      <w:r>
        <w:rPr>
          <w:rFonts w:ascii="Calibri" w:cstheme="minorBidi"/>
          <w:sz w:val="28"/>
        </w:rPr>
        <w:t xml:space="preserve"> </w:t>
      </w:r>
      <w:proofErr w:type="spellStart"/>
      <w:r>
        <w:rPr>
          <w:rFonts w:ascii="Calibri" w:cstheme="minorBidi"/>
          <w:sz w:val="28"/>
        </w:rPr>
        <w:t>називаються</w:t>
      </w:r>
      <w:proofErr w:type="spellEnd"/>
      <w:r>
        <w:rPr>
          <w:rFonts w:ascii="Calibri" w:cstheme="minorBidi"/>
          <w:sz w:val="28"/>
        </w:rPr>
        <w:t xml:space="preserve"> </w:t>
      </w:r>
      <w:r>
        <w:rPr>
          <w:rFonts w:ascii="Calibri" w:cstheme="minorBidi"/>
          <w:i/>
          <w:sz w:val="28"/>
        </w:rPr>
        <w:t>методами</w:t>
      </w:r>
      <w:r>
        <w:rPr>
          <w:rFonts w:ascii="Calibri" w:cstheme="minorBidi"/>
          <w:i/>
          <w:sz w:val="28"/>
        </w:rPr>
        <w:t xml:space="preserve"> </w:t>
      </w:r>
      <w:proofErr w:type="spellStart"/>
      <w:r>
        <w:rPr>
          <w:rFonts w:ascii="Calibri" w:cstheme="minorBidi"/>
          <w:i/>
          <w:sz w:val="28"/>
        </w:rPr>
        <w:t>класу</w:t>
      </w:r>
      <w:proofErr w:type="spellEnd"/>
      <w:r>
        <w:rPr>
          <w:rFonts w:ascii="Calibri" w:cstheme="minorBidi"/>
          <w:i/>
          <w:sz w:val="28"/>
        </w:rPr>
        <w:t xml:space="preserve"> </w:t>
      </w:r>
      <w:r>
        <w:rPr>
          <w:rFonts w:ascii="Calibri" w:cstheme="minorBidi"/>
          <w:sz w:val="28"/>
        </w:rPr>
        <w:t>(</w:t>
      </w:r>
      <w:proofErr w:type="spellStart"/>
      <w:r>
        <w:rPr>
          <w:rFonts w:ascii="Calibri" w:cstheme="minorBidi"/>
          <w:color w:val="0000FF"/>
          <w:sz w:val="28"/>
        </w:rPr>
        <w:t>class</w:t>
      </w:r>
      <w:proofErr w:type="spellEnd"/>
      <w:r>
        <w:rPr>
          <w:rFonts w:ascii="Calibri" w:cstheme="minorBidi"/>
          <w:color w:val="0000FF"/>
          <w:sz w:val="28"/>
        </w:rPr>
        <w:t xml:space="preserve"> </w:t>
      </w:r>
      <w:proofErr w:type="spellStart"/>
      <w:r>
        <w:rPr>
          <w:rFonts w:ascii="Calibri" w:cstheme="minorBidi"/>
          <w:color w:val="0000FF"/>
          <w:sz w:val="28"/>
        </w:rPr>
        <w:t>methods</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sz w:val="28"/>
        </w:rPr>
        <w:t>відміну</w:t>
      </w:r>
      <w:proofErr w:type="spellEnd"/>
      <w:r>
        <w:rPr>
          <w:rFonts w:ascii="Calibri" w:cstheme="minorBidi"/>
          <w:sz w:val="28"/>
        </w:rPr>
        <w:t xml:space="preserve"> </w:t>
      </w:r>
      <w:proofErr w:type="spellStart"/>
      <w:r>
        <w:rPr>
          <w:rFonts w:ascii="Calibri" w:cstheme="minorBidi"/>
          <w:sz w:val="28"/>
        </w:rPr>
        <w:t>від</w:t>
      </w:r>
      <w:proofErr w:type="spellEnd"/>
      <w:r>
        <w:rPr>
          <w:rFonts w:ascii="Calibri" w:cstheme="minorBidi"/>
          <w:sz w:val="28"/>
        </w:rPr>
        <w:t xml:space="preserve"> </w:t>
      </w:r>
      <w:proofErr w:type="spellStart"/>
      <w:r>
        <w:rPr>
          <w:rFonts w:ascii="Calibri" w:cstheme="minorBidi"/>
          <w:sz w:val="28"/>
        </w:rPr>
        <w:t>нестатичних</w:t>
      </w:r>
      <w:proofErr w:type="spellEnd"/>
      <w:r>
        <w:rPr>
          <w:rFonts w:ascii="Calibri" w:cstheme="minorBidi"/>
          <w:sz w:val="28"/>
        </w:rPr>
        <w:t xml:space="preserve"> </w:t>
      </w:r>
      <w:proofErr w:type="spellStart"/>
      <w:r>
        <w:rPr>
          <w:rFonts w:ascii="Calibri" w:cstheme="minorBidi"/>
          <w:sz w:val="28"/>
        </w:rPr>
        <w:t>методів</w:t>
      </w:r>
      <w:proofErr w:type="spellEnd"/>
      <w:r>
        <w:rPr>
          <w:rFonts w:ascii="Calibri" w:cstheme="minorBidi"/>
          <w:sz w:val="28"/>
        </w:rPr>
        <w:t xml:space="preserve">, </w:t>
      </w:r>
      <w:proofErr w:type="spellStart"/>
      <w:r>
        <w:rPr>
          <w:rFonts w:ascii="Calibri" w:cstheme="minorBidi"/>
          <w:sz w:val="28"/>
        </w:rPr>
        <w:t>що</w:t>
      </w:r>
      <w:proofErr w:type="spellEnd"/>
      <w:r>
        <w:rPr>
          <w:rFonts w:ascii="Calibri" w:cstheme="minorBidi"/>
          <w:sz w:val="28"/>
        </w:rPr>
        <w:t xml:space="preserve"> </w:t>
      </w:r>
      <w:proofErr w:type="spellStart"/>
      <w:r>
        <w:rPr>
          <w:rFonts w:ascii="Calibri" w:cstheme="minorBidi"/>
          <w:sz w:val="28"/>
        </w:rPr>
        <w:t>називаються</w:t>
      </w:r>
      <w:proofErr w:type="spellEnd"/>
      <w:r>
        <w:rPr>
          <w:rFonts w:ascii="Calibri" w:cstheme="minorBidi"/>
          <w:sz w:val="28"/>
        </w:rPr>
        <w:t xml:space="preserve"> </w:t>
      </w:r>
      <w:r>
        <w:rPr>
          <w:rFonts w:ascii="Calibri" w:cstheme="minorBidi"/>
          <w:i/>
          <w:sz w:val="28"/>
        </w:rPr>
        <w:t>методами</w:t>
      </w:r>
      <w:r>
        <w:rPr>
          <w:rFonts w:ascii="Calibri" w:cstheme="minorBidi"/>
          <w:i/>
          <w:sz w:val="28"/>
        </w:rPr>
        <w:t xml:space="preserve"> </w:t>
      </w:r>
      <w:proofErr w:type="spellStart"/>
      <w:r>
        <w:rPr>
          <w:rFonts w:ascii="Calibri" w:cstheme="minorBidi"/>
          <w:i/>
          <w:sz w:val="28"/>
        </w:rPr>
        <w:t>екземпляру</w:t>
      </w:r>
      <w:proofErr w:type="spellEnd"/>
      <w:r>
        <w:rPr>
          <w:rFonts w:ascii="Calibri" w:cstheme="minorBidi"/>
          <w:i/>
          <w:sz w:val="28"/>
        </w:rPr>
        <w:t xml:space="preserve"> </w:t>
      </w:r>
      <w:r>
        <w:rPr>
          <w:rFonts w:ascii="Calibri" w:cstheme="minorBidi"/>
          <w:sz w:val="28"/>
        </w:rPr>
        <w:t>(</w:t>
      </w:r>
      <w:proofErr w:type="spellStart"/>
      <w:r>
        <w:rPr>
          <w:rFonts w:ascii="Calibri" w:cstheme="minorBidi"/>
          <w:color w:val="0000FF"/>
          <w:sz w:val="28"/>
        </w:rPr>
        <w:t>instance</w:t>
      </w:r>
      <w:proofErr w:type="spellEnd"/>
      <w:r>
        <w:rPr>
          <w:rFonts w:ascii="Calibri" w:cstheme="minorBidi"/>
          <w:color w:val="0000FF"/>
          <w:sz w:val="28"/>
        </w:rPr>
        <w:t xml:space="preserve"> </w:t>
      </w:r>
      <w:proofErr w:type="spellStart"/>
      <w:r>
        <w:rPr>
          <w:rFonts w:ascii="Calibri" w:cstheme="minorBidi"/>
          <w:color w:val="0000FF"/>
          <w:sz w:val="28"/>
        </w:rPr>
        <w:t>methods</w:t>
      </w:r>
      <w:proofErr w:type="spellEnd"/>
      <w:r>
        <w:rPr>
          <w:rFonts w:ascii="Calibri" w:cstheme="minorBidi"/>
          <w:sz w:val="28"/>
        </w:rPr>
        <w:t xml:space="preserve">). </w:t>
      </w:r>
    </w:p>
    <w:p w14:paraId="1AF00359" w14:textId="77777777" w:rsidR="00F4417E" w:rsidRDefault="00F4417E">
      <w:pPr>
        <w:pStyle w:val="3f3f3f3f3f3f3f3f3f3f3f3f3f3f3f3f3f3f3f3f3f3f3f3f3f3f"/>
        <w:rPr>
          <w:rFonts w:cstheme="minorBidi"/>
        </w:rPr>
      </w:pPr>
      <w:proofErr w:type="spellStart"/>
      <w:r>
        <w:rPr>
          <w:rFonts w:ascii="Calibri" w:cstheme="minorBidi"/>
          <w:sz w:val="28"/>
        </w:rPr>
        <w:t>Звідси</w:t>
      </w:r>
      <w:proofErr w:type="spellEnd"/>
      <w:r>
        <w:rPr>
          <w:rFonts w:ascii="Calibri" w:cstheme="minorBidi"/>
          <w:sz w:val="28"/>
        </w:rPr>
        <w:t xml:space="preserve"> </w:t>
      </w:r>
      <w:proofErr w:type="spellStart"/>
      <w:r>
        <w:rPr>
          <w:rFonts w:ascii="Calibri" w:cstheme="minorBidi"/>
          <w:sz w:val="28"/>
        </w:rPr>
        <w:t>витікають</w:t>
      </w:r>
      <w:proofErr w:type="spellEnd"/>
      <w:r>
        <w:rPr>
          <w:rFonts w:ascii="Calibri" w:cstheme="minorBidi"/>
          <w:sz w:val="28"/>
        </w:rPr>
        <w:t xml:space="preserve"> </w:t>
      </w:r>
      <w:proofErr w:type="spellStart"/>
      <w:r>
        <w:rPr>
          <w:rFonts w:ascii="Calibri" w:cstheme="minorBidi"/>
          <w:sz w:val="28"/>
        </w:rPr>
        <w:t>інші</w:t>
      </w:r>
      <w:proofErr w:type="spellEnd"/>
      <w:r>
        <w:rPr>
          <w:rFonts w:ascii="Calibri" w:cstheme="minorBidi"/>
          <w:sz w:val="28"/>
        </w:rPr>
        <w:t xml:space="preserve"> </w:t>
      </w:r>
      <w:proofErr w:type="spellStart"/>
      <w:r>
        <w:rPr>
          <w:rFonts w:ascii="Calibri" w:cstheme="minorBidi"/>
          <w:sz w:val="28"/>
        </w:rPr>
        <w:t>особливості</w:t>
      </w:r>
      <w:proofErr w:type="spellEnd"/>
      <w:r>
        <w:rPr>
          <w:rFonts w:ascii="Calibri" w:cstheme="minorBidi"/>
          <w:sz w:val="28"/>
        </w:rPr>
        <w:t xml:space="preserve"> </w:t>
      </w:r>
      <w:proofErr w:type="spellStart"/>
      <w:r>
        <w:rPr>
          <w:rFonts w:ascii="Calibri" w:cstheme="minorBidi"/>
          <w:sz w:val="28"/>
        </w:rPr>
        <w:t>статичних</w:t>
      </w:r>
      <w:proofErr w:type="spellEnd"/>
      <w:r>
        <w:rPr>
          <w:rFonts w:ascii="Calibri" w:cstheme="minorBidi"/>
          <w:sz w:val="28"/>
        </w:rPr>
        <w:t xml:space="preserve"> </w:t>
      </w:r>
      <w:proofErr w:type="spellStart"/>
      <w:r>
        <w:rPr>
          <w:rFonts w:ascii="Calibri" w:cstheme="minorBidi"/>
          <w:sz w:val="28"/>
        </w:rPr>
        <w:t>методів</w:t>
      </w:r>
      <w:proofErr w:type="spellEnd"/>
      <w:r>
        <w:rPr>
          <w:rFonts w:ascii="Calibri" w:cstheme="minorBidi"/>
          <w:sz w:val="28"/>
        </w:rPr>
        <w:t xml:space="preserve">: </w:t>
      </w:r>
    </w:p>
    <w:p w14:paraId="04BD339E" w14:textId="77777777" w:rsidR="00F4417E" w:rsidRDefault="00F4417E">
      <w:pPr>
        <w:pStyle w:val="3f3f3f3f3f3f3f3f3f3f3f3f3f3f3f3f3f3f3f3f3f3f3f3f3f3f"/>
        <w:numPr>
          <w:ilvl w:val="0"/>
          <w:numId w:val="14"/>
        </w:numPr>
        <w:tabs>
          <w:tab w:val="left" w:pos="2828"/>
        </w:tabs>
        <w:spacing w:after="0"/>
        <w:ind w:left="707" w:firstLine="0"/>
        <w:rPr>
          <w:rFonts w:cstheme="minorBidi"/>
        </w:rPr>
      </w:pPr>
      <w:r>
        <w:rPr>
          <w:rFonts w:ascii="Calibri" w:cstheme="minorBidi"/>
          <w:sz w:val="28"/>
        </w:rPr>
        <w:t>в</w:t>
      </w:r>
      <w:r>
        <w:rPr>
          <w:rFonts w:ascii="Calibri" w:cstheme="minorBidi"/>
          <w:sz w:val="28"/>
        </w:rPr>
        <w:t xml:space="preserve"> </w:t>
      </w:r>
      <w:r>
        <w:rPr>
          <w:rFonts w:ascii="Calibri" w:cstheme="minorBidi"/>
          <w:sz w:val="28"/>
        </w:rPr>
        <w:t>статичному</w:t>
      </w:r>
      <w:r>
        <w:rPr>
          <w:rFonts w:ascii="Calibri" w:cstheme="minorBidi"/>
          <w:sz w:val="28"/>
        </w:rPr>
        <w:t xml:space="preserve"> </w:t>
      </w:r>
      <w:proofErr w:type="spellStart"/>
      <w:r>
        <w:rPr>
          <w:rFonts w:ascii="Calibri" w:cstheme="minorBidi"/>
          <w:sz w:val="28"/>
        </w:rPr>
        <w:t>методі</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proofErr w:type="spellStart"/>
      <w:r>
        <w:rPr>
          <w:rFonts w:ascii="Calibri" w:cstheme="minorBidi"/>
          <w:sz w:val="28"/>
        </w:rPr>
        <w:t>використовувати</w:t>
      </w:r>
      <w:proofErr w:type="spellEnd"/>
      <w:r>
        <w:rPr>
          <w:rFonts w:ascii="Calibri" w:cstheme="minorBidi"/>
          <w:sz w:val="28"/>
        </w:rPr>
        <w:t xml:space="preserve"> </w:t>
      </w:r>
      <w:proofErr w:type="spellStart"/>
      <w:r>
        <w:rPr>
          <w:rFonts w:ascii="Calibri" w:cstheme="minorBidi"/>
          <w:sz w:val="28"/>
        </w:rPr>
        <w:t>посилання</w:t>
      </w:r>
      <w:proofErr w:type="spellEnd"/>
      <w:r>
        <w:rPr>
          <w:rFonts w:ascii="Calibri" w:cstheme="minorBidi"/>
          <w:sz w:val="28"/>
        </w:rPr>
        <w:t xml:space="preserve"> </w:t>
      </w:r>
      <w:proofErr w:type="spellStart"/>
      <w:r>
        <w:rPr>
          <w:rFonts w:ascii="Calibri" w:cstheme="minorBidi"/>
          <w:color w:val="0000FF"/>
          <w:sz w:val="28"/>
        </w:rPr>
        <w:t>this</w:t>
      </w:r>
      <w:proofErr w:type="spellEnd"/>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color w:val="0000FF"/>
          <w:sz w:val="28"/>
        </w:rPr>
        <w:t>super</w:t>
      </w:r>
      <w:proofErr w:type="spellEnd"/>
      <w:r>
        <w:rPr>
          <w:rFonts w:ascii="Calibri" w:cstheme="minorBidi"/>
          <w:sz w:val="28"/>
        </w:rPr>
        <w:t xml:space="preserve">; </w:t>
      </w:r>
    </w:p>
    <w:p w14:paraId="6971F668" w14:textId="77777777" w:rsidR="00F4417E" w:rsidRDefault="00F4417E">
      <w:pPr>
        <w:pStyle w:val="3f3f3f3f3f3f3f3f3f3f3f3f3f3f3f3f3f3f3f3f3f3f3f3f3f3f"/>
        <w:numPr>
          <w:ilvl w:val="0"/>
          <w:numId w:val="14"/>
        </w:numPr>
        <w:tabs>
          <w:tab w:val="left" w:pos="2828"/>
        </w:tabs>
        <w:spacing w:after="0"/>
        <w:ind w:left="707" w:firstLine="0"/>
        <w:rPr>
          <w:rFonts w:cstheme="minorBidi"/>
        </w:rPr>
      </w:pPr>
      <w:r>
        <w:rPr>
          <w:rFonts w:ascii="Calibri" w:cstheme="minorBidi"/>
          <w:sz w:val="28"/>
        </w:rPr>
        <w:t>в</w:t>
      </w:r>
      <w:r>
        <w:rPr>
          <w:rFonts w:ascii="Calibri" w:cstheme="minorBidi"/>
          <w:sz w:val="28"/>
        </w:rPr>
        <w:t xml:space="preserve"> </w:t>
      </w:r>
      <w:r>
        <w:rPr>
          <w:rFonts w:ascii="Calibri" w:cstheme="minorBidi"/>
          <w:sz w:val="28"/>
        </w:rPr>
        <w:t>статичному</w:t>
      </w:r>
      <w:r>
        <w:rPr>
          <w:rFonts w:ascii="Calibri" w:cstheme="minorBidi"/>
          <w:sz w:val="28"/>
        </w:rPr>
        <w:t xml:space="preserve"> </w:t>
      </w:r>
      <w:proofErr w:type="spellStart"/>
      <w:r>
        <w:rPr>
          <w:rFonts w:ascii="Calibri" w:cstheme="minorBidi"/>
          <w:sz w:val="28"/>
        </w:rPr>
        <w:t>методі</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r>
        <w:rPr>
          <w:rFonts w:ascii="Calibri" w:cstheme="minorBidi"/>
          <w:sz w:val="28"/>
        </w:rPr>
        <w:t>прямо</w:t>
      </w:r>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створюючи</w:t>
      </w:r>
      <w:proofErr w:type="spellEnd"/>
      <w:r>
        <w:rPr>
          <w:rFonts w:ascii="Calibri" w:cstheme="minorBidi"/>
          <w:sz w:val="28"/>
        </w:rPr>
        <w:t xml:space="preserve"> </w:t>
      </w:r>
      <w:proofErr w:type="spellStart"/>
      <w:r>
        <w:rPr>
          <w:rFonts w:ascii="Calibri" w:cstheme="minorBidi"/>
          <w:sz w:val="28"/>
        </w:rPr>
        <w:t>екземплярів</w:t>
      </w:r>
      <w:proofErr w:type="spellEnd"/>
      <w:r>
        <w:rPr>
          <w:rFonts w:ascii="Calibri" w:cstheme="minorBidi"/>
          <w:sz w:val="28"/>
        </w:rPr>
        <w:t xml:space="preserve">, </w:t>
      </w:r>
      <w:proofErr w:type="spellStart"/>
      <w:r>
        <w:rPr>
          <w:rFonts w:ascii="Calibri" w:cstheme="minorBidi"/>
          <w:sz w:val="28"/>
        </w:rPr>
        <w:t>посилатися</w:t>
      </w:r>
      <w:proofErr w:type="spellEnd"/>
      <w:r>
        <w:rPr>
          <w:rFonts w:ascii="Calibri" w:cstheme="minorBidi"/>
          <w:sz w:val="28"/>
        </w:rPr>
        <w:t xml:space="preserve"> </w:t>
      </w:r>
      <w:r>
        <w:rPr>
          <w:rFonts w:ascii="Calibri" w:cstheme="minorBidi"/>
          <w:sz w:val="28"/>
        </w:rPr>
        <w:t>на</w:t>
      </w:r>
      <w:r>
        <w:rPr>
          <w:rFonts w:ascii="Calibri" w:cstheme="minorBidi"/>
          <w:sz w:val="28"/>
        </w:rPr>
        <w:t xml:space="preserve"> </w:t>
      </w:r>
      <w:proofErr w:type="spellStart"/>
      <w:r>
        <w:rPr>
          <w:rFonts w:ascii="Calibri" w:cstheme="minorBidi"/>
          <w:sz w:val="28"/>
        </w:rPr>
        <w:t>нестатичні</w:t>
      </w:r>
      <w:proofErr w:type="spellEnd"/>
      <w:r>
        <w:rPr>
          <w:rFonts w:ascii="Calibri" w:cstheme="minorBidi"/>
          <w:sz w:val="28"/>
        </w:rPr>
        <w:t xml:space="preserve"> </w:t>
      </w:r>
      <w:r>
        <w:rPr>
          <w:rFonts w:ascii="Calibri" w:cstheme="minorBidi"/>
          <w:sz w:val="28"/>
        </w:rPr>
        <w:t>поля</w:t>
      </w:r>
      <w:r>
        <w:rPr>
          <w:rFonts w:ascii="Calibri" w:cstheme="minorBidi"/>
          <w:sz w:val="28"/>
        </w:rPr>
        <w:t xml:space="preserve"> </w:t>
      </w:r>
      <w:r>
        <w:rPr>
          <w:rFonts w:ascii="Calibri" w:cstheme="minorBidi"/>
          <w:sz w:val="28"/>
        </w:rPr>
        <w:t>і</w:t>
      </w:r>
      <w:r>
        <w:rPr>
          <w:rFonts w:ascii="Calibri" w:cstheme="minorBidi"/>
          <w:sz w:val="28"/>
        </w:rPr>
        <w:t xml:space="preserve"> </w:t>
      </w:r>
      <w:proofErr w:type="spellStart"/>
      <w:r>
        <w:rPr>
          <w:rFonts w:ascii="Calibri" w:cstheme="minorBidi"/>
          <w:sz w:val="28"/>
        </w:rPr>
        <w:t>методи</w:t>
      </w:r>
      <w:proofErr w:type="spellEnd"/>
      <w:r>
        <w:rPr>
          <w:rFonts w:ascii="Calibri" w:cstheme="minorBidi"/>
          <w:sz w:val="28"/>
        </w:rPr>
        <w:t xml:space="preserve">; </w:t>
      </w:r>
    </w:p>
    <w:p w14:paraId="5406F4F5" w14:textId="77777777" w:rsidR="00F4417E" w:rsidRDefault="00F4417E">
      <w:pPr>
        <w:pStyle w:val="3f3f3f3f3f3f3f3f3f3f3f3f3f3f3f3f3f3f3f3f3f3f3f3f3f3f"/>
        <w:numPr>
          <w:ilvl w:val="0"/>
          <w:numId w:val="14"/>
        </w:numPr>
        <w:tabs>
          <w:tab w:val="left" w:pos="2828"/>
        </w:tabs>
        <w:spacing w:after="0"/>
        <w:ind w:left="707" w:firstLine="0"/>
        <w:rPr>
          <w:rFonts w:cstheme="minorBidi"/>
        </w:rPr>
      </w:pPr>
      <w:proofErr w:type="spellStart"/>
      <w:r>
        <w:rPr>
          <w:rFonts w:ascii="Calibri" w:cstheme="minorBidi"/>
          <w:sz w:val="28"/>
        </w:rPr>
        <w:t>статичні</w:t>
      </w:r>
      <w:proofErr w:type="spellEnd"/>
      <w:r>
        <w:rPr>
          <w:rFonts w:ascii="Calibri" w:cstheme="minorBidi"/>
          <w:sz w:val="28"/>
        </w:rPr>
        <w:t xml:space="preserve"> </w:t>
      </w:r>
      <w:proofErr w:type="spellStart"/>
      <w:r>
        <w:rPr>
          <w:rFonts w:ascii="Calibri" w:cstheme="minorBidi"/>
          <w:sz w:val="28"/>
        </w:rPr>
        <w:t>методи</w:t>
      </w:r>
      <w:proofErr w:type="spellEnd"/>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можуть</w:t>
      </w:r>
      <w:proofErr w:type="spellEnd"/>
      <w:r>
        <w:rPr>
          <w:rFonts w:ascii="Calibri" w:cstheme="minorBidi"/>
          <w:sz w:val="28"/>
        </w:rPr>
        <w:t xml:space="preserve"> </w:t>
      </w:r>
      <w:r>
        <w:rPr>
          <w:rFonts w:ascii="Calibri" w:cstheme="minorBidi"/>
          <w:sz w:val="28"/>
        </w:rPr>
        <w:t>бути</w:t>
      </w:r>
      <w:r>
        <w:rPr>
          <w:rFonts w:ascii="Calibri" w:cstheme="minorBidi"/>
          <w:sz w:val="28"/>
        </w:rPr>
        <w:t xml:space="preserve"> </w:t>
      </w:r>
      <w:proofErr w:type="spellStart"/>
      <w:r>
        <w:rPr>
          <w:rFonts w:ascii="Calibri" w:cstheme="minorBidi"/>
          <w:sz w:val="28"/>
        </w:rPr>
        <w:t>абстрактними</w:t>
      </w:r>
      <w:proofErr w:type="spellEnd"/>
      <w:r>
        <w:rPr>
          <w:rFonts w:ascii="Calibri" w:cstheme="minorBidi"/>
          <w:sz w:val="28"/>
        </w:rPr>
        <w:t xml:space="preserve">; </w:t>
      </w:r>
    </w:p>
    <w:p w14:paraId="29F03A8A" w14:textId="77777777" w:rsidR="00F4417E" w:rsidRDefault="00F4417E">
      <w:pPr>
        <w:pStyle w:val="3f3f3f3f3f3f3f3f3f3f3f3f3f3f3f3f3f3f3f3f3f3f3f3f3f3f"/>
        <w:numPr>
          <w:ilvl w:val="0"/>
          <w:numId w:val="14"/>
        </w:numPr>
        <w:tabs>
          <w:tab w:val="left" w:pos="2828"/>
        </w:tabs>
        <w:ind w:left="707" w:firstLine="0"/>
        <w:rPr>
          <w:rFonts w:cstheme="minorBidi"/>
        </w:rPr>
      </w:pPr>
      <w:proofErr w:type="spellStart"/>
      <w:r>
        <w:rPr>
          <w:rFonts w:ascii="Calibri" w:cstheme="minorBidi"/>
          <w:sz w:val="28"/>
        </w:rPr>
        <w:t>статичні</w:t>
      </w:r>
      <w:proofErr w:type="spellEnd"/>
      <w:r>
        <w:rPr>
          <w:rFonts w:ascii="Calibri" w:cstheme="minorBidi"/>
          <w:sz w:val="28"/>
        </w:rPr>
        <w:t xml:space="preserve"> </w:t>
      </w:r>
      <w:proofErr w:type="spellStart"/>
      <w:r>
        <w:rPr>
          <w:rFonts w:ascii="Calibri" w:cstheme="minorBidi"/>
          <w:sz w:val="28"/>
        </w:rPr>
        <w:t>методи</w:t>
      </w:r>
      <w:proofErr w:type="spellEnd"/>
      <w:r>
        <w:rPr>
          <w:rFonts w:ascii="Calibri" w:cstheme="minorBidi"/>
          <w:sz w:val="28"/>
        </w:rPr>
        <w:t xml:space="preserve"> </w:t>
      </w:r>
      <w:proofErr w:type="spellStart"/>
      <w:r>
        <w:rPr>
          <w:rFonts w:ascii="Calibri" w:cstheme="minorBidi"/>
          <w:sz w:val="28"/>
        </w:rPr>
        <w:t>перевизначаються</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підкласах</w:t>
      </w:r>
      <w:proofErr w:type="spellEnd"/>
      <w:r>
        <w:rPr>
          <w:rFonts w:ascii="Calibri" w:cstheme="minorBidi"/>
          <w:sz w:val="28"/>
        </w:rPr>
        <w:t xml:space="preserve"> </w:t>
      </w:r>
      <w:proofErr w:type="spellStart"/>
      <w:r>
        <w:rPr>
          <w:rFonts w:ascii="Calibri" w:cstheme="minorBidi"/>
          <w:sz w:val="28"/>
        </w:rPr>
        <w:t>тільки</w:t>
      </w:r>
      <w:proofErr w:type="spellEnd"/>
      <w:r>
        <w:rPr>
          <w:rFonts w:ascii="Calibri" w:cstheme="minorBidi"/>
          <w:sz w:val="28"/>
        </w:rPr>
        <w:t xml:space="preserve"> </w:t>
      </w:r>
      <w:r>
        <w:rPr>
          <w:rFonts w:ascii="Calibri" w:cstheme="minorBidi"/>
          <w:sz w:val="28"/>
        </w:rPr>
        <w:t>як</w:t>
      </w:r>
      <w:r>
        <w:rPr>
          <w:rFonts w:ascii="Calibri" w:cstheme="minorBidi"/>
          <w:sz w:val="28"/>
        </w:rPr>
        <w:t xml:space="preserve"> </w:t>
      </w:r>
      <w:proofErr w:type="spellStart"/>
      <w:r>
        <w:rPr>
          <w:rFonts w:ascii="Calibri" w:cstheme="minorBidi"/>
          <w:sz w:val="28"/>
        </w:rPr>
        <w:t>статичні</w:t>
      </w:r>
      <w:proofErr w:type="spellEnd"/>
      <w:r>
        <w:rPr>
          <w:rFonts w:ascii="Calibri" w:cstheme="minorBidi"/>
          <w:sz w:val="28"/>
        </w:rPr>
        <w:t xml:space="preserve">. </w:t>
      </w:r>
    </w:p>
    <w:p w14:paraId="00028A51" w14:textId="127ADE57" w:rsidR="00F4417E" w:rsidRDefault="00F4417E">
      <w:pPr>
        <w:pStyle w:val="3f3f3f3f3f3f3f3f3f3f3f3f3f3f3f3f3f3f3f3f3f3f3f3f3f3f"/>
        <w:jc w:val="both"/>
        <w:rPr>
          <w:rFonts w:cstheme="minorBidi"/>
        </w:rPr>
      </w:pPr>
      <w:proofErr w:type="spellStart"/>
      <w:r>
        <w:rPr>
          <w:rFonts w:ascii="Calibri" w:cstheme="minorBidi"/>
          <w:sz w:val="28"/>
        </w:rPr>
        <w:t>Якраз</w:t>
      </w:r>
      <w:proofErr w:type="spellEnd"/>
      <w:r>
        <w:rPr>
          <w:rFonts w:ascii="Calibri" w:cstheme="minorBidi"/>
          <w:sz w:val="28"/>
        </w:rPr>
        <w:t xml:space="preserve"> </w:t>
      </w:r>
      <w:r>
        <w:rPr>
          <w:rFonts w:ascii="Calibri" w:cstheme="minorBidi"/>
          <w:sz w:val="28"/>
        </w:rPr>
        <w:t>тому</w:t>
      </w:r>
      <w:r>
        <w:rPr>
          <w:rFonts w:ascii="Calibri" w:cstheme="minorBidi"/>
          <w:sz w:val="28"/>
        </w:rPr>
        <w:t xml:space="preserve"> </w:t>
      </w:r>
      <w:r>
        <w:rPr>
          <w:rFonts w:ascii="Calibri" w:cstheme="minorBidi"/>
          <w:sz w:val="28"/>
        </w:rPr>
        <w:t>в</w:t>
      </w:r>
      <w:r>
        <w:rPr>
          <w:rFonts w:ascii="Calibri" w:cstheme="minorBidi"/>
          <w:sz w:val="28"/>
        </w:rPr>
        <w:t xml:space="preserve"> </w:t>
      </w:r>
      <w:r w:rsidR="004B727D">
        <w:rPr>
          <w:rFonts w:ascii="Calibri" w:cstheme="minorBidi"/>
          <w:sz w:val="28"/>
          <w:lang w:val="uk-UA"/>
        </w:rPr>
        <w:t>прикладі</w:t>
      </w:r>
      <w:r>
        <w:rPr>
          <w:rFonts w:ascii="Calibri" w:cstheme="minorBidi"/>
          <w:sz w:val="28"/>
        </w:rPr>
        <w:t xml:space="preserve"> 1.5 </w:t>
      </w:r>
      <w:r>
        <w:rPr>
          <w:rFonts w:ascii="Calibri" w:cstheme="minorBidi"/>
          <w:sz w:val="28"/>
        </w:rPr>
        <w:t>ми</w:t>
      </w:r>
      <w:r>
        <w:rPr>
          <w:rFonts w:ascii="Calibri" w:cstheme="minorBidi"/>
          <w:sz w:val="28"/>
        </w:rPr>
        <w:t xml:space="preserve"> </w:t>
      </w:r>
      <w:proofErr w:type="spellStart"/>
      <w:r>
        <w:rPr>
          <w:rFonts w:ascii="Calibri" w:cstheme="minorBidi"/>
          <w:sz w:val="28"/>
        </w:rPr>
        <w:t>помітили</w:t>
      </w:r>
      <w:proofErr w:type="spellEnd"/>
      <w:r>
        <w:rPr>
          <w:rFonts w:ascii="Calibri" w:cstheme="minorBidi"/>
          <w:sz w:val="28"/>
        </w:rPr>
        <w:t xml:space="preserve"> </w:t>
      </w:r>
      <w:r>
        <w:rPr>
          <w:rFonts w:ascii="Calibri" w:cstheme="minorBidi"/>
          <w:sz w:val="28"/>
        </w:rPr>
        <w:t>метод</w:t>
      </w:r>
      <w:r>
        <w:rPr>
          <w:rFonts w:ascii="Calibri" w:cstheme="minorBidi"/>
          <w:color w:val="0000FF"/>
          <w:sz w:val="28"/>
        </w:rPr>
        <w:t xml:space="preserve"> f()</w:t>
      </w:r>
      <w:r>
        <w:rPr>
          <w:rFonts w:ascii="Calibri" w:cstheme="minorBidi"/>
          <w:sz w:val="28"/>
        </w:rPr>
        <w:t xml:space="preserve"> </w:t>
      </w:r>
      <w:proofErr w:type="spellStart"/>
      <w:r>
        <w:rPr>
          <w:rFonts w:ascii="Calibri" w:cstheme="minorBidi"/>
          <w:sz w:val="28"/>
        </w:rPr>
        <w:t>модифікатором</w:t>
      </w:r>
      <w:proofErr w:type="spellEnd"/>
      <w:r>
        <w:rPr>
          <w:rFonts w:ascii="Calibri" w:cstheme="minorBidi"/>
          <w:sz w:val="28"/>
        </w:rPr>
        <w:t xml:space="preserve"> </w:t>
      </w:r>
      <w:proofErr w:type="spellStart"/>
      <w:r>
        <w:rPr>
          <w:rFonts w:ascii="Calibri" w:cstheme="minorBidi"/>
          <w:color w:val="0000FF"/>
          <w:sz w:val="28"/>
        </w:rPr>
        <w:t>static</w:t>
      </w:r>
      <w:proofErr w:type="spellEnd"/>
      <w:r>
        <w:rPr>
          <w:rFonts w:ascii="Calibri" w:cstheme="minorBidi"/>
          <w:sz w:val="28"/>
        </w:rPr>
        <w:t xml:space="preserve">. </w:t>
      </w:r>
      <w:r>
        <w:rPr>
          <w:rFonts w:ascii="Calibri" w:cstheme="minorBidi"/>
          <w:sz w:val="28"/>
        </w:rPr>
        <w:t>Але</w:t>
      </w:r>
      <w:r>
        <w:rPr>
          <w:rFonts w:ascii="Calibri" w:cstheme="minorBidi"/>
          <w:sz w:val="28"/>
        </w:rPr>
        <w:t xml:space="preserve"> </w:t>
      </w:r>
      <w:r>
        <w:rPr>
          <w:rFonts w:ascii="Calibri" w:cstheme="minorBidi"/>
          <w:sz w:val="28"/>
        </w:rPr>
        <w:t>в</w:t>
      </w:r>
      <w:r>
        <w:rPr>
          <w:rFonts w:ascii="Calibri" w:cstheme="minorBidi"/>
          <w:sz w:val="28"/>
        </w:rPr>
        <w:t xml:space="preserve"> </w:t>
      </w:r>
      <w:r w:rsidR="004B727D">
        <w:rPr>
          <w:rFonts w:ascii="Calibri" w:cstheme="minorBidi"/>
          <w:sz w:val="28"/>
          <w:lang w:val="uk-UA"/>
        </w:rPr>
        <w:t>прикладі</w:t>
      </w:r>
      <w:r>
        <w:rPr>
          <w:rFonts w:ascii="Calibri" w:cstheme="minorBidi"/>
          <w:sz w:val="28"/>
        </w:rPr>
        <w:t xml:space="preserve"> 3.1 </w:t>
      </w:r>
      <w:r>
        <w:rPr>
          <w:rFonts w:ascii="Calibri" w:cstheme="minorBidi"/>
          <w:sz w:val="28"/>
        </w:rPr>
        <w:t>ми</w:t>
      </w:r>
      <w:r>
        <w:rPr>
          <w:rFonts w:ascii="Calibri" w:cstheme="minorBidi"/>
          <w:sz w:val="28"/>
        </w:rPr>
        <w:t xml:space="preserve"> </w:t>
      </w:r>
      <w:proofErr w:type="spellStart"/>
      <w:r>
        <w:rPr>
          <w:rFonts w:ascii="Calibri" w:cstheme="minorBidi"/>
          <w:sz w:val="28"/>
        </w:rPr>
        <w:t>працювали</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r>
        <w:rPr>
          <w:rFonts w:ascii="Calibri" w:cstheme="minorBidi"/>
          <w:sz w:val="28"/>
        </w:rPr>
        <w:t>экземпляром</w:t>
      </w:r>
      <w:r>
        <w:rPr>
          <w:rFonts w:ascii="Calibri" w:cstheme="minorBidi"/>
          <w:sz w:val="28"/>
        </w:rPr>
        <w:t xml:space="preserve"> </w:t>
      </w:r>
      <w:r>
        <w:rPr>
          <w:rFonts w:ascii="Calibri" w:cstheme="minorBidi"/>
          <w:color w:val="0000FF"/>
          <w:sz w:val="28"/>
        </w:rPr>
        <w:t>b2</w:t>
      </w:r>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r>
        <w:rPr>
          <w:rFonts w:ascii="Calibri" w:cstheme="minorBidi"/>
          <w:color w:val="0000FF"/>
          <w:sz w:val="28"/>
        </w:rPr>
        <w:t>Bisection2</w:t>
      </w:r>
      <w:r>
        <w:rPr>
          <w:rFonts w:ascii="Calibri" w:cstheme="minorBidi"/>
          <w:sz w:val="28"/>
        </w:rPr>
        <w:t xml:space="preserve">, </w:t>
      </w:r>
      <w:r>
        <w:rPr>
          <w:rFonts w:ascii="Calibri" w:cstheme="minorBidi"/>
          <w:sz w:val="28"/>
        </w:rPr>
        <w:t>і</w:t>
      </w:r>
      <w:r>
        <w:rPr>
          <w:rFonts w:ascii="Calibri" w:cstheme="minorBidi"/>
          <w:sz w:val="28"/>
        </w:rPr>
        <w:t xml:space="preserve"> </w:t>
      </w:r>
      <w:r>
        <w:rPr>
          <w:rFonts w:ascii="Calibri" w:cstheme="minorBidi"/>
          <w:sz w:val="28"/>
        </w:rPr>
        <w:t>нам</w:t>
      </w:r>
      <w:r>
        <w:rPr>
          <w:rFonts w:ascii="Calibri" w:cstheme="minorBidi"/>
          <w:sz w:val="28"/>
        </w:rPr>
        <w:t xml:space="preserve"> </w:t>
      </w:r>
      <w:r>
        <w:rPr>
          <w:rFonts w:ascii="Calibri" w:cstheme="minorBidi"/>
          <w:sz w:val="28"/>
        </w:rPr>
        <w:t>не</w:t>
      </w:r>
      <w:r>
        <w:rPr>
          <w:rFonts w:ascii="Calibri" w:cstheme="minorBidi"/>
          <w:sz w:val="28"/>
        </w:rPr>
        <w:t xml:space="preserve"> </w:t>
      </w:r>
      <w:proofErr w:type="spellStart"/>
      <w:r>
        <w:rPr>
          <w:rFonts w:ascii="Calibri" w:cstheme="minorBidi"/>
          <w:sz w:val="28"/>
        </w:rPr>
        <w:t>знадобилося</w:t>
      </w:r>
      <w:proofErr w:type="spellEnd"/>
      <w:r>
        <w:rPr>
          <w:rFonts w:ascii="Calibri" w:cstheme="minorBidi"/>
          <w:sz w:val="28"/>
        </w:rPr>
        <w:t xml:space="preserve"> </w:t>
      </w:r>
      <w:proofErr w:type="spellStart"/>
      <w:r>
        <w:rPr>
          <w:rFonts w:ascii="Calibri" w:cstheme="minorBidi"/>
          <w:sz w:val="28"/>
        </w:rPr>
        <w:t>оголошувати</w:t>
      </w:r>
      <w:proofErr w:type="spellEnd"/>
      <w:r>
        <w:rPr>
          <w:rFonts w:ascii="Calibri" w:cstheme="minorBidi"/>
          <w:sz w:val="28"/>
        </w:rPr>
        <w:t xml:space="preserve"> </w:t>
      </w:r>
      <w:r>
        <w:rPr>
          <w:rFonts w:ascii="Calibri" w:cstheme="minorBidi"/>
          <w:sz w:val="28"/>
        </w:rPr>
        <w:t>метод</w:t>
      </w:r>
      <w:r>
        <w:rPr>
          <w:rFonts w:ascii="Calibri" w:cstheme="minorBidi"/>
          <w:sz w:val="28"/>
        </w:rPr>
        <w:t xml:space="preserve"> </w:t>
      </w:r>
      <w:r>
        <w:rPr>
          <w:rFonts w:ascii="Calibri" w:cstheme="minorBidi"/>
          <w:color w:val="0000FF"/>
          <w:sz w:val="28"/>
        </w:rPr>
        <w:t>f()</w:t>
      </w:r>
      <w:r>
        <w:rPr>
          <w:rFonts w:ascii="Calibri" w:cstheme="minorBidi"/>
          <w:sz w:val="28"/>
        </w:rPr>
        <w:t xml:space="preserve"> </w:t>
      </w:r>
      <w:proofErr w:type="spellStart"/>
      <w:r>
        <w:rPr>
          <w:rFonts w:ascii="Calibri" w:cstheme="minorBidi"/>
          <w:sz w:val="28"/>
        </w:rPr>
        <w:t>статичним</w:t>
      </w:r>
      <w:proofErr w:type="spellEnd"/>
      <w:r>
        <w:rPr>
          <w:rFonts w:ascii="Calibri" w:cstheme="minorBidi"/>
          <w:sz w:val="28"/>
        </w:rPr>
        <w:t xml:space="preserve">. </w:t>
      </w:r>
    </w:p>
    <w:p w14:paraId="7C80F228" w14:textId="77777777" w:rsidR="00F4417E" w:rsidRDefault="00F4417E">
      <w:pPr>
        <w:pStyle w:val="3f3f3f3f3f3f3f3f3f3f3f3f3f3f3f3f3f3f3f3f3f3f3f3f3f3f"/>
        <w:jc w:val="both"/>
        <w:rPr>
          <w:rFonts w:cstheme="minorBidi"/>
        </w:rPr>
      </w:pPr>
      <w:proofErr w:type="spellStart"/>
      <w:r>
        <w:rPr>
          <w:rFonts w:ascii="Calibri" w:cstheme="minorBidi"/>
          <w:sz w:val="28"/>
        </w:rPr>
        <w:t>Статичні</w:t>
      </w:r>
      <w:proofErr w:type="spellEnd"/>
      <w:r>
        <w:rPr>
          <w:rFonts w:ascii="Calibri" w:cstheme="minorBidi"/>
          <w:sz w:val="28"/>
        </w:rPr>
        <w:t xml:space="preserve"> </w:t>
      </w:r>
      <w:proofErr w:type="spellStart"/>
      <w:r>
        <w:rPr>
          <w:rFonts w:ascii="Calibri" w:cstheme="minorBidi"/>
          <w:sz w:val="28"/>
        </w:rPr>
        <w:t>змінні</w:t>
      </w:r>
      <w:proofErr w:type="spellEnd"/>
      <w:r>
        <w:rPr>
          <w:rFonts w:ascii="Calibri" w:cstheme="minorBidi"/>
          <w:sz w:val="28"/>
        </w:rPr>
        <w:t xml:space="preserve"> </w:t>
      </w:r>
      <w:proofErr w:type="spellStart"/>
      <w:r>
        <w:rPr>
          <w:rFonts w:ascii="Calibri" w:cstheme="minorBidi"/>
          <w:sz w:val="28"/>
        </w:rPr>
        <w:t>ініціалізуються</w:t>
      </w:r>
      <w:proofErr w:type="spellEnd"/>
      <w:r>
        <w:rPr>
          <w:rFonts w:ascii="Calibri" w:cstheme="minorBidi"/>
          <w:sz w:val="28"/>
        </w:rPr>
        <w:t xml:space="preserve"> </w:t>
      </w:r>
      <w:proofErr w:type="spellStart"/>
      <w:r>
        <w:rPr>
          <w:rFonts w:ascii="Calibri" w:cstheme="minorBidi"/>
          <w:sz w:val="28"/>
        </w:rPr>
        <w:t>ще</w:t>
      </w:r>
      <w:proofErr w:type="spellEnd"/>
      <w:r>
        <w:rPr>
          <w:rFonts w:ascii="Calibri" w:cstheme="minorBidi"/>
          <w:sz w:val="28"/>
        </w:rPr>
        <w:t xml:space="preserve"> </w:t>
      </w:r>
      <w:r>
        <w:rPr>
          <w:rFonts w:ascii="Calibri" w:cstheme="minorBidi"/>
          <w:sz w:val="28"/>
        </w:rPr>
        <w:t>до</w:t>
      </w:r>
      <w:r>
        <w:rPr>
          <w:rFonts w:ascii="Calibri" w:cstheme="minorBidi"/>
          <w:sz w:val="28"/>
        </w:rPr>
        <w:t xml:space="preserve"> </w:t>
      </w:r>
      <w:r>
        <w:rPr>
          <w:rFonts w:ascii="Calibri" w:cstheme="minorBidi"/>
          <w:sz w:val="28"/>
        </w:rPr>
        <w:t>початку</w:t>
      </w:r>
      <w:r>
        <w:rPr>
          <w:rFonts w:ascii="Calibri" w:cstheme="minorBidi"/>
          <w:sz w:val="28"/>
        </w:rPr>
        <w:t xml:space="preserve"> </w:t>
      </w:r>
      <w:proofErr w:type="spellStart"/>
      <w:r>
        <w:rPr>
          <w:rFonts w:ascii="Calibri" w:cstheme="minorBidi"/>
          <w:sz w:val="28"/>
        </w:rPr>
        <w:t>роботи</w:t>
      </w:r>
      <w:proofErr w:type="spellEnd"/>
      <w:r>
        <w:rPr>
          <w:rFonts w:ascii="Calibri" w:cstheme="minorBidi"/>
          <w:sz w:val="28"/>
        </w:rPr>
        <w:t xml:space="preserve"> </w:t>
      </w:r>
      <w:r>
        <w:rPr>
          <w:rFonts w:ascii="Calibri" w:cstheme="minorBidi"/>
          <w:sz w:val="28"/>
        </w:rPr>
        <w:t>конструктора</w:t>
      </w:r>
      <w:r>
        <w:rPr>
          <w:rFonts w:ascii="Calibri" w:cstheme="minorBidi"/>
          <w:sz w:val="28"/>
        </w:rPr>
        <w:t xml:space="preserve">, </w:t>
      </w:r>
      <w:r>
        <w:rPr>
          <w:rFonts w:ascii="Calibri" w:cstheme="minorBidi"/>
          <w:sz w:val="28"/>
        </w:rPr>
        <w:t>але</w:t>
      </w:r>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ініціалізації</w:t>
      </w:r>
      <w:proofErr w:type="spellEnd"/>
      <w:r>
        <w:rPr>
          <w:rFonts w:ascii="Calibri" w:cstheme="minorBidi"/>
          <w:sz w:val="28"/>
        </w:rPr>
        <w:t xml:space="preserve"> </w:t>
      </w:r>
      <w:proofErr w:type="spellStart"/>
      <w:r>
        <w:rPr>
          <w:rFonts w:ascii="Calibri" w:cstheme="minorBidi"/>
          <w:sz w:val="28"/>
        </w:rPr>
        <w:t>можна</w:t>
      </w:r>
      <w:proofErr w:type="spellEnd"/>
      <w:r>
        <w:rPr>
          <w:rFonts w:ascii="Calibri" w:cstheme="minorBidi"/>
          <w:sz w:val="28"/>
        </w:rPr>
        <w:t xml:space="preserve"> </w:t>
      </w:r>
      <w:proofErr w:type="spellStart"/>
      <w:r>
        <w:rPr>
          <w:rFonts w:ascii="Calibri" w:cstheme="minorBidi"/>
          <w:sz w:val="28"/>
        </w:rPr>
        <w:t>використовувати</w:t>
      </w:r>
      <w:proofErr w:type="spellEnd"/>
      <w:r>
        <w:rPr>
          <w:rFonts w:ascii="Calibri" w:cstheme="minorBidi"/>
          <w:sz w:val="28"/>
        </w:rPr>
        <w:t xml:space="preserve"> </w:t>
      </w:r>
      <w:proofErr w:type="spellStart"/>
      <w:r>
        <w:rPr>
          <w:rFonts w:ascii="Calibri" w:cstheme="minorBidi"/>
          <w:sz w:val="28"/>
        </w:rPr>
        <w:t>тільки</w:t>
      </w:r>
      <w:proofErr w:type="spellEnd"/>
      <w:r>
        <w:rPr>
          <w:rFonts w:ascii="Calibri" w:cstheme="minorBidi"/>
          <w:sz w:val="28"/>
        </w:rPr>
        <w:t xml:space="preserve"> </w:t>
      </w:r>
      <w:proofErr w:type="spellStart"/>
      <w:r>
        <w:rPr>
          <w:rFonts w:ascii="Calibri" w:cstheme="minorBidi"/>
          <w:sz w:val="28"/>
        </w:rPr>
        <w:t>константні</w:t>
      </w:r>
      <w:proofErr w:type="spellEnd"/>
      <w:r>
        <w:rPr>
          <w:rFonts w:ascii="Calibri" w:cstheme="minorBidi"/>
          <w:sz w:val="28"/>
        </w:rPr>
        <w:t xml:space="preserve"> </w:t>
      </w:r>
      <w:proofErr w:type="spellStart"/>
      <w:r>
        <w:rPr>
          <w:rFonts w:ascii="Calibri" w:cstheme="minorBidi"/>
          <w:sz w:val="28"/>
        </w:rPr>
        <w:t>вирази</w:t>
      </w:r>
      <w:proofErr w:type="spellEnd"/>
      <w:r>
        <w:rPr>
          <w:rFonts w:ascii="Calibri" w:cstheme="minorBidi"/>
          <w:sz w:val="28"/>
        </w:rPr>
        <w:t xml:space="preserve">. </w:t>
      </w:r>
      <w:proofErr w:type="spellStart"/>
      <w:r>
        <w:rPr>
          <w:rFonts w:ascii="Calibri" w:cstheme="minorBidi"/>
          <w:sz w:val="28"/>
        </w:rPr>
        <w:t>Якщо</w:t>
      </w:r>
      <w:proofErr w:type="spellEnd"/>
      <w:r>
        <w:rPr>
          <w:rFonts w:ascii="Calibri" w:cstheme="minorBidi"/>
          <w:sz w:val="28"/>
        </w:rPr>
        <w:t xml:space="preserve"> </w:t>
      </w:r>
      <w:r>
        <w:rPr>
          <w:rFonts w:ascii="Calibri" w:cstheme="minorBidi"/>
          <w:sz w:val="28"/>
        </w:rPr>
        <w:t>ж</w:t>
      </w:r>
      <w:r>
        <w:rPr>
          <w:rFonts w:ascii="Calibri" w:cstheme="minorBidi"/>
          <w:sz w:val="28"/>
        </w:rPr>
        <w:t xml:space="preserve"> </w:t>
      </w:r>
      <w:proofErr w:type="spellStart"/>
      <w:r>
        <w:rPr>
          <w:rFonts w:ascii="Calibri" w:cstheme="minorBidi"/>
          <w:sz w:val="28"/>
        </w:rPr>
        <w:lastRenderedPageBreak/>
        <w:t>ініціалізація</w:t>
      </w:r>
      <w:proofErr w:type="spellEnd"/>
      <w:r>
        <w:rPr>
          <w:rFonts w:ascii="Calibri" w:cstheme="minorBidi"/>
          <w:sz w:val="28"/>
        </w:rPr>
        <w:t xml:space="preserve"> </w:t>
      </w:r>
      <w:proofErr w:type="spellStart"/>
      <w:r>
        <w:rPr>
          <w:rFonts w:ascii="Calibri" w:cstheme="minorBidi"/>
          <w:sz w:val="28"/>
        </w:rPr>
        <w:t>вимагає</w:t>
      </w:r>
      <w:proofErr w:type="spellEnd"/>
      <w:r>
        <w:rPr>
          <w:rFonts w:ascii="Calibri" w:cstheme="minorBidi"/>
          <w:sz w:val="28"/>
        </w:rPr>
        <w:t xml:space="preserve"> </w:t>
      </w:r>
      <w:proofErr w:type="spellStart"/>
      <w:r>
        <w:rPr>
          <w:rFonts w:ascii="Calibri" w:cstheme="minorBidi"/>
          <w:sz w:val="28"/>
        </w:rPr>
        <w:t>складних</w:t>
      </w:r>
      <w:proofErr w:type="spellEnd"/>
      <w:r>
        <w:rPr>
          <w:rFonts w:ascii="Calibri" w:cstheme="minorBidi"/>
          <w:sz w:val="28"/>
        </w:rPr>
        <w:t xml:space="preserve"> </w:t>
      </w:r>
      <w:proofErr w:type="spellStart"/>
      <w:r>
        <w:rPr>
          <w:rFonts w:ascii="Calibri" w:cstheme="minorBidi"/>
          <w:sz w:val="28"/>
        </w:rPr>
        <w:t>обчислень</w:t>
      </w:r>
      <w:proofErr w:type="spellEnd"/>
      <w:r>
        <w:rPr>
          <w:rFonts w:ascii="Calibri" w:cstheme="minorBidi"/>
          <w:sz w:val="28"/>
        </w:rPr>
        <w:t xml:space="preserve">, </w:t>
      </w:r>
      <w:proofErr w:type="spellStart"/>
      <w:r>
        <w:rPr>
          <w:rFonts w:ascii="Calibri" w:cstheme="minorBidi"/>
          <w:sz w:val="28"/>
        </w:rPr>
        <w:t>наприклад</w:t>
      </w:r>
      <w:proofErr w:type="spellEnd"/>
      <w:r>
        <w:rPr>
          <w:rFonts w:ascii="Calibri" w:cstheme="minorBidi"/>
          <w:sz w:val="28"/>
        </w:rPr>
        <w:t xml:space="preserve">, </w:t>
      </w:r>
      <w:proofErr w:type="spellStart"/>
      <w:r>
        <w:rPr>
          <w:rFonts w:ascii="Calibri" w:cstheme="minorBidi"/>
          <w:sz w:val="28"/>
        </w:rPr>
        <w:t>циклів</w:t>
      </w:r>
      <w:proofErr w:type="spellEnd"/>
      <w:r>
        <w:rPr>
          <w:rFonts w:ascii="Calibri" w:cstheme="minorBidi"/>
          <w:sz w:val="28"/>
        </w:rPr>
        <w:t xml:space="preserve"> </w:t>
      </w:r>
      <w:r>
        <w:rPr>
          <w:rFonts w:ascii="Calibri" w:cstheme="minorBidi"/>
          <w:sz w:val="28"/>
        </w:rPr>
        <w:t>для</w:t>
      </w:r>
      <w:r>
        <w:rPr>
          <w:rFonts w:ascii="Calibri" w:cstheme="minorBidi"/>
          <w:sz w:val="28"/>
        </w:rPr>
        <w:t xml:space="preserve"> </w:t>
      </w:r>
      <w:proofErr w:type="spellStart"/>
      <w:r>
        <w:rPr>
          <w:rFonts w:ascii="Calibri" w:cstheme="minorBidi"/>
          <w:sz w:val="28"/>
        </w:rPr>
        <w:t>задання</w:t>
      </w:r>
      <w:proofErr w:type="spellEnd"/>
      <w:r>
        <w:rPr>
          <w:rFonts w:ascii="Calibri" w:cstheme="minorBidi"/>
          <w:sz w:val="28"/>
        </w:rPr>
        <w:t xml:space="preserve"> </w:t>
      </w:r>
      <w:proofErr w:type="spellStart"/>
      <w:r>
        <w:rPr>
          <w:rFonts w:ascii="Calibri" w:cstheme="minorBidi"/>
          <w:sz w:val="28"/>
        </w:rPr>
        <w:t>значень</w:t>
      </w:r>
      <w:proofErr w:type="spellEnd"/>
      <w:r>
        <w:rPr>
          <w:rFonts w:ascii="Calibri" w:cstheme="minorBidi"/>
          <w:sz w:val="28"/>
        </w:rPr>
        <w:t xml:space="preserve"> </w:t>
      </w:r>
      <w:r>
        <w:rPr>
          <w:rFonts w:ascii="Calibri" w:cstheme="minorBidi"/>
          <w:sz w:val="28"/>
        </w:rPr>
        <w:t>элементам</w:t>
      </w:r>
      <w:r>
        <w:rPr>
          <w:rFonts w:ascii="Calibri" w:cstheme="minorBidi"/>
          <w:sz w:val="28"/>
        </w:rPr>
        <w:t xml:space="preserve"> </w:t>
      </w:r>
      <w:proofErr w:type="spellStart"/>
      <w:r>
        <w:rPr>
          <w:rFonts w:ascii="Calibri" w:cstheme="minorBidi"/>
          <w:sz w:val="28"/>
        </w:rPr>
        <w:t>статичних</w:t>
      </w:r>
      <w:proofErr w:type="spellEnd"/>
      <w:r>
        <w:rPr>
          <w:rFonts w:ascii="Calibri" w:cstheme="minorBidi"/>
          <w:sz w:val="28"/>
        </w:rPr>
        <w:t xml:space="preserve"> </w:t>
      </w:r>
      <w:proofErr w:type="spellStart"/>
      <w:r>
        <w:rPr>
          <w:rFonts w:ascii="Calibri" w:cstheme="minorBidi"/>
          <w:sz w:val="28"/>
        </w:rPr>
        <w:t>масивів</w:t>
      </w:r>
      <w:proofErr w:type="spellEnd"/>
      <w:r>
        <w:rPr>
          <w:rFonts w:ascii="Calibri" w:cstheme="minorBidi"/>
          <w:sz w:val="28"/>
        </w:rPr>
        <w:t xml:space="preserve"> </w:t>
      </w:r>
      <w:proofErr w:type="spellStart"/>
      <w:r>
        <w:rPr>
          <w:rFonts w:ascii="Calibri" w:cstheme="minorBidi"/>
          <w:sz w:val="28"/>
        </w:rPr>
        <w:t>або</w:t>
      </w:r>
      <w:proofErr w:type="spellEnd"/>
      <w:r>
        <w:rPr>
          <w:rFonts w:ascii="Calibri" w:cstheme="minorBidi"/>
          <w:sz w:val="28"/>
        </w:rPr>
        <w:t xml:space="preserve"> </w:t>
      </w:r>
      <w:proofErr w:type="spellStart"/>
      <w:r>
        <w:rPr>
          <w:rFonts w:ascii="Calibri" w:cstheme="minorBidi"/>
          <w:sz w:val="28"/>
        </w:rPr>
        <w:t>звернення</w:t>
      </w:r>
      <w:proofErr w:type="spellEnd"/>
      <w:r>
        <w:rPr>
          <w:rFonts w:ascii="Calibri" w:cstheme="minorBidi"/>
          <w:sz w:val="28"/>
        </w:rPr>
        <w:t xml:space="preserve"> </w:t>
      </w:r>
      <w:r>
        <w:rPr>
          <w:rFonts w:ascii="Calibri" w:cstheme="minorBidi"/>
          <w:sz w:val="28"/>
        </w:rPr>
        <w:t>до</w:t>
      </w:r>
      <w:r>
        <w:rPr>
          <w:rFonts w:ascii="Calibri" w:cstheme="minorBidi"/>
          <w:sz w:val="28"/>
        </w:rPr>
        <w:t xml:space="preserve"> </w:t>
      </w:r>
      <w:proofErr w:type="spellStart"/>
      <w:r>
        <w:rPr>
          <w:rFonts w:ascii="Calibri" w:cstheme="minorBidi"/>
          <w:sz w:val="28"/>
        </w:rPr>
        <w:t>методів</w:t>
      </w:r>
      <w:proofErr w:type="spellEnd"/>
      <w:r>
        <w:rPr>
          <w:rFonts w:ascii="Calibri" w:cstheme="minorBidi"/>
          <w:sz w:val="28"/>
        </w:rPr>
        <w:t xml:space="preserve">, </w:t>
      </w:r>
      <w:r>
        <w:rPr>
          <w:rFonts w:ascii="Calibri" w:cstheme="minorBidi"/>
          <w:sz w:val="28"/>
        </w:rPr>
        <w:t>то</w:t>
      </w:r>
      <w:r>
        <w:rPr>
          <w:rFonts w:ascii="Calibri" w:cstheme="minorBidi"/>
          <w:sz w:val="28"/>
        </w:rPr>
        <w:t xml:space="preserve"> </w:t>
      </w:r>
      <w:proofErr w:type="spellStart"/>
      <w:r>
        <w:rPr>
          <w:rFonts w:ascii="Calibri" w:cstheme="minorBidi"/>
          <w:sz w:val="28"/>
        </w:rPr>
        <w:t>ці</w:t>
      </w:r>
      <w:proofErr w:type="spellEnd"/>
      <w:r>
        <w:rPr>
          <w:rFonts w:ascii="Calibri" w:cstheme="minorBidi"/>
          <w:sz w:val="28"/>
        </w:rPr>
        <w:t xml:space="preserve"> </w:t>
      </w:r>
      <w:proofErr w:type="spellStart"/>
      <w:r>
        <w:rPr>
          <w:rFonts w:ascii="Calibri" w:cstheme="minorBidi"/>
          <w:sz w:val="28"/>
        </w:rPr>
        <w:t>обчислення</w:t>
      </w:r>
      <w:proofErr w:type="spellEnd"/>
      <w:r>
        <w:rPr>
          <w:rFonts w:ascii="Calibri" w:cstheme="minorBidi"/>
          <w:sz w:val="28"/>
        </w:rPr>
        <w:t xml:space="preserve"> </w:t>
      </w:r>
      <w:proofErr w:type="spellStart"/>
      <w:r>
        <w:rPr>
          <w:rFonts w:ascii="Calibri" w:cstheme="minorBidi"/>
          <w:sz w:val="28"/>
        </w:rPr>
        <w:t>заключають</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r>
        <w:rPr>
          <w:rFonts w:ascii="Calibri" w:cstheme="minorBidi"/>
          <w:sz w:val="28"/>
        </w:rPr>
        <w:t>блок</w:t>
      </w:r>
      <w:r>
        <w:rPr>
          <w:rFonts w:ascii="Calibri" w:cstheme="minorBidi"/>
          <w:sz w:val="28"/>
        </w:rPr>
        <w:t xml:space="preserve">, </w:t>
      </w:r>
      <w:proofErr w:type="spellStart"/>
      <w:r>
        <w:rPr>
          <w:rFonts w:ascii="Calibri" w:cstheme="minorBidi"/>
          <w:sz w:val="28"/>
        </w:rPr>
        <w:t>помічений</w:t>
      </w:r>
      <w:proofErr w:type="spellEnd"/>
      <w:r>
        <w:rPr>
          <w:rFonts w:ascii="Calibri" w:cstheme="minorBidi"/>
          <w:sz w:val="28"/>
        </w:rPr>
        <w:t xml:space="preserve"> </w:t>
      </w:r>
      <w:r>
        <w:rPr>
          <w:rFonts w:ascii="Calibri" w:cstheme="minorBidi"/>
          <w:sz w:val="28"/>
        </w:rPr>
        <w:t>словом</w:t>
      </w:r>
      <w:r>
        <w:rPr>
          <w:rFonts w:ascii="Calibri" w:cstheme="minorBidi"/>
          <w:sz w:val="28"/>
        </w:rPr>
        <w:t xml:space="preserve"> </w:t>
      </w:r>
      <w:proofErr w:type="spellStart"/>
      <w:r>
        <w:rPr>
          <w:rFonts w:ascii="Calibri" w:cstheme="minorBidi"/>
          <w:color w:val="0000FF"/>
          <w:sz w:val="28"/>
        </w:rPr>
        <w:t>static</w:t>
      </w:r>
      <w:proofErr w:type="spellEnd"/>
      <w:r>
        <w:rPr>
          <w:rFonts w:ascii="Calibri" w:cstheme="minorBidi"/>
          <w:sz w:val="28"/>
        </w:rPr>
        <w:t xml:space="preserve">, </w:t>
      </w:r>
      <w:proofErr w:type="spellStart"/>
      <w:r>
        <w:rPr>
          <w:rFonts w:ascii="Calibri" w:cstheme="minorBidi"/>
          <w:sz w:val="28"/>
        </w:rPr>
        <w:t>який</w:t>
      </w:r>
      <w:proofErr w:type="spellEnd"/>
      <w:r>
        <w:rPr>
          <w:rFonts w:ascii="Calibri" w:cstheme="minorBidi"/>
          <w:sz w:val="28"/>
        </w:rPr>
        <w:t xml:space="preserve"> </w:t>
      </w:r>
      <w:proofErr w:type="spellStart"/>
      <w:r>
        <w:rPr>
          <w:rFonts w:ascii="Calibri" w:cstheme="minorBidi"/>
          <w:sz w:val="28"/>
        </w:rPr>
        <w:t>теж</w:t>
      </w:r>
      <w:proofErr w:type="spellEnd"/>
      <w:r>
        <w:rPr>
          <w:rFonts w:ascii="Calibri" w:cstheme="minorBidi"/>
          <w:sz w:val="28"/>
        </w:rPr>
        <w:t xml:space="preserve"> </w:t>
      </w:r>
      <w:r>
        <w:rPr>
          <w:rFonts w:ascii="Calibri" w:cstheme="minorBidi"/>
          <w:sz w:val="28"/>
        </w:rPr>
        <w:t>буде</w:t>
      </w:r>
      <w:r>
        <w:rPr>
          <w:rFonts w:ascii="Calibri" w:cstheme="minorBidi"/>
          <w:sz w:val="28"/>
        </w:rPr>
        <w:t xml:space="preserve"> </w:t>
      </w:r>
      <w:proofErr w:type="spellStart"/>
      <w:r>
        <w:rPr>
          <w:rFonts w:ascii="Calibri" w:cstheme="minorBidi"/>
          <w:sz w:val="28"/>
        </w:rPr>
        <w:t>виконаний</w:t>
      </w:r>
      <w:proofErr w:type="spellEnd"/>
      <w:r>
        <w:rPr>
          <w:rFonts w:ascii="Calibri" w:cstheme="minorBidi"/>
          <w:sz w:val="28"/>
        </w:rPr>
        <w:t xml:space="preserve"> </w:t>
      </w:r>
      <w:r>
        <w:rPr>
          <w:rFonts w:ascii="Calibri" w:cstheme="minorBidi"/>
          <w:sz w:val="28"/>
        </w:rPr>
        <w:t>до</w:t>
      </w:r>
      <w:r>
        <w:rPr>
          <w:rFonts w:ascii="Calibri" w:cstheme="minorBidi"/>
          <w:sz w:val="28"/>
        </w:rPr>
        <w:t xml:space="preserve"> </w:t>
      </w:r>
      <w:r>
        <w:rPr>
          <w:rFonts w:ascii="Calibri" w:cstheme="minorBidi"/>
          <w:sz w:val="28"/>
        </w:rPr>
        <w:t>запуску</w:t>
      </w:r>
      <w:r>
        <w:rPr>
          <w:rFonts w:ascii="Calibri" w:cstheme="minorBidi"/>
          <w:sz w:val="28"/>
        </w:rPr>
        <w:t xml:space="preserve"> </w:t>
      </w:r>
      <w:r>
        <w:rPr>
          <w:rFonts w:ascii="Calibri" w:cstheme="minorBidi"/>
          <w:sz w:val="28"/>
        </w:rPr>
        <w:t>конструктора</w:t>
      </w:r>
      <w:r>
        <w:rPr>
          <w:rFonts w:ascii="Calibri" w:cstheme="minorBidi"/>
          <w:sz w:val="28"/>
        </w:rPr>
        <w:t xml:space="preserve">: </w:t>
      </w:r>
    </w:p>
    <w:p w14:paraId="79D6D33A" w14:textId="77777777" w:rsidR="00F4417E" w:rsidRDefault="00F4417E">
      <w:pPr>
        <w:rPr>
          <w:rFonts w:cstheme="minorBidi"/>
        </w:rPr>
      </w:pPr>
      <w:r>
        <w:rPr>
          <w:rFonts w:ascii="Calibri" w:cstheme="minorBidi"/>
          <w:b/>
          <w:color w:val="0000FF"/>
          <w:sz w:val="28"/>
        </w:rPr>
        <w:t xml:space="preserve">static int[] a = new a[10]; </w:t>
      </w:r>
    </w:p>
    <w:p w14:paraId="41725906" w14:textId="77777777" w:rsidR="00F4417E" w:rsidRDefault="00F4417E">
      <w:pPr>
        <w:rPr>
          <w:rFonts w:cstheme="minorBidi"/>
        </w:rPr>
      </w:pPr>
      <w:r>
        <w:rPr>
          <w:rFonts w:ascii="Calibri" w:cstheme="minorBidi"/>
          <w:b/>
          <w:color w:val="0000FF"/>
          <w:sz w:val="28"/>
        </w:rPr>
        <w:t xml:space="preserve">static { </w:t>
      </w:r>
    </w:p>
    <w:p w14:paraId="5ACE05E2" w14:textId="77777777" w:rsidR="00F4417E" w:rsidRDefault="00F4417E">
      <w:pPr>
        <w:rPr>
          <w:rFonts w:cstheme="minorBidi"/>
        </w:rPr>
      </w:pPr>
      <w:r>
        <w:rPr>
          <w:rFonts w:ascii="Calibri" w:cstheme="minorBidi"/>
          <w:b/>
          <w:color w:val="0000FF"/>
          <w:sz w:val="28"/>
        </w:rPr>
        <w:t xml:space="preserve">for(int k = 0; k &lt; </w:t>
      </w:r>
      <w:proofErr w:type="spellStart"/>
      <w:r>
        <w:rPr>
          <w:rFonts w:ascii="Calibri" w:cstheme="minorBidi"/>
          <w:b/>
          <w:color w:val="0000FF"/>
          <w:sz w:val="28"/>
        </w:rPr>
        <w:t>a.length</w:t>
      </w:r>
      <w:proofErr w:type="spellEnd"/>
      <w:r>
        <w:rPr>
          <w:rFonts w:ascii="Calibri" w:cstheme="minorBidi"/>
          <w:b/>
          <w:color w:val="0000FF"/>
          <w:sz w:val="28"/>
        </w:rPr>
        <w:t xml:space="preserve">; k++) </w:t>
      </w:r>
    </w:p>
    <w:p w14:paraId="2CC48C9D" w14:textId="77777777" w:rsidR="00F4417E" w:rsidRPr="007929BD" w:rsidRDefault="00F4417E">
      <w:pPr>
        <w:rPr>
          <w:rFonts w:cstheme="minorBidi"/>
        </w:rPr>
      </w:pPr>
      <w:r>
        <w:rPr>
          <w:rFonts w:ascii="Calibri" w:cstheme="minorBidi"/>
          <w:b/>
          <w:color w:val="0000FF"/>
          <w:sz w:val="28"/>
        </w:rPr>
        <w:t>a</w:t>
      </w:r>
      <w:r w:rsidRPr="007929BD">
        <w:rPr>
          <w:rFonts w:ascii="Calibri" w:cstheme="minorBidi"/>
          <w:b/>
          <w:color w:val="0000FF"/>
          <w:sz w:val="28"/>
        </w:rPr>
        <w:t>[</w:t>
      </w:r>
      <w:r>
        <w:rPr>
          <w:rFonts w:ascii="Calibri" w:cstheme="minorBidi"/>
          <w:b/>
          <w:color w:val="0000FF"/>
          <w:sz w:val="28"/>
        </w:rPr>
        <w:t>k</w:t>
      </w:r>
      <w:r w:rsidRPr="007929BD">
        <w:rPr>
          <w:rFonts w:ascii="Calibri" w:cstheme="minorBidi"/>
          <w:b/>
          <w:color w:val="0000FF"/>
          <w:sz w:val="28"/>
        </w:rPr>
        <w:t xml:space="preserve">] = </w:t>
      </w:r>
      <w:r>
        <w:rPr>
          <w:rFonts w:ascii="Calibri" w:cstheme="minorBidi"/>
          <w:b/>
          <w:color w:val="0000FF"/>
          <w:sz w:val="28"/>
        </w:rPr>
        <w:t>k</w:t>
      </w:r>
      <w:r w:rsidRPr="007929BD">
        <w:rPr>
          <w:rFonts w:ascii="Calibri" w:cstheme="minorBidi"/>
          <w:b/>
          <w:color w:val="0000FF"/>
          <w:sz w:val="28"/>
        </w:rPr>
        <w:t xml:space="preserve"> * </w:t>
      </w:r>
      <w:r>
        <w:rPr>
          <w:rFonts w:ascii="Calibri" w:cstheme="minorBidi"/>
          <w:b/>
          <w:color w:val="0000FF"/>
          <w:sz w:val="28"/>
        </w:rPr>
        <w:t>k</w:t>
      </w:r>
      <w:r w:rsidRPr="007929BD">
        <w:rPr>
          <w:rFonts w:ascii="Calibri" w:cstheme="minorBidi"/>
          <w:b/>
          <w:color w:val="0000FF"/>
          <w:sz w:val="28"/>
        </w:rPr>
        <w:t xml:space="preserve">; </w:t>
      </w:r>
    </w:p>
    <w:p w14:paraId="0B5330E4" w14:textId="77777777" w:rsidR="00F4417E" w:rsidRPr="007929BD" w:rsidRDefault="00F4417E">
      <w:pPr>
        <w:rPr>
          <w:rFonts w:cstheme="minorBidi"/>
        </w:rPr>
      </w:pPr>
      <w:r w:rsidRPr="007929BD">
        <w:rPr>
          <w:rFonts w:ascii="Calibri" w:cstheme="minorBidi"/>
          <w:b/>
          <w:color w:val="0000FF"/>
          <w:sz w:val="28"/>
        </w:rPr>
        <w:t xml:space="preserve">} </w:t>
      </w:r>
    </w:p>
    <w:p w14:paraId="118743BE" w14:textId="77777777" w:rsidR="00F4417E" w:rsidRPr="007929BD" w:rsidRDefault="00F4417E">
      <w:pPr>
        <w:rPr>
          <w:rFonts w:ascii="Calibri" w:cstheme="minorBidi"/>
          <w:color w:val="0000FF"/>
          <w:sz w:val="28"/>
        </w:rPr>
      </w:pPr>
    </w:p>
    <w:p w14:paraId="0D3E8A3F" w14:textId="77777777" w:rsidR="00F4417E" w:rsidRDefault="00F4417E">
      <w:pPr>
        <w:pStyle w:val="3f3f3f3f3f3f3f3f3f3f3f3f3f3f3f3f3f3f3f3f3f3f3f3f3f3f"/>
        <w:jc w:val="both"/>
        <w:rPr>
          <w:rFonts w:cstheme="minorBidi"/>
        </w:rPr>
      </w:pPr>
      <w:proofErr w:type="spellStart"/>
      <w:r>
        <w:rPr>
          <w:rFonts w:ascii="Calibri" w:cstheme="minorBidi"/>
          <w:sz w:val="28"/>
        </w:rPr>
        <w:t>Оператори</w:t>
      </w:r>
      <w:proofErr w:type="spellEnd"/>
      <w:r>
        <w:rPr>
          <w:rFonts w:ascii="Calibri" w:cstheme="minorBidi"/>
          <w:sz w:val="28"/>
        </w:rPr>
        <w:t xml:space="preserve">, </w:t>
      </w:r>
      <w:proofErr w:type="spellStart"/>
      <w:r>
        <w:rPr>
          <w:rFonts w:ascii="Calibri" w:cstheme="minorBidi"/>
          <w:sz w:val="28"/>
        </w:rPr>
        <w:t>заключені</w:t>
      </w:r>
      <w:proofErr w:type="spellEnd"/>
      <w:r>
        <w:rPr>
          <w:rFonts w:ascii="Calibri" w:cstheme="minorBidi"/>
          <w:sz w:val="28"/>
        </w:rPr>
        <w:t xml:space="preserve"> </w:t>
      </w:r>
      <w:r>
        <w:rPr>
          <w:rFonts w:ascii="Calibri" w:cstheme="minorBidi"/>
          <w:sz w:val="28"/>
        </w:rPr>
        <w:t>в</w:t>
      </w:r>
      <w:r>
        <w:rPr>
          <w:rFonts w:ascii="Calibri" w:cstheme="minorBidi"/>
          <w:sz w:val="28"/>
        </w:rPr>
        <w:t xml:space="preserve"> </w:t>
      </w:r>
      <w:proofErr w:type="spellStart"/>
      <w:r>
        <w:rPr>
          <w:rFonts w:ascii="Calibri" w:cstheme="minorBidi"/>
          <w:sz w:val="28"/>
        </w:rPr>
        <w:t>такий</w:t>
      </w:r>
      <w:proofErr w:type="spellEnd"/>
      <w:r>
        <w:rPr>
          <w:rFonts w:ascii="Calibri" w:cstheme="minorBidi"/>
          <w:sz w:val="28"/>
        </w:rPr>
        <w:t xml:space="preserve"> </w:t>
      </w:r>
      <w:r>
        <w:rPr>
          <w:rFonts w:ascii="Calibri" w:cstheme="minorBidi"/>
          <w:sz w:val="28"/>
        </w:rPr>
        <w:t>блок</w:t>
      </w:r>
      <w:r>
        <w:rPr>
          <w:rFonts w:ascii="Calibri" w:cstheme="minorBidi"/>
          <w:sz w:val="28"/>
        </w:rPr>
        <w:t xml:space="preserve">, </w:t>
      </w:r>
      <w:proofErr w:type="spellStart"/>
      <w:r>
        <w:rPr>
          <w:rFonts w:ascii="Calibri" w:cstheme="minorBidi"/>
          <w:sz w:val="28"/>
        </w:rPr>
        <w:t>виконуються</w:t>
      </w:r>
      <w:proofErr w:type="spellEnd"/>
      <w:r>
        <w:rPr>
          <w:rFonts w:ascii="Calibri" w:cstheme="minorBidi"/>
          <w:sz w:val="28"/>
        </w:rPr>
        <w:t xml:space="preserve"> </w:t>
      </w:r>
      <w:proofErr w:type="spellStart"/>
      <w:r>
        <w:rPr>
          <w:rFonts w:ascii="Calibri" w:cstheme="minorBidi"/>
          <w:sz w:val="28"/>
        </w:rPr>
        <w:t>лише</w:t>
      </w:r>
      <w:proofErr w:type="spellEnd"/>
      <w:r>
        <w:rPr>
          <w:rFonts w:ascii="Calibri" w:cstheme="minorBidi"/>
          <w:sz w:val="28"/>
        </w:rPr>
        <w:t xml:space="preserve"> </w:t>
      </w:r>
      <w:r>
        <w:rPr>
          <w:rFonts w:ascii="Calibri" w:cstheme="minorBidi"/>
          <w:sz w:val="28"/>
        </w:rPr>
        <w:t>один</w:t>
      </w:r>
      <w:r>
        <w:rPr>
          <w:rFonts w:ascii="Calibri" w:cstheme="minorBidi"/>
          <w:sz w:val="28"/>
        </w:rPr>
        <w:t xml:space="preserve"> </w:t>
      </w:r>
      <w:r>
        <w:rPr>
          <w:rFonts w:ascii="Calibri" w:cstheme="minorBidi"/>
          <w:sz w:val="28"/>
        </w:rPr>
        <w:t>раз</w:t>
      </w:r>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першому</w:t>
      </w:r>
      <w:proofErr w:type="spellEnd"/>
      <w:r>
        <w:rPr>
          <w:rFonts w:ascii="Calibri" w:cstheme="minorBidi"/>
          <w:sz w:val="28"/>
        </w:rPr>
        <w:t xml:space="preserve"> </w:t>
      </w:r>
      <w:proofErr w:type="spellStart"/>
      <w:r>
        <w:rPr>
          <w:rFonts w:ascii="Calibri" w:cstheme="minorBidi"/>
          <w:sz w:val="28"/>
        </w:rPr>
        <w:t>завантаженні</w:t>
      </w:r>
      <w:proofErr w:type="spellEnd"/>
      <w:r>
        <w:rPr>
          <w:rFonts w:ascii="Calibri" w:cstheme="minorBidi"/>
          <w:sz w:val="28"/>
        </w:rPr>
        <w:t xml:space="preserve"> </w:t>
      </w:r>
      <w:proofErr w:type="spellStart"/>
      <w:r>
        <w:rPr>
          <w:rFonts w:ascii="Calibri" w:cstheme="minorBidi"/>
          <w:sz w:val="28"/>
        </w:rPr>
        <w:t>класу</w:t>
      </w:r>
      <w:proofErr w:type="spellEnd"/>
      <w:r>
        <w:rPr>
          <w:rFonts w:ascii="Calibri" w:cstheme="minorBidi"/>
          <w:sz w:val="28"/>
        </w:rPr>
        <w:t xml:space="preserve">, </w:t>
      </w:r>
      <w:r>
        <w:rPr>
          <w:rFonts w:ascii="Calibri" w:cstheme="minorBidi"/>
          <w:sz w:val="28"/>
        </w:rPr>
        <w:t>а</w:t>
      </w:r>
      <w:r>
        <w:rPr>
          <w:rFonts w:ascii="Calibri" w:cstheme="minorBidi"/>
          <w:sz w:val="28"/>
        </w:rPr>
        <w:t xml:space="preserve"> </w:t>
      </w:r>
      <w:r>
        <w:rPr>
          <w:rFonts w:ascii="Calibri" w:cstheme="minorBidi"/>
          <w:sz w:val="28"/>
        </w:rPr>
        <w:t>не</w:t>
      </w:r>
      <w:r>
        <w:rPr>
          <w:rFonts w:ascii="Calibri" w:cstheme="minorBidi"/>
          <w:sz w:val="28"/>
        </w:rPr>
        <w:t xml:space="preserve"> </w:t>
      </w:r>
      <w:r>
        <w:rPr>
          <w:rFonts w:ascii="Calibri" w:cstheme="minorBidi"/>
          <w:sz w:val="28"/>
        </w:rPr>
        <w:t>при</w:t>
      </w:r>
      <w:r>
        <w:rPr>
          <w:rFonts w:ascii="Calibri" w:cstheme="minorBidi"/>
          <w:sz w:val="28"/>
        </w:rPr>
        <w:t xml:space="preserve"> </w:t>
      </w:r>
      <w:proofErr w:type="spellStart"/>
      <w:r>
        <w:rPr>
          <w:rFonts w:ascii="Calibri" w:cstheme="minorBidi"/>
          <w:sz w:val="28"/>
        </w:rPr>
        <w:t>створенні</w:t>
      </w:r>
      <w:proofErr w:type="spellEnd"/>
      <w:r>
        <w:rPr>
          <w:rFonts w:ascii="Calibri" w:cstheme="minorBidi"/>
          <w:sz w:val="28"/>
        </w:rPr>
        <w:t xml:space="preserve"> </w:t>
      </w:r>
      <w:r>
        <w:rPr>
          <w:rFonts w:ascii="Calibri" w:cstheme="minorBidi"/>
          <w:sz w:val="28"/>
        </w:rPr>
        <w:t>кожного</w:t>
      </w:r>
      <w:r>
        <w:rPr>
          <w:rFonts w:ascii="Calibri" w:cstheme="minorBidi"/>
          <w:sz w:val="28"/>
        </w:rPr>
        <w:t xml:space="preserve"> </w:t>
      </w:r>
      <w:proofErr w:type="spellStart"/>
      <w:r>
        <w:rPr>
          <w:rFonts w:ascii="Calibri" w:cstheme="minorBidi"/>
          <w:sz w:val="28"/>
        </w:rPr>
        <w:t>екземпляра</w:t>
      </w:r>
      <w:proofErr w:type="spellEnd"/>
      <w:r>
        <w:rPr>
          <w:rFonts w:ascii="Calibri" w:cstheme="minorBidi"/>
          <w:sz w:val="28"/>
        </w:rPr>
        <w:t xml:space="preserve">. </w:t>
      </w:r>
    </w:p>
    <w:p w14:paraId="334A4B89" w14:textId="77777777" w:rsidR="00F4417E" w:rsidRDefault="00F4417E">
      <w:pPr>
        <w:pStyle w:val="3f3f3f3f3f3f3f3f3f3f3f3f3f3f3f3f3f3f3f3f3f3f3f3f3f3f"/>
        <w:jc w:val="both"/>
        <w:rPr>
          <w:rFonts w:cstheme="minorBidi"/>
        </w:rPr>
      </w:pPr>
    </w:p>
    <w:p w14:paraId="44408689" w14:textId="77777777" w:rsidR="00F4417E" w:rsidRPr="007929BD" w:rsidRDefault="00F4417E">
      <w:pPr>
        <w:rPr>
          <w:rFonts w:cstheme="minorBidi"/>
        </w:rPr>
      </w:pPr>
    </w:p>
    <w:p w14:paraId="7A75FF59" w14:textId="77777777" w:rsidR="00F4417E" w:rsidRPr="007929BD" w:rsidRDefault="00F4417E">
      <w:pPr>
        <w:rPr>
          <w:rFonts w:cstheme="minorBidi"/>
        </w:rPr>
      </w:pPr>
    </w:p>
    <w:p w14:paraId="704BC7EF" w14:textId="77777777" w:rsidR="00F4417E" w:rsidRPr="007929BD" w:rsidRDefault="00F4417E">
      <w:pPr>
        <w:rPr>
          <w:rFonts w:cstheme="minorBidi"/>
        </w:rPr>
      </w:pPr>
    </w:p>
    <w:p w14:paraId="264217D5" w14:textId="77777777" w:rsidR="00F4417E" w:rsidRPr="007929BD" w:rsidRDefault="00F4417E">
      <w:pPr>
        <w:rPr>
          <w:rFonts w:cstheme="minorBidi"/>
        </w:rPr>
      </w:pPr>
    </w:p>
    <w:p w14:paraId="50991188" w14:textId="77777777" w:rsidR="00F4417E" w:rsidRPr="007929BD" w:rsidRDefault="00F4417E">
      <w:pPr>
        <w:rPr>
          <w:rFonts w:cstheme="minorBidi"/>
        </w:rPr>
      </w:pPr>
      <w:proofErr w:type="spellStart"/>
      <w:r w:rsidRPr="007929BD">
        <w:rPr>
          <w:rFonts w:cstheme="minorBidi"/>
        </w:rPr>
        <w:t>Наслідування</w:t>
      </w:r>
      <w:proofErr w:type="spellEnd"/>
      <w:r w:rsidRPr="007929BD">
        <w:rPr>
          <w:rFonts w:cstheme="minorBidi"/>
        </w:rPr>
        <w:t xml:space="preserve"> в </w:t>
      </w:r>
      <w:proofErr w:type="spellStart"/>
      <w:r w:rsidRPr="007929BD">
        <w:rPr>
          <w:rFonts w:cstheme="minorBidi"/>
        </w:rPr>
        <w:t>програмуванні</w:t>
      </w:r>
      <w:proofErr w:type="spellEnd"/>
      <w:r w:rsidRPr="007929BD">
        <w:rPr>
          <w:rFonts w:cstheme="minorBidi"/>
        </w:rPr>
        <w:t xml:space="preserve"> </w:t>
      </w:r>
      <w:r>
        <w:rPr>
          <w:rFonts w:cstheme="minorBidi"/>
        </w:rPr>
        <w:t>Java</w:t>
      </w:r>
      <w:r w:rsidRPr="007929BD">
        <w:rPr>
          <w:rFonts w:cstheme="minorBidi"/>
        </w:rPr>
        <w:t xml:space="preserve"> з прикладами</w:t>
      </w:r>
    </w:p>
    <w:p w14:paraId="1B426F5E" w14:textId="77777777" w:rsidR="00F4417E" w:rsidRPr="007929BD" w:rsidRDefault="00F4417E">
      <w:pPr>
        <w:rPr>
          <w:rFonts w:cstheme="minorBidi"/>
        </w:rPr>
      </w:pPr>
      <w:r>
        <w:rPr>
          <w:rFonts w:cstheme="minorBidi"/>
        </w:rPr>
        <w:t> </w:t>
      </w:r>
    </w:p>
    <w:p w14:paraId="5EB71E45" w14:textId="77777777" w:rsidR="00F4417E" w:rsidRPr="007929BD" w:rsidRDefault="00F4417E">
      <w:pPr>
        <w:rPr>
          <w:rFonts w:cstheme="minorBidi"/>
        </w:rPr>
      </w:pPr>
      <w:proofErr w:type="spellStart"/>
      <w:r w:rsidRPr="007929BD">
        <w:rPr>
          <w:rFonts w:cstheme="minorBidi"/>
        </w:rPr>
        <w:t>Процес</w:t>
      </w:r>
      <w:proofErr w:type="spellEnd"/>
      <w:r w:rsidRPr="007929BD">
        <w:rPr>
          <w:rFonts w:cstheme="minorBidi"/>
        </w:rPr>
        <w:t xml:space="preserve">, за </w:t>
      </w:r>
      <w:proofErr w:type="spellStart"/>
      <w:r w:rsidRPr="007929BD">
        <w:rPr>
          <w:rFonts w:cstheme="minorBidi"/>
        </w:rPr>
        <w:t>допомогою</w:t>
      </w:r>
      <w:proofErr w:type="spellEnd"/>
      <w:r w:rsidRPr="007929BD">
        <w:rPr>
          <w:rFonts w:cstheme="minorBidi"/>
        </w:rPr>
        <w:t xml:space="preserve"> </w:t>
      </w:r>
      <w:proofErr w:type="spellStart"/>
      <w:r w:rsidRPr="007929BD">
        <w:rPr>
          <w:rFonts w:cstheme="minorBidi"/>
        </w:rPr>
        <w:t>якого</w:t>
      </w:r>
      <w:proofErr w:type="spellEnd"/>
      <w:r w:rsidRPr="007929BD">
        <w:rPr>
          <w:rFonts w:cstheme="minorBidi"/>
        </w:rPr>
        <w:t xml:space="preserve"> один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набуває</w:t>
      </w:r>
      <w:proofErr w:type="spellEnd"/>
      <w:r w:rsidRPr="007929BD">
        <w:rPr>
          <w:rFonts w:cstheme="minorBidi"/>
        </w:rPr>
        <w:t xml:space="preserve"> </w:t>
      </w:r>
      <w:proofErr w:type="spellStart"/>
      <w:r w:rsidRPr="007929BD">
        <w:rPr>
          <w:rFonts w:cstheme="minorBidi"/>
        </w:rPr>
        <w:t>властивостей</w:t>
      </w:r>
      <w:proofErr w:type="spellEnd"/>
      <w:r w:rsidRPr="007929BD">
        <w:rPr>
          <w:rFonts w:cstheme="minorBidi"/>
        </w:rPr>
        <w:t xml:space="preserve"> (</w:t>
      </w:r>
      <w:proofErr w:type="spellStart"/>
      <w:r w:rsidRPr="007929BD">
        <w:rPr>
          <w:rFonts w:cstheme="minorBidi"/>
        </w:rPr>
        <w:t>членів</w:t>
      </w:r>
      <w:proofErr w:type="spellEnd"/>
      <w:r w:rsidRPr="007929BD">
        <w:rPr>
          <w:rFonts w:cstheme="minorBidi"/>
        </w:rPr>
        <w:t xml:space="preserve"> </w:t>
      </w:r>
      <w:proofErr w:type="spellStart"/>
      <w:r w:rsidRPr="007929BD">
        <w:rPr>
          <w:rFonts w:cstheme="minorBidi"/>
        </w:rPr>
        <w:t>даних</w:t>
      </w:r>
      <w:proofErr w:type="spellEnd"/>
      <w:r w:rsidRPr="007929BD">
        <w:rPr>
          <w:rFonts w:cstheme="minorBidi"/>
        </w:rPr>
        <w:t xml:space="preserve">) та </w:t>
      </w:r>
      <w:proofErr w:type="spellStart"/>
      <w:r w:rsidRPr="007929BD">
        <w:rPr>
          <w:rFonts w:cstheme="minorBidi"/>
        </w:rPr>
        <w:t>функціональних</w:t>
      </w:r>
      <w:proofErr w:type="spellEnd"/>
      <w:r w:rsidRPr="007929BD">
        <w:rPr>
          <w:rFonts w:cstheme="minorBidi"/>
        </w:rPr>
        <w:t xml:space="preserve"> </w:t>
      </w:r>
      <w:proofErr w:type="spellStart"/>
      <w:r w:rsidRPr="007929BD">
        <w:rPr>
          <w:rFonts w:cstheme="minorBidi"/>
        </w:rPr>
        <w:t>можливостей</w:t>
      </w:r>
      <w:proofErr w:type="spellEnd"/>
      <w:r w:rsidRPr="007929BD">
        <w:rPr>
          <w:rFonts w:cstheme="minorBidi"/>
        </w:rPr>
        <w:t xml:space="preserve"> (</w:t>
      </w:r>
      <w:proofErr w:type="spellStart"/>
      <w:r w:rsidRPr="007929BD">
        <w:rPr>
          <w:rFonts w:cstheme="minorBidi"/>
        </w:rPr>
        <w:t>методів</w:t>
      </w:r>
      <w:proofErr w:type="spellEnd"/>
      <w:r w:rsidRPr="007929BD">
        <w:rPr>
          <w:rFonts w:cstheme="minorBidi"/>
        </w:rPr>
        <w:t xml:space="preserve">) </w:t>
      </w:r>
      <w:proofErr w:type="spellStart"/>
      <w:r w:rsidRPr="007929BD">
        <w:rPr>
          <w:rFonts w:cstheme="minorBidi"/>
        </w:rPr>
        <w:t>іншого</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називається</w:t>
      </w:r>
      <w:proofErr w:type="spellEnd"/>
      <w:r w:rsidRPr="007929BD">
        <w:rPr>
          <w:rFonts w:cstheme="minorBidi"/>
        </w:rPr>
        <w:t xml:space="preserve"> </w:t>
      </w:r>
      <w:proofErr w:type="spellStart"/>
      <w:r w:rsidRPr="007929BD">
        <w:rPr>
          <w:rFonts w:cstheme="minorBidi"/>
        </w:rPr>
        <w:t>наслідуванням</w:t>
      </w:r>
      <w:proofErr w:type="spellEnd"/>
      <w:r w:rsidRPr="007929BD">
        <w:rPr>
          <w:rFonts w:cstheme="minorBidi"/>
        </w:rPr>
        <w:t xml:space="preserve">. Мета </w:t>
      </w:r>
      <w:proofErr w:type="spellStart"/>
      <w:r w:rsidRPr="007929BD">
        <w:rPr>
          <w:rFonts w:cstheme="minorBidi"/>
        </w:rPr>
        <w:t>наслідування</w:t>
      </w:r>
      <w:proofErr w:type="spellEnd"/>
      <w:r w:rsidRPr="007929BD">
        <w:rPr>
          <w:rFonts w:cstheme="minorBidi"/>
        </w:rPr>
        <w:t xml:space="preserve"> - </w:t>
      </w:r>
      <w:proofErr w:type="spellStart"/>
      <w:r w:rsidRPr="007929BD">
        <w:rPr>
          <w:rFonts w:cstheme="minorBidi"/>
        </w:rPr>
        <w:t>забезпечити</w:t>
      </w:r>
      <w:proofErr w:type="spellEnd"/>
      <w:r w:rsidRPr="007929BD">
        <w:rPr>
          <w:rFonts w:cstheme="minorBidi"/>
        </w:rPr>
        <w:t xml:space="preserve"> </w:t>
      </w:r>
      <w:proofErr w:type="spellStart"/>
      <w:r w:rsidRPr="007929BD">
        <w:rPr>
          <w:rFonts w:cstheme="minorBidi"/>
        </w:rPr>
        <w:t>повторне</w:t>
      </w:r>
      <w:proofErr w:type="spellEnd"/>
      <w:r w:rsidRPr="007929BD">
        <w:rPr>
          <w:rFonts w:cstheme="minorBidi"/>
        </w:rPr>
        <w:t xml:space="preserve"> </w:t>
      </w:r>
      <w:proofErr w:type="spellStart"/>
      <w:r w:rsidRPr="007929BD">
        <w:rPr>
          <w:rFonts w:cstheme="minorBidi"/>
        </w:rPr>
        <w:t>використання</w:t>
      </w:r>
      <w:proofErr w:type="spellEnd"/>
      <w:r w:rsidRPr="007929BD">
        <w:rPr>
          <w:rFonts w:cstheme="minorBidi"/>
        </w:rPr>
        <w:t xml:space="preserve"> коду, </w:t>
      </w:r>
      <w:proofErr w:type="spellStart"/>
      <w:r w:rsidRPr="007929BD">
        <w:rPr>
          <w:rFonts w:cstheme="minorBidi"/>
        </w:rPr>
        <w:t>щоб</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мав</w:t>
      </w:r>
      <w:proofErr w:type="spellEnd"/>
      <w:r w:rsidRPr="007929BD">
        <w:rPr>
          <w:rFonts w:cstheme="minorBidi"/>
        </w:rPr>
        <w:t xml:space="preserve"> </w:t>
      </w:r>
      <w:proofErr w:type="spellStart"/>
      <w:r w:rsidRPr="007929BD">
        <w:rPr>
          <w:rFonts w:cstheme="minorBidi"/>
        </w:rPr>
        <w:t>записувати</w:t>
      </w:r>
      <w:proofErr w:type="spellEnd"/>
      <w:r w:rsidRPr="007929BD">
        <w:rPr>
          <w:rFonts w:cstheme="minorBidi"/>
        </w:rPr>
        <w:t xml:space="preserve"> </w:t>
      </w:r>
      <w:proofErr w:type="spellStart"/>
      <w:r w:rsidRPr="007929BD">
        <w:rPr>
          <w:rFonts w:cstheme="minorBidi"/>
        </w:rPr>
        <w:t>лише</w:t>
      </w:r>
      <w:proofErr w:type="spellEnd"/>
      <w:r w:rsidRPr="007929BD">
        <w:rPr>
          <w:rFonts w:cstheme="minorBidi"/>
        </w:rPr>
        <w:t xml:space="preserve"> </w:t>
      </w:r>
      <w:proofErr w:type="spellStart"/>
      <w:r w:rsidRPr="007929BD">
        <w:rPr>
          <w:rFonts w:cstheme="minorBidi"/>
        </w:rPr>
        <w:t>унікальні</w:t>
      </w:r>
      <w:proofErr w:type="spellEnd"/>
      <w:r w:rsidRPr="007929BD">
        <w:rPr>
          <w:rFonts w:cstheme="minorBidi"/>
        </w:rPr>
        <w:t xml:space="preserve"> </w:t>
      </w:r>
      <w:proofErr w:type="spellStart"/>
      <w:r w:rsidRPr="007929BD">
        <w:rPr>
          <w:rFonts w:cstheme="minorBidi"/>
        </w:rPr>
        <w:t>особливості</w:t>
      </w:r>
      <w:proofErr w:type="spellEnd"/>
      <w:r w:rsidRPr="007929BD">
        <w:rPr>
          <w:rFonts w:cstheme="minorBidi"/>
        </w:rPr>
        <w:t xml:space="preserve">, а </w:t>
      </w:r>
      <w:proofErr w:type="spellStart"/>
      <w:r w:rsidRPr="007929BD">
        <w:rPr>
          <w:rFonts w:cstheme="minorBidi"/>
        </w:rPr>
        <w:t>решта</w:t>
      </w:r>
      <w:proofErr w:type="spellEnd"/>
      <w:r w:rsidRPr="007929BD">
        <w:rPr>
          <w:rFonts w:cstheme="minorBidi"/>
        </w:rPr>
        <w:t xml:space="preserve"> </w:t>
      </w:r>
      <w:proofErr w:type="spellStart"/>
      <w:r w:rsidRPr="007929BD">
        <w:rPr>
          <w:rFonts w:cstheme="minorBidi"/>
        </w:rPr>
        <w:t>загальних</w:t>
      </w:r>
      <w:proofErr w:type="spellEnd"/>
      <w:r w:rsidRPr="007929BD">
        <w:rPr>
          <w:rFonts w:cstheme="minorBidi"/>
        </w:rPr>
        <w:t xml:space="preserve"> </w:t>
      </w:r>
      <w:proofErr w:type="spellStart"/>
      <w:r w:rsidRPr="007929BD">
        <w:rPr>
          <w:rFonts w:cstheme="minorBidi"/>
        </w:rPr>
        <w:t>властивостей</w:t>
      </w:r>
      <w:proofErr w:type="spellEnd"/>
      <w:r w:rsidRPr="007929BD">
        <w:rPr>
          <w:rFonts w:cstheme="minorBidi"/>
        </w:rPr>
        <w:t xml:space="preserve"> та </w:t>
      </w:r>
      <w:proofErr w:type="spellStart"/>
      <w:r w:rsidRPr="007929BD">
        <w:rPr>
          <w:rFonts w:cstheme="minorBidi"/>
        </w:rPr>
        <w:t>функціональних</w:t>
      </w:r>
      <w:proofErr w:type="spellEnd"/>
      <w:r w:rsidRPr="007929BD">
        <w:rPr>
          <w:rFonts w:cstheme="minorBidi"/>
        </w:rPr>
        <w:t xml:space="preserve"> </w:t>
      </w:r>
      <w:proofErr w:type="spellStart"/>
      <w:r w:rsidRPr="007929BD">
        <w:rPr>
          <w:rFonts w:cstheme="minorBidi"/>
        </w:rPr>
        <w:t>можливостей</w:t>
      </w:r>
      <w:proofErr w:type="spellEnd"/>
      <w:r w:rsidRPr="007929BD">
        <w:rPr>
          <w:rFonts w:cstheme="minorBidi"/>
        </w:rPr>
        <w:t xml:space="preserve">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було</w:t>
      </w:r>
      <w:proofErr w:type="spellEnd"/>
      <w:r w:rsidRPr="007929BD">
        <w:rPr>
          <w:rFonts w:cstheme="minorBidi"/>
        </w:rPr>
        <w:t xml:space="preserve"> б </w:t>
      </w:r>
      <w:proofErr w:type="spellStart"/>
      <w:r w:rsidRPr="007929BD">
        <w:rPr>
          <w:rFonts w:cstheme="minorBidi"/>
        </w:rPr>
        <w:t>поширити</w:t>
      </w:r>
      <w:proofErr w:type="spellEnd"/>
      <w:r w:rsidRPr="007929BD">
        <w:rPr>
          <w:rFonts w:cstheme="minorBidi"/>
        </w:rPr>
        <w:t xml:space="preserve"> з </w:t>
      </w:r>
      <w:proofErr w:type="spellStart"/>
      <w:r w:rsidRPr="007929BD">
        <w:rPr>
          <w:rFonts w:cstheme="minorBidi"/>
        </w:rPr>
        <w:t>іншого</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w:t>
      </w:r>
    </w:p>
    <w:p w14:paraId="321134F4" w14:textId="77777777" w:rsidR="00F4417E" w:rsidRPr="007929BD" w:rsidRDefault="00F4417E">
      <w:pPr>
        <w:rPr>
          <w:rFonts w:cstheme="minorBidi"/>
        </w:rPr>
      </w:pPr>
      <w:proofErr w:type="spellStart"/>
      <w:r w:rsidRPr="007929BD">
        <w:rPr>
          <w:rFonts w:cstheme="minorBidi"/>
        </w:rPr>
        <w:t>Похідний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w:t>
      </w:r>
    </w:p>
    <w:p w14:paraId="59294018" w14:textId="77777777" w:rsidR="00F4417E" w:rsidRPr="007929BD" w:rsidRDefault="00F4417E">
      <w:pPr>
        <w:rPr>
          <w:rFonts w:cstheme="minorBidi"/>
        </w:rPr>
      </w:pP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який</w:t>
      </w:r>
      <w:proofErr w:type="spellEnd"/>
      <w:r w:rsidRPr="007929BD">
        <w:rPr>
          <w:rFonts w:cstheme="minorBidi"/>
        </w:rPr>
        <w:t xml:space="preserve"> </w:t>
      </w:r>
      <w:proofErr w:type="spellStart"/>
      <w:r w:rsidRPr="007929BD">
        <w:rPr>
          <w:rFonts w:cstheme="minorBidi"/>
        </w:rPr>
        <w:t>розширює</w:t>
      </w:r>
      <w:proofErr w:type="spellEnd"/>
      <w:r w:rsidRPr="007929BD">
        <w:rPr>
          <w:rFonts w:cstheme="minorBidi"/>
        </w:rPr>
        <w:t xml:space="preserve"> </w:t>
      </w:r>
      <w:proofErr w:type="spellStart"/>
      <w:r w:rsidRPr="007929BD">
        <w:rPr>
          <w:rFonts w:cstheme="minorBidi"/>
        </w:rPr>
        <w:t>особливості</w:t>
      </w:r>
      <w:proofErr w:type="spellEnd"/>
      <w:r w:rsidRPr="007929BD">
        <w:rPr>
          <w:rFonts w:cstheme="minorBidi"/>
        </w:rPr>
        <w:t xml:space="preserve"> </w:t>
      </w:r>
      <w:proofErr w:type="spellStart"/>
      <w:r w:rsidRPr="007929BD">
        <w:rPr>
          <w:rFonts w:cstheme="minorBidi"/>
        </w:rPr>
        <w:t>іншого</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відомий</w:t>
      </w:r>
      <w:proofErr w:type="spellEnd"/>
      <w:r w:rsidRPr="007929BD">
        <w:rPr>
          <w:rFonts w:cstheme="minorBidi"/>
        </w:rPr>
        <w:t xml:space="preserve"> як </w:t>
      </w:r>
      <w:proofErr w:type="spellStart"/>
      <w:r w:rsidRPr="007929BD">
        <w:rPr>
          <w:rFonts w:cstheme="minorBidi"/>
        </w:rPr>
        <w:t>дочірній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підклас</w:t>
      </w:r>
      <w:proofErr w:type="spellEnd"/>
      <w:r w:rsidRPr="007929BD">
        <w:rPr>
          <w:rFonts w:cstheme="minorBidi"/>
        </w:rPr>
        <w:t xml:space="preserve"> </w:t>
      </w:r>
      <w:proofErr w:type="spellStart"/>
      <w:r w:rsidRPr="007929BD">
        <w:rPr>
          <w:rFonts w:cstheme="minorBidi"/>
        </w:rPr>
        <w:t>або</w:t>
      </w:r>
      <w:proofErr w:type="spellEnd"/>
      <w:r w:rsidRPr="007929BD">
        <w:rPr>
          <w:rFonts w:cstheme="minorBidi"/>
        </w:rPr>
        <w:t xml:space="preserve"> </w:t>
      </w:r>
      <w:proofErr w:type="spellStart"/>
      <w:r w:rsidRPr="007929BD">
        <w:rPr>
          <w:rFonts w:cstheme="minorBidi"/>
        </w:rPr>
        <w:t>похідний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w:t>
      </w:r>
    </w:p>
    <w:p w14:paraId="1E8CAF30" w14:textId="77777777" w:rsidR="00F4417E" w:rsidRPr="007929BD" w:rsidRDefault="00F4417E">
      <w:pPr>
        <w:rPr>
          <w:rFonts w:cstheme="minorBidi"/>
        </w:rPr>
      </w:pP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батьків</w:t>
      </w:r>
      <w:proofErr w:type="spellEnd"/>
      <w:r w:rsidRPr="007929BD">
        <w:rPr>
          <w:rFonts w:cstheme="minorBidi"/>
        </w:rPr>
        <w:t>:</w:t>
      </w:r>
    </w:p>
    <w:p w14:paraId="16298F72" w14:textId="77777777" w:rsidR="00F4417E" w:rsidRPr="007929BD" w:rsidRDefault="00F4417E">
      <w:pPr>
        <w:rPr>
          <w:rFonts w:cstheme="minorBidi"/>
        </w:rPr>
      </w:pP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властивості</w:t>
      </w:r>
      <w:proofErr w:type="spellEnd"/>
      <w:r w:rsidRPr="007929BD">
        <w:rPr>
          <w:rFonts w:cstheme="minorBidi"/>
        </w:rPr>
        <w:t xml:space="preserve"> та </w:t>
      </w:r>
      <w:proofErr w:type="spellStart"/>
      <w:r w:rsidRPr="007929BD">
        <w:rPr>
          <w:rFonts w:cstheme="minorBidi"/>
        </w:rPr>
        <w:t>функціональність</w:t>
      </w:r>
      <w:proofErr w:type="spellEnd"/>
      <w:r w:rsidRPr="007929BD">
        <w:rPr>
          <w:rFonts w:cstheme="minorBidi"/>
        </w:rPr>
        <w:t xml:space="preserve"> </w:t>
      </w:r>
      <w:proofErr w:type="spellStart"/>
      <w:r w:rsidRPr="007929BD">
        <w:rPr>
          <w:rFonts w:cstheme="minorBidi"/>
        </w:rPr>
        <w:t>якого</w:t>
      </w:r>
      <w:proofErr w:type="spellEnd"/>
      <w:r w:rsidRPr="007929BD">
        <w:rPr>
          <w:rFonts w:cstheme="minorBidi"/>
        </w:rPr>
        <w:t xml:space="preserve"> </w:t>
      </w:r>
      <w:proofErr w:type="spellStart"/>
      <w:r w:rsidRPr="007929BD">
        <w:rPr>
          <w:rFonts w:cstheme="minorBidi"/>
        </w:rPr>
        <w:t>використовується</w:t>
      </w:r>
      <w:proofErr w:type="spellEnd"/>
      <w:r w:rsidRPr="007929BD">
        <w:rPr>
          <w:rFonts w:cstheme="minorBidi"/>
        </w:rPr>
        <w:t xml:space="preserve"> (</w:t>
      </w:r>
      <w:proofErr w:type="spellStart"/>
      <w:r w:rsidRPr="007929BD">
        <w:rPr>
          <w:rFonts w:cstheme="minorBidi"/>
        </w:rPr>
        <w:t>успадковується</w:t>
      </w:r>
      <w:proofErr w:type="spellEnd"/>
      <w:r w:rsidRPr="007929BD">
        <w:rPr>
          <w:rFonts w:cstheme="minorBidi"/>
        </w:rPr>
        <w:t xml:space="preserve">) </w:t>
      </w:r>
      <w:proofErr w:type="spellStart"/>
      <w:r w:rsidRPr="007929BD">
        <w:rPr>
          <w:rFonts w:cstheme="minorBidi"/>
        </w:rPr>
        <w:t>іншим</w:t>
      </w:r>
      <w:proofErr w:type="spellEnd"/>
      <w:r w:rsidRPr="007929BD">
        <w:rPr>
          <w:rFonts w:cstheme="minorBidi"/>
        </w:rPr>
        <w:t xml:space="preserve"> </w:t>
      </w:r>
      <w:proofErr w:type="spellStart"/>
      <w:r w:rsidRPr="007929BD">
        <w:rPr>
          <w:rFonts w:cstheme="minorBidi"/>
        </w:rPr>
        <w:t>класом</w:t>
      </w:r>
      <w:proofErr w:type="spellEnd"/>
      <w:r w:rsidRPr="007929BD">
        <w:rPr>
          <w:rFonts w:cstheme="minorBidi"/>
        </w:rPr>
        <w:t xml:space="preserve">, </w:t>
      </w:r>
      <w:proofErr w:type="spellStart"/>
      <w:r w:rsidRPr="007929BD">
        <w:rPr>
          <w:rFonts w:cstheme="minorBidi"/>
        </w:rPr>
        <w:t>називається</w:t>
      </w:r>
      <w:proofErr w:type="spellEnd"/>
      <w:r w:rsidRPr="007929BD">
        <w:rPr>
          <w:rFonts w:cstheme="minorBidi"/>
        </w:rPr>
        <w:t xml:space="preserve"> </w:t>
      </w:r>
      <w:proofErr w:type="spellStart"/>
      <w:r w:rsidRPr="007929BD">
        <w:rPr>
          <w:rFonts w:cstheme="minorBidi"/>
        </w:rPr>
        <w:t>батьківським</w:t>
      </w:r>
      <w:proofErr w:type="spellEnd"/>
      <w:r w:rsidRPr="007929BD">
        <w:rPr>
          <w:rFonts w:cstheme="minorBidi"/>
        </w:rPr>
        <w:t xml:space="preserve"> </w:t>
      </w:r>
      <w:proofErr w:type="spellStart"/>
      <w:r w:rsidRPr="007929BD">
        <w:rPr>
          <w:rFonts w:cstheme="minorBidi"/>
        </w:rPr>
        <w:t>класом</w:t>
      </w:r>
      <w:proofErr w:type="spellEnd"/>
      <w:r w:rsidRPr="007929BD">
        <w:rPr>
          <w:rFonts w:cstheme="minorBidi"/>
        </w:rPr>
        <w:t xml:space="preserve">, </w:t>
      </w:r>
      <w:proofErr w:type="spellStart"/>
      <w:r w:rsidRPr="007929BD">
        <w:rPr>
          <w:rFonts w:cstheme="minorBidi"/>
        </w:rPr>
        <w:t>суперкласом</w:t>
      </w:r>
      <w:proofErr w:type="spellEnd"/>
      <w:r w:rsidRPr="007929BD">
        <w:rPr>
          <w:rFonts w:cstheme="minorBidi"/>
        </w:rPr>
        <w:t xml:space="preserve"> </w:t>
      </w:r>
      <w:proofErr w:type="spellStart"/>
      <w:r w:rsidRPr="007929BD">
        <w:rPr>
          <w:rFonts w:cstheme="minorBidi"/>
        </w:rPr>
        <w:t>або</w:t>
      </w:r>
      <w:proofErr w:type="spellEnd"/>
      <w:r w:rsidRPr="007929BD">
        <w:rPr>
          <w:rFonts w:cstheme="minorBidi"/>
        </w:rPr>
        <w:t xml:space="preserve"> </w:t>
      </w:r>
      <w:proofErr w:type="spellStart"/>
      <w:r w:rsidRPr="007929BD">
        <w:rPr>
          <w:rFonts w:cstheme="minorBidi"/>
        </w:rPr>
        <w:t>базовим</w:t>
      </w:r>
      <w:proofErr w:type="spellEnd"/>
      <w:r w:rsidRPr="007929BD">
        <w:rPr>
          <w:rFonts w:cstheme="minorBidi"/>
        </w:rPr>
        <w:t xml:space="preserve"> </w:t>
      </w:r>
      <w:proofErr w:type="spellStart"/>
      <w:r w:rsidRPr="007929BD">
        <w:rPr>
          <w:rFonts w:cstheme="minorBidi"/>
        </w:rPr>
        <w:t>класом</w:t>
      </w:r>
      <w:proofErr w:type="spellEnd"/>
      <w:r w:rsidRPr="007929BD">
        <w:rPr>
          <w:rFonts w:cstheme="minorBidi"/>
        </w:rPr>
        <w:t>.</w:t>
      </w:r>
    </w:p>
    <w:p w14:paraId="5370B512" w14:textId="77777777" w:rsidR="00F4417E" w:rsidRPr="007929BD" w:rsidRDefault="00F4417E">
      <w:pPr>
        <w:rPr>
          <w:rFonts w:cstheme="minorBidi"/>
        </w:rPr>
      </w:pPr>
      <w:proofErr w:type="spellStart"/>
      <w:r w:rsidRPr="007929BD">
        <w:rPr>
          <w:rFonts w:cstheme="minorBidi"/>
        </w:rPr>
        <w:t>Спадкування</w:t>
      </w:r>
      <w:proofErr w:type="spellEnd"/>
      <w:r w:rsidRPr="007929BD">
        <w:rPr>
          <w:rFonts w:cstheme="minorBidi"/>
        </w:rPr>
        <w:t xml:space="preserve"> -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процес</w:t>
      </w:r>
      <w:proofErr w:type="spellEnd"/>
      <w:r w:rsidRPr="007929BD">
        <w:rPr>
          <w:rFonts w:cstheme="minorBidi"/>
        </w:rPr>
        <w:t xml:space="preserve"> </w:t>
      </w:r>
      <w:proofErr w:type="spellStart"/>
      <w:r w:rsidRPr="007929BD">
        <w:rPr>
          <w:rFonts w:cstheme="minorBidi"/>
        </w:rPr>
        <w:t>визначення</w:t>
      </w:r>
      <w:proofErr w:type="spellEnd"/>
      <w:r w:rsidRPr="007929BD">
        <w:rPr>
          <w:rFonts w:cstheme="minorBidi"/>
        </w:rPr>
        <w:t xml:space="preserve"> нового </w:t>
      </w:r>
      <w:proofErr w:type="spellStart"/>
      <w:r w:rsidRPr="007929BD">
        <w:rPr>
          <w:rFonts w:cstheme="minorBidi"/>
        </w:rPr>
        <w:t>класу</w:t>
      </w:r>
      <w:proofErr w:type="spellEnd"/>
      <w:r w:rsidRPr="007929BD">
        <w:rPr>
          <w:rFonts w:cstheme="minorBidi"/>
        </w:rPr>
        <w:t xml:space="preserve"> на </w:t>
      </w:r>
      <w:proofErr w:type="spellStart"/>
      <w:r w:rsidRPr="007929BD">
        <w:rPr>
          <w:rFonts w:cstheme="minorBidi"/>
        </w:rPr>
        <w:t>основі</w:t>
      </w:r>
      <w:proofErr w:type="spellEnd"/>
      <w:r w:rsidRPr="007929BD">
        <w:rPr>
          <w:rFonts w:cstheme="minorBidi"/>
        </w:rPr>
        <w:t xml:space="preserve"> </w:t>
      </w:r>
      <w:proofErr w:type="spellStart"/>
      <w:r w:rsidRPr="007929BD">
        <w:rPr>
          <w:rFonts w:cstheme="minorBidi"/>
        </w:rPr>
        <w:t>існуючого</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шляхом </w:t>
      </w:r>
      <w:proofErr w:type="spellStart"/>
      <w:r w:rsidRPr="007929BD">
        <w:rPr>
          <w:rFonts w:cstheme="minorBidi"/>
        </w:rPr>
        <w:t>розширення</w:t>
      </w:r>
      <w:proofErr w:type="spellEnd"/>
      <w:r w:rsidRPr="007929BD">
        <w:rPr>
          <w:rFonts w:cstheme="minorBidi"/>
        </w:rPr>
        <w:t xml:space="preserve"> </w:t>
      </w:r>
      <w:proofErr w:type="spellStart"/>
      <w:r w:rsidRPr="007929BD">
        <w:rPr>
          <w:rFonts w:cstheme="minorBidi"/>
        </w:rPr>
        <w:t>його</w:t>
      </w:r>
      <w:proofErr w:type="spellEnd"/>
      <w:r w:rsidRPr="007929BD">
        <w:rPr>
          <w:rFonts w:cstheme="minorBidi"/>
        </w:rPr>
        <w:t xml:space="preserve"> </w:t>
      </w:r>
      <w:proofErr w:type="spellStart"/>
      <w:r w:rsidRPr="007929BD">
        <w:rPr>
          <w:rFonts w:cstheme="minorBidi"/>
        </w:rPr>
        <w:t>загальних</w:t>
      </w:r>
      <w:proofErr w:type="spellEnd"/>
      <w:r w:rsidRPr="007929BD">
        <w:rPr>
          <w:rFonts w:cstheme="minorBidi"/>
        </w:rPr>
        <w:t xml:space="preserve"> </w:t>
      </w:r>
      <w:proofErr w:type="spellStart"/>
      <w:r w:rsidRPr="007929BD">
        <w:rPr>
          <w:rFonts w:cstheme="minorBidi"/>
        </w:rPr>
        <w:t>членів</w:t>
      </w:r>
      <w:proofErr w:type="spellEnd"/>
      <w:r w:rsidRPr="007929BD">
        <w:rPr>
          <w:rFonts w:cstheme="minorBidi"/>
        </w:rPr>
        <w:t xml:space="preserve"> </w:t>
      </w:r>
      <w:proofErr w:type="spellStart"/>
      <w:r w:rsidRPr="007929BD">
        <w:rPr>
          <w:rFonts w:cstheme="minorBidi"/>
        </w:rPr>
        <w:t>даних</w:t>
      </w:r>
      <w:proofErr w:type="spellEnd"/>
      <w:r w:rsidRPr="007929BD">
        <w:rPr>
          <w:rFonts w:cstheme="minorBidi"/>
        </w:rPr>
        <w:t xml:space="preserve"> та </w:t>
      </w:r>
      <w:proofErr w:type="spellStart"/>
      <w:r w:rsidRPr="007929BD">
        <w:rPr>
          <w:rFonts w:cstheme="minorBidi"/>
        </w:rPr>
        <w:t>методів</w:t>
      </w:r>
      <w:proofErr w:type="spellEnd"/>
      <w:r w:rsidRPr="007929BD">
        <w:rPr>
          <w:rFonts w:cstheme="minorBidi"/>
        </w:rPr>
        <w:t>.</w:t>
      </w:r>
    </w:p>
    <w:p w14:paraId="25DF5745" w14:textId="77777777" w:rsidR="00F4417E" w:rsidRPr="007929BD" w:rsidRDefault="00F4417E">
      <w:pPr>
        <w:rPr>
          <w:rFonts w:cstheme="minorBidi"/>
        </w:rPr>
      </w:pPr>
      <w:proofErr w:type="spellStart"/>
      <w:r w:rsidRPr="007929BD">
        <w:rPr>
          <w:rFonts w:cstheme="minorBidi"/>
        </w:rPr>
        <w:t>Спадкування</w:t>
      </w:r>
      <w:proofErr w:type="spellEnd"/>
      <w:r w:rsidRPr="007929BD">
        <w:rPr>
          <w:rFonts w:cstheme="minorBidi"/>
        </w:rPr>
        <w:t xml:space="preserve"> </w:t>
      </w:r>
      <w:proofErr w:type="spellStart"/>
      <w:r w:rsidRPr="007929BD">
        <w:rPr>
          <w:rFonts w:cstheme="minorBidi"/>
        </w:rPr>
        <w:t>дозволяє</w:t>
      </w:r>
      <w:proofErr w:type="spellEnd"/>
      <w:r w:rsidRPr="007929BD">
        <w:rPr>
          <w:rFonts w:cstheme="minorBidi"/>
        </w:rPr>
        <w:t xml:space="preserve"> нам повторно </w:t>
      </w:r>
      <w:proofErr w:type="spellStart"/>
      <w:r w:rsidRPr="007929BD">
        <w:rPr>
          <w:rFonts w:cstheme="minorBidi"/>
        </w:rPr>
        <w:t>використовувати</w:t>
      </w:r>
      <w:proofErr w:type="spellEnd"/>
      <w:r w:rsidRPr="007929BD">
        <w:rPr>
          <w:rFonts w:cstheme="minorBidi"/>
        </w:rPr>
        <w:t xml:space="preserve"> код,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покращує</w:t>
      </w:r>
      <w:proofErr w:type="spellEnd"/>
      <w:r w:rsidRPr="007929BD">
        <w:rPr>
          <w:rFonts w:cstheme="minorBidi"/>
        </w:rPr>
        <w:t xml:space="preserve"> </w:t>
      </w:r>
      <w:proofErr w:type="spellStart"/>
      <w:r w:rsidRPr="007929BD">
        <w:rPr>
          <w:rFonts w:cstheme="minorBidi"/>
        </w:rPr>
        <w:t>повторне</w:t>
      </w:r>
      <w:proofErr w:type="spellEnd"/>
      <w:r w:rsidRPr="007929BD">
        <w:rPr>
          <w:rFonts w:cstheme="minorBidi"/>
        </w:rPr>
        <w:t xml:space="preserve"> </w:t>
      </w:r>
      <w:proofErr w:type="spellStart"/>
      <w:r w:rsidRPr="007929BD">
        <w:rPr>
          <w:rFonts w:cstheme="minorBidi"/>
        </w:rPr>
        <w:t>використання</w:t>
      </w:r>
      <w:proofErr w:type="spellEnd"/>
      <w:r w:rsidRPr="007929BD">
        <w:rPr>
          <w:rFonts w:cstheme="minorBidi"/>
        </w:rPr>
        <w:t xml:space="preserve"> у </w:t>
      </w:r>
      <w:proofErr w:type="spellStart"/>
      <w:r w:rsidRPr="007929BD">
        <w:rPr>
          <w:rFonts w:cstheme="minorBidi"/>
        </w:rPr>
        <w:t>вашому</w:t>
      </w:r>
      <w:proofErr w:type="spellEnd"/>
      <w:r w:rsidRPr="007929BD">
        <w:rPr>
          <w:rFonts w:cstheme="minorBidi"/>
        </w:rPr>
        <w:t xml:space="preserve"> </w:t>
      </w:r>
      <w:proofErr w:type="spellStart"/>
      <w:r w:rsidRPr="007929BD">
        <w:rPr>
          <w:rFonts w:cstheme="minorBidi"/>
        </w:rPr>
        <w:t>додатку</w:t>
      </w:r>
      <w:proofErr w:type="spellEnd"/>
      <w:r w:rsidRPr="007929BD">
        <w:rPr>
          <w:rFonts w:cstheme="minorBidi"/>
        </w:rPr>
        <w:t xml:space="preserve"> </w:t>
      </w:r>
      <w:r>
        <w:rPr>
          <w:rFonts w:cstheme="minorBidi"/>
        </w:rPr>
        <w:t>Java</w:t>
      </w:r>
      <w:r w:rsidRPr="007929BD">
        <w:rPr>
          <w:rFonts w:cstheme="minorBidi"/>
        </w:rPr>
        <w:t>.</w:t>
      </w:r>
    </w:p>
    <w:p w14:paraId="0423C2D8" w14:textId="77777777" w:rsidR="00F4417E" w:rsidRPr="007929BD" w:rsidRDefault="00F4417E">
      <w:pPr>
        <w:rPr>
          <w:rFonts w:cstheme="minorBidi"/>
        </w:rPr>
      </w:pPr>
    </w:p>
    <w:p w14:paraId="6AF68499" w14:textId="77777777" w:rsidR="00F4417E" w:rsidRPr="007929BD" w:rsidRDefault="00F4417E">
      <w:pPr>
        <w:rPr>
          <w:rFonts w:cstheme="minorBidi"/>
        </w:rPr>
      </w:pPr>
      <w:proofErr w:type="spellStart"/>
      <w:r w:rsidRPr="007929BD">
        <w:rPr>
          <w:rFonts w:cstheme="minorBidi"/>
        </w:rPr>
        <w:t>Примітка</w:t>
      </w:r>
      <w:proofErr w:type="spellEnd"/>
      <w:r w:rsidRPr="007929BD">
        <w:rPr>
          <w:rFonts w:cstheme="minorBidi"/>
        </w:rPr>
        <w:t xml:space="preserve">. </w:t>
      </w:r>
      <w:proofErr w:type="spellStart"/>
      <w:r w:rsidRPr="007929BD">
        <w:rPr>
          <w:rFonts w:cstheme="minorBidi"/>
        </w:rPr>
        <w:t>Найбільша</w:t>
      </w:r>
      <w:proofErr w:type="spellEnd"/>
      <w:r w:rsidRPr="007929BD">
        <w:rPr>
          <w:rFonts w:cstheme="minorBidi"/>
        </w:rPr>
        <w:t xml:space="preserve"> </w:t>
      </w:r>
      <w:proofErr w:type="spellStart"/>
      <w:r w:rsidRPr="007929BD">
        <w:rPr>
          <w:rFonts w:cstheme="minorBidi"/>
        </w:rPr>
        <w:t>перевага</w:t>
      </w:r>
      <w:proofErr w:type="spellEnd"/>
      <w:r w:rsidRPr="007929BD">
        <w:rPr>
          <w:rFonts w:cstheme="minorBidi"/>
        </w:rPr>
        <w:t xml:space="preserve"> </w:t>
      </w:r>
      <w:proofErr w:type="spellStart"/>
      <w:r w:rsidRPr="007929BD">
        <w:rPr>
          <w:rFonts w:cstheme="minorBidi"/>
        </w:rPr>
        <w:t>наслідування</w:t>
      </w:r>
      <w:proofErr w:type="spellEnd"/>
      <w:r w:rsidRPr="007929BD">
        <w:rPr>
          <w:rFonts w:cstheme="minorBidi"/>
        </w:rPr>
        <w:t xml:space="preserve"> </w:t>
      </w:r>
      <w:proofErr w:type="spellStart"/>
      <w:r w:rsidRPr="007929BD">
        <w:rPr>
          <w:rFonts w:cstheme="minorBidi"/>
        </w:rPr>
        <w:t>полягає</w:t>
      </w:r>
      <w:proofErr w:type="spellEnd"/>
      <w:r w:rsidRPr="007929BD">
        <w:rPr>
          <w:rFonts w:cstheme="minorBidi"/>
        </w:rPr>
        <w:t xml:space="preserve"> в тому, </w:t>
      </w:r>
      <w:proofErr w:type="spellStart"/>
      <w:r w:rsidRPr="007929BD">
        <w:rPr>
          <w:rFonts w:cstheme="minorBidi"/>
        </w:rPr>
        <w:t>що</w:t>
      </w:r>
      <w:proofErr w:type="spellEnd"/>
      <w:r w:rsidRPr="007929BD">
        <w:rPr>
          <w:rFonts w:cstheme="minorBidi"/>
        </w:rPr>
        <w:t xml:space="preserve"> код, </w:t>
      </w:r>
      <w:proofErr w:type="spellStart"/>
      <w:r w:rsidRPr="007929BD">
        <w:rPr>
          <w:rFonts w:cstheme="minorBidi"/>
        </w:rPr>
        <w:t>який</w:t>
      </w:r>
      <w:proofErr w:type="spellEnd"/>
      <w:r w:rsidRPr="007929BD">
        <w:rPr>
          <w:rFonts w:cstheme="minorBidi"/>
        </w:rPr>
        <w:t xml:space="preserve"> </w:t>
      </w:r>
      <w:proofErr w:type="spellStart"/>
      <w:r w:rsidRPr="007929BD">
        <w:rPr>
          <w:rFonts w:cstheme="minorBidi"/>
        </w:rPr>
        <w:t>вже</w:t>
      </w:r>
      <w:proofErr w:type="spellEnd"/>
      <w:r w:rsidRPr="007929BD">
        <w:rPr>
          <w:rFonts w:cstheme="minorBidi"/>
        </w:rPr>
        <w:t xml:space="preserve"> є в базовому </w:t>
      </w:r>
      <w:proofErr w:type="spellStart"/>
      <w:r w:rsidRPr="007929BD">
        <w:rPr>
          <w:rFonts w:cstheme="minorBidi"/>
        </w:rPr>
        <w:t>класі</w:t>
      </w:r>
      <w:proofErr w:type="spellEnd"/>
      <w:r w:rsidRPr="007929BD">
        <w:rPr>
          <w:rFonts w:cstheme="minorBidi"/>
        </w:rPr>
        <w:t xml:space="preserve">, не </w:t>
      </w:r>
      <w:proofErr w:type="spellStart"/>
      <w:r w:rsidRPr="007929BD">
        <w:rPr>
          <w:rFonts w:cstheme="minorBidi"/>
        </w:rPr>
        <w:t>потрібно</w:t>
      </w:r>
      <w:proofErr w:type="spellEnd"/>
      <w:r w:rsidRPr="007929BD">
        <w:rPr>
          <w:rFonts w:cstheme="minorBidi"/>
        </w:rPr>
        <w:t xml:space="preserve"> </w:t>
      </w:r>
      <w:proofErr w:type="spellStart"/>
      <w:r w:rsidRPr="007929BD">
        <w:rPr>
          <w:rFonts w:cstheme="minorBidi"/>
        </w:rPr>
        <w:t>переписувати</w:t>
      </w:r>
      <w:proofErr w:type="spellEnd"/>
      <w:r w:rsidRPr="007929BD">
        <w:rPr>
          <w:rFonts w:cstheme="minorBidi"/>
        </w:rPr>
        <w:t xml:space="preserve"> в </w:t>
      </w:r>
      <w:proofErr w:type="spellStart"/>
      <w:r w:rsidRPr="007929BD">
        <w:rPr>
          <w:rFonts w:cstheme="minorBidi"/>
        </w:rPr>
        <w:t>дочірньому</w:t>
      </w:r>
      <w:proofErr w:type="spellEnd"/>
      <w:r w:rsidRPr="007929BD">
        <w:rPr>
          <w:rFonts w:cstheme="minorBidi"/>
        </w:rPr>
        <w:t xml:space="preserve"> </w:t>
      </w:r>
      <w:proofErr w:type="spellStart"/>
      <w:r w:rsidRPr="007929BD">
        <w:rPr>
          <w:rFonts w:cstheme="minorBidi"/>
        </w:rPr>
        <w:t>класі</w:t>
      </w:r>
      <w:proofErr w:type="spellEnd"/>
      <w:r w:rsidRPr="007929BD">
        <w:rPr>
          <w:rFonts w:cstheme="minorBidi"/>
        </w:rPr>
        <w:t>.</w:t>
      </w:r>
    </w:p>
    <w:p w14:paraId="0E49E143" w14:textId="77777777" w:rsidR="00F4417E" w:rsidRPr="007929BD" w:rsidRDefault="00F4417E">
      <w:pPr>
        <w:rPr>
          <w:rFonts w:cstheme="minorBidi"/>
        </w:rPr>
      </w:pPr>
    </w:p>
    <w:p w14:paraId="43538E99" w14:textId="77777777" w:rsidR="00F4417E" w:rsidRPr="007929BD" w:rsidRDefault="00F4417E">
      <w:pPr>
        <w:rPr>
          <w:rFonts w:cstheme="minorBidi"/>
        </w:rPr>
      </w:pP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означає</w:t>
      </w:r>
      <w:proofErr w:type="spellEnd"/>
      <w:r w:rsidRPr="007929BD">
        <w:rPr>
          <w:rFonts w:cstheme="minorBidi"/>
        </w:rPr>
        <w:t xml:space="preserve">, </w:t>
      </w:r>
      <w:proofErr w:type="spellStart"/>
      <w:r w:rsidRPr="007929BD">
        <w:rPr>
          <w:rFonts w:cstheme="minorBidi"/>
        </w:rPr>
        <w:t>що</w:t>
      </w:r>
      <w:proofErr w:type="spellEnd"/>
      <w:r w:rsidRPr="007929BD">
        <w:rPr>
          <w:rFonts w:cstheme="minorBidi"/>
        </w:rPr>
        <w:t xml:space="preserve"> члени </w:t>
      </w:r>
      <w:proofErr w:type="spellStart"/>
      <w:r w:rsidRPr="007929BD">
        <w:rPr>
          <w:rFonts w:cstheme="minorBidi"/>
        </w:rPr>
        <w:t>даних</w:t>
      </w:r>
      <w:proofErr w:type="spellEnd"/>
      <w:r w:rsidRPr="007929BD">
        <w:rPr>
          <w:rFonts w:cstheme="minorBidi"/>
        </w:rPr>
        <w:t xml:space="preserve"> (</w:t>
      </w:r>
      <w:proofErr w:type="spellStart"/>
      <w:r w:rsidRPr="007929BD">
        <w:rPr>
          <w:rFonts w:cstheme="minorBidi"/>
        </w:rPr>
        <w:t>змінні</w:t>
      </w:r>
      <w:proofErr w:type="spellEnd"/>
      <w:r w:rsidRPr="007929BD">
        <w:rPr>
          <w:rFonts w:cstheme="minorBidi"/>
        </w:rPr>
        <w:t xml:space="preserve"> </w:t>
      </w:r>
      <w:proofErr w:type="spellStart"/>
      <w:r w:rsidRPr="007929BD">
        <w:rPr>
          <w:rFonts w:cstheme="minorBidi"/>
        </w:rPr>
        <w:t>екземпляри</w:t>
      </w:r>
      <w:proofErr w:type="spellEnd"/>
      <w:r w:rsidRPr="007929BD">
        <w:rPr>
          <w:rFonts w:cstheme="minorBidi"/>
        </w:rPr>
        <w:t xml:space="preserve">) та </w:t>
      </w:r>
      <w:proofErr w:type="spellStart"/>
      <w:r w:rsidRPr="007929BD">
        <w:rPr>
          <w:rFonts w:cstheme="minorBidi"/>
        </w:rPr>
        <w:t>методи</w:t>
      </w:r>
      <w:proofErr w:type="spellEnd"/>
      <w:r w:rsidRPr="007929BD">
        <w:rPr>
          <w:rFonts w:cstheme="minorBidi"/>
        </w:rPr>
        <w:t xml:space="preserve"> </w:t>
      </w:r>
      <w:proofErr w:type="spellStart"/>
      <w:r w:rsidRPr="007929BD">
        <w:rPr>
          <w:rFonts w:cstheme="minorBidi"/>
        </w:rPr>
        <w:t>батьківського</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можуть</w:t>
      </w:r>
      <w:proofErr w:type="spellEnd"/>
      <w:r w:rsidRPr="007929BD">
        <w:rPr>
          <w:rFonts w:cstheme="minorBidi"/>
        </w:rPr>
        <w:t xml:space="preserve"> </w:t>
      </w:r>
      <w:proofErr w:type="spellStart"/>
      <w:r w:rsidRPr="007929BD">
        <w:rPr>
          <w:rFonts w:cstheme="minorBidi"/>
        </w:rPr>
        <w:t>використовуватися</w:t>
      </w:r>
      <w:proofErr w:type="spellEnd"/>
      <w:r w:rsidRPr="007929BD">
        <w:rPr>
          <w:rFonts w:cstheme="minorBidi"/>
        </w:rPr>
        <w:t xml:space="preserve"> в </w:t>
      </w:r>
      <w:proofErr w:type="spellStart"/>
      <w:r w:rsidRPr="007929BD">
        <w:rPr>
          <w:rFonts w:cstheme="minorBidi"/>
        </w:rPr>
        <w:t>дочірньому</w:t>
      </w:r>
      <w:proofErr w:type="spellEnd"/>
      <w:r w:rsidRPr="007929BD">
        <w:rPr>
          <w:rFonts w:cstheme="minorBidi"/>
        </w:rPr>
        <w:t xml:space="preserve"> </w:t>
      </w:r>
      <w:proofErr w:type="spellStart"/>
      <w:r w:rsidRPr="007929BD">
        <w:rPr>
          <w:rFonts w:cstheme="minorBidi"/>
        </w:rPr>
        <w:t>класі</w:t>
      </w:r>
      <w:proofErr w:type="spellEnd"/>
      <w:r w:rsidRPr="007929BD">
        <w:rPr>
          <w:rFonts w:cstheme="minorBidi"/>
        </w:rPr>
        <w:t>.</w:t>
      </w:r>
    </w:p>
    <w:p w14:paraId="77925374" w14:textId="77777777" w:rsidR="00F4417E" w:rsidRPr="007929BD" w:rsidRDefault="00F4417E">
      <w:pPr>
        <w:rPr>
          <w:rFonts w:cstheme="minorBidi"/>
        </w:rPr>
      </w:pPr>
    </w:p>
    <w:p w14:paraId="43987B1B" w14:textId="77777777" w:rsidR="00F4417E" w:rsidRPr="007929BD" w:rsidRDefault="00F4417E">
      <w:pPr>
        <w:rPr>
          <w:rFonts w:cstheme="minorBidi"/>
        </w:rPr>
      </w:pPr>
      <w:r w:rsidRPr="007929BD">
        <w:rPr>
          <w:rFonts w:cstheme="minorBidi"/>
        </w:rPr>
        <w:t xml:space="preserve">Для </w:t>
      </w:r>
      <w:proofErr w:type="spellStart"/>
      <w:r w:rsidRPr="007929BD">
        <w:rPr>
          <w:rFonts w:cstheme="minorBidi"/>
        </w:rPr>
        <w:t>успадкування</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ми </w:t>
      </w:r>
      <w:proofErr w:type="spellStart"/>
      <w:r w:rsidRPr="007929BD">
        <w:rPr>
          <w:rFonts w:cstheme="minorBidi"/>
        </w:rPr>
        <w:t>використовуємо</w:t>
      </w:r>
      <w:proofErr w:type="spellEnd"/>
      <w:r w:rsidRPr="007929BD">
        <w:rPr>
          <w:rFonts w:cstheme="minorBidi"/>
        </w:rPr>
        <w:t xml:space="preserve"> </w:t>
      </w:r>
      <w:proofErr w:type="spellStart"/>
      <w:r w:rsidRPr="007929BD">
        <w:rPr>
          <w:rFonts w:cstheme="minorBidi"/>
        </w:rPr>
        <w:t>розширене</w:t>
      </w:r>
      <w:proofErr w:type="spellEnd"/>
      <w:r w:rsidRPr="007929BD">
        <w:rPr>
          <w:rFonts w:cstheme="minorBidi"/>
        </w:rPr>
        <w:t xml:space="preserve"> </w:t>
      </w:r>
      <w:proofErr w:type="spellStart"/>
      <w:r w:rsidRPr="007929BD">
        <w:rPr>
          <w:rFonts w:cstheme="minorBidi"/>
        </w:rPr>
        <w:t>ключове</w:t>
      </w:r>
      <w:proofErr w:type="spellEnd"/>
      <w:r w:rsidRPr="007929BD">
        <w:rPr>
          <w:rFonts w:cstheme="minorBidi"/>
        </w:rPr>
        <w:t xml:space="preserve"> слово. Тут </w:t>
      </w:r>
      <w:proofErr w:type="spellStart"/>
      <w:r w:rsidRPr="007929BD">
        <w:rPr>
          <w:rFonts w:cstheme="minorBidi"/>
        </w:rPr>
        <w:t>клас</w:t>
      </w:r>
      <w:proofErr w:type="spellEnd"/>
      <w:r w:rsidRPr="007929BD">
        <w:rPr>
          <w:rFonts w:cstheme="minorBidi"/>
        </w:rPr>
        <w:t xml:space="preserve"> </w:t>
      </w:r>
      <w:r>
        <w:rPr>
          <w:rFonts w:cstheme="minorBidi"/>
        </w:rPr>
        <w:t>XYZ</w:t>
      </w:r>
      <w:r w:rsidRPr="007929BD">
        <w:rPr>
          <w:rFonts w:cstheme="minorBidi"/>
        </w:rPr>
        <w:t xml:space="preserve"> - </w:t>
      </w:r>
      <w:proofErr w:type="spellStart"/>
      <w:r w:rsidRPr="007929BD">
        <w:rPr>
          <w:rFonts w:cstheme="minorBidi"/>
        </w:rPr>
        <w:t>це</w:t>
      </w:r>
      <w:proofErr w:type="spellEnd"/>
      <w:r w:rsidRPr="007929BD">
        <w:rPr>
          <w:rFonts w:cstheme="minorBidi"/>
        </w:rPr>
        <w:t xml:space="preserve"> </w:t>
      </w:r>
      <w:proofErr w:type="spellStart"/>
      <w:r w:rsidRPr="007929BD">
        <w:rPr>
          <w:rFonts w:cstheme="minorBidi"/>
        </w:rPr>
        <w:t>дочірній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а </w:t>
      </w:r>
      <w:proofErr w:type="spellStart"/>
      <w:r w:rsidRPr="007929BD">
        <w:rPr>
          <w:rFonts w:cstheme="minorBidi"/>
        </w:rPr>
        <w:t>клас</w:t>
      </w:r>
      <w:proofErr w:type="spellEnd"/>
      <w:r w:rsidRPr="007929BD">
        <w:rPr>
          <w:rFonts w:cstheme="minorBidi"/>
        </w:rPr>
        <w:t xml:space="preserve"> </w:t>
      </w:r>
      <w:r>
        <w:rPr>
          <w:rFonts w:cstheme="minorBidi"/>
        </w:rPr>
        <w:t>ABC</w:t>
      </w:r>
      <w:r w:rsidRPr="007929BD">
        <w:rPr>
          <w:rFonts w:cstheme="minorBidi"/>
        </w:rPr>
        <w:t xml:space="preserve"> - </w:t>
      </w:r>
      <w:proofErr w:type="spellStart"/>
      <w:r w:rsidRPr="007929BD">
        <w:rPr>
          <w:rFonts w:cstheme="minorBidi"/>
        </w:rPr>
        <w:t>батьківський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r>
        <w:rPr>
          <w:rFonts w:cstheme="minorBidi"/>
        </w:rPr>
        <w:t>XYZ</w:t>
      </w:r>
      <w:r w:rsidRPr="007929BD">
        <w:rPr>
          <w:rFonts w:cstheme="minorBidi"/>
        </w:rPr>
        <w:t xml:space="preserve"> </w:t>
      </w:r>
      <w:proofErr w:type="spellStart"/>
      <w:r w:rsidRPr="007929BD">
        <w:rPr>
          <w:rFonts w:cstheme="minorBidi"/>
        </w:rPr>
        <w:t>успадковує</w:t>
      </w:r>
      <w:proofErr w:type="spellEnd"/>
      <w:r w:rsidRPr="007929BD">
        <w:rPr>
          <w:rFonts w:cstheme="minorBidi"/>
        </w:rPr>
        <w:t xml:space="preserve"> </w:t>
      </w:r>
      <w:proofErr w:type="spellStart"/>
      <w:r w:rsidRPr="007929BD">
        <w:rPr>
          <w:rFonts w:cstheme="minorBidi"/>
        </w:rPr>
        <w:t>властивості</w:t>
      </w:r>
      <w:proofErr w:type="spellEnd"/>
      <w:r w:rsidRPr="007929BD">
        <w:rPr>
          <w:rFonts w:cstheme="minorBidi"/>
        </w:rPr>
        <w:t xml:space="preserve"> та </w:t>
      </w:r>
      <w:proofErr w:type="spellStart"/>
      <w:r w:rsidRPr="007929BD">
        <w:rPr>
          <w:rFonts w:cstheme="minorBidi"/>
        </w:rPr>
        <w:t>методи</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r>
        <w:rPr>
          <w:rFonts w:cstheme="minorBidi"/>
        </w:rPr>
        <w:t>ABC</w:t>
      </w:r>
      <w:r w:rsidRPr="007929BD">
        <w:rPr>
          <w:rFonts w:cstheme="minorBidi"/>
        </w:rPr>
        <w:t>.</w:t>
      </w:r>
    </w:p>
    <w:p w14:paraId="4BB79F49" w14:textId="77777777" w:rsidR="00F4417E" w:rsidRPr="007929BD" w:rsidRDefault="00F4417E">
      <w:pPr>
        <w:rPr>
          <w:rFonts w:cstheme="minorBidi"/>
        </w:rPr>
      </w:pPr>
    </w:p>
    <w:p w14:paraId="5E66A39C" w14:textId="77777777" w:rsidR="00F4417E" w:rsidRPr="007929BD" w:rsidRDefault="00F4417E">
      <w:pPr>
        <w:rPr>
          <w:rFonts w:cstheme="minorBidi"/>
        </w:rPr>
      </w:pPr>
      <w:r>
        <w:rPr>
          <w:rFonts w:cstheme="minorBidi"/>
        </w:rPr>
        <w:t>class</w:t>
      </w:r>
      <w:r w:rsidRPr="007929BD">
        <w:rPr>
          <w:rFonts w:cstheme="minorBidi"/>
        </w:rPr>
        <w:t xml:space="preserve"> </w:t>
      </w:r>
      <w:r>
        <w:rPr>
          <w:rFonts w:cstheme="minorBidi"/>
        </w:rPr>
        <w:t>XYZ</w:t>
      </w:r>
      <w:r w:rsidRPr="007929BD">
        <w:rPr>
          <w:rFonts w:cstheme="minorBidi"/>
        </w:rPr>
        <w:t xml:space="preserve"> </w:t>
      </w:r>
      <w:r>
        <w:rPr>
          <w:rFonts w:cstheme="minorBidi"/>
        </w:rPr>
        <w:t>extends</w:t>
      </w:r>
      <w:r w:rsidRPr="007929BD">
        <w:rPr>
          <w:rFonts w:cstheme="minorBidi"/>
        </w:rPr>
        <w:t xml:space="preserve"> </w:t>
      </w:r>
      <w:r>
        <w:rPr>
          <w:rFonts w:cstheme="minorBidi"/>
        </w:rPr>
        <w:t>ABC</w:t>
      </w:r>
    </w:p>
    <w:p w14:paraId="229F8DB0" w14:textId="77777777" w:rsidR="00F4417E" w:rsidRPr="007929BD" w:rsidRDefault="00F4417E">
      <w:pPr>
        <w:rPr>
          <w:rFonts w:cstheme="minorBidi"/>
        </w:rPr>
      </w:pPr>
      <w:r w:rsidRPr="007929BD">
        <w:rPr>
          <w:rFonts w:cstheme="minorBidi"/>
        </w:rPr>
        <w:lastRenderedPageBreak/>
        <w:t>{</w:t>
      </w:r>
    </w:p>
    <w:p w14:paraId="5E0B4FA2" w14:textId="77777777" w:rsidR="00F4417E" w:rsidRPr="007929BD" w:rsidRDefault="00F4417E">
      <w:pPr>
        <w:rPr>
          <w:rFonts w:cstheme="minorBidi"/>
        </w:rPr>
      </w:pPr>
      <w:r w:rsidRPr="007929BD">
        <w:rPr>
          <w:rFonts w:cstheme="minorBidi"/>
        </w:rPr>
        <w:t>}</w:t>
      </w:r>
    </w:p>
    <w:p w14:paraId="72FAEA9E" w14:textId="77777777" w:rsidR="00F4417E" w:rsidRPr="007929BD" w:rsidRDefault="00F4417E">
      <w:pPr>
        <w:rPr>
          <w:rFonts w:cstheme="minorBidi"/>
        </w:rPr>
      </w:pPr>
      <w:r w:rsidRPr="007929BD">
        <w:rPr>
          <w:rFonts w:cstheme="minorBidi"/>
        </w:rPr>
        <w:t xml:space="preserve">Приклад </w:t>
      </w:r>
    </w:p>
    <w:p w14:paraId="1F079767" w14:textId="77777777" w:rsidR="00F4417E" w:rsidRPr="007929BD" w:rsidRDefault="00F4417E">
      <w:pPr>
        <w:rPr>
          <w:rFonts w:cstheme="minorBidi"/>
        </w:rPr>
      </w:pPr>
    </w:p>
    <w:p w14:paraId="01480265" w14:textId="77777777" w:rsidR="00F4417E" w:rsidRPr="007929BD" w:rsidRDefault="00F4417E">
      <w:pPr>
        <w:rPr>
          <w:rFonts w:cstheme="minorBidi"/>
        </w:rPr>
      </w:pPr>
      <w:r w:rsidRPr="007929BD">
        <w:rPr>
          <w:rFonts w:cstheme="minorBidi"/>
        </w:rPr>
        <w:t xml:space="preserve">У </w:t>
      </w:r>
      <w:proofErr w:type="spellStart"/>
      <w:r w:rsidRPr="007929BD">
        <w:rPr>
          <w:rFonts w:cstheme="minorBidi"/>
        </w:rPr>
        <w:t>цьому</w:t>
      </w:r>
      <w:proofErr w:type="spellEnd"/>
      <w:r w:rsidRPr="007929BD">
        <w:rPr>
          <w:rFonts w:cstheme="minorBidi"/>
        </w:rPr>
        <w:t xml:space="preserve"> </w:t>
      </w:r>
      <w:proofErr w:type="spellStart"/>
      <w:r w:rsidRPr="007929BD">
        <w:rPr>
          <w:rFonts w:cstheme="minorBidi"/>
        </w:rPr>
        <w:t>прикладі</w:t>
      </w:r>
      <w:proofErr w:type="spellEnd"/>
      <w:r w:rsidRPr="007929BD">
        <w:rPr>
          <w:rFonts w:cstheme="minorBidi"/>
        </w:rPr>
        <w:t xml:space="preserve"> ми </w:t>
      </w:r>
      <w:proofErr w:type="spellStart"/>
      <w:r w:rsidRPr="007929BD">
        <w:rPr>
          <w:rFonts w:cstheme="minorBidi"/>
        </w:rPr>
        <w:t>маємо</w:t>
      </w:r>
      <w:proofErr w:type="spellEnd"/>
      <w:r w:rsidRPr="007929BD">
        <w:rPr>
          <w:rFonts w:cstheme="minorBidi"/>
        </w:rPr>
        <w:t xml:space="preserve"> </w:t>
      </w:r>
      <w:proofErr w:type="spellStart"/>
      <w:r w:rsidRPr="007929BD">
        <w:rPr>
          <w:rFonts w:cstheme="minorBidi"/>
        </w:rPr>
        <w:t>базовий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Вчитель</w:t>
      </w:r>
      <w:proofErr w:type="spellEnd"/>
      <w:r w:rsidRPr="007929BD">
        <w:rPr>
          <w:rFonts w:cstheme="minorBidi"/>
        </w:rPr>
        <w:t xml:space="preserve"> та </w:t>
      </w:r>
      <w:proofErr w:type="spellStart"/>
      <w:r w:rsidRPr="007929BD">
        <w:rPr>
          <w:rFonts w:cstheme="minorBidi"/>
        </w:rPr>
        <w:t>підклас</w:t>
      </w:r>
      <w:proofErr w:type="spellEnd"/>
      <w:r w:rsidRPr="007929BD">
        <w:rPr>
          <w:rFonts w:cstheme="minorBidi"/>
        </w:rPr>
        <w:t xml:space="preserve"> </w:t>
      </w:r>
      <w:proofErr w:type="spellStart"/>
      <w:r>
        <w:rPr>
          <w:rFonts w:cstheme="minorBidi"/>
        </w:rPr>
        <w:t>PhysicsTeacher</w:t>
      </w:r>
      <w:proofErr w:type="spellEnd"/>
      <w:r w:rsidRPr="007929BD">
        <w:rPr>
          <w:rFonts w:cstheme="minorBidi"/>
        </w:rPr>
        <w:t xml:space="preserve">. </w:t>
      </w:r>
      <w:proofErr w:type="spellStart"/>
      <w:r w:rsidRPr="007929BD">
        <w:rPr>
          <w:rFonts w:cstheme="minorBidi"/>
        </w:rPr>
        <w:t>Оскільки</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proofErr w:type="spellStart"/>
      <w:r>
        <w:rPr>
          <w:rFonts w:cstheme="minorBidi"/>
        </w:rPr>
        <w:t>PhysicsTeacher</w:t>
      </w:r>
      <w:proofErr w:type="spellEnd"/>
      <w:r w:rsidRPr="007929BD">
        <w:rPr>
          <w:rFonts w:cstheme="minorBidi"/>
        </w:rPr>
        <w:t xml:space="preserve"> </w:t>
      </w:r>
      <w:proofErr w:type="spellStart"/>
      <w:r w:rsidRPr="007929BD">
        <w:rPr>
          <w:rFonts w:cstheme="minorBidi"/>
        </w:rPr>
        <w:t>розширює</w:t>
      </w:r>
      <w:proofErr w:type="spellEnd"/>
      <w:r w:rsidRPr="007929BD">
        <w:rPr>
          <w:rFonts w:cstheme="minorBidi"/>
        </w:rPr>
        <w:t xml:space="preserve"> </w:t>
      </w:r>
      <w:proofErr w:type="spellStart"/>
      <w:r w:rsidRPr="007929BD">
        <w:rPr>
          <w:rFonts w:cstheme="minorBidi"/>
        </w:rPr>
        <w:t>позначення</w:t>
      </w:r>
      <w:proofErr w:type="spellEnd"/>
      <w:r w:rsidRPr="007929BD">
        <w:rPr>
          <w:rFonts w:cstheme="minorBidi"/>
        </w:rPr>
        <w:t xml:space="preserve"> та </w:t>
      </w:r>
      <w:proofErr w:type="spellStart"/>
      <w:r w:rsidRPr="007929BD">
        <w:rPr>
          <w:rFonts w:cstheme="minorBidi"/>
        </w:rPr>
        <w:t>властивості</w:t>
      </w:r>
      <w:proofErr w:type="spellEnd"/>
      <w:r w:rsidRPr="007929BD">
        <w:rPr>
          <w:rFonts w:cstheme="minorBidi"/>
        </w:rPr>
        <w:t xml:space="preserve"> </w:t>
      </w:r>
      <w:proofErr w:type="spellStart"/>
      <w:r w:rsidRPr="007929BD">
        <w:rPr>
          <w:rFonts w:cstheme="minorBidi"/>
        </w:rPr>
        <w:t>коледжу</w:t>
      </w:r>
      <w:proofErr w:type="spellEnd"/>
      <w:r w:rsidRPr="007929BD">
        <w:rPr>
          <w:rFonts w:cstheme="minorBidi"/>
        </w:rPr>
        <w:t xml:space="preserve"> та метод </w:t>
      </w:r>
      <w:r>
        <w:rPr>
          <w:rFonts w:cstheme="minorBidi"/>
        </w:rPr>
        <w:t>work</w:t>
      </w:r>
      <w:r w:rsidRPr="007929BD">
        <w:rPr>
          <w:rFonts w:cstheme="minorBidi"/>
        </w:rPr>
        <w:t xml:space="preserve"> () з базового </w:t>
      </w:r>
      <w:proofErr w:type="spellStart"/>
      <w:r w:rsidRPr="007929BD">
        <w:rPr>
          <w:rFonts w:cstheme="minorBidi"/>
        </w:rPr>
        <w:t>класу</w:t>
      </w:r>
      <w:proofErr w:type="spellEnd"/>
      <w:r w:rsidRPr="007929BD">
        <w:rPr>
          <w:rFonts w:cstheme="minorBidi"/>
        </w:rPr>
        <w:t xml:space="preserve">, нам не </w:t>
      </w:r>
      <w:proofErr w:type="spellStart"/>
      <w:r w:rsidRPr="007929BD">
        <w:rPr>
          <w:rFonts w:cstheme="minorBidi"/>
        </w:rPr>
        <w:t>потрібно</w:t>
      </w:r>
      <w:proofErr w:type="spellEnd"/>
      <w:r w:rsidRPr="007929BD">
        <w:rPr>
          <w:rFonts w:cstheme="minorBidi"/>
        </w:rPr>
        <w:t xml:space="preserve"> </w:t>
      </w:r>
      <w:proofErr w:type="spellStart"/>
      <w:r w:rsidRPr="007929BD">
        <w:rPr>
          <w:rFonts w:cstheme="minorBidi"/>
        </w:rPr>
        <w:t>оголошувати</w:t>
      </w:r>
      <w:proofErr w:type="spellEnd"/>
      <w:r w:rsidRPr="007929BD">
        <w:rPr>
          <w:rFonts w:cstheme="minorBidi"/>
        </w:rPr>
        <w:t xml:space="preserve"> </w:t>
      </w:r>
      <w:proofErr w:type="spellStart"/>
      <w:r w:rsidRPr="007929BD">
        <w:rPr>
          <w:rFonts w:cstheme="minorBidi"/>
        </w:rPr>
        <w:t>ці</w:t>
      </w:r>
      <w:proofErr w:type="spellEnd"/>
      <w:r w:rsidRPr="007929BD">
        <w:rPr>
          <w:rFonts w:cstheme="minorBidi"/>
        </w:rPr>
        <w:t xml:space="preserve"> </w:t>
      </w:r>
      <w:proofErr w:type="spellStart"/>
      <w:r w:rsidRPr="007929BD">
        <w:rPr>
          <w:rFonts w:cstheme="minorBidi"/>
        </w:rPr>
        <w:t>властивості</w:t>
      </w:r>
      <w:proofErr w:type="spellEnd"/>
      <w:r w:rsidRPr="007929BD">
        <w:rPr>
          <w:rFonts w:cstheme="minorBidi"/>
        </w:rPr>
        <w:t xml:space="preserve"> та метод у </w:t>
      </w:r>
      <w:proofErr w:type="spellStart"/>
      <w:r w:rsidRPr="007929BD">
        <w:rPr>
          <w:rFonts w:cstheme="minorBidi"/>
        </w:rPr>
        <w:t>підкласі</w:t>
      </w:r>
      <w:proofErr w:type="spellEnd"/>
      <w:r w:rsidRPr="007929BD">
        <w:rPr>
          <w:rFonts w:cstheme="minorBidi"/>
        </w:rPr>
        <w:t>.</w:t>
      </w:r>
    </w:p>
    <w:p w14:paraId="4290841B" w14:textId="77777777" w:rsidR="00F4417E" w:rsidRPr="007929BD" w:rsidRDefault="00F4417E">
      <w:pPr>
        <w:rPr>
          <w:rFonts w:cstheme="minorBidi"/>
        </w:rPr>
      </w:pPr>
      <w:r w:rsidRPr="007929BD">
        <w:rPr>
          <w:rFonts w:cstheme="minorBidi"/>
        </w:rPr>
        <w:t xml:space="preserve">Тут ми </w:t>
      </w:r>
      <w:proofErr w:type="spellStart"/>
      <w:r w:rsidRPr="007929BD">
        <w:rPr>
          <w:rFonts w:cstheme="minorBidi"/>
        </w:rPr>
        <w:t>маємо</w:t>
      </w:r>
      <w:proofErr w:type="spellEnd"/>
      <w:r w:rsidRPr="007929BD">
        <w:rPr>
          <w:rFonts w:cstheme="minorBidi"/>
        </w:rPr>
        <w:t xml:space="preserve"> метод </w:t>
      </w:r>
      <w:proofErr w:type="spellStart"/>
      <w:r>
        <w:rPr>
          <w:rFonts w:cstheme="minorBidi"/>
        </w:rPr>
        <w:t>CollegeName</w:t>
      </w:r>
      <w:proofErr w:type="spellEnd"/>
      <w:r w:rsidRPr="007929BD">
        <w:rPr>
          <w:rFonts w:cstheme="minorBidi"/>
        </w:rPr>
        <w:t xml:space="preserve">, </w:t>
      </w:r>
      <w:proofErr w:type="spellStart"/>
      <w:r w:rsidRPr="007929BD">
        <w:rPr>
          <w:rFonts w:cstheme="minorBidi"/>
        </w:rPr>
        <w:t>позначення</w:t>
      </w:r>
      <w:proofErr w:type="spellEnd"/>
      <w:r w:rsidRPr="007929BD">
        <w:rPr>
          <w:rFonts w:cstheme="minorBidi"/>
        </w:rPr>
        <w:t xml:space="preserve"> та </w:t>
      </w:r>
      <w:r>
        <w:rPr>
          <w:rFonts w:cstheme="minorBidi"/>
        </w:rPr>
        <w:t>work</w:t>
      </w:r>
      <w:r w:rsidRPr="007929BD">
        <w:rPr>
          <w:rFonts w:cstheme="minorBidi"/>
        </w:rPr>
        <w:t xml:space="preserve"> (), </w:t>
      </w:r>
      <w:proofErr w:type="spellStart"/>
      <w:r w:rsidRPr="007929BD">
        <w:rPr>
          <w:rFonts w:cstheme="minorBidi"/>
        </w:rPr>
        <w:t>який</w:t>
      </w:r>
      <w:proofErr w:type="spellEnd"/>
      <w:r w:rsidRPr="007929BD">
        <w:rPr>
          <w:rFonts w:cstheme="minorBidi"/>
        </w:rPr>
        <w:t xml:space="preserve"> є </w:t>
      </w:r>
      <w:proofErr w:type="spellStart"/>
      <w:r w:rsidRPr="007929BD">
        <w:rPr>
          <w:rFonts w:cstheme="minorBidi"/>
        </w:rPr>
        <w:t>загальним</w:t>
      </w:r>
      <w:proofErr w:type="spellEnd"/>
      <w:r w:rsidRPr="007929BD">
        <w:rPr>
          <w:rFonts w:cstheme="minorBidi"/>
        </w:rPr>
        <w:t xml:space="preserve"> для </w:t>
      </w:r>
      <w:proofErr w:type="spellStart"/>
      <w:r w:rsidRPr="007929BD">
        <w:rPr>
          <w:rFonts w:cstheme="minorBidi"/>
        </w:rPr>
        <w:t>всіх</w:t>
      </w:r>
      <w:proofErr w:type="spellEnd"/>
      <w:r w:rsidRPr="007929BD">
        <w:rPr>
          <w:rFonts w:cstheme="minorBidi"/>
        </w:rPr>
        <w:t xml:space="preserve"> </w:t>
      </w:r>
      <w:proofErr w:type="spellStart"/>
      <w:r w:rsidRPr="007929BD">
        <w:rPr>
          <w:rFonts w:cstheme="minorBidi"/>
        </w:rPr>
        <w:t>викладачів</w:t>
      </w:r>
      <w:proofErr w:type="spellEnd"/>
      <w:r w:rsidRPr="007929BD">
        <w:rPr>
          <w:rFonts w:cstheme="minorBidi"/>
        </w:rPr>
        <w:t xml:space="preserve">, тому ми </w:t>
      </w:r>
      <w:proofErr w:type="spellStart"/>
      <w:r w:rsidRPr="007929BD">
        <w:rPr>
          <w:rFonts w:cstheme="minorBidi"/>
        </w:rPr>
        <w:t>оголосили</w:t>
      </w:r>
      <w:proofErr w:type="spellEnd"/>
      <w:r w:rsidRPr="007929BD">
        <w:rPr>
          <w:rFonts w:cstheme="minorBidi"/>
        </w:rPr>
        <w:t xml:space="preserve"> </w:t>
      </w:r>
      <w:proofErr w:type="spellStart"/>
      <w:r w:rsidRPr="007929BD">
        <w:rPr>
          <w:rFonts w:cstheme="minorBidi"/>
        </w:rPr>
        <w:t>їх</w:t>
      </w:r>
      <w:proofErr w:type="spellEnd"/>
      <w:r w:rsidRPr="007929BD">
        <w:rPr>
          <w:rFonts w:cstheme="minorBidi"/>
        </w:rPr>
        <w:t xml:space="preserve"> у базовому </w:t>
      </w:r>
      <w:proofErr w:type="spellStart"/>
      <w:r w:rsidRPr="007929BD">
        <w:rPr>
          <w:rFonts w:cstheme="minorBidi"/>
        </w:rPr>
        <w:t>класі</w:t>
      </w:r>
      <w:proofErr w:type="spellEnd"/>
      <w:r w:rsidRPr="007929BD">
        <w:rPr>
          <w:rFonts w:cstheme="minorBidi"/>
        </w:rPr>
        <w:t xml:space="preserve">. Таким чином, </w:t>
      </w:r>
      <w:proofErr w:type="spellStart"/>
      <w:r w:rsidRPr="007929BD">
        <w:rPr>
          <w:rFonts w:cstheme="minorBidi"/>
        </w:rPr>
        <w:t>дошкільні</w:t>
      </w:r>
      <w:proofErr w:type="spellEnd"/>
      <w:r w:rsidRPr="007929BD">
        <w:rPr>
          <w:rFonts w:cstheme="minorBidi"/>
        </w:rPr>
        <w:t xml:space="preserve"> </w:t>
      </w:r>
      <w:proofErr w:type="spellStart"/>
      <w:r w:rsidRPr="007929BD">
        <w:rPr>
          <w:rFonts w:cstheme="minorBidi"/>
        </w:rPr>
        <w:t>класи</w:t>
      </w:r>
      <w:proofErr w:type="spellEnd"/>
      <w:r w:rsidRPr="007929BD">
        <w:rPr>
          <w:rFonts w:cstheme="minorBidi"/>
        </w:rPr>
        <w:t xml:space="preserve"> типу </w:t>
      </w:r>
      <w:proofErr w:type="spellStart"/>
      <w:r>
        <w:rPr>
          <w:rFonts w:cstheme="minorBidi"/>
        </w:rPr>
        <w:t>MathTeacher</w:t>
      </w:r>
      <w:proofErr w:type="spellEnd"/>
      <w:r w:rsidRPr="007929BD">
        <w:rPr>
          <w:rFonts w:cstheme="minorBidi"/>
        </w:rPr>
        <w:t xml:space="preserve">, </w:t>
      </w:r>
      <w:proofErr w:type="spellStart"/>
      <w:r>
        <w:rPr>
          <w:rFonts w:cstheme="minorBidi"/>
        </w:rPr>
        <w:t>MusicTeacher</w:t>
      </w:r>
      <w:proofErr w:type="spellEnd"/>
      <w:r w:rsidRPr="007929BD">
        <w:rPr>
          <w:rFonts w:cstheme="minorBidi"/>
        </w:rPr>
        <w:t xml:space="preserve"> та </w:t>
      </w:r>
      <w:proofErr w:type="spellStart"/>
      <w:r>
        <w:rPr>
          <w:rFonts w:cstheme="minorBidi"/>
        </w:rPr>
        <w:t>PhysicsTeacher</w:t>
      </w:r>
      <w:proofErr w:type="spellEnd"/>
      <w:r w:rsidRPr="007929BD">
        <w:rPr>
          <w:rFonts w:cstheme="minorBidi"/>
        </w:rPr>
        <w:t xml:space="preserve"> не </w:t>
      </w:r>
      <w:proofErr w:type="spellStart"/>
      <w:r w:rsidRPr="007929BD">
        <w:rPr>
          <w:rFonts w:cstheme="minorBidi"/>
        </w:rPr>
        <w:t>потребують</w:t>
      </w:r>
      <w:proofErr w:type="spellEnd"/>
      <w:r w:rsidRPr="007929BD">
        <w:rPr>
          <w:rFonts w:cstheme="minorBidi"/>
        </w:rPr>
        <w:t xml:space="preserve"> </w:t>
      </w:r>
      <w:proofErr w:type="spellStart"/>
      <w:r w:rsidRPr="007929BD">
        <w:rPr>
          <w:rFonts w:cstheme="minorBidi"/>
        </w:rPr>
        <w:t>написання</w:t>
      </w:r>
      <w:proofErr w:type="spellEnd"/>
      <w:r w:rsidRPr="007929BD">
        <w:rPr>
          <w:rFonts w:cstheme="minorBidi"/>
        </w:rPr>
        <w:t xml:space="preserve"> </w:t>
      </w:r>
      <w:proofErr w:type="spellStart"/>
      <w:r w:rsidRPr="007929BD">
        <w:rPr>
          <w:rFonts w:cstheme="minorBidi"/>
        </w:rPr>
        <w:t>цього</w:t>
      </w:r>
      <w:proofErr w:type="spellEnd"/>
      <w:r w:rsidRPr="007929BD">
        <w:rPr>
          <w:rFonts w:cstheme="minorBidi"/>
        </w:rPr>
        <w:t xml:space="preserve"> коду та </w:t>
      </w:r>
      <w:proofErr w:type="spellStart"/>
      <w:r w:rsidRPr="007929BD">
        <w:rPr>
          <w:rFonts w:cstheme="minorBidi"/>
        </w:rPr>
        <w:t>їх</w:t>
      </w:r>
      <w:proofErr w:type="spellEnd"/>
      <w:r w:rsidRPr="007929BD">
        <w:rPr>
          <w:rFonts w:cstheme="minorBidi"/>
        </w:rPr>
        <w:t xml:space="preserve">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використовувати</w:t>
      </w:r>
      <w:proofErr w:type="spellEnd"/>
      <w:r w:rsidRPr="007929BD">
        <w:rPr>
          <w:rFonts w:cstheme="minorBidi"/>
        </w:rPr>
        <w:t xml:space="preserve"> </w:t>
      </w:r>
      <w:proofErr w:type="spellStart"/>
      <w:r w:rsidRPr="007929BD">
        <w:rPr>
          <w:rFonts w:cstheme="minorBidi"/>
        </w:rPr>
        <w:t>безпосередньо</w:t>
      </w:r>
      <w:proofErr w:type="spellEnd"/>
      <w:r w:rsidRPr="007929BD">
        <w:rPr>
          <w:rFonts w:cstheme="minorBidi"/>
        </w:rPr>
        <w:t xml:space="preserve"> з базового </w:t>
      </w:r>
      <w:proofErr w:type="spellStart"/>
      <w:r w:rsidRPr="007929BD">
        <w:rPr>
          <w:rFonts w:cstheme="minorBidi"/>
        </w:rPr>
        <w:t>класу</w:t>
      </w:r>
      <w:proofErr w:type="spellEnd"/>
      <w:r w:rsidRPr="007929BD">
        <w:rPr>
          <w:rFonts w:cstheme="minorBidi"/>
        </w:rPr>
        <w:t>.</w:t>
      </w:r>
    </w:p>
    <w:p w14:paraId="3D28C81E" w14:textId="77777777" w:rsidR="00F4417E" w:rsidRPr="007929BD" w:rsidRDefault="00F4417E">
      <w:pPr>
        <w:rPr>
          <w:rFonts w:cstheme="minorBidi"/>
        </w:rPr>
      </w:pPr>
    </w:p>
    <w:p w14:paraId="6091F0B3" w14:textId="77777777" w:rsidR="00F4417E" w:rsidRDefault="00F4417E">
      <w:pPr>
        <w:pStyle w:val="3f3f3f3f3f3f3f3f3f3f3f3f3f3f3f3f3f3f3f3f3f"/>
        <w:rPr>
          <w:rFonts w:cstheme="minorBidi"/>
          <w:szCs w:val="24"/>
        </w:rPr>
      </w:pPr>
      <w:r>
        <w:rPr>
          <w:rFonts w:cstheme="minorBidi"/>
          <w:szCs w:val="24"/>
        </w:rPr>
        <w:t>class Teacher {</w:t>
      </w:r>
    </w:p>
    <w:p w14:paraId="59CC0002" w14:textId="77777777" w:rsidR="00F4417E" w:rsidRDefault="00F4417E">
      <w:pPr>
        <w:pStyle w:val="3f3f3f3f3f3f3f3f3f3f3f3f3f3f3f3f3f3f3f3f3f"/>
        <w:rPr>
          <w:rFonts w:cstheme="minorBidi"/>
          <w:szCs w:val="24"/>
        </w:rPr>
      </w:pPr>
      <w:r>
        <w:rPr>
          <w:rFonts w:cstheme="minorBidi"/>
          <w:szCs w:val="24"/>
        </w:rPr>
        <w:t xml:space="preserve">   String designation = "Teacher";</w:t>
      </w:r>
    </w:p>
    <w:p w14:paraId="022925AC" w14:textId="77777777" w:rsidR="00F4417E" w:rsidRDefault="00F4417E">
      <w:pPr>
        <w:pStyle w:val="3f3f3f3f3f3f3f3f3f3f3f3f3f3f3f3f3f3f3f3f3f"/>
        <w:rPr>
          <w:rFonts w:cstheme="minorBidi"/>
          <w:szCs w:val="24"/>
        </w:rPr>
      </w:pPr>
      <w:r>
        <w:rPr>
          <w:rFonts w:cstheme="minorBidi"/>
          <w:szCs w:val="24"/>
        </w:rPr>
        <w:t xml:space="preserve">   String </w:t>
      </w:r>
      <w:proofErr w:type="spellStart"/>
      <w:r>
        <w:rPr>
          <w:rFonts w:cstheme="minorBidi"/>
          <w:szCs w:val="24"/>
        </w:rPr>
        <w:t>collegeName</w:t>
      </w:r>
      <w:proofErr w:type="spellEnd"/>
      <w:r>
        <w:rPr>
          <w:rFonts w:cstheme="minorBidi"/>
          <w:szCs w:val="24"/>
        </w:rPr>
        <w:t xml:space="preserve"> = "</w:t>
      </w:r>
      <w:proofErr w:type="spellStart"/>
      <w:r>
        <w:rPr>
          <w:rFonts w:cstheme="minorBidi"/>
          <w:szCs w:val="24"/>
        </w:rPr>
        <w:t>Beginnersbook</w:t>
      </w:r>
      <w:proofErr w:type="spellEnd"/>
      <w:r>
        <w:rPr>
          <w:rFonts w:cstheme="minorBidi"/>
          <w:szCs w:val="24"/>
        </w:rPr>
        <w:t>";</w:t>
      </w:r>
    </w:p>
    <w:p w14:paraId="7F96DBE5" w14:textId="77777777" w:rsidR="00F4417E" w:rsidRDefault="00F4417E">
      <w:pPr>
        <w:pStyle w:val="3f3f3f3f3f3f3f3f3f3f3f3f3f3f3f3f3f3f3f3f3f"/>
        <w:rPr>
          <w:rFonts w:cstheme="minorBidi"/>
          <w:szCs w:val="24"/>
        </w:rPr>
      </w:pPr>
      <w:r>
        <w:rPr>
          <w:rFonts w:cstheme="minorBidi"/>
          <w:szCs w:val="24"/>
        </w:rPr>
        <w:t xml:space="preserve">   void does(){</w:t>
      </w:r>
    </w:p>
    <w:p w14:paraId="597EEB0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("Teaching");</w:t>
      </w:r>
    </w:p>
    <w:p w14:paraId="750B9900" w14:textId="77777777" w:rsidR="00F4417E" w:rsidRDefault="00F4417E">
      <w:pPr>
        <w:pStyle w:val="3f3f3f3f3f3f3f3f3f3f3f3f3f3f3f3f3f3f3f3f3f"/>
        <w:rPr>
          <w:rFonts w:cstheme="minorBidi"/>
          <w:szCs w:val="24"/>
        </w:rPr>
      </w:pPr>
      <w:r>
        <w:rPr>
          <w:rFonts w:cstheme="minorBidi"/>
          <w:szCs w:val="24"/>
        </w:rPr>
        <w:t xml:space="preserve">   }</w:t>
      </w:r>
    </w:p>
    <w:p w14:paraId="58F981F2" w14:textId="77777777" w:rsidR="00F4417E" w:rsidRDefault="00F4417E">
      <w:pPr>
        <w:pStyle w:val="3f3f3f3f3f3f3f3f3f3f3f3f3f3f3f3f3f3f3f3f3f"/>
        <w:rPr>
          <w:rFonts w:cstheme="minorBidi"/>
          <w:szCs w:val="24"/>
        </w:rPr>
      </w:pPr>
      <w:r>
        <w:rPr>
          <w:rFonts w:cstheme="minorBidi"/>
          <w:szCs w:val="24"/>
        </w:rPr>
        <w:t>}</w:t>
      </w:r>
    </w:p>
    <w:p w14:paraId="76FAFEF2" w14:textId="77777777" w:rsidR="00F4417E" w:rsidRDefault="00F4417E">
      <w:pPr>
        <w:pStyle w:val="3f3f3f3f3f3f3f3f3f3f3f3f3f3f3f3f3f3f3f3f3f"/>
        <w:rPr>
          <w:rFonts w:cstheme="minorBidi"/>
          <w:szCs w:val="24"/>
        </w:rPr>
      </w:pPr>
    </w:p>
    <w:p w14:paraId="1613888C" w14:textId="77777777" w:rsidR="00F4417E" w:rsidRDefault="00F4417E">
      <w:pPr>
        <w:pStyle w:val="3f3f3f3f3f3f3f3f3f3f3f3f3f3f3f3f3f3f3f3f3f"/>
        <w:rPr>
          <w:rFonts w:cstheme="minorBidi"/>
          <w:szCs w:val="24"/>
        </w:rPr>
      </w:pPr>
      <w:r>
        <w:rPr>
          <w:rFonts w:cstheme="minorBidi"/>
          <w:szCs w:val="24"/>
        </w:rPr>
        <w:t xml:space="preserve">public class </w:t>
      </w:r>
      <w:proofErr w:type="spellStart"/>
      <w:r>
        <w:rPr>
          <w:rFonts w:cstheme="minorBidi"/>
          <w:szCs w:val="24"/>
        </w:rPr>
        <w:t>PhysicsTeacher</w:t>
      </w:r>
      <w:proofErr w:type="spellEnd"/>
      <w:r>
        <w:rPr>
          <w:rFonts w:cstheme="minorBidi"/>
          <w:szCs w:val="24"/>
        </w:rPr>
        <w:t xml:space="preserve"> extends Teacher{</w:t>
      </w:r>
    </w:p>
    <w:p w14:paraId="066A1571" w14:textId="77777777" w:rsidR="00F4417E" w:rsidRDefault="00F4417E">
      <w:pPr>
        <w:pStyle w:val="3f3f3f3f3f3f3f3f3f3f3f3f3f3f3f3f3f3f3f3f3f"/>
        <w:rPr>
          <w:rFonts w:cstheme="minorBidi"/>
          <w:szCs w:val="24"/>
        </w:rPr>
      </w:pPr>
      <w:r>
        <w:rPr>
          <w:rFonts w:cstheme="minorBidi"/>
          <w:szCs w:val="24"/>
        </w:rPr>
        <w:t xml:space="preserve">   String </w:t>
      </w:r>
      <w:proofErr w:type="spellStart"/>
      <w:r>
        <w:rPr>
          <w:rFonts w:cstheme="minorBidi"/>
          <w:szCs w:val="24"/>
        </w:rPr>
        <w:t>mainSubject</w:t>
      </w:r>
      <w:proofErr w:type="spellEnd"/>
      <w:r>
        <w:rPr>
          <w:rFonts w:cstheme="minorBidi"/>
          <w:szCs w:val="24"/>
        </w:rPr>
        <w:t xml:space="preserve"> = "Physics";</w:t>
      </w:r>
    </w:p>
    <w:p w14:paraId="2EC53478"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5E7A9DB5"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PhysicsTeacher</w:t>
      </w:r>
      <w:proofErr w:type="spellEnd"/>
      <w:r>
        <w:rPr>
          <w:rFonts w:cstheme="minorBidi"/>
          <w:szCs w:val="24"/>
        </w:rPr>
        <w:t xml:space="preserve"> obj = new </w:t>
      </w:r>
      <w:proofErr w:type="spellStart"/>
      <w:r>
        <w:rPr>
          <w:rFonts w:cstheme="minorBidi"/>
          <w:szCs w:val="24"/>
        </w:rPr>
        <w:t>PhysicsTeacher</w:t>
      </w:r>
      <w:proofErr w:type="spellEnd"/>
      <w:r>
        <w:rPr>
          <w:rFonts w:cstheme="minorBidi"/>
          <w:szCs w:val="24"/>
        </w:rPr>
        <w:t>();</w:t>
      </w:r>
    </w:p>
    <w:p w14:paraId="210118D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obj.collegeName</w:t>
      </w:r>
      <w:proofErr w:type="spellEnd"/>
      <w:r>
        <w:rPr>
          <w:rFonts w:cstheme="minorBidi"/>
          <w:szCs w:val="24"/>
        </w:rPr>
        <w:t>);</w:t>
      </w:r>
    </w:p>
    <w:p w14:paraId="42230C7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obj.designation</w:t>
      </w:r>
      <w:proofErr w:type="spellEnd"/>
      <w:r>
        <w:rPr>
          <w:rFonts w:cstheme="minorBidi"/>
          <w:szCs w:val="24"/>
        </w:rPr>
        <w:t>);</w:t>
      </w:r>
    </w:p>
    <w:p w14:paraId="55A2A7B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obj.mainSubject</w:t>
      </w:r>
      <w:proofErr w:type="spellEnd"/>
      <w:r>
        <w:rPr>
          <w:rFonts w:cstheme="minorBidi"/>
          <w:szCs w:val="24"/>
        </w:rPr>
        <w:t>);</w:t>
      </w:r>
    </w:p>
    <w:p w14:paraId="5C0A14CA"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obj.does</w:t>
      </w:r>
      <w:proofErr w:type="spellEnd"/>
      <w:r>
        <w:rPr>
          <w:rFonts w:cstheme="minorBidi"/>
          <w:szCs w:val="24"/>
        </w:rPr>
        <w:t>();</w:t>
      </w:r>
    </w:p>
    <w:p w14:paraId="09CC7163" w14:textId="77777777" w:rsidR="00F4417E" w:rsidRDefault="00F4417E">
      <w:pPr>
        <w:pStyle w:val="3f3f3f3f3f3f3f3f3f3f3f3f3f3f3f3f3f3f3f3f3f"/>
        <w:rPr>
          <w:rFonts w:cstheme="minorBidi"/>
          <w:szCs w:val="24"/>
        </w:rPr>
      </w:pPr>
      <w:r>
        <w:rPr>
          <w:rFonts w:cstheme="minorBidi"/>
          <w:szCs w:val="24"/>
        </w:rPr>
        <w:t xml:space="preserve">   }</w:t>
      </w:r>
    </w:p>
    <w:p w14:paraId="03269AF1" w14:textId="77777777" w:rsidR="00F4417E" w:rsidRDefault="00F4417E">
      <w:pPr>
        <w:pStyle w:val="3f3f3f3f3f3f3f3f3f3f3f3f3f3f3f3f3f3f3f3f3f"/>
        <w:spacing w:after="283"/>
        <w:rPr>
          <w:rFonts w:cstheme="minorBidi"/>
          <w:szCs w:val="24"/>
        </w:rPr>
      </w:pPr>
      <w:r>
        <w:rPr>
          <w:rFonts w:cstheme="minorBidi"/>
          <w:szCs w:val="24"/>
        </w:rPr>
        <w:t>}</w:t>
      </w:r>
    </w:p>
    <w:p w14:paraId="7B12B6F6" w14:textId="77777777" w:rsidR="00F4417E" w:rsidRDefault="00F4417E">
      <w:pPr>
        <w:pStyle w:val="TextBody0"/>
        <w:rPr>
          <w:rFonts w:cstheme="minorBidi"/>
        </w:rPr>
      </w:pPr>
      <w:r>
        <w:rPr>
          <w:rFonts w:cstheme="minorBidi"/>
        </w:rPr>
        <w:t>Output:</w:t>
      </w:r>
    </w:p>
    <w:p w14:paraId="1801EA0B" w14:textId="77777777" w:rsidR="00F4417E" w:rsidRDefault="00F4417E">
      <w:pPr>
        <w:pStyle w:val="3f3f3f3f3f3f3f3f3f3f3f3f3f3f3f3f3f3f3f3f3f"/>
        <w:rPr>
          <w:rFonts w:cstheme="minorBidi"/>
          <w:szCs w:val="24"/>
        </w:rPr>
      </w:pPr>
      <w:proofErr w:type="spellStart"/>
      <w:r>
        <w:rPr>
          <w:rFonts w:cstheme="minorBidi"/>
          <w:szCs w:val="24"/>
        </w:rPr>
        <w:t>Beginnersbook</w:t>
      </w:r>
      <w:proofErr w:type="spellEnd"/>
    </w:p>
    <w:p w14:paraId="1C7C56FB" w14:textId="77777777" w:rsidR="00F4417E" w:rsidRDefault="00F4417E">
      <w:pPr>
        <w:pStyle w:val="3f3f3f3f3f3f3f3f3f3f3f3f3f3f3f3f3f3f3f3f3f"/>
        <w:rPr>
          <w:rFonts w:cstheme="minorBidi"/>
          <w:szCs w:val="24"/>
        </w:rPr>
      </w:pPr>
      <w:r>
        <w:rPr>
          <w:rFonts w:cstheme="minorBidi"/>
          <w:szCs w:val="24"/>
        </w:rPr>
        <w:t>Teacher</w:t>
      </w:r>
    </w:p>
    <w:p w14:paraId="69218A63" w14:textId="77777777" w:rsidR="00F4417E" w:rsidRDefault="00F4417E">
      <w:pPr>
        <w:pStyle w:val="3f3f3f3f3f3f3f3f3f3f3f3f3f3f3f3f3f3f3f3f3f"/>
        <w:rPr>
          <w:rFonts w:cstheme="minorBidi"/>
          <w:szCs w:val="24"/>
        </w:rPr>
      </w:pPr>
      <w:r>
        <w:rPr>
          <w:rFonts w:cstheme="minorBidi"/>
          <w:szCs w:val="24"/>
        </w:rPr>
        <w:t>Physics</w:t>
      </w:r>
    </w:p>
    <w:p w14:paraId="46C6E270" w14:textId="77777777" w:rsidR="00F4417E" w:rsidRDefault="00F4417E">
      <w:pPr>
        <w:pStyle w:val="3f3f3f3f3f3f3f3f3f3f3f3f3f3f3f3f3f3f3f3f3f"/>
        <w:spacing w:after="283"/>
        <w:rPr>
          <w:rFonts w:cstheme="minorBidi"/>
          <w:szCs w:val="24"/>
        </w:rPr>
      </w:pPr>
      <w:r>
        <w:rPr>
          <w:rFonts w:cstheme="minorBidi"/>
          <w:szCs w:val="24"/>
        </w:rPr>
        <w:t>Teaching</w:t>
      </w:r>
    </w:p>
    <w:p w14:paraId="56E9C0CC" w14:textId="77777777" w:rsidR="00F4417E" w:rsidRPr="007929BD" w:rsidRDefault="00F4417E">
      <w:pPr>
        <w:pStyle w:val="3f3f3f3f3f3f3f3f3f3f3f3f3f1"/>
        <w:rPr>
          <w:rFonts w:cstheme="minorBidi"/>
        </w:rPr>
      </w:pPr>
      <w:proofErr w:type="spellStart"/>
      <w:r>
        <w:rPr>
          <w:rFonts w:cstheme="minorBidi"/>
        </w:rPr>
        <w:t>можна</w:t>
      </w:r>
      <w:proofErr w:type="spellEnd"/>
      <w:r>
        <w:rPr>
          <w:rFonts w:cstheme="minorBidi"/>
        </w:rPr>
        <w:t xml:space="preserve"> </w:t>
      </w:r>
      <w:proofErr w:type="spellStart"/>
      <w:r>
        <w:rPr>
          <w:rFonts w:cstheme="minorBidi"/>
        </w:rPr>
        <w:t>сказати</w:t>
      </w:r>
      <w:proofErr w:type="spellEnd"/>
      <w:r>
        <w:rPr>
          <w:rFonts w:cstheme="minorBidi"/>
        </w:rPr>
        <w:t xml:space="preserve">, </w:t>
      </w:r>
      <w:proofErr w:type="spellStart"/>
      <w:r>
        <w:rPr>
          <w:rFonts w:cstheme="minorBidi"/>
        </w:rPr>
        <w:t>що</w:t>
      </w:r>
      <w:proofErr w:type="spellEnd"/>
      <w:r>
        <w:rPr>
          <w:rFonts w:cstheme="minorBidi"/>
        </w:rPr>
        <w:t xml:space="preserve">  </w:t>
      </w:r>
      <w:proofErr w:type="spellStart"/>
      <w:r>
        <w:rPr>
          <w:rStyle w:val="3f3f3f3f3f3f3f3f3f3f3f3f3f"/>
          <w:rFonts w:cstheme="minorBidi"/>
        </w:rPr>
        <w:t>PhysicsTeacher</w:t>
      </w:r>
      <w:proofErr w:type="spellEnd"/>
      <w:r>
        <w:rPr>
          <w:rFonts w:cstheme="minorBidi"/>
        </w:rPr>
        <w:t xml:space="preserve"> </w:t>
      </w:r>
      <w:r>
        <w:rPr>
          <w:rStyle w:val="3f3f3f3f3f3f3f3f3f3f3f3f3f3f3f"/>
          <w:rFonts w:cstheme="minorBidi"/>
          <w:bCs w:val="0"/>
        </w:rPr>
        <w:t>IS-A</w:t>
      </w:r>
      <w:r>
        <w:rPr>
          <w:rFonts w:cstheme="minorBidi"/>
        </w:rPr>
        <w:t xml:space="preserve"> </w:t>
      </w:r>
      <w:r>
        <w:rPr>
          <w:rStyle w:val="3f3f3f3f3f3f3f3f3f3f3f3f3f"/>
          <w:rFonts w:cstheme="minorBidi"/>
        </w:rPr>
        <w:t>Teacher</w:t>
      </w:r>
      <w:r>
        <w:rPr>
          <w:rFonts w:cstheme="minorBidi"/>
        </w:rPr>
        <w:t xml:space="preserve">. </w:t>
      </w:r>
      <w:proofErr w:type="spellStart"/>
      <w:r w:rsidRPr="007929BD">
        <w:rPr>
          <w:rFonts w:cstheme="minorBidi"/>
        </w:rPr>
        <w:t>Тобто</w:t>
      </w:r>
      <w:proofErr w:type="spellEnd"/>
      <w:r w:rsidRPr="007929BD">
        <w:rPr>
          <w:rFonts w:cstheme="minorBidi"/>
        </w:rPr>
        <w:t xml:space="preserve"> </w:t>
      </w:r>
      <w:proofErr w:type="spellStart"/>
      <w:r w:rsidRPr="007929BD">
        <w:rPr>
          <w:rFonts w:cstheme="minorBidi"/>
        </w:rPr>
        <w:t>дочірній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має</w:t>
      </w:r>
      <w:proofErr w:type="spellEnd"/>
      <w:r w:rsidRPr="007929BD">
        <w:rPr>
          <w:rFonts w:cstheme="minorBidi"/>
        </w:rPr>
        <w:t xml:space="preserve"> </w:t>
      </w:r>
      <w:r>
        <w:rPr>
          <w:rFonts w:cstheme="minorBidi"/>
        </w:rPr>
        <w:t>IS</w:t>
      </w:r>
      <w:r w:rsidRPr="007929BD">
        <w:rPr>
          <w:rFonts w:cstheme="minorBidi"/>
        </w:rPr>
        <w:t>-</w:t>
      </w:r>
      <w:r>
        <w:rPr>
          <w:rFonts w:cstheme="minorBidi"/>
        </w:rPr>
        <w:t>A</w:t>
      </w:r>
      <w:r w:rsidRPr="007929BD">
        <w:rPr>
          <w:rFonts w:cstheme="minorBidi"/>
        </w:rPr>
        <w:t xml:space="preserve"> </w:t>
      </w:r>
      <w:proofErr w:type="spellStart"/>
      <w:r w:rsidRPr="007929BD">
        <w:rPr>
          <w:rFonts w:cstheme="minorBidi"/>
        </w:rPr>
        <w:t>відношення</w:t>
      </w:r>
      <w:proofErr w:type="spellEnd"/>
      <w:r w:rsidRPr="007929BD">
        <w:rPr>
          <w:rFonts w:cstheme="minorBidi"/>
        </w:rPr>
        <w:t xml:space="preserve"> до </w:t>
      </w:r>
      <w:proofErr w:type="spellStart"/>
      <w:r w:rsidRPr="007929BD">
        <w:rPr>
          <w:rFonts w:cstheme="minorBidi"/>
        </w:rPr>
        <w:t>батьківського</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sidRPr="007929BD">
        <w:rPr>
          <w:rFonts w:cstheme="minorBidi"/>
        </w:rPr>
        <w:t>Наслідування</w:t>
      </w:r>
      <w:proofErr w:type="spellEnd"/>
      <w:r w:rsidRPr="007929BD">
        <w:rPr>
          <w:rFonts w:cstheme="minorBidi"/>
        </w:rPr>
        <w:t xml:space="preserve"> </w:t>
      </w:r>
      <w:proofErr w:type="spellStart"/>
      <w:r w:rsidRPr="007929BD">
        <w:rPr>
          <w:rFonts w:cstheme="minorBidi"/>
        </w:rPr>
        <w:t>відомо</w:t>
      </w:r>
      <w:proofErr w:type="spellEnd"/>
      <w:r w:rsidRPr="007929BD">
        <w:rPr>
          <w:rFonts w:cstheme="minorBidi"/>
        </w:rPr>
        <w:t xml:space="preserve"> як </w:t>
      </w:r>
      <w:r>
        <w:rPr>
          <w:rStyle w:val="3f3f3f3f3f3f3f3f3f3f3f3f3f3f3f"/>
          <w:rFonts w:cstheme="minorBidi"/>
          <w:bCs w:val="0"/>
        </w:rPr>
        <w:t>IS</w:t>
      </w:r>
      <w:r w:rsidRPr="007929BD">
        <w:rPr>
          <w:rStyle w:val="3f3f3f3f3f3f3f3f3f3f3f3f3f3f3f"/>
          <w:rFonts w:cstheme="minorBidi"/>
          <w:bCs w:val="0"/>
        </w:rPr>
        <w:t>-</w:t>
      </w:r>
      <w:r>
        <w:rPr>
          <w:rStyle w:val="3f3f3f3f3f3f3f3f3f3f3f3f3f3f3f"/>
          <w:rFonts w:cstheme="minorBidi"/>
          <w:bCs w:val="0"/>
        </w:rPr>
        <w:t>A</w:t>
      </w:r>
      <w:r w:rsidRPr="007929BD">
        <w:rPr>
          <w:rStyle w:val="3f3f3f3f3f3f3f3f3f3f3f3f3f3f3f"/>
          <w:rFonts w:cstheme="minorBidi"/>
          <w:bCs w:val="0"/>
        </w:rPr>
        <w:t xml:space="preserve"> </w:t>
      </w:r>
      <w:proofErr w:type="spellStart"/>
      <w:r w:rsidRPr="007929BD">
        <w:rPr>
          <w:rStyle w:val="3f3f3f3f3f3f3f3f3f3f3f3f3f3f3f"/>
          <w:rFonts w:cstheme="minorBidi"/>
          <w:bCs w:val="0"/>
        </w:rPr>
        <w:t>відношення</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між</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батьківськи</w:t>
      </w:r>
      <w:proofErr w:type="spellEnd"/>
      <w:r w:rsidRPr="007929BD">
        <w:rPr>
          <w:rStyle w:val="3f3f3f3f3f3f3f3f3f3f3f3f3f3f3f"/>
          <w:rFonts w:cstheme="minorBidi"/>
          <w:bCs w:val="0"/>
        </w:rPr>
        <w:t xml:space="preserve"> та </w:t>
      </w:r>
      <w:proofErr w:type="spellStart"/>
      <w:r w:rsidRPr="007929BD">
        <w:rPr>
          <w:rStyle w:val="3f3f3f3f3f3f3f3f3f3f3f3f3f3f3f"/>
          <w:rFonts w:cstheme="minorBidi"/>
          <w:bCs w:val="0"/>
        </w:rPr>
        <w:t>дочірним</w:t>
      </w:r>
      <w:proofErr w:type="spellEnd"/>
      <w:r w:rsidRPr="007929BD">
        <w:rPr>
          <w:rStyle w:val="3f3f3f3f3f3f3f3f3f3f3f3f3f3f3f"/>
          <w:rFonts w:cstheme="minorBidi"/>
          <w:bCs w:val="0"/>
        </w:rPr>
        <w:t xml:space="preserve"> </w:t>
      </w:r>
      <w:proofErr w:type="spellStart"/>
      <w:r w:rsidRPr="007929BD">
        <w:rPr>
          <w:rStyle w:val="3f3f3f3f3f3f3f3f3f3f3f3f3f3f3f"/>
          <w:rFonts w:cstheme="minorBidi"/>
          <w:bCs w:val="0"/>
        </w:rPr>
        <w:t>класом</w:t>
      </w:r>
      <w:proofErr w:type="spellEnd"/>
    </w:p>
    <w:p w14:paraId="60963157" w14:textId="77777777" w:rsidR="00F4417E" w:rsidRDefault="00F4417E">
      <w:pPr>
        <w:pStyle w:val="TextBody0"/>
        <w:rPr>
          <w:rFonts w:cstheme="minorBidi"/>
        </w:rPr>
      </w:pPr>
      <w:r>
        <w:rPr>
          <w:rStyle w:val="3f3f3f3f3f3f3f3f3f3f3f3f3f3f3f"/>
          <w:rFonts w:cstheme="minorBidi"/>
          <w:bCs w:val="0"/>
        </w:rPr>
        <w:t>Note:</w:t>
      </w:r>
      <w:r>
        <w:rPr>
          <w:rFonts w:cstheme="minorBidi"/>
        </w:rPr>
        <w:br/>
        <w:t>The derived class inherits all the members and methods that are declared as public or protected. If the members or methods of super class are declared as private then the derived class cannot use them directly. The private members can be accessed only in its own class. Such private members can only be accessed using public or protected getter and setter methods of super class as shown in the example below.</w:t>
      </w:r>
    </w:p>
    <w:p w14:paraId="7CEFD1A2" w14:textId="77777777" w:rsidR="00F4417E" w:rsidRDefault="00F4417E">
      <w:pPr>
        <w:pStyle w:val="3f3f3f3f3f3f3f3f3f3f3f3f3f3f3f3f3f3f3f3f3f"/>
        <w:rPr>
          <w:rFonts w:cstheme="minorBidi"/>
          <w:szCs w:val="24"/>
        </w:rPr>
      </w:pPr>
      <w:r>
        <w:rPr>
          <w:rFonts w:cstheme="minorBidi"/>
          <w:szCs w:val="24"/>
        </w:rPr>
        <w:t>class Teacher {</w:t>
      </w:r>
    </w:p>
    <w:p w14:paraId="174A3DCC" w14:textId="77777777" w:rsidR="00F4417E" w:rsidRDefault="00F4417E">
      <w:pPr>
        <w:pStyle w:val="3f3f3f3f3f3f3f3f3f3f3f3f3f3f3f3f3f3f3f3f3f"/>
        <w:rPr>
          <w:rFonts w:cstheme="minorBidi"/>
          <w:szCs w:val="24"/>
        </w:rPr>
      </w:pPr>
      <w:r>
        <w:rPr>
          <w:rFonts w:cstheme="minorBidi"/>
          <w:szCs w:val="24"/>
        </w:rPr>
        <w:t xml:space="preserve">   private String designation = "Teacher";</w:t>
      </w:r>
    </w:p>
    <w:p w14:paraId="16317E06" w14:textId="77777777" w:rsidR="00F4417E" w:rsidRDefault="00F4417E">
      <w:pPr>
        <w:pStyle w:val="3f3f3f3f3f3f3f3f3f3f3f3f3f3f3f3f3f3f3f3f3f"/>
        <w:rPr>
          <w:rFonts w:cstheme="minorBidi"/>
          <w:szCs w:val="24"/>
        </w:rPr>
      </w:pPr>
      <w:r>
        <w:rPr>
          <w:rFonts w:cstheme="minorBidi"/>
          <w:szCs w:val="24"/>
        </w:rPr>
        <w:t xml:space="preserve">   private String </w:t>
      </w:r>
      <w:proofErr w:type="spellStart"/>
      <w:r>
        <w:rPr>
          <w:rFonts w:cstheme="minorBidi"/>
          <w:szCs w:val="24"/>
        </w:rPr>
        <w:t>collegeName</w:t>
      </w:r>
      <w:proofErr w:type="spellEnd"/>
      <w:r>
        <w:rPr>
          <w:rFonts w:cstheme="minorBidi"/>
          <w:szCs w:val="24"/>
        </w:rPr>
        <w:t xml:space="preserve"> = "</w:t>
      </w:r>
      <w:proofErr w:type="spellStart"/>
      <w:r>
        <w:rPr>
          <w:rFonts w:cstheme="minorBidi"/>
          <w:szCs w:val="24"/>
        </w:rPr>
        <w:t>Beginnersbook</w:t>
      </w:r>
      <w:proofErr w:type="spellEnd"/>
      <w:r>
        <w:rPr>
          <w:rFonts w:cstheme="minorBidi"/>
          <w:szCs w:val="24"/>
        </w:rPr>
        <w:t>";</w:t>
      </w:r>
    </w:p>
    <w:p w14:paraId="03BC6787" w14:textId="77777777" w:rsidR="00F4417E" w:rsidRDefault="00F4417E">
      <w:pPr>
        <w:pStyle w:val="3f3f3f3f3f3f3f3f3f3f3f3f3f3f3f3f3f3f3f3f3f"/>
        <w:rPr>
          <w:rFonts w:cstheme="minorBidi"/>
          <w:szCs w:val="24"/>
        </w:rPr>
      </w:pPr>
      <w:r>
        <w:rPr>
          <w:rFonts w:cstheme="minorBidi"/>
          <w:szCs w:val="24"/>
        </w:rPr>
        <w:t xml:space="preserve">   public String </w:t>
      </w:r>
      <w:proofErr w:type="spellStart"/>
      <w:r>
        <w:rPr>
          <w:rFonts w:cstheme="minorBidi"/>
          <w:szCs w:val="24"/>
        </w:rPr>
        <w:t>getDesignation</w:t>
      </w:r>
      <w:proofErr w:type="spellEnd"/>
      <w:r>
        <w:rPr>
          <w:rFonts w:cstheme="minorBidi"/>
          <w:szCs w:val="24"/>
        </w:rPr>
        <w:t>() {</w:t>
      </w:r>
    </w:p>
    <w:p w14:paraId="6DDC541F" w14:textId="77777777" w:rsidR="00F4417E" w:rsidRDefault="00F4417E">
      <w:pPr>
        <w:pStyle w:val="3f3f3f3f3f3f3f3f3f3f3f3f3f3f3f3f3f3f3f3f3f"/>
        <w:rPr>
          <w:rFonts w:cstheme="minorBidi"/>
          <w:szCs w:val="24"/>
        </w:rPr>
      </w:pPr>
      <w:r>
        <w:rPr>
          <w:rFonts w:cstheme="minorBidi"/>
          <w:szCs w:val="24"/>
        </w:rPr>
        <w:t xml:space="preserve">        return designation;</w:t>
      </w:r>
    </w:p>
    <w:p w14:paraId="38941E4D" w14:textId="77777777" w:rsidR="00F4417E" w:rsidRDefault="00F4417E">
      <w:pPr>
        <w:pStyle w:val="3f3f3f3f3f3f3f3f3f3f3f3f3f3f3f3f3f3f3f3f3f"/>
        <w:rPr>
          <w:rFonts w:cstheme="minorBidi"/>
          <w:szCs w:val="24"/>
        </w:rPr>
      </w:pPr>
      <w:r>
        <w:rPr>
          <w:rFonts w:cstheme="minorBidi"/>
          <w:szCs w:val="24"/>
        </w:rPr>
        <w:t xml:space="preserve">   }</w:t>
      </w:r>
    </w:p>
    <w:p w14:paraId="255B3F53" w14:textId="77777777" w:rsidR="00F4417E" w:rsidRDefault="00F4417E">
      <w:pPr>
        <w:pStyle w:val="3f3f3f3f3f3f3f3f3f3f3f3f3f3f3f3f3f3f3f3f3f"/>
        <w:rPr>
          <w:rFonts w:cstheme="minorBidi"/>
          <w:szCs w:val="24"/>
        </w:rPr>
      </w:pPr>
      <w:r>
        <w:rPr>
          <w:rFonts w:cstheme="minorBidi"/>
          <w:szCs w:val="24"/>
        </w:rPr>
        <w:t xml:space="preserve">   protected void </w:t>
      </w:r>
      <w:proofErr w:type="spellStart"/>
      <w:r>
        <w:rPr>
          <w:rFonts w:cstheme="minorBidi"/>
          <w:szCs w:val="24"/>
        </w:rPr>
        <w:t>setDesignation</w:t>
      </w:r>
      <w:proofErr w:type="spellEnd"/>
      <w:r>
        <w:rPr>
          <w:rFonts w:cstheme="minorBidi"/>
          <w:szCs w:val="24"/>
        </w:rPr>
        <w:t>(String designation) {</w:t>
      </w:r>
    </w:p>
    <w:p w14:paraId="3899145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this.designation</w:t>
      </w:r>
      <w:proofErr w:type="spellEnd"/>
      <w:r>
        <w:rPr>
          <w:rFonts w:cstheme="minorBidi"/>
          <w:szCs w:val="24"/>
        </w:rPr>
        <w:t xml:space="preserve"> = designation;</w:t>
      </w:r>
    </w:p>
    <w:p w14:paraId="63AE287E" w14:textId="77777777" w:rsidR="00F4417E" w:rsidRDefault="00F4417E">
      <w:pPr>
        <w:pStyle w:val="3f3f3f3f3f3f3f3f3f3f3f3f3f3f3f3f3f3f3f3f3f"/>
        <w:rPr>
          <w:rFonts w:cstheme="minorBidi"/>
          <w:szCs w:val="24"/>
        </w:rPr>
      </w:pPr>
      <w:r>
        <w:rPr>
          <w:rFonts w:cstheme="minorBidi"/>
          <w:szCs w:val="24"/>
        </w:rPr>
        <w:lastRenderedPageBreak/>
        <w:t xml:space="preserve">   }</w:t>
      </w:r>
    </w:p>
    <w:p w14:paraId="2B545047" w14:textId="77777777" w:rsidR="00F4417E" w:rsidRDefault="00F4417E">
      <w:pPr>
        <w:pStyle w:val="3f3f3f3f3f3f3f3f3f3f3f3f3f3f3f3f3f3f3f3f3f"/>
        <w:rPr>
          <w:rFonts w:cstheme="minorBidi"/>
          <w:szCs w:val="24"/>
        </w:rPr>
      </w:pPr>
      <w:r>
        <w:rPr>
          <w:rFonts w:cstheme="minorBidi"/>
          <w:szCs w:val="24"/>
        </w:rPr>
        <w:t xml:space="preserve">   protected String </w:t>
      </w:r>
      <w:proofErr w:type="spellStart"/>
      <w:r>
        <w:rPr>
          <w:rFonts w:cstheme="minorBidi"/>
          <w:szCs w:val="24"/>
        </w:rPr>
        <w:t>getCollegeName</w:t>
      </w:r>
      <w:proofErr w:type="spellEnd"/>
      <w:r>
        <w:rPr>
          <w:rFonts w:cstheme="minorBidi"/>
          <w:szCs w:val="24"/>
        </w:rPr>
        <w:t>() {</w:t>
      </w:r>
    </w:p>
    <w:p w14:paraId="5C9879D9" w14:textId="77777777" w:rsidR="00F4417E" w:rsidRDefault="00F4417E">
      <w:pPr>
        <w:pStyle w:val="3f3f3f3f3f3f3f3f3f3f3f3f3f3f3f3f3f3f3f3f3f"/>
        <w:rPr>
          <w:rFonts w:cstheme="minorBidi"/>
          <w:szCs w:val="24"/>
        </w:rPr>
      </w:pPr>
      <w:r>
        <w:rPr>
          <w:rFonts w:cstheme="minorBidi"/>
          <w:szCs w:val="24"/>
        </w:rPr>
        <w:t xml:space="preserve">        return </w:t>
      </w:r>
      <w:proofErr w:type="spellStart"/>
      <w:r>
        <w:rPr>
          <w:rFonts w:cstheme="minorBidi"/>
          <w:szCs w:val="24"/>
        </w:rPr>
        <w:t>collegeName</w:t>
      </w:r>
      <w:proofErr w:type="spellEnd"/>
      <w:r>
        <w:rPr>
          <w:rFonts w:cstheme="minorBidi"/>
          <w:szCs w:val="24"/>
        </w:rPr>
        <w:t>;</w:t>
      </w:r>
    </w:p>
    <w:p w14:paraId="608773AA" w14:textId="77777777" w:rsidR="00F4417E" w:rsidRDefault="00F4417E">
      <w:pPr>
        <w:pStyle w:val="3f3f3f3f3f3f3f3f3f3f3f3f3f3f3f3f3f3f3f3f3f"/>
        <w:rPr>
          <w:rFonts w:cstheme="minorBidi"/>
          <w:szCs w:val="24"/>
        </w:rPr>
      </w:pPr>
      <w:r>
        <w:rPr>
          <w:rFonts w:cstheme="minorBidi"/>
          <w:szCs w:val="24"/>
        </w:rPr>
        <w:t xml:space="preserve">   }</w:t>
      </w:r>
    </w:p>
    <w:p w14:paraId="476D27EF" w14:textId="77777777" w:rsidR="00F4417E" w:rsidRDefault="00F4417E">
      <w:pPr>
        <w:pStyle w:val="3f3f3f3f3f3f3f3f3f3f3f3f3f3f3f3f3f3f3f3f3f"/>
        <w:rPr>
          <w:rFonts w:cstheme="minorBidi"/>
          <w:szCs w:val="24"/>
        </w:rPr>
      </w:pPr>
      <w:r>
        <w:rPr>
          <w:rFonts w:cstheme="minorBidi"/>
          <w:szCs w:val="24"/>
        </w:rPr>
        <w:t xml:space="preserve">   protected void </w:t>
      </w:r>
      <w:proofErr w:type="spellStart"/>
      <w:r>
        <w:rPr>
          <w:rFonts w:cstheme="minorBidi"/>
          <w:szCs w:val="24"/>
        </w:rPr>
        <w:t>setCollegeName</w:t>
      </w:r>
      <w:proofErr w:type="spellEnd"/>
      <w:r>
        <w:rPr>
          <w:rFonts w:cstheme="minorBidi"/>
          <w:szCs w:val="24"/>
        </w:rPr>
        <w:t xml:space="preserve">(String </w:t>
      </w:r>
      <w:proofErr w:type="spellStart"/>
      <w:r>
        <w:rPr>
          <w:rFonts w:cstheme="minorBidi"/>
          <w:szCs w:val="24"/>
        </w:rPr>
        <w:t>collegeName</w:t>
      </w:r>
      <w:proofErr w:type="spellEnd"/>
      <w:r>
        <w:rPr>
          <w:rFonts w:cstheme="minorBidi"/>
          <w:szCs w:val="24"/>
        </w:rPr>
        <w:t>) {</w:t>
      </w:r>
    </w:p>
    <w:p w14:paraId="41A1DA3C"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this.collegeName</w:t>
      </w:r>
      <w:proofErr w:type="spellEnd"/>
      <w:r>
        <w:rPr>
          <w:rFonts w:cstheme="minorBidi"/>
          <w:szCs w:val="24"/>
        </w:rPr>
        <w:t xml:space="preserve"> = </w:t>
      </w:r>
      <w:proofErr w:type="spellStart"/>
      <w:r>
        <w:rPr>
          <w:rFonts w:cstheme="minorBidi"/>
          <w:szCs w:val="24"/>
        </w:rPr>
        <w:t>collegeName</w:t>
      </w:r>
      <w:proofErr w:type="spellEnd"/>
      <w:r>
        <w:rPr>
          <w:rFonts w:cstheme="minorBidi"/>
          <w:szCs w:val="24"/>
        </w:rPr>
        <w:t>;</w:t>
      </w:r>
    </w:p>
    <w:p w14:paraId="793E048A" w14:textId="77777777" w:rsidR="00F4417E" w:rsidRDefault="00F4417E">
      <w:pPr>
        <w:pStyle w:val="3f3f3f3f3f3f3f3f3f3f3f3f3f3f3f3f3f3f3f3f3f"/>
        <w:rPr>
          <w:rFonts w:cstheme="minorBidi"/>
          <w:szCs w:val="24"/>
        </w:rPr>
      </w:pPr>
      <w:r>
        <w:rPr>
          <w:rFonts w:cstheme="minorBidi"/>
          <w:szCs w:val="24"/>
        </w:rPr>
        <w:t xml:space="preserve">   }</w:t>
      </w:r>
    </w:p>
    <w:p w14:paraId="5B410CAE" w14:textId="77777777" w:rsidR="00F4417E" w:rsidRDefault="00F4417E">
      <w:pPr>
        <w:pStyle w:val="3f3f3f3f3f3f3f3f3f3f3f3f3f3f3f3f3f3f3f3f3f"/>
        <w:rPr>
          <w:rFonts w:cstheme="minorBidi"/>
          <w:szCs w:val="24"/>
        </w:rPr>
      </w:pPr>
      <w:r>
        <w:rPr>
          <w:rFonts w:cstheme="minorBidi"/>
          <w:szCs w:val="24"/>
        </w:rPr>
        <w:t xml:space="preserve">   void does(){</w:t>
      </w:r>
    </w:p>
    <w:p w14:paraId="69905470"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("Teaching");</w:t>
      </w:r>
    </w:p>
    <w:p w14:paraId="610435BC" w14:textId="77777777" w:rsidR="00F4417E" w:rsidRDefault="00F4417E">
      <w:pPr>
        <w:pStyle w:val="3f3f3f3f3f3f3f3f3f3f3f3f3f3f3f3f3f3f3f3f3f"/>
        <w:rPr>
          <w:rFonts w:cstheme="minorBidi"/>
          <w:szCs w:val="24"/>
        </w:rPr>
      </w:pPr>
      <w:r>
        <w:rPr>
          <w:rFonts w:cstheme="minorBidi"/>
          <w:szCs w:val="24"/>
        </w:rPr>
        <w:t xml:space="preserve">   }</w:t>
      </w:r>
    </w:p>
    <w:p w14:paraId="798E6075" w14:textId="77777777" w:rsidR="00F4417E" w:rsidRDefault="00F4417E">
      <w:pPr>
        <w:pStyle w:val="3f3f3f3f3f3f3f3f3f3f3f3f3f3f3f3f3f3f3f3f3f"/>
        <w:rPr>
          <w:rFonts w:cstheme="minorBidi"/>
          <w:szCs w:val="24"/>
        </w:rPr>
      </w:pPr>
      <w:r>
        <w:rPr>
          <w:rFonts w:cstheme="minorBidi"/>
          <w:szCs w:val="24"/>
        </w:rPr>
        <w:t>}</w:t>
      </w:r>
    </w:p>
    <w:p w14:paraId="66176FAC" w14:textId="77777777" w:rsidR="00F4417E" w:rsidRDefault="00F4417E">
      <w:pPr>
        <w:pStyle w:val="3f3f3f3f3f3f3f3f3f3f3f3f3f3f3f3f3f3f3f3f3f"/>
        <w:rPr>
          <w:rFonts w:cstheme="minorBidi"/>
          <w:szCs w:val="24"/>
        </w:rPr>
      </w:pPr>
    </w:p>
    <w:p w14:paraId="2C240D66" w14:textId="77777777" w:rsidR="00F4417E" w:rsidRDefault="00F4417E">
      <w:pPr>
        <w:pStyle w:val="3f3f3f3f3f3f3f3f3f3f3f3f3f3f3f3f3f3f3f3f3f"/>
        <w:rPr>
          <w:rFonts w:cstheme="minorBidi"/>
          <w:szCs w:val="24"/>
        </w:rPr>
      </w:pPr>
      <w:r>
        <w:rPr>
          <w:rFonts w:cstheme="minorBidi"/>
          <w:szCs w:val="24"/>
        </w:rPr>
        <w:t xml:space="preserve">public class </w:t>
      </w:r>
      <w:proofErr w:type="spellStart"/>
      <w:r>
        <w:rPr>
          <w:rFonts w:cstheme="minorBidi"/>
          <w:szCs w:val="24"/>
        </w:rPr>
        <w:t>JavaExample</w:t>
      </w:r>
      <w:proofErr w:type="spellEnd"/>
      <w:r>
        <w:rPr>
          <w:rFonts w:cstheme="minorBidi"/>
          <w:szCs w:val="24"/>
        </w:rPr>
        <w:t xml:space="preserve"> extends Teacher{</w:t>
      </w:r>
    </w:p>
    <w:p w14:paraId="7E22DBD1" w14:textId="77777777" w:rsidR="00F4417E" w:rsidRDefault="00F4417E">
      <w:pPr>
        <w:pStyle w:val="3f3f3f3f3f3f3f3f3f3f3f3f3f3f3f3f3f3f3f3f3f"/>
        <w:rPr>
          <w:rFonts w:cstheme="minorBidi"/>
          <w:szCs w:val="24"/>
        </w:rPr>
      </w:pPr>
      <w:r>
        <w:rPr>
          <w:rFonts w:cstheme="minorBidi"/>
          <w:szCs w:val="24"/>
        </w:rPr>
        <w:t xml:space="preserve">   String </w:t>
      </w:r>
      <w:proofErr w:type="spellStart"/>
      <w:r>
        <w:rPr>
          <w:rFonts w:cstheme="minorBidi"/>
          <w:szCs w:val="24"/>
        </w:rPr>
        <w:t>mainSubject</w:t>
      </w:r>
      <w:proofErr w:type="spellEnd"/>
      <w:r>
        <w:rPr>
          <w:rFonts w:cstheme="minorBidi"/>
          <w:szCs w:val="24"/>
        </w:rPr>
        <w:t xml:space="preserve"> = "Physics";</w:t>
      </w:r>
    </w:p>
    <w:p w14:paraId="1A57D1FF"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361FDADC"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JavaExample</w:t>
      </w:r>
      <w:proofErr w:type="spellEnd"/>
      <w:r>
        <w:rPr>
          <w:rFonts w:cstheme="minorBidi"/>
          <w:szCs w:val="24"/>
        </w:rPr>
        <w:t xml:space="preserve"> obj = new </w:t>
      </w:r>
      <w:proofErr w:type="spellStart"/>
      <w:r>
        <w:rPr>
          <w:rFonts w:cstheme="minorBidi"/>
          <w:szCs w:val="24"/>
        </w:rPr>
        <w:t>JavaExample</w:t>
      </w:r>
      <w:proofErr w:type="spellEnd"/>
      <w:r>
        <w:rPr>
          <w:rFonts w:cstheme="minorBidi"/>
          <w:szCs w:val="24"/>
        </w:rPr>
        <w:t>();</w:t>
      </w:r>
    </w:p>
    <w:p w14:paraId="7F1BFEBD" w14:textId="77777777" w:rsidR="00F4417E" w:rsidRDefault="00F4417E">
      <w:pPr>
        <w:pStyle w:val="3f3f3f3f3f3f3f3f3f3f3f3f3f3f3f3f3f3f3f3f3f"/>
        <w:rPr>
          <w:rFonts w:cstheme="minorBidi"/>
          <w:szCs w:val="24"/>
        </w:rPr>
      </w:pPr>
      <w:r>
        <w:rPr>
          <w:rFonts w:cstheme="minorBidi"/>
          <w:szCs w:val="24"/>
        </w:rPr>
        <w:t xml:space="preserve">        /* Note: we are not accessing the data members </w:t>
      </w:r>
    </w:p>
    <w:p w14:paraId="70088A2D" w14:textId="77777777" w:rsidR="00F4417E" w:rsidRDefault="00F4417E">
      <w:pPr>
        <w:pStyle w:val="3f3f3f3f3f3f3f3f3f3f3f3f3f3f3f3f3f3f3f3f3f"/>
        <w:rPr>
          <w:rFonts w:cstheme="minorBidi"/>
          <w:szCs w:val="24"/>
        </w:rPr>
      </w:pPr>
      <w:r>
        <w:rPr>
          <w:rFonts w:cstheme="minorBidi"/>
          <w:szCs w:val="24"/>
        </w:rPr>
        <w:t xml:space="preserve">         * directly we are using public getter method </w:t>
      </w:r>
    </w:p>
    <w:p w14:paraId="12A9C162" w14:textId="77777777" w:rsidR="00F4417E" w:rsidRDefault="00F4417E">
      <w:pPr>
        <w:pStyle w:val="3f3f3f3f3f3f3f3f3f3f3f3f3f3f3f3f3f3f3f3f3f"/>
        <w:rPr>
          <w:rFonts w:cstheme="minorBidi"/>
          <w:szCs w:val="24"/>
        </w:rPr>
      </w:pPr>
      <w:r>
        <w:rPr>
          <w:rFonts w:cstheme="minorBidi"/>
          <w:szCs w:val="24"/>
        </w:rPr>
        <w:t xml:space="preserve">         * to access the private members of parent class</w:t>
      </w:r>
    </w:p>
    <w:p w14:paraId="156C88C6" w14:textId="77777777" w:rsidR="00F4417E" w:rsidRDefault="00F4417E">
      <w:pPr>
        <w:pStyle w:val="3f3f3f3f3f3f3f3f3f3f3f3f3f3f3f3f3f3f3f3f3f"/>
        <w:rPr>
          <w:rFonts w:cstheme="minorBidi"/>
          <w:szCs w:val="24"/>
        </w:rPr>
      </w:pPr>
      <w:r>
        <w:rPr>
          <w:rFonts w:cstheme="minorBidi"/>
          <w:szCs w:val="24"/>
        </w:rPr>
        <w:t xml:space="preserve">         */</w:t>
      </w:r>
    </w:p>
    <w:p w14:paraId="7FC7C1EF"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obj.getCollegeName</w:t>
      </w:r>
      <w:proofErr w:type="spellEnd"/>
      <w:r>
        <w:rPr>
          <w:rFonts w:cstheme="minorBidi"/>
          <w:szCs w:val="24"/>
        </w:rPr>
        <w:t>());</w:t>
      </w:r>
    </w:p>
    <w:p w14:paraId="2D67DBE5"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obj.getDesignation</w:t>
      </w:r>
      <w:proofErr w:type="spellEnd"/>
      <w:r>
        <w:rPr>
          <w:rFonts w:cstheme="minorBidi"/>
          <w:szCs w:val="24"/>
        </w:rPr>
        <w:t>());</w:t>
      </w:r>
    </w:p>
    <w:p w14:paraId="046BB39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w:t>
      </w:r>
      <w:proofErr w:type="spellStart"/>
      <w:r>
        <w:rPr>
          <w:rFonts w:cstheme="minorBidi"/>
          <w:szCs w:val="24"/>
        </w:rPr>
        <w:t>obj.mainSubject</w:t>
      </w:r>
      <w:proofErr w:type="spellEnd"/>
      <w:r>
        <w:rPr>
          <w:rFonts w:cstheme="minorBidi"/>
          <w:szCs w:val="24"/>
        </w:rPr>
        <w:t>);</w:t>
      </w:r>
    </w:p>
    <w:p w14:paraId="32D561B4"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obj.does</w:t>
      </w:r>
      <w:proofErr w:type="spellEnd"/>
      <w:r>
        <w:rPr>
          <w:rFonts w:cstheme="minorBidi"/>
          <w:szCs w:val="24"/>
        </w:rPr>
        <w:t>();</w:t>
      </w:r>
    </w:p>
    <w:p w14:paraId="3F11F28F" w14:textId="77777777" w:rsidR="00F4417E" w:rsidRDefault="00F4417E">
      <w:pPr>
        <w:pStyle w:val="3f3f3f3f3f3f3f3f3f3f3f3f3f3f3f3f3f3f3f3f3f"/>
        <w:rPr>
          <w:rFonts w:cstheme="minorBidi"/>
          <w:szCs w:val="24"/>
        </w:rPr>
      </w:pPr>
      <w:r>
        <w:rPr>
          <w:rFonts w:cstheme="minorBidi"/>
          <w:szCs w:val="24"/>
        </w:rPr>
        <w:t xml:space="preserve">   }</w:t>
      </w:r>
    </w:p>
    <w:p w14:paraId="2E932C52" w14:textId="77777777" w:rsidR="00F4417E" w:rsidRDefault="00F4417E">
      <w:pPr>
        <w:pStyle w:val="3f3f3f3f3f3f3f3f3f3f3f3f3f3f3f3f3f3f3f3f3f"/>
        <w:spacing w:after="283"/>
        <w:rPr>
          <w:rFonts w:cstheme="minorBidi"/>
          <w:szCs w:val="24"/>
        </w:rPr>
      </w:pPr>
      <w:r>
        <w:rPr>
          <w:rFonts w:cstheme="minorBidi"/>
          <w:szCs w:val="24"/>
        </w:rPr>
        <w:t>}</w:t>
      </w:r>
    </w:p>
    <w:p w14:paraId="5F180D7E" w14:textId="77777777" w:rsidR="00F4417E" w:rsidRDefault="00F4417E">
      <w:pPr>
        <w:pStyle w:val="TextBody0"/>
        <w:rPr>
          <w:rFonts w:cstheme="minorBidi"/>
        </w:rPr>
      </w:pPr>
      <w:r>
        <w:rPr>
          <w:rFonts w:cstheme="minorBidi"/>
        </w:rPr>
        <w:t>The output is:</w:t>
      </w:r>
    </w:p>
    <w:p w14:paraId="38CA9475" w14:textId="77777777" w:rsidR="00F4417E" w:rsidRDefault="00F4417E">
      <w:pPr>
        <w:pStyle w:val="3f3f3f3f3f3f3f3f3f3f3f3f3f3f3f3f3f3f3f3f3f"/>
        <w:rPr>
          <w:rFonts w:cstheme="minorBidi"/>
          <w:szCs w:val="24"/>
        </w:rPr>
      </w:pPr>
      <w:proofErr w:type="spellStart"/>
      <w:r>
        <w:rPr>
          <w:rFonts w:cstheme="minorBidi"/>
          <w:szCs w:val="24"/>
        </w:rPr>
        <w:t>Beginnersbook</w:t>
      </w:r>
      <w:proofErr w:type="spellEnd"/>
    </w:p>
    <w:p w14:paraId="4EAE25BE" w14:textId="77777777" w:rsidR="00F4417E" w:rsidRDefault="00F4417E">
      <w:pPr>
        <w:pStyle w:val="3f3f3f3f3f3f3f3f3f3f3f3f3f3f3f3f3f3f3f3f3f"/>
        <w:rPr>
          <w:rFonts w:cstheme="minorBidi"/>
          <w:szCs w:val="24"/>
        </w:rPr>
      </w:pPr>
      <w:r>
        <w:rPr>
          <w:rFonts w:cstheme="minorBidi"/>
          <w:szCs w:val="24"/>
        </w:rPr>
        <w:t>Teacher</w:t>
      </w:r>
    </w:p>
    <w:p w14:paraId="09EAD0AE" w14:textId="77777777" w:rsidR="00F4417E" w:rsidRDefault="00F4417E">
      <w:pPr>
        <w:pStyle w:val="3f3f3f3f3f3f3f3f3f3f3f3f3f3f3f3f3f3f3f3f3f"/>
        <w:rPr>
          <w:rFonts w:cstheme="minorBidi"/>
          <w:szCs w:val="24"/>
        </w:rPr>
      </w:pPr>
      <w:r>
        <w:rPr>
          <w:rFonts w:cstheme="minorBidi"/>
          <w:szCs w:val="24"/>
        </w:rPr>
        <w:t>Physics</w:t>
      </w:r>
    </w:p>
    <w:p w14:paraId="105450D8" w14:textId="77777777" w:rsidR="00F4417E" w:rsidRDefault="00F4417E">
      <w:pPr>
        <w:pStyle w:val="3f3f3f3f3f3f3f3f3f3f3f3f3f3f3f3f3f3f3f3f3f"/>
        <w:spacing w:after="283"/>
        <w:rPr>
          <w:rFonts w:cstheme="minorBidi"/>
          <w:szCs w:val="24"/>
        </w:rPr>
      </w:pPr>
      <w:r>
        <w:rPr>
          <w:rFonts w:cstheme="minorBidi"/>
          <w:szCs w:val="24"/>
        </w:rPr>
        <w:t>Teaching</w:t>
      </w:r>
    </w:p>
    <w:p w14:paraId="0DAE39B3" w14:textId="42464E0A" w:rsidR="00F4417E" w:rsidRDefault="00F4417E">
      <w:pPr>
        <w:pStyle w:val="TextBody0"/>
        <w:rPr>
          <w:rFonts w:cstheme="minorBidi"/>
        </w:rPr>
      </w:pPr>
      <w:r>
        <w:rPr>
          <w:rFonts w:cstheme="minorBidi"/>
        </w:rPr>
        <w:t xml:space="preserve">The important point to note in the above example is that the child class is able to access the private members of parent class through </w:t>
      </w:r>
      <w:r>
        <w:rPr>
          <w:rStyle w:val="3f3f3f3f3f3f3f3f3f3f3f3f3f3f3f"/>
          <w:rFonts w:cstheme="minorBidi"/>
          <w:bCs w:val="0"/>
        </w:rPr>
        <w:t>protected methods</w:t>
      </w:r>
      <w:r>
        <w:rPr>
          <w:rFonts w:cstheme="minorBidi"/>
        </w:rPr>
        <w:t xml:space="preserve"> of parent class. When we make a instance variable(data member) or method </w:t>
      </w:r>
      <w:r>
        <w:rPr>
          <w:rStyle w:val="3f3f3f3f3f3f3f3f3f3f3f3f3f3f3f"/>
          <w:rFonts w:cstheme="minorBidi"/>
          <w:bCs w:val="0"/>
        </w:rPr>
        <w:t>protected</w:t>
      </w:r>
      <w:r>
        <w:rPr>
          <w:rFonts w:cstheme="minorBidi"/>
        </w:rPr>
        <w:t>, this means that they are accessible only in the class itself and in child class. These public, protected, private etc. are all access specifiers and we will discuss them in the coming tutorials.</w:t>
      </w:r>
    </w:p>
    <w:p w14:paraId="1E2CAEBA" w14:textId="3337C7EC" w:rsidR="00B843C1" w:rsidRDefault="00B843C1">
      <w:pPr>
        <w:pStyle w:val="TextBody0"/>
        <w:rPr>
          <w:rFonts w:cstheme="minorBidi"/>
        </w:rPr>
      </w:pPr>
    </w:p>
    <w:p w14:paraId="46DC66B4" w14:textId="77777777" w:rsidR="00B843C1" w:rsidRPr="00D02D7F" w:rsidRDefault="00B843C1" w:rsidP="00B843C1">
      <w:pPr>
        <w:pStyle w:val="3f3f3f3f3f3f3f3f3f3f3f3f3f0"/>
        <w:rPr>
          <w:rFonts w:asciiTheme="minorHAnsi" w:hAnsiTheme="minorHAnsi"/>
          <w:sz w:val="28"/>
          <w:szCs w:val="28"/>
        </w:rPr>
      </w:pPr>
      <w:proofErr w:type="spellStart"/>
      <w:r w:rsidRPr="00D02D7F">
        <w:rPr>
          <w:rFonts w:asciiTheme="minorHAnsi" w:hAnsiTheme="minorHAnsi"/>
          <w:b/>
          <w:color w:val="0000FF"/>
          <w:sz w:val="28"/>
          <w:szCs w:val="28"/>
        </w:rPr>
        <w:t>Ієрархія</w:t>
      </w:r>
      <w:proofErr w:type="spellEnd"/>
      <w:r w:rsidRPr="00D02D7F">
        <w:rPr>
          <w:rFonts w:asciiTheme="minorHAnsi" w:hAnsiTheme="minorHAnsi"/>
          <w:b/>
          <w:color w:val="0000FF"/>
          <w:sz w:val="28"/>
          <w:szCs w:val="28"/>
        </w:rPr>
        <w:t xml:space="preserve"> </w:t>
      </w:r>
    </w:p>
    <w:p w14:paraId="105CE461" w14:textId="77777777" w:rsidR="00B843C1" w:rsidRPr="00B843C1" w:rsidRDefault="00B843C1" w:rsidP="00B843C1">
      <w:pPr>
        <w:pStyle w:val="3f3f3f3f3f3f3f3f3f3f3f3f3f0"/>
        <w:jc w:val="both"/>
        <w:rPr>
          <w:rFonts w:asciiTheme="minorHAnsi" w:hAnsiTheme="minorHAnsi"/>
          <w:sz w:val="28"/>
          <w:szCs w:val="28"/>
        </w:rPr>
      </w:pPr>
      <w:proofErr w:type="spellStart"/>
      <w:r w:rsidRPr="00D02D7F">
        <w:rPr>
          <w:rFonts w:asciiTheme="minorHAnsi" w:hAnsiTheme="minorHAnsi"/>
          <w:sz w:val="28"/>
          <w:szCs w:val="28"/>
        </w:rPr>
        <w:t>Ієрархія</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обєктів</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давно</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використовується</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для</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їх</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класифікації</w:t>
      </w:r>
      <w:proofErr w:type="spellEnd"/>
      <w:r w:rsidRPr="00D02D7F">
        <w:rPr>
          <w:rFonts w:asciiTheme="minorHAnsi" w:hAnsiTheme="minorHAnsi"/>
          <w:sz w:val="28"/>
          <w:szCs w:val="28"/>
        </w:rPr>
        <w:t xml:space="preserve">. </w:t>
      </w:r>
      <w:r w:rsidRPr="00B843C1">
        <w:rPr>
          <w:rFonts w:asciiTheme="minorHAnsi" w:hAnsiTheme="minorHAnsi"/>
          <w:sz w:val="28"/>
          <w:szCs w:val="28"/>
        </w:rPr>
        <w:t xml:space="preserve">Особливо детально вона </w:t>
      </w:r>
      <w:proofErr w:type="spellStart"/>
      <w:r w:rsidRPr="00B843C1">
        <w:rPr>
          <w:rFonts w:asciiTheme="minorHAnsi" w:hAnsiTheme="minorHAnsi"/>
          <w:sz w:val="28"/>
          <w:szCs w:val="28"/>
        </w:rPr>
        <w:t>опрацьована</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біології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знайомі</w:t>
      </w:r>
      <w:proofErr w:type="spellEnd"/>
      <w:r w:rsidRPr="00B843C1">
        <w:rPr>
          <w:rFonts w:asciiTheme="minorHAnsi" w:hAnsiTheme="minorHAnsi"/>
          <w:sz w:val="28"/>
          <w:szCs w:val="28"/>
        </w:rPr>
        <w:t xml:space="preserve"> з </w:t>
      </w:r>
      <w:proofErr w:type="spellStart"/>
      <w:r w:rsidRPr="00B843C1">
        <w:rPr>
          <w:rFonts w:asciiTheme="minorHAnsi" w:hAnsiTheme="minorHAnsi"/>
          <w:sz w:val="28"/>
          <w:szCs w:val="28"/>
        </w:rPr>
        <w:t>сімействами</w:t>
      </w:r>
      <w:proofErr w:type="spellEnd"/>
      <w:r w:rsidRPr="00B843C1">
        <w:rPr>
          <w:rFonts w:asciiTheme="minorHAnsi" w:hAnsiTheme="minorHAnsi"/>
          <w:sz w:val="28"/>
          <w:szCs w:val="28"/>
        </w:rPr>
        <w:t xml:space="preserve">, родами і видами. Ми </w:t>
      </w:r>
      <w:proofErr w:type="spellStart"/>
      <w:r w:rsidRPr="00B843C1">
        <w:rPr>
          <w:rFonts w:asciiTheme="minorHAnsi" w:hAnsiTheme="minorHAnsi"/>
          <w:sz w:val="28"/>
          <w:szCs w:val="28"/>
        </w:rPr>
        <w:t>можемо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зробити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описання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своїх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домашніх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тварин</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pets</w:t>
      </w:r>
      <w:r w:rsidRPr="00B843C1">
        <w:rPr>
          <w:rFonts w:asciiTheme="minorHAnsi" w:hAnsiTheme="minorHAnsi"/>
          <w:sz w:val="28"/>
          <w:szCs w:val="28"/>
        </w:rPr>
        <w:t xml:space="preserve">): </w:t>
      </w:r>
      <w:proofErr w:type="spellStart"/>
      <w:r w:rsidRPr="00B843C1">
        <w:rPr>
          <w:rFonts w:asciiTheme="minorHAnsi" w:hAnsiTheme="minorHAnsi"/>
          <w:sz w:val="28"/>
          <w:szCs w:val="28"/>
        </w:rPr>
        <w:t>кішок</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cats</w:t>
      </w:r>
      <w:r w:rsidRPr="00B843C1">
        <w:rPr>
          <w:rFonts w:asciiTheme="minorHAnsi" w:hAnsiTheme="minorHAnsi"/>
          <w:sz w:val="28"/>
          <w:szCs w:val="28"/>
        </w:rPr>
        <w:t>), собак (</w:t>
      </w:r>
      <w:r w:rsidRPr="00D02D7F">
        <w:rPr>
          <w:rFonts w:asciiTheme="minorHAnsi" w:hAnsiTheme="minorHAnsi"/>
          <w:color w:val="0000FF"/>
          <w:sz w:val="28"/>
          <w:szCs w:val="28"/>
        </w:rPr>
        <w:t>dogs</w:t>
      </w:r>
      <w:r w:rsidRPr="00B843C1">
        <w:rPr>
          <w:rFonts w:asciiTheme="minorHAnsi" w:hAnsiTheme="minorHAnsi"/>
          <w:sz w:val="28"/>
          <w:szCs w:val="28"/>
        </w:rPr>
        <w:t xml:space="preserve">), </w:t>
      </w:r>
      <w:proofErr w:type="spellStart"/>
      <w:r w:rsidRPr="00B843C1">
        <w:rPr>
          <w:rFonts w:asciiTheme="minorHAnsi" w:hAnsiTheme="minorHAnsi"/>
          <w:sz w:val="28"/>
          <w:szCs w:val="28"/>
        </w:rPr>
        <w:t>корів</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cows</w:t>
      </w:r>
      <w:r w:rsidRPr="00B843C1">
        <w:rPr>
          <w:rFonts w:asciiTheme="minorHAnsi" w:hAnsiTheme="minorHAnsi"/>
          <w:sz w:val="28"/>
          <w:szCs w:val="28"/>
        </w:rPr>
        <w:t xml:space="preserve">) і </w:t>
      </w:r>
      <w:proofErr w:type="spellStart"/>
      <w:r w:rsidRPr="00B843C1">
        <w:rPr>
          <w:rFonts w:asciiTheme="minorHAnsi" w:hAnsiTheme="minorHAnsi"/>
          <w:sz w:val="28"/>
          <w:szCs w:val="28"/>
        </w:rPr>
        <w:t>інших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наступним</w:t>
      </w:r>
      <w:proofErr w:type="spellEnd"/>
      <w:r w:rsidRPr="00B843C1">
        <w:rPr>
          <w:rFonts w:asciiTheme="minorHAnsi" w:hAnsiTheme="minorHAnsi"/>
          <w:sz w:val="28"/>
          <w:szCs w:val="28"/>
        </w:rPr>
        <w:t xml:space="preserve"> чином: </w:t>
      </w:r>
    </w:p>
    <w:p w14:paraId="56B220AC"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rPr>
        <w:t>class</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Pet</w:t>
      </w:r>
      <w:r w:rsidRPr="00B843C1">
        <w:rPr>
          <w:rFonts w:asciiTheme="minorHAnsi" w:hAnsiTheme="minorHAnsi"/>
          <w:b/>
          <w:color w:val="0000FF"/>
          <w:sz w:val="28"/>
          <w:szCs w:val="28"/>
        </w:rPr>
        <w:t xml:space="preserve">{ // Тут </w:t>
      </w:r>
      <w:proofErr w:type="spellStart"/>
      <w:r w:rsidRPr="00B843C1">
        <w:rPr>
          <w:rFonts w:asciiTheme="minorHAnsi" w:hAnsiTheme="minorHAnsi"/>
          <w:b/>
          <w:color w:val="0000FF"/>
          <w:sz w:val="28"/>
          <w:szCs w:val="28"/>
        </w:rPr>
        <w:t>описуємо</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спільні</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властивості</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всіх</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домашніх</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улюбленців</w:t>
      </w:r>
      <w:proofErr w:type="spellEnd"/>
    </w:p>
    <w:p w14:paraId="0A9C529C"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Master person; // </w:t>
      </w:r>
      <w:proofErr w:type="spellStart"/>
      <w:r w:rsidRPr="00D02D7F">
        <w:rPr>
          <w:rFonts w:asciiTheme="minorHAnsi" w:hAnsiTheme="minorHAnsi"/>
          <w:b/>
          <w:color w:val="0000FF"/>
          <w:sz w:val="28"/>
          <w:szCs w:val="28"/>
        </w:rPr>
        <w:t>Хазяїн</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тварини</w:t>
      </w:r>
      <w:proofErr w:type="spellEnd"/>
      <w:r w:rsidRPr="00D02D7F">
        <w:rPr>
          <w:rFonts w:asciiTheme="minorHAnsi" w:hAnsiTheme="minorHAnsi"/>
          <w:b/>
          <w:color w:val="0000FF"/>
          <w:sz w:val="28"/>
          <w:szCs w:val="28"/>
          <w:lang w:val="en-US"/>
        </w:rPr>
        <w:t xml:space="preserve"> </w:t>
      </w:r>
    </w:p>
    <w:p w14:paraId="2A19E245"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int weight, age, </w:t>
      </w:r>
      <w:proofErr w:type="spellStart"/>
      <w:r w:rsidRPr="00D02D7F">
        <w:rPr>
          <w:rFonts w:asciiTheme="minorHAnsi" w:hAnsiTheme="minorHAnsi"/>
          <w:b/>
          <w:color w:val="0000FF"/>
          <w:sz w:val="28"/>
          <w:szCs w:val="28"/>
          <w:lang w:val="en-US"/>
        </w:rPr>
        <w:t>eatTime</w:t>
      </w:r>
      <w:proofErr w:type="spellEnd"/>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Вага</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вік</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час</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годування</w:t>
      </w:r>
      <w:proofErr w:type="spellEnd"/>
    </w:p>
    <w:p w14:paraId="3E0A425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int eat(int food, int drink, int time){ // </w:t>
      </w:r>
      <w:proofErr w:type="spellStart"/>
      <w:r w:rsidRPr="00D02D7F">
        <w:rPr>
          <w:rFonts w:asciiTheme="minorHAnsi" w:hAnsiTheme="minorHAnsi"/>
          <w:b/>
          <w:color w:val="0000FF"/>
          <w:sz w:val="28"/>
          <w:szCs w:val="28"/>
        </w:rPr>
        <w:t>Процес</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годування</w:t>
      </w:r>
      <w:proofErr w:type="spellEnd"/>
    </w:p>
    <w:p w14:paraId="2AA0C6B3"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Початкові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дії</w:t>
      </w:r>
      <w:proofErr w:type="spellEnd"/>
      <w:r w:rsidRPr="00D02D7F">
        <w:rPr>
          <w:rFonts w:asciiTheme="minorHAnsi" w:hAnsiTheme="minorHAnsi"/>
          <w:b/>
          <w:color w:val="0000FF"/>
          <w:sz w:val="28"/>
          <w:szCs w:val="28"/>
          <w:lang w:val="en-US"/>
        </w:rPr>
        <w:t xml:space="preserve">... </w:t>
      </w:r>
    </w:p>
    <w:p w14:paraId="74F37D7E"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if (time == </w:t>
      </w:r>
      <w:proofErr w:type="spellStart"/>
      <w:r w:rsidRPr="00D02D7F">
        <w:rPr>
          <w:rFonts w:asciiTheme="minorHAnsi" w:hAnsiTheme="minorHAnsi"/>
          <w:b/>
          <w:color w:val="0000FF"/>
          <w:sz w:val="28"/>
          <w:szCs w:val="28"/>
          <w:lang w:val="en-US"/>
        </w:rPr>
        <w:t>eatTime</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lang w:val="en-US"/>
        </w:rPr>
        <w:t>person.getFood</w:t>
      </w:r>
      <w:proofErr w:type="spellEnd"/>
      <w:r w:rsidRPr="00D02D7F">
        <w:rPr>
          <w:rFonts w:asciiTheme="minorHAnsi" w:hAnsiTheme="minorHAnsi"/>
          <w:b/>
          <w:color w:val="0000FF"/>
          <w:sz w:val="28"/>
          <w:szCs w:val="28"/>
          <w:lang w:val="en-US"/>
        </w:rPr>
        <w:t xml:space="preserve">(food, drink); </w:t>
      </w:r>
    </w:p>
    <w:p w14:paraId="3C223B04"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lastRenderedPageBreak/>
        <w:t xml:space="preserve"> // </w:t>
      </w:r>
      <w:proofErr w:type="spellStart"/>
      <w:r w:rsidRPr="00D02D7F">
        <w:rPr>
          <w:rFonts w:asciiTheme="minorHAnsi" w:hAnsiTheme="minorHAnsi"/>
          <w:b/>
          <w:color w:val="0000FF"/>
          <w:sz w:val="28"/>
          <w:szCs w:val="28"/>
        </w:rPr>
        <w:t>Метод</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приймання</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їди</w:t>
      </w:r>
      <w:proofErr w:type="spellEnd"/>
    </w:p>
    <w:p w14:paraId="083EE63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7011A23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void voice(); // </w:t>
      </w:r>
      <w:proofErr w:type="spellStart"/>
      <w:r w:rsidRPr="00D02D7F">
        <w:rPr>
          <w:rFonts w:asciiTheme="minorHAnsi" w:hAnsiTheme="minorHAnsi"/>
          <w:b/>
          <w:color w:val="0000FF"/>
          <w:sz w:val="28"/>
          <w:szCs w:val="28"/>
        </w:rPr>
        <w:t>Звуки</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що</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видають</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тварини</w:t>
      </w:r>
      <w:proofErr w:type="spellEnd"/>
    </w:p>
    <w:p w14:paraId="6F881B13"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Інше</w:t>
      </w:r>
      <w:proofErr w:type="spellEnd"/>
      <w:r w:rsidRPr="00D02D7F">
        <w:rPr>
          <w:rFonts w:asciiTheme="minorHAnsi" w:hAnsiTheme="minorHAnsi"/>
          <w:b/>
          <w:color w:val="0000FF"/>
          <w:sz w:val="28"/>
          <w:szCs w:val="28"/>
          <w:lang w:val="en-US"/>
        </w:rPr>
        <w:t xml:space="preserve">... </w:t>
      </w:r>
    </w:p>
    <w:p w14:paraId="538389AF"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7845DA0F" w14:textId="77777777" w:rsidR="00B843C1" w:rsidRPr="00D02D7F" w:rsidRDefault="00B843C1" w:rsidP="00B843C1">
      <w:pPr>
        <w:rPr>
          <w:rFonts w:asciiTheme="minorHAnsi" w:hAnsiTheme="minorHAnsi"/>
          <w:sz w:val="28"/>
          <w:szCs w:val="28"/>
          <w:lang w:val="en-US"/>
        </w:rPr>
      </w:pPr>
    </w:p>
    <w:p w14:paraId="2ACB6956" w14:textId="77777777" w:rsidR="00B843C1" w:rsidRPr="00D02D7F" w:rsidRDefault="00B843C1" w:rsidP="00B843C1">
      <w:pPr>
        <w:rPr>
          <w:rFonts w:asciiTheme="minorHAnsi" w:hAnsiTheme="minorHAnsi"/>
          <w:sz w:val="28"/>
          <w:szCs w:val="28"/>
          <w:lang w:val="en-US"/>
        </w:rPr>
      </w:pPr>
      <w:proofErr w:type="spellStart"/>
      <w:r w:rsidRPr="00D02D7F">
        <w:rPr>
          <w:rFonts w:asciiTheme="minorHAnsi" w:hAnsiTheme="minorHAnsi"/>
          <w:sz w:val="28"/>
          <w:szCs w:val="28"/>
        </w:rPr>
        <w:t>Потім</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створюємо</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класи</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які</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описують</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більш</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конкретні</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обєкти</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звязуючи</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іх</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із</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спільним</w:t>
      </w:r>
      <w:proofErr w:type="spellEnd"/>
      <w:r w:rsidRPr="00D02D7F">
        <w:rPr>
          <w:rFonts w:asciiTheme="minorHAnsi" w:hAnsiTheme="minorHAnsi"/>
          <w:sz w:val="28"/>
          <w:szCs w:val="28"/>
          <w:lang w:val="en-US"/>
        </w:rPr>
        <w:t xml:space="preserve"> </w:t>
      </w:r>
      <w:proofErr w:type="spellStart"/>
      <w:r w:rsidRPr="00D02D7F">
        <w:rPr>
          <w:rFonts w:asciiTheme="minorHAnsi" w:hAnsiTheme="minorHAnsi"/>
          <w:sz w:val="28"/>
          <w:szCs w:val="28"/>
        </w:rPr>
        <w:t>класом</w:t>
      </w:r>
      <w:proofErr w:type="spellEnd"/>
      <w:r w:rsidRPr="00D02D7F">
        <w:rPr>
          <w:rFonts w:asciiTheme="minorHAnsi" w:hAnsiTheme="minorHAnsi"/>
          <w:sz w:val="28"/>
          <w:szCs w:val="28"/>
          <w:lang w:val="en-US"/>
        </w:rPr>
        <w:t xml:space="preserve">: </w:t>
      </w:r>
    </w:p>
    <w:p w14:paraId="5894D3B2" w14:textId="77777777" w:rsidR="00B843C1" w:rsidRPr="00D02D7F" w:rsidRDefault="00B843C1" w:rsidP="00B843C1">
      <w:pPr>
        <w:rPr>
          <w:rFonts w:asciiTheme="minorHAnsi" w:hAnsiTheme="minorHAnsi"/>
          <w:sz w:val="28"/>
          <w:szCs w:val="28"/>
          <w:lang w:val="en-US"/>
        </w:rPr>
      </w:pPr>
    </w:p>
    <w:p w14:paraId="608A2A2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Cat </w:t>
      </w:r>
      <w:r w:rsidRPr="00D02D7F">
        <w:rPr>
          <w:rFonts w:asciiTheme="minorHAnsi" w:hAnsiTheme="minorHAnsi"/>
          <w:b/>
          <w:color w:val="FF0000"/>
          <w:sz w:val="28"/>
          <w:szCs w:val="28"/>
          <w:lang w:val="en-US"/>
        </w:rPr>
        <w:t>extends Pet</w:t>
      </w: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Описуються</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властивості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властиві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лише</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кішкам</w:t>
      </w:r>
      <w:proofErr w:type="spellEnd"/>
      <w:r w:rsidRPr="00D02D7F">
        <w:rPr>
          <w:rFonts w:asciiTheme="minorHAnsi" w:hAnsiTheme="minorHAnsi"/>
          <w:b/>
          <w:color w:val="0000FF"/>
          <w:sz w:val="28"/>
          <w:szCs w:val="28"/>
          <w:lang w:val="en-US"/>
        </w:rPr>
        <w:t xml:space="preserve">: </w:t>
      </w:r>
    </w:p>
    <w:p w14:paraId="2F7F255B"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int </w:t>
      </w:r>
      <w:proofErr w:type="spellStart"/>
      <w:r w:rsidRPr="00D02D7F">
        <w:rPr>
          <w:rFonts w:asciiTheme="minorHAnsi" w:hAnsiTheme="minorHAnsi"/>
          <w:b/>
          <w:color w:val="0000FF"/>
          <w:sz w:val="28"/>
          <w:szCs w:val="28"/>
          <w:lang w:val="en-US"/>
        </w:rPr>
        <w:t>mouseCatched</w:t>
      </w:r>
      <w:proofErr w:type="spellEnd"/>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число</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спійманих</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мишей</w:t>
      </w:r>
      <w:proofErr w:type="spellEnd"/>
      <w:r w:rsidRPr="00D02D7F">
        <w:rPr>
          <w:rFonts w:asciiTheme="minorHAnsi" w:hAnsiTheme="minorHAnsi"/>
          <w:b/>
          <w:color w:val="0000FF"/>
          <w:sz w:val="28"/>
          <w:szCs w:val="28"/>
          <w:lang w:val="en-US"/>
        </w:rPr>
        <w:t xml:space="preserve"> </w:t>
      </w:r>
    </w:p>
    <w:p w14:paraId="3BC8E714"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void </w:t>
      </w:r>
      <w:proofErr w:type="spellStart"/>
      <w:r w:rsidRPr="00D02D7F">
        <w:rPr>
          <w:rFonts w:asciiTheme="minorHAnsi" w:hAnsiTheme="minorHAnsi"/>
          <w:b/>
          <w:color w:val="0000FF"/>
          <w:sz w:val="28"/>
          <w:szCs w:val="28"/>
          <w:lang w:val="en-US"/>
        </w:rPr>
        <w:t>toMouse</w:t>
      </w:r>
      <w:proofErr w:type="spellEnd"/>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процес</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ловіння</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мишей</w:t>
      </w:r>
      <w:proofErr w:type="spellEnd"/>
      <w:r w:rsidRPr="00D02D7F">
        <w:rPr>
          <w:rFonts w:asciiTheme="minorHAnsi" w:hAnsiTheme="minorHAnsi"/>
          <w:b/>
          <w:color w:val="0000FF"/>
          <w:sz w:val="28"/>
          <w:szCs w:val="28"/>
          <w:lang w:val="en-US"/>
        </w:rPr>
        <w:t xml:space="preserve"> </w:t>
      </w:r>
    </w:p>
    <w:p w14:paraId="2555CDFF"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інші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властивості</w:t>
      </w:r>
      <w:proofErr w:type="spellEnd"/>
      <w:r w:rsidRPr="00D02D7F">
        <w:rPr>
          <w:rFonts w:asciiTheme="minorHAnsi" w:hAnsiTheme="minorHAnsi"/>
          <w:b/>
          <w:color w:val="0000FF"/>
          <w:sz w:val="28"/>
          <w:szCs w:val="28"/>
          <w:lang w:val="en-US"/>
        </w:rPr>
        <w:t xml:space="preserve"> </w:t>
      </w:r>
    </w:p>
    <w:p w14:paraId="67CC8068"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2B670EA4" w14:textId="77777777" w:rsidR="00B843C1" w:rsidRPr="00D02D7F" w:rsidRDefault="00B843C1" w:rsidP="00B843C1">
      <w:pPr>
        <w:rPr>
          <w:rFonts w:asciiTheme="minorHAnsi" w:hAnsiTheme="minorHAnsi"/>
          <w:b/>
          <w:color w:val="0000FF"/>
          <w:sz w:val="28"/>
          <w:szCs w:val="28"/>
          <w:lang w:val="en-US"/>
        </w:rPr>
      </w:pPr>
    </w:p>
    <w:p w14:paraId="2BA982E5"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Dog </w:t>
      </w:r>
      <w:r w:rsidRPr="00D02D7F">
        <w:rPr>
          <w:rFonts w:asciiTheme="minorHAnsi" w:hAnsiTheme="minorHAnsi"/>
          <w:b/>
          <w:color w:val="FF0000"/>
          <w:sz w:val="28"/>
          <w:szCs w:val="28"/>
          <w:lang w:val="en-US"/>
        </w:rPr>
        <w:t>extends Pet</w:t>
      </w: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Властивості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собак</w:t>
      </w:r>
      <w:proofErr w:type="spellEnd"/>
      <w:r w:rsidRPr="00D02D7F">
        <w:rPr>
          <w:rFonts w:asciiTheme="minorHAnsi" w:hAnsiTheme="minorHAnsi"/>
          <w:b/>
          <w:color w:val="0000FF"/>
          <w:sz w:val="28"/>
          <w:szCs w:val="28"/>
          <w:lang w:val="en-US"/>
        </w:rPr>
        <w:t xml:space="preserve">: </w:t>
      </w:r>
    </w:p>
    <w:p w14:paraId="210F5273"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void preserve(); // </w:t>
      </w:r>
      <w:proofErr w:type="spellStart"/>
      <w:r w:rsidRPr="00D02D7F">
        <w:rPr>
          <w:rFonts w:asciiTheme="minorHAnsi" w:hAnsiTheme="minorHAnsi"/>
          <w:b/>
          <w:color w:val="0000FF"/>
          <w:sz w:val="28"/>
          <w:szCs w:val="28"/>
        </w:rPr>
        <w:t>охороняти</w:t>
      </w:r>
      <w:proofErr w:type="spellEnd"/>
      <w:r w:rsidRPr="00D02D7F">
        <w:rPr>
          <w:rFonts w:asciiTheme="minorHAnsi" w:hAnsiTheme="minorHAnsi"/>
          <w:b/>
          <w:color w:val="0000FF"/>
          <w:sz w:val="28"/>
          <w:szCs w:val="28"/>
          <w:lang w:val="en-US"/>
        </w:rPr>
        <w:t xml:space="preserve"> </w:t>
      </w:r>
    </w:p>
    <w:p w14:paraId="63DAD5A6"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w:t>
      </w:r>
      <w:r w:rsidRPr="00D02D7F">
        <w:rPr>
          <w:rFonts w:asciiTheme="minorHAnsi" w:hAnsiTheme="minorHAnsi"/>
          <w:color w:val="0000FF"/>
          <w:sz w:val="28"/>
          <w:szCs w:val="28"/>
          <w:lang w:val="en-US"/>
        </w:rPr>
        <w:t xml:space="preserve"> </w:t>
      </w:r>
    </w:p>
    <w:p w14:paraId="5D433345" w14:textId="77777777" w:rsidR="00B843C1" w:rsidRPr="00D02D7F" w:rsidRDefault="00B843C1" w:rsidP="00B843C1">
      <w:pPr>
        <w:rPr>
          <w:rFonts w:asciiTheme="minorHAnsi" w:hAnsiTheme="minorHAnsi"/>
          <w:sz w:val="28"/>
          <w:szCs w:val="28"/>
          <w:lang w:val="en-US"/>
        </w:rPr>
      </w:pPr>
    </w:p>
    <w:p w14:paraId="7612C278" w14:textId="77777777" w:rsidR="00B843C1" w:rsidRPr="00B843C1" w:rsidRDefault="00B843C1" w:rsidP="00B843C1">
      <w:pPr>
        <w:pStyle w:val="3f3f3f3f3f3f3f3f3f3f3f3f3f0"/>
        <w:jc w:val="both"/>
        <w:rPr>
          <w:rFonts w:asciiTheme="minorHAnsi" w:hAnsiTheme="minorHAnsi"/>
          <w:sz w:val="28"/>
          <w:szCs w:val="28"/>
        </w:rPr>
      </w:pPr>
      <w:proofErr w:type="spellStart"/>
      <w:r w:rsidRPr="00D02D7F">
        <w:rPr>
          <w:rFonts w:asciiTheme="minorHAnsi" w:hAnsiTheme="minorHAnsi"/>
          <w:sz w:val="28"/>
          <w:szCs w:val="28"/>
        </w:rPr>
        <w:t>Зверніть</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увагу</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що</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ми</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не</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повторюємо</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спільні</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властивості</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описані</w:t>
      </w:r>
      <w:proofErr w:type="spellEnd"/>
      <w:r w:rsidRPr="00D02D7F">
        <w:rPr>
          <w:rFonts w:asciiTheme="minorHAnsi" w:hAnsiTheme="minorHAnsi"/>
          <w:sz w:val="28"/>
          <w:szCs w:val="28"/>
        </w:rPr>
        <w:t xml:space="preserve"> в </w:t>
      </w:r>
      <w:proofErr w:type="spellStart"/>
      <w:r w:rsidRPr="00D02D7F">
        <w:rPr>
          <w:rFonts w:asciiTheme="minorHAnsi" w:hAnsiTheme="minorHAnsi"/>
          <w:sz w:val="28"/>
          <w:szCs w:val="28"/>
        </w:rPr>
        <w:t>класі</w:t>
      </w:r>
      <w:proofErr w:type="spellEnd"/>
      <w:r w:rsidRPr="00D02D7F">
        <w:rPr>
          <w:rFonts w:asciiTheme="minorHAnsi" w:hAnsiTheme="minorHAnsi"/>
          <w:sz w:val="28"/>
          <w:szCs w:val="28"/>
        </w:rPr>
        <w:t xml:space="preserve"> </w:t>
      </w:r>
      <w:r w:rsidRPr="00D02D7F">
        <w:rPr>
          <w:rFonts w:asciiTheme="minorHAnsi" w:hAnsiTheme="minorHAnsi"/>
          <w:color w:val="0000FF"/>
          <w:sz w:val="28"/>
          <w:szCs w:val="28"/>
        </w:rPr>
        <w:t>Pet</w:t>
      </w:r>
      <w:r w:rsidRPr="00D02D7F">
        <w:rPr>
          <w:rFonts w:asciiTheme="minorHAnsi" w:hAnsiTheme="minorHAnsi"/>
          <w:sz w:val="28"/>
          <w:szCs w:val="28"/>
        </w:rPr>
        <w:t xml:space="preserve">. </w:t>
      </w:r>
      <w:r w:rsidRPr="00B843C1">
        <w:rPr>
          <w:rFonts w:asciiTheme="minorHAnsi" w:hAnsiTheme="minorHAnsi"/>
          <w:sz w:val="28"/>
          <w:szCs w:val="28"/>
        </w:rPr>
        <w:t xml:space="preserve">Вони </w:t>
      </w:r>
      <w:proofErr w:type="spellStart"/>
      <w:r w:rsidRPr="00B843C1">
        <w:rPr>
          <w:rFonts w:asciiTheme="minorHAnsi" w:hAnsiTheme="minorHAnsi"/>
          <w:sz w:val="28"/>
          <w:szCs w:val="28"/>
        </w:rPr>
        <w:t>наслідуються</w:t>
      </w:r>
      <w:proofErr w:type="spellEnd"/>
      <w:r w:rsidRPr="00B843C1">
        <w:rPr>
          <w:rFonts w:asciiTheme="minorHAnsi" w:hAnsiTheme="minorHAnsi"/>
          <w:sz w:val="28"/>
          <w:szCs w:val="28"/>
        </w:rPr>
        <w:t xml:space="preserve"> автоматично. Ми </w:t>
      </w:r>
      <w:proofErr w:type="spellStart"/>
      <w:r w:rsidRPr="00B843C1">
        <w:rPr>
          <w:rFonts w:asciiTheme="minorHAnsi" w:hAnsiTheme="minorHAnsi"/>
          <w:sz w:val="28"/>
          <w:szCs w:val="28"/>
        </w:rPr>
        <w:t>можемо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визначити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sz w:val="28"/>
          <w:szCs w:val="28"/>
        </w:rPr>
        <w:t xml:space="preserve"> і </w:t>
      </w:r>
      <w:proofErr w:type="spellStart"/>
      <w:r w:rsidRPr="00B843C1">
        <w:rPr>
          <w:rFonts w:asciiTheme="minorHAnsi" w:hAnsiTheme="minorHAnsi"/>
          <w:sz w:val="28"/>
          <w:szCs w:val="28"/>
        </w:rPr>
        <w:t>використовувати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ньому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властивості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так, як </w:t>
      </w:r>
      <w:proofErr w:type="spellStart"/>
      <w:r w:rsidRPr="00B843C1">
        <w:rPr>
          <w:rFonts w:asciiTheme="minorHAnsi" w:hAnsiTheme="minorHAnsi"/>
          <w:sz w:val="28"/>
          <w:szCs w:val="28"/>
        </w:rPr>
        <w:t>ніби</w:t>
      </w:r>
      <w:proofErr w:type="spellEnd"/>
      <w:r w:rsidRPr="00B843C1">
        <w:rPr>
          <w:rFonts w:asciiTheme="minorHAnsi" w:hAnsiTheme="minorHAnsi"/>
          <w:sz w:val="28"/>
          <w:szCs w:val="28"/>
        </w:rPr>
        <w:t xml:space="preserve"> то вони </w:t>
      </w:r>
      <w:proofErr w:type="spellStart"/>
      <w:r w:rsidRPr="00B843C1">
        <w:rPr>
          <w:rFonts w:asciiTheme="minorHAnsi" w:hAnsiTheme="minorHAnsi"/>
          <w:sz w:val="28"/>
          <w:szCs w:val="28"/>
        </w:rPr>
        <w:t>описані</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sz w:val="28"/>
          <w:szCs w:val="28"/>
        </w:rPr>
        <w:t xml:space="preserve">: </w:t>
      </w:r>
    </w:p>
    <w:p w14:paraId="48BB5EB8" w14:textId="77777777" w:rsidR="00B843C1" w:rsidRPr="00D02D7F" w:rsidRDefault="00B843C1" w:rsidP="00B843C1">
      <w:pPr>
        <w:pStyle w:val="3f3f3f3f3f3f3f3f3f3f3f3f3f0"/>
        <w:rPr>
          <w:rFonts w:asciiTheme="minorHAnsi" w:hAnsiTheme="minorHAnsi"/>
          <w:sz w:val="28"/>
          <w:szCs w:val="28"/>
        </w:rPr>
      </w:pPr>
      <w:r w:rsidRPr="00D02D7F">
        <w:rPr>
          <w:rFonts w:asciiTheme="minorHAnsi" w:hAnsiTheme="minorHAnsi"/>
          <w:b/>
          <w:color w:val="0000FF"/>
          <w:sz w:val="28"/>
          <w:szCs w:val="28"/>
        </w:rPr>
        <w:t xml:space="preserve">Dog </w:t>
      </w:r>
      <w:proofErr w:type="spellStart"/>
      <w:r w:rsidRPr="00D02D7F">
        <w:rPr>
          <w:rFonts w:asciiTheme="minorHAnsi" w:hAnsiTheme="minorHAnsi"/>
          <w:b/>
          <w:color w:val="0000FF"/>
          <w:sz w:val="28"/>
          <w:szCs w:val="28"/>
        </w:rPr>
        <w:t>Tuzik</w:t>
      </w:r>
      <w:proofErr w:type="spellEnd"/>
      <w:r w:rsidRPr="00D02D7F">
        <w:rPr>
          <w:rFonts w:asciiTheme="minorHAnsi" w:hAnsiTheme="minorHAnsi"/>
          <w:b/>
          <w:color w:val="0000FF"/>
          <w:sz w:val="28"/>
          <w:szCs w:val="28"/>
        </w:rPr>
        <w:t xml:space="preserve"> = new Dog(), </w:t>
      </w:r>
      <w:proofErr w:type="spellStart"/>
      <w:r w:rsidRPr="00D02D7F">
        <w:rPr>
          <w:rFonts w:asciiTheme="minorHAnsi" w:hAnsiTheme="minorHAnsi"/>
          <w:b/>
          <w:color w:val="0000FF"/>
          <w:sz w:val="28"/>
          <w:szCs w:val="28"/>
        </w:rPr>
        <w:t>Sharik</w:t>
      </w:r>
      <w:proofErr w:type="spellEnd"/>
      <w:r w:rsidRPr="00D02D7F">
        <w:rPr>
          <w:rFonts w:asciiTheme="minorHAnsi" w:hAnsiTheme="minorHAnsi"/>
          <w:b/>
          <w:color w:val="0000FF"/>
          <w:sz w:val="28"/>
          <w:szCs w:val="28"/>
        </w:rPr>
        <w:t xml:space="preserve"> = new Dog(); </w:t>
      </w:r>
    </w:p>
    <w:p w14:paraId="572D8CB0"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sz w:val="28"/>
          <w:szCs w:val="28"/>
        </w:rPr>
        <w:t>Після</w:t>
      </w:r>
      <w:proofErr w:type="spellEnd"/>
      <w:r w:rsidRPr="00B843C1">
        <w:rPr>
          <w:rFonts w:asciiTheme="minorHAnsi" w:hAnsiTheme="minorHAnsi"/>
          <w:sz w:val="28"/>
          <w:szCs w:val="28"/>
        </w:rPr>
        <w:t xml:space="preserve"> такого </w:t>
      </w:r>
      <w:proofErr w:type="spellStart"/>
      <w:r w:rsidRPr="00B843C1">
        <w:rPr>
          <w:rFonts w:asciiTheme="minorHAnsi" w:hAnsiTheme="minorHAnsi"/>
          <w:sz w:val="28"/>
          <w:szCs w:val="28"/>
        </w:rPr>
        <w:t>визначення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буде </w:t>
      </w:r>
      <w:proofErr w:type="spellStart"/>
      <w:r w:rsidRPr="00B843C1">
        <w:rPr>
          <w:rFonts w:asciiTheme="minorHAnsi" w:hAnsiTheme="minorHAnsi"/>
          <w:sz w:val="28"/>
          <w:szCs w:val="28"/>
        </w:rPr>
        <w:t>написати</w:t>
      </w:r>
      <w:proofErr w:type="spellEnd"/>
      <w:r w:rsidRPr="00B843C1">
        <w:rPr>
          <w:rFonts w:asciiTheme="minorHAnsi" w:hAnsiTheme="minorHAnsi"/>
          <w:sz w:val="28"/>
          <w:szCs w:val="28"/>
        </w:rPr>
        <w:t xml:space="preserve"> </w:t>
      </w:r>
    </w:p>
    <w:p w14:paraId="097B1F99" w14:textId="77777777" w:rsidR="00B843C1" w:rsidRPr="00D02D7F" w:rsidRDefault="00B843C1" w:rsidP="00B843C1">
      <w:pPr>
        <w:rPr>
          <w:rFonts w:asciiTheme="minorHAnsi" w:hAnsiTheme="minorHAnsi"/>
          <w:sz w:val="28"/>
          <w:szCs w:val="28"/>
          <w:lang w:val="en-US"/>
        </w:rPr>
      </w:pPr>
      <w:proofErr w:type="spellStart"/>
      <w:r w:rsidRPr="00D02D7F">
        <w:rPr>
          <w:rFonts w:asciiTheme="minorHAnsi" w:hAnsiTheme="minorHAnsi"/>
          <w:b/>
          <w:color w:val="0000FF"/>
          <w:sz w:val="28"/>
          <w:szCs w:val="28"/>
          <w:lang w:val="en-US"/>
        </w:rPr>
        <w:t>Tuzik.age</w:t>
      </w:r>
      <w:proofErr w:type="spellEnd"/>
      <w:r w:rsidRPr="00D02D7F">
        <w:rPr>
          <w:rFonts w:asciiTheme="minorHAnsi" w:hAnsiTheme="minorHAnsi"/>
          <w:b/>
          <w:color w:val="0000FF"/>
          <w:sz w:val="28"/>
          <w:szCs w:val="28"/>
          <w:lang w:val="en-US"/>
        </w:rPr>
        <w:t xml:space="preserve"> = 3; </w:t>
      </w:r>
    </w:p>
    <w:p w14:paraId="5377D406"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int p = </w:t>
      </w:r>
      <w:proofErr w:type="spellStart"/>
      <w:r w:rsidRPr="00D02D7F">
        <w:rPr>
          <w:rFonts w:asciiTheme="minorHAnsi" w:hAnsiTheme="minorHAnsi"/>
          <w:b/>
          <w:color w:val="0000FF"/>
          <w:sz w:val="28"/>
          <w:szCs w:val="28"/>
          <w:lang w:val="en-US"/>
        </w:rPr>
        <w:t>Sharik.eat</w:t>
      </w:r>
      <w:proofErr w:type="spellEnd"/>
      <w:r w:rsidRPr="00D02D7F">
        <w:rPr>
          <w:rFonts w:asciiTheme="minorHAnsi" w:hAnsiTheme="minorHAnsi"/>
          <w:b/>
          <w:color w:val="0000FF"/>
          <w:sz w:val="28"/>
          <w:szCs w:val="28"/>
          <w:lang w:val="en-US"/>
        </w:rPr>
        <w:t xml:space="preserve"> (30, 10, 12); </w:t>
      </w:r>
    </w:p>
    <w:p w14:paraId="370DC0CC" w14:textId="77777777" w:rsidR="00B843C1" w:rsidRPr="00D02D7F" w:rsidRDefault="00B843C1" w:rsidP="00B843C1">
      <w:pPr>
        <w:rPr>
          <w:rFonts w:asciiTheme="minorHAnsi" w:hAnsiTheme="minorHAnsi"/>
          <w:sz w:val="28"/>
          <w:szCs w:val="28"/>
          <w:lang w:val="en-US"/>
        </w:rPr>
      </w:pPr>
    </w:p>
    <w:p w14:paraId="25AA2B0D" w14:textId="77777777" w:rsidR="00B843C1" w:rsidRPr="00D02D7F" w:rsidRDefault="00B843C1" w:rsidP="00B843C1">
      <w:pPr>
        <w:pStyle w:val="3f3f3f3f3f3f3f3f3f3f3f3f3f0"/>
        <w:rPr>
          <w:rFonts w:asciiTheme="minorHAnsi" w:hAnsiTheme="minorHAnsi"/>
          <w:sz w:val="28"/>
          <w:szCs w:val="28"/>
        </w:rPr>
      </w:pPr>
      <w:r w:rsidRPr="00D02D7F">
        <w:rPr>
          <w:rFonts w:asciiTheme="minorHAnsi" w:hAnsiTheme="minorHAnsi"/>
          <w:sz w:val="28"/>
          <w:szCs w:val="28"/>
        </w:rPr>
        <w:t xml:space="preserve">А </w:t>
      </w:r>
      <w:proofErr w:type="spellStart"/>
      <w:r w:rsidRPr="00D02D7F">
        <w:rPr>
          <w:rFonts w:asciiTheme="minorHAnsi" w:hAnsiTheme="minorHAnsi"/>
          <w:sz w:val="28"/>
          <w:szCs w:val="28"/>
        </w:rPr>
        <w:t>класифікацію</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продовжити</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так</w:t>
      </w:r>
      <w:proofErr w:type="spellEnd"/>
      <w:r w:rsidRPr="00D02D7F">
        <w:rPr>
          <w:rFonts w:asciiTheme="minorHAnsi" w:hAnsiTheme="minorHAnsi"/>
          <w:sz w:val="28"/>
          <w:szCs w:val="28"/>
        </w:rPr>
        <w:t xml:space="preserve">: </w:t>
      </w:r>
    </w:p>
    <w:p w14:paraId="0C425C8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Pointer </w:t>
      </w:r>
      <w:r w:rsidRPr="00D02D7F">
        <w:rPr>
          <w:rFonts w:asciiTheme="minorHAnsi" w:hAnsiTheme="minorHAnsi"/>
          <w:b/>
          <w:color w:val="FF0000"/>
          <w:sz w:val="28"/>
          <w:szCs w:val="28"/>
          <w:lang w:val="en-US"/>
        </w:rPr>
        <w:t>extends Dog</w:t>
      </w:r>
      <w:r w:rsidRPr="00D02D7F">
        <w:rPr>
          <w:rFonts w:asciiTheme="minorHAnsi" w:hAnsiTheme="minorHAnsi"/>
          <w:b/>
          <w:color w:val="0000FF"/>
          <w:sz w:val="28"/>
          <w:szCs w:val="28"/>
          <w:lang w:val="en-US"/>
        </w:rPr>
        <w:t xml:space="preserve">{ ... } // </w:t>
      </w:r>
      <w:proofErr w:type="spellStart"/>
      <w:r w:rsidRPr="00D02D7F">
        <w:rPr>
          <w:rFonts w:asciiTheme="minorHAnsi" w:hAnsiTheme="minorHAnsi"/>
          <w:b/>
          <w:color w:val="0000FF"/>
          <w:sz w:val="28"/>
          <w:szCs w:val="28"/>
        </w:rPr>
        <w:t>Властивості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породи</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Пойнтер</w:t>
      </w:r>
      <w:proofErr w:type="spellEnd"/>
      <w:r w:rsidRPr="00D02D7F">
        <w:rPr>
          <w:rFonts w:asciiTheme="minorHAnsi" w:hAnsiTheme="minorHAnsi"/>
          <w:b/>
          <w:color w:val="0000FF"/>
          <w:sz w:val="28"/>
          <w:szCs w:val="28"/>
          <w:lang w:val="en-US"/>
        </w:rPr>
        <w:t xml:space="preserve"> </w:t>
      </w:r>
    </w:p>
    <w:p w14:paraId="68E37EFA"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Setter </w:t>
      </w:r>
      <w:r w:rsidRPr="00D02D7F">
        <w:rPr>
          <w:rFonts w:asciiTheme="minorHAnsi" w:hAnsiTheme="minorHAnsi"/>
          <w:b/>
          <w:color w:val="FF0000"/>
          <w:sz w:val="28"/>
          <w:szCs w:val="28"/>
          <w:lang w:val="en-US"/>
        </w:rPr>
        <w:t>extends Dog</w:t>
      </w:r>
      <w:r w:rsidRPr="00D02D7F">
        <w:rPr>
          <w:rFonts w:asciiTheme="minorHAnsi" w:hAnsiTheme="minorHAnsi"/>
          <w:b/>
          <w:color w:val="0000FF"/>
          <w:sz w:val="28"/>
          <w:szCs w:val="28"/>
          <w:lang w:val="en-US"/>
        </w:rPr>
        <w:t xml:space="preserve">{ ... } // </w:t>
      </w:r>
      <w:proofErr w:type="spellStart"/>
      <w:r w:rsidRPr="00D02D7F">
        <w:rPr>
          <w:rFonts w:asciiTheme="minorHAnsi" w:hAnsiTheme="minorHAnsi"/>
          <w:b/>
          <w:color w:val="0000FF"/>
          <w:sz w:val="28"/>
          <w:szCs w:val="28"/>
        </w:rPr>
        <w:t>Властивості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сеттерів</w:t>
      </w:r>
      <w:proofErr w:type="spellEnd"/>
      <w:r w:rsidRPr="00D02D7F">
        <w:rPr>
          <w:rFonts w:asciiTheme="minorHAnsi" w:hAnsiTheme="minorHAnsi"/>
          <w:b/>
          <w:color w:val="0000FF"/>
          <w:sz w:val="28"/>
          <w:szCs w:val="28"/>
          <w:lang w:val="en-US"/>
        </w:rPr>
        <w:t xml:space="preserve"> </w:t>
      </w:r>
    </w:p>
    <w:p w14:paraId="7A8B2CE9" w14:textId="77777777" w:rsidR="00B843C1" w:rsidRPr="00D02D7F" w:rsidRDefault="00B843C1" w:rsidP="00B843C1">
      <w:pPr>
        <w:rPr>
          <w:rFonts w:asciiTheme="minorHAnsi" w:hAnsiTheme="minorHAnsi"/>
          <w:sz w:val="28"/>
          <w:szCs w:val="28"/>
          <w:lang w:val="en-US"/>
        </w:rPr>
      </w:pPr>
    </w:p>
    <w:p w14:paraId="4846DCA8"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Зверніть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увагу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на кожному </w:t>
      </w:r>
      <w:proofErr w:type="spellStart"/>
      <w:r w:rsidRPr="00B843C1">
        <w:rPr>
          <w:rFonts w:asciiTheme="minorHAnsi" w:hAnsiTheme="minorHAnsi"/>
          <w:sz w:val="28"/>
          <w:szCs w:val="28"/>
        </w:rPr>
        <w:t>наступному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рівні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ієрархії</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додаються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нові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властивості</w:t>
      </w:r>
      <w:proofErr w:type="spellEnd"/>
      <w:r w:rsidRPr="00B843C1">
        <w:rPr>
          <w:rFonts w:asciiTheme="minorHAnsi" w:hAnsiTheme="minorHAnsi"/>
          <w:sz w:val="28"/>
          <w:szCs w:val="28"/>
        </w:rPr>
        <w:t xml:space="preserve">, але </w:t>
      </w:r>
      <w:proofErr w:type="spellStart"/>
      <w:r w:rsidRPr="00B843C1">
        <w:rPr>
          <w:rFonts w:asciiTheme="minorHAnsi" w:hAnsiTheme="minorHAnsi"/>
          <w:sz w:val="28"/>
          <w:szCs w:val="28"/>
        </w:rPr>
        <w:t>жодна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властивість</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пропадє</w:t>
      </w:r>
      <w:proofErr w:type="spellEnd"/>
      <w:r w:rsidRPr="00B843C1">
        <w:rPr>
          <w:rFonts w:asciiTheme="minorHAnsi" w:hAnsiTheme="minorHAnsi"/>
          <w:sz w:val="28"/>
          <w:szCs w:val="28"/>
        </w:rPr>
        <w:t xml:space="preserve">. Тому і </w:t>
      </w:r>
      <w:proofErr w:type="spellStart"/>
      <w:r w:rsidRPr="00B843C1">
        <w:rPr>
          <w:rFonts w:asciiTheme="minorHAnsi" w:hAnsiTheme="minorHAnsi"/>
          <w:sz w:val="28"/>
          <w:szCs w:val="28"/>
        </w:rPr>
        <w:t>використовується</w:t>
      </w:r>
      <w:proofErr w:type="spellEnd"/>
      <w:r w:rsidRPr="00B843C1">
        <w:rPr>
          <w:rFonts w:asciiTheme="minorHAnsi" w:hAnsiTheme="minorHAnsi"/>
          <w:sz w:val="28"/>
          <w:szCs w:val="28"/>
        </w:rPr>
        <w:t xml:space="preserve"> слово </w:t>
      </w:r>
      <w:r w:rsidRPr="00D02D7F">
        <w:rPr>
          <w:rFonts w:asciiTheme="minorHAnsi" w:hAnsiTheme="minorHAnsi"/>
          <w:color w:val="0000FF"/>
          <w:sz w:val="28"/>
          <w:szCs w:val="28"/>
        </w:rPr>
        <w:t>extends</w:t>
      </w:r>
      <w:r w:rsidRPr="00B843C1">
        <w:rPr>
          <w:rFonts w:asciiTheme="minorHAnsi" w:hAnsiTheme="minorHAnsi"/>
          <w:sz w:val="28"/>
          <w:szCs w:val="28"/>
        </w:rPr>
        <w:t xml:space="preserve"> — "</w:t>
      </w:r>
      <w:proofErr w:type="spellStart"/>
      <w:r w:rsidRPr="00B843C1">
        <w:rPr>
          <w:rFonts w:asciiTheme="minorHAnsi" w:hAnsiTheme="minorHAnsi"/>
          <w:sz w:val="28"/>
          <w:szCs w:val="28"/>
        </w:rPr>
        <w:t>розширює</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говорять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sz w:val="28"/>
          <w:szCs w:val="28"/>
        </w:rPr>
        <w:t xml:space="preserve"> — </w:t>
      </w:r>
      <w:proofErr w:type="spellStart"/>
      <w:r w:rsidRPr="00B843C1">
        <w:rPr>
          <w:rFonts w:asciiTheme="minorHAnsi" w:hAnsiTheme="minorHAnsi"/>
          <w:i/>
          <w:sz w:val="28"/>
          <w:szCs w:val="28"/>
        </w:rPr>
        <w:t>розширення</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extension</w:t>
      </w:r>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З </w:t>
      </w:r>
      <w:proofErr w:type="spellStart"/>
      <w:r w:rsidRPr="00B843C1">
        <w:rPr>
          <w:rFonts w:asciiTheme="minorHAnsi" w:hAnsiTheme="minorHAnsi"/>
          <w:sz w:val="28"/>
          <w:szCs w:val="28"/>
        </w:rPr>
        <w:t>іншої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сторони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кількість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обєктів</w:t>
      </w:r>
      <w:proofErr w:type="spellEnd"/>
      <w:r w:rsidRPr="00B843C1">
        <w:rPr>
          <w:rFonts w:asciiTheme="minorHAnsi" w:hAnsiTheme="minorHAnsi"/>
          <w:sz w:val="28"/>
          <w:szCs w:val="28"/>
        </w:rPr>
        <w:t xml:space="preserve"> при </w:t>
      </w:r>
      <w:proofErr w:type="spellStart"/>
      <w:r w:rsidRPr="00B843C1">
        <w:rPr>
          <w:rFonts w:asciiTheme="minorHAnsi" w:hAnsiTheme="minorHAnsi"/>
          <w:sz w:val="28"/>
          <w:szCs w:val="28"/>
        </w:rPr>
        <w:t>цьому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зменшується</w:t>
      </w:r>
      <w:proofErr w:type="spellEnd"/>
      <w:r w:rsidRPr="00B843C1">
        <w:rPr>
          <w:rFonts w:asciiTheme="minorHAnsi" w:hAnsiTheme="minorHAnsi"/>
          <w:sz w:val="28"/>
          <w:szCs w:val="28"/>
        </w:rPr>
        <w:t xml:space="preserve">: собак </w:t>
      </w:r>
      <w:proofErr w:type="spellStart"/>
      <w:r w:rsidRPr="00B843C1">
        <w:rPr>
          <w:rFonts w:asciiTheme="minorHAnsi" w:hAnsiTheme="minorHAnsi"/>
          <w:sz w:val="28"/>
          <w:szCs w:val="28"/>
        </w:rPr>
        <w:t>менше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ніж</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домашніх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тварин</w:t>
      </w:r>
      <w:proofErr w:type="spellEnd"/>
      <w:r w:rsidRPr="00B843C1">
        <w:rPr>
          <w:rFonts w:asciiTheme="minorHAnsi" w:hAnsiTheme="minorHAnsi"/>
          <w:sz w:val="28"/>
          <w:szCs w:val="28"/>
        </w:rPr>
        <w:t xml:space="preserve">. Тому часто </w:t>
      </w:r>
      <w:proofErr w:type="spellStart"/>
      <w:r w:rsidRPr="00B843C1">
        <w:rPr>
          <w:rFonts w:asciiTheme="minorHAnsi" w:hAnsiTheme="minorHAnsi"/>
          <w:sz w:val="28"/>
          <w:szCs w:val="28"/>
        </w:rPr>
        <w:t>говорять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sz w:val="28"/>
          <w:szCs w:val="28"/>
        </w:rPr>
        <w:t xml:space="preserve"> — </w:t>
      </w:r>
      <w:proofErr w:type="spellStart"/>
      <w:r w:rsidRPr="00B843C1">
        <w:rPr>
          <w:rFonts w:asciiTheme="minorHAnsi" w:hAnsiTheme="minorHAnsi"/>
          <w:i/>
          <w:sz w:val="28"/>
          <w:szCs w:val="28"/>
        </w:rPr>
        <w:t>підклас</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subclass</w:t>
      </w:r>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а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 </w:t>
      </w:r>
      <w:proofErr w:type="spellStart"/>
      <w:r w:rsidRPr="00B843C1">
        <w:rPr>
          <w:rFonts w:asciiTheme="minorHAnsi" w:hAnsiTheme="minorHAnsi"/>
          <w:i/>
          <w:sz w:val="28"/>
          <w:szCs w:val="28"/>
        </w:rPr>
        <w:t>суперклас</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superclass</w:t>
      </w:r>
      <w:r w:rsidRPr="00B843C1">
        <w:rPr>
          <w:rFonts w:asciiTheme="minorHAnsi" w:hAnsiTheme="minorHAnsi"/>
          <w:sz w:val="28"/>
          <w:szCs w:val="28"/>
        </w:rPr>
        <w:t xml:space="preserve">)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надклас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sz w:val="28"/>
          <w:szCs w:val="28"/>
        </w:rPr>
        <w:t xml:space="preserve">. </w:t>
      </w:r>
    </w:p>
    <w:p w14:paraId="618BF62A"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lastRenderedPageBreak/>
        <w:t xml:space="preserve">Часто </w:t>
      </w:r>
      <w:proofErr w:type="spellStart"/>
      <w:r w:rsidRPr="00B843C1">
        <w:rPr>
          <w:rFonts w:asciiTheme="minorHAnsi" w:hAnsiTheme="minorHAnsi"/>
          <w:sz w:val="28"/>
          <w:szCs w:val="28"/>
        </w:rPr>
        <w:t>використовують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генеалогічну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термінологію</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батьківський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дочірній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клас-нащадок</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-предок, </w:t>
      </w:r>
      <w:proofErr w:type="spellStart"/>
      <w:r w:rsidRPr="00B843C1">
        <w:rPr>
          <w:rFonts w:asciiTheme="minorHAnsi" w:hAnsiTheme="minorHAnsi"/>
          <w:sz w:val="28"/>
          <w:szCs w:val="28"/>
        </w:rPr>
        <w:t>виникають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племінники</w:t>
      </w:r>
      <w:proofErr w:type="spellEnd"/>
      <w:r w:rsidRPr="00B843C1">
        <w:rPr>
          <w:rFonts w:asciiTheme="minorHAnsi" w:hAnsiTheme="minorHAnsi"/>
          <w:sz w:val="28"/>
          <w:szCs w:val="28"/>
        </w:rPr>
        <w:t xml:space="preserve"> і внуки, вся </w:t>
      </w:r>
      <w:proofErr w:type="spellStart"/>
      <w:r w:rsidRPr="00B843C1">
        <w:rPr>
          <w:rFonts w:asciiTheme="minorHAnsi" w:hAnsiTheme="minorHAnsi"/>
          <w:sz w:val="28"/>
          <w:szCs w:val="28"/>
        </w:rPr>
        <w:t>неспокійна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сімейка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вступає</w:t>
      </w:r>
      <w:proofErr w:type="spellEnd"/>
      <w:r w:rsidRPr="00B843C1">
        <w:rPr>
          <w:rFonts w:asciiTheme="minorHAnsi" w:hAnsiTheme="minorHAnsi"/>
          <w:sz w:val="28"/>
          <w:szCs w:val="28"/>
        </w:rPr>
        <w:t xml:space="preserve"> у </w:t>
      </w:r>
      <w:proofErr w:type="spellStart"/>
      <w:r w:rsidRPr="00B843C1">
        <w:rPr>
          <w:rFonts w:asciiTheme="minorHAnsi" w:hAnsiTheme="minorHAnsi"/>
          <w:sz w:val="28"/>
          <w:szCs w:val="28"/>
        </w:rPr>
        <w:t>відносини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гідні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мексіканського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серіала</w:t>
      </w:r>
      <w:proofErr w:type="spellEnd"/>
      <w:r w:rsidRPr="00B843C1">
        <w:rPr>
          <w:rFonts w:asciiTheme="minorHAnsi" w:hAnsiTheme="minorHAnsi"/>
          <w:sz w:val="28"/>
          <w:szCs w:val="28"/>
        </w:rPr>
        <w:t xml:space="preserve">. </w:t>
      </w:r>
    </w:p>
    <w:p w14:paraId="516FA0FE"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цій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термінології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говорять</w:t>
      </w:r>
      <w:proofErr w:type="spellEnd"/>
      <w:r w:rsidRPr="00B843C1">
        <w:rPr>
          <w:rFonts w:asciiTheme="minorHAnsi" w:hAnsiTheme="minorHAnsi"/>
          <w:sz w:val="28"/>
          <w:szCs w:val="28"/>
        </w:rPr>
        <w:t xml:space="preserve"> про </w:t>
      </w:r>
      <w:proofErr w:type="spellStart"/>
      <w:r w:rsidRPr="00B843C1">
        <w:rPr>
          <w:rFonts w:asciiTheme="minorHAnsi" w:hAnsiTheme="minorHAnsi"/>
          <w:i/>
          <w:sz w:val="28"/>
          <w:szCs w:val="28"/>
        </w:rPr>
        <w:t>наслідування</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inheritance</w:t>
      </w:r>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нашому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прикладі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sz w:val="28"/>
          <w:szCs w:val="28"/>
        </w:rPr>
        <w:t xml:space="preserve"> </w:t>
      </w:r>
      <w:proofErr w:type="spellStart"/>
      <w:r w:rsidRPr="00B843C1">
        <w:rPr>
          <w:rFonts w:asciiTheme="minorHAnsi" w:hAnsiTheme="minorHAnsi"/>
          <w:sz w:val="28"/>
          <w:szCs w:val="28"/>
        </w:rPr>
        <w:t>наслідує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w:t>
      </w:r>
    </w:p>
    <w:p w14:paraId="42801427"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Ми </w:t>
      </w:r>
      <w:proofErr w:type="spellStart"/>
      <w:r w:rsidRPr="00B843C1">
        <w:rPr>
          <w:rFonts w:asciiTheme="minorHAnsi" w:hAnsiTheme="minorHAnsi"/>
          <w:sz w:val="28"/>
          <w:szCs w:val="28"/>
        </w:rPr>
        <w:t>ще</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визначили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щасливого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хазяїна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нашого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домашнього</w:t>
      </w:r>
      <w:proofErr w:type="spellEnd"/>
      <w:r w:rsidRPr="00B843C1">
        <w:rPr>
          <w:rFonts w:asciiTheme="minorHAnsi" w:hAnsiTheme="minorHAnsi"/>
          <w:sz w:val="28"/>
          <w:szCs w:val="28"/>
        </w:rPr>
        <w:t xml:space="preserve"> зоопарка. </w:t>
      </w:r>
      <w:proofErr w:type="spellStart"/>
      <w:r w:rsidRPr="00B843C1">
        <w:rPr>
          <w:rFonts w:asciiTheme="minorHAnsi" w:hAnsiTheme="minorHAnsi"/>
          <w:sz w:val="28"/>
          <w:szCs w:val="28"/>
        </w:rPr>
        <w:t>Опишемо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Master</w:t>
      </w:r>
      <w:r w:rsidRPr="00B843C1">
        <w:rPr>
          <w:rFonts w:asciiTheme="minorHAnsi" w:hAnsiTheme="minorHAnsi"/>
          <w:sz w:val="28"/>
          <w:szCs w:val="28"/>
        </w:rPr>
        <w:t xml:space="preserve">. </w:t>
      </w:r>
      <w:proofErr w:type="spellStart"/>
      <w:r w:rsidRPr="00B843C1">
        <w:rPr>
          <w:rFonts w:asciiTheme="minorHAnsi" w:hAnsiTheme="minorHAnsi"/>
          <w:sz w:val="28"/>
          <w:szCs w:val="28"/>
        </w:rPr>
        <w:t>Зробимо</w:t>
      </w:r>
      <w:proofErr w:type="spellEnd"/>
      <w:r w:rsidRPr="00B843C1">
        <w:rPr>
          <w:rFonts w:asciiTheme="minorHAnsi" w:hAnsiTheme="minorHAnsi"/>
          <w:sz w:val="28"/>
          <w:szCs w:val="28"/>
        </w:rPr>
        <w:t xml:space="preserve"> прикидку: </w:t>
      </w:r>
    </w:p>
    <w:p w14:paraId="4691FAE1"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rPr>
        <w:t>class</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Master</w:t>
      </w:r>
      <w:r w:rsidRPr="00B843C1">
        <w:rPr>
          <w:rFonts w:asciiTheme="minorHAnsi" w:hAnsiTheme="minorHAnsi"/>
          <w:b/>
          <w:color w:val="0000FF"/>
          <w:sz w:val="28"/>
          <w:szCs w:val="28"/>
        </w:rPr>
        <w:t xml:space="preserve">{ // </w:t>
      </w:r>
      <w:proofErr w:type="spellStart"/>
      <w:r w:rsidRPr="00B843C1">
        <w:rPr>
          <w:rFonts w:asciiTheme="minorHAnsi" w:hAnsiTheme="minorHAnsi"/>
          <w:b/>
          <w:color w:val="0000FF"/>
          <w:sz w:val="28"/>
          <w:szCs w:val="28"/>
        </w:rPr>
        <w:t>Хазяїн</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тварини</w:t>
      </w:r>
      <w:proofErr w:type="spellEnd"/>
    </w:p>
    <w:p w14:paraId="695253FD"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rPr>
        <w:t>String</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name</w:t>
      </w:r>
      <w:r w:rsidRPr="00B843C1">
        <w:rPr>
          <w:rFonts w:asciiTheme="minorHAnsi" w:hAnsiTheme="minorHAnsi"/>
          <w:b/>
          <w:color w:val="0000FF"/>
          <w:sz w:val="28"/>
          <w:szCs w:val="28"/>
        </w:rPr>
        <w:t xml:space="preserve">; // </w:t>
      </w:r>
      <w:proofErr w:type="spellStart"/>
      <w:r w:rsidRPr="00B843C1">
        <w:rPr>
          <w:rFonts w:asciiTheme="minorHAnsi" w:hAnsiTheme="minorHAnsi"/>
          <w:b/>
          <w:color w:val="0000FF"/>
          <w:sz w:val="28"/>
          <w:szCs w:val="28"/>
        </w:rPr>
        <w:t>Прізвище</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імя</w:t>
      </w:r>
      <w:proofErr w:type="spellEnd"/>
      <w:r w:rsidRPr="00B843C1">
        <w:rPr>
          <w:rFonts w:asciiTheme="minorHAnsi" w:hAnsiTheme="minorHAnsi"/>
          <w:b/>
          <w:color w:val="0000FF"/>
          <w:sz w:val="28"/>
          <w:szCs w:val="28"/>
        </w:rPr>
        <w:t xml:space="preserve"> </w:t>
      </w:r>
    </w:p>
    <w:p w14:paraId="166D1157"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t xml:space="preserve"> // </w:t>
      </w:r>
      <w:proofErr w:type="spellStart"/>
      <w:r w:rsidRPr="00B843C1">
        <w:rPr>
          <w:rFonts w:asciiTheme="minorHAnsi" w:hAnsiTheme="minorHAnsi"/>
          <w:b/>
          <w:color w:val="0000FF"/>
          <w:sz w:val="28"/>
          <w:szCs w:val="28"/>
        </w:rPr>
        <w:t>Інші</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дані</w:t>
      </w:r>
      <w:proofErr w:type="spellEnd"/>
      <w:r w:rsidRPr="00B843C1">
        <w:rPr>
          <w:rFonts w:asciiTheme="minorHAnsi" w:hAnsiTheme="minorHAnsi"/>
          <w:b/>
          <w:color w:val="0000FF"/>
          <w:sz w:val="28"/>
          <w:szCs w:val="28"/>
        </w:rPr>
        <w:t xml:space="preserve"> </w:t>
      </w:r>
    </w:p>
    <w:p w14:paraId="713EF6D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void </w:t>
      </w:r>
      <w:proofErr w:type="spellStart"/>
      <w:r w:rsidRPr="00D02D7F">
        <w:rPr>
          <w:rFonts w:asciiTheme="minorHAnsi" w:hAnsiTheme="minorHAnsi"/>
          <w:b/>
          <w:color w:val="0000FF"/>
          <w:sz w:val="28"/>
          <w:szCs w:val="28"/>
          <w:lang w:val="en-US"/>
        </w:rPr>
        <w:t>getFood</w:t>
      </w:r>
      <w:proofErr w:type="spellEnd"/>
      <w:r w:rsidRPr="00D02D7F">
        <w:rPr>
          <w:rFonts w:asciiTheme="minorHAnsi" w:hAnsiTheme="minorHAnsi"/>
          <w:b/>
          <w:color w:val="0000FF"/>
          <w:sz w:val="28"/>
          <w:szCs w:val="28"/>
          <w:lang w:val="en-US"/>
        </w:rPr>
        <w:t xml:space="preserve">(int food, int drink); // </w:t>
      </w:r>
      <w:proofErr w:type="spellStart"/>
      <w:r w:rsidRPr="00D02D7F">
        <w:rPr>
          <w:rFonts w:asciiTheme="minorHAnsi" w:hAnsiTheme="minorHAnsi"/>
          <w:b/>
          <w:color w:val="0000FF"/>
          <w:sz w:val="28"/>
          <w:szCs w:val="28"/>
        </w:rPr>
        <w:t>Годівля</w:t>
      </w:r>
      <w:proofErr w:type="spellEnd"/>
    </w:p>
    <w:p w14:paraId="178FA35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Інше</w:t>
      </w:r>
      <w:proofErr w:type="spellEnd"/>
      <w:r w:rsidRPr="00D02D7F">
        <w:rPr>
          <w:rFonts w:asciiTheme="minorHAnsi" w:hAnsiTheme="minorHAnsi"/>
          <w:b/>
          <w:color w:val="0000FF"/>
          <w:sz w:val="28"/>
          <w:szCs w:val="28"/>
          <w:lang w:val="en-US"/>
        </w:rPr>
        <w:t xml:space="preserve"> </w:t>
      </w:r>
    </w:p>
    <w:p w14:paraId="7C7929C5"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w:t>
      </w:r>
      <w:r w:rsidRPr="00D02D7F">
        <w:rPr>
          <w:rFonts w:asciiTheme="minorHAnsi" w:hAnsiTheme="minorHAnsi"/>
          <w:b/>
          <w:sz w:val="28"/>
          <w:szCs w:val="28"/>
          <w:lang w:val="en-US"/>
        </w:rPr>
        <w:t xml:space="preserve"> </w:t>
      </w:r>
    </w:p>
    <w:p w14:paraId="4F44787B" w14:textId="77777777" w:rsidR="00B843C1" w:rsidRPr="00D02D7F" w:rsidRDefault="00B843C1" w:rsidP="00B843C1">
      <w:pPr>
        <w:rPr>
          <w:rFonts w:asciiTheme="minorHAnsi" w:hAnsiTheme="minorHAnsi"/>
          <w:sz w:val="28"/>
          <w:szCs w:val="28"/>
          <w:lang w:val="en-US"/>
        </w:rPr>
      </w:pPr>
    </w:p>
    <w:p w14:paraId="10CEE1BA" w14:textId="77777777" w:rsidR="00B843C1" w:rsidRPr="00B843C1" w:rsidRDefault="00B843C1" w:rsidP="00B843C1">
      <w:pPr>
        <w:pStyle w:val="3f3f3f3f3f3f3f3f3f3f3f3f3f0"/>
        <w:jc w:val="both"/>
        <w:rPr>
          <w:rFonts w:asciiTheme="minorHAnsi" w:hAnsiTheme="minorHAnsi"/>
          <w:sz w:val="28"/>
          <w:szCs w:val="28"/>
        </w:rPr>
      </w:pPr>
      <w:proofErr w:type="spellStart"/>
      <w:r w:rsidRPr="00D02D7F">
        <w:rPr>
          <w:rFonts w:asciiTheme="minorHAnsi" w:hAnsiTheme="minorHAnsi"/>
          <w:sz w:val="28"/>
          <w:szCs w:val="28"/>
        </w:rPr>
        <w:t>Хазяїн</w:t>
      </w:r>
      <w:proofErr w:type="spellEnd"/>
      <w:r w:rsidRPr="00D02D7F">
        <w:rPr>
          <w:rFonts w:asciiTheme="minorHAnsi" w:hAnsiTheme="minorHAnsi"/>
          <w:sz w:val="28"/>
          <w:szCs w:val="28"/>
        </w:rPr>
        <w:t xml:space="preserve"> і </w:t>
      </w:r>
      <w:proofErr w:type="spellStart"/>
      <w:r w:rsidRPr="00D02D7F">
        <w:rPr>
          <w:rFonts w:asciiTheme="minorHAnsi" w:hAnsiTheme="minorHAnsi"/>
          <w:sz w:val="28"/>
          <w:szCs w:val="28"/>
        </w:rPr>
        <w:t>його</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домашні</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тварини</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постійно</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контактують</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Їх</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взаємодія</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виражається</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дієсловами</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гуляти</w:t>
      </w:r>
      <w:proofErr w:type="spellEnd"/>
      <w:r w:rsidRPr="00D02D7F">
        <w:rPr>
          <w:rFonts w:asciiTheme="minorHAnsi" w:hAnsiTheme="minorHAnsi"/>
          <w:sz w:val="28"/>
          <w:szCs w:val="28"/>
        </w:rPr>
        <w:t>", "</w:t>
      </w:r>
      <w:proofErr w:type="spellStart"/>
      <w:r w:rsidRPr="00D02D7F">
        <w:rPr>
          <w:rFonts w:asciiTheme="minorHAnsi" w:hAnsiTheme="minorHAnsi"/>
          <w:sz w:val="28"/>
          <w:szCs w:val="28"/>
        </w:rPr>
        <w:t>годувати</w:t>
      </w:r>
      <w:proofErr w:type="spellEnd"/>
      <w:r w:rsidRPr="00D02D7F">
        <w:rPr>
          <w:rFonts w:asciiTheme="minorHAnsi" w:hAnsiTheme="minorHAnsi"/>
          <w:sz w:val="28"/>
          <w:szCs w:val="28"/>
        </w:rPr>
        <w:t>", "</w:t>
      </w:r>
      <w:proofErr w:type="spellStart"/>
      <w:r w:rsidRPr="00D02D7F">
        <w:rPr>
          <w:rFonts w:asciiTheme="minorHAnsi" w:hAnsiTheme="minorHAnsi"/>
          <w:sz w:val="28"/>
          <w:szCs w:val="28"/>
        </w:rPr>
        <w:t>охороняти</w:t>
      </w:r>
      <w:proofErr w:type="spellEnd"/>
      <w:r w:rsidRPr="00D02D7F">
        <w:rPr>
          <w:rFonts w:asciiTheme="minorHAnsi" w:hAnsiTheme="minorHAnsi"/>
          <w:sz w:val="28"/>
          <w:szCs w:val="28"/>
        </w:rPr>
        <w:t>", "</w:t>
      </w:r>
      <w:proofErr w:type="spellStart"/>
      <w:r w:rsidRPr="00D02D7F">
        <w:rPr>
          <w:rFonts w:asciiTheme="minorHAnsi" w:hAnsiTheme="minorHAnsi"/>
          <w:sz w:val="28"/>
          <w:szCs w:val="28"/>
        </w:rPr>
        <w:t>чиститиь</w:t>
      </w:r>
      <w:proofErr w:type="spellEnd"/>
      <w:r w:rsidRPr="00D02D7F">
        <w:rPr>
          <w:rFonts w:asciiTheme="minorHAnsi" w:hAnsiTheme="minorHAnsi"/>
          <w:sz w:val="28"/>
          <w:szCs w:val="28"/>
        </w:rPr>
        <w:t>", "</w:t>
      </w:r>
      <w:proofErr w:type="spellStart"/>
      <w:r w:rsidRPr="00D02D7F">
        <w:rPr>
          <w:rFonts w:asciiTheme="minorHAnsi" w:hAnsiTheme="minorHAnsi"/>
          <w:sz w:val="28"/>
          <w:szCs w:val="28"/>
        </w:rPr>
        <w:t>лащитися</w:t>
      </w:r>
      <w:proofErr w:type="spellEnd"/>
      <w:r w:rsidRPr="00D02D7F">
        <w:rPr>
          <w:rFonts w:asciiTheme="minorHAnsi" w:hAnsiTheme="minorHAnsi"/>
          <w:sz w:val="28"/>
          <w:szCs w:val="28"/>
        </w:rPr>
        <w:t>", "</w:t>
      </w:r>
      <w:proofErr w:type="spellStart"/>
      <w:r w:rsidRPr="00D02D7F">
        <w:rPr>
          <w:rFonts w:asciiTheme="minorHAnsi" w:hAnsiTheme="minorHAnsi"/>
          <w:sz w:val="28"/>
          <w:szCs w:val="28"/>
        </w:rPr>
        <w:t>проситися</w:t>
      </w:r>
      <w:proofErr w:type="spellEnd"/>
      <w:r w:rsidRPr="00D02D7F">
        <w:rPr>
          <w:rFonts w:asciiTheme="minorHAnsi" w:hAnsiTheme="minorHAnsi"/>
          <w:sz w:val="28"/>
          <w:szCs w:val="28"/>
        </w:rPr>
        <w:t xml:space="preserve">" і </w:t>
      </w:r>
      <w:proofErr w:type="spellStart"/>
      <w:r w:rsidRPr="00D02D7F">
        <w:rPr>
          <w:rFonts w:asciiTheme="minorHAnsi" w:hAnsiTheme="minorHAnsi"/>
          <w:sz w:val="28"/>
          <w:szCs w:val="28"/>
        </w:rPr>
        <w:t>іншими</w:t>
      </w:r>
      <w:proofErr w:type="spellEnd"/>
      <w:r w:rsidRPr="00D02D7F">
        <w:rPr>
          <w:rFonts w:asciiTheme="minorHAnsi" w:hAnsiTheme="minorHAnsi"/>
          <w:sz w:val="28"/>
          <w:szCs w:val="28"/>
        </w:rPr>
        <w:t xml:space="preserve">. </w:t>
      </w:r>
      <w:r w:rsidRPr="00B843C1">
        <w:rPr>
          <w:rFonts w:asciiTheme="minorHAnsi" w:hAnsiTheme="minorHAnsi"/>
          <w:sz w:val="28"/>
          <w:szCs w:val="28"/>
        </w:rPr>
        <w:t xml:space="preserve">Для </w:t>
      </w:r>
      <w:proofErr w:type="spellStart"/>
      <w:r w:rsidRPr="00B843C1">
        <w:rPr>
          <w:rFonts w:asciiTheme="minorHAnsi" w:hAnsiTheme="minorHAnsi"/>
          <w:sz w:val="28"/>
          <w:szCs w:val="28"/>
        </w:rPr>
        <w:t>описаня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взаємодії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застосовується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третій</w:t>
      </w:r>
      <w:proofErr w:type="spellEnd"/>
      <w:r w:rsidRPr="00B843C1">
        <w:rPr>
          <w:rFonts w:asciiTheme="minorHAnsi" w:hAnsiTheme="minorHAnsi"/>
          <w:sz w:val="28"/>
          <w:szCs w:val="28"/>
        </w:rPr>
        <w:t xml:space="preserve"> принцип </w:t>
      </w:r>
      <w:proofErr w:type="spellStart"/>
      <w:r w:rsidRPr="00B843C1">
        <w:rPr>
          <w:rFonts w:asciiTheme="minorHAnsi" w:hAnsiTheme="minorHAnsi"/>
          <w:sz w:val="28"/>
          <w:szCs w:val="28"/>
        </w:rPr>
        <w:t>обєктно-орієнтованого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програмування</w:t>
      </w:r>
      <w:proofErr w:type="spellEnd"/>
      <w:r w:rsidRPr="00B843C1">
        <w:rPr>
          <w:rFonts w:asciiTheme="minorHAnsi" w:hAnsiTheme="minorHAnsi"/>
          <w:sz w:val="28"/>
          <w:szCs w:val="28"/>
        </w:rPr>
        <w:t xml:space="preserve"> — </w:t>
      </w:r>
      <w:proofErr w:type="spellStart"/>
      <w:r w:rsidRPr="00B843C1">
        <w:rPr>
          <w:rFonts w:asciiTheme="minorHAnsi" w:hAnsiTheme="minorHAnsi"/>
          <w:sz w:val="28"/>
          <w:szCs w:val="28"/>
        </w:rPr>
        <w:t>обовязок</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відповідальність</w:t>
      </w:r>
      <w:proofErr w:type="spellEnd"/>
      <w:r w:rsidRPr="00B843C1">
        <w:rPr>
          <w:rFonts w:asciiTheme="minorHAnsi" w:hAnsiTheme="minorHAnsi"/>
          <w:sz w:val="28"/>
          <w:szCs w:val="28"/>
        </w:rPr>
        <w:t xml:space="preserve">. </w:t>
      </w:r>
    </w:p>
    <w:p w14:paraId="6BB64448" w14:textId="77777777"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b/>
          <w:color w:val="0000FF"/>
          <w:sz w:val="28"/>
          <w:szCs w:val="28"/>
        </w:rPr>
        <w:t xml:space="preserve">3.2.3.  </w:t>
      </w:r>
      <w:proofErr w:type="spellStart"/>
      <w:r w:rsidRPr="00B843C1">
        <w:rPr>
          <w:rFonts w:asciiTheme="minorHAnsi" w:hAnsiTheme="minorHAnsi"/>
          <w:b/>
          <w:color w:val="0000FF"/>
          <w:sz w:val="28"/>
          <w:szCs w:val="28"/>
        </w:rPr>
        <w:t>Відповідальність</w:t>
      </w:r>
      <w:proofErr w:type="spellEnd"/>
      <w:r w:rsidRPr="00B843C1">
        <w:rPr>
          <w:rFonts w:asciiTheme="minorHAnsi" w:hAnsiTheme="minorHAnsi"/>
          <w:b/>
          <w:color w:val="0000FF"/>
          <w:sz w:val="28"/>
          <w:szCs w:val="28"/>
        </w:rPr>
        <w:t xml:space="preserve"> </w:t>
      </w:r>
    </w:p>
    <w:p w14:paraId="4A666256"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нашому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прикладі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розглядається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взаємодія</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процесі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годівлі</w:t>
      </w:r>
      <w:proofErr w:type="spellEnd"/>
      <w:r w:rsidRPr="00B843C1">
        <w:rPr>
          <w:rFonts w:asciiTheme="minorHAnsi" w:hAnsiTheme="minorHAnsi"/>
          <w:sz w:val="28"/>
          <w:szCs w:val="28"/>
        </w:rPr>
        <w:t xml:space="preserve">, яка </w:t>
      </w:r>
      <w:proofErr w:type="spellStart"/>
      <w:r w:rsidRPr="00B843C1">
        <w:rPr>
          <w:rFonts w:asciiTheme="minorHAnsi" w:hAnsiTheme="minorHAnsi"/>
          <w:sz w:val="28"/>
          <w:szCs w:val="28"/>
        </w:rPr>
        <w:t>описується</w:t>
      </w:r>
      <w:proofErr w:type="spellEnd"/>
      <w:r w:rsidRPr="00B843C1">
        <w:rPr>
          <w:rFonts w:asciiTheme="minorHAnsi" w:hAnsiTheme="minorHAnsi"/>
          <w:sz w:val="28"/>
          <w:szCs w:val="28"/>
        </w:rPr>
        <w:t xml:space="preserve"> методом </w:t>
      </w:r>
      <w:r w:rsidRPr="00D02D7F">
        <w:rPr>
          <w:rFonts w:asciiTheme="minorHAnsi" w:hAnsiTheme="minorHAnsi"/>
          <w:color w:val="0000FF"/>
          <w:sz w:val="28"/>
          <w:szCs w:val="28"/>
        </w:rPr>
        <w:t>eat</w:t>
      </w:r>
      <w:r w:rsidRPr="00B843C1">
        <w:rPr>
          <w:rFonts w:asciiTheme="minorHAnsi" w:hAnsiTheme="minorHAnsi"/>
          <w:color w:val="0000FF"/>
          <w:sz w:val="28"/>
          <w:szCs w:val="28"/>
        </w:rPr>
        <w:t>()</w:t>
      </w:r>
      <w:r w:rsidRPr="00B843C1">
        <w:rPr>
          <w:rFonts w:asciiTheme="minorHAnsi" w:hAnsiTheme="minorHAnsi"/>
          <w:sz w:val="28"/>
          <w:szCs w:val="28"/>
        </w:rPr>
        <w:t xml:space="preserve">. В </w:t>
      </w:r>
      <w:proofErr w:type="spellStart"/>
      <w:r w:rsidRPr="00B843C1">
        <w:rPr>
          <w:rFonts w:asciiTheme="minorHAnsi" w:hAnsiTheme="minorHAnsi"/>
          <w:sz w:val="28"/>
          <w:szCs w:val="28"/>
        </w:rPr>
        <w:t>цьому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тварина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звертається</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хазяїна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умоляючи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застосувати</w:t>
      </w:r>
      <w:proofErr w:type="spellEnd"/>
      <w:r w:rsidRPr="00B843C1">
        <w:rPr>
          <w:rFonts w:asciiTheme="minorHAnsi" w:hAnsiTheme="minorHAnsi"/>
          <w:sz w:val="28"/>
          <w:szCs w:val="28"/>
        </w:rPr>
        <w:t xml:space="preserve"> метод </w:t>
      </w:r>
      <w:proofErr w:type="spellStart"/>
      <w:r w:rsidRPr="00D02D7F">
        <w:rPr>
          <w:rFonts w:asciiTheme="minorHAnsi" w:hAnsiTheme="minorHAnsi"/>
          <w:color w:val="0000FF"/>
          <w:sz w:val="28"/>
          <w:szCs w:val="28"/>
        </w:rPr>
        <w:t>getFood</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w:t>
      </w:r>
    </w:p>
    <w:p w14:paraId="54D75189"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англомовній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літературі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подібне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звернення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описується</w:t>
      </w:r>
      <w:proofErr w:type="spellEnd"/>
      <w:r w:rsidRPr="00B843C1">
        <w:rPr>
          <w:rFonts w:asciiTheme="minorHAnsi" w:hAnsiTheme="minorHAnsi"/>
          <w:sz w:val="28"/>
          <w:szCs w:val="28"/>
        </w:rPr>
        <w:t xml:space="preserve"> словом </w:t>
      </w:r>
      <w:r w:rsidRPr="00D02D7F">
        <w:rPr>
          <w:rFonts w:asciiTheme="minorHAnsi" w:hAnsiTheme="minorHAnsi"/>
          <w:color w:val="0000FF"/>
          <w:sz w:val="28"/>
          <w:szCs w:val="28"/>
        </w:rPr>
        <w:t>message</w:t>
      </w:r>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поняття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невдало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перекладено</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українську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мову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чого</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зобовязуваним</w:t>
      </w:r>
      <w:proofErr w:type="spellEnd"/>
      <w:r w:rsidRPr="00B843C1">
        <w:rPr>
          <w:rFonts w:asciiTheme="minorHAnsi" w:hAnsiTheme="minorHAnsi"/>
          <w:sz w:val="28"/>
          <w:szCs w:val="28"/>
        </w:rPr>
        <w:t xml:space="preserve"> словом </w:t>
      </w:r>
      <w:r w:rsidRPr="00B843C1">
        <w:rPr>
          <w:rFonts w:asciiTheme="minorHAnsi" w:hAnsiTheme="minorHAnsi"/>
          <w:i/>
          <w:sz w:val="28"/>
          <w:szCs w:val="28"/>
        </w:rPr>
        <w:t>"</w:t>
      </w:r>
      <w:proofErr w:type="spellStart"/>
      <w:r w:rsidRPr="00B843C1">
        <w:rPr>
          <w:rFonts w:asciiTheme="minorHAnsi" w:hAnsiTheme="minorHAnsi"/>
          <w:i/>
          <w:sz w:val="28"/>
          <w:szCs w:val="28"/>
        </w:rPr>
        <w:t>повідомлення</w:t>
      </w:r>
      <w:proofErr w:type="spellEnd"/>
      <w:r w:rsidRPr="00B843C1">
        <w:rPr>
          <w:rFonts w:asciiTheme="minorHAnsi" w:hAnsiTheme="minorHAnsi"/>
          <w:i/>
          <w:sz w:val="28"/>
          <w:szCs w:val="28"/>
        </w:rPr>
        <w:t xml:space="preserve">". </w:t>
      </w:r>
      <w:proofErr w:type="spellStart"/>
      <w:r w:rsidRPr="00B843C1">
        <w:rPr>
          <w:rFonts w:asciiTheme="minorHAnsi" w:hAnsiTheme="minorHAnsi"/>
          <w:sz w:val="28"/>
          <w:szCs w:val="28"/>
        </w:rPr>
        <w:t>Краще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було</w:t>
      </w:r>
      <w:proofErr w:type="spellEnd"/>
      <w:r w:rsidRPr="00B843C1">
        <w:rPr>
          <w:rFonts w:asciiTheme="minorHAnsi" w:hAnsiTheme="minorHAnsi"/>
          <w:sz w:val="28"/>
          <w:szCs w:val="28"/>
        </w:rPr>
        <w:t xml:space="preserve"> б </w:t>
      </w:r>
      <w:proofErr w:type="spellStart"/>
      <w:r w:rsidRPr="00B843C1">
        <w:rPr>
          <w:rFonts w:asciiTheme="minorHAnsi" w:hAnsiTheme="minorHAnsi"/>
          <w:sz w:val="28"/>
          <w:szCs w:val="28"/>
        </w:rPr>
        <w:t>використати</w:t>
      </w:r>
      <w:proofErr w:type="spellEnd"/>
      <w:r w:rsidRPr="00B843C1">
        <w:rPr>
          <w:rFonts w:asciiTheme="minorHAnsi" w:hAnsiTheme="minorHAnsi"/>
          <w:sz w:val="28"/>
          <w:szCs w:val="28"/>
        </w:rPr>
        <w:t xml:space="preserve"> слово "</w:t>
      </w:r>
      <w:proofErr w:type="spellStart"/>
      <w:r w:rsidRPr="00B843C1">
        <w:rPr>
          <w:rFonts w:asciiTheme="minorHAnsi" w:hAnsiTheme="minorHAnsi"/>
          <w:sz w:val="28"/>
          <w:szCs w:val="28"/>
        </w:rPr>
        <w:t>послання</w:t>
      </w:r>
      <w:proofErr w:type="spellEnd"/>
      <w:r w:rsidRPr="00B843C1">
        <w:rPr>
          <w:rFonts w:asciiTheme="minorHAnsi" w:hAnsiTheme="minorHAnsi"/>
          <w:sz w:val="28"/>
          <w:szCs w:val="28"/>
        </w:rPr>
        <w:t>", "</w:t>
      </w:r>
      <w:proofErr w:type="spellStart"/>
      <w:r w:rsidRPr="00B843C1">
        <w:rPr>
          <w:rFonts w:asciiTheme="minorHAnsi" w:hAnsiTheme="minorHAnsi"/>
          <w:sz w:val="28"/>
          <w:szCs w:val="28"/>
        </w:rPr>
        <w:t>доручення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навіть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розпорядження</w:t>
      </w:r>
      <w:proofErr w:type="spellEnd"/>
      <w:r w:rsidRPr="00B843C1">
        <w:rPr>
          <w:rFonts w:asciiTheme="minorHAnsi" w:hAnsiTheme="minorHAnsi"/>
          <w:sz w:val="28"/>
          <w:szCs w:val="28"/>
        </w:rPr>
        <w:t xml:space="preserve">". Але </w:t>
      </w:r>
      <w:proofErr w:type="spellStart"/>
      <w:r w:rsidRPr="00B843C1">
        <w:rPr>
          <w:rFonts w:asciiTheme="minorHAnsi" w:hAnsiTheme="minorHAnsi"/>
          <w:sz w:val="28"/>
          <w:szCs w:val="28"/>
        </w:rPr>
        <w:t>термін</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повідомлення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устоявся</w:t>
      </w:r>
      <w:proofErr w:type="spellEnd"/>
      <w:r w:rsidRPr="00B843C1">
        <w:rPr>
          <w:rFonts w:asciiTheme="minorHAnsi" w:hAnsiTheme="minorHAnsi"/>
          <w:sz w:val="28"/>
          <w:szCs w:val="28"/>
        </w:rPr>
        <w:t xml:space="preserve"> і нам </w:t>
      </w:r>
      <w:proofErr w:type="spellStart"/>
      <w:r w:rsidRPr="00B843C1">
        <w:rPr>
          <w:rFonts w:asciiTheme="minorHAnsi" w:hAnsiTheme="minorHAnsi"/>
          <w:sz w:val="28"/>
          <w:szCs w:val="28"/>
        </w:rPr>
        <w:t>прийдеться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застосовувати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Чому</w:t>
      </w:r>
      <w:proofErr w:type="spellEnd"/>
      <w:r w:rsidRPr="00B843C1">
        <w:rPr>
          <w:rFonts w:asciiTheme="minorHAnsi" w:hAnsiTheme="minorHAnsi"/>
          <w:sz w:val="28"/>
          <w:szCs w:val="28"/>
        </w:rPr>
        <w:t xml:space="preserve"> ж не </w:t>
      </w:r>
      <w:proofErr w:type="spellStart"/>
      <w:r w:rsidRPr="00B843C1">
        <w:rPr>
          <w:rFonts w:asciiTheme="minorHAnsi" w:hAnsiTheme="minorHAnsi"/>
          <w:sz w:val="28"/>
          <w:szCs w:val="28"/>
        </w:rPr>
        <w:t>використовується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словосполучення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виклик</w:t>
      </w:r>
      <w:proofErr w:type="spellEnd"/>
      <w:r w:rsidRPr="00B843C1">
        <w:rPr>
          <w:rFonts w:asciiTheme="minorHAnsi" w:hAnsiTheme="minorHAnsi"/>
          <w:sz w:val="28"/>
          <w:szCs w:val="28"/>
        </w:rPr>
        <w:t xml:space="preserve"> методу", </w:t>
      </w:r>
      <w:proofErr w:type="spellStart"/>
      <w:r w:rsidRPr="00B843C1">
        <w:rPr>
          <w:rFonts w:asciiTheme="minorHAnsi" w:hAnsiTheme="minorHAnsi"/>
          <w:sz w:val="28"/>
          <w:szCs w:val="28"/>
        </w:rPr>
        <w:t>адже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говорять</w:t>
      </w:r>
      <w:proofErr w:type="spellEnd"/>
      <w:r w:rsidRPr="00B843C1">
        <w:rPr>
          <w:rFonts w:asciiTheme="minorHAnsi" w:hAnsiTheme="minorHAnsi"/>
          <w:sz w:val="28"/>
          <w:szCs w:val="28"/>
        </w:rPr>
        <w:t>: "</w:t>
      </w:r>
      <w:proofErr w:type="spellStart"/>
      <w:r w:rsidRPr="00B843C1">
        <w:rPr>
          <w:rFonts w:asciiTheme="minorHAnsi" w:hAnsiTheme="minorHAnsi"/>
          <w:sz w:val="28"/>
          <w:szCs w:val="28"/>
        </w:rPr>
        <w:t>Виклик</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процедури</w:t>
      </w:r>
      <w:proofErr w:type="spellEnd"/>
      <w:r w:rsidRPr="00B843C1">
        <w:rPr>
          <w:rFonts w:asciiTheme="minorHAnsi" w:hAnsiTheme="minorHAnsi"/>
          <w:sz w:val="28"/>
          <w:szCs w:val="28"/>
        </w:rPr>
        <w:t xml:space="preserve">"? Тому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між</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поняттями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єсть</w:t>
      </w:r>
      <w:proofErr w:type="spellEnd"/>
      <w:r w:rsidRPr="00B843C1">
        <w:rPr>
          <w:rFonts w:asciiTheme="minorHAnsi" w:hAnsiTheme="minorHAnsi"/>
          <w:sz w:val="28"/>
          <w:szCs w:val="28"/>
        </w:rPr>
        <w:t xml:space="preserve">, по </w:t>
      </w:r>
      <w:proofErr w:type="spellStart"/>
      <w:r w:rsidRPr="00B843C1">
        <w:rPr>
          <w:rFonts w:asciiTheme="minorHAnsi" w:hAnsiTheme="minorHAnsi"/>
          <w:sz w:val="28"/>
          <w:szCs w:val="28"/>
        </w:rPr>
        <w:t>крайній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мірі</w:t>
      </w:r>
      <w:proofErr w:type="spellEnd"/>
      <w:r w:rsidRPr="00B843C1">
        <w:rPr>
          <w:rFonts w:asciiTheme="minorHAnsi" w:hAnsiTheme="minorHAnsi"/>
          <w:sz w:val="28"/>
          <w:szCs w:val="28"/>
        </w:rPr>
        <w:t xml:space="preserve">, три </w:t>
      </w:r>
      <w:proofErr w:type="spellStart"/>
      <w:r w:rsidRPr="00B843C1">
        <w:rPr>
          <w:rFonts w:asciiTheme="minorHAnsi" w:hAnsiTheme="minorHAnsi"/>
          <w:sz w:val="28"/>
          <w:szCs w:val="28"/>
        </w:rPr>
        <w:t>відмінності</w:t>
      </w:r>
      <w:proofErr w:type="spellEnd"/>
      <w:r w:rsidRPr="00B843C1">
        <w:rPr>
          <w:rFonts w:asciiTheme="minorHAnsi" w:hAnsiTheme="minorHAnsi"/>
          <w:sz w:val="28"/>
          <w:szCs w:val="28"/>
        </w:rPr>
        <w:t xml:space="preserve">. </w:t>
      </w:r>
    </w:p>
    <w:p w14:paraId="635FDBDE" w14:textId="77777777" w:rsidR="00B843C1" w:rsidRPr="00B843C1" w:rsidRDefault="00B843C1" w:rsidP="00B843C1">
      <w:pPr>
        <w:pStyle w:val="3f3f3f3f3f3f3f3f3f3f3f3f3f0"/>
        <w:numPr>
          <w:ilvl w:val="0"/>
          <w:numId w:val="21"/>
        </w:numPr>
        <w:tabs>
          <w:tab w:val="left" w:pos="707"/>
        </w:tabs>
        <w:spacing w:after="0"/>
        <w:jc w:val="both"/>
        <w:rPr>
          <w:rFonts w:asciiTheme="minorHAnsi" w:hAnsiTheme="minorHAnsi"/>
          <w:sz w:val="28"/>
          <w:szCs w:val="28"/>
        </w:rPr>
      </w:pPr>
      <w:proofErr w:type="spellStart"/>
      <w:r w:rsidRPr="00B843C1">
        <w:rPr>
          <w:rFonts w:asciiTheme="minorHAnsi" w:hAnsiTheme="minorHAnsi"/>
          <w:sz w:val="28"/>
          <w:szCs w:val="28"/>
        </w:rPr>
        <w:t>Повідомлення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йде</w:t>
      </w:r>
      <w:proofErr w:type="spellEnd"/>
      <w:r w:rsidRPr="00B843C1">
        <w:rPr>
          <w:rFonts w:asciiTheme="minorHAnsi" w:hAnsiTheme="minorHAnsi"/>
          <w:sz w:val="28"/>
          <w:szCs w:val="28"/>
        </w:rPr>
        <w:t xml:space="preserve"> до конкретного </w:t>
      </w:r>
      <w:proofErr w:type="spellStart"/>
      <w:r w:rsidRPr="00B843C1">
        <w:rPr>
          <w:rFonts w:asciiTheme="minorHAnsi" w:hAnsiTheme="minorHAnsi"/>
          <w:sz w:val="28"/>
          <w:szCs w:val="28"/>
        </w:rPr>
        <w:t>обєкта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знає</w:t>
      </w:r>
      <w:proofErr w:type="spellEnd"/>
      <w:r w:rsidRPr="00B843C1">
        <w:rPr>
          <w:rFonts w:asciiTheme="minorHAnsi" w:hAnsiTheme="minorHAnsi"/>
          <w:sz w:val="28"/>
          <w:szCs w:val="28"/>
        </w:rPr>
        <w:t xml:space="preserve"> метод </w:t>
      </w:r>
      <w:proofErr w:type="spellStart"/>
      <w:r w:rsidRPr="00B843C1">
        <w:rPr>
          <w:rFonts w:asciiTheme="minorHAnsi" w:hAnsiTheme="minorHAnsi"/>
          <w:sz w:val="28"/>
          <w:szCs w:val="28"/>
        </w:rPr>
        <w:t>розвязання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задачі</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прикладі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 </w:t>
      </w:r>
      <w:proofErr w:type="spellStart"/>
      <w:r w:rsidRPr="00B843C1">
        <w:rPr>
          <w:rFonts w:asciiTheme="minorHAnsi" w:hAnsiTheme="minorHAnsi"/>
          <w:sz w:val="28"/>
          <w:szCs w:val="28"/>
        </w:rPr>
        <w:t>поточне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змінної</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person</w:t>
      </w:r>
      <w:r w:rsidRPr="00B843C1">
        <w:rPr>
          <w:rFonts w:asciiTheme="minorHAnsi" w:hAnsiTheme="minorHAnsi"/>
          <w:sz w:val="28"/>
          <w:szCs w:val="28"/>
        </w:rPr>
        <w:t xml:space="preserve">. У кожного </w:t>
      </w:r>
      <w:proofErr w:type="spellStart"/>
      <w:r w:rsidRPr="00B843C1">
        <w:rPr>
          <w:rFonts w:asciiTheme="minorHAnsi" w:hAnsiTheme="minorHAnsi"/>
          <w:sz w:val="28"/>
          <w:szCs w:val="28"/>
        </w:rPr>
        <w:t>обєкта</w:t>
      </w:r>
      <w:proofErr w:type="spellEnd"/>
      <w:r w:rsidRPr="00B843C1">
        <w:rPr>
          <w:rFonts w:asciiTheme="minorHAnsi" w:hAnsiTheme="minorHAnsi"/>
          <w:sz w:val="28"/>
          <w:szCs w:val="28"/>
        </w:rPr>
        <w:t xml:space="preserve"> є </w:t>
      </w:r>
      <w:proofErr w:type="spellStart"/>
      <w:r w:rsidRPr="00B843C1">
        <w:rPr>
          <w:rFonts w:asciiTheme="minorHAnsi" w:hAnsiTheme="minorHAnsi"/>
          <w:sz w:val="28"/>
          <w:szCs w:val="28"/>
        </w:rPr>
        <w:t>свій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поточний</w:t>
      </w:r>
      <w:proofErr w:type="spellEnd"/>
      <w:r w:rsidRPr="00B843C1">
        <w:rPr>
          <w:rFonts w:asciiTheme="minorHAnsi" w:hAnsiTheme="minorHAnsi"/>
          <w:sz w:val="28"/>
          <w:szCs w:val="28"/>
        </w:rPr>
        <w:t xml:space="preserve"> стан, </w:t>
      </w:r>
      <w:proofErr w:type="spellStart"/>
      <w:r w:rsidRPr="00B843C1">
        <w:rPr>
          <w:rFonts w:asciiTheme="minorHAnsi" w:hAnsiTheme="minorHAnsi"/>
          <w:sz w:val="28"/>
          <w:szCs w:val="28"/>
        </w:rPr>
        <w:t>свої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полів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вплинути</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виконання</w:t>
      </w:r>
      <w:proofErr w:type="spellEnd"/>
      <w:r w:rsidRPr="00B843C1">
        <w:rPr>
          <w:rFonts w:asciiTheme="minorHAnsi" w:hAnsiTheme="minorHAnsi"/>
          <w:sz w:val="28"/>
          <w:szCs w:val="28"/>
        </w:rPr>
        <w:t xml:space="preserve"> метода. </w:t>
      </w:r>
    </w:p>
    <w:p w14:paraId="6F82D173" w14:textId="77777777" w:rsidR="00B843C1" w:rsidRPr="00B843C1" w:rsidRDefault="00B843C1" w:rsidP="00B843C1">
      <w:pPr>
        <w:pStyle w:val="3f3f3f3f3f3f3f3f3f3f3f3f3f0"/>
        <w:numPr>
          <w:ilvl w:val="0"/>
          <w:numId w:val="21"/>
        </w:numPr>
        <w:tabs>
          <w:tab w:val="left" w:pos="707"/>
        </w:tabs>
        <w:spacing w:after="0"/>
        <w:jc w:val="both"/>
        <w:rPr>
          <w:rFonts w:asciiTheme="minorHAnsi" w:hAnsiTheme="minorHAnsi"/>
          <w:sz w:val="28"/>
          <w:szCs w:val="28"/>
        </w:rPr>
      </w:pPr>
      <w:proofErr w:type="spellStart"/>
      <w:r w:rsidRPr="00B843C1">
        <w:rPr>
          <w:rFonts w:asciiTheme="minorHAnsi" w:hAnsiTheme="minorHAnsi"/>
          <w:sz w:val="28"/>
          <w:szCs w:val="28"/>
        </w:rPr>
        <w:lastRenderedPageBreak/>
        <w:t>Спосіб</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виконання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доручення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міститься</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повідомленні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залежить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воно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послане</w:t>
      </w:r>
      <w:proofErr w:type="spellEnd"/>
      <w:r w:rsidRPr="00B843C1">
        <w:rPr>
          <w:rFonts w:asciiTheme="minorHAnsi" w:hAnsiTheme="minorHAnsi"/>
          <w:sz w:val="28"/>
          <w:szCs w:val="28"/>
        </w:rPr>
        <w:t xml:space="preserve">. Один </w:t>
      </w:r>
      <w:proofErr w:type="spellStart"/>
      <w:r w:rsidRPr="00B843C1">
        <w:rPr>
          <w:rFonts w:asciiTheme="minorHAnsi" w:hAnsiTheme="minorHAnsi"/>
          <w:sz w:val="28"/>
          <w:szCs w:val="28"/>
        </w:rPr>
        <w:t>хазяїн</w:t>
      </w:r>
      <w:proofErr w:type="spellEnd"/>
      <w:r w:rsidRPr="00B843C1">
        <w:rPr>
          <w:rFonts w:asciiTheme="minorHAnsi" w:hAnsiTheme="minorHAnsi"/>
          <w:sz w:val="28"/>
          <w:szCs w:val="28"/>
        </w:rPr>
        <w:t xml:space="preserve"> поставить миску з "</w:t>
      </w:r>
      <w:proofErr w:type="spellStart"/>
      <w:r w:rsidRPr="00D02D7F">
        <w:rPr>
          <w:rFonts w:asciiTheme="minorHAnsi" w:hAnsiTheme="minorHAnsi"/>
          <w:color w:val="0000FF"/>
          <w:sz w:val="28"/>
          <w:szCs w:val="28"/>
        </w:rPr>
        <w:t>Chappi</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другий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кине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кістку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третій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вижене</w:t>
      </w:r>
      <w:proofErr w:type="spellEnd"/>
      <w:r w:rsidRPr="00B843C1">
        <w:rPr>
          <w:rFonts w:asciiTheme="minorHAnsi" w:hAnsiTheme="minorHAnsi"/>
          <w:sz w:val="28"/>
          <w:szCs w:val="28"/>
        </w:rPr>
        <w:t xml:space="preserve"> собаку на </w:t>
      </w:r>
      <w:proofErr w:type="spellStart"/>
      <w:r w:rsidRPr="00B843C1">
        <w:rPr>
          <w:rFonts w:asciiTheme="minorHAnsi" w:hAnsiTheme="minorHAnsi"/>
          <w:sz w:val="28"/>
          <w:szCs w:val="28"/>
        </w:rPr>
        <w:t>вулицю</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Цю</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цікаву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властивість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називають</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поліморфізмом</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polymorphism</w:t>
      </w:r>
      <w:r w:rsidRPr="00B843C1">
        <w:rPr>
          <w:rFonts w:asciiTheme="minorHAnsi" w:hAnsiTheme="minorHAnsi"/>
          <w:sz w:val="28"/>
          <w:szCs w:val="28"/>
        </w:rPr>
        <w:t xml:space="preserve">), </w:t>
      </w:r>
      <w:proofErr w:type="spellStart"/>
      <w:r w:rsidRPr="00B843C1">
        <w:rPr>
          <w:rFonts w:asciiTheme="minorHAnsi" w:hAnsiTheme="minorHAnsi"/>
          <w:sz w:val="28"/>
          <w:szCs w:val="28"/>
        </w:rPr>
        <w:t>її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будемо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обговорювати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далі</w:t>
      </w:r>
      <w:proofErr w:type="spellEnd"/>
      <w:r w:rsidRPr="00B843C1">
        <w:rPr>
          <w:rFonts w:asciiTheme="minorHAnsi" w:hAnsiTheme="minorHAnsi"/>
          <w:sz w:val="28"/>
          <w:szCs w:val="28"/>
        </w:rPr>
        <w:t xml:space="preserve">. </w:t>
      </w:r>
    </w:p>
    <w:p w14:paraId="08AA2802" w14:textId="77777777" w:rsidR="00B843C1" w:rsidRPr="00B843C1" w:rsidRDefault="00B843C1" w:rsidP="00B843C1">
      <w:pPr>
        <w:pStyle w:val="3f3f3f3f3f3f3f3f3f3f3f3f3f0"/>
        <w:numPr>
          <w:ilvl w:val="0"/>
          <w:numId w:val="21"/>
        </w:numPr>
        <w:tabs>
          <w:tab w:val="left" w:pos="707"/>
        </w:tabs>
        <w:jc w:val="both"/>
        <w:rPr>
          <w:rFonts w:asciiTheme="minorHAnsi" w:hAnsiTheme="minorHAnsi"/>
          <w:sz w:val="28"/>
          <w:szCs w:val="28"/>
        </w:rPr>
      </w:pPr>
      <w:proofErr w:type="spellStart"/>
      <w:r w:rsidRPr="00B843C1">
        <w:rPr>
          <w:rFonts w:asciiTheme="minorHAnsi" w:hAnsiTheme="minorHAnsi"/>
          <w:sz w:val="28"/>
          <w:szCs w:val="28"/>
        </w:rPr>
        <w:t>Звернення</w:t>
      </w:r>
      <w:proofErr w:type="spellEnd"/>
      <w:r w:rsidRPr="00B843C1">
        <w:rPr>
          <w:rFonts w:asciiTheme="minorHAnsi" w:hAnsiTheme="minorHAnsi"/>
          <w:sz w:val="28"/>
          <w:szCs w:val="28"/>
        </w:rPr>
        <w:t xml:space="preserve"> до методу </w:t>
      </w:r>
      <w:proofErr w:type="spellStart"/>
      <w:r w:rsidRPr="00B843C1">
        <w:rPr>
          <w:rFonts w:asciiTheme="minorHAnsi" w:hAnsiTheme="minorHAnsi"/>
          <w:sz w:val="28"/>
          <w:szCs w:val="28"/>
        </w:rPr>
        <w:t>відбудеться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лише</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етапі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виконання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програми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компілятор</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нічого</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знає</w:t>
      </w:r>
      <w:proofErr w:type="spellEnd"/>
      <w:r w:rsidRPr="00B843C1">
        <w:rPr>
          <w:rFonts w:asciiTheme="minorHAnsi" w:hAnsiTheme="minorHAnsi"/>
          <w:sz w:val="28"/>
          <w:szCs w:val="28"/>
        </w:rPr>
        <w:t xml:space="preserve"> про метод.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називається</w:t>
      </w:r>
      <w:proofErr w:type="spellEnd"/>
      <w:r w:rsidRPr="00B843C1">
        <w:rPr>
          <w:rFonts w:asciiTheme="minorHAnsi" w:hAnsiTheme="minorHAnsi"/>
          <w:sz w:val="28"/>
          <w:szCs w:val="28"/>
        </w:rPr>
        <w:t xml:space="preserve"> </w:t>
      </w:r>
      <w:r w:rsidRPr="00B843C1">
        <w:rPr>
          <w:rFonts w:asciiTheme="minorHAnsi" w:hAnsiTheme="minorHAnsi"/>
          <w:i/>
          <w:sz w:val="28"/>
          <w:szCs w:val="28"/>
        </w:rPr>
        <w:t>"</w:t>
      </w:r>
      <w:proofErr w:type="spellStart"/>
      <w:r w:rsidRPr="00B843C1">
        <w:rPr>
          <w:rFonts w:asciiTheme="minorHAnsi" w:hAnsiTheme="minorHAnsi"/>
          <w:i/>
          <w:sz w:val="28"/>
          <w:szCs w:val="28"/>
        </w:rPr>
        <w:t>пізнім</w:t>
      </w:r>
      <w:proofErr w:type="spellEnd"/>
      <w:r w:rsidRPr="00B843C1">
        <w:rPr>
          <w:rFonts w:asciiTheme="minorHAnsi" w:hAnsiTheme="minorHAnsi"/>
          <w:i/>
          <w:sz w:val="28"/>
          <w:szCs w:val="28"/>
        </w:rPr>
        <w:t xml:space="preserve"> </w:t>
      </w:r>
      <w:proofErr w:type="spellStart"/>
      <w:r w:rsidRPr="00B843C1">
        <w:rPr>
          <w:rFonts w:asciiTheme="minorHAnsi" w:hAnsiTheme="minorHAnsi"/>
          <w:i/>
          <w:sz w:val="28"/>
          <w:szCs w:val="28"/>
        </w:rPr>
        <w:t>звязуванням</w:t>
      </w:r>
      <w:proofErr w:type="spellEnd"/>
      <w:r w:rsidRPr="00B843C1">
        <w:rPr>
          <w:rFonts w:asciiTheme="minorHAnsi" w:hAnsiTheme="minorHAnsi"/>
          <w:i/>
          <w:sz w:val="28"/>
          <w:szCs w:val="28"/>
        </w:rPr>
        <w:t xml:space="preserve">" </w:t>
      </w:r>
      <w:r w:rsidRPr="00B843C1">
        <w:rPr>
          <w:rFonts w:asciiTheme="minorHAnsi" w:hAnsiTheme="minorHAnsi"/>
          <w:sz w:val="28"/>
          <w:szCs w:val="28"/>
        </w:rPr>
        <w:t>на</w:t>
      </w:r>
      <w:r w:rsidRPr="00B843C1">
        <w:rPr>
          <w:rFonts w:asciiTheme="minorHAnsi" w:hAnsiTheme="minorHAnsi"/>
          <w:i/>
          <w:sz w:val="28"/>
          <w:szCs w:val="28"/>
        </w:rPr>
        <w:t xml:space="preserve"> </w:t>
      </w:r>
      <w:proofErr w:type="spellStart"/>
      <w:r w:rsidRPr="00B843C1">
        <w:rPr>
          <w:rFonts w:asciiTheme="minorHAnsi" w:hAnsiTheme="minorHAnsi"/>
          <w:sz w:val="28"/>
          <w:szCs w:val="28"/>
        </w:rPr>
        <w:t>противагу</w:t>
      </w:r>
      <w:proofErr w:type="spellEnd"/>
      <w:r w:rsidRPr="00B843C1">
        <w:rPr>
          <w:rFonts w:asciiTheme="minorHAnsi" w:hAnsiTheme="minorHAnsi"/>
          <w:sz w:val="28"/>
          <w:szCs w:val="28"/>
        </w:rPr>
        <w:t xml:space="preserve"> </w:t>
      </w:r>
      <w:r w:rsidRPr="00B843C1">
        <w:rPr>
          <w:rFonts w:asciiTheme="minorHAnsi" w:hAnsiTheme="minorHAnsi"/>
          <w:i/>
          <w:sz w:val="28"/>
          <w:szCs w:val="28"/>
        </w:rPr>
        <w:t>"</w:t>
      </w:r>
      <w:proofErr w:type="spellStart"/>
      <w:r w:rsidRPr="00B843C1">
        <w:rPr>
          <w:rFonts w:asciiTheme="minorHAnsi" w:hAnsiTheme="minorHAnsi"/>
          <w:i/>
          <w:sz w:val="28"/>
          <w:szCs w:val="28"/>
        </w:rPr>
        <w:t>ранньому</w:t>
      </w:r>
      <w:proofErr w:type="spellEnd"/>
      <w:r w:rsidRPr="00B843C1">
        <w:rPr>
          <w:rFonts w:asciiTheme="minorHAnsi" w:hAnsiTheme="minorHAnsi"/>
          <w:i/>
          <w:sz w:val="28"/>
          <w:szCs w:val="28"/>
        </w:rPr>
        <w:t xml:space="preserve"> </w:t>
      </w:r>
      <w:proofErr w:type="spellStart"/>
      <w:r w:rsidRPr="00B843C1">
        <w:rPr>
          <w:rFonts w:asciiTheme="minorHAnsi" w:hAnsiTheme="minorHAnsi"/>
          <w:i/>
          <w:sz w:val="28"/>
          <w:szCs w:val="28"/>
        </w:rPr>
        <w:t>звязуванню</w:t>
      </w:r>
      <w:proofErr w:type="spellEnd"/>
      <w:r w:rsidRPr="00B843C1">
        <w:rPr>
          <w:rFonts w:asciiTheme="minorHAnsi" w:hAnsiTheme="minorHAnsi"/>
          <w:i/>
          <w:sz w:val="28"/>
          <w:szCs w:val="28"/>
        </w:rPr>
        <w:t xml:space="preserve">", </w:t>
      </w:r>
      <w:r w:rsidRPr="00B843C1">
        <w:rPr>
          <w:rFonts w:asciiTheme="minorHAnsi" w:hAnsiTheme="minorHAnsi"/>
          <w:sz w:val="28"/>
          <w:szCs w:val="28"/>
        </w:rPr>
        <w:t xml:space="preserve">при </w:t>
      </w:r>
      <w:proofErr w:type="spellStart"/>
      <w:r w:rsidRPr="00B843C1">
        <w:rPr>
          <w:rFonts w:asciiTheme="minorHAnsi" w:hAnsiTheme="minorHAnsi"/>
          <w:sz w:val="28"/>
          <w:szCs w:val="28"/>
        </w:rPr>
        <w:t>якому</w:t>
      </w:r>
      <w:proofErr w:type="spellEnd"/>
      <w:r w:rsidRPr="00B843C1">
        <w:rPr>
          <w:rFonts w:asciiTheme="minorHAnsi" w:hAnsiTheme="minorHAnsi"/>
          <w:sz w:val="28"/>
          <w:szCs w:val="28"/>
        </w:rPr>
        <w:t xml:space="preserve"> процедура </w:t>
      </w:r>
      <w:proofErr w:type="spellStart"/>
      <w:r w:rsidRPr="00B843C1">
        <w:rPr>
          <w:rFonts w:asciiTheme="minorHAnsi" w:hAnsiTheme="minorHAnsi"/>
          <w:sz w:val="28"/>
          <w:szCs w:val="28"/>
        </w:rPr>
        <w:t>приєднується</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програми</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етапі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компонування</w:t>
      </w:r>
      <w:proofErr w:type="spellEnd"/>
      <w:r w:rsidRPr="00B843C1">
        <w:rPr>
          <w:rFonts w:asciiTheme="minorHAnsi" w:hAnsiTheme="minorHAnsi"/>
          <w:sz w:val="28"/>
          <w:szCs w:val="28"/>
        </w:rPr>
        <w:t xml:space="preserve">. </w:t>
      </w:r>
    </w:p>
    <w:p w14:paraId="02CD98B1"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Отже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Sharik</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виконуючи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свій</w:t>
      </w:r>
      <w:proofErr w:type="spellEnd"/>
      <w:r w:rsidRPr="00B843C1">
        <w:rPr>
          <w:rFonts w:asciiTheme="minorHAnsi" w:hAnsiTheme="minorHAnsi"/>
          <w:sz w:val="28"/>
          <w:szCs w:val="28"/>
        </w:rPr>
        <w:t xml:space="preserve"> метод </w:t>
      </w:r>
      <w:r w:rsidRPr="00D02D7F">
        <w:rPr>
          <w:rFonts w:asciiTheme="minorHAnsi" w:hAnsiTheme="minorHAnsi"/>
          <w:color w:val="0000FF"/>
          <w:sz w:val="28"/>
          <w:szCs w:val="28"/>
        </w:rPr>
        <w:t>eat</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посилає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повідомлення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посилання</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який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міститься</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змінній</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person</w:t>
      </w:r>
      <w:r w:rsidRPr="00B843C1">
        <w:rPr>
          <w:rFonts w:asciiTheme="minorHAnsi" w:hAnsiTheme="minorHAnsi"/>
          <w:sz w:val="28"/>
          <w:szCs w:val="28"/>
        </w:rPr>
        <w:t xml:space="preserve">, с просьбою </w:t>
      </w:r>
      <w:proofErr w:type="spellStart"/>
      <w:r w:rsidRPr="00B843C1">
        <w:rPr>
          <w:rFonts w:asciiTheme="minorHAnsi" w:hAnsiTheme="minorHAnsi"/>
          <w:sz w:val="28"/>
          <w:szCs w:val="28"/>
        </w:rPr>
        <w:t>видати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певну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кількість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їди</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питва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Повідомлення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записане</w:t>
      </w:r>
      <w:proofErr w:type="spellEnd"/>
      <w:r w:rsidRPr="00B843C1">
        <w:rPr>
          <w:rFonts w:asciiTheme="minorHAnsi" w:hAnsiTheme="minorHAnsi"/>
          <w:sz w:val="28"/>
          <w:szCs w:val="28"/>
        </w:rPr>
        <w:t xml:space="preserve"> в рядку </w:t>
      </w:r>
      <w:r w:rsidRPr="00D02D7F">
        <w:rPr>
          <w:rFonts w:asciiTheme="minorHAnsi" w:hAnsiTheme="minorHAnsi"/>
          <w:color w:val="0000FF"/>
          <w:sz w:val="28"/>
          <w:szCs w:val="28"/>
        </w:rPr>
        <w:t>person</w:t>
      </w:r>
      <w:r w:rsidRPr="00B843C1">
        <w:rPr>
          <w:rFonts w:asciiTheme="minorHAnsi" w:hAnsiTheme="minorHAnsi"/>
          <w:color w:val="0000FF"/>
          <w:sz w:val="28"/>
          <w:szCs w:val="28"/>
        </w:rPr>
        <w:t>.</w:t>
      </w:r>
      <w:proofErr w:type="spellStart"/>
      <w:r w:rsidRPr="00D02D7F">
        <w:rPr>
          <w:rFonts w:asciiTheme="minorHAnsi" w:hAnsiTheme="minorHAnsi"/>
          <w:color w:val="0000FF"/>
          <w:sz w:val="28"/>
          <w:szCs w:val="28"/>
        </w:rPr>
        <w:t>getFood</w:t>
      </w:r>
      <w:proofErr w:type="spellEnd"/>
      <w:r w:rsidRPr="00B843C1">
        <w:rPr>
          <w:rFonts w:asciiTheme="minorHAnsi" w:hAnsiTheme="minorHAnsi"/>
          <w:color w:val="0000FF"/>
          <w:sz w:val="28"/>
          <w:szCs w:val="28"/>
        </w:rPr>
        <w:t>(</w:t>
      </w:r>
      <w:r w:rsidRPr="00D02D7F">
        <w:rPr>
          <w:rFonts w:asciiTheme="minorHAnsi" w:hAnsiTheme="minorHAnsi"/>
          <w:color w:val="0000FF"/>
          <w:sz w:val="28"/>
          <w:szCs w:val="28"/>
        </w:rPr>
        <w:t>food</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drink</w:t>
      </w:r>
      <w:r w:rsidRPr="00B843C1">
        <w:rPr>
          <w:rFonts w:asciiTheme="minorHAnsi" w:hAnsiTheme="minorHAnsi"/>
          <w:color w:val="0000FF"/>
          <w:sz w:val="28"/>
          <w:szCs w:val="28"/>
        </w:rPr>
        <w:t>)</w:t>
      </w:r>
      <w:r w:rsidRPr="00B843C1">
        <w:rPr>
          <w:rFonts w:asciiTheme="minorHAnsi" w:hAnsiTheme="minorHAnsi"/>
          <w:sz w:val="28"/>
          <w:szCs w:val="28"/>
        </w:rPr>
        <w:t xml:space="preserve">. </w:t>
      </w:r>
    </w:p>
    <w:p w14:paraId="2467681D"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Цим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повідомленням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заключається</w:t>
      </w:r>
      <w:proofErr w:type="spellEnd"/>
      <w:r w:rsidRPr="00B843C1">
        <w:rPr>
          <w:rFonts w:asciiTheme="minorHAnsi" w:hAnsiTheme="minorHAnsi"/>
          <w:sz w:val="28"/>
          <w:szCs w:val="28"/>
        </w:rPr>
        <w:t xml:space="preserve"> </w:t>
      </w:r>
      <w:r w:rsidRPr="00B843C1">
        <w:rPr>
          <w:rFonts w:asciiTheme="minorHAnsi" w:hAnsiTheme="minorHAnsi"/>
          <w:i/>
          <w:sz w:val="28"/>
          <w:szCs w:val="28"/>
        </w:rPr>
        <w:t xml:space="preserve">контракт </w:t>
      </w:r>
      <w:r w:rsidRPr="00B843C1">
        <w:rPr>
          <w:rFonts w:asciiTheme="minorHAnsi" w:hAnsiTheme="minorHAnsi"/>
          <w:sz w:val="28"/>
          <w:szCs w:val="28"/>
        </w:rPr>
        <w:t>(</w:t>
      </w:r>
      <w:r w:rsidRPr="00D02D7F">
        <w:rPr>
          <w:rFonts w:asciiTheme="minorHAnsi" w:hAnsiTheme="minorHAnsi"/>
          <w:color w:val="0000FF"/>
          <w:sz w:val="28"/>
          <w:szCs w:val="28"/>
        </w:rPr>
        <w:t>contract</w:t>
      </w:r>
      <w:r w:rsidRPr="00B843C1">
        <w:rPr>
          <w:rFonts w:asciiTheme="minorHAnsi" w:hAnsiTheme="minorHAnsi"/>
          <w:sz w:val="28"/>
          <w:szCs w:val="28"/>
        </w:rPr>
        <w:t xml:space="preserve">) </w:t>
      </w:r>
      <w:proofErr w:type="spellStart"/>
      <w:r w:rsidRPr="00B843C1">
        <w:rPr>
          <w:rFonts w:asciiTheme="minorHAnsi" w:hAnsiTheme="minorHAnsi"/>
          <w:sz w:val="28"/>
          <w:szCs w:val="28"/>
        </w:rPr>
        <w:t>між</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обєктами</w:t>
      </w:r>
      <w:proofErr w:type="spellEnd"/>
      <w:r w:rsidRPr="00B843C1">
        <w:rPr>
          <w:rFonts w:asciiTheme="minorHAnsi" w:hAnsiTheme="minorHAnsi"/>
          <w:sz w:val="28"/>
          <w:szCs w:val="28"/>
        </w:rPr>
        <w:t xml:space="preserve">, суть </w:t>
      </w:r>
      <w:proofErr w:type="spellStart"/>
      <w:r w:rsidRPr="00B843C1">
        <w:rPr>
          <w:rFonts w:asciiTheme="minorHAnsi" w:hAnsiTheme="minorHAnsi"/>
          <w:sz w:val="28"/>
          <w:szCs w:val="28"/>
        </w:rPr>
        <w:t>якого</w:t>
      </w:r>
      <w:proofErr w:type="spellEnd"/>
      <w:r w:rsidRPr="00B843C1">
        <w:rPr>
          <w:rFonts w:asciiTheme="minorHAnsi" w:hAnsiTheme="minorHAnsi"/>
          <w:sz w:val="28"/>
          <w:szCs w:val="28"/>
        </w:rPr>
        <w:t xml:space="preserve"> в тому,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Sharik</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бере</w:t>
      </w:r>
      <w:proofErr w:type="spellEnd"/>
      <w:r w:rsidRPr="00B843C1">
        <w:rPr>
          <w:rFonts w:asciiTheme="minorHAnsi" w:hAnsiTheme="minorHAnsi"/>
          <w:sz w:val="28"/>
          <w:szCs w:val="28"/>
        </w:rPr>
        <w:t xml:space="preserve"> на себя </w:t>
      </w:r>
      <w:proofErr w:type="spellStart"/>
      <w:r w:rsidRPr="00B843C1">
        <w:rPr>
          <w:rFonts w:asciiTheme="minorHAnsi" w:hAnsiTheme="minorHAnsi"/>
          <w:i/>
          <w:sz w:val="28"/>
          <w:szCs w:val="28"/>
        </w:rPr>
        <w:t>відповідальність</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responsibility</w:t>
      </w:r>
      <w:r w:rsidRPr="00B843C1">
        <w:rPr>
          <w:rFonts w:asciiTheme="minorHAnsi" w:hAnsiTheme="minorHAnsi"/>
          <w:sz w:val="28"/>
          <w:szCs w:val="28"/>
        </w:rPr>
        <w:t xml:space="preserve">) </w:t>
      </w:r>
      <w:proofErr w:type="spellStart"/>
      <w:r w:rsidRPr="00B843C1">
        <w:rPr>
          <w:rFonts w:asciiTheme="minorHAnsi" w:hAnsiTheme="minorHAnsi"/>
          <w:sz w:val="28"/>
          <w:szCs w:val="28"/>
        </w:rPr>
        <w:t>задати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правильні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параметри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повідомленні</w:t>
      </w:r>
      <w:proofErr w:type="spellEnd"/>
      <w:r w:rsidRPr="00B843C1">
        <w:rPr>
          <w:rFonts w:asciiTheme="minorHAnsi" w:hAnsiTheme="minorHAnsi"/>
          <w:sz w:val="28"/>
          <w:szCs w:val="28"/>
        </w:rPr>
        <w:t xml:space="preserve">, а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 </w:t>
      </w:r>
      <w:proofErr w:type="spellStart"/>
      <w:r w:rsidRPr="00B843C1">
        <w:rPr>
          <w:rFonts w:asciiTheme="minorHAnsi" w:hAnsiTheme="minorHAnsi"/>
          <w:sz w:val="28"/>
          <w:szCs w:val="28"/>
        </w:rPr>
        <w:t>поточне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person</w:t>
      </w:r>
      <w:r w:rsidRPr="00B843C1">
        <w:rPr>
          <w:rFonts w:asciiTheme="minorHAnsi" w:hAnsiTheme="minorHAnsi"/>
          <w:sz w:val="28"/>
          <w:szCs w:val="28"/>
        </w:rPr>
        <w:t xml:space="preserve"> — </w:t>
      </w:r>
      <w:proofErr w:type="spellStart"/>
      <w:r w:rsidRPr="00B843C1">
        <w:rPr>
          <w:rFonts w:asciiTheme="minorHAnsi" w:hAnsiTheme="minorHAnsi"/>
          <w:sz w:val="28"/>
          <w:szCs w:val="28"/>
        </w:rPr>
        <w:t>бере</w:t>
      </w:r>
      <w:proofErr w:type="spellEnd"/>
      <w:r w:rsidRPr="00B843C1">
        <w:rPr>
          <w:rFonts w:asciiTheme="minorHAnsi" w:hAnsiTheme="minorHAnsi"/>
          <w:sz w:val="28"/>
          <w:szCs w:val="28"/>
        </w:rPr>
        <w:t xml:space="preserve"> на себе </w:t>
      </w:r>
      <w:proofErr w:type="spellStart"/>
      <w:r w:rsidRPr="00B843C1">
        <w:rPr>
          <w:rFonts w:asciiTheme="minorHAnsi" w:hAnsiTheme="minorHAnsi"/>
          <w:i/>
          <w:sz w:val="28"/>
          <w:szCs w:val="28"/>
        </w:rPr>
        <w:t>відповідальністьсть</w:t>
      </w:r>
      <w:proofErr w:type="spellEnd"/>
      <w:r w:rsidRPr="00B843C1">
        <w:rPr>
          <w:rFonts w:asciiTheme="minorHAnsi" w:hAnsiTheme="minorHAnsi"/>
          <w:i/>
          <w:sz w:val="28"/>
          <w:szCs w:val="28"/>
        </w:rPr>
        <w:t xml:space="preserve"> </w:t>
      </w:r>
      <w:proofErr w:type="spellStart"/>
      <w:r w:rsidRPr="00B843C1">
        <w:rPr>
          <w:rFonts w:asciiTheme="minorHAnsi" w:hAnsiTheme="minorHAnsi"/>
          <w:sz w:val="28"/>
          <w:szCs w:val="28"/>
        </w:rPr>
        <w:t>застосувати</w:t>
      </w:r>
      <w:proofErr w:type="spellEnd"/>
      <w:r w:rsidRPr="00B843C1">
        <w:rPr>
          <w:rFonts w:asciiTheme="minorHAnsi" w:hAnsiTheme="minorHAnsi"/>
          <w:sz w:val="28"/>
          <w:szCs w:val="28"/>
        </w:rPr>
        <w:t xml:space="preserve"> метод </w:t>
      </w:r>
      <w:proofErr w:type="spellStart"/>
      <w:r w:rsidRPr="00B843C1">
        <w:rPr>
          <w:rFonts w:asciiTheme="minorHAnsi" w:hAnsiTheme="minorHAnsi"/>
          <w:sz w:val="28"/>
          <w:szCs w:val="28"/>
        </w:rPr>
        <w:t>годівлі</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getFood</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 </w:t>
      </w:r>
      <w:proofErr w:type="spellStart"/>
      <w:r w:rsidRPr="00B843C1">
        <w:rPr>
          <w:rFonts w:asciiTheme="minorHAnsi" w:hAnsiTheme="minorHAnsi"/>
          <w:sz w:val="28"/>
          <w:szCs w:val="28"/>
        </w:rPr>
        <w:t>яким</w:t>
      </w:r>
      <w:proofErr w:type="spellEnd"/>
      <w:r w:rsidRPr="00B843C1">
        <w:rPr>
          <w:rFonts w:asciiTheme="minorHAnsi" w:hAnsiTheme="minorHAnsi"/>
          <w:sz w:val="28"/>
          <w:szCs w:val="28"/>
        </w:rPr>
        <w:t xml:space="preserve"> би </w:t>
      </w:r>
      <w:proofErr w:type="spellStart"/>
      <w:r w:rsidRPr="00B843C1">
        <w:rPr>
          <w:rFonts w:asciiTheme="minorHAnsi" w:hAnsiTheme="minorHAnsi"/>
          <w:sz w:val="28"/>
          <w:szCs w:val="28"/>
        </w:rPr>
        <w:t>він</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був</w:t>
      </w:r>
      <w:proofErr w:type="spellEnd"/>
      <w:r w:rsidRPr="00B843C1">
        <w:rPr>
          <w:rFonts w:asciiTheme="minorHAnsi" w:hAnsiTheme="minorHAnsi"/>
          <w:sz w:val="28"/>
          <w:szCs w:val="28"/>
        </w:rPr>
        <w:t xml:space="preserve">. </w:t>
      </w:r>
    </w:p>
    <w:p w14:paraId="2E11E1A7"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Для того </w:t>
      </w:r>
      <w:proofErr w:type="spellStart"/>
      <w:r w:rsidRPr="00B843C1">
        <w:rPr>
          <w:rFonts w:asciiTheme="minorHAnsi" w:hAnsiTheme="minorHAnsi"/>
          <w:sz w:val="28"/>
          <w:szCs w:val="28"/>
        </w:rPr>
        <w:t>щоб</w:t>
      </w:r>
      <w:proofErr w:type="spellEnd"/>
      <w:r w:rsidRPr="00B843C1">
        <w:rPr>
          <w:rFonts w:asciiTheme="minorHAnsi" w:hAnsiTheme="minorHAnsi"/>
          <w:sz w:val="28"/>
          <w:szCs w:val="28"/>
        </w:rPr>
        <w:t xml:space="preserve"> правильно </w:t>
      </w:r>
      <w:proofErr w:type="spellStart"/>
      <w:r w:rsidRPr="00B843C1">
        <w:rPr>
          <w:rFonts w:asciiTheme="minorHAnsi" w:hAnsiTheme="minorHAnsi"/>
          <w:sz w:val="28"/>
          <w:szCs w:val="28"/>
        </w:rPr>
        <w:t>реалізувати</w:t>
      </w:r>
      <w:proofErr w:type="spellEnd"/>
      <w:r w:rsidRPr="00B843C1">
        <w:rPr>
          <w:rFonts w:asciiTheme="minorHAnsi" w:hAnsiTheme="minorHAnsi"/>
          <w:sz w:val="28"/>
          <w:szCs w:val="28"/>
        </w:rPr>
        <w:t xml:space="preserve"> принцип </w:t>
      </w:r>
      <w:proofErr w:type="spellStart"/>
      <w:r w:rsidRPr="00B843C1">
        <w:rPr>
          <w:rFonts w:asciiTheme="minorHAnsi" w:hAnsiTheme="minorHAnsi"/>
          <w:sz w:val="28"/>
          <w:szCs w:val="28"/>
        </w:rPr>
        <w:t>відповідальності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застосовується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четвертий</w:t>
      </w:r>
      <w:proofErr w:type="spellEnd"/>
      <w:r w:rsidRPr="00B843C1">
        <w:rPr>
          <w:rFonts w:asciiTheme="minorHAnsi" w:hAnsiTheme="minorHAnsi"/>
          <w:sz w:val="28"/>
          <w:szCs w:val="28"/>
        </w:rPr>
        <w:t xml:space="preserve"> принцип </w:t>
      </w:r>
      <w:proofErr w:type="spellStart"/>
      <w:r w:rsidRPr="00B843C1">
        <w:rPr>
          <w:rFonts w:asciiTheme="minorHAnsi" w:hAnsiTheme="minorHAnsi"/>
          <w:sz w:val="28"/>
          <w:szCs w:val="28"/>
        </w:rPr>
        <w:t>обєктно-орієнтованого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програмування</w:t>
      </w:r>
      <w:proofErr w:type="spellEnd"/>
      <w:r w:rsidRPr="00B843C1">
        <w:rPr>
          <w:rFonts w:asciiTheme="minorHAnsi" w:hAnsiTheme="minorHAnsi"/>
          <w:sz w:val="28"/>
          <w:szCs w:val="28"/>
        </w:rPr>
        <w:t xml:space="preserve"> — </w:t>
      </w:r>
      <w:proofErr w:type="spellStart"/>
      <w:r w:rsidRPr="00B843C1">
        <w:rPr>
          <w:rFonts w:asciiTheme="minorHAnsi" w:hAnsiTheme="minorHAnsi"/>
          <w:i/>
          <w:sz w:val="28"/>
          <w:szCs w:val="28"/>
        </w:rPr>
        <w:t>модульність</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modularity</w:t>
      </w:r>
      <w:r w:rsidRPr="00B843C1">
        <w:rPr>
          <w:rFonts w:asciiTheme="minorHAnsi" w:hAnsiTheme="minorHAnsi"/>
          <w:sz w:val="28"/>
          <w:szCs w:val="28"/>
        </w:rPr>
        <w:t xml:space="preserve">). </w:t>
      </w:r>
    </w:p>
    <w:p w14:paraId="7F0A8839" w14:textId="77777777" w:rsidR="00B843C1" w:rsidRPr="00B843C1" w:rsidRDefault="00B843C1" w:rsidP="00B843C1">
      <w:pPr>
        <w:pStyle w:val="3f3f3f3f3f3f3f3f3f3f3f3f3f0"/>
        <w:rPr>
          <w:rFonts w:asciiTheme="minorHAnsi" w:hAnsiTheme="minorHAnsi"/>
          <w:sz w:val="28"/>
          <w:szCs w:val="28"/>
        </w:rPr>
      </w:pPr>
      <w:bookmarkStart w:id="4" w:name="61"/>
      <w:bookmarkEnd w:id="4"/>
      <w:r w:rsidRPr="00B843C1">
        <w:rPr>
          <w:rFonts w:asciiTheme="minorHAnsi" w:hAnsiTheme="minorHAnsi"/>
          <w:b/>
          <w:color w:val="0000FF"/>
          <w:sz w:val="28"/>
          <w:szCs w:val="28"/>
        </w:rPr>
        <w:t xml:space="preserve">3.2.4.  </w:t>
      </w:r>
      <w:proofErr w:type="spellStart"/>
      <w:r w:rsidRPr="00B843C1">
        <w:rPr>
          <w:rFonts w:asciiTheme="minorHAnsi" w:hAnsiTheme="minorHAnsi"/>
          <w:b/>
          <w:color w:val="0000FF"/>
          <w:sz w:val="28"/>
          <w:szCs w:val="28"/>
        </w:rPr>
        <w:t>Модульність</w:t>
      </w:r>
      <w:proofErr w:type="spellEnd"/>
      <w:r w:rsidRPr="00B843C1">
        <w:rPr>
          <w:rFonts w:asciiTheme="minorHAnsi" w:hAnsiTheme="minorHAnsi"/>
          <w:b/>
          <w:color w:val="0000FF"/>
          <w:sz w:val="28"/>
          <w:szCs w:val="28"/>
        </w:rPr>
        <w:t xml:space="preserve"> </w:t>
      </w:r>
    </w:p>
    <w:p w14:paraId="5218FAA0" w14:textId="77777777" w:rsidR="00B843C1" w:rsidRPr="00D02D7F" w:rsidRDefault="00B843C1" w:rsidP="00B843C1">
      <w:pPr>
        <w:jc w:val="both"/>
        <w:rPr>
          <w:rFonts w:asciiTheme="minorHAnsi" w:hAnsiTheme="minorHAnsi"/>
          <w:sz w:val="28"/>
          <w:szCs w:val="28"/>
          <w:lang w:val="en-US"/>
        </w:rPr>
      </w:pPr>
      <w:proofErr w:type="spellStart"/>
      <w:r w:rsidRPr="00B843C1">
        <w:rPr>
          <w:rFonts w:asciiTheme="minorHAnsi" w:hAnsiTheme="minorHAnsi"/>
          <w:sz w:val="28"/>
          <w:szCs w:val="28"/>
        </w:rPr>
        <w:t>Цей</w:t>
      </w:r>
      <w:proofErr w:type="spellEnd"/>
      <w:r w:rsidRPr="00B843C1">
        <w:rPr>
          <w:rFonts w:asciiTheme="minorHAnsi" w:hAnsiTheme="minorHAnsi"/>
          <w:sz w:val="28"/>
          <w:szCs w:val="28"/>
        </w:rPr>
        <w:t xml:space="preserve"> принцип </w:t>
      </w:r>
      <w:proofErr w:type="spellStart"/>
      <w:r w:rsidRPr="00B843C1">
        <w:rPr>
          <w:rFonts w:asciiTheme="minorHAnsi" w:hAnsiTheme="minorHAnsi"/>
          <w:sz w:val="28"/>
          <w:szCs w:val="28"/>
        </w:rPr>
        <w:t>стверджує</w:t>
      </w:r>
      <w:proofErr w:type="spellEnd"/>
      <w:r w:rsidRPr="00B843C1">
        <w:rPr>
          <w:rFonts w:asciiTheme="minorHAnsi" w:hAnsiTheme="minorHAnsi"/>
          <w:sz w:val="28"/>
          <w:szCs w:val="28"/>
        </w:rPr>
        <w:t xml:space="preserve"> — </w:t>
      </w:r>
      <w:proofErr w:type="spellStart"/>
      <w:r w:rsidRPr="00B843C1">
        <w:rPr>
          <w:rFonts w:asciiTheme="minorHAnsi" w:hAnsiTheme="minorHAnsi"/>
          <w:sz w:val="28"/>
          <w:szCs w:val="28"/>
        </w:rPr>
        <w:t>кожний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повинен </w:t>
      </w:r>
      <w:proofErr w:type="spellStart"/>
      <w:r w:rsidRPr="00B843C1">
        <w:rPr>
          <w:rFonts w:asciiTheme="minorHAnsi" w:hAnsiTheme="minorHAnsi"/>
          <w:sz w:val="28"/>
          <w:szCs w:val="28"/>
        </w:rPr>
        <w:t>складати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окремий</w:t>
      </w:r>
      <w:proofErr w:type="spellEnd"/>
      <w:r w:rsidRPr="00B843C1">
        <w:rPr>
          <w:rFonts w:asciiTheme="minorHAnsi" w:hAnsiTheme="minorHAnsi"/>
          <w:sz w:val="28"/>
          <w:szCs w:val="28"/>
        </w:rPr>
        <w:t xml:space="preserve"> модуль. Члени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яких</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планується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звертання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зовні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повинні</w:t>
      </w:r>
      <w:proofErr w:type="spellEnd"/>
      <w:r w:rsidRPr="00B843C1">
        <w:rPr>
          <w:rFonts w:asciiTheme="minorHAnsi" w:hAnsiTheme="minorHAnsi"/>
          <w:sz w:val="28"/>
          <w:szCs w:val="28"/>
        </w:rPr>
        <w:t xml:space="preserve"> бути </w:t>
      </w:r>
      <w:proofErr w:type="spellStart"/>
      <w:r w:rsidRPr="00B843C1">
        <w:rPr>
          <w:rFonts w:asciiTheme="minorHAnsi" w:hAnsiTheme="minorHAnsi"/>
          <w:sz w:val="28"/>
          <w:szCs w:val="28"/>
        </w:rPr>
        <w:t>інкапсульовані</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мові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Java</w:t>
      </w:r>
      <w:r w:rsidRPr="00B843C1">
        <w:rPr>
          <w:rFonts w:asciiTheme="minorHAnsi" w:hAnsiTheme="minorHAnsi"/>
          <w:sz w:val="28"/>
          <w:szCs w:val="28"/>
        </w:rPr>
        <w:t xml:space="preserve"> </w:t>
      </w:r>
      <w:proofErr w:type="spellStart"/>
      <w:r w:rsidRPr="00B843C1">
        <w:rPr>
          <w:rFonts w:asciiTheme="minorHAnsi" w:hAnsiTheme="minorHAnsi"/>
          <w:sz w:val="28"/>
          <w:szCs w:val="28"/>
        </w:rPr>
        <w:t>інкапсуляция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досягається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додаванням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модифікатора</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private</w:t>
      </w:r>
      <w:r w:rsidRPr="00B843C1">
        <w:rPr>
          <w:rFonts w:asciiTheme="minorHAnsi" w:hAnsiTheme="minorHAnsi"/>
          <w:sz w:val="28"/>
          <w:szCs w:val="28"/>
        </w:rPr>
        <w:t xml:space="preserve"> до </w:t>
      </w:r>
      <w:proofErr w:type="spellStart"/>
      <w:r w:rsidRPr="00B843C1">
        <w:rPr>
          <w:rFonts w:asciiTheme="minorHAnsi" w:hAnsiTheme="minorHAnsi"/>
          <w:sz w:val="28"/>
          <w:szCs w:val="28"/>
        </w:rPr>
        <w:t>описання</w:t>
      </w:r>
      <w:proofErr w:type="spellEnd"/>
      <w:r w:rsidRPr="00B843C1">
        <w:rPr>
          <w:rFonts w:asciiTheme="minorHAnsi" w:hAnsiTheme="minorHAnsi"/>
          <w:sz w:val="28"/>
          <w:szCs w:val="28"/>
        </w:rPr>
        <w:t xml:space="preserve"> члена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D02D7F">
        <w:rPr>
          <w:rFonts w:asciiTheme="minorHAnsi" w:hAnsiTheme="minorHAnsi"/>
          <w:sz w:val="28"/>
          <w:szCs w:val="28"/>
        </w:rPr>
        <w:t>Наприклад</w:t>
      </w:r>
      <w:proofErr w:type="spellEnd"/>
      <w:r w:rsidRPr="00D02D7F">
        <w:rPr>
          <w:rFonts w:asciiTheme="minorHAnsi" w:hAnsiTheme="minorHAnsi"/>
          <w:sz w:val="28"/>
          <w:szCs w:val="28"/>
          <w:lang w:val="en-US"/>
        </w:rPr>
        <w:t xml:space="preserve">: </w:t>
      </w:r>
    </w:p>
    <w:p w14:paraId="2353B926" w14:textId="77777777" w:rsidR="00B843C1" w:rsidRPr="00D02D7F" w:rsidRDefault="00B843C1" w:rsidP="00B843C1">
      <w:pPr>
        <w:rPr>
          <w:rFonts w:asciiTheme="minorHAnsi" w:hAnsiTheme="minorHAnsi"/>
          <w:sz w:val="28"/>
          <w:szCs w:val="28"/>
          <w:lang w:val="en-US"/>
        </w:rPr>
      </w:pPr>
    </w:p>
    <w:p w14:paraId="5DF2A54B"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private int </w:t>
      </w:r>
      <w:proofErr w:type="spellStart"/>
      <w:r w:rsidRPr="00D02D7F">
        <w:rPr>
          <w:rFonts w:asciiTheme="minorHAnsi" w:hAnsiTheme="minorHAnsi"/>
          <w:b/>
          <w:color w:val="0000FF"/>
          <w:sz w:val="28"/>
          <w:szCs w:val="28"/>
          <w:lang w:val="en-US"/>
        </w:rPr>
        <w:t>mouseCatched</w:t>
      </w:r>
      <w:proofErr w:type="spellEnd"/>
      <w:r w:rsidRPr="00D02D7F">
        <w:rPr>
          <w:rFonts w:asciiTheme="minorHAnsi" w:hAnsiTheme="minorHAnsi"/>
          <w:b/>
          <w:color w:val="0000FF"/>
          <w:sz w:val="28"/>
          <w:szCs w:val="28"/>
          <w:lang w:val="en-US"/>
        </w:rPr>
        <w:t xml:space="preserve">; </w:t>
      </w:r>
    </w:p>
    <w:p w14:paraId="40BC1AD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private String name; </w:t>
      </w:r>
    </w:p>
    <w:p w14:paraId="0B5DA556"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private void preserve(); </w:t>
      </w:r>
    </w:p>
    <w:p w14:paraId="229C8CD1" w14:textId="77777777" w:rsidR="00B843C1" w:rsidRPr="00D02D7F" w:rsidRDefault="00B843C1" w:rsidP="00B843C1">
      <w:pPr>
        <w:rPr>
          <w:rFonts w:asciiTheme="minorHAnsi" w:hAnsiTheme="minorHAnsi"/>
          <w:sz w:val="28"/>
          <w:szCs w:val="28"/>
          <w:lang w:val="en-US"/>
        </w:rPr>
      </w:pPr>
    </w:p>
    <w:p w14:paraId="6AD2E6B8"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Ці</w:t>
      </w:r>
      <w:proofErr w:type="spellEnd"/>
      <w:r w:rsidRPr="00B843C1">
        <w:rPr>
          <w:rFonts w:asciiTheme="minorHAnsi" w:hAnsiTheme="minorHAnsi"/>
          <w:sz w:val="28"/>
          <w:szCs w:val="28"/>
        </w:rPr>
        <w:t xml:space="preserve"> члени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становляться</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закритими</w:t>
      </w:r>
      <w:proofErr w:type="spellEnd"/>
      <w:r w:rsidRPr="00B843C1">
        <w:rPr>
          <w:rFonts w:asciiTheme="minorHAnsi" w:hAnsiTheme="minorHAnsi"/>
          <w:i/>
          <w:sz w:val="28"/>
          <w:szCs w:val="28"/>
        </w:rPr>
        <w:t xml:space="preserve">, </w:t>
      </w:r>
      <w:r w:rsidRPr="00B843C1">
        <w:rPr>
          <w:rFonts w:asciiTheme="minorHAnsi" w:hAnsiTheme="minorHAnsi"/>
          <w:sz w:val="28"/>
          <w:szCs w:val="28"/>
        </w:rPr>
        <w:t xml:space="preserve">ними </w:t>
      </w:r>
      <w:proofErr w:type="spellStart"/>
      <w:r w:rsidRPr="00B843C1">
        <w:rPr>
          <w:rFonts w:asciiTheme="minorHAnsi" w:hAnsiTheme="minorHAnsi"/>
          <w:sz w:val="28"/>
          <w:szCs w:val="28"/>
        </w:rPr>
        <w:t>можуть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користуватися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екземпляри</w:t>
      </w:r>
      <w:proofErr w:type="spellEnd"/>
      <w:r w:rsidRPr="00B843C1">
        <w:rPr>
          <w:rFonts w:asciiTheme="minorHAnsi" w:hAnsiTheme="minorHAnsi"/>
          <w:sz w:val="28"/>
          <w:szCs w:val="28"/>
        </w:rPr>
        <w:t xml:space="preserve"> того ж самого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наприкладр</w:t>
      </w:r>
      <w:proofErr w:type="spellEnd"/>
      <w:r w:rsidRPr="00B843C1">
        <w:rPr>
          <w:rFonts w:asciiTheme="minorHAnsi" w:hAnsiTheme="minorHAnsi"/>
          <w:sz w:val="28"/>
          <w:szCs w:val="28"/>
        </w:rPr>
        <w:t xml:space="preserve">, </w:t>
      </w:r>
      <w:r w:rsidRPr="00B843C1">
        <w:rPr>
          <w:rFonts w:asciiTheme="minorHAnsi" w:hAnsiTheme="minorHAnsi"/>
          <w:color w:val="0000FF"/>
          <w:sz w:val="28"/>
          <w:szCs w:val="28"/>
        </w:rPr>
        <w:t>Т</w:t>
      </w:r>
      <w:proofErr w:type="spellStart"/>
      <w:r w:rsidRPr="00D02D7F">
        <w:rPr>
          <w:rFonts w:asciiTheme="minorHAnsi" w:hAnsiTheme="minorHAnsi"/>
          <w:color w:val="0000FF"/>
          <w:sz w:val="28"/>
          <w:szCs w:val="28"/>
        </w:rPr>
        <w:t>uzik</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доручення</w:t>
      </w:r>
      <w:proofErr w:type="spellEnd"/>
      <w:r w:rsidRPr="00B843C1">
        <w:rPr>
          <w:rFonts w:asciiTheme="minorHAnsi" w:hAnsiTheme="minorHAnsi"/>
          <w:sz w:val="28"/>
          <w:szCs w:val="28"/>
        </w:rPr>
        <w:t xml:space="preserve"> </w:t>
      </w:r>
    </w:p>
    <w:p w14:paraId="37EA14E9" w14:textId="77777777" w:rsidR="00B843C1" w:rsidRPr="00B843C1" w:rsidRDefault="00B843C1" w:rsidP="00B843C1">
      <w:pPr>
        <w:pStyle w:val="3f3f3f3f3f3f3f3f3f3f3f3f3f0"/>
        <w:rPr>
          <w:rFonts w:asciiTheme="minorHAnsi" w:hAnsiTheme="minorHAnsi"/>
          <w:sz w:val="28"/>
          <w:szCs w:val="28"/>
        </w:rPr>
      </w:pPr>
      <w:proofErr w:type="spellStart"/>
      <w:r w:rsidRPr="00D02D7F">
        <w:rPr>
          <w:rFonts w:asciiTheme="minorHAnsi" w:hAnsiTheme="minorHAnsi"/>
          <w:b/>
          <w:color w:val="0000FF"/>
          <w:sz w:val="28"/>
          <w:szCs w:val="28"/>
        </w:rPr>
        <w:t>Sharik</w:t>
      </w:r>
      <w:proofErr w:type="spellEnd"/>
      <w:r w:rsidRPr="00B843C1">
        <w:rPr>
          <w:rFonts w:asciiTheme="minorHAnsi" w:hAnsiTheme="minorHAnsi"/>
          <w:b/>
          <w:color w:val="0000FF"/>
          <w:sz w:val="28"/>
          <w:szCs w:val="28"/>
        </w:rPr>
        <w:t>.</w:t>
      </w:r>
      <w:r w:rsidRPr="00D02D7F">
        <w:rPr>
          <w:rFonts w:asciiTheme="minorHAnsi" w:hAnsiTheme="minorHAnsi"/>
          <w:b/>
          <w:color w:val="0000FF"/>
          <w:sz w:val="28"/>
          <w:szCs w:val="28"/>
        </w:rPr>
        <w:t>preserve</w:t>
      </w:r>
      <w:r w:rsidRPr="00B843C1">
        <w:rPr>
          <w:rFonts w:asciiTheme="minorHAnsi" w:hAnsiTheme="minorHAnsi"/>
          <w:b/>
          <w:color w:val="0000FF"/>
          <w:sz w:val="28"/>
          <w:szCs w:val="28"/>
        </w:rPr>
        <w:t xml:space="preserve">(). </w:t>
      </w:r>
    </w:p>
    <w:p w14:paraId="2A30F00F" w14:textId="77777777"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sz w:val="28"/>
          <w:szCs w:val="28"/>
        </w:rPr>
        <w:t xml:space="preserve">А </w:t>
      </w: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Master</w:t>
      </w:r>
      <w:r w:rsidRPr="00B843C1">
        <w:rPr>
          <w:rFonts w:asciiTheme="minorHAnsi" w:hAnsiTheme="minorHAnsi"/>
          <w:sz w:val="28"/>
          <w:szCs w:val="28"/>
        </w:rPr>
        <w:t xml:space="preserve"> ми </w:t>
      </w:r>
      <w:proofErr w:type="spellStart"/>
      <w:r w:rsidRPr="00B843C1">
        <w:rPr>
          <w:rFonts w:asciiTheme="minorHAnsi" w:hAnsiTheme="minorHAnsi"/>
          <w:sz w:val="28"/>
          <w:szCs w:val="28"/>
        </w:rPr>
        <w:t>напишемо</w:t>
      </w:r>
      <w:proofErr w:type="spellEnd"/>
      <w:r w:rsidRPr="00B843C1">
        <w:rPr>
          <w:rFonts w:asciiTheme="minorHAnsi" w:hAnsiTheme="minorHAnsi"/>
          <w:sz w:val="28"/>
          <w:szCs w:val="28"/>
        </w:rPr>
        <w:t xml:space="preserve"> </w:t>
      </w:r>
    </w:p>
    <w:p w14:paraId="327638E1" w14:textId="77777777" w:rsidR="00B843C1" w:rsidRPr="00D02D7F" w:rsidRDefault="00B843C1" w:rsidP="00B843C1">
      <w:pPr>
        <w:pStyle w:val="3f3f3f3f3f3f3f3f3f3f3f3f3f0"/>
        <w:rPr>
          <w:rFonts w:asciiTheme="minorHAnsi" w:hAnsiTheme="minorHAnsi"/>
          <w:sz w:val="28"/>
          <w:szCs w:val="28"/>
        </w:rPr>
      </w:pPr>
      <w:r w:rsidRPr="00D02D7F">
        <w:rPr>
          <w:rFonts w:asciiTheme="minorHAnsi" w:hAnsiTheme="minorHAnsi"/>
          <w:b/>
          <w:color w:val="0000FF"/>
          <w:sz w:val="28"/>
          <w:szCs w:val="28"/>
        </w:rPr>
        <w:t xml:space="preserve">private void </w:t>
      </w:r>
      <w:proofErr w:type="spellStart"/>
      <w:r w:rsidRPr="00D02D7F">
        <w:rPr>
          <w:rFonts w:asciiTheme="minorHAnsi" w:hAnsiTheme="minorHAnsi"/>
          <w:b/>
          <w:color w:val="0000FF"/>
          <w:sz w:val="28"/>
          <w:szCs w:val="28"/>
        </w:rPr>
        <w:t>getFood</w:t>
      </w:r>
      <w:proofErr w:type="spellEnd"/>
      <w:r w:rsidRPr="00D02D7F">
        <w:rPr>
          <w:rFonts w:asciiTheme="minorHAnsi" w:hAnsiTheme="minorHAnsi"/>
          <w:b/>
          <w:color w:val="0000FF"/>
          <w:sz w:val="28"/>
          <w:szCs w:val="28"/>
        </w:rPr>
        <w:t xml:space="preserve">(int food, int drink); </w:t>
      </w:r>
    </w:p>
    <w:p w14:paraId="7C70E9E0" w14:textId="77777777"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sz w:val="28"/>
          <w:szCs w:val="28"/>
        </w:rPr>
        <w:lastRenderedPageBreak/>
        <w:t xml:space="preserve">то метод </w:t>
      </w:r>
      <w:proofErr w:type="spellStart"/>
      <w:r w:rsidRPr="00D02D7F">
        <w:rPr>
          <w:rFonts w:asciiTheme="minorHAnsi" w:hAnsiTheme="minorHAnsi"/>
          <w:color w:val="0000FF"/>
          <w:sz w:val="28"/>
          <w:szCs w:val="28"/>
        </w:rPr>
        <w:t>getFood</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не буде </w:t>
      </w:r>
      <w:proofErr w:type="spellStart"/>
      <w:r w:rsidRPr="00B843C1">
        <w:rPr>
          <w:rFonts w:asciiTheme="minorHAnsi" w:hAnsiTheme="minorHAnsi"/>
          <w:sz w:val="28"/>
          <w:szCs w:val="28"/>
        </w:rPr>
        <w:t>знайдено</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нещасний</w:t>
      </w:r>
      <w:proofErr w:type="spellEnd"/>
      <w:r w:rsidRPr="00B843C1">
        <w:rPr>
          <w:rFonts w:asciiTheme="minorHAnsi" w:hAnsiTheme="minorHAnsi"/>
          <w:sz w:val="28"/>
          <w:szCs w:val="28"/>
        </w:rPr>
        <w:t xml:space="preserve"> </w:t>
      </w:r>
      <w:proofErr w:type="spellStart"/>
      <w:r w:rsidRPr="00D02D7F">
        <w:rPr>
          <w:rFonts w:asciiTheme="minorHAnsi" w:hAnsiTheme="minorHAnsi"/>
          <w:b/>
          <w:color w:val="0000FF"/>
          <w:sz w:val="28"/>
          <w:szCs w:val="28"/>
        </w:rPr>
        <w:t>S</w:t>
      </w:r>
      <w:r w:rsidRPr="00D02D7F">
        <w:rPr>
          <w:rFonts w:asciiTheme="minorHAnsi" w:hAnsiTheme="minorHAnsi"/>
          <w:color w:val="0000FF"/>
          <w:sz w:val="28"/>
          <w:szCs w:val="28"/>
        </w:rPr>
        <w:t>harik</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зможе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отримати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їжу</w:t>
      </w:r>
      <w:proofErr w:type="spellEnd"/>
      <w:r w:rsidRPr="00B843C1">
        <w:rPr>
          <w:rFonts w:asciiTheme="minorHAnsi" w:hAnsiTheme="minorHAnsi"/>
          <w:sz w:val="28"/>
          <w:szCs w:val="28"/>
        </w:rPr>
        <w:t xml:space="preserve">. </w:t>
      </w:r>
    </w:p>
    <w:p w14:paraId="12C923EC"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протилежність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закритості</w:t>
      </w:r>
      <w:proofErr w:type="spellEnd"/>
      <w:r w:rsidRPr="00B843C1">
        <w:rPr>
          <w:rFonts w:asciiTheme="minorHAnsi" w:hAnsiTheme="minorHAnsi"/>
          <w:sz w:val="28"/>
          <w:szCs w:val="28"/>
        </w:rPr>
        <w:t xml:space="preserve"> ми </w:t>
      </w:r>
      <w:proofErr w:type="spellStart"/>
      <w:r w:rsidRPr="00B843C1">
        <w:rPr>
          <w:rFonts w:asciiTheme="minorHAnsi" w:hAnsiTheme="minorHAnsi"/>
          <w:sz w:val="28"/>
          <w:szCs w:val="28"/>
        </w:rPr>
        <w:t>можемо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оголосити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деякі</w:t>
      </w:r>
      <w:proofErr w:type="spellEnd"/>
      <w:r w:rsidRPr="00B843C1">
        <w:rPr>
          <w:rFonts w:asciiTheme="minorHAnsi" w:hAnsiTheme="minorHAnsi"/>
          <w:sz w:val="28"/>
          <w:szCs w:val="28"/>
        </w:rPr>
        <w:t xml:space="preserve"> члени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відкритими</w:t>
      </w:r>
      <w:proofErr w:type="spellEnd"/>
      <w:r w:rsidRPr="00B843C1">
        <w:rPr>
          <w:rFonts w:asciiTheme="minorHAnsi" w:hAnsiTheme="minorHAnsi"/>
          <w:i/>
          <w:sz w:val="28"/>
          <w:szCs w:val="28"/>
        </w:rPr>
        <w:t xml:space="preserve">, </w:t>
      </w:r>
      <w:r w:rsidRPr="00B843C1">
        <w:rPr>
          <w:rFonts w:asciiTheme="minorHAnsi" w:hAnsiTheme="minorHAnsi"/>
          <w:sz w:val="28"/>
          <w:szCs w:val="28"/>
        </w:rPr>
        <w:t xml:space="preserve">записавши </w:t>
      </w:r>
      <w:proofErr w:type="spellStart"/>
      <w:r w:rsidRPr="00B843C1">
        <w:rPr>
          <w:rFonts w:asciiTheme="minorHAnsi" w:hAnsiTheme="minorHAnsi"/>
          <w:sz w:val="28"/>
          <w:szCs w:val="28"/>
        </w:rPr>
        <w:t>замість</w:t>
      </w:r>
      <w:proofErr w:type="spellEnd"/>
      <w:r w:rsidRPr="00B843C1">
        <w:rPr>
          <w:rFonts w:asciiTheme="minorHAnsi" w:hAnsiTheme="minorHAnsi"/>
          <w:sz w:val="28"/>
          <w:szCs w:val="28"/>
        </w:rPr>
        <w:t xml:space="preserve"> слова </w:t>
      </w:r>
      <w:r w:rsidRPr="00D02D7F">
        <w:rPr>
          <w:rFonts w:asciiTheme="minorHAnsi" w:hAnsiTheme="minorHAnsi"/>
          <w:color w:val="0000FF"/>
          <w:sz w:val="28"/>
          <w:szCs w:val="28"/>
        </w:rPr>
        <w:t>private</w:t>
      </w:r>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publi</w:t>
      </w:r>
      <w:r w:rsidRPr="00D02D7F">
        <w:rPr>
          <w:rFonts w:asciiTheme="minorHAnsi" w:hAnsiTheme="minorHAnsi"/>
          <w:sz w:val="28"/>
          <w:szCs w:val="28"/>
        </w:rPr>
        <w:t>c</w:t>
      </w:r>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p>
    <w:p w14:paraId="4973DDCA" w14:textId="77777777" w:rsidR="00B843C1" w:rsidRPr="00D02D7F" w:rsidRDefault="00B843C1" w:rsidP="00B843C1">
      <w:pPr>
        <w:pStyle w:val="3f3f3f3f3f3f3f3f3f3f3f3f3f0"/>
        <w:rPr>
          <w:rFonts w:asciiTheme="minorHAnsi" w:hAnsiTheme="minorHAnsi"/>
          <w:sz w:val="28"/>
          <w:szCs w:val="28"/>
        </w:rPr>
      </w:pPr>
      <w:r w:rsidRPr="00D02D7F">
        <w:rPr>
          <w:rFonts w:asciiTheme="minorHAnsi" w:hAnsiTheme="minorHAnsi"/>
          <w:color w:val="0000FF"/>
          <w:sz w:val="28"/>
          <w:szCs w:val="28"/>
        </w:rPr>
        <w:t xml:space="preserve">public void </w:t>
      </w:r>
      <w:proofErr w:type="spellStart"/>
      <w:r w:rsidRPr="00D02D7F">
        <w:rPr>
          <w:rFonts w:asciiTheme="minorHAnsi" w:hAnsiTheme="minorHAnsi"/>
          <w:color w:val="0000FF"/>
          <w:sz w:val="28"/>
          <w:szCs w:val="28"/>
        </w:rPr>
        <w:t>getFood</w:t>
      </w:r>
      <w:proofErr w:type="spellEnd"/>
      <w:r w:rsidRPr="00D02D7F">
        <w:rPr>
          <w:rFonts w:asciiTheme="minorHAnsi" w:hAnsiTheme="minorHAnsi"/>
          <w:color w:val="0000FF"/>
          <w:sz w:val="28"/>
          <w:szCs w:val="28"/>
        </w:rPr>
        <w:t xml:space="preserve">(int food, int drink); </w:t>
      </w:r>
    </w:p>
    <w:p w14:paraId="7D106C0A" w14:textId="77777777"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sz w:val="28"/>
          <w:szCs w:val="28"/>
        </w:rPr>
        <w:t xml:space="preserve">До таких </w:t>
      </w:r>
      <w:proofErr w:type="spellStart"/>
      <w:r w:rsidRPr="00B843C1">
        <w:rPr>
          <w:rFonts w:asciiTheme="minorHAnsi" w:hAnsiTheme="minorHAnsi"/>
          <w:sz w:val="28"/>
          <w:szCs w:val="28"/>
        </w:rPr>
        <w:t>членів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зверннутися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любий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любого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p>
    <w:p w14:paraId="7A0DBDC8"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b/>
          <w:color w:val="0000FF"/>
          <w:sz w:val="28"/>
          <w:szCs w:val="28"/>
          <w:u w:val="single"/>
        </w:rPr>
        <w:t>Знавцям</w:t>
      </w:r>
      <w:proofErr w:type="spellEnd"/>
      <w:r w:rsidRPr="00B843C1">
        <w:rPr>
          <w:rFonts w:asciiTheme="minorHAnsi" w:hAnsiTheme="minorHAnsi"/>
          <w:b/>
          <w:color w:val="0000FF"/>
          <w:sz w:val="28"/>
          <w:szCs w:val="28"/>
          <w:u w:val="single"/>
        </w:rPr>
        <w:t xml:space="preserve"> </w:t>
      </w:r>
      <w:r w:rsidRPr="00D02D7F">
        <w:rPr>
          <w:rFonts w:asciiTheme="minorHAnsi" w:hAnsiTheme="minorHAnsi"/>
          <w:b/>
          <w:color w:val="0000FF"/>
          <w:sz w:val="28"/>
          <w:szCs w:val="28"/>
          <w:u w:val="single"/>
        </w:rPr>
        <w:t>C</w:t>
      </w:r>
      <w:r w:rsidRPr="00B843C1">
        <w:rPr>
          <w:rFonts w:asciiTheme="minorHAnsi" w:hAnsiTheme="minorHAnsi"/>
          <w:b/>
          <w:color w:val="0000FF"/>
          <w:sz w:val="28"/>
          <w:szCs w:val="28"/>
          <w:u w:val="single"/>
        </w:rPr>
        <w:t>++</w:t>
      </w:r>
      <w:r w:rsidRPr="00B843C1">
        <w:rPr>
          <w:rFonts w:asciiTheme="minorHAnsi" w:hAnsiTheme="minorHAnsi"/>
          <w:color w:val="0000FF"/>
          <w:sz w:val="28"/>
          <w:szCs w:val="28"/>
        </w:rPr>
        <w:t xml:space="preserve"> </w:t>
      </w:r>
    </w:p>
    <w:p w14:paraId="7C368F20" w14:textId="77777777"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мові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Java</w:t>
      </w:r>
      <w:r w:rsidRPr="00B843C1">
        <w:rPr>
          <w:rFonts w:asciiTheme="minorHAnsi" w:hAnsiTheme="minorHAnsi"/>
          <w:sz w:val="28"/>
          <w:szCs w:val="28"/>
        </w:rPr>
        <w:t xml:space="preserve"> словами </w:t>
      </w:r>
      <w:r w:rsidRPr="00D02D7F">
        <w:rPr>
          <w:rFonts w:asciiTheme="minorHAnsi" w:hAnsiTheme="minorHAnsi"/>
          <w:color w:val="0000FF"/>
          <w:sz w:val="28"/>
          <w:szCs w:val="28"/>
        </w:rPr>
        <w:t>private</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public</w:t>
      </w:r>
      <w:r w:rsidRPr="00B843C1">
        <w:rPr>
          <w:rFonts w:asciiTheme="minorHAnsi" w:hAnsiTheme="minorHAnsi"/>
          <w:sz w:val="28"/>
          <w:szCs w:val="28"/>
        </w:rPr>
        <w:t xml:space="preserve"> і </w:t>
      </w:r>
      <w:r w:rsidRPr="00D02D7F">
        <w:rPr>
          <w:rFonts w:asciiTheme="minorHAnsi" w:hAnsiTheme="minorHAnsi"/>
          <w:color w:val="0000FF"/>
          <w:sz w:val="28"/>
          <w:szCs w:val="28"/>
        </w:rPr>
        <w:t>protected</w:t>
      </w:r>
      <w:r w:rsidRPr="00B843C1">
        <w:rPr>
          <w:rFonts w:asciiTheme="minorHAnsi" w:hAnsiTheme="minorHAnsi"/>
          <w:sz w:val="28"/>
          <w:szCs w:val="28"/>
        </w:rPr>
        <w:t xml:space="preserve"> </w:t>
      </w:r>
      <w:proofErr w:type="spellStart"/>
      <w:r w:rsidRPr="00B843C1">
        <w:rPr>
          <w:rFonts w:asciiTheme="minorHAnsi" w:hAnsiTheme="minorHAnsi"/>
          <w:sz w:val="28"/>
          <w:szCs w:val="28"/>
        </w:rPr>
        <w:t>відмічаються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окремо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кожний</w:t>
      </w:r>
      <w:proofErr w:type="spellEnd"/>
      <w:r w:rsidRPr="00B843C1">
        <w:rPr>
          <w:rFonts w:asciiTheme="minorHAnsi" w:hAnsiTheme="minorHAnsi"/>
          <w:sz w:val="28"/>
          <w:szCs w:val="28"/>
        </w:rPr>
        <w:t xml:space="preserve"> член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
    <w:p w14:paraId="541DA700"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Принцип </w:t>
      </w:r>
      <w:proofErr w:type="spellStart"/>
      <w:r w:rsidRPr="00B843C1">
        <w:rPr>
          <w:rFonts w:asciiTheme="minorHAnsi" w:hAnsiTheme="minorHAnsi"/>
          <w:sz w:val="28"/>
          <w:szCs w:val="28"/>
        </w:rPr>
        <w:t>модульності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предбачає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відкривати</w:t>
      </w:r>
      <w:proofErr w:type="spellEnd"/>
      <w:r w:rsidRPr="00B843C1">
        <w:rPr>
          <w:rFonts w:asciiTheme="minorHAnsi" w:hAnsiTheme="minorHAnsi"/>
          <w:sz w:val="28"/>
          <w:szCs w:val="28"/>
        </w:rPr>
        <w:t xml:space="preserve"> члени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у </w:t>
      </w:r>
      <w:proofErr w:type="spellStart"/>
      <w:r w:rsidRPr="00B843C1">
        <w:rPr>
          <w:rFonts w:asciiTheme="minorHAnsi" w:hAnsiTheme="minorHAnsi"/>
          <w:sz w:val="28"/>
          <w:szCs w:val="28"/>
        </w:rPr>
        <w:t>випадку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необхідності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Згадайте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напис</w:t>
      </w:r>
      <w:proofErr w:type="spellEnd"/>
      <w:r w:rsidRPr="00B843C1">
        <w:rPr>
          <w:rFonts w:asciiTheme="minorHAnsi" w:hAnsiTheme="minorHAnsi"/>
          <w:sz w:val="28"/>
          <w:szCs w:val="28"/>
        </w:rPr>
        <w:t>: "</w:t>
      </w:r>
      <w:proofErr w:type="spellStart"/>
      <w:r w:rsidRPr="00B843C1">
        <w:rPr>
          <w:rFonts w:asciiTheme="minorHAnsi" w:hAnsiTheme="minorHAnsi"/>
          <w:sz w:val="28"/>
          <w:szCs w:val="28"/>
        </w:rPr>
        <w:t>Нормальне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положення</w:t>
      </w:r>
      <w:proofErr w:type="spellEnd"/>
      <w:r w:rsidRPr="00B843C1">
        <w:rPr>
          <w:rFonts w:asciiTheme="minorHAnsi" w:hAnsiTheme="minorHAnsi"/>
          <w:sz w:val="28"/>
          <w:szCs w:val="28"/>
        </w:rPr>
        <w:t xml:space="preserve"> шлагбаума — </w:t>
      </w:r>
      <w:proofErr w:type="spellStart"/>
      <w:r w:rsidRPr="00B843C1">
        <w:rPr>
          <w:rFonts w:asciiTheme="minorHAnsi" w:hAnsiTheme="minorHAnsi"/>
          <w:sz w:val="28"/>
          <w:szCs w:val="28"/>
        </w:rPr>
        <w:t>закрите</w:t>
      </w:r>
      <w:proofErr w:type="spellEnd"/>
      <w:r w:rsidRPr="00B843C1">
        <w:rPr>
          <w:rFonts w:asciiTheme="minorHAnsi" w:hAnsiTheme="minorHAnsi"/>
          <w:sz w:val="28"/>
          <w:szCs w:val="28"/>
        </w:rPr>
        <w:t xml:space="preserve">". </w:t>
      </w:r>
    </w:p>
    <w:p w14:paraId="109C85E4"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ж треба </w:t>
      </w:r>
      <w:proofErr w:type="spellStart"/>
      <w:r w:rsidRPr="00B843C1">
        <w:rPr>
          <w:rFonts w:asciiTheme="minorHAnsi" w:hAnsiTheme="minorHAnsi"/>
          <w:sz w:val="28"/>
          <w:szCs w:val="28"/>
        </w:rPr>
        <w:t>звернутися</w:t>
      </w:r>
      <w:proofErr w:type="spellEnd"/>
      <w:r w:rsidRPr="00B843C1">
        <w:rPr>
          <w:rFonts w:asciiTheme="minorHAnsi" w:hAnsiTheme="minorHAnsi"/>
          <w:sz w:val="28"/>
          <w:szCs w:val="28"/>
        </w:rPr>
        <w:t xml:space="preserve"> до поля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то </w:t>
      </w:r>
      <w:proofErr w:type="spellStart"/>
      <w:r w:rsidRPr="00B843C1">
        <w:rPr>
          <w:rFonts w:asciiTheme="minorHAnsi" w:hAnsiTheme="minorHAnsi"/>
          <w:sz w:val="28"/>
          <w:szCs w:val="28"/>
        </w:rPr>
        <w:t>рекомендується</w:t>
      </w:r>
      <w:proofErr w:type="spellEnd"/>
      <w:r w:rsidRPr="00B843C1">
        <w:rPr>
          <w:rFonts w:asciiTheme="minorHAnsi" w:hAnsiTheme="minorHAnsi"/>
          <w:sz w:val="28"/>
          <w:szCs w:val="28"/>
        </w:rPr>
        <w:t xml:space="preserve"> включить в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спеціальні</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методи</w:t>
      </w:r>
      <w:proofErr w:type="spellEnd"/>
      <w:r w:rsidRPr="00B843C1">
        <w:rPr>
          <w:rFonts w:asciiTheme="minorHAnsi" w:hAnsiTheme="minorHAnsi"/>
          <w:i/>
          <w:sz w:val="28"/>
          <w:szCs w:val="28"/>
        </w:rPr>
        <w:t xml:space="preserve"> доступу </w:t>
      </w:r>
      <w:r w:rsidRPr="00B843C1">
        <w:rPr>
          <w:rFonts w:asciiTheme="minorHAnsi" w:hAnsiTheme="minorHAnsi"/>
          <w:sz w:val="28"/>
          <w:szCs w:val="28"/>
        </w:rPr>
        <w:t>(</w:t>
      </w:r>
      <w:r w:rsidRPr="00D02D7F">
        <w:rPr>
          <w:rFonts w:asciiTheme="minorHAnsi" w:hAnsiTheme="minorHAnsi"/>
          <w:color w:val="0000FF"/>
          <w:sz w:val="28"/>
          <w:szCs w:val="28"/>
        </w:rPr>
        <w:t>access</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methods</w:t>
      </w:r>
      <w:r w:rsidRPr="00B843C1">
        <w:rPr>
          <w:rFonts w:asciiTheme="minorHAnsi" w:hAnsiTheme="minorHAnsi"/>
          <w:sz w:val="28"/>
          <w:szCs w:val="28"/>
        </w:rPr>
        <w:t xml:space="preserve">), </w:t>
      </w:r>
      <w:proofErr w:type="spellStart"/>
      <w:r w:rsidRPr="00B843C1">
        <w:rPr>
          <w:rFonts w:asciiTheme="minorHAnsi" w:hAnsiTheme="minorHAnsi"/>
          <w:sz w:val="28"/>
          <w:szCs w:val="28"/>
        </w:rPr>
        <w:t>окремоо</w:t>
      </w:r>
      <w:proofErr w:type="spellEnd"/>
      <w:r w:rsidRPr="00B843C1">
        <w:rPr>
          <w:rFonts w:asciiTheme="minorHAnsi" w:hAnsiTheme="minorHAnsi"/>
          <w:sz w:val="28"/>
          <w:szCs w:val="28"/>
        </w:rPr>
        <w:t xml:space="preserve"> для </w:t>
      </w:r>
      <w:proofErr w:type="spellStart"/>
      <w:r w:rsidRPr="00B843C1">
        <w:rPr>
          <w:rFonts w:asciiTheme="minorHAnsi" w:hAnsiTheme="minorHAnsi"/>
          <w:sz w:val="28"/>
          <w:szCs w:val="28"/>
        </w:rPr>
        <w:t>читання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цього</w:t>
      </w:r>
      <w:proofErr w:type="spellEnd"/>
      <w:r w:rsidRPr="00B843C1">
        <w:rPr>
          <w:rFonts w:asciiTheme="minorHAnsi" w:hAnsiTheme="minorHAnsi"/>
          <w:sz w:val="28"/>
          <w:szCs w:val="28"/>
        </w:rPr>
        <w:t xml:space="preserve"> поля (</w:t>
      </w:r>
      <w:r w:rsidRPr="00D02D7F">
        <w:rPr>
          <w:rFonts w:asciiTheme="minorHAnsi" w:hAnsiTheme="minorHAnsi"/>
          <w:color w:val="0000FF"/>
          <w:sz w:val="28"/>
          <w:szCs w:val="28"/>
        </w:rPr>
        <w:t>get</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method</w:t>
      </w:r>
      <w:r w:rsidRPr="00B843C1">
        <w:rPr>
          <w:rFonts w:asciiTheme="minorHAnsi" w:hAnsiTheme="minorHAnsi"/>
          <w:sz w:val="28"/>
          <w:szCs w:val="28"/>
        </w:rPr>
        <w:t xml:space="preserve">) і для </w:t>
      </w:r>
      <w:proofErr w:type="spellStart"/>
      <w:r w:rsidRPr="00B843C1">
        <w:rPr>
          <w:rFonts w:asciiTheme="minorHAnsi" w:hAnsiTheme="minorHAnsi"/>
          <w:sz w:val="28"/>
          <w:szCs w:val="28"/>
        </w:rPr>
        <w:t>запису</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поле (</w:t>
      </w:r>
      <w:r w:rsidRPr="00D02D7F">
        <w:rPr>
          <w:rFonts w:asciiTheme="minorHAnsi" w:hAnsiTheme="minorHAnsi"/>
          <w:color w:val="0000FF"/>
          <w:sz w:val="28"/>
          <w:szCs w:val="28"/>
        </w:rPr>
        <w:t>set</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method</w:t>
      </w:r>
      <w:r w:rsidRPr="00B843C1">
        <w:rPr>
          <w:rFonts w:asciiTheme="minorHAnsi" w:hAnsiTheme="minorHAnsi"/>
          <w:sz w:val="28"/>
          <w:szCs w:val="28"/>
        </w:rPr>
        <w:t xml:space="preserve">). </w:t>
      </w:r>
      <w:proofErr w:type="spellStart"/>
      <w:r w:rsidRPr="00B843C1">
        <w:rPr>
          <w:rFonts w:asciiTheme="minorHAnsi" w:hAnsiTheme="minorHAnsi"/>
          <w:sz w:val="28"/>
          <w:szCs w:val="28"/>
        </w:rPr>
        <w:t>Імена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доступу </w:t>
      </w:r>
      <w:proofErr w:type="spellStart"/>
      <w:r w:rsidRPr="00B843C1">
        <w:rPr>
          <w:rFonts w:asciiTheme="minorHAnsi" w:hAnsiTheme="minorHAnsi"/>
          <w:sz w:val="28"/>
          <w:szCs w:val="28"/>
        </w:rPr>
        <w:t>рекомендується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починати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слів</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get</w:t>
      </w:r>
      <w:r w:rsidRPr="00B843C1">
        <w:rPr>
          <w:rFonts w:asciiTheme="minorHAnsi" w:hAnsiTheme="minorHAnsi"/>
          <w:sz w:val="28"/>
          <w:szCs w:val="28"/>
        </w:rPr>
        <w:t xml:space="preserve"> і </w:t>
      </w:r>
      <w:r w:rsidRPr="00D02D7F">
        <w:rPr>
          <w:rFonts w:asciiTheme="minorHAnsi" w:hAnsiTheme="minorHAnsi"/>
          <w:color w:val="0000FF"/>
          <w:sz w:val="28"/>
          <w:szCs w:val="28"/>
        </w:rPr>
        <w:t>set</w:t>
      </w:r>
      <w:r w:rsidRPr="00B843C1">
        <w:rPr>
          <w:rFonts w:asciiTheme="minorHAnsi" w:hAnsiTheme="minorHAnsi"/>
          <w:sz w:val="28"/>
          <w:szCs w:val="28"/>
        </w:rPr>
        <w:t xml:space="preserve">, </w:t>
      </w:r>
      <w:proofErr w:type="spellStart"/>
      <w:r w:rsidRPr="00B843C1">
        <w:rPr>
          <w:rFonts w:asciiTheme="minorHAnsi" w:hAnsiTheme="minorHAnsi"/>
          <w:sz w:val="28"/>
          <w:szCs w:val="28"/>
        </w:rPr>
        <w:t>додаючи</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цих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слів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поля. Для </w:t>
      </w:r>
      <w:r w:rsidRPr="00D02D7F">
        <w:rPr>
          <w:rFonts w:asciiTheme="minorHAnsi" w:hAnsiTheme="minorHAnsi"/>
          <w:color w:val="0000FF"/>
          <w:sz w:val="28"/>
          <w:szCs w:val="28"/>
        </w:rPr>
        <w:t>JavaBeans</w:t>
      </w:r>
      <w:r w:rsidRPr="00B843C1">
        <w:rPr>
          <w:rFonts w:asciiTheme="minorHAnsi" w:hAnsiTheme="minorHAnsi"/>
          <w:sz w:val="28"/>
          <w:szCs w:val="28"/>
        </w:rPr>
        <w:t xml:space="preserve"> </w:t>
      </w:r>
      <w:proofErr w:type="spellStart"/>
      <w:r w:rsidRPr="00B843C1">
        <w:rPr>
          <w:rFonts w:asciiTheme="minorHAnsi" w:hAnsiTheme="minorHAnsi"/>
          <w:sz w:val="28"/>
          <w:szCs w:val="28"/>
        </w:rPr>
        <w:t>ці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рекомендації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введені</w:t>
      </w:r>
      <w:proofErr w:type="spellEnd"/>
      <w:r w:rsidRPr="00B843C1">
        <w:rPr>
          <w:rFonts w:asciiTheme="minorHAnsi" w:hAnsiTheme="minorHAnsi"/>
          <w:sz w:val="28"/>
          <w:szCs w:val="28"/>
        </w:rPr>
        <w:t xml:space="preserve"> в ранг закону. </w:t>
      </w:r>
    </w:p>
    <w:p w14:paraId="5FC93BF7"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нашому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прикладі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Master</w:t>
      </w:r>
      <w:r w:rsidRPr="00B843C1">
        <w:rPr>
          <w:rFonts w:asciiTheme="minorHAnsi" w:hAnsiTheme="minorHAnsi"/>
          <w:color w:val="0000FF"/>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доступу до поля </w:t>
      </w:r>
      <w:r w:rsidRPr="00D02D7F">
        <w:rPr>
          <w:rFonts w:asciiTheme="minorHAnsi" w:hAnsiTheme="minorHAnsi"/>
          <w:color w:val="0000FF"/>
          <w:sz w:val="28"/>
          <w:szCs w:val="28"/>
        </w:rPr>
        <w:t>Name</w:t>
      </w:r>
      <w:r w:rsidRPr="00B843C1">
        <w:rPr>
          <w:rFonts w:asciiTheme="minorHAnsi" w:hAnsiTheme="minorHAnsi"/>
          <w:sz w:val="28"/>
          <w:szCs w:val="28"/>
        </w:rPr>
        <w:t xml:space="preserve"> в самому простому </w:t>
      </w:r>
      <w:proofErr w:type="spellStart"/>
      <w:r w:rsidRPr="00B843C1">
        <w:rPr>
          <w:rFonts w:asciiTheme="minorHAnsi" w:hAnsiTheme="minorHAnsi"/>
          <w:sz w:val="28"/>
          <w:szCs w:val="28"/>
        </w:rPr>
        <w:t>випадку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можуть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виглядіти</w:t>
      </w:r>
      <w:proofErr w:type="spellEnd"/>
      <w:r w:rsidRPr="00B843C1">
        <w:rPr>
          <w:rFonts w:asciiTheme="minorHAnsi" w:hAnsiTheme="minorHAnsi"/>
          <w:sz w:val="28"/>
          <w:szCs w:val="28"/>
        </w:rPr>
        <w:t xml:space="preserve"> так: </w:t>
      </w:r>
    </w:p>
    <w:p w14:paraId="460E5F27"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public String </w:t>
      </w:r>
      <w:proofErr w:type="spellStart"/>
      <w:r w:rsidRPr="00D02D7F">
        <w:rPr>
          <w:rFonts w:asciiTheme="minorHAnsi" w:hAnsiTheme="minorHAnsi"/>
          <w:b/>
          <w:color w:val="0000FF"/>
          <w:sz w:val="28"/>
          <w:szCs w:val="28"/>
          <w:lang w:val="en-US"/>
        </w:rPr>
        <w:t>getName</w:t>
      </w:r>
      <w:proofErr w:type="spellEnd"/>
      <w:r w:rsidRPr="00D02D7F">
        <w:rPr>
          <w:rFonts w:asciiTheme="minorHAnsi" w:hAnsiTheme="minorHAnsi"/>
          <w:b/>
          <w:color w:val="0000FF"/>
          <w:sz w:val="28"/>
          <w:szCs w:val="28"/>
          <w:lang w:val="en-US"/>
        </w:rPr>
        <w:t xml:space="preserve">(){ </w:t>
      </w:r>
    </w:p>
    <w:p w14:paraId="30652EA4"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return name; </w:t>
      </w:r>
    </w:p>
    <w:p w14:paraId="34BB0A64"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068A7CBE"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public void </w:t>
      </w:r>
      <w:proofErr w:type="spellStart"/>
      <w:r w:rsidRPr="00D02D7F">
        <w:rPr>
          <w:rFonts w:asciiTheme="minorHAnsi" w:hAnsiTheme="minorHAnsi"/>
          <w:b/>
          <w:color w:val="0000FF"/>
          <w:sz w:val="28"/>
          <w:szCs w:val="28"/>
          <w:lang w:val="en-US"/>
        </w:rPr>
        <w:t>setName</w:t>
      </w:r>
      <w:proofErr w:type="spellEnd"/>
      <w:r w:rsidRPr="00D02D7F">
        <w:rPr>
          <w:rFonts w:asciiTheme="minorHAnsi" w:hAnsiTheme="minorHAnsi"/>
          <w:b/>
          <w:color w:val="0000FF"/>
          <w:sz w:val="28"/>
          <w:szCs w:val="28"/>
          <w:lang w:val="en-US"/>
        </w:rPr>
        <w:t xml:space="preserve">(String </w:t>
      </w:r>
      <w:proofErr w:type="spellStart"/>
      <w:r w:rsidRPr="00D02D7F">
        <w:rPr>
          <w:rFonts w:asciiTheme="minorHAnsi" w:hAnsiTheme="minorHAnsi"/>
          <w:b/>
          <w:color w:val="0000FF"/>
          <w:sz w:val="28"/>
          <w:szCs w:val="28"/>
          <w:lang w:val="en-US"/>
        </w:rPr>
        <w:t>newName</w:t>
      </w:r>
      <w:proofErr w:type="spellEnd"/>
      <w:r w:rsidRPr="00D02D7F">
        <w:rPr>
          <w:rFonts w:asciiTheme="minorHAnsi" w:hAnsiTheme="minorHAnsi"/>
          <w:b/>
          <w:color w:val="0000FF"/>
          <w:sz w:val="28"/>
          <w:szCs w:val="28"/>
          <w:lang w:val="en-US"/>
        </w:rPr>
        <w:t xml:space="preserve">) </w:t>
      </w:r>
    </w:p>
    <w:p w14:paraId="09E03368"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t xml:space="preserve">{ </w:t>
      </w:r>
    </w:p>
    <w:p w14:paraId="7920E0F6"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rPr>
        <w:t>name</w:t>
      </w:r>
      <w:r w:rsidRPr="00B843C1">
        <w:rPr>
          <w:rFonts w:asciiTheme="minorHAnsi" w:hAnsiTheme="minorHAnsi"/>
          <w:b/>
          <w:color w:val="0000FF"/>
          <w:sz w:val="28"/>
          <w:szCs w:val="28"/>
        </w:rPr>
        <w:t xml:space="preserve"> = </w:t>
      </w:r>
      <w:proofErr w:type="spellStart"/>
      <w:r w:rsidRPr="00D02D7F">
        <w:rPr>
          <w:rFonts w:asciiTheme="minorHAnsi" w:hAnsiTheme="minorHAnsi"/>
          <w:b/>
          <w:color w:val="0000FF"/>
          <w:sz w:val="28"/>
          <w:szCs w:val="28"/>
        </w:rPr>
        <w:t>newName</w:t>
      </w:r>
      <w:proofErr w:type="spellEnd"/>
      <w:r w:rsidRPr="00B843C1">
        <w:rPr>
          <w:rFonts w:asciiTheme="minorHAnsi" w:hAnsiTheme="minorHAnsi"/>
          <w:b/>
          <w:color w:val="0000FF"/>
          <w:sz w:val="28"/>
          <w:szCs w:val="28"/>
        </w:rPr>
        <w:t xml:space="preserve">; </w:t>
      </w:r>
    </w:p>
    <w:p w14:paraId="7D6348CE"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t>}</w:t>
      </w:r>
      <w:r w:rsidRPr="00B843C1">
        <w:rPr>
          <w:rFonts w:asciiTheme="minorHAnsi" w:hAnsiTheme="minorHAnsi"/>
          <w:b/>
          <w:sz w:val="28"/>
          <w:szCs w:val="28"/>
        </w:rPr>
        <w:t xml:space="preserve"> </w:t>
      </w:r>
    </w:p>
    <w:p w14:paraId="64ED0863" w14:textId="77777777" w:rsidR="00B843C1" w:rsidRPr="00B843C1" w:rsidRDefault="00B843C1" w:rsidP="00B843C1">
      <w:pPr>
        <w:rPr>
          <w:rFonts w:asciiTheme="minorHAnsi" w:hAnsiTheme="minorHAnsi"/>
          <w:sz w:val="28"/>
          <w:szCs w:val="28"/>
        </w:rPr>
      </w:pPr>
    </w:p>
    <w:p w14:paraId="74679A0D"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реальних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ситуаціях</w:t>
      </w:r>
      <w:proofErr w:type="spellEnd"/>
      <w:r w:rsidRPr="00B843C1">
        <w:rPr>
          <w:rFonts w:asciiTheme="minorHAnsi" w:hAnsiTheme="minorHAnsi"/>
          <w:sz w:val="28"/>
          <w:szCs w:val="28"/>
        </w:rPr>
        <w:t xml:space="preserve"> доступ </w:t>
      </w:r>
      <w:proofErr w:type="spellStart"/>
      <w:r w:rsidRPr="00B843C1">
        <w:rPr>
          <w:rFonts w:asciiTheme="minorHAnsi" w:hAnsiTheme="minorHAnsi"/>
          <w:sz w:val="28"/>
          <w:szCs w:val="28"/>
        </w:rPr>
        <w:t>обмежується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різними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перевірками</w:t>
      </w:r>
      <w:proofErr w:type="spellEnd"/>
      <w:r w:rsidRPr="00B843C1">
        <w:rPr>
          <w:rFonts w:asciiTheme="minorHAnsi" w:hAnsiTheme="minorHAnsi"/>
          <w:sz w:val="28"/>
          <w:szCs w:val="28"/>
        </w:rPr>
        <w:t xml:space="preserve">, особливо в </w:t>
      </w:r>
      <w:r w:rsidRPr="00D02D7F">
        <w:rPr>
          <w:rFonts w:asciiTheme="minorHAnsi" w:hAnsiTheme="minorHAnsi"/>
          <w:i/>
          <w:color w:val="0000FF"/>
          <w:sz w:val="28"/>
          <w:szCs w:val="28"/>
        </w:rPr>
        <w:t>set</w:t>
      </w:r>
      <w:r w:rsidRPr="00B843C1">
        <w:rPr>
          <w:rFonts w:asciiTheme="minorHAnsi" w:hAnsiTheme="minorHAnsi"/>
          <w:i/>
          <w:sz w:val="28"/>
          <w:szCs w:val="28"/>
        </w:rPr>
        <w:t xml:space="preserve">-методах,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змінюють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полів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перевіряти</w:t>
      </w:r>
      <w:proofErr w:type="spellEnd"/>
      <w:r w:rsidRPr="00B843C1">
        <w:rPr>
          <w:rFonts w:asciiTheme="minorHAnsi" w:hAnsiTheme="minorHAnsi"/>
          <w:sz w:val="28"/>
          <w:szCs w:val="28"/>
        </w:rPr>
        <w:t xml:space="preserve"> тип значения,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вводиться, </w:t>
      </w:r>
      <w:proofErr w:type="spellStart"/>
      <w:r w:rsidRPr="00B843C1">
        <w:rPr>
          <w:rFonts w:asciiTheme="minorHAnsi" w:hAnsiTheme="minorHAnsi"/>
          <w:sz w:val="28"/>
          <w:szCs w:val="28"/>
        </w:rPr>
        <w:t>задавати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діапазон</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зрівнювати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зі</w:t>
      </w:r>
      <w:proofErr w:type="spellEnd"/>
      <w:r w:rsidRPr="00B843C1">
        <w:rPr>
          <w:rFonts w:asciiTheme="minorHAnsi" w:hAnsiTheme="minorHAnsi"/>
          <w:sz w:val="28"/>
          <w:szCs w:val="28"/>
        </w:rPr>
        <w:t xml:space="preserve"> списком </w:t>
      </w:r>
      <w:proofErr w:type="spellStart"/>
      <w:r w:rsidRPr="00B843C1">
        <w:rPr>
          <w:rFonts w:asciiTheme="minorHAnsi" w:hAnsiTheme="minorHAnsi"/>
          <w:sz w:val="28"/>
          <w:szCs w:val="28"/>
        </w:rPr>
        <w:t>допустимих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значень</w:t>
      </w:r>
      <w:proofErr w:type="spellEnd"/>
      <w:r w:rsidRPr="00B843C1">
        <w:rPr>
          <w:rFonts w:asciiTheme="minorHAnsi" w:hAnsiTheme="minorHAnsi"/>
          <w:sz w:val="28"/>
          <w:szCs w:val="28"/>
        </w:rPr>
        <w:t xml:space="preserve">. </w:t>
      </w:r>
    </w:p>
    <w:p w14:paraId="458DC7A1"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Крім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доступу </w:t>
      </w:r>
      <w:proofErr w:type="spellStart"/>
      <w:r w:rsidRPr="00B843C1">
        <w:rPr>
          <w:rFonts w:asciiTheme="minorHAnsi" w:hAnsiTheme="minorHAnsi"/>
          <w:sz w:val="28"/>
          <w:szCs w:val="28"/>
        </w:rPr>
        <w:t>рекомендується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створювати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провірочні</w:t>
      </w:r>
      <w:proofErr w:type="spellEnd"/>
      <w:r w:rsidRPr="00B843C1">
        <w:rPr>
          <w:rFonts w:asciiTheme="minorHAnsi" w:hAnsiTheme="minorHAnsi"/>
          <w:sz w:val="28"/>
          <w:szCs w:val="28"/>
        </w:rPr>
        <w:t xml:space="preserve"> </w:t>
      </w:r>
      <w:r w:rsidRPr="00D02D7F">
        <w:rPr>
          <w:rFonts w:asciiTheme="minorHAnsi" w:hAnsiTheme="minorHAnsi"/>
          <w:i/>
          <w:color w:val="0000FF"/>
          <w:sz w:val="28"/>
          <w:szCs w:val="28"/>
        </w:rPr>
        <w:t>is</w:t>
      </w:r>
      <w:r w:rsidRPr="00B843C1">
        <w:rPr>
          <w:rFonts w:asciiTheme="minorHAnsi" w:hAnsiTheme="minorHAnsi"/>
          <w:i/>
          <w:sz w:val="28"/>
          <w:szCs w:val="28"/>
        </w:rPr>
        <w:t>-</w:t>
      </w:r>
      <w:proofErr w:type="spellStart"/>
      <w:r w:rsidRPr="00B843C1">
        <w:rPr>
          <w:rFonts w:asciiTheme="minorHAnsi" w:hAnsiTheme="minorHAnsi"/>
          <w:i/>
          <w:sz w:val="28"/>
          <w:szCs w:val="28"/>
        </w:rPr>
        <w:t>методи</w:t>
      </w:r>
      <w:proofErr w:type="spellEnd"/>
      <w:r w:rsidRPr="00B843C1">
        <w:rPr>
          <w:rFonts w:asciiTheme="minorHAnsi" w:hAnsiTheme="minorHAnsi"/>
          <w:i/>
          <w:sz w:val="28"/>
          <w:szCs w:val="28"/>
        </w:rPr>
        <w:t xml:space="preserve">, </w:t>
      </w:r>
      <w:proofErr w:type="spellStart"/>
      <w:r w:rsidRPr="00B843C1">
        <w:rPr>
          <w:rFonts w:asciiTheme="minorHAnsi" w:hAnsiTheme="minorHAnsi"/>
          <w:sz w:val="28"/>
          <w:szCs w:val="28"/>
        </w:rPr>
        <w:t>які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повертають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логічні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true</w:t>
      </w:r>
      <w:r w:rsidRPr="00B843C1">
        <w:rPr>
          <w:rFonts w:asciiTheme="minorHAnsi" w:hAnsiTheme="minorHAnsi"/>
          <w:sz w:val="28"/>
          <w:szCs w:val="28"/>
        </w:rPr>
        <w:t xml:space="preserve">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false</w:t>
      </w:r>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Master</w:t>
      </w:r>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включити</w:t>
      </w:r>
      <w:proofErr w:type="spellEnd"/>
      <w:r w:rsidRPr="00B843C1">
        <w:rPr>
          <w:rFonts w:asciiTheme="minorHAnsi" w:hAnsiTheme="minorHAnsi"/>
          <w:sz w:val="28"/>
          <w:szCs w:val="28"/>
        </w:rPr>
        <w:t xml:space="preserve"> метод, </w:t>
      </w:r>
      <w:proofErr w:type="spellStart"/>
      <w:r w:rsidRPr="00B843C1">
        <w:rPr>
          <w:rFonts w:asciiTheme="minorHAnsi" w:hAnsiTheme="minorHAnsi"/>
          <w:sz w:val="28"/>
          <w:szCs w:val="28"/>
        </w:rPr>
        <w:t>перевіряючий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чи</w:t>
      </w:r>
      <w:proofErr w:type="spellEnd"/>
      <w:r w:rsidRPr="00B843C1">
        <w:rPr>
          <w:rFonts w:asciiTheme="minorHAnsi" w:hAnsiTheme="minorHAnsi"/>
          <w:sz w:val="28"/>
          <w:szCs w:val="28"/>
        </w:rPr>
        <w:t xml:space="preserve"> задано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хазяїна</w:t>
      </w:r>
      <w:proofErr w:type="spellEnd"/>
      <w:r w:rsidRPr="00B843C1">
        <w:rPr>
          <w:rFonts w:asciiTheme="minorHAnsi" w:hAnsiTheme="minorHAnsi"/>
          <w:sz w:val="28"/>
          <w:szCs w:val="28"/>
        </w:rPr>
        <w:t xml:space="preserve">: </w:t>
      </w:r>
    </w:p>
    <w:p w14:paraId="6B303C55" w14:textId="77777777" w:rsidR="00B843C1" w:rsidRPr="00D02D7F" w:rsidRDefault="00B843C1" w:rsidP="00B843C1">
      <w:pPr>
        <w:rPr>
          <w:rFonts w:asciiTheme="minorHAnsi" w:hAnsiTheme="minorHAnsi"/>
          <w:sz w:val="28"/>
          <w:szCs w:val="28"/>
          <w:lang w:val="en-US"/>
        </w:rPr>
      </w:pPr>
      <w:r w:rsidRPr="00D02D7F">
        <w:rPr>
          <w:rFonts w:asciiTheme="minorHAnsi" w:hAnsiTheme="minorHAnsi"/>
          <w:color w:val="0000FF"/>
          <w:sz w:val="28"/>
          <w:szCs w:val="28"/>
          <w:lang w:val="en-US"/>
        </w:rPr>
        <w:t xml:space="preserve">public </w:t>
      </w:r>
      <w:proofErr w:type="spellStart"/>
      <w:r w:rsidRPr="00D02D7F">
        <w:rPr>
          <w:rFonts w:asciiTheme="minorHAnsi" w:hAnsiTheme="minorHAnsi"/>
          <w:color w:val="0000FF"/>
          <w:sz w:val="28"/>
          <w:szCs w:val="28"/>
          <w:lang w:val="en-US"/>
        </w:rPr>
        <w:t>boolean</w:t>
      </w:r>
      <w:proofErr w:type="spellEnd"/>
      <w:r w:rsidRPr="00D02D7F">
        <w:rPr>
          <w:rFonts w:asciiTheme="minorHAnsi" w:hAnsiTheme="minorHAnsi"/>
          <w:color w:val="0000FF"/>
          <w:sz w:val="28"/>
          <w:szCs w:val="28"/>
          <w:lang w:val="en-US"/>
        </w:rPr>
        <w:t xml:space="preserve"> </w:t>
      </w:r>
      <w:proofErr w:type="spellStart"/>
      <w:r w:rsidRPr="00D02D7F">
        <w:rPr>
          <w:rFonts w:asciiTheme="minorHAnsi" w:hAnsiTheme="minorHAnsi"/>
          <w:color w:val="0000FF"/>
          <w:sz w:val="28"/>
          <w:szCs w:val="28"/>
          <w:lang w:val="en-US"/>
        </w:rPr>
        <w:t>isEmpty</w:t>
      </w:r>
      <w:proofErr w:type="spellEnd"/>
      <w:r w:rsidRPr="00D02D7F">
        <w:rPr>
          <w:rFonts w:asciiTheme="minorHAnsi" w:hAnsiTheme="minorHAnsi"/>
          <w:color w:val="0000FF"/>
          <w:sz w:val="28"/>
          <w:szCs w:val="28"/>
          <w:lang w:val="en-US"/>
        </w:rPr>
        <w:t xml:space="preserve">(){ </w:t>
      </w:r>
    </w:p>
    <w:p w14:paraId="348788B5" w14:textId="77777777" w:rsidR="00B843C1" w:rsidRPr="00D02D7F" w:rsidRDefault="00B843C1" w:rsidP="00B843C1">
      <w:pPr>
        <w:rPr>
          <w:rFonts w:asciiTheme="minorHAnsi" w:hAnsiTheme="minorHAnsi"/>
          <w:sz w:val="28"/>
          <w:szCs w:val="28"/>
          <w:lang w:val="en-US"/>
        </w:rPr>
      </w:pPr>
      <w:r w:rsidRPr="00D02D7F">
        <w:rPr>
          <w:rFonts w:asciiTheme="minorHAnsi" w:hAnsiTheme="minorHAnsi"/>
          <w:color w:val="0000FF"/>
          <w:sz w:val="28"/>
          <w:szCs w:val="28"/>
          <w:lang w:val="en-US"/>
        </w:rPr>
        <w:lastRenderedPageBreak/>
        <w:t>return name == null ? true : false;</w:t>
      </w:r>
    </w:p>
    <w:p w14:paraId="4E945D19" w14:textId="77777777" w:rsidR="00B843C1" w:rsidRPr="00B843C1" w:rsidRDefault="00B843C1" w:rsidP="00B843C1">
      <w:pPr>
        <w:rPr>
          <w:rFonts w:asciiTheme="minorHAnsi" w:hAnsiTheme="minorHAnsi"/>
          <w:sz w:val="28"/>
          <w:szCs w:val="28"/>
        </w:rPr>
      </w:pPr>
      <w:r w:rsidRPr="00B843C1">
        <w:rPr>
          <w:rFonts w:asciiTheme="minorHAnsi" w:hAnsiTheme="minorHAnsi"/>
          <w:color w:val="0000FF"/>
          <w:sz w:val="28"/>
          <w:szCs w:val="28"/>
        </w:rPr>
        <w:t xml:space="preserve">} </w:t>
      </w:r>
    </w:p>
    <w:p w14:paraId="2CC45DA7" w14:textId="77777777" w:rsidR="00B843C1" w:rsidRPr="00B843C1" w:rsidRDefault="00B843C1" w:rsidP="00B843C1">
      <w:pPr>
        <w:rPr>
          <w:rFonts w:asciiTheme="minorHAnsi" w:hAnsiTheme="minorHAnsi"/>
          <w:sz w:val="28"/>
          <w:szCs w:val="28"/>
        </w:rPr>
      </w:pPr>
    </w:p>
    <w:p w14:paraId="044993C8" w14:textId="77777777"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sz w:val="28"/>
          <w:szCs w:val="28"/>
        </w:rPr>
        <w:t xml:space="preserve">і </w:t>
      </w:r>
      <w:proofErr w:type="spellStart"/>
      <w:r w:rsidRPr="00B843C1">
        <w:rPr>
          <w:rFonts w:asciiTheme="minorHAnsi" w:hAnsiTheme="minorHAnsi"/>
          <w:sz w:val="28"/>
          <w:szCs w:val="28"/>
        </w:rPr>
        <w:t>використовувати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цей</w:t>
      </w:r>
      <w:proofErr w:type="spellEnd"/>
      <w:r w:rsidRPr="00B843C1">
        <w:rPr>
          <w:rFonts w:asciiTheme="minorHAnsi" w:hAnsiTheme="minorHAnsi"/>
          <w:sz w:val="28"/>
          <w:szCs w:val="28"/>
        </w:rPr>
        <w:t xml:space="preserve"> метод для </w:t>
      </w:r>
      <w:proofErr w:type="spellStart"/>
      <w:r w:rsidRPr="00B843C1">
        <w:rPr>
          <w:rFonts w:asciiTheme="minorHAnsi" w:hAnsiTheme="minorHAnsi"/>
          <w:sz w:val="28"/>
          <w:szCs w:val="28"/>
        </w:rPr>
        <w:t>перевірки</w:t>
      </w:r>
      <w:proofErr w:type="spellEnd"/>
      <w:r w:rsidRPr="00B843C1">
        <w:rPr>
          <w:rFonts w:asciiTheme="minorHAnsi" w:hAnsiTheme="minorHAnsi"/>
          <w:sz w:val="28"/>
          <w:szCs w:val="28"/>
        </w:rPr>
        <w:t xml:space="preserve"> при </w:t>
      </w:r>
      <w:proofErr w:type="spellStart"/>
      <w:r w:rsidRPr="00B843C1">
        <w:rPr>
          <w:rFonts w:asciiTheme="minorHAnsi" w:hAnsiTheme="minorHAnsi"/>
          <w:sz w:val="28"/>
          <w:szCs w:val="28"/>
        </w:rPr>
        <w:t>доступі</w:t>
      </w:r>
      <w:proofErr w:type="spellEnd"/>
      <w:r w:rsidRPr="00B843C1">
        <w:rPr>
          <w:rFonts w:asciiTheme="minorHAnsi" w:hAnsiTheme="minorHAnsi"/>
          <w:sz w:val="28"/>
          <w:szCs w:val="28"/>
        </w:rPr>
        <w:t xml:space="preserve"> до поля </w:t>
      </w:r>
      <w:r w:rsidRPr="00D02D7F">
        <w:rPr>
          <w:rFonts w:asciiTheme="minorHAnsi" w:hAnsiTheme="minorHAnsi"/>
          <w:color w:val="0000FF"/>
          <w:sz w:val="28"/>
          <w:szCs w:val="28"/>
        </w:rPr>
        <w:t>Name</w:t>
      </w:r>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p>
    <w:p w14:paraId="15B71768" w14:textId="77777777" w:rsidR="00B843C1" w:rsidRPr="00D02D7F" w:rsidRDefault="00B843C1" w:rsidP="00B843C1">
      <w:pPr>
        <w:pStyle w:val="3f3f3f3f3f3f3f3f3f3f3f3f3f0"/>
        <w:rPr>
          <w:rFonts w:asciiTheme="minorHAnsi" w:hAnsiTheme="minorHAnsi"/>
          <w:sz w:val="28"/>
          <w:szCs w:val="28"/>
        </w:rPr>
      </w:pPr>
      <w:r w:rsidRPr="00D02D7F">
        <w:rPr>
          <w:rFonts w:asciiTheme="minorHAnsi" w:hAnsiTheme="minorHAnsi"/>
          <w:color w:val="0000FF"/>
          <w:sz w:val="28"/>
          <w:szCs w:val="28"/>
        </w:rPr>
        <w:t>if (</w:t>
      </w:r>
      <w:proofErr w:type="spellStart"/>
      <w:r w:rsidRPr="00D02D7F">
        <w:rPr>
          <w:rFonts w:asciiTheme="minorHAnsi" w:hAnsiTheme="minorHAnsi"/>
          <w:color w:val="0000FF"/>
          <w:sz w:val="28"/>
          <w:szCs w:val="28"/>
        </w:rPr>
        <w:t>masterOl.isEmpty</w:t>
      </w:r>
      <w:proofErr w:type="spellEnd"/>
      <w:r w:rsidRPr="00D02D7F">
        <w:rPr>
          <w:rFonts w:asciiTheme="minorHAnsi" w:hAnsiTheme="minorHAnsi"/>
          <w:color w:val="0000FF"/>
          <w:sz w:val="28"/>
          <w:szCs w:val="28"/>
        </w:rPr>
        <w:t xml:space="preserve">()) </w:t>
      </w:r>
      <w:proofErr w:type="spellStart"/>
      <w:r w:rsidRPr="00D02D7F">
        <w:rPr>
          <w:rFonts w:asciiTheme="minorHAnsi" w:hAnsiTheme="minorHAnsi"/>
          <w:color w:val="0000FF"/>
          <w:sz w:val="28"/>
          <w:szCs w:val="28"/>
        </w:rPr>
        <w:t>masterOl.setName</w:t>
      </w:r>
      <w:proofErr w:type="spellEnd"/>
      <w:r w:rsidRPr="00D02D7F">
        <w:rPr>
          <w:rFonts w:asciiTheme="minorHAnsi" w:hAnsiTheme="minorHAnsi"/>
          <w:color w:val="0000FF"/>
          <w:sz w:val="28"/>
          <w:szCs w:val="28"/>
        </w:rPr>
        <w:t>(“</w:t>
      </w:r>
      <w:proofErr w:type="spellStart"/>
      <w:r w:rsidRPr="00D02D7F">
        <w:rPr>
          <w:rFonts w:asciiTheme="minorHAnsi" w:hAnsiTheme="minorHAnsi"/>
          <w:color w:val="0000FF"/>
          <w:sz w:val="28"/>
          <w:szCs w:val="28"/>
        </w:rPr>
        <w:t>Іванов</w:t>
      </w:r>
      <w:proofErr w:type="spellEnd"/>
      <w:r w:rsidRPr="00D02D7F">
        <w:rPr>
          <w:rFonts w:asciiTheme="minorHAnsi" w:hAnsiTheme="minorHAnsi"/>
          <w:color w:val="0000FF"/>
          <w:sz w:val="28"/>
          <w:szCs w:val="28"/>
        </w:rPr>
        <w:t xml:space="preserve">"); </w:t>
      </w:r>
    </w:p>
    <w:p w14:paraId="2C09A9A7"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Таким чином, ми </w:t>
      </w:r>
      <w:proofErr w:type="spellStart"/>
      <w:r w:rsidRPr="00B843C1">
        <w:rPr>
          <w:rFonts w:asciiTheme="minorHAnsi" w:hAnsiTheme="minorHAnsi"/>
          <w:sz w:val="28"/>
          <w:szCs w:val="28"/>
        </w:rPr>
        <w:t>залишаємо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відкритими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лише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необхідні</w:t>
      </w:r>
      <w:proofErr w:type="spellEnd"/>
      <w:r w:rsidRPr="00B843C1">
        <w:rPr>
          <w:rFonts w:asciiTheme="minorHAnsi" w:hAnsiTheme="minorHAnsi"/>
          <w:sz w:val="28"/>
          <w:szCs w:val="28"/>
        </w:rPr>
        <w:t xml:space="preserve"> для </w:t>
      </w:r>
      <w:proofErr w:type="spellStart"/>
      <w:r w:rsidRPr="00B843C1">
        <w:rPr>
          <w:rFonts w:asciiTheme="minorHAnsi" w:hAnsiTheme="minorHAnsi"/>
          <w:sz w:val="28"/>
          <w:szCs w:val="28"/>
        </w:rPr>
        <w:t>взаємодії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обєктів</w:t>
      </w:r>
      <w:proofErr w:type="spellEnd"/>
      <w:r w:rsidRPr="00B843C1">
        <w:rPr>
          <w:rFonts w:asciiTheme="minorHAnsi" w:hAnsiTheme="minorHAnsi"/>
          <w:sz w:val="28"/>
          <w:szCs w:val="28"/>
        </w:rPr>
        <w:t xml:space="preserve">. При </w:t>
      </w:r>
      <w:proofErr w:type="spellStart"/>
      <w:r w:rsidRPr="00B843C1">
        <w:rPr>
          <w:rFonts w:asciiTheme="minorHAnsi" w:hAnsiTheme="minorHAnsi"/>
          <w:sz w:val="28"/>
          <w:szCs w:val="28"/>
        </w:rPr>
        <w:t>цьому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зручно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спланувати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так, </w:t>
      </w:r>
      <w:proofErr w:type="spellStart"/>
      <w:r w:rsidRPr="00B843C1">
        <w:rPr>
          <w:rFonts w:asciiTheme="minorHAnsi" w:hAnsiTheme="minorHAnsi"/>
          <w:sz w:val="28"/>
          <w:szCs w:val="28"/>
        </w:rPr>
        <w:t>щоб</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залежність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між</w:t>
      </w:r>
      <w:proofErr w:type="spellEnd"/>
      <w:r w:rsidRPr="00B843C1">
        <w:rPr>
          <w:rFonts w:asciiTheme="minorHAnsi" w:hAnsiTheme="minorHAnsi"/>
          <w:sz w:val="28"/>
          <w:szCs w:val="28"/>
        </w:rPr>
        <w:t xml:space="preserve"> ними </w:t>
      </w:r>
      <w:proofErr w:type="spellStart"/>
      <w:r w:rsidRPr="00B843C1">
        <w:rPr>
          <w:rFonts w:asciiTheme="minorHAnsi" w:hAnsiTheme="minorHAnsi"/>
          <w:sz w:val="28"/>
          <w:szCs w:val="28"/>
        </w:rPr>
        <w:t>була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найменшою</w:t>
      </w:r>
      <w:proofErr w:type="spellEnd"/>
      <w:r w:rsidRPr="00B843C1">
        <w:rPr>
          <w:rFonts w:asciiTheme="minorHAnsi" w:hAnsiTheme="minorHAnsi"/>
          <w:sz w:val="28"/>
          <w:szCs w:val="28"/>
        </w:rPr>
        <w:t xml:space="preserve">, як </w:t>
      </w:r>
      <w:proofErr w:type="spellStart"/>
      <w:r w:rsidRPr="00B843C1">
        <w:rPr>
          <w:rFonts w:asciiTheme="minorHAnsi" w:hAnsiTheme="minorHAnsi"/>
          <w:sz w:val="28"/>
          <w:szCs w:val="28"/>
        </w:rPr>
        <w:t>прийнято</w:t>
      </w:r>
      <w:proofErr w:type="spellEnd"/>
      <w:r w:rsidRPr="00B843C1">
        <w:rPr>
          <w:rFonts w:asciiTheme="minorHAnsi" w:hAnsiTheme="minorHAnsi"/>
          <w:sz w:val="28"/>
          <w:szCs w:val="28"/>
        </w:rPr>
        <w:t xml:space="preserve"> говорит в </w:t>
      </w:r>
      <w:proofErr w:type="spellStart"/>
      <w:r w:rsidRPr="00B843C1">
        <w:rPr>
          <w:rFonts w:asciiTheme="minorHAnsi" w:hAnsiTheme="minorHAnsi"/>
          <w:sz w:val="28"/>
          <w:szCs w:val="28"/>
        </w:rPr>
        <w:t>теорії</w:t>
      </w:r>
      <w:proofErr w:type="spellEnd"/>
      <w:r w:rsidRPr="00B843C1">
        <w:rPr>
          <w:rFonts w:asciiTheme="minorHAnsi" w:hAnsiTheme="minorHAnsi"/>
          <w:sz w:val="28"/>
          <w:szCs w:val="28"/>
        </w:rPr>
        <w:t xml:space="preserve"> ООП, </w:t>
      </w:r>
      <w:proofErr w:type="spellStart"/>
      <w:r w:rsidRPr="00B843C1">
        <w:rPr>
          <w:rFonts w:asciiTheme="minorHAnsi" w:hAnsiTheme="minorHAnsi"/>
          <w:sz w:val="28"/>
          <w:szCs w:val="28"/>
        </w:rPr>
        <w:t>було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найменше</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зачеплення</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low</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coupling</w:t>
      </w:r>
      <w:r w:rsidRPr="00B843C1">
        <w:rPr>
          <w:rFonts w:asciiTheme="minorHAnsi" w:hAnsiTheme="minorHAnsi"/>
          <w:sz w:val="28"/>
          <w:szCs w:val="28"/>
        </w:rPr>
        <w:t xml:space="preserve">) </w:t>
      </w:r>
      <w:proofErr w:type="spellStart"/>
      <w:r w:rsidRPr="00B843C1">
        <w:rPr>
          <w:rFonts w:asciiTheme="minorHAnsi" w:hAnsiTheme="minorHAnsi"/>
          <w:sz w:val="28"/>
          <w:szCs w:val="28"/>
        </w:rPr>
        <w:t>міжду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класами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Тоді</w:t>
      </w:r>
      <w:proofErr w:type="spellEnd"/>
      <w:r w:rsidRPr="00B843C1">
        <w:rPr>
          <w:rFonts w:asciiTheme="minorHAnsi" w:hAnsiTheme="minorHAnsi"/>
          <w:sz w:val="28"/>
          <w:szCs w:val="28"/>
        </w:rPr>
        <w:t xml:space="preserve"> структура </w:t>
      </w:r>
      <w:proofErr w:type="spellStart"/>
      <w:r w:rsidRPr="00B843C1">
        <w:rPr>
          <w:rFonts w:asciiTheme="minorHAnsi" w:hAnsiTheme="minorHAnsi"/>
          <w:sz w:val="28"/>
          <w:szCs w:val="28"/>
        </w:rPr>
        <w:t>програми</w:t>
      </w:r>
      <w:proofErr w:type="spellEnd"/>
      <w:r w:rsidRPr="00B843C1">
        <w:rPr>
          <w:rFonts w:asciiTheme="minorHAnsi" w:hAnsiTheme="minorHAnsi"/>
          <w:sz w:val="28"/>
          <w:szCs w:val="28"/>
        </w:rPr>
        <w:t xml:space="preserve"> сильно </w:t>
      </w:r>
      <w:proofErr w:type="spellStart"/>
      <w:r w:rsidRPr="00B843C1">
        <w:rPr>
          <w:rFonts w:asciiTheme="minorHAnsi" w:hAnsiTheme="minorHAnsi"/>
          <w:sz w:val="28"/>
          <w:szCs w:val="28"/>
        </w:rPr>
        <w:t>спрощується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Крім</w:t>
      </w:r>
      <w:proofErr w:type="spellEnd"/>
      <w:r w:rsidRPr="00B843C1">
        <w:rPr>
          <w:rFonts w:asciiTheme="minorHAnsi" w:hAnsiTheme="minorHAnsi"/>
          <w:sz w:val="28"/>
          <w:szCs w:val="28"/>
        </w:rPr>
        <w:t xml:space="preserve"> того, </w:t>
      </w:r>
      <w:proofErr w:type="spellStart"/>
      <w:r w:rsidRPr="00B843C1">
        <w:rPr>
          <w:rFonts w:asciiTheme="minorHAnsi" w:hAnsiTheme="minorHAnsi"/>
          <w:sz w:val="28"/>
          <w:szCs w:val="28"/>
        </w:rPr>
        <w:t>такі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зручно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використовувати</w:t>
      </w:r>
      <w:proofErr w:type="spellEnd"/>
      <w:r w:rsidRPr="00B843C1">
        <w:rPr>
          <w:rFonts w:asciiTheme="minorHAnsi" w:hAnsiTheme="minorHAnsi"/>
          <w:sz w:val="28"/>
          <w:szCs w:val="28"/>
        </w:rPr>
        <w:t xml:space="preserve"> як </w:t>
      </w:r>
      <w:proofErr w:type="spellStart"/>
      <w:r w:rsidRPr="00B843C1">
        <w:rPr>
          <w:rFonts w:asciiTheme="minorHAnsi" w:hAnsiTheme="minorHAnsi"/>
          <w:sz w:val="28"/>
          <w:szCs w:val="28"/>
        </w:rPr>
        <w:t>будівельні</w:t>
      </w:r>
      <w:proofErr w:type="spellEnd"/>
      <w:r w:rsidRPr="00B843C1">
        <w:rPr>
          <w:rFonts w:asciiTheme="minorHAnsi" w:hAnsiTheme="minorHAnsi"/>
          <w:sz w:val="28"/>
          <w:szCs w:val="28"/>
        </w:rPr>
        <w:t xml:space="preserve"> блоки для </w:t>
      </w:r>
      <w:proofErr w:type="spellStart"/>
      <w:r w:rsidRPr="00B843C1">
        <w:rPr>
          <w:rFonts w:asciiTheme="minorHAnsi" w:hAnsiTheme="minorHAnsi"/>
          <w:sz w:val="28"/>
          <w:szCs w:val="28"/>
        </w:rPr>
        <w:t>побудови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інших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програм</w:t>
      </w:r>
      <w:proofErr w:type="spellEnd"/>
      <w:r w:rsidRPr="00B843C1">
        <w:rPr>
          <w:rFonts w:asciiTheme="minorHAnsi" w:hAnsiTheme="minorHAnsi"/>
          <w:sz w:val="28"/>
          <w:szCs w:val="28"/>
        </w:rPr>
        <w:t xml:space="preserve">. </w:t>
      </w:r>
    </w:p>
    <w:p w14:paraId="09BE4057"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Навпаки</w:t>
      </w:r>
      <w:proofErr w:type="spellEnd"/>
      <w:r w:rsidRPr="00B843C1">
        <w:rPr>
          <w:rFonts w:asciiTheme="minorHAnsi" w:hAnsiTheme="minorHAnsi"/>
          <w:sz w:val="28"/>
          <w:szCs w:val="28"/>
        </w:rPr>
        <w:t xml:space="preserve">, члени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повинні</w:t>
      </w:r>
      <w:proofErr w:type="spellEnd"/>
      <w:r w:rsidRPr="00B843C1">
        <w:rPr>
          <w:rFonts w:asciiTheme="minorHAnsi" w:hAnsiTheme="minorHAnsi"/>
          <w:sz w:val="28"/>
          <w:szCs w:val="28"/>
        </w:rPr>
        <w:t xml:space="preserve"> активно </w:t>
      </w:r>
      <w:proofErr w:type="spellStart"/>
      <w:r w:rsidRPr="00B843C1">
        <w:rPr>
          <w:rFonts w:asciiTheme="minorHAnsi" w:hAnsiTheme="minorHAnsi"/>
          <w:sz w:val="28"/>
          <w:szCs w:val="28"/>
        </w:rPr>
        <w:t>взаємодіяти</w:t>
      </w:r>
      <w:proofErr w:type="spellEnd"/>
      <w:r w:rsidRPr="00B843C1">
        <w:rPr>
          <w:rFonts w:asciiTheme="minorHAnsi" w:hAnsiTheme="minorHAnsi"/>
          <w:sz w:val="28"/>
          <w:szCs w:val="28"/>
        </w:rPr>
        <w:t xml:space="preserve"> один з одним, як </w:t>
      </w:r>
      <w:proofErr w:type="spellStart"/>
      <w:r w:rsidRPr="00B843C1">
        <w:rPr>
          <w:rFonts w:asciiTheme="minorHAnsi" w:hAnsiTheme="minorHAnsi"/>
          <w:sz w:val="28"/>
          <w:szCs w:val="28"/>
        </w:rPr>
        <w:t>говорять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тісну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функціональну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w:t>
      </w:r>
      <w:r w:rsidRPr="00B843C1">
        <w:rPr>
          <w:rFonts w:asciiTheme="minorHAnsi" w:hAnsiTheme="minorHAnsi"/>
          <w:i/>
          <w:sz w:val="28"/>
          <w:szCs w:val="28"/>
        </w:rPr>
        <w:t>вязність</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high</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cohesion</w:t>
      </w:r>
      <w:r w:rsidRPr="00B843C1">
        <w:rPr>
          <w:rFonts w:asciiTheme="minorHAnsi" w:hAnsiTheme="minorHAnsi"/>
          <w:sz w:val="28"/>
          <w:szCs w:val="28"/>
        </w:rPr>
        <w:t xml:space="preserve">). Для </w:t>
      </w:r>
      <w:proofErr w:type="spellStart"/>
      <w:r w:rsidRPr="00B843C1">
        <w:rPr>
          <w:rFonts w:asciiTheme="minorHAnsi" w:hAnsiTheme="minorHAnsi"/>
          <w:sz w:val="28"/>
          <w:szCs w:val="28"/>
        </w:rPr>
        <w:t>цього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належить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включати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описують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поведінку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моделюючого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обєкта</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такі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нічого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лишнього</w:t>
      </w:r>
      <w:proofErr w:type="spellEnd"/>
      <w:r w:rsidRPr="00B843C1">
        <w:rPr>
          <w:rFonts w:asciiTheme="minorHAnsi" w:hAnsiTheme="minorHAnsi"/>
          <w:sz w:val="28"/>
          <w:szCs w:val="28"/>
        </w:rPr>
        <w:t xml:space="preserve">. Одно </w:t>
      </w:r>
      <w:proofErr w:type="spellStart"/>
      <w:r w:rsidRPr="00B843C1">
        <w:rPr>
          <w:rFonts w:asciiTheme="minorHAnsi" w:hAnsiTheme="minorHAnsi"/>
          <w:sz w:val="28"/>
          <w:szCs w:val="28"/>
        </w:rPr>
        <w:t>із</w:t>
      </w:r>
      <w:proofErr w:type="spellEnd"/>
      <w:r w:rsidRPr="00B843C1">
        <w:rPr>
          <w:rFonts w:asciiTheme="minorHAnsi" w:hAnsiTheme="minorHAnsi"/>
          <w:sz w:val="28"/>
          <w:szCs w:val="28"/>
        </w:rPr>
        <w:t xml:space="preserve"> правил </w:t>
      </w:r>
      <w:proofErr w:type="spellStart"/>
      <w:r w:rsidRPr="00B843C1">
        <w:rPr>
          <w:rFonts w:asciiTheme="minorHAnsi" w:hAnsiTheme="minorHAnsi"/>
          <w:sz w:val="28"/>
          <w:szCs w:val="28"/>
        </w:rPr>
        <w:t>досягнення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сильної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функціональної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звязності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введенне</w:t>
      </w:r>
      <w:proofErr w:type="spellEnd"/>
      <w:r w:rsidRPr="00B843C1">
        <w:rPr>
          <w:rFonts w:asciiTheme="minorHAnsi" w:hAnsiTheme="minorHAnsi"/>
          <w:sz w:val="28"/>
          <w:szCs w:val="28"/>
        </w:rPr>
        <w:t xml:space="preserve"> Карлом </w:t>
      </w:r>
      <w:proofErr w:type="spellStart"/>
      <w:r w:rsidRPr="00B843C1">
        <w:rPr>
          <w:rFonts w:asciiTheme="minorHAnsi" w:hAnsiTheme="minorHAnsi"/>
          <w:sz w:val="28"/>
          <w:szCs w:val="28"/>
        </w:rPr>
        <w:t>Ліберхером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Karl</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J</w:t>
      </w:r>
      <w:r w:rsidRPr="00B843C1">
        <w:rPr>
          <w:rFonts w:asciiTheme="minorHAnsi" w:hAnsiTheme="minorHAnsi"/>
          <w:color w:val="0000FF"/>
          <w:sz w:val="28"/>
          <w:szCs w:val="28"/>
        </w:rPr>
        <w:t xml:space="preserve">. </w:t>
      </w:r>
      <w:proofErr w:type="spellStart"/>
      <w:r w:rsidRPr="00D02D7F">
        <w:rPr>
          <w:rFonts w:asciiTheme="minorHAnsi" w:hAnsiTheme="minorHAnsi"/>
          <w:color w:val="0000FF"/>
          <w:sz w:val="28"/>
          <w:szCs w:val="28"/>
        </w:rPr>
        <w:t>Lieberherr</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отримало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назву</w:t>
      </w:r>
      <w:proofErr w:type="spellEnd"/>
      <w:r w:rsidRPr="00B843C1">
        <w:rPr>
          <w:rFonts w:asciiTheme="minorHAnsi" w:hAnsiTheme="minorHAnsi"/>
          <w:sz w:val="28"/>
          <w:szCs w:val="28"/>
        </w:rPr>
        <w:t xml:space="preserve"> </w:t>
      </w:r>
      <w:r w:rsidRPr="00B843C1">
        <w:rPr>
          <w:rFonts w:asciiTheme="minorHAnsi" w:hAnsiTheme="minorHAnsi"/>
          <w:i/>
          <w:sz w:val="28"/>
          <w:szCs w:val="28"/>
        </w:rPr>
        <w:t xml:space="preserve">закон Деметра. </w:t>
      </w:r>
      <w:r w:rsidRPr="00B843C1">
        <w:rPr>
          <w:rFonts w:asciiTheme="minorHAnsi" w:hAnsiTheme="minorHAnsi"/>
          <w:sz w:val="28"/>
          <w:szCs w:val="28"/>
        </w:rPr>
        <w:t xml:space="preserve">Закон гласить: "в </w:t>
      </w:r>
      <w:proofErr w:type="spellStart"/>
      <w:r w:rsidRPr="00B843C1">
        <w:rPr>
          <w:rFonts w:asciiTheme="minorHAnsi" w:hAnsiTheme="minorHAnsi"/>
          <w:sz w:val="28"/>
          <w:szCs w:val="28"/>
        </w:rPr>
        <w:t>методі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m</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B843C1">
        <w:rPr>
          <w:rFonts w:asciiTheme="minorHAnsi" w:hAnsiTheme="minorHAnsi"/>
          <w:color w:val="0000FF"/>
          <w:sz w:val="28"/>
          <w:szCs w:val="28"/>
        </w:rPr>
        <w:t>А</w:t>
      </w:r>
      <w:r w:rsidRPr="00B843C1">
        <w:rPr>
          <w:rFonts w:asciiTheme="minorHAnsi" w:hAnsiTheme="minorHAnsi"/>
          <w:sz w:val="28"/>
          <w:szCs w:val="28"/>
        </w:rPr>
        <w:t xml:space="preserve"> </w:t>
      </w:r>
      <w:proofErr w:type="spellStart"/>
      <w:r w:rsidRPr="00B843C1">
        <w:rPr>
          <w:rFonts w:asciiTheme="minorHAnsi" w:hAnsiTheme="minorHAnsi"/>
          <w:sz w:val="28"/>
          <w:szCs w:val="28"/>
        </w:rPr>
        <w:t>належить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використовувати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B843C1">
        <w:rPr>
          <w:rFonts w:asciiTheme="minorHAnsi" w:hAnsiTheme="minorHAnsi"/>
          <w:color w:val="0000FF"/>
          <w:sz w:val="28"/>
          <w:szCs w:val="28"/>
        </w:rPr>
        <w:t>А</w:t>
      </w:r>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яких</w:t>
      </w:r>
      <w:proofErr w:type="spellEnd"/>
      <w:r w:rsidRPr="00B843C1">
        <w:rPr>
          <w:rFonts w:asciiTheme="minorHAnsi" w:hAnsiTheme="minorHAnsi"/>
          <w:sz w:val="28"/>
          <w:szCs w:val="28"/>
        </w:rPr>
        <w:t xml:space="preserve"> належать </w:t>
      </w:r>
      <w:proofErr w:type="spellStart"/>
      <w:r w:rsidRPr="00B843C1">
        <w:rPr>
          <w:rFonts w:asciiTheme="minorHAnsi" w:hAnsiTheme="minorHAnsi"/>
          <w:sz w:val="28"/>
          <w:szCs w:val="28"/>
        </w:rPr>
        <w:t>аргументи</w:t>
      </w:r>
      <w:proofErr w:type="spellEnd"/>
      <w:r w:rsidRPr="00B843C1">
        <w:rPr>
          <w:rFonts w:asciiTheme="minorHAnsi" w:hAnsiTheme="minorHAnsi"/>
          <w:sz w:val="28"/>
          <w:szCs w:val="28"/>
        </w:rPr>
        <w:t xml:space="preserve"> метода </w:t>
      </w:r>
      <w:r w:rsidRPr="00D02D7F">
        <w:rPr>
          <w:rFonts w:asciiTheme="minorHAnsi" w:hAnsiTheme="minorHAnsi"/>
          <w:color w:val="0000FF"/>
          <w:sz w:val="28"/>
          <w:szCs w:val="28"/>
        </w:rPr>
        <w:t>m</w:t>
      </w:r>
      <w:r w:rsidRPr="00B843C1">
        <w:rPr>
          <w:rFonts w:asciiTheme="minorHAnsi" w:hAnsiTheme="minorHAnsi"/>
          <w:color w:val="0000FF"/>
          <w:sz w:val="28"/>
          <w:szCs w:val="28"/>
        </w:rPr>
        <w:t>()</w:t>
      </w:r>
      <w:r w:rsidRPr="00B843C1">
        <w:rPr>
          <w:rFonts w:asciiTheme="minorHAnsi" w:hAnsiTheme="minorHAnsi"/>
          <w:sz w:val="28"/>
          <w:szCs w:val="28"/>
        </w:rPr>
        <w:t xml:space="preserve">, і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екземпляри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створюються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всередині</w:t>
      </w:r>
      <w:proofErr w:type="spellEnd"/>
      <w:r w:rsidRPr="00B843C1">
        <w:rPr>
          <w:rFonts w:asciiTheme="minorHAnsi" w:hAnsiTheme="minorHAnsi"/>
          <w:sz w:val="28"/>
          <w:szCs w:val="28"/>
        </w:rPr>
        <w:t xml:space="preserve"> метода </w:t>
      </w:r>
      <w:r w:rsidRPr="00D02D7F">
        <w:rPr>
          <w:rFonts w:asciiTheme="minorHAnsi" w:hAnsiTheme="minorHAnsi"/>
          <w:color w:val="0000FF"/>
          <w:sz w:val="28"/>
          <w:szCs w:val="28"/>
        </w:rPr>
        <w:t>m</w:t>
      </w:r>
      <w:r w:rsidRPr="00B843C1">
        <w:rPr>
          <w:rFonts w:asciiTheme="minorHAnsi" w:hAnsiTheme="minorHAnsi"/>
          <w:color w:val="0000FF"/>
          <w:sz w:val="28"/>
          <w:szCs w:val="28"/>
        </w:rPr>
        <w:t>()</w:t>
      </w:r>
      <w:r w:rsidRPr="00B843C1">
        <w:rPr>
          <w:rFonts w:asciiTheme="minorHAnsi" w:hAnsiTheme="minorHAnsi"/>
          <w:sz w:val="28"/>
          <w:szCs w:val="28"/>
        </w:rPr>
        <w:t xml:space="preserve">. </w:t>
      </w:r>
    </w:p>
    <w:p w14:paraId="62B706D2"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Обєкти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побудовні</w:t>
      </w:r>
      <w:proofErr w:type="spellEnd"/>
      <w:r w:rsidRPr="00B843C1">
        <w:rPr>
          <w:rFonts w:asciiTheme="minorHAnsi" w:hAnsiTheme="minorHAnsi"/>
          <w:sz w:val="28"/>
          <w:szCs w:val="28"/>
        </w:rPr>
        <w:t xml:space="preserve"> по </w:t>
      </w:r>
      <w:proofErr w:type="spellStart"/>
      <w:r w:rsidRPr="00B843C1">
        <w:rPr>
          <w:rFonts w:asciiTheme="minorHAnsi" w:hAnsiTheme="minorHAnsi"/>
          <w:sz w:val="28"/>
          <w:szCs w:val="28"/>
        </w:rPr>
        <w:t>цим</w:t>
      </w:r>
      <w:proofErr w:type="spellEnd"/>
      <w:r w:rsidRPr="00B843C1">
        <w:rPr>
          <w:rFonts w:asciiTheme="minorHAnsi" w:hAnsiTheme="minorHAnsi"/>
          <w:sz w:val="28"/>
          <w:szCs w:val="28"/>
        </w:rPr>
        <w:t xml:space="preserve"> правилам, </w:t>
      </w:r>
      <w:proofErr w:type="spellStart"/>
      <w:r w:rsidRPr="00B843C1">
        <w:rPr>
          <w:rFonts w:asciiTheme="minorHAnsi" w:hAnsiTheme="minorHAnsi"/>
          <w:sz w:val="28"/>
          <w:szCs w:val="28"/>
        </w:rPr>
        <w:t>схожі</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кораблі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споряджені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необходіним</w:t>
      </w:r>
      <w:proofErr w:type="spellEnd"/>
      <w:r w:rsidRPr="00B843C1">
        <w:rPr>
          <w:rFonts w:asciiTheme="minorHAnsi" w:hAnsiTheme="minorHAnsi"/>
          <w:sz w:val="28"/>
          <w:szCs w:val="28"/>
        </w:rPr>
        <w:t xml:space="preserve">. Вони </w:t>
      </w:r>
      <w:proofErr w:type="spellStart"/>
      <w:r w:rsidRPr="00B843C1">
        <w:rPr>
          <w:rFonts w:asciiTheme="minorHAnsi" w:hAnsiTheme="minorHAnsi"/>
          <w:sz w:val="28"/>
          <w:szCs w:val="28"/>
        </w:rPr>
        <w:t>виходять</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автономне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плавання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готові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виконати</w:t>
      </w:r>
      <w:proofErr w:type="spellEnd"/>
      <w:r w:rsidRPr="00B843C1">
        <w:rPr>
          <w:rFonts w:asciiTheme="minorHAnsi" w:hAnsiTheme="minorHAnsi"/>
          <w:sz w:val="28"/>
          <w:szCs w:val="28"/>
        </w:rPr>
        <w:t xml:space="preserve"> будь-яке </w:t>
      </w:r>
      <w:proofErr w:type="spellStart"/>
      <w:r w:rsidRPr="00B843C1">
        <w:rPr>
          <w:rFonts w:asciiTheme="minorHAnsi" w:hAnsiTheme="minorHAnsi"/>
          <w:sz w:val="28"/>
          <w:szCs w:val="28"/>
        </w:rPr>
        <w:t>доручення</w:t>
      </w:r>
      <w:proofErr w:type="spellEnd"/>
      <w:r w:rsidRPr="00B843C1">
        <w:rPr>
          <w:rFonts w:asciiTheme="minorHAnsi" w:hAnsiTheme="minorHAnsi"/>
          <w:sz w:val="28"/>
          <w:szCs w:val="28"/>
        </w:rPr>
        <w:t xml:space="preserve">, на яке </w:t>
      </w:r>
      <w:proofErr w:type="spellStart"/>
      <w:r w:rsidRPr="00B843C1">
        <w:rPr>
          <w:rFonts w:asciiTheme="minorHAnsi" w:hAnsiTheme="minorHAnsi"/>
          <w:sz w:val="28"/>
          <w:szCs w:val="28"/>
        </w:rPr>
        <w:t>розрахована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конструкція</w:t>
      </w:r>
      <w:proofErr w:type="spellEnd"/>
      <w:r w:rsidRPr="00B843C1">
        <w:rPr>
          <w:rFonts w:asciiTheme="minorHAnsi" w:hAnsiTheme="minorHAnsi"/>
          <w:sz w:val="28"/>
          <w:szCs w:val="28"/>
        </w:rPr>
        <w:t xml:space="preserve">. </w:t>
      </w:r>
    </w:p>
    <w:p w14:paraId="228D8F7E" w14:textId="77777777" w:rsidR="00B843C1" w:rsidRPr="00D02D7F" w:rsidRDefault="00B843C1" w:rsidP="00B843C1">
      <w:pPr>
        <w:pStyle w:val="3f3f3f3f3f3f3f3f3f3f3f3f3f0"/>
        <w:rPr>
          <w:rFonts w:asciiTheme="minorHAnsi" w:hAnsiTheme="minorHAnsi"/>
          <w:sz w:val="28"/>
          <w:szCs w:val="28"/>
        </w:rPr>
      </w:pPr>
      <w:proofErr w:type="spellStart"/>
      <w:r w:rsidRPr="00B843C1">
        <w:rPr>
          <w:rFonts w:asciiTheme="minorHAnsi" w:hAnsiTheme="minorHAnsi"/>
          <w:sz w:val="28"/>
          <w:szCs w:val="28"/>
        </w:rPr>
        <w:t>Чи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будуть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закриті</w:t>
      </w:r>
      <w:proofErr w:type="spellEnd"/>
      <w:r w:rsidRPr="00B843C1">
        <w:rPr>
          <w:rFonts w:asciiTheme="minorHAnsi" w:hAnsiTheme="minorHAnsi"/>
          <w:sz w:val="28"/>
          <w:szCs w:val="28"/>
        </w:rPr>
        <w:t xml:space="preserve"> члени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доступні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наслідникам</w:t>
      </w:r>
      <w:proofErr w:type="spellEnd"/>
      <w:r w:rsidRPr="00B843C1">
        <w:rPr>
          <w:rFonts w:asciiTheme="minorHAnsi" w:hAnsiTheme="minorHAnsi"/>
          <w:sz w:val="28"/>
          <w:szCs w:val="28"/>
        </w:rPr>
        <w:t xml:space="preserve">? </w:t>
      </w:r>
      <w:proofErr w:type="spellStart"/>
      <w:r w:rsidRPr="00D02D7F">
        <w:rPr>
          <w:rFonts w:asciiTheme="minorHAnsi" w:hAnsiTheme="minorHAnsi"/>
          <w:sz w:val="28"/>
          <w:szCs w:val="28"/>
        </w:rPr>
        <w:t>Якщо</w:t>
      </w:r>
      <w:proofErr w:type="spellEnd"/>
      <w:r w:rsidRPr="00D02D7F">
        <w:rPr>
          <w:rFonts w:asciiTheme="minorHAnsi" w:hAnsiTheme="minorHAnsi"/>
          <w:sz w:val="28"/>
          <w:szCs w:val="28"/>
        </w:rPr>
        <w:t xml:space="preserve"> в </w:t>
      </w:r>
      <w:proofErr w:type="spellStart"/>
      <w:r w:rsidRPr="00D02D7F">
        <w:rPr>
          <w:rFonts w:asciiTheme="minorHAnsi" w:hAnsiTheme="minorHAnsi"/>
          <w:sz w:val="28"/>
          <w:szCs w:val="28"/>
        </w:rPr>
        <w:t>класі</w:t>
      </w:r>
      <w:proofErr w:type="spellEnd"/>
      <w:r w:rsidRPr="00D02D7F">
        <w:rPr>
          <w:rFonts w:asciiTheme="minorHAnsi" w:hAnsiTheme="minorHAnsi"/>
          <w:sz w:val="28"/>
          <w:szCs w:val="28"/>
        </w:rPr>
        <w:t xml:space="preserve"> </w:t>
      </w:r>
      <w:r w:rsidRPr="00D02D7F">
        <w:rPr>
          <w:rFonts w:asciiTheme="minorHAnsi" w:hAnsiTheme="minorHAnsi"/>
          <w:color w:val="0000FF"/>
          <w:sz w:val="28"/>
          <w:szCs w:val="28"/>
        </w:rPr>
        <w:t>Pet</w:t>
      </w:r>
      <w:r w:rsidRPr="00D02D7F">
        <w:rPr>
          <w:rFonts w:asciiTheme="minorHAnsi" w:hAnsiTheme="minorHAnsi"/>
          <w:sz w:val="28"/>
          <w:szCs w:val="28"/>
        </w:rPr>
        <w:t xml:space="preserve"> </w:t>
      </w:r>
      <w:proofErr w:type="spellStart"/>
      <w:r w:rsidRPr="00D02D7F">
        <w:rPr>
          <w:rFonts w:asciiTheme="minorHAnsi" w:hAnsiTheme="minorHAnsi"/>
          <w:sz w:val="28"/>
          <w:szCs w:val="28"/>
        </w:rPr>
        <w:t>написано</w:t>
      </w:r>
      <w:proofErr w:type="spellEnd"/>
      <w:r w:rsidRPr="00D02D7F">
        <w:rPr>
          <w:rFonts w:asciiTheme="minorHAnsi" w:hAnsiTheme="minorHAnsi"/>
          <w:sz w:val="28"/>
          <w:szCs w:val="28"/>
        </w:rPr>
        <w:t xml:space="preserve"> </w:t>
      </w:r>
    </w:p>
    <w:p w14:paraId="2BC68926" w14:textId="77777777" w:rsidR="00B843C1" w:rsidRPr="00D02D7F" w:rsidRDefault="00B843C1" w:rsidP="00B843C1">
      <w:pPr>
        <w:pStyle w:val="3f3f3f3f3f3f3f3f3f3f3f3f3f0"/>
        <w:rPr>
          <w:rFonts w:asciiTheme="minorHAnsi" w:hAnsiTheme="minorHAnsi"/>
          <w:sz w:val="28"/>
          <w:szCs w:val="28"/>
        </w:rPr>
      </w:pPr>
      <w:r w:rsidRPr="00D02D7F">
        <w:rPr>
          <w:rFonts w:asciiTheme="minorHAnsi" w:hAnsiTheme="minorHAnsi"/>
          <w:color w:val="0000FF"/>
          <w:sz w:val="28"/>
          <w:szCs w:val="28"/>
        </w:rPr>
        <w:t xml:space="preserve">private Master person; </w:t>
      </w:r>
    </w:p>
    <w:p w14:paraId="7A884F5E"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то </w:t>
      </w:r>
      <w:proofErr w:type="spellStart"/>
      <w:r w:rsidRPr="00B843C1">
        <w:rPr>
          <w:rFonts w:asciiTheme="minorHAnsi" w:hAnsiTheme="minorHAnsi"/>
          <w:sz w:val="28"/>
          <w:szCs w:val="28"/>
        </w:rPr>
        <w:t>чи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використовувати</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Sharik</w:t>
      </w:r>
      <w:proofErr w:type="spellEnd"/>
      <w:r w:rsidRPr="00B843C1">
        <w:rPr>
          <w:rFonts w:asciiTheme="minorHAnsi" w:hAnsiTheme="minorHAnsi"/>
          <w:color w:val="0000FF"/>
          <w:sz w:val="28"/>
          <w:szCs w:val="28"/>
        </w:rPr>
        <w:t>.</w:t>
      </w:r>
      <w:r w:rsidRPr="00D02D7F">
        <w:rPr>
          <w:rFonts w:asciiTheme="minorHAnsi" w:hAnsiTheme="minorHAnsi"/>
          <w:color w:val="0000FF"/>
          <w:sz w:val="28"/>
          <w:szCs w:val="28"/>
        </w:rPr>
        <w:t>person</w:t>
      </w:r>
      <w:r w:rsidRPr="00B843C1">
        <w:rPr>
          <w:rFonts w:asciiTheme="minorHAnsi" w:hAnsiTheme="minorHAnsi"/>
          <w:sz w:val="28"/>
          <w:szCs w:val="28"/>
        </w:rPr>
        <w:t xml:space="preserve">? </w:t>
      </w:r>
      <w:proofErr w:type="spellStart"/>
      <w:r w:rsidRPr="00B843C1">
        <w:rPr>
          <w:rFonts w:asciiTheme="minorHAnsi" w:hAnsiTheme="minorHAnsi"/>
          <w:sz w:val="28"/>
          <w:szCs w:val="28"/>
        </w:rPr>
        <w:t>Розуміється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Адже</w:t>
      </w:r>
      <w:proofErr w:type="spellEnd"/>
      <w:r w:rsidRPr="00B843C1">
        <w:rPr>
          <w:rFonts w:asciiTheme="minorHAnsi" w:hAnsiTheme="minorHAnsi"/>
          <w:sz w:val="28"/>
          <w:szCs w:val="28"/>
        </w:rPr>
        <w:t xml:space="preserve"> в противному </w:t>
      </w:r>
      <w:proofErr w:type="spellStart"/>
      <w:r w:rsidRPr="00B843C1">
        <w:rPr>
          <w:rFonts w:asciiTheme="minorHAnsi" w:hAnsiTheme="minorHAnsi"/>
          <w:sz w:val="28"/>
          <w:szCs w:val="28"/>
        </w:rPr>
        <w:t>випадку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кожний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хто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цікавиться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закритими</w:t>
      </w:r>
      <w:proofErr w:type="spellEnd"/>
      <w:r w:rsidRPr="00B843C1">
        <w:rPr>
          <w:rFonts w:asciiTheme="minorHAnsi" w:hAnsiTheme="minorHAnsi"/>
          <w:sz w:val="28"/>
          <w:szCs w:val="28"/>
        </w:rPr>
        <w:t xml:space="preserve"> полями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B843C1">
        <w:rPr>
          <w:rFonts w:asciiTheme="minorHAnsi" w:hAnsiTheme="minorHAnsi"/>
          <w:color w:val="0000FF"/>
          <w:sz w:val="28"/>
          <w:szCs w:val="28"/>
        </w:rPr>
        <w:t>А</w:t>
      </w:r>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розширити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B</w:t>
      </w:r>
      <w:r w:rsidRPr="00B843C1">
        <w:rPr>
          <w:rFonts w:asciiTheme="minorHAnsi" w:hAnsiTheme="minorHAnsi"/>
          <w:sz w:val="28"/>
          <w:szCs w:val="28"/>
        </w:rPr>
        <w:t xml:space="preserve">, і </w:t>
      </w:r>
      <w:proofErr w:type="spellStart"/>
      <w:r w:rsidRPr="00B843C1">
        <w:rPr>
          <w:rFonts w:asciiTheme="minorHAnsi" w:hAnsiTheme="minorHAnsi"/>
          <w:sz w:val="28"/>
          <w:szCs w:val="28"/>
        </w:rPr>
        <w:t>продивитися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закриті</w:t>
      </w:r>
      <w:proofErr w:type="spellEnd"/>
      <w:r w:rsidRPr="00B843C1">
        <w:rPr>
          <w:rFonts w:asciiTheme="minorHAnsi" w:hAnsiTheme="minorHAnsi"/>
          <w:sz w:val="28"/>
          <w:szCs w:val="28"/>
        </w:rPr>
        <w:t xml:space="preserve"> поля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B843C1">
        <w:rPr>
          <w:rFonts w:asciiTheme="minorHAnsi" w:hAnsiTheme="minorHAnsi"/>
          <w:color w:val="0000FF"/>
          <w:sz w:val="28"/>
          <w:szCs w:val="28"/>
        </w:rPr>
        <w:t>А</w:t>
      </w:r>
      <w:r w:rsidRPr="00B843C1">
        <w:rPr>
          <w:rFonts w:asciiTheme="minorHAnsi" w:hAnsiTheme="minorHAnsi"/>
          <w:sz w:val="28"/>
          <w:szCs w:val="28"/>
        </w:rPr>
        <w:t xml:space="preserve"> через </w:t>
      </w:r>
      <w:proofErr w:type="spellStart"/>
      <w:r w:rsidRPr="00B843C1">
        <w:rPr>
          <w:rFonts w:asciiTheme="minorHAnsi" w:hAnsiTheme="minorHAnsi"/>
          <w:sz w:val="28"/>
          <w:szCs w:val="28"/>
        </w:rPr>
        <w:t>екземпляри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B</w:t>
      </w:r>
      <w:r w:rsidRPr="00B843C1">
        <w:rPr>
          <w:rFonts w:asciiTheme="minorHAnsi" w:hAnsiTheme="minorHAnsi"/>
          <w:sz w:val="28"/>
          <w:szCs w:val="28"/>
        </w:rPr>
        <w:t xml:space="preserve">. </w:t>
      </w:r>
    </w:p>
    <w:p w14:paraId="5A59BDCF"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Коли треба </w:t>
      </w:r>
      <w:proofErr w:type="spellStart"/>
      <w:r w:rsidRPr="00B843C1">
        <w:rPr>
          <w:rFonts w:asciiTheme="minorHAnsi" w:hAnsiTheme="minorHAnsi"/>
          <w:sz w:val="28"/>
          <w:szCs w:val="28"/>
        </w:rPr>
        <w:t>дозволити</w:t>
      </w:r>
      <w:proofErr w:type="spellEnd"/>
      <w:r w:rsidRPr="00B843C1">
        <w:rPr>
          <w:rFonts w:asciiTheme="minorHAnsi" w:hAnsiTheme="minorHAnsi"/>
          <w:sz w:val="28"/>
          <w:szCs w:val="28"/>
        </w:rPr>
        <w:t xml:space="preserve"> доступ </w:t>
      </w:r>
      <w:proofErr w:type="spellStart"/>
      <w:r w:rsidRPr="00B843C1">
        <w:rPr>
          <w:rFonts w:asciiTheme="minorHAnsi" w:hAnsiTheme="minorHAnsi"/>
          <w:sz w:val="28"/>
          <w:szCs w:val="28"/>
        </w:rPr>
        <w:t>наслідникам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але </w:t>
      </w:r>
      <w:proofErr w:type="spellStart"/>
      <w:r w:rsidRPr="00B843C1">
        <w:rPr>
          <w:rFonts w:asciiTheme="minorHAnsi" w:hAnsiTheme="minorHAnsi"/>
          <w:sz w:val="28"/>
          <w:szCs w:val="28"/>
        </w:rPr>
        <w:t>небажано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віткривати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всьому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світу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тоді</w:t>
      </w:r>
      <w:proofErr w:type="spellEnd"/>
      <w:r w:rsidRPr="00B843C1">
        <w:rPr>
          <w:rFonts w:asciiTheme="minorHAnsi" w:hAnsiTheme="minorHAnsi"/>
          <w:sz w:val="28"/>
          <w:szCs w:val="28"/>
        </w:rPr>
        <w:t xml:space="preserve"> в </w:t>
      </w:r>
      <w:r w:rsidRPr="00D02D7F">
        <w:rPr>
          <w:rFonts w:asciiTheme="minorHAnsi" w:hAnsiTheme="minorHAnsi"/>
          <w:color w:val="0000FF"/>
          <w:sz w:val="28"/>
          <w:szCs w:val="28"/>
        </w:rPr>
        <w:t>Java</w:t>
      </w:r>
      <w:r w:rsidRPr="00B843C1">
        <w:rPr>
          <w:rFonts w:asciiTheme="minorHAnsi" w:hAnsiTheme="minorHAnsi"/>
          <w:sz w:val="28"/>
          <w:szCs w:val="28"/>
        </w:rPr>
        <w:t xml:space="preserve"> </w:t>
      </w:r>
      <w:proofErr w:type="spellStart"/>
      <w:r w:rsidRPr="00B843C1">
        <w:rPr>
          <w:rFonts w:asciiTheme="minorHAnsi" w:hAnsiTheme="minorHAnsi"/>
          <w:sz w:val="28"/>
          <w:szCs w:val="28"/>
        </w:rPr>
        <w:t>використовується</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захищений</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protected</w:t>
      </w:r>
      <w:r w:rsidRPr="00B843C1">
        <w:rPr>
          <w:rFonts w:asciiTheme="minorHAnsi" w:hAnsiTheme="minorHAnsi"/>
          <w:sz w:val="28"/>
          <w:szCs w:val="28"/>
        </w:rPr>
        <w:t xml:space="preserve">) доступ, </w:t>
      </w:r>
      <w:proofErr w:type="spellStart"/>
      <w:r w:rsidRPr="00B843C1">
        <w:rPr>
          <w:rFonts w:asciiTheme="minorHAnsi" w:hAnsiTheme="minorHAnsi"/>
          <w:sz w:val="28"/>
          <w:szCs w:val="28"/>
        </w:rPr>
        <w:t>позначений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protected</w:t>
      </w:r>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Sharik</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звернутися</w:t>
      </w:r>
      <w:proofErr w:type="spellEnd"/>
      <w:r w:rsidRPr="00B843C1">
        <w:rPr>
          <w:rFonts w:asciiTheme="minorHAnsi" w:hAnsiTheme="minorHAnsi"/>
          <w:sz w:val="28"/>
          <w:szCs w:val="28"/>
        </w:rPr>
        <w:t xml:space="preserve"> до поля </w:t>
      </w:r>
      <w:r w:rsidRPr="00D02D7F">
        <w:rPr>
          <w:rFonts w:asciiTheme="minorHAnsi" w:hAnsiTheme="minorHAnsi"/>
          <w:color w:val="0000FF"/>
          <w:sz w:val="28"/>
          <w:szCs w:val="28"/>
        </w:rPr>
        <w:t>person</w:t>
      </w:r>
      <w:r w:rsidRPr="00B843C1">
        <w:rPr>
          <w:rFonts w:asciiTheme="minorHAnsi" w:hAnsiTheme="minorHAnsi"/>
          <w:sz w:val="28"/>
          <w:szCs w:val="28"/>
        </w:rPr>
        <w:t xml:space="preserve"> </w:t>
      </w:r>
      <w:proofErr w:type="spellStart"/>
      <w:r w:rsidRPr="00B843C1">
        <w:rPr>
          <w:rFonts w:asciiTheme="minorHAnsi" w:hAnsiTheme="minorHAnsi"/>
          <w:sz w:val="28"/>
          <w:szCs w:val="28"/>
        </w:rPr>
        <w:t>батьківського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w:t>
      </w: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поле описано так: </w:t>
      </w:r>
    </w:p>
    <w:p w14:paraId="3FD3A75C" w14:textId="77777777" w:rsidR="00B843C1" w:rsidRPr="00B843C1" w:rsidRDefault="00B843C1" w:rsidP="00B843C1">
      <w:pPr>
        <w:pStyle w:val="3f3f3f3f3f3f3f3f3f3f3f3f3f0"/>
        <w:rPr>
          <w:rFonts w:asciiTheme="minorHAnsi" w:hAnsiTheme="minorHAnsi"/>
          <w:sz w:val="28"/>
          <w:szCs w:val="28"/>
        </w:rPr>
      </w:pPr>
      <w:r w:rsidRPr="00D02D7F">
        <w:rPr>
          <w:rFonts w:asciiTheme="minorHAnsi" w:hAnsiTheme="minorHAnsi"/>
          <w:b/>
          <w:color w:val="0000FF"/>
          <w:sz w:val="28"/>
          <w:szCs w:val="28"/>
        </w:rPr>
        <w:lastRenderedPageBreak/>
        <w:t>protected</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Master</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person</w:t>
      </w:r>
      <w:r w:rsidRPr="00B843C1">
        <w:rPr>
          <w:rFonts w:asciiTheme="minorHAnsi" w:hAnsiTheme="minorHAnsi"/>
          <w:b/>
          <w:color w:val="0000FF"/>
          <w:sz w:val="28"/>
          <w:szCs w:val="28"/>
        </w:rPr>
        <w:t>;</w:t>
      </w:r>
      <w:r w:rsidRPr="00B843C1">
        <w:rPr>
          <w:rFonts w:asciiTheme="minorHAnsi" w:hAnsiTheme="minorHAnsi"/>
          <w:color w:val="0000FF"/>
          <w:sz w:val="28"/>
          <w:szCs w:val="28"/>
        </w:rPr>
        <w:t xml:space="preserve"> </w:t>
      </w:r>
    </w:p>
    <w:p w14:paraId="35C8433F"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Треба зразу </w:t>
      </w:r>
      <w:proofErr w:type="spellStart"/>
      <w:r w:rsidRPr="00B843C1">
        <w:rPr>
          <w:rFonts w:asciiTheme="minorHAnsi" w:hAnsiTheme="minorHAnsi"/>
          <w:sz w:val="28"/>
          <w:szCs w:val="28"/>
        </w:rPr>
        <w:t>сказати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на доступ до члена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впливає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ще</w:t>
      </w:r>
      <w:proofErr w:type="spellEnd"/>
      <w:r w:rsidRPr="00B843C1">
        <w:rPr>
          <w:rFonts w:asciiTheme="minorHAnsi" w:hAnsiTheme="minorHAnsi"/>
          <w:sz w:val="28"/>
          <w:szCs w:val="28"/>
        </w:rPr>
        <w:t xml:space="preserve"> і пакет, в </w:t>
      </w:r>
      <w:proofErr w:type="spellStart"/>
      <w:r w:rsidRPr="00B843C1">
        <w:rPr>
          <w:rFonts w:asciiTheme="minorHAnsi" w:hAnsiTheme="minorHAnsi"/>
          <w:sz w:val="28"/>
          <w:szCs w:val="28"/>
        </w:rPr>
        <w:t>якому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знаходиться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але про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поговоримо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наступній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главі</w:t>
      </w:r>
      <w:proofErr w:type="spellEnd"/>
      <w:r w:rsidRPr="00B843C1">
        <w:rPr>
          <w:rFonts w:asciiTheme="minorHAnsi" w:hAnsiTheme="minorHAnsi"/>
          <w:sz w:val="28"/>
          <w:szCs w:val="28"/>
        </w:rPr>
        <w:t xml:space="preserve">. </w:t>
      </w:r>
    </w:p>
    <w:p w14:paraId="5EC8A505"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Із</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цього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загального</w:t>
      </w:r>
      <w:proofErr w:type="spellEnd"/>
      <w:r w:rsidRPr="00B843C1">
        <w:rPr>
          <w:rFonts w:asciiTheme="minorHAnsi" w:hAnsiTheme="minorHAnsi"/>
          <w:sz w:val="28"/>
          <w:szCs w:val="28"/>
        </w:rPr>
        <w:t xml:space="preserve"> схематичного </w:t>
      </w:r>
      <w:proofErr w:type="spellStart"/>
      <w:r w:rsidRPr="00B843C1">
        <w:rPr>
          <w:rFonts w:asciiTheme="minorHAnsi" w:hAnsiTheme="minorHAnsi"/>
          <w:sz w:val="28"/>
          <w:szCs w:val="28"/>
        </w:rPr>
        <w:t>описання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принципів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обєктно-орієнтованого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програмування</w:t>
      </w:r>
      <w:proofErr w:type="spellEnd"/>
      <w:r w:rsidRPr="00B843C1">
        <w:rPr>
          <w:rFonts w:asciiTheme="minorHAnsi" w:hAnsiTheme="minorHAnsi"/>
          <w:sz w:val="28"/>
          <w:szCs w:val="28"/>
        </w:rPr>
        <w:t xml:space="preserve"> видно,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мова</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Java</w:t>
      </w:r>
      <w:r w:rsidRPr="00B843C1">
        <w:rPr>
          <w:rFonts w:asciiTheme="minorHAnsi" w:hAnsiTheme="minorHAnsi"/>
          <w:sz w:val="28"/>
          <w:szCs w:val="28"/>
        </w:rPr>
        <w:t xml:space="preserve"> </w:t>
      </w:r>
      <w:proofErr w:type="spellStart"/>
      <w:r w:rsidRPr="00B843C1">
        <w:rPr>
          <w:rFonts w:asciiTheme="minorHAnsi" w:hAnsiTheme="minorHAnsi"/>
          <w:sz w:val="28"/>
          <w:szCs w:val="28"/>
        </w:rPr>
        <w:t>дозволяє</w:t>
      </w:r>
      <w:proofErr w:type="spellEnd"/>
      <w:r w:rsidRPr="00B843C1">
        <w:rPr>
          <w:rFonts w:asciiTheme="minorHAnsi" w:hAnsiTheme="minorHAnsi"/>
          <w:sz w:val="28"/>
          <w:szCs w:val="28"/>
        </w:rPr>
        <w:t xml:space="preserve"> легко </w:t>
      </w:r>
      <w:proofErr w:type="spellStart"/>
      <w:r w:rsidRPr="00B843C1">
        <w:rPr>
          <w:rFonts w:asciiTheme="minorHAnsi" w:hAnsiTheme="minorHAnsi"/>
          <w:sz w:val="28"/>
          <w:szCs w:val="28"/>
        </w:rPr>
        <w:t>втілювати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принципи</w:t>
      </w:r>
      <w:proofErr w:type="spellEnd"/>
      <w:r w:rsidRPr="00B843C1">
        <w:rPr>
          <w:rFonts w:asciiTheme="minorHAnsi" w:hAnsiTheme="minorHAnsi"/>
          <w:sz w:val="28"/>
          <w:szCs w:val="28"/>
        </w:rPr>
        <w:t xml:space="preserve">. Ви уже </w:t>
      </w:r>
      <w:proofErr w:type="spellStart"/>
      <w:r w:rsidRPr="00B843C1">
        <w:rPr>
          <w:rFonts w:asciiTheme="minorHAnsi" w:hAnsiTheme="minorHAnsi"/>
          <w:sz w:val="28"/>
          <w:szCs w:val="28"/>
        </w:rPr>
        <w:t>зрозуміли</w:t>
      </w:r>
      <w:proofErr w:type="spellEnd"/>
      <w:r w:rsidRPr="00B843C1">
        <w:rPr>
          <w:rFonts w:asciiTheme="minorHAnsi" w:hAnsiTheme="minorHAnsi"/>
          <w:sz w:val="28"/>
          <w:szCs w:val="28"/>
        </w:rPr>
        <w:t xml:space="preserve">, як </w:t>
      </w:r>
      <w:proofErr w:type="spellStart"/>
      <w:r w:rsidRPr="00B843C1">
        <w:rPr>
          <w:rFonts w:asciiTheme="minorHAnsi" w:hAnsiTheme="minorHAnsi"/>
          <w:sz w:val="28"/>
          <w:szCs w:val="28"/>
        </w:rPr>
        <w:t>записати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поля і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як </w:t>
      </w:r>
      <w:proofErr w:type="spellStart"/>
      <w:r w:rsidRPr="00B843C1">
        <w:rPr>
          <w:rFonts w:asciiTheme="minorHAnsi" w:hAnsiTheme="minorHAnsi"/>
          <w:sz w:val="28"/>
          <w:szCs w:val="28"/>
        </w:rPr>
        <w:t>інкапсулювати</w:t>
      </w:r>
      <w:proofErr w:type="spellEnd"/>
      <w:r w:rsidRPr="00B843C1">
        <w:rPr>
          <w:rFonts w:asciiTheme="minorHAnsi" w:hAnsiTheme="minorHAnsi"/>
          <w:sz w:val="28"/>
          <w:szCs w:val="28"/>
        </w:rPr>
        <w:t xml:space="preserve"> члени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як </w:t>
      </w:r>
      <w:proofErr w:type="spellStart"/>
      <w:r w:rsidRPr="00B843C1">
        <w:rPr>
          <w:rFonts w:asciiTheme="minorHAnsi" w:hAnsiTheme="minorHAnsi"/>
          <w:sz w:val="28"/>
          <w:szCs w:val="28"/>
        </w:rPr>
        <w:t>зробити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росширення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якими</w:t>
      </w:r>
      <w:proofErr w:type="spellEnd"/>
      <w:r w:rsidRPr="00B843C1">
        <w:rPr>
          <w:rFonts w:asciiTheme="minorHAnsi" w:hAnsiTheme="minorHAnsi"/>
          <w:sz w:val="28"/>
          <w:szCs w:val="28"/>
        </w:rPr>
        <w:t xml:space="preserve"> принципами </w:t>
      </w:r>
      <w:proofErr w:type="spellStart"/>
      <w:r w:rsidRPr="00B843C1">
        <w:rPr>
          <w:rFonts w:asciiTheme="minorHAnsi" w:hAnsiTheme="minorHAnsi"/>
          <w:sz w:val="28"/>
          <w:szCs w:val="28"/>
        </w:rPr>
        <w:t>належить</w:t>
      </w:r>
      <w:proofErr w:type="spellEnd"/>
      <w:r w:rsidRPr="00B843C1">
        <w:rPr>
          <w:rFonts w:asciiTheme="minorHAnsi" w:hAnsiTheme="minorHAnsi"/>
          <w:sz w:val="28"/>
          <w:szCs w:val="28"/>
        </w:rPr>
        <w:t xml:space="preserve"> при </w:t>
      </w:r>
      <w:proofErr w:type="spellStart"/>
      <w:r w:rsidRPr="00B843C1">
        <w:rPr>
          <w:rFonts w:asciiTheme="minorHAnsi" w:hAnsiTheme="minorHAnsi"/>
          <w:sz w:val="28"/>
          <w:szCs w:val="28"/>
        </w:rPr>
        <w:t>цьому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користуватися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Розберемо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тепер</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детальніше</w:t>
      </w:r>
      <w:proofErr w:type="spellEnd"/>
      <w:r w:rsidRPr="00B843C1">
        <w:rPr>
          <w:rFonts w:asciiTheme="minorHAnsi" w:hAnsiTheme="minorHAnsi"/>
          <w:sz w:val="28"/>
          <w:szCs w:val="28"/>
        </w:rPr>
        <w:t xml:space="preserve"> правила </w:t>
      </w:r>
      <w:proofErr w:type="spellStart"/>
      <w:r w:rsidRPr="00B843C1">
        <w:rPr>
          <w:rFonts w:asciiTheme="minorHAnsi" w:hAnsiTheme="minorHAnsi"/>
          <w:sz w:val="28"/>
          <w:szCs w:val="28"/>
        </w:rPr>
        <w:t>запису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розглянемо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додаткові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можливості</w:t>
      </w:r>
      <w:proofErr w:type="spellEnd"/>
      <w:r w:rsidRPr="00B843C1">
        <w:rPr>
          <w:rFonts w:asciiTheme="minorHAnsi" w:hAnsiTheme="minorHAnsi"/>
          <w:sz w:val="28"/>
          <w:szCs w:val="28"/>
        </w:rPr>
        <w:t xml:space="preserve">. </w:t>
      </w:r>
    </w:p>
    <w:p w14:paraId="526FA88D"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Але, </w:t>
      </w:r>
      <w:proofErr w:type="spellStart"/>
      <w:r w:rsidRPr="00B843C1">
        <w:rPr>
          <w:rFonts w:asciiTheme="minorHAnsi" w:hAnsiTheme="minorHAnsi"/>
          <w:sz w:val="28"/>
          <w:szCs w:val="28"/>
        </w:rPr>
        <w:t>говорячи</w:t>
      </w:r>
      <w:proofErr w:type="spellEnd"/>
      <w:r w:rsidRPr="00B843C1">
        <w:rPr>
          <w:rFonts w:asciiTheme="minorHAnsi" w:hAnsiTheme="minorHAnsi"/>
          <w:sz w:val="28"/>
          <w:szCs w:val="28"/>
        </w:rPr>
        <w:t xml:space="preserve"> про </w:t>
      </w:r>
      <w:proofErr w:type="spellStart"/>
      <w:r w:rsidRPr="00B843C1">
        <w:rPr>
          <w:rFonts w:asciiTheme="minorHAnsi" w:hAnsiTheme="minorHAnsi"/>
          <w:sz w:val="28"/>
          <w:szCs w:val="28"/>
        </w:rPr>
        <w:t>принципи</w:t>
      </w:r>
      <w:proofErr w:type="spellEnd"/>
      <w:r w:rsidRPr="00B843C1">
        <w:rPr>
          <w:rFonts w:asciiTheme="minorHAnsi" w:hAnsiTheme="minorHAnsi"/>
          <w:sz w:val="28"/>
          <w:szCs w:val="28"/>
        </w:rPr>
        <w:t xml:space="preserve"> ООП, я не </w:t>
      </w:r>
      <w:proofErr w:type="spellStart"/>
      <w:r w:rsidRPr="00B843C1">
        <w:rPr>
          <w:rFonts w:asciiTheme="minorHAnsi" w:hAnsiTheme="minorHAnsi"/>
          <w:sz w:val="28"/>
          <w:szCs w:val="28"/>
        </w:rPr>
        <w:t>можу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утриматися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w:t>
      </w:r>
      <w:proofErr w:type="spellEnd"/>
      <w:r w:rsidRPr="00B843C1">
        <w:rPr>
          <w:rFonts w:asciiTheme="minorHAnsi" w:hAnsiTheme="minorHAnsi"/>
          <w:sz w:val="28"/>
          <w:szCs w:val="28"/>
        </w:rPr>
        <w:t xml:space="preserve"> того, </w:t>
      </w:r>
      <w:proofErr w:type="spellStart"/>
      <w:r w:rsidRPr="00B843C1">
        <w:rPr>
          <w:rFonts w:asciiTheme="minorHAnsi" w:hAnsiTheme="minorHAnsi"/>
          <w:sz w:val="28"/>
          <w:szCs w:val="28"/>
        </w:rPr>
        <w:t>щоб</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нагадати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основний</w:t>
      </w:r>
      <w:proofErr w:type="spellEnd"/>
      <w:r w:rsidRPr="00B843C1">
        <w:rPr>
          <w:rFonts w:asciiTheme="minorHAnsi" w:hAnsiTheme="minorHAnsi"/>
          <w:sz w:val="28"/>
          <w:szCs w:val="28"/>
        </w:rPr>
        <w:t xml:space="preserve"> принцип всякого </w:t>
      </w:r>
      <w:proofErr w:type="spellStart"/>
      <w:r w:rsidRPr="00B843C1">
        <w:rPr>
          <w:rFonts w:asciiTheme="minorHAnsi" w:hAnsiTheme="minorHAnsi"/>
          <w:sz w:val="28"/>
          <w:szCs w:val="28"/>
        </w:rPr>
        <w:t>програмування</w:t>
      </w:r>
      <w:proofErr w:type="spellEnd"/>
      <w:r w:rsidRPr="00B843C1">
        <w:rPr>
          <w:rFonts w:asciiTheme="minorHAnsi" w:hAnsiTheme="minorHAnsi"/>
          <w:sz w:val="28"/>
          <w:szCs w:val="28"/>
        </w:rPr>
        <w:t xml:space="preserve">. </w:t>
      </w:r>
    </w:p>
    <w:p w14:paraId="11273DC9" w14:textId="77777777" w:rsidR="00D610D6" w:rsidRDefault="00D610D6" w:rsidP="00B843C1">
      <w:pPr>
        <w:pStyle w:val="3f3f3f3f3f3f3f3f3f3f3f3f3f0"/>
        <w:rPr>
          <w:rFonts w:asciiTheme="minorHAnsi" w:hAnsiTheme="minorHAnsi"/>
          <w:b/>
          <w:color w:val="0000FF"/>
          <w:sz w:val="28"/>
          <w:szCs w:val="28"/>
        </w:rPr>
      </w:pPr>
      <w:bookmarkStart w:id="5" w:name="7"/>
      <w:bookmarkStart w:id="6" w:name="8"/>
      <w:bookmarkEnd w:id="5"/>
      <w:bookmarkEnd w:id="6"/>
    </w:p>
    <w:p w14:paraId="631731C9" w14:textId="275C0B38"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b/>
          <w:color w:val="0000FF"/>
          <w:sz w:val="28"/>
          <w:szCs w:val="28"/>
        </w:rPr>
        <w:t xml:space="preserve">3.3.  Як </w:t>
      </w:r>
      <w:proofErr w:type="spellStart"/>
      <w:r w:rsidRPr="00B843C1">
        <w:rPr>
          <w:rFonts w:asciiTheme="minorHAnsi" w:hAnsiTheme="minorHAnsi"/>
          <w:b/>
          <w:color w:val="0000FF"/>
          <w:sz w:val="28"/>
          <w:szCs w:val="28"/>
        </w:rPr>
        <w:t>описати</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клас</w:t>
      </w:r>
      <w:proofErr w:type="spellEnd"/>
      <w:r w:rsidRPr="00B843C1">
        <w:rPr>
          <w:rFonts w:asciiTheme="minorHAnsi" w:hAnsiTheme="minorHAnsi"/>
          <w:b/>
          <w:color w:val="0000FF"/>
          <w:sz w:val="28"/>
          <w:szCs w:val="28"/>
        </w:rPr>
        <w:t xml:space="preserve"> і </w:t>
      </w:r>
      <w:proofErr w:type="spellStart"/>
      <w:r w:rsidRPr="00B843C1">
        <w:rPr>
          <w:rFonts w:asciiTheme="minorHAnsi" w:hAnsiTheme="minorHAnsi"/>
          <w:b/>
          <w:color w:val="0000FF"/>
          <w:sz w:val="28"/>
          <w:szCs w:val="28"/>
        </w:rPr>
        <w:t>підклас</w:t>
      </w:r>
      <w:proofErr w:type="spellEnd"/>
      <w:r w:rsidRPr="00B843C1">
        <w:rPr>
          <w:rFonts w:asciiTheme="minorHAnsi" w:hAnsiTheme="minorHAnsi"/>
          <w:b/>
          <w:color w:val="0000FF"/>
          <w:sz w:val="28"/>
          <w:szCs w:val="28"/>
        </w:rPr>
        <w:t xml:space="preserve"> </w:t>
      </w:r>
    </w:p>
    <w:p w14:paraId="0BDDC616"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sz w:val="28"/>
          <w:szCs w:val="28"/>
        </w:rPr>
        <w:t>Отже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описання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починаеться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зі</w:t>
      </w:r>
      <w:proofErr w:type="spellEnd"/>
      <w:r w:rsidRPr="00B843C1">
        <w:rPr>
          <w:rFonts w:asciiTheme="minorHAnsi" w:hAnsiTheme="minorHAnsi"/>
          <w:sz w:val="28"/>
          <w:szCs w:val="28"/>
        </w:rPr>
        <w:t xml:space="preserve"> слова </w:t>
      </w:r>
      <w:r w:rsidRPr="00D02D7F">
        <w:rPr>
          <w:rFonts w:asciiTheme="minorHAnsi" w:hAnsiTheme="minorHAnsi"/>
          <w:color w:val="0000FF"/>
          <w:sz w:val="28"/>
          <w:szCs w:val="28"/>
        </w:rPr>
        <w:t>class</w:t>
      </w:r>
      <w:r w:rsidRPr="00B843C1">
        <w:rPr>
          <w:rFonts w:asciiTheme="minorHAnsi" w:hAnsiTheme="minorHAnsi"/>
          <w:sz w:val="28"/>
          <w:szCs w:val="28"/>
        </w:rPr>
        <w:t xml:space="preserve">, </w:t>
      </w:r>
      <w:proofErr w:type="spellStart"/>
      <w:r w:rsidRPr="00B843C1">
        <w:rPr>
          <w:rFonts w:asciiTheme="minorHAnsi" w:hAnsiTheme="minorHAnsi"/>
          <w:sz w:val="28"/>
          <w:szCs w:val="28"/>
        </w:rPr>
        <w:t>після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Code</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Conventions</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рекомендує</w:t>
      </w:r>
      <w:proofErr w:type="spellEnd"/>
      <w:r w:rsidRPr="00B843C1">
        <w:rPr>
          <w:rFonts w:asciiTheme="minorHAnsi" w:hAnsiTheme="minorHAnsi"/>
          <w:sz w:val="28"/>
          <w:szCs w:val="28"/>
        </w:rPr>
        <w:t xml:space="preserve"> починать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із</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заглавної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літери</w:t>
      </w:r>
      <w:proofErr w:type="spellEnd"/>
      <w:r w:rsidRPr="00B843C1">
        <w:rPr>
          <w:rFonts w:asciiTheme="minorHAnsi" w:hAnsiTheme="minorHAnsi"/>
          <w:sz w:val="28"/>
          <w:szCs w:val="28"/>
        </w:rPr>
        <w:t xml:space="preserve">. </w:t>
      </w:r>
    </w:p>
    <w:p w14:paraId="5604FA34"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Перед словом </w:t>
      </w:r>
      <w:r w:rsidRPr="00D02D7F">
        <w:rPr>
          <w:rFonts w:asciiTheme="minorHAnsi" w:hAnsiTheme="minorHAnsi"/>
          <w:color w:val="0000FF"/>
          <w:sz w:val="28"/>
          <w:szCs w:val="28"/>
        </w:rPr>
        <w:t>class</w:t>
      </w:r>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class</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modifiers</w:t>
      </w:r>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одно </w:t>
      </w:r>
      <w:proofErr w:type="spellStart"/>
      <w:r w:rsidRPr="00B843C1">
        <w:rPr>
          <w:rFonts w:asciiTheme="minorHAnsi" w:hAnsiTheme="minorHAnsi"/>
          <w:sz w:val="28"/>
          <w:szCs w:val="28"/>
        </w:rPr>
        <w:t>із</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слів</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public</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abstract</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final</w:t>
      </w:r>
      <w:r w:rsidRPr="00B843C1">
        <w:rPr>
          <w:rFonts w:asciiTheme="minorHAnsi" w:hAnsiTheme="minorHAnsi"/>
          <w:color w:val="0000FF"/>
          <w:sz w:val="28"/>
          <w:szCs w:val="28"/>
        </w:rPr>
        <w:t xml:space="preserve">, </w:t>
      </w:r>
      <w:proofErr w:type="spellStart"/>
      <w:r w:rsidRPr="00D02D7F">
        <w:rPr>
          <w:rFonts w:asciiTheme="minorHAnsi" w:hAnsiTheme="minorHAnsi"/>
          <w:color w:val="0000FF"/>
          <w:sz w:val="28"/>
          <w:szCs w:val="28"/>
        </w:rPr>
        <w:t>strictfp</w:t>
      </w:r>
      <w:proofErr w:type="spellEnd"/>
      <w:r w:rsidRPr="00B843C1">
        <w:rPr>
          <w:rFonts w:asciiTheme="minorHAnsi" w:hAnsiTheme="minorHAnsi"/>
          <w:sz w:val="28"/>
          <w:szCs w:val="28"/>
        </w:rPr>
        <w:t xml:space="preserve">. Перед </w:t>
      </w:r>
      <w:proofErr w:type="spellStart"/>
      <w:r w:rsidRPr="00B843C1">
        <w:rPr>
          <w:rFonts w:asciiTheme="minorHAnsi" w:hAnsiTheme="minorHAnsi"/>
          <w:sz w:val="28"/>
          <w:szCs w:val="28"/>
        </w:rPr>
        <w:t>іменем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вкладеного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поставити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крім</w:t>
      </w:r>
      <w:proofErr w:type="spellEnd"/>
      <w:r w:rsidRPr="00B843C1">
        <w:rPr>
          <w:rFonts w:asciiTheme="minorHAnsi" w:hAnsiTheme="minorHAnsi"/>
          <w:sz w:val="28"/>
          <w:szCs w:val="28"/>
        </w:rPr>
        <w:t xml:space="preserve"> того, </w:t>
      </w:r>
      <w:proofErr w:type="spellStart"/>
      <w:r w:rsidRPr="00B843C1">
        <w:rPr>
          <w:rFonts w:asciiTheme="minorHAnsi" w:hAnsiTheme="minorHAnsi"/>
          <w:sz w:val="28"/>
          <w:szCs w:val="28"/>
        </w:rPr>
        <w:t>модифікатори</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protected</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private</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static</w:t>
      </w:r>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Модифікатори</w:t>
      </w:r>
      <w:proofErr w:type="spellEnd"/>
      <w:r w:rsidRPr="00B843C1">
        <w:rPr>
          <w:rFonts w:asciiTheme="minorHAnsi" w:hAnsiTheme="minorHAnsi"/>
          <w:sz w:val="28"/>
          <w:szCs w:val="28"/>
        </w:rPr>
        <w:t xml:space="preserve"> ми будем </w:t>
      </w:r>
      <w:proofErr w:type="spellStart"/>
      <w:r w:rsidRPr="00B843C1">
        <w:rPr>
          <w:rFonts w:asciiTheme="minorHAnsi" w:hAnsiTheme="minorHAnsi"/>
          <w:sz w:val="28"/>
          <w:szCs w:val="28"/>
        </w:rPr>
        <w:t>вводити</w:t>
      </w:r>
      <w:proofErr w:type="spellEnd"/>
      <w:r w:rsidRPr="00B843C1">
        <w:rPr>
          <w:rFonts w:asciiTheme="minorHAnsi" w:hAnsiTheme="minorHAnsi"/>
          <w:sz w:val="28"/>
          <w:szCs w:val="28"/>
        </w:rPr>
        <w:t xml:space="preserve"> по </w:t>
      </w:r>
      <w:proofErr w:type="spellStart"/>
      <w:r w:rsidRPr="00B843C1">
        <w:rPr>
          <w:rFonts w:asciiTheme="minorHAnsi" w:hAnsiTheme="minorHAnsi"/>
          <w:sz w:val="28"/>
          <w:szCs w:val="28"/>
        </w:rPr>
        <w:t>мірі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вивчення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мови</w:t>
      </w:r>
      <w:proofErr w:type="spellEnd"/>
      <w:r w:rsidRPr="00B843C1">
        <w:rPr>
          <w:rFonts w:asciiTheme="minorHAnsi" w:hAnsiTheme="minorHAnsi"/>
          <w:sz w:val="28"/>
          <w:szCs w:val="28"/>
        </w:rPr>
        <w:t xml:space="preserve">. </w:t>
      </w:r>
    </w:p>
    <w:p w14:paraId="17FF9048"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Тіло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якому</w:t>
      </w:r>
      <w:proofErr w:type="spellEnd"/>
      <w:r w:rsidRPr="00B843C1">
        <w:rPr>
          <w:rFonts w:asciiTheme="minorHAnsi" w:hAnsiTheme="minorHAnsi"/>
          <w:sz w:val="28"/>
          <w:szCs w:val="28"/>
        </w:rPr>
        <w:t xml:space="preserve"> в любому порядку </w:t>
      </w:r>
      <w:proofErr w:type="spellStart"/>
      <w:r w:rsidRPr="00B843C1">
        <w:rPr>
          <w:rFonts w:asciiTheme="minorHAnsi" w:hAnsiTheme="minorHAnsi"/>
          <w:sz w:val="28"/>
          <w:szCs w:val="28"/>
        </w:rPr>
        <w:t>перечисляються</w:t>
      </w:r>
      <w:proofErr w:type="spellEnd"/>
      <w:r w:rsidRPr="00B843C1">
        <w:rPr>
          <w:rFonts w:asciiTheme="minorHAnsi" w:hAnsiTheme="minorHAnsi"/>
          <w:sz w:val="28"/>
          <w:szCs w:val="28"/>
        </w:rPr>
        <w:t xml:space="preserve"> поля,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вкладені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інтерфейси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заключається</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фігурні</w:t>
      </w:r>
      <w:proofErr w:type="spellEnd"/>
      <w:r w:rsidRPr="00B843C1">
        <w:rPr>
          <w:rFonts w:asciiTheme="minorHAnsi" w:hAnsiTheme="minorHAnsi"/>
          <w:sz w:val="28"/>
          <w:szCs w:val="28"/>
        </w:rPr>
        <w:t xml:space="preserve"> дужки. </w:t>
      </w:r>
    </w:p>
    <w:p w14:paraId="424EE981"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При </w:t>
      </w:r>
      <w:proofErr w:type="spellStart"/>
      <w:r w:rsidRPr="00B843C1">
        <w:rPr>
          <w:rFonts w:asciiTheme="minorHAnsi" w:hAnsiTheme="minorHAnsi"/>
          <w:sz w:val="28"/>
          <w:szCs w:val="28"/>
        </w:rPr>
        <w:t>описанні</w:t>
      </w:r>
      <w:proofErr w:type="spellEnd"/>
      <w:r w:rsidRPr="00B843C1">
        <w:rPr>
          <w:rFonts w:asciiTheme="minorHAnsi" w:hAnsiTheme="minorHAnsi"/>
          <w:sz w:val="28"/>
          <w:szCs w:val="28"/>
        </w:rPr>
        <w:t xml:space="preserve"> поля </w:t>
      </w:r>
      <w:proofErr w:type="spellStart"/>
      <w:r w:rsidRPr="00B843C1">
        <w:rPr>
          <w:rFonts w:asciiTheme="minorHAnsi" w:hAnsiTheme="minorHAnsi"/>
          <w:sz w:val="28"/>
          <w:szCs w:val="28"/>
        </w:rPr>
        <w:t>вказується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тип, </w:t>
      </w:r>
      <w:proofErr w:type="spellStart"/>
      <w:r w:rsidRPr="00B843C1">
        <w:rPr>
          <w:rFonts w:asciiTheme="minorHAnsi" w:hAnsiTheme="minorHAnsi"/>
          <w:sz w:val="28"/>
          <w:szCs w:val="28"/>
        </w:rPr>
        <w:t>потім</w:t>
      </w:r>
      <w:proofErr w:type="spellEnd"/>
      <w:r w:rsidRPr="00B843C1">
        <w:rPr>
          <w:rFonts w:asciiTheme="minorHAnsi" w:hAnsiTheme="minorHAnsi"/>
          <w:sz w:val="28"/>
          <w:szCs w:val="28"/>
        </w:rPr>
        <w:t xml:space="preserve">, через </w:t>
      </w:r>
      <w:proofErr w:type="spellStart"/>
      <w:r w:rsidRPr="00B843C1">
        <w:rPr>
          <w:rFonts w:asciiTheme="minorHAnsi" w:hAnsiTheme="minorHAnsi"/>
          <w:sz w:val="28"/>
          <w:szCs w:val="28"/>
        </w:rPr>
        <w:t>пробіл</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бути, </w:t>
      </w:r>
      <w:proofErr w:type="spellStart"/>
      <w:r w:rsidRPr="00B843C1">
        <w:rPr>
          <w:rFonts w:asciiTheme="minorHAnsi" w:hAnsiTheme="minorHAnsi"/>
          <w:sz w:val="28"/>
          <w:szCs w:val="28"/>
        </w:rPr>
        <w:t>початкове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після</w:t>
      </w:r>
      <w:proofErr w:type="spellEnd"/>
      <w:r w:rsidRPr="00B843C1">
        <w:rPr>
          <w:rFonts w:asciiTheme="minorHAnsi" w:hAnsiTheme="minorHAnsi"/>
          <w:sz w:val="28"/>
          <w:szCs w:val="28"/>
        </w:rPr>
        <w:t xml:space="preserve"> знака </w:t>
      </w:r>
      <w:proofErr w:type="spellStart"/>
      <w:r w:rsidRPr="00B843C1">
        <w:rPr>
          <w:rFonts w:asciiTheme="minorHAnsi" w:hAnsiTheme="minorHAnsi"/>
          <w:sz w:val="28"/>
          <w:szCs w:val="28"/>
        </w:rPr>
        <w:t>рівності</w:t>
      </w:r>
      <w:proofErr w:type="spellEnd"/>
      <w:r w:rsidRPr="00B843C1">
        <w:rPr>
          <w:rFonts w:asciiTheme="minorHAnsi" w:hAnsiTheme="minorHAnsi"/>
          <w:sz w:val="28"/>
          <w:szCs w:val="28"/>
        </w:rPr>
        <w:t xml:space="preserve">, яке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константним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виразом</w:t>
      </w:r>
      <w:proofErr w:type="spellEnd"/>
      <w:r w:rsidRPr="00B843C1">
        <w:rPr>
          <w:rFonts w:asciiTheme="minorHAnsi" w:hAnsiTheme="minorHAnsi"/>
          <w:sz w:val="28"/>
          <w:szCs w:val="28"/>
        </w:rPr>
        <w:t xml:space="preserve">. Все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уже описано в </w:t>
      </w:r>
      <w:proofErr w:type="spellStart"/>
      <w:r w:rsidRPr="00B843C1">
        <w:rPr>
          <w:rFonts w:asciiTheme="minorHAnsi" w:hAnsiTheme="minorHAnsi"/>
          <w:sz w:val="28"/>
          <w:szCs w:val="28"/>
        </w:rPr>
        <w:t>уроці</w:t>
      </w:r>
      <w:proofErr w:type="spellEnd"/>
      <w:r w:rsidRPr="00B843C1">
        <w:rPr>
          <w:rFonts w:asciiTheme="minorHAnsi" w:hAnsiTheme="minorHAnsi"/>
          <w:sz w:val="28"/>
          <w:szCs w:val="28"/>
        </w:rPr>
        <w:t xml:space="preserve"> 2</w:t>
      </w:r>
      <w:r w:rsidRPr="00B843C1">
        <w:rPr>
          <w:rFonts w:asciiTheme="minorHAnsi" w:hAnsiTheme="minorHAnsi"/>
          <w:i/>
          <w:sz w:val="28"/>
          <w:szCs w:val="28"/>
        </w:rPr>
        <w:t>.</w:t>
      </w:r>
      <w:r w:rsidRPr="00B843C1">
        <w:rPr>
          <w:rFonts w:asciiTheme="minorHAnsi" w:hAnsiTheme="minorHAnsi"/>
          <w:sz w:val="28"/>
          <w:szCs w:val="28"/>
        </w:rPr>
        <w:t xml:space="preserve"> </w:t>
      </w:r>
    </w:p>
    <w:p w14:paraId="6860E169"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Описання</w:t>
      </w:r>
      <w:proofErr w:type="spellEnd"/>
      <w:r w:rsidRPr="00B843C1">
        <w:rPr>
          <w:rFonts w:asciiTheme="minorHAnsi" w:hAnsiTheme="minorHAnsi"/>
          <w:sz w:val="28"/>
          <w:szCs w:val="28"/>
        </w:rPr>
        <w:t xml:space="preserve"> поля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починатися</w:t>
      </w:r>
      <w:proofErr w:type="spellEnd"/>
      <w:r w:rsidRPr="00B843C1">
        <w:rPr>
          <w:rFonts w:asciiTheme="minorHAnsi" w:hAnsiTheme="minorHAnsi"/>
          <w:sz w:val="28"/>
          <w:szCs w:val="28"/>
        </w:rPr>
        <w:t xml:space="preserve"> з одного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декількох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необовязкових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модифікаторів</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public</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protected</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private</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static</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final</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transient</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volatile</w:t>
      </w:r>
      <w:r w:rsidRPr="00B843C1">
        <w:rPr>
          <w:rFonts w:asciiTheme="minorHAnsi" w:hAnsiTheme="minorHAnsi"/>
          <w:sz w:val="28"/>
          <w:szCs w:val="28"/>
        </w:rPr>
        <w:t xml:space="preserve">. </w:t>
      </w: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треба </w:t>
      </w:r>
      <w:proofErr w:type="spellStart"/>
      <w:r w:rsidRPr="00B843C1">
        <w:rPr>
          <w:rFonts w:asciiTheme="minorHAnsi" w:hAnsiTheme="minorHAnsi"/>
          <w:sz w:val="28"/>
          <w:szCs w:val="28"/>
        </w:rPr>
        <w:t>поставити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декілька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модифікаторів</w:t>
      </w:r>
      <w:proofErr w:type="spellEnd"/>
      <w:r w:rsidRPr="00B843C1">
        <w:rPr>
          <w:rFonts w:asciiTheme="minorHAnsi" w:hAnsiTheme="minorHAnsi"/>
          <w:sz w:val="28"/>
          <w:szCs w:val="28"/>
        </w:rPr>
        <w:t xml:space="preserve">, то </w:t>
      </w:r>
      <w:proofErr w:type="spellStart"/>
      <w:r w:rsidRPr="00B843C1">
        <w:rPr>
          <w:rFonts w:asciiTheme="minorHAnsi" w:hAnsiTheme="minorHAnsi"/>
          <w:sz w:val="28"/>
          <w:szCs w:val="28"/>
        </w:rPr>
        <w:t>перечисляти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JLS</w:t>
      </w:r>
      <w:r w:rsidRPr="00B843C1">
        <w:rPr>
          <w:rFonts w:asciiTheme="minorHAnsi" w:hAnsiTheme="minorHAnsi"/>
          <w:sz w:val="28"/>
          <w:szCs w:val="28"/>
        </w:rPr>
        <w:t xml:space="preserve"> </w:t>
      </w:r>
      <w:proofErr w:type="spellStart"/>
      <w:r w:rsidRPr="00B843C1">
        <w:rPr>
          <w:rFonts w:asciiTheme="minorHAnsi" w:hAnsiTheme="minorHAnsi"/>
          <w:sz w:val="28"/>
          <w:szCs w:val="28"/>
        </w:rPr>
        <w:t>рекомендує</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указаному</w:t>
      </w:r>
      <w:proofErr w:type="spellEnd"/>
      <w:r w:rsidRPr="00B843C1">
        <w:rPr>
          <w:rFonts w:asciiTheme="minorHAnsi" w:hAnsiTheme="minorHAnsi"/>
          <w:sz w:val="28"/>
          <w:szCs w:val="28"/>
        </w:rPr>
        <w:t xml:space="preserve"> порядку, </w:t>
      </w:r>
      <w:proofErr w:type="spellStart"/>
      <w:r w:rsidRPr="00B843C1">
        <w:rPr>
          <w:rFonts w:asciiTheme="minorHAnsi" w:hAnsiTheme="minorHAnsi"/>
          <w:sz w:val="28"/>
          <w:szCs w:val="28"/>
        </w:rPr>
        <w:t>оскільки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деякі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компілятори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вимагають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певного</w:t>
      </w:r>
      <w:proofErr w:type="spellEnd"/>
      <w:r w:rsidRPr="00B843C1">
        <w:rPr>
          <w:rFonts w:asciiTheme="minorHAnsi" w:hAnsiTheme="minorHAnsi"/>
          <w:sz w:val="28"/>
          <w:szCs w:val="28"/>
        </w:rPr>
        <w:t xml:space="preserve"> порядку </w:t>
      </w:r>
      <w:proofErr w:type="spellStart"/>
      <w:r w:rsidRPr="00B843C1">
        <w:rPr>
          <w:rFonts w:asciiTheme="minorHAnsi" w:hAnsiTheme="minorHAnsi"/>
          <w:sz w:val="28"/>
          <w:szCs w:val="28"/>
        </w:rPr>
        <w:t>запису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модифікаторів</w:t>
      </w:r>
      <w:proofErr w:type="spellEnd"/>
      <w:r w:rsidRPr="00B843C1">
        <w:rPr>
          <w:rFonts w:asciiTheme="minorHAnsi" w:hAnsiTheme="minorHAnsi"/>
          <w:sz w:val="28"/>
          <w:szCs w:val="28"/>
        </w:rPr>
        <w:t xml:space="preserve">. </w:t>
      </w:r>
    </w:p>
    <w:p w14:paraId="67B47A65"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lastRenderedPageBreak/>
        <w:t xml:space="preserve">При </w:t>
      </w:r>
      <w:proofErr w:type="spellStart"/>
      <w:r w:rsidRPr="00B843C1">
        <w:rPr>
          <w:rFonts w:asciiTheme="minorHAnsi" w:hAnsiTheme="minorHAnsi"/>
          <w:sz w:val="28"/>
          <w:szCs w:val="28"/>
        </w:rPr>
        <w:t>описанні</w:t>
      </w:r>
      <w:proofErr w:type="spellEnd"/>
      <w:r w:rsidRPr="00B843C1">
        <w:rPr>
          <w:rFonts w:asciiTheme="minorHAnsi" w:hAnsiTheme="minorHAnsi"/>
          <w:sz w:val="28"/>
          <w:szCs w:val="28"/>
        </w:rPr>
        <w:t xml:space="preserve"> метода </w:t>
      </w:r>
      <w:proofErr w:type="spellStart"/>
      <w:r w:rsidRPr="00B843C1">
        <w:rPr>
          <w:rFonts w:asciiTheme="minorHAnsi" w:hAnsiTheme="minorHAnsi"/>
          <w:sz w:val="28"/>
          <w:szCs w:val="28"/>
        </w:rPr>
        <w:t>указується</w:t>
      </w:r>
      <w:proofErr w:type="spellEnd"/>
      <w:r w:rsidRPr="00B843C1">
        <w:rPr>
          <w:rFonts w:asciiTheme="minorHAnsi" w:hAnsiTheme="minorHAnsi"/>
          <w:sz w:val="28"/>
          <w:szCs w:val="28"/>
        </w:rPr>
        <w:t xml:space="preserve"> тип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він</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повертає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слово </w:t>
      </w:r>
      <w:r w:rsidRPr="00D02D7F">
        <w:rPr>
          <w:rFonts w:asciiTheme="minorHAnsi" w:hAnsiTheme="minorHAnsi"/>
          <w:color w:val="0000FF"/>
          <w:sz w:val="28"/>
          <w:szCs w:val="28"/>
        </w:rPr>
        <w:t>void</w:t>
      </w:r>
      <w:r w:rsidRPr="00B843C1">
        <w:rPr>
          <w:rFonts w:asciiTheme="minorHAnsi" w:hAnsiTheme="minorHAnsi"/>
          <w:sz w:val="28"/>
          <w:szCs w:val="28"/>
        </w:rPr>
        <w:t xml:space="preserve">, </w:t>
      </w:r>
      <w:proofErr w:type="spellStart"/>
      <w:r w:rsidRPr="00B843C1">
        <w:rPr>
          <w:rFonts w:asciiTheme="minorHAnsi" w:hAnsiTheme="minorHAnsi"/>
          <w:sz w:val="28"/>
          <w:szCs w:val="28"/>
        </w:rPr>
        <w:t>потім</w:t>
      </w:r>
      <w:proofErr w:type="spellEnd"/>
      <w:r w:rsidRPr="00B843C1">
        <w:rPr>
          <w:rFonts w:asciiTheme="minorHAnsi" w:hAnsiTheme="minorHAnsi"/>
          <w:sz w:val="28"/>
          <w:szCs w:val="28"/>
        </w:rPr>
        <w:t xml:space="preserve">, через </w:t>
      </w:r>
      <w:proofErr w:type="spellStart"/>
      <w:r w:rsidRPr="00B843C1">
        <w:rPr>
          <w:rFonts w:asciiTheme="minorHAnsi" w:hAnsiTheme="minorHAnsi"/>
          <w:sz w:val="28"/>
          <w:szCs w:val="28"/>
        </w:rPr>
        <w:t>пробіл</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метода, </w:t>
      </w:r>
      <w:proofErr w:type="spellStart"/>
      <w:r w:rsidRPr="00B843C1">
        <w:rPr>
          <w:rFonts w:asciiTheme="minorHAnsi" w:hAnsiTheme="minorHAnsi"/>
          <w:sz w:val="28"/>
          <w:szCs w:val="28"/>
        </w:rPr>
        <w:t>потім</w:t>
      </w:r>
      <w:proofErr w:type="spellEnd"/>
      <w:r w:rsidRPr="00B843C1">
        <w:rPr>
          <w:rFonts w:asciiTheme="minorHAnsi" w:hAnsiTheme="minorHAnsi"/>
          <w:sz w:val="28"/>
          <w:szCs w:val="28"/>
        </w:rPr>
        <w:t xml:space="preserve">, в дужках, список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Після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цього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фігурних</w:t>
      </w:r>
      <w:proofErr w:type="spellEnd"/>
      <w:r w:rsidRPr="00B843C1">
        <w:rPr>
          <w:rFonts w:asciiTheme="minorHAnsi" w:hAnsiTheme="minorHAnsi"/>
          <w:sz w:val="28"/>
          <w:szCs w:val="28"/>
        </w:rPr>
        <w:t xml:space="preserve"> дужках </w:t>
      </w:r>
      <w:proofErr w:type="spellStart"/>
      <w:r w:rsidRPr="00B843C1">
        <w:rPr>
          <w:rFonts w:asciiTheme="minorHAnsi" w:hAnsiTheme="minorHAnsi"/>
          <w:sz w:val="28"/>
          <w:szCs w:val="28"/>
        </w:rPr>
        <w:t>розписується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виконуваний</w:t>
      </w:r>
      <w:proofErr w:type="spellEnd"/>
      <w:r w:rsidRPr="00B843C1">
        <w:rPr>
          <w:rFonts w:asciiTheme="minorHAnsi" w:hAnsiTheme="minorHAnsi"/>
          <w:sz w:val="28"/>
          <w:szCs w:val="28"/>
        </w:rPr>
        <w:t xml:space="preserve"> метод. </w:t>
      </w:r>
    </w:p>
    <w:p w14:paraId="11C85B32"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Описання</w:t>
      </w:r>
      <w:proofErr w:type="spellEnd"/>
      <w:r w:rsidRPr="00B843C1">
        <w:rPr>
          <w:rFonts w:asciiTheme="minorHAnsi" w:hAnsiTheme="minorHAnsi"/>
          <w:sz w:val="28"/>
          <w:szCs w:val="28"/>
        </w:rPr>
        <w:t xml:space="preserve"> метода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починатися</w:t>
      </w:r>
      <w:proofErr w:type="spellEnd"/>
      <w:r w:rsidRPr="00B843C1">
        <w:rPr>
          <w:rFonts w:asciiTheme="minorHAnsi" w:hAnsiTheme="minorHAnsi"/>
          <w:sz w:val="28"/>
          <w:szCs w:val="28"/>
        </w:rPr>
        <w:t xml:space="preserve"> з </w:t>
      </w:r>
      <w:proofErr w:type="spellStart"/>
      <w:r w:rsidRPr="00B843C1">
        <w:rPr>
          <w:rFonts w:asciiTheme="minorHAnsi" w:hAnsiTheme="minorHAnsi"/>
          <w:sz w:val="28"/>
          <w:szCs w:val="28"/>
        </w:rPr>
        <w:t>модифікаторів</w:t>
      </w:r>
      <w:proofErr w:type="spellEnd"/>
      <w:r w:rsidRPr="00B843C1">
        <w:rPr>
          <w:rFonts w:asciiTheme="minorHAnsi" w:hAnsiTheme="minorHAnsi"/>
          <w:color w:val="0000FF"/>
          <w:sz w:val="28"/>
          <w:szCs w:val="28"/>
        </w:rPr>
        <w:t xml:space="preserve"> </w:t>
      </w:r>
      <w:r w:rsidRPr="00D02D7F">
        <w:rPr>
          <w:rFonts w:asciiTheme="minorHAnsi" w:hAnsiTheme="minorHAnsi"/>
          <w:color w:val="0000FF"/>
          <w:sz w:val="28"/>
          <w:szCs w:val="28"/>
        </w:rPr>
        <w:t>public</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protected</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private</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abstract</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static</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final</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synchronized</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native</w:t>
      </w:r>
      <w:r w:rsidRPr="00B843C1">
        <w:rPr>
          <w:rFonts w:asciiTheme="minorHAnsi" w:hAnsiTheme="minorHAnsi"/>
          <w:color w:val="0000FF"/>
          <w:sz w:val="28"/>
          <w:szCs w:val="28"/>
        </w:rPr>
        <w:t xml:space="preserve">, </w:t>
      </w:r>
      <w:proofErr w:type="spellStart"/>
      <w:r w:rsidRPr="00D02D7F">
        <w:rPr>
          <w:rFonts w:asciiTheme="minorHAnsi" w:hAnsiTheme="minorHAnsi"/>
          <w:color w:val="0000FF"/>
          <w:sz w:val="28"/>
          <w:szCs w:val="28"/>
        </w:rPr>
        <w:t>strictfp</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w:t>
      </w:r>
    </w:p>
    <w:p w14:paraId="4E5F5339"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списку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через кому </w:t>
      </w:r>
      <w:proofErr w:type="spellStart"/>
      <w:r w:rsidRPr="00B843C1">
        <w:rPr>
          <w:rFonts w:asciiTheme="minorHAnsi" w:hAnsiTheme="minorHAnsi"/>
          <w:sz w:val="28"/>
          <w:szCs w:val="28"/>
        </w:rPr>
        <w:t>перечисляються</w:t>
      </w:r>
      <w:proofErr w:type="spellEnd"/>
      <w:r w:rsidRPr="00B843C1">
        <w:rPr>
          <w:rFonts w:asciiTheme="minorHAnsi" w:hAnsiTheme="minorHAnsi"/>
          <w:sz w:val="28"/>
          <w:szCs w:val="28"/>
        </w:rPr>
        <w:t xml:space="preserve"> тип і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кожного параметра. Перед типом </w:t>
      </w:r>
      <w:proofErr w:type="spellStart"/>
      <w:r w:rsidRPr="00B843C1">
        <w:rPr>
          <w:rFonts w:asciiTheme="minorHAnsi" w:hAnsiTheme="minorHAnsi"/>
          <w:sz w:val="28"/>
          <w:szCs w:val="28"/>
        </w:rPr>
        <w:t>якого-небудь</w:t>
      </w:r>
      <w:proofErr w:type="spellEnd"/>
      <w:r w:rsidRPr="00B843C1">
        <w:rPr>
          <w:rFonts w:asciiTheme="minorHAnsi" w:hAnsiTheme="minorHAnsi"/>
          <w:sz w:val="28"/>
          <w:szCs w:val="28"/>
        </w:rPr>
        <w:t xml:space="preserve"> параметра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стояти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final</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Такий</w:t>
      </w:r>
      <w:proofErr w:type="spellEnd"/>
      <w:r w:rsidRPr="00B843C1">
        <w:rPr>
          <w:rFonts w:asciiTheme="minorHAnsi" w:hAnsiTheme="minorHAnsi"/>
          <w:sz w:val="28"/>
          <w:szCs w:val="28"/>
        </w:rPr>
        <w:t xml:space="preserve"> параметр не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змінювати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всередині</w:t>
      </w:r>
      <w:proofErr w:type="spellEnd"/>
      <w:r w:rsidRPr="00B843C1">
        <w:rPr>
          <w:rFonts w:asciiTheme="minorHAnsi" w:hAnsiTheme="minorHAnsi"/>
          <w:sz w:val="28"/>
          <w:szCs w:val="28"/>
        </w:rPr>
        <w:t xml:space="preserve"> метода. Список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бути </w:t>
      </w:r>
      <w:proofErr w:type="spellStart"/>
      <w:r w:rsidRPr="00B843C1">
        <w:rPr>
          <w:rFonts w:asciiTheme="minorHAnsi" w:hAnsiTheme="minorHAnsi"/>
          <w:sz w:val="28"/>
          <w:szCs w:val="28"/>
        </w:rPr>
        <w:t>відсутнім</w:t>
      </w:r>
      <w:proofErr w:type="spellEnd"/>
      <w:r w:rsidRPr="00B843C1">
        <w:rPr>
          <w:rFonts w:asciiTheme="minorHAnsi" w:hAnsiTheme="minorHAnsi"/>
          <w:sz w:val="28"/>
          <w:szCs w:val="28"/>
        </w:rPr>
        <w:t xml:space="preserve">, але дужки </w:t>
      </w:r>
      <w:proofErr w:type="spellStart"/>
      <w:r w:rsidRPr="00B843C1">
        <w:rPr>
          <w:rFonts w:asciiTheme="minorHAnsi" w:hAnsiTheme="minorHAnsi"/>
          <w:sz w:val="28"/>
          <w:szCs w:val="28"/>
        </w:rPr>
        <w:t>зберігаються</w:t>
      </w:r>
      <w:proofErr w:type="spellEnd"/>
      <w:r w:rsidRPr="00B843C1">
        <w:rPr>
          <w:rFonts w:asciiTheme="minorHAnsi" w:hAnsiTheme="minorHAnsi"/>
          <w:sz w:val="28"/>
          <w:szCs w:val="28"/>
        </w:rPr>
        <w:t xml:space="preserve">. </w:t>
      </w:r>
    </w:p>
    <w:p w14:paraId="3A08852E"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Перед початком </w:t>
      </w:r>
      <w:proofErr w:type="spellStart"/>
      <w:r w:rsidRPr="00B843C1">
        <w:rPr>
          <w:rFonts w:asciiTheme="minorHAnsi" w:hAnsiTheme="minorHAnsi"/>
          <w:sz w:val="28"/>
          <w:szCs w:val="28"/>
        </w:rPr>
        <w:t>роботи</w:t>
      </w:r>
      <w:proofErr w:type="spellEnd"/>
      <w:r w:rsidRPr="00B843C1">
        <w:rPr>
          <w:rFonts w:asciiTheme="minorHAnsi" w:hAnsiTheme="minorHAnsi"/>
          <w:sz w:val="28"/>
          <w:szCs w:val="28"/>
        </w:rPr>
        <w:t xml:space="preserve"> метода для кожного параметра </w:t>
      </w:r>
      <w:proofErr w:type="spellStart"/>
      <w:r w:rsidRPr="00B843C1">
        <w:rPr>
          <w:rFonts w:asciiTheme="minorHAnsi" w:hAnsiTheme="minorHAnsi"/>
          <w:sz w:val="28"/>
          <w:szCs w:val="28"/>
        </w:rPr>
        <w:t>виділяється</w:t>
      </w:r>
      <w:proofErr w:type="spellEnd"/>
      <w:r w:rsidRPr="00B843C1">
        <w:rPr>
          <w:rFonts w:asciiTheme="minorHAnsi" w:hAnsiTheme="minorHAnsi"/>
          <w:sz w:val="28"/>
          <w:szCs w:val="28"/>
        </w:rPr>
        <w:t xml:space="preserve"> ячейка </w:t>
      </w:r>
      <w:proofErr w:type="spellStart"/>
      <w:r w:rsidRPr="00B843C1">
        <w:rPr>
          <w:rFonts w:asciiTheme="minorHAnsi" w:hAnsiTheme="minorHAnsi"/>
          <w:sz w:val="28"/>
          <w:szCs w:val="28"/>
        </w:rPr>
        <w:t>оперативної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памяті</w:t>
      </w:r>
      <w:proofErr w:type="spellEnd"/>
      <w:r w:rsidRPr="00B843C1">
        <w:rPr>
          <w:rFonts w:asciiTheme="minorHAnsi" w:hAnsiTheme="minorHAnsi"/>
          <w:sz w:val="28"/>
          <w:szCs w:val="28"/>
        </w:rPr>
        <w:t xml:space="preserve">, в яку </w:t>
      </w:r>
      <w:proofErr w:type="spellStart"/>
      <w:r w:rsidRPr="00B843C1">
        <w:rPr>
          <w:rFonts w:asciiTheme="minorHAnsi" w:hAnsiTheme="minorHAnsi"/>
          <w:sz w:val="28"/>
          <w:szCs w:val="28"/>
        </w:rPr>
        <w:t>копіюється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параметра, </w:t>
      </w:r>
      <w:proofErr w:type="spellStart"/>
      <w:r w:rsidRPr="00B843C1">
        <w:rPr>
          <w:rFonts w:asciiTheme="minorHAnsi" w:hAnsiTheme="minorHAnsi"/>
          <w:sz w:val="28"/>
          <w:szCs w:val="28"/>
        </w:rPr>
        <w:t>задане</w:t>
      </w:r>
      <w:proofErr w:type="spellEnd"/>
      <w:r w:rsidRPr="00B843C1">
        <w:rPr>
          <w:rFonts w:asciiTheme="minorHAnsi" w:hAnsiTheme="minorHAnsi"/>
          <w:sz w:val="28"/>
          <w:szCs w:val="28"/>
        </w:rPr>
        <w:t xml:space="preserve"> при </w:t>
      </w:r>
      <w:proofErr w:type="spellStart"/>
      <w:r w:rsidRPr="00B843C1">
        <w:rPr>
          <w:rFonts w:asciiTheme="minorHAnsi" w:hAnsiTheme="minorHAnsi"/>
          <w:sz w:val="28"/>
          <w:szCs w:val="28"/>
        </w:rPr>
        <w:t>зверненні</w:t>
      </w:r>
      <w:proofErr w:type="spellEnd"/>
      <w:r w:rsidRPr="00B843C1">
        <w:rPr>
          <w:rFonts w:asciiTheme="minorHAnsi" w:hAnsiTheme="minorHAnsi"/>
          <w:sz w:val="28"/>
          <w:szCs w:val="28"/>
        </w:rPr>
        <w:t xml:space="preserve"> до метода. </w:t>
      </w:r>
      <w:proofErr w:type="spellStart"/>
      <w:r w:rsidRPr="00B843C1">
        <w:rPr>
          <w:rFonts w:asciiTheme="minorHAnsi" w:hAnsiTheme="minorHAnsi"/>
          <w:sz w:val="28"/>
          <w:szCs w:val="28"/>
        </w:rPr>
        <w:t>Такий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спосіб</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називається</w:t>
      </w:r>
      <w:proofErr w:type="spellEnd"/>
      <w:r w:rsidRPr="00B843C1">
        <w:rPr>
          <w:rFonts w:asciiTheme="minorHAnsi" w:hAnsiTheme="minorHAnsi"/>
          <w:sz w:val="28"/>
          <w:szCs w:val="28"/>
        </w:rPr>
        <w:t xml:space="preserve"> передачею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w:t>
      </w:r>
      <w:r w:rsidRPr="00B843C1">
        <w:rPr>
          <w:rFonts w:asciiTheme="minorHAnsi" w:hAnsiTheme="minorHAnsi"/>
          <w:i/>
          <w:color w:val="0000FF"/>
          <w:sz w:val="28"/>
          <w:szCs w:val="28"/>
        </w:rPr>
        <w:t xml:space="preserve">по </w:t>
      </w:r>
      <w:proofErr w:type="spellStart"/>
      <w:r w:rsidRPr="00B843C1">
        <w:rPr>
          <w:rFonts w:asciiTheme="minorHAnsi" w:hAnsiTheme="minorHAnsi"/>
          <w:i/>
          <w:color w:val="0000FF"/>
          <w:sz w:val="28"/>
          <w:szCs w:val="28"/>
        </w:rPr>
        <w:t>значенню</w:t>
      </w:r>
      <w:proofErr w:type="spellEnd"/>
      <w:r w:rsidRPr="00B843C1">
        <w:rPr>
          <w:rFonts w:asciiTheme="minorHAnsi" w:hAnsiTheme="minorHAnsi"/>
          <w:i/>
          <w:sz w:val="28"/>
          <w:szCs w:val="28"/>
        </w:rPr>
        <w:t>.</w:t>
      </w:r>
      <w:r w:rsidRPr="00B843C1">
        <w:rPr>
          <w:rFonts w:asciiTheme="minorHAnsi" w:hAnsiTheme="minorHAnsi"/>
          <w:sz w:val="28"/>
          <w:szCs w:val="28"/>
        </w:rPr>
        <w:t xml:space="preserve"> </w:t>
      </w:r>
    </w:p>
    <w:p w14:paraId="73E9F685"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лістинзі</w:t>
      </w:r>
      <w:proofErr w:type="spellEnd"/>
      <w:r w:rsidRPr="00B843C1">
        <w:rPr>
          <w:rFonts w:asciiTheme="minorHAnsi" w:hAnsiTheme="minorHAnsi"/>
          <w:sz w:val="28"/>
          <w:szCs w:val="28"/>
        </w:rPr>
        <w:t xml:space="preserve"> 3.1 показано, як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оформити</w:t>
      </w:r>
      <w:proofErr w:type="spellEnd"/>
      <w:r w:rsidRPr="00B843C1">
        <w:rPr>
          <w:rFonts w:asciiTheme="minorHAnsi" w:hAnsiTheme="minorHAnsi"/>
          <w:sz w:val="28"/>
          <w:szCs w:val="28"/>
        </w:rPr>
        <w:t xml:space="preserve"> метод </w:t>
      </w:r>
      <w:proofErr w:type="spellStart"/>
      <w:r w:rsidRPr="00B843C1">
        <w:rPr>
          <w:rFonts w:asciiTheme="minorHAnsi" w:hAnsiTheme="minorHAnsi"/>
          <w:sz w:val="28"/>
          <w:szCs w:val="28"/>
        </w:rPr>
        <w:t>ділення</w:t>
      </w:r>
      <w:proofErr w:type="spellEnd"/>
      <w:r w:rsidRPr="00B843C1">
        <w:rPr>
          <w:rFonts w:asciiTheme="minorHAnsi" w:hAnsiTheme="minorHAnsi"/>
          <w:sz w:val="28"/>
          <w:szCs w:val="28"/>
        </w:rPr>
        <w:t xml:space="preserve"> пополам для </w:t>
      </w:r>
      <w:proofErr w:type="spellStart"/>
      <w:r w:rsidRPr="00B843C1">
        <w:rPr>
          <w:rFonts w:asciiTheme="minorHAnsi" w:hAnsiTheme="minorHAnsi"/>
          <w:sz w:val="28"/>
          <w:szCs w:val="28"/>
        </w:rPr>
        <w:t>знаходження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кореня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нелінійного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рівняння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із</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лістинга</w:t>
      </w:r>
      <w:proofErr w:type="spellEnd"/>
      <w:r w:rsidRPr="00B843C1">
        <w:rPr>
          <w:rFonts w:asciiTheme="minorHAnsi" w:hAnsiTheme="minorHAnsi"/>
          <w:sz w:val="28"/>
          <w:szCs w:val="28"/>
        </w:rPr>
        <w:t xml:space="preserve"> 1.5. </w:t>
      </w:r>
    </w:p>
    <w:p w14:paraId="71A35116"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b/>
          <w:color w:val="0000FF"/>
          <w:sz w:val="28"/>
          <w:szCs w:val="28"/>
        </w:rPr>
        <w:t>Лістинг</w:t>
      </w:r>
      <w:proofErr w:type="spellEnd"/>
      <w:r w:rsidRPr="00B843C1">
        <w:rPr>
          <w:rFonts w:asciiTheme="minorHAnsi" w:hAnsiTheme="minorHAnsi"/>
          <w:b/>
          <w:color w:val="0000FF"/>
          <w:sz w:val="28"/>
          <w:szCs w:val="28"/>
        </w:rPr>
        <w:t xml:space="preserve"> 3.1. </w:t>
      </w:r>
      <w:proofErr w:type="spellStart"/>
      <w:r w:rsidRPr="00B843C1">
        <w:rPr>
          <w:rFonts w:asciiTheme="minorHAnsi" w:hAnsiTheme="minorHAnsi"/>
          <w:b/>
          <w:color w:val="0000FF"/>
          <w:sz w:val="28"/>
          <w:szCs w:val="28"/>
        </w:rPr>
        <w:t>Знаходжение</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кореня</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нелінійного</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рівняння</w:t>
      </w:r>
      <w:proofErr w:type="spellEnd"/>
      <w:r w:rsidRPr="00B843C1">
        <w:rPr>
          <w:rFonts w:asciiTheme="minorHAnsi" w:hAnsiTheme="minorHAnsi"/>
          <w:b/>
          <w:color w:val="0000FF"/>
          <w:sz w:val="28"/>
          <w:szCs w:val="28"/>
        </w:rPr>
        <w:t xml:space="preserve"> методом </w:t>
      </w:r>
      <w:proofErr w:type="spellStart"/>
      <w:r w:rsidRPr="00B843C1">
        <w:rPr>
          <w:rFonts w:asciiTheme="minorHAnsi" w:hAnsiTheme="minorHAnsi"/>
          <w:b/>
          <w:color w:val="0000FF"/>
          <w:sz w:val="28"/>
          <w:szCs w:val="28"/>
        </w:rPr>
        <w:t>бісекцій</w:t>
      </w:r>
      <w:proofErr w:type="spellEnd"/>
      <w:r w:rsidRPr="00B843C1">
        <w:rPr>
          <w:rFonts w:asciiTheme="minorHAnsi" w:hAnsiTheme="minorHAnsi"/>
          <w:b/>
          <w:color w:val="0000FF"/>
          <w:sz w:val="28"/>
          <w:szCs w:val="28"/>
        </w:rPr>
        <w:t xml:space="preserve"> </w:t>
      </w:r>
    </w:p>
    <w:p w14:paraId="216AB41A"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Bisection2{ </w:t>
      </w:r>
    </w:p>
    <w:p w14:paraId="158C0DB5"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private static double EPS = 1e-8; // </w:t>
      </w:r>
      <w:proofErr w:type="spellStart"/>
      <w:r w:rsidRPr="00D02D7F">
        <w:rPr>
          <w:rFonts w:asciiTheme="minorHAnsi" w:hAnsiTheme="minorHAnsi"/>
          <w:b/>
          <w:color w:val="0000FF"/>
          <w:sz w:val="28"/>
          <w:szCs w:val="28"/>
        </w:rPr>
        <w:t>Константа</w:t>
      </w:r>
      <w:proofErr w:type="spellEnd"/>
      <w:r w:rsidRPr="00D02D7F">
        <w:rPr>
          <w:rFonts w:asciiTheme="minorHAnsi" w:hAnsiTheme="minorHAnsi"/>
          <w:b/>
          <w:color w:val="0000FF"/>
          <w:sz w:val="28"/>
          <w:szCs w:val="28"/>
          <w:lang w:val="en-US"/>
        </w:rPr>
        <w:t xml:space="preserve"> </w:t>
      </w:r>
    </w:p>
    <w:p w14:paraId="38F69E70"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private double a = 0.0, b = 1.5, root; // </w:t>
      </w:r>
      <w:proofErr w:type="spellStart"/>
      <w:r w:rsidRPr="00D02D7F">
        <w:rPr>
          <w:rFonts w:asciiTheme="minorHAnsi" w:hAnsiTheme="minorHAnsi"/>
          <w:b/>
          <w:color w:val="0000FF"/>
          <w:sz w:val="28"/>
          <w:szCs w:val="28"/>
        </w:rPr>
        <w:t>Закриті</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поля</w:t>
      </w:r>
      <w:proofErr w:type="spellEnd"/>
      <w:r w:rsidRPr="00D02D7F">
        <w:rPr>
          <w:rFonts w:asciiTheme="minorHAnsi" w:hAnsiTheme="minorHAnsi"/>
          <w:b/>
          <w:color w:val="0000FF"/>
          <w:sz w:val="28"/>
          <w:szCs w:val="28"/>
          <w:lang w:val="en-US"/>
        </w:rPr>
        <w:t xml:space="preserve"> </w:t>
      </w:r>
    </w:p>
    <w:p w14:paraId="682905A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public double </w:t>
      </w:r>
      <w:proofErr w:type="spellStart"/>
      <w:r w:rsidRPr="00D02D7F">
        <w:rPr>
          <w:rFonts w:asciiTheme="minorHAnsi" w:hAnsiTheme="minorHAnsi"/>
          <w:b/>
          <w:color w:val="0000FF"/>
          <w:sz w:val="28"/>
          <w:szCs w:val="28"/>
          <w:lang w:val="en-US"/>
        </w:rPr>
        <w:t>getRoot</w:t>
      </w:r>
      <w:proofErr w:type="spellEnd"/>
      <w:r w:rsidRPr="00D02D7F">
        <w:rPr>
          <w:rFonts w:asciiTheme="minorHAnsi" w:hAnsiTheme="minorHAnsi"/>
          <w:b/>
          <w:color w:val="0000FF"/>
          <w:sz w:val="28"/>
          <w:szCs w:val="28"/>
          <w:lang w:val="en-US"/>
        </w:rPr>
        <w:t>(){return root;}</w:t>
      </w:r>
    </w:p>
    <w:p w14:paraId="08CBB9A2"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Метод</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доступа</w:t>
      </w:r>
      <w:proofErr w:type="spellEnd"/>
      <w:r w:rsidRPr="00D02D7F">
        <w:rPr>
          <w:rFonts w:asciiTheme="minorHAnsi" w:hAnsiTheme="minorHAnsi"/>
          <w:b/>
          <w:color w:val="0000FF"/>
          <w:sz w:val="28"/>
          <w:szCs w:val="28"/>
          <w:lang w:val="en-US"/>
        </w:rPr>
        <w:t xml:space="preserve"> </w:t>
      </w:r>
    </w:p>
    <w:p w14:paraId="0A9D3207"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public double f(double x) </w:t>
      </w:r>
    </w:p>
    <w:p w14:paraId="4B94F688"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2CC29DE4"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return x*x*x - 3*x*x + 3; // </w:t>
      </w:r>
      <w:proofErr w:type="spellStart"/>
      <w:r w:rsidRPr="00D02D7F">
        <w:rPr>
          <w:rFonts w:asciiTheme="minorHAnsi" w:hAnsiTheme="minorHAnsi"/>
          <w:b/>
          <w:color w:val="0000FF"/>
          <w:sz w:val="28"/>
          <w:szCs w:val="28"/>
        </w:rPr>
        <w:t>Або</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щось</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інше</w:t>
      </w:r>
      <w:proofErr w:type="spellEnd"/>
    </w:p>
    <w:p w14:paraId="41300F8A"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6BD1078F"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public void bisect()</w:t>
      </w:r>
      <w:r w:rsidRPr="00D02D7F">
        <w:rPr>
          <w:rFonts w:asciiTheme="minorHAnsi" w:hAnsiTheme="minorHAnsi"/>
          <w:b/>
          <w:color w:val="00FF00"/>
          <w:sz w:val="28"/>
          <w:szCs w:val="28"/>
          <w:lang w:val="en-US"/>
        </w:rPr>
        <w:t>{</w:t>
      </w: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Параметрів</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немає</w:t>
      </w:r>
      <w:proofErr w:type="spellEnd"/>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метод</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працює</w:t>
      </w:r>
      <w:proofErr w:type="spellEnd"/>
      <w:r w:rsidRPr="00D02D7F">
        <w:rPr>
          <w:rFonts w:asciiTheme="minorHAnsi" w:hAnsiTheme="minorHAnsi"/>
          <w:b/>
          <w:color w:val="0000FF"/>
          <w:sz w:val="28"/>
          <w:szCs w:val="28"/>
          <w:lang w:val="en-US"/>
        </w:rPr>
        <w:t xml:space="preserve"> </w:t>
      </w:r>
      <w:r w:rsidRPr="00D02D7F">
        <w:rPr>
          <w:rFonts w:asciiTheme="minorHAnsi" w:hAnsiTheme="minorHAnsi"/>
          <w:b/>
          <w:color w:val="0000FF"/>
          <w:sz w:val="28"/>
          <w:szCs w:val="28"/>
        </w:rPr>
        <w:t>з</w:t>
      </w:r>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полями</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екземпляра</w:t>
      </w:r>
      <w:proofErr w:type="spellEnd"/>
      <w:r w:rsidRPr="00D02D7F">
        <w:rPr>
          <w:rFonts w:asciiTheme="minorHAnsi" w:hAnsiTheme="minorHAnsi"/>
          <w:b/>
          <w:color w:val="0000FF"/>
          <w:sz w:val="28"/>
          <w:szCs w:val="28"/>
          <w:lang w:val="en-US"/>
        </w:rPr>
        <w:t xml:space="preserve"> </w:t>
      </w:r>
    </w:p>
    <w:p w14:paraId="4D1BDE67"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rPr>
        <w:t>double</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y</w:t>
      </w:r>
      <w:r w:rsidRPr="00B843C1">
        <w:rPr>
          <w:rFonts w:asciiTheme="minorHAnsi" w:hAnsiTheme="minorHAnsi"/>
          <w:b/>
          <w:color w:val="0000FF"/>
          <w:sz w:val="28"/>
          <w:szCs w:val="28"/>
        </w:rPr>
        <w:t xml:space="preserve"> = 0.0; // Локальна </w:t>
      </w:r>
      <w:proofErr w:type="spellStart"/>
      <w:r w:rsidRPr="00B843C1">
        <w:rPr>
          <w:rFonts w:asciiTheme="minorHAnsi" w:hAnsiTheme="minorHAnsi"/>
          <w:b/>
          <w:color w:val="0000FF"/>
          <w:sz w:val="28"/>
          <w:szCs w:val="28"/>
        </w:rPr>
        <w:t>змінна</w:t>
      </w:r>
      <w:proofErr w:type="spellEnd"/>
      <w:r w:rsidRPr="00B843C1">
        <w:rPr>
          <w:rFonts w:asciiTheme="minorHAnsi" w:hAnsiTheme="minorHAnsi"/>
          <w:b/>
          <w:color w:val="0000FF"/>
          <w:sz w:val="28"/>
          <w:szCs w:val="28"/>
        </w:rPr>
        <w:t xml:space="preserve"> — не поле </w:t>
      </w:r>
    </w:p>
    <w:p w14:paraId="412FED29"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do</w:t>
      </w:r>
      <w:r w:rsidRPr="00D02D7F">
        <w:rPr>
          <w:rFonts w:asciiTheme="minorHAnsi" w:hAnsiTheme="minorHAnsi"/>
          <w:b/>
          <w:color w:val="FF0000"/>
          <w:sz w:val="28"/>
          <w:szCs w:val="28"/>
          <w:lang w:val="en-US"/>
        </w:rPr>
        <w:t>{</w:t>
      </w:r>
      <w:r w:rsidRPr="00D02D7F">
        <w:rPr>
          <w:rFonts w:asciiTheme="minorHAnsi" w:hAnsiTheme="minorHAnsi"/>
          <w:b/>
          <w:color w:val="0000FF"/>
          <w:sz w:val="28"/>
          <w:szCs w:val="28"/>
          <w:lang w:val="en-US"/>
        </w:rPr>
        <w:t xml:space="preserve"> </w:t>
      </w:r>
    </w:p>
    <w:p w14:paraId="66AA0C44"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root = 0.5 *(a + b); y = f(root); </w:t>
      </w:r>
    </w:p>
    <w:p w14:paraId="24A58CC2"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if (</w:t>
      </w:r>
      <w:proofErr w:type="spellStart"/>
      <w:r w:rsidRPr="00D02D7F">
        <w:rPr>
          <w:rFonts w:asciiTheme="minorHAnsi" w:hAnsiTheme="minorHAnsi"/>
          <w:b/>
          <w:color w:val="0000FF"/>
          <w:sz w:val="28"/>
          <w:szCs w:val="28"/>
          <w:lang w:val="en-US"/>
        </w:rPr>
        <w:t>Math.abs</w:t>
      </w:r>
      <w:proofErr w:type="spellEnd"/>
      <w:r w:rsidRPr="00D02D7F">
        <w:rPr>
          <w:rFonts w:asciiTheme="minorHAnsi" w:hAnsiTheme="minorHAnsi"/>
          <w:b/>
          <w:color w:val="0000FF"/>
          <w:sz w:val="28"/>
          <w:szCs w:val="28"/>
          <w:lang w:val="en-US"/>
        </w:rPr>
        <w:t xml:space="preserve">(y) &lt; EPS) break; </w:t>
      </w:r>
    </w:p>
    <w:p w14:paraId="7E15B235"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Корінь</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знайдено</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Виходимо</w:t>
      </w:r>
      <w:proofErr w:type="spellEnd"/>
      <w:r w:rsidRPr="00B843C1">
        <w:rPr>
          <w:rFonts w:asciiTheme="minorHAnsi" w:hAnsiTheme="minorHAnsi"/>
          <w:b/>
          <w:color w:val="0000FF"/>
          <w:sz w:val="28"/>
          <w:szCs w:val="28"/>
        </w:rPr>
        <w:t xml:space="preserve"> з циклу.</w:t>
      </w:r>
    </w:p>
    <w:p w14:paraId="2162A340"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Якщо</w:t>
      </w:r>
      <w:proofErr w:type="spellEnd"/>
      <w:r w:rsidRPr="00B843C1">
        <w:rPr>
          <w:rFonts w:asciiTheme="minorHAnsi" w:hAnsiTheme="minorHAnsi"/>
          <w:b/>
          <w:color w:val="0000FF"/>
          <w:sz w:val="28"/>
          <w:szCs w:val="28"/>
        </w:rPr>
        <w:t xml:space="preserve"> на </w:t>
      </w:r>
      <w:proofErr w:type="spellStart"/>
      <w:r w:rsidRPr="00B843C1">
        <w:rPr>
          <w:rFonts w:asciiTheme="minorHAnsi" w:hAnsiTheme="minorHAnsi"/>
          <w:b/>
          <w:color w:val="0000FF"/>
          <w:sz w:val="28"/>
          <w:szCs w:val="28"/>
        </w:rPr>
        <w:t>кінцях</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відрізка</w:t>
      </w:r>
      <w:proofErr w:type="spellEnd"/>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a</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root</w:t>
      </w:r>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функція</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має</w:t>
      </w:r>
      <w:proofErr w:type="spellEnd"/>
      <w:r w:rsidRPr="00B843C1">
        <w:rPr>
          <w:rFonts w:asciiTheme="minorHAnsi" w:hAnsiTheme="minorHAnsi"/>
          <w:b/>
          <w:color w:val="0000FF"/>
          <w:sz w:val="28"/>
          <w:szCs w:val="28"/>
        </w:rPr>
        <w:t xml:space="preserve"> </w:t>
      </w:r>
      <w:proofErr w:type="spellStart"/>
      <w:r w:rsidRPr="00B843C1">
        <w:rPr>
          <w:rFonts w:asciiTheme="minorHAnsi" w:hAnsiTheme="minorHAnsi"/>
          <w:b/>
          <w:color w:val="0000FF"/>
          <w:sz w:val="28"/>
          <w:szCs w:val="28"/>
        </w:rPr>
        <w:t>різні</w:t>
      </w:r>
      <w:proofErr w:type="spellEnd"/>
      <w:r w:rsidRPr="00B843C1">
        <w:rPr>
          <w:rFonts w:asciiTheme="minorHAnsi" w:hAnsiTheme="minorHAnsi"/>
          <w:b/>
          <w:color w:val="0000FF"/>
          <w:sz w:val="28"/>
          <w:szCs w:val="28"/>
        </w:rPr>
        <w:t xml:space="preserve"> знаки: </w:t>
      </w:r>
    </w:p>
    <w:p w14:paraId="601D9BC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if (f(a) * y &lt; 0.0) b = root; </w:t>
      </w:r>
    </w:p>
    <w:p w14:paraId="6AEEE13C"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lang w:val="en-US"/>
        </w:rPr>
        <w:t xml:space="preserve"> </w:t>
      </w:r>
      <w:r w:rsidRPr="00B843C1">
        <w:rPr>
          <w:rFonts w:asciiTheme="minorHAnsi" w:hAnsiTheme="minorHAnsi"/>
          <w:b/>
          <w:color w:val="0000FF"/>
          <w:sz w:val="28"/>
          <w:szCs w:val="28"/>
        </w:rPr>
        <w:t xml:space="preserve">// значить, </w:t>
      </w:r>
      <w:proofErr w:type="spellStart"/>
      <w:r w:rsidRPr="00B843C1">
        <w:rPr>
          <w:rFonts w:asciiTheme="minorHAnsi" w:hAnsiTheme="minorHAnsi"/>
          <w:b/>
          <w:color w:val="0000FF"/>
          <w:sz w:val="28"/>
          <w:szCs w:val="28"/>
        </w:rPr>
        <w:t>корінь</w:t>
      </w:r>
      <w:proofErr w:type="spellEnd"/>
      <w:r w:rsidRPr="00B843C1">
        <w:rPr>
          <w:rFonts w:asciiTheme="minorHAnsi" w:hAnsiTheme="minorHAnsi"/>
          <w:b/>
          <w:color w:val="0000FF"/>
          <w:sz w:val="28"/>
          <w:szCs w:val="28"/>
        </w:rPr>
        <w:t xml:space="preserve"> тут.  Переносимо точку </w:t>
      </w:r>
      <w:r w:rsidRPr="00D02D7F">
        <w:rPr>
          <w:rFonts w:asciiTheme="minorHAnsi" w:hAnsiTheme="minorHAnsi"/>
          <w:b/>
          <w:color w:val="0000FF"/>
          <w:sz w:val="28"/>
          <w:szCs w:val="28"/>
        </w:rPr>
        <w:t>b</w:t>
      </w:r>
      <w:r w:rsidRPr="00B843C1">
        <w:rPr>
          <w:rFonts w:asciiTheme="minorHAnsi" w:hAnsiTheme="minorHAnsi"/>
          <w:b/>
          <w:color w:val="0000FF"/>
          <w:sz w:val="28"/>
          <w:szCs w:val="28"/>
        </w:rPr>
        <w:t xml:space="preserve"> в точку </w:t>
      </w:r>
      <w:r w:rsidRPr="00D02D7F">
        <w:rPr>
          <w:rFonts w:asciiTheme="minorHAnsi" w:hAnsiTheme="minorHAnsi"/>
          <w:b/>
          <w:color w:val="0000FF"/>
          <w:sz w:val="28"/>
          <w:szCs w:val="28"/>
        </w:rPr>
        <w:t>root</w:t>
      </w:r>
      <w:r w:rsidRPr="00B843C1">
        <w:rPr>
          <w:rFonts w:asciiTheme="minorHAnsi" w:hAnsiTheme="minorHAnsi"/>
          <w:b/>
          <w:color w:val="0000FF"/>
          <w:sz w:val="28"/>
          <w:szCs w:val="28"/>
        </w:rPr>
        <w:t xml:space="preserve"> </w:t>
      </w:r>
    </w:p>
    <w:p w14:paraId="6943ABDD"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t xml:space="preserve">//В противному </w:t>
      </w:r>
      <w:proofErr w:type="spellStart"/>
      <w:r w:rsidRPr="00B843C1">
        <w:rPr>
          <w:rFonts w:asciiTheme="minorHAnsi" w:hAnsiTheme="minorHAnsi"/>
          <w:b/>
          <w:color w:val="0000FF"/>
          <w:sz w:val="28"/>
          <w:szCs w:val="28"/>
        </w:rPr>
        <w:t>випадку</w:t>
      </w:r>
      <w:proofErr w:type="spellEnd"/>
      <w:r w:rsidRPr="00B843C1">
        <w:rPr>
          <w:rFonts w:asciiTheme="minorHAnsi" w:hAnsiTheme="minorHAnsi"/>
          <w:b/>
          <w:color w:val="0000FF"/>
          <w:sz w:val="28"/>
          <w:szCs w:val="28"/>
        </w:rPr>
        <w:t xml:space="preserve">: </w:t>
      </w:r>
    </w:p>
    <w:p w14:paraId="64251ADE"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rPr>
        <w:t>else</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a</w:t>
      </w:r>
      <w:r w:rsidRPr="00B843C1">
        <w:rPr>
          <w:rFonts w:asciiTheme="minorHAnsi" w:hAnsiTheme="minorHAnsi"/>
          <w:b/>
          <w:color w:val="0000FF"/>
          <w:sz w:val="28"/>
          <w:szCs w:val="28"/>
        </w:rPr>
        <w:t xml:space="preserve"> = </w:t>
      </w:r>
      <w:r w:rsidRPr="00D02D7F">
        <w:rPr>
          <w:rFonts w:asciiTheme="minorHAnsi" w:hAnsiTheme="minorHAnsi"/>
          <w:b/>
          <w:color w:val="0000FF"/>
          <w:sz w:val="28"/>
          <w:szCs w:val="28"/>
        </w:rPr>
        <w:t>root</w:t>
      </w:r>
      <w:r w:rsidRPr="00B843C1">
        <w:rPr>
          <w:rFonts w:asciiTheme="minorHAnsi" w:hAnsiTheme="minorHAnsi"/>
          <w:b/>
          <w:color w:val="0000FF"/>
          <w:sz w:val="28"/>
          <w:szCs w:val="28"/>
        </w:rPr>
        <w:t xml:space="preserve">; </w:t>
      </w:r>
    </w:p>
    <w:p w14:paraId="7E84B1D4"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t xml:space="preserve"> // переносимо точку а в точку </w:t>
      </w:r>
      <w:r w:rsidRPr="00D02D7F">
        <w:rPr>
          <w:rFonts w:asciiTheme="minorHAnsi" w:hAnsiTheme="minorHAnsi"/>
          <w:b/>
          <w:color w:val="0000FF"/>
          <w:sz w:val="28"/>
          <w:szCs w:val="28"/>
        </w:rPr>
        <w:t>root</w:t>
      </w:r>
      <w:r w:rsidRPr="00B843C1">
        <w:rPr>
          <w:rFonts w:asciiTheme="minorHAnsi" w:hAnsiTheme="minorHAnsi"/>
          <w:b/>
          <w:color w:val="0000FF"/>
          <w:sz w:val="28"/>
          <w:szCs w:val="28"/>
        </w:rPr>
        <w:t xml:space="preserve"> </w:t>
      </w:r>
    </w:p>
    <w:p w14:paraId="43A70388" w14:textId="77777777" w:rsidR="00B843C1" w:rsidRPr="00B843C1" w:rsidRDefault="00B843C1" w:rsidP="00B843C1">
      <w:pPr>
        <w:rPr>
          <w:rFonts w:asciiTheme="minorHAnsi" w:hAnsiTheme="minorHAnsi"/>
          <w:sz w:val="28"/>
          <w:szCs w:val="28"/>
        </w:rPr>
      </w:pPr>
      <w:r w:rsidRPr="00B843C1">
        <w:rPr>
          <w:rFonts w:asciiTheme="minorHAnsi" w:hAnsiTheme="minorHAnsi"/>
          <w:b/>
          <w:color w:val="0000FF"/>
          <w:sz w:val="28"/>
          <w:szCs w:val="28"/>
        </w:rPr>
        <w:lastRenderedPageBreak/>
        <w:t xml:space="preserve"> // </w:t>
      </w:r>
      <w:proofErr w:type="spellStart"/>
      <w:r w:rsidRPr="00B843C1">
        <w:rPr>
          <w:rFonts w:asciiTheme="minorHAnsi" w:hAnsiTheme="minorHAnsi"/>
          <w:b/>
          <w:color w:val="0000FF"/>
          <w:sz w:val="28"/>
          <w:szCs w:val="28"/>
        </w:rPr>
        <w:t>Продовжуємо</w:t>
      </w:r>
      <w:proofErr w:type="spellEnd"/>
      <w:r w:rsidRPr="00B843C1">
        <w:rPr>
          <w:rFonts w:asciiTheme="minorHAnsi" w:hAnsiTheme="minorHAnsi"/>
          <w:b/>
          <w:color w:val="0000FF"/>
          <w:sz w:val="28"/>
          <w:szCs w:val="28"/>
        </w:rPr>
        <w:t xml:space="preserve">, доки [а; </w:t>
      </w:r>
      <w:r w:rsidRPr="00D02D7F">
        <w:rPr>
          <w:rFonts w:asciiTheme="minorHAnsi" w:hAnsiTheme="minorHAnsi"/>
          <w:b/>
          <w:color w:val="0000FF"/>
          <w:sz w:val="28"/>
          <w:szCs w:val="28"/>
        </w:rPr>
        <w:t>b</w:t>
      </w:r>
      <w:r w:rsidRPr="00B843C1">
        <w:rPr>
          <w:rFonts w:asciiTheme="minorHAnsi" w:hAnsiTheme="minorHAnsi"/>
          <w:b/>
          <w:color w:val="0000FF"/>
          <w:sz w:val="28"/>
          <w:szCs w:val="28"/>
        </w:rPr>
        <w:t xml:space="preserve">] не стане </w:t>
      </w:r>
      <w:proofErr w:type="spellStart"/>
      <w:r w:rsidRPr="00B843C1">
        <w:rPr>
          <w:rFonts w:asciiTheme="minorHAnsi" w:hAnsiTheme="minorHAnsi"/>
          <w:b/>
          <w:color w:val="0000FF"/>
          <w:sz w:val="28"/>
          <w:szCs w:val="28"/>
        </w:rPr>
        <w:t>малим</w:t>
      </w:r>
      <w:proofErr w:type="spellEnd"/>
    </w:p>
    <w:p w14:paraId="793F596F"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w:t>
      </w:r>
      <w:r w:rsidRPr="00D02D7F">
        <w:rPr>
          <w:rFonts w:asciiTheme="minorHAnsi" w:hAnsiTheme="minorHAnsi"/>
          <w:b/>
          <w:color w:val="0000FF"/>
          <w:sz w:val="28"/>
          <w:szCs w:val="28"/>
          <w:lang w:val="en-US"/>
        </w:rPr>
        <w:t xml:space="preserve"> while(</w:t>
      </w:r>
      <w:proofErr w:type="spellStart"/>
      <w:r w:rsidRPr="00D02D7F">
        <w:rPr>
          <w:rFonts w:asciiTheme="minorHAnsi" w:hAnsiTheme="minorHAnsi"/>
          <w:b/>
          <w:color w:val="0000FF"/>
          <w:sz w:val="28"/>
          <w:szCs w:val="28"/>
          <w:lang w:val="en-US"/>
        </w:rPr>
        <w:t>Math.abs</w:t>
      </w:r>
      <w:proofErr w:type="spellEnd"/>
      <w:r w:rsidRPr="00D02D7F">
        <w:rPr>
          <w:rFonts w:asciiTheme="minorHAnsi" w:hAnsiTheme="minorHAnsi"/>
          <w:b/>
          <w:color w:val="0000FF"/>
          <w:sz w:val="28"/>
          <w:szCs w:val="28"/>
          <w:lang w:val="en-US"/>
        </w:rPr>
        <w:t xml:space="preserve">(b-a) &gt;= EPS); </w:t>
      </w:r>
    </w:p>
    <w:p w14:paraId="0E570026"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FF00"/>
          <w:sz w:val="28"/>
          <w:szCs w:val="28"/>
          <w:lang w:val="en-US"/>
        </w:rPr>
        <w:t>}</w:t>
      </w:r>
      <w:r w:rsidRPr="00D02D7F">
        <w:rPr>
          <w:rFonts w:asciiTheme="minorHAnsi" w:hAnsiTheme="minorHAnsi"/>
          <w:b/>
          <w:color w:val="0000FF"/>
          <w:sz w:val="28"/>
          <w:szCs w:val="28"/>
          <w:lang w:val="en-US"/>
        </w:rPr>
        <w:t xml:space="preserve"> </w:t>
      </w:r>
    </w:p>
    <w:p w14:paraId="3AAD58FE"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w:t>
      </w:r>
    </w:p>
    <w:p w14:paraId="273BE20A"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class Test{</w:t>
      </w:r>
    </w:p>
    <w:p w14:paraId="3F5B6456"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public static void main(String[] </w:t>
      </w:r>
      <w:proofErr w:type="spellStart"/>
      <w:r w:rsidRPr="00D02D7F">
        <w:rPr>
          <w:rFonts w:asciiTheme="minorHAnsi" w:hAnsiTheme="minorHAnsi"/>
          <w:b/>
          <w:color w:val="FF0000"/>
          <w:sz w:val="28"/>
          <w:szCs w:val="28"/>
          <w:lang w:val="en-US"/>
        </w:rPr>
        <w:t>args</w:t>
      </w:r>
      <w:proofErr w:type="spellEnd"/>
      <w:r w:rsidRPr="00D02D7F">
        <w:rPr>
          <w:rFonts w:asciiTheme="minorHAnsi" w:hAnsiTheme="minorHAnsi"/>
          <w:b/>
          <w:color w:val="FF0000"/>
          <w:sz w:val="28"/>
          <w:szCs w:val="28"/>
          <w:lang w:val="en-US"/>
        </w:rPr>
        <w:t xml:space="preserve">){ </w:t>
      </w:r>
    </w:p>
    <w:p w14:paraId="302514C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Bisection2 b2 = new Bisection2(); </w:t>
      </w:r>
    </w:p>
    <w:p w14:paraId="1999FDF7"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b2.bisect(); </w:t>
      </w:r>
    </w:p>
    <w:p w14:paraId="43B0BC01" w14:textId="77777777" w:rsidR="00B843C1" w:rsidRPr="00D02D7F" w:rsidRDefault="00B843C1" w:rsidP="00B843C1">
      <w:pPr>
        <w:rPr>
          <w:rFonts w:asciiTheme="minorHAnsi" w:hAnsiTheme="minorHAnsi"/>
          <w:sz w:val="28"/>
          <w:szCs w:val="28"/>
          <w:lang w:val="en-US"/>
        </w:rPr>
      </w:pPr>
      <w:proofErr w:type="spellStart"/>
      <w:r w:rsidRPr="00D02D7F">
        <w:rPr>
          <w:rFonts w:asciiTheme="minorHAnsi" w:hAnsiTheme="minorHAnsi"/>
          <w:b/>
          <w:color w:val="FF0000"/>
          <w:sz w:val="28"/>
          <w:szCs w:val="28"/>
          <w:lang w:val="en-US"/>
        </w:rPr>
        <w:t>System.out.println</w:t>
      </w:r>
      <w:proofErr w:type="spellEnd"/>
      <w:r w:rsidRPr="00D02D7F">
        <w:rPr>
          <w:rFonts w:asciiTheme="minorHAnsi" w:hAnsiTheme="minorHAnsi"/>
          <w:b/>
          <w:color w:val="FF0000"/>
          <w:sz w:val="28"/>
          <w:szCs w:val="28"/>
          <w:lang w:val="en-US"/>
        </w:rPr>
        <w:t xml:space="preserve">("x = " + </w:t>
      </w:r>
    </w:p>
    <w:p w14:paraId="6E2952F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b2.getRoot() + // </w:t>
      </w:r>
      <w:proofErr w:type="spellStart"/>
      <w:r w:rsidRPr="00D02D7F">
        <w:rPr>
          <w:rFonts w:asciiTheme="minorHAnsi" w:hAnsiTheme="minorHAnsi"/>
          <w:b/>
          <w:color w:val="FF0000"/>
          <w:sz w:val="28"/>
          <w:szCs w:val="28"/>
        </w:rPr>
        <w:t>Звертаємося</w:t>
      </w:r>
      <w:proofErr w:type="spellEnd"/>
      <w:r w:rsidRPr="00D02D7F">
        <w:rPr>
          <w:rFonts w:asciiTheme="minorHAnsi" w:hAnsiTheme="minorHAnsi"/>
          <w:b/>
          <w:color w:val="FF0000"/>
          <w:sz w:val="28"/>
          <w:szCs w:val="28"/>
          <w:lang w:val="en-US"/>
        </w:rPr>
        <w:t xml:space="preserve"> </w:t>
      </w:r>
      <w:proofErr w:type="spellStart"/>
      <w:r w:rsidRPr="00D02D7F">
        <w:rPr>
          <w:rFonts w:asciiTheme="minorHAnsi" w:hAnsiTheme="minorHAnsi"/>
          <w:b/>
          <w:color w:val="FF0000"/>
          <w:sz w:val="28"/>
          <w:szCs w:val="28"/>
        </w:rPr>
        <w:t>до</w:t>
      </w:r>
      <w:proofErr w:type="spellEnd"/>
      <w:r w:rsidRPr="00D02D7F">
        <w:rPr>
          <w:rFonts w:asciiTheme="minorHAnsi" w:hAnsiTheme="minorHAnsi"/>
          <w:b/>
          <w:color w:val="FF0000"/>
          <w:sz w:val="28"/>
          <w:szCs w:val="28"/>
          <w:lang w:val="en-US"/>
        </w:rPr>
        <w:t xml:space="preserve"> </w:t>
      </w:r>
      <w:proofErr w:type="spellStart"/>
      <w:r w:rsidRPr="00D02D7F">
        <w:rPr>
          <w:rFonts w:asciiTheme="minorHAnsi" w:hAnsiTheme="minorHAnsi"/>
          <w:b/>
          <w:color w:val="FF0000"/>
          <w:sz w:val="28"/>
          <w:szCs w:val="28"/>
        </w:rPr>
        <w:t>кореня</w:t>
      </w:r>
      <w:proofErr w:type="spellEnd"/>
      <w:r w:rsidRPr="00D02D7F">
        <w:rPr>
          <w:rFonts w:asciiTheme="minorHAnsi" w:hAnsiTheme="minorHAnsi"/>
          <w:b/>
          <w:color w:val="FF0000"/>
          <w:sz w:val="28"/>
          <w:szCs w:val="28"/>
          <w:lang w:val="en-US"/>
        </w:rPr>
        <w:t xml:space="preserve"> </w:t>
      </w:r>
      <w:proofErr w:type="spellStart"/>
      <w:r w:rsidRPr="00D02D7F">
        <w:rPr>
          <w:rFonts w:asciiTheme="minorHAnsi" w:hAnsiTheme="minorHAnsi"/>
          <w:b/>
          <w:color w:val="FF0000"/>
          <w:sz w:val="28"/>
          <w:szCs w:val="28"/>
        </w:rPr>
        <w:t>через</w:t>
      </w:r>
      <w:proofErr w:type="spellEnd"/>
      <w:r w:rsidRPr="00D02D7F">
        <w:rPr>
          <w:rFonts w:asciiTheme="minorHAnsi" w:hAnsiTheme="minorHAnsi"/>
          <w:b/>
          <w:color w:val="FF0000"/>
          <w:sz w:val="28"/>
          <w:szCs w:val="28"/>
          <w:lang w:val="en-US"/>
        </w:rPr>
        <w:t xml:space="preserve"> </w:t>
      </w:r>
      <w:proofErr w:type="spellStart"/>
      <w:r w:rsidRPr="00D02D7F">
        <w:rPr>
          <w:rFonts w:asciiTheme="minorHAnsi" w:hAnsiTheme="minorHAnsi"/>
          <w:b/>
          <w:color w:val="FF0000"/>
          <w:sz w:val="28"/>
          <w:szCs w:val="28"/>
        </w:rPr>
        <w:t>метод</w:t>
      </w:r>
      <w:proofErr w:type="spellEnd"/>
      <w:r w:rsidRPr="00D02D7F">
        <w:rPr>
          <w:rFonts w:asciiTheme="minorHAnsi" w:hAnsiTheme="minorHAnsi"/>
          <w:b/>
          <w:color w:val="FF0000"/>
          <w:sz w:val="28"/>
          <w:szCs w:val="28"/>
          <w:lang w:val="en-US"/>
        </w:rPr>
        <w:t xml:space="preserve"> </w:t>
      </w:r>
      <w:proofErr w:type="spellStart"/>
      <w:r w:rsidRPr="00D02D7F">
        <w:rPr>
          <w:rFonts w:asciiTheme="minorHAnsi" w:hAnsiTheme="minorHAnsi"/>
          <w:b/>
          <w:color w:val="FF0000"/>
          <w:sz w:val="28"/>
          <w:szCs w:val="28"/>
        </w:rPr>
        <w:t>доступа</w:t>
      </w:r>
      <w:proofErr w:type="spellEnd"/>
      <w:r w:rsidRPr="00D02D7F">
        <w:rPr>
          <w:rFonts w:asciiTheme="minorHAnsi" w:hAnsiTheme="minorHAnsi"/>
          <w:b/>
          <w:color w:val="FF0000"/>
          <w:sz w:val="28"/>
          <w:szCs w:val="28"/>
          <w:lang w:val="en-US"/>
        </w:rPr>
        <w:t xml:space="preserve"> </w:t>
      </w:r>
    </w:p>
    <w:p w14:paraId="425FECEC"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 f() = " +b2.f(b2.getRoot())); </w:t>
      </w:r>
    </w:p>
    <w:p w14:paraId="7510FFDC" w14:textId="77777777" w:rsidR="00B843C1" w:rsidRPr="00B843C1" w:rsidRDefault="00B843C1" w:rsidP="00B843C1">
      <w:pPr>
        <w:rPr>
          <w:rFonts w:asciiTheme="minorHAnsi" w:hAnsiTheme="minorHAnsi"/>
          <w:sz w:val="28"/>
          <w:szCs w:val="28"/>
        </w:rPr>
      </w:pPr>
      <w:r w:rsidRPr="00B843C1">
        <w:rPr>
          <w:rFonts w:asciiTheme="minorHAnsi" w:hAnsiTheme="minorHAnsi"/>
          <w:b/>
          <w:color w:val="FF0000"/>
          <w:sz w:val="28"/>
          <w:szCs w:val="28"/>
        </w:rPr>
        <w:t>}</w:t>
      </w:r>
    </w:p>
    <w:p w14:paraId="28348ADE" w14:textId="77777777" w:rsidR="00B843C1" w:rsidRPr="00B843C1" w:rsidRDefault="00B843C1" w:rsidP="00B843C1">
      <w:pPr>
        <w:rPr>
          <w:rFonts w:asciiTheme="minorHAnsi" w:hAnsiTheme="minorHAnsi"/>
          <w:sz w:val="28"/>
          <w:szCs w:val="28"/>
        </w:rPr>
      </w:pPr>
      <w:r w:rsidRPr="00B843C1">
        <w:rPr>
          <w:rFonts w:asciiTheme="minorHAnsi" w:hAnsiTheme="minorHAnsi"/>
          <w:b/>
          <w:color w:val="FF0000"/>
          <w:sz w:val="28"/>
          <w:szCs w:val="28"/>
        </w:rPr>
        <w:t xml:space="preserve">} </w:t>
      </w:r>
    </w:p>
    <w:p w14:paraId="02C02884" w14:textId="77777777" w:rsidR="00B843C1" w:rsidRPr="00B843C1" w:rsidRDefault="00B843C1" w:rsidP="00B843C1">
      <w:pPr>
        <w:rPr>
          <w:rFonts w:asciiTheme="minorHAnsi" w:hAnsiTheme="minorHAnsi"/>
          <w:color w:val="0000FF"/>
          <w:sz w:val="28"/>
          <w:szCs w:val="28"/>
        </w:rPr>
      </w:pPr>
    </w:p>
    <w:p w14:paraId="20DEF678" w14:textId="77777777" w:rsidR="00B843C1" w:rsidRPr="00B843C1" w:rsidRDefault="00B843C1" w:rsidP="00B843C1">
      <w:pPr>
        <w:rPr>
          <w:rFonts w:asciiTheme="minorHAnsi" w:hAnsiTheme="minorHAnsi"/>
          <w:color w:val="0000FF"/>
          <w:sz w:val="28"/>
          <w:szCs w:val="28"/>
        </w:rPr>
      </w:pPr>
      <w:r>
        <w:rPr>
          <w:noProof/>
        </w:rPr>
        <w:drawing>
          <wp:anchor distT="0" distB="0" distL="114300" distR="114300" simplePos="0" relativeHeight="251659264" behindDoc="0" locked="0" layoutInCell="0" allowOverlap="1" wp14:anchorId="2DEA615A" wp14:editId="13A5988F">
            <wp:simplePos x="0" y="0"/>
            <wp:positionH relativeFrom="column">
              <wp:posOffset>-196215</wp:posOffset>
            </wp:positionH>
            <wp:positionV relativeFrom="paragraph">
              <wp:posOffset>0</wp:posOffset>
            </wp:positionV>
            <wp:extent cx="6332220" cy="1268095"/>
            <wp:effectExtent l="0" t="0" r="0" b="0"/>
            <wp:wrapSquare wrapText="largest"/>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A21B03"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описанні</w:t>
      </w:r>
      <w:proofErr w:type="spellEnd"/>
      <w:r w:rsidRPr="00B843C1">
        <w:rPr>
          <w:rFonts w:asciiTheme="minorHAnsi" w:hAnsiTheme="minorHAnsi"/>
          <w:sz w:val="28"/>
          <w:szCs w:val="28"/>
        </w:rPr>
        <w:t xml:space="preserve"> метода </w:t>
      </w:r>
      <w:r w:rsidRPr="00D02D7F">
        <w:rPr>
          <w:rFonts w:asciiTheme="minorHAnsi" w:hAnsiTheme="minorHAnsi"/>
          <w:color w:val="0000FF"/>
          <w:sz w:val="28"/>
          <w:szCs w:val="28"/>
        </w:rPr>
        <w:t>f</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збережений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старий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процедурний</w:t>
      </w:r>
      <w:proofErr w:type="spellEnd"/>
      <w:r w:rsidRPr="00B843C1">
        <w:rPr>
          <w:rFonts w:asciiTheme="minorHAnsi" w:hAnsiTheme="minorHAnsi"/>
          <w:sz w:val="28"/>
          <w:szCs w:val="28"/>
        </w:rPr>
        <w:t xml:space="preserve"> стиль: метод </w:t>
      </w:r>
      <w:proofErr w:type="spellStart"/>
      <w:r w:rsidRPr="00B843C1">
        <w:rPr>
          <w:rFonts w:asciiTheme="minorHAnsi" w:hAnsiTheme="minorHAnsi"/>
          <w:sz w:val="28"/>
          <w:szCs w:val="28"/>
        </w:rPr>
        <w:t>одержує</w:t>
      </w:r>
      <w:proofErr w:type="spellEnd"/>
      <w:r w:rsidRPr="00B843C1">
        <w:rPr>
          <w:rFonts w:asciiTheme="minorHAnsi" w:hAnsiTheme="minorHAnsi"/>
          <w:sz w:val="28"/>
          <w:szCs w:val="28"/>
        </w:rPr>
        <w:t xml:space="preserve"> аргумент, </w:t>
      </w:r>
      <w:proofErr w:type="spellStart"/>
      <w:r w:rsidRPr="00B843C1">
        <w:rPr>
          <w:rFonts w:asciiTheme="minorHAnsi" w:hAnsiTheme="minorHAnsi"/>
          <w:sz w:val="28"/>
          <w:szCs w:val="28"/>
        </w:rPr>
        <w:t>опрацьовує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повертає</w:t>
      </w:r>
      <w:proofErr w:type="spellEnd"/>
      <w:r w:rsidRPr="00B843C1">
        <w:rPr>
          <w:rFonts w:asciiTheme="minorHAnsi" w:hAnsiTheme="minorHAnsi"/>
          <w:sz w:val="28"/>
          <w:szCs w:val="28"/>
        </w:rPr>
        <w:t xml:space="preserve"> результат. </w:t>
      </w:r>
      <w:proofErr w:type="spellStart"/>
      <w:r w:rsidRPr="00B843C1">
        <w:rPr>
          <w:rFonts w:asciiTheme="minorHAnsi" w:hAnsiTheme="minorHAnsi"/>
          <w:sz w:val="28"/>
          <w:szCs w:val="28"/>
        </w:rPr>
        <w:t>Описання</w:t>
      </w:r>
      <w:proofErr w:type="spellEnd"/>
      <w:r w:rsidRPr="00B843C1">
        <w:rPr>
          <w:rFonts w:asciiTheme="minorHAnsi" w:hAnsiTheme="minorHAnsi"/>
          <w:sz w:val="28"/>
          <w:szCs w:val="28"/>
        </w:rPr>
        <w:t xml:space="preserve"> метода </w:t>
      </w:r>
      <w:r w:rsidRPr="00D02D7F">
        <w:rPr>
          <w:rFonts w:asciiTheme="minorHAnsi" w:hAnsiTheme="minorHAnsi"/>
          <w:color w:val="0000FF"/>
          <w:sz w:val="28"/>
          <w:szCs w:val="28"/>
        </w:rPr>
        <w:t>bisect</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виконано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дусі</w:t>
      </w:r>
      <w:proofErr w:type="spellEnd"/>
      <w:r w:rsidRPr="00B843C1">
        <w:rPr>
          <w:rFonts w:asciiTheme="minorHAnsi" w:hAnsiTheme="minorHAnsi"/>
          <w:sz w:val="28"/>
          <w:szCs w:val="28"/>
        </w:rPr>
        <w:t xml:space="preserve"> ООП: метод </w:t>
      </w:r>
      <w:proofErr w:type="spellStart"/>
      <w:r w:rsidRPr="00B843C1">
        <w:rPr>
          <w:rFonts w:asciiTheme="minorHAnsi" w:hAnsiTheme="minorHAnsi"/>
          <w:sz w:val="28"/>
          <w:szCs w:val="28"/>
        </w:rPr>
        <w:t>активний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він</w:t>
      </w:r>
      <w:proofErr w:type="spellEnd"/>
      <w:r w:rsidRPr="00B843C1">
        <w:rPr>
          <w:rFonts w:asciiTheme="minorHAnsi" w:hAnsiTheme="minorHAnsi"/>
          <w:sz w:val="28"/>
          <w:szCs w:val="28"/>
        </w:rPr>
        <w:t xml:space="preserve"> сам </w:t>
      </w:r>
      <w:proofErr w:type="spellStart"/>
      <w:r w:rsidRPr="00B843C1">
        <w:rPr>
          <w:rFonts w:asciiTheme="minorHAnsi" w:hAnsiTheme="minorHAnsi"/>
          <w:sz w:val="28"/>
          <w:szCs w:val="28"/>
        </w:rPr>
        <w:t>звертається</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полів</w:t>
      </w:r>
      <w:proofErr w:type="spellEnd"/>
      <w:r w:rsidRPr="00B843C1">
        <w:rPr>
          <w:rFonts w:asciiTheme="minorHAnsi" w:hAnsiTheme="minorHAnsi"/>
          <w:sz w:val="28"/>
          <w:szCs w:val="28"/>
        </w:rPr>
        <w:t xml:space="preserve"> экземпляра </w:t>
      </w:r>
      <w:r w:rsidRPr="00D02D7F">
        <w:rPr>
          <w:rFonts w:asciiTheme="minorHAnsi" w:hAnsiTheme="minorHAnsi"/>
          <w:color w:val="0000FF"/>
          <w:sz w:val="28"/>
          <w:szCs w:val="28"/>
        </w:rPr>
        <w:t>b</w:t>
      </w:r>
      <w:r w:rsidRPr="00B843C1">
        <w:rPr>
          <w:rFonts w:asciiTheme="minorHAnsi" w:hAnsiTheme="minorHAnsi"/>
          <w:color w:val="0000FF"/>
          <w:sz w:val="28"/>
          <w:szCs w:val="28"/>
        </w:rPr>
        <w:t>2</w:t>
      </w:r>
      <w:r w:rsidRPr="00B843C1">
        <w:rPr>
          <w:rFonts w:asciiTheme="minorHAnsi" w:hAnsiTheme="minorHAnsi"/>
          <w:sz w:val="28"/>
          <w:szCs w:val="28"/>
        </w:rPr>
        <w:t xml:space="preserve"> і сам заносить результат в </w:t>
      </w:r>
      <w:proofErr w:type="spellStart"/>
      <w:r w:rsidRPr="00B843C1">
        <w:rPr>
          <w:rFonts w:asciiTheme="minorHAnsi" w:hAnsiTheme="minorHAnsi"/>
          <w:sz w:val="28"/>
          <w:szCs w:val="28"/>
        </w:rPr>
        <w:t>потрібне</w:t>
      </w:r>
      <w:proofErr w:type="spellEnd"/>
      <w:r w:rsidRPr="00B843C1">
        <w:rPr>
          <w:rFonts w:asciiTheme="minorHAnsi" w:hAnsiTheme="minorHAnsi"/>
          <w:sz w:val="28"/>
          <w:szCs w:val="28"/>
        </w:rPr>
        <w:t xml:space="preserve"> поле. </w:t>
      </w:r>
    </w:p>
    <w:p w14:paraId="79F2FC28"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метода, число і </w:t>
      </w:r>
      <w:proofErr w:type="spellStart"/>
      <w:r w:rsidRPr="00B843C1">
        <w:rPr>
          <w:rFonts w:asciiTheme="minorHAnsi" w:hAnsiTheme="minorHAnsi"/>
          <w:sz w:val="28"/>
          <w:szCs w:val="28"/>
        </w:rPr>
        <w:t>типи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створюють</w:t>
      </w:r>
      <w:proofErr w:type="spellEnd"/>
      <w:r w:rsidRPr="00B843C1">
        <w:rPr>
          <w:rFonts w:asciiTheme="minorHAnsi" w:hAnsiTheme="minorHAnsi"/>
          <w:sz w:val="28"/>
          <w:szCs w:val="28"/>
        </w:rPr>
        <w:t xml:space="preserve"> </w:t>
      </w:r>
      <w:r w:rsidRPr="00B843C1">
        <w:rPr>
          <w:rFonts w:asciiTheme="minorHAnsi" w:hAnsiTheme="minorHAnsi"/>
          <w:i/>
          <w:sz w:val="28"/>
          <w:szCs w:val="28"/>
        </w:rPr>
        <w:t xml:space="preserve">сигнатуру </w:t>
      </w:r>
      <w:r w:rsidRPr="00B843C1">
        <w:rPr>
          <w:rFonts w:asciiTheme="minorHAnsi" w:hAnsiTheme="minorHAnsi"/>
          <w:sz w:val="28"/>
          <w:szCs w:val="28"/>
        </w:rPr>
        <w:t>(</w:t>
      </w:r>
      <w:r w:rsidRPr="00D02D7F">
        <w:rPr>
          <w:rFonts w:asciiTheme="minorHAnsi" w:hAnsiTheme="minorHAnsi"/>
          <w:color w:val="0000FF"/>
          <w:sz w:val="28"/>
          <w:szCs w:val="28"/>
        </w:rPr>
        <w:t>signature</w:t>
      </w:r>
      <w:r w:rsidRPr="00B843C1">
        <w:rPr>
          <w:rFonts w:asciiTheme="minorHAnsi" w:hAnsiTheme="minorHAnsi"/>
          <w:sz w:val="28"/>
          <w:szCs w:val="28"/>
        </w:rPr>
        <w:t xml:space="preserve">) метода. </w:t>
      </w:r>
      <w:proofErr w:type="spellStart"/>
      <w:r w:rsidRPr="00B843C1">
        <w:rPr>
          <w:rFonts w:asciiTheme="minorHAnsi" w:hAnsiTheme="minorHAnsi"/>
          <w:sz w:val="28"/>
          <w:szCs w:val="28"/>
        </w:rPr>
        <w:t>Компілятор</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розрізняє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не по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іменах</w:t>
      </w:r>
      <w:proofErr w:type="spellEnd"/>
      <w:r w:rsidRPr="00B843C1">
        <w:rPr>
          <w:rFonts w:asciiTheme="minorHAnsi" w:hAnsiTheme="minorHAnsi"/>
          <w:sz w:val="28"/>
          <w:szCs w:val="28"/>
        </w:rPr>
        <w:t xml:space="preserve">, а по сигнатурах.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дозволяє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різні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з </w:t>
      </w:r>
      <w:proofErr w:type="spellStart"/>
      <w:r w:rsidRPr="00B843C1">
        <w:rPr>
          <w:rFonts w:asciiTheme="minorHAnsi" w:hAnsiTheme="minorHAnsi"/>
          <w:sz w:val="28"/>
          <w:szCs w:val="28"/>
        </w:rPr>
        <w:t>однаковими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іменами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відрізняються</w:t>
      </w:r>
      <w:proofErr w:type="spellEnd"/>
      <w:r w:rsidRPr="00B843C1">
        <w:rPr>
          <w:rFonts w:asciiTheme="minorHAnsi" w:hAnsiTheme="minorHAnsi"/>
          <w:sz w:val="28"/>
          <w:szCs w:val="28"/>
        </w:rPr>
        <w:t xml:space="preserve"> числом і/</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типами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w:t>
      </w:r>
    </w:p>
    <w:p w14:paraId="79C081F7"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b/>
          <w:color w:val="0000FF"/>
          <w:sz w:val="28"/>
          <w:szCs w:val="28"/>
          <w:u w:val="single"/>
        </w:rPr>
        <w:t>Зауваження</w:t>
      </w:r>
      <w:proofErr w:type="spellEnd"/>
      <w:r w:rsidRPr="00B843C1">
        <w:rPr>
          <w:rFonts w:asciiTheme="minorHAnsi" w:hAnsiTheme="minorHAnsi"/>
          <w:color w:val="0000FF"/>
          <w:sz w:val="28"/>
          <w:szCs w:val="28"/>
        </w:rPr>
        <w:t xml:space="preserve"> </w:t>
      </w:r>
    </w:p>
    <w:p w14:paraId="6946CF3F"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Тип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повертається</w:t>
      </w:r>
      <w:proofErr w:type="spellEnd"/>
      <w:r w:rsidRPr="00B843C1">
        <w:rPr>
          <w:rFonts w:asciiTheme="minorHAnsi" w:hAnsiTheme="minorHAnsi"/>
          <w:sz w:val="28"/>
          <w:szCs w:val="28"/>
        </w:rPr>
        <w:t xml:space="preserve">, не входить в сигнатуру метода, значить,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можуть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розрізнятися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типом </w:t>
      </w:r>
      <w:proofErr w:type="spellStart"/>
      <w:r w:rsidRPr="00B843C1">
        <w:rPr>
          <w:rFonts w:asciiTheme="minorHAnsi" w:hAnsiTheme="minorHAnsi"/>
          <w:sz w:val="28"/>
          <w:szCs w:val="28"/>
        </w:rPr>
        <w:t>результ</w:t>
      </w:r>
      <w:proofErr w:type="spellEnd"/>
      <w:r w:rsidRPr="00D02D7F">
        <w:rPr>
          <w:rFonts w:asciiTheme="minorHAnsi" w:hAnsiTheme="minorHAnsi"/>
          <w:sz w:val="28"/>
          <w:szCs w:val="28"/>
        </w:rPr>
        <w:t>e</w:t>
      </w:r>
      <w:r w:rsidRPr="00B843C1">
        <w:rPr>
          <w:rFonts w:asciiTheme="minorHAnsi" w:hAnsiTheme="minorHAnsi"/>
          <w:sz w:val="28"/>
          <w:szCs w:val="28"/>
        </w:rPr>
        <w:t xml:space="preserve"> та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роботою</w:t>
      </w:r>
      <w:proofErr w:type="spellEnd"/>
      <w:r w:rsidRPr="00B843C1">
        <w:rPr>
          <w:rFonts w:asciiTheme="minorHAnsi" w:hAnsiTheme="minorHAnsi"/>
          <w:sz w:val="28"/>
          <w:szCs w:val="28"/>
        </w:rPr>
        <w:t xml:space="preserve">. </w:t>
      </w:r>
    </w:p>
    <w:p w14:paraId="5C89A117"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Automobile</w:t>
      </w:r>
      <w:r w:rsidRPr="00B843C1">
        <w:rPr>
          <w:rFonts w:asciiTheme="minorHAnsi" w:hAnsiTheme="minorHAnsi"/>
          <w:sz w:val="28"/>
          <w:szCs w:val="28"/>
        </w:rPr>
        <w:t xml:space="preserve"> ми записали метод </w:t>
      </w:r>
      <w:proofErr w:type="spellStart"/>
      <w:r w:rsidRPr="00D02D7F">
        <w:rPr>
          <w:rFonts w:asciiTheme="minorHAnsi" w:hAnsiTheme="minorHAnsi"/>
          <w:color w:val="0000FF"/>
          <w:sz w:val="28"/>
          <w:szCs w:val="28"/>
        </w:rPr>
        <w:t>moveTo</w:t>
      </w:r>
      <w:proofErr w:type="spellEnd"/>
      <w:r w:rsidRPr="00B843C1">
        <w:rPr>
          <w:rFonts w:asciiTheme="minorHAnsi" w:hAnsiTheme="minorHAnsi"/>
          <w:color w:val="0000FF"/>
          <w:sz w:val="28"/>
          <w:szCs w:val="28"/>
        </w:rPr>
        <w:t>(</w:t>
      </w:r>
      <w:r w:rsidRPr="00D02D7F">
        <w:rPr>
          <w:rFonts w:asciiTheme="minorHAnsi" w:hAnsiTheme="minorHAnsi"/>
          <w:color w:val="0000FF"/>
          <w:sz w:val="28"/>
          <w:szCs w:val="28"/>
        </w:rPr>
        <w:t>int</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x</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int</w:t>
      </w:r>
      <w:r w:rsidRPr="00B843C1">
        <w:rPr>
          <w:rFonts w:asciiTheme="minorHAnsi" w:hAnsiTheme="minorHAnsi"/>
          <w:color w:val="0000FF"/>
          <w:sz w:val="28"/>
          <w:szCs w:val="28"/>
        </w:rPr>
        <w:t xml:space="preserve"> у)</w:t>
      </w:r>
      <w:r w:rsidRPr="00B843C1">
        <w:rPr>
          <w:rFonts w:asciiTheme="minorHAnsi" w:hAnsiTheme="minorHAnsi"/>
          <w:sz w:val="28"/>
          <w:szCs w:val="28"/>
        </w:rPr>
        <w:t xml:space="preserve">, </w:t>
      </w:r>
      <w:proofErr w:type="spellStart"/>
      <w:r w:rsidRPr="00B843C1">
        <w:rPr>
          <w:rFonts w:asciiTheme="minorHAnsi" w:hAnsiTheme="minorHAnsi"/>
          <w:sz w:val="28"/>
          <w:szCs w:val="28"/>
        </w:rPr>
        <w:t>позначивши</w:t>
      </w:r>
      <w:proofErr w:type="spellEnd"/>
      <w:r w:rsidRPr="00B843C1">
        <w:rPr>
          <w:rFonts w:asciiTheme="minorHAnsi" w:hAnsiTheme="minorHAnsi"/>
          <w:sz w:val="28"/>
          <w:szCs w:val="28"/>
        </w:rPr>
        <w:t xml:space="preserve"> пункт </w:t>
      </w:r>
      <w:proofErr w:type="spellStart"/>
      <w:r w:rsidRPr="00B843C1">
        <w:rPr>
          <w:rFonts w:asciiTheme="minorHAnsi" w:hAnsiTheme="minorHAnsi"/>
          <w:sz w:val="28"/>
          <w:szCs w:val="28"/>
        </w:rPr>
        <w:t>призначення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географічними</w:t>
      </w:r>
      <w:proofErr w:type="spellEnd"/>
      <w:r w:rsidRPr="00B843C1">
        <w:rPr>
          <w:rFonts w:asciiTheme="minorHAnsi" w:hAnsiTheme="minorHAnsi"/>
          <w:sz w:val="28"/>
          <w:szCs w:val="28"/>
        </w:rPr>
        <w:t xml:space="preserve"> координатами.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визначити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ще</w:t>
      </w:r>
      <w:proofErr w:type="spellEnd"/>
      <w:r w:rsidRPr="00B843C1">
        <w:rPr>
          <w:rFonts w:asciiTheme="minorHAnsi" w:hAnsiTheme="minorHAnsi"/>
          <w:sz w:val="28"/>
          <w:szCs w:val="28"/>
        </w:rPr>
        <w:t xml:space="preserve"> метод </w:t>
      </w:r>
      <w:proofErr w:type="spellStart"/>
      <w:r w:rsidRPr="00D02D7F">
        <w:rPr>
          <w:rFonts w:asciiTheme="minorHAnsi" w:hAnsiTheme="minorHAnsi"/>
          <w:color w:val="0000FF"/>
          <w:sz w:val="28"/>
          <w:szCs w:val="28"/>
        </w:rPr>
        <w:t>moveTo</w:t>
      </w:r>
      <w:proofErr w:type="spellEnd"/>
      <w:r w:rsidRPr="00B843C1">
        <w:rPr>
          <w:rFonts w:asciiTheme="minorHAnsi" w:hAnsiTheme="minorHAnsi"/>
          <w:color w:val="0000FF"/>
          <w:sz w:val="28"/>
          <w:szCs w:val="28"/>
        </w:rPr>
        <w:t xml:space="preserve"> (</w:t>
      </w:r>
      <w:r w:rsidRPr="00D02D7F">
        <w:rPr>
          <w:rFonts w:asciiTheme="minorHAnsi" w:hAnsiTheme="minorHAnsi"/>
          <w:color w:val="0000FF"/>
          <w:sz w:val="28"/>
          <w:szCs w:val="28"/>
        </w:rPr>
        <w:t>string</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destination</w:t>
      </w:r>
      <w:r w:rsidRPr="00B843C1">
        <w:rPr>
          <w:rFonts w:asciiTheme="minorHAnsi" w:hAnsiTheme="minorHAnsi"/>
          <w:color w:val="0000FF"/>
          <w:sz w:val="28"/>
          <w:szCs w:val="28"/>
        </w:rPr>
        <w:t>)</w:t>
      </w:r>
      <w:r w:rsidRPr="00B843C1">
        <w:rPr>
          <w:rFonts w:asciiTheme="minorHAnsi" w:hAnsiTheme="minorHAnsi"/>
          <w:sz w:val="28"/>
          <w:szCs w:val="28"/>
        </w:rPr>
        <w:t xml:space="preserve"> для </w:t>
      </w:r>
      <w:proofErr w:type="spellStart"/>
      <w:r w:rsidRPr="00B843C1">
        <w:rPr>
          <w:rFonts w:asciiTheme="minorHAnsi" w:hAnsiTheme="minorHAnsi"/>
          <w:sz w:val="28"/>
          <w:szCs w:val="28"/>
        </w:rPr>
        <w:t>вказівки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географічної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назви</w:t>
      </w:r>
      <w:proofErr w:type="spellEnd"/>
      <w:r w:rsidRPr="00B843C1">
        <w:rPr>
          <w:rFonts w:asciiTheme="minorHAnsi" w:hAnsiTheme="minorHAnsi"/>
          <w:sz w:val="28"/>
          <w:szCs w:val="28"/>
        </w:rPr>
        <w:t xml:space="preserve"> пункту </w:t>
      </w:r>
      <w:proofErr w:type="spellStart"/>
      <w:r w:rsidRPr="00B843C1">
        <w:rPr>
          <w:rFonts w:asciiTheme="minorHAnsi" w:hAnsiTheme="minorHAnsi"/>
          <w:sz w:val="28"/>
          <w:szCs w:val="28"/>
        </w:rPr>
        <w:t>призначення</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звертатися</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нього</w:t>
      </w:r>
      <w:proofErr w:type="spellEnd"/>
      <w:r w:rsidRPr="00B843C1">
        <w:rPr>
          <w:rFonts w:asciiTheme="minorHAnsi" w:hAnsiTheme="minorHAnsi"/>
          <w:sz w:val="28"/>
          <w:szCs w:val="28"/>
        </w:rPr>
        <w:t xml:space="preserve"> так: </w:t>
      </w:r>
    </w:p>
    <w:p w14:paraId="26F5DD34" w14:textId="77777777" w:rsidR="00B843C1" w:rsidRPr="00B843C1" w:rsidRDefault="00B843C1" w:rsidP="00B843C1">
      <w:pPr>
        <w:pStyle w:val="3f3f3f3f3f3f3f3f3f3f3f3f3f0"/>
        <w:rPr>
          <w:rFonts w:asciiTheme="minorHAnsi" w:hAnsiTheme="minorHAnsi"/>
          <w:sz w:val="28"/>
          <w:szCs w:val="28"/>
        </w:rPr>
      </w:pPr>
      <w:proofErr w:type="spellStart"/>
      <w:r w:rsidRPr="00D02D7F">
        <w:rPr>
          <w:rFonts w:asciiTheme="minorHAnsi" w:hAnsiTheme="minorHAnsi"/>
          <w:b/>
          <w:color w:val="0000FF"/>
          <w:sz w:val="28"/>
          <w:szCs w:val="28"/>
        </w:rPr>
        <w:t>oka</w:t>
      </w:r>
      <w:proofErr w:type="spellEnd"/>
      <w:r w:rsidRPr="00B843C1">
        <w:rPr>
          <w:rFonts w:asciiTheme="minorHAnsi" w:hAnsiTheme="minorHAnsi"/>
          <w:b/>
          <w:color w:val="0000FF"/>
          <w:sz w:val="28"/>
          <w:szCs w:val="28"/>
        </w:rPr>
        <w:t>.</w:t>
      </w:r>
      <w:proofErr w:type="spellStart"/>
      <w:r w:rsidRPr="00D02D7F">
        <w:rPr>
          <w:rFonts w:asciiTheme="minorHAnsi" w:hAnsiTheme="minorHAnsi"/>
          <w:b/>
          <w:color w:val="0000FF"/>
          <w:sz w:val="28"/>
          <w:szCs w:val="28"/>
        </w:rPr>
        <w:t>moveTo</w:t>
      </w:r>
      <w:proofErr w:type="spellEnd"/>
      <w:r w:rsidRPr="00B843C1">
        <w:rPr>
          <w:rFonts w:asciiTheme="minorHAnsi" w:hAnsiTheme="minorHAnsi"/>
          <w:b/>
          <w:color w:val="0000FF"/>
          <w:sz w:val="28"/>
          <w:szCs w:val="28"/>
        </w:rPr>
        <w:t xml:space="preserve">("Полтава") ; </w:t>
      </w:r>
    </w:p>
    <w:p w14:paraId="4133D24E" w14:textId="77777777" w:rsidR="00B843C1" w:rsidRPr="00D02D7F"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lastRenderedPageBreak/>
        <w:t>Таке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дублювання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називається</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перевантаженням</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overloading</w:t>
      </w:r>
      <w:r w:rsidRPr="00B843C1">
        <w:rPr>
          <w:rFonts w:asciiTheme="minorHAnsi" w:hAnsiTheme="minorHAnsi"/>
          <w:sz w:val="28"/>
          <w:szCs w:val="28"/>
        </w:rPr>
        <w:t xml:space="preserve">). </w:t>
      </w:r>
      <w:proofErr w:type="spellStart"/>
      <w:r w:rsidRPr="00B843C1">
        <w:rPr>
          <w:rFonts w:asciiTheme="minorHAnsi" w:hAnsiTheme="minorHAnsi"/>
          <w:sz w:val="28"/>
          <w:szCs w:val="28"/>
        </w:rPr>
        <w:t>Перевантаження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дуже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зручне</w:t>
      </w:r>
      <w:proofErr w:type="spellEnd"/>
      <w:r w:rsidRPr="00B843C1">
        <w:rPr>
          <w:rFonts w:asciiTheme="minorHAnsi" w:hAnsiTheme="minorHAnsi"/>
          <w:sz w:val="28"/>
          <w:szCs w:val="28"/>
        </w:rPr>
        <w:t xml:space="preserve"> у </w:t>
      </w:r>
      <w:proofErr w:type="spellStart"/>
      <w:r w:rsidRPr="00B843C1">
        <w:rPr>
          <w:rFonts w:asciiTheme="minorHAnsi" w:hAnsiTheme="minorHAnsi"/>
          <w:sz w:val="28"/>
          <w:szCs w:val="28"/>
        </w:rPr>
        <w:t>використанні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Згадайте</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уроці</w:t>
      </w:r>
      <w:proofErr w:type="spellEnd"/>
      <w:r w:rsidRPr="00B843C1">
        <w:rPr>
          <w:rFonts w:asciiTheme="minorHAnsi" w:hAnsiTheme="minorHAnsi"/>
          <w:sz w:val="28"/>
          <w:szCs w:val="28"/>
        </w:rPr>
        <w:t xml:space="preserve"> 2 ми </w:t>
      </w:r>
      <w:proofErr w:type="spellStart"/>
      <w:r w:rsidRPr="00B843C1">
        <w:rPr>
          <w:rFonts w:asciiTheme="minorHAnsi" w:hAnsiTheme="minorHAnsi"/>
          <w:sz w:val="28"/>
          <w:szCs w:val="28"/>
        </w:rPr>
        <w:t>виводили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дані</w:t>
      </w:r>
      <w:proofErr w:type="spellEnd"/>
      <w:r w:rsidRPr="00B843C1">
        <w:rPr>
          <w:rFonts w:asciiTheme="minorHAnsi" w:hAnsiTheme="minorHAnsi"/>
          <w:sz w:val="28"/>
          <w:szCs w:val="28"/>
        </w:rPr>
        <w:t xml:space="preserve"> будь-</w:t>
      </w:r>
      <w:proofErr w:type="spellStart"/>
      <w:r w:rsidRPr="00B843C1">
        <w:rPr>
          <w:rFonts w:asciiTheme="minorHAnsi" w:hAnsiTheme="minorHAnsi"/>
          <w:sz w:val="28"/>
          <w:szCs w:val="28"/>
        </w:rPr>
        <w:t>якого</w:t>
      </w:r>
      <w:proofErr w:type="spellEnd"/>
      <w:r w:rsidRPr="00B843C1">
        <w:rPr>
          <w:rFonts w:asciiTheme="minorHAnsi" w:hAnsiTheme="minorHAnsi"/>
          <w:sz w:val="28"/>
          <w:szCs w:val="28"/>
        </w:rPr>
        <w:t xml:space="preserve"> типу на </w:t>
      </w:r>
      <w:proofErr w:type="spellStart"/>
      <w:r w:rsidRPr="00B843C1">
        <w:rPr>
          <w:rFonts w:asciiTheme="minorHAnsi" w:hAnsiTheme="minorHAnsi"/>
          <w:sz w:val="28"/>
          <w:szCs w:val="28"/>
        </w:rPr>
        <w:t>екран</w:t>
      </w:r>
      <w:proofErr w:type="spellEnd"/>
      <w:r w:rsidRPr="00B843C1">
        <w:rPr>
          <w:rFonts w:asciiTheme="minorHAnsi" w:hAnsiTheme="minorHAnsi"/>
          <w:sz w:val="28"/>
          <w:szCs w:val="28"/>
        </w:rPr>
        <w:t xml:space="preserve"> методом </w:t>
      </w:r>
      <w:proofErr w:type="spellStart"/>
      <w:r w:rsidRPr="00D02D7F">
        <w:rPr>
          <w:rFonts w:asciiTheme="minorHAnsi" w:hAnsiTheme="minorHAnsi"/>
          <w:color w:val="0000FF"/>
          <w:sz w:val="28"/>
          <w:szCs w:val="28"/>
        </w:rPr>
        <w:t>println</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не </w:t>
      </w:r>
      <w:proofErr w:type="spellStart"/>
      <w:r w:rsidRPr="00B843C1">
        <w:rPr>
          <w:rFonts w:asciiTheme="minorHAnsi" w:hAnsiTheme="minorHAnsi"/>
          <w:sz w:val="28"/>
          <w:szCs w:val="28"/>
        </w:rPr>
        <w:t>турбуючись</w:t>
      </w:r>
      <w:proofErr w:type="spellEnd"/>
      <w:r w:rsidRPr="00B843C1">
        <w:rPr>
          <w:rFonts w:asciiTheme="minorHAnsi" w:hAnsiTheme="minorHAnsi"/>
          <w:sz w:val="28"/>
          <w:szCs w:val="28"/>
        </w:rPr>
        <w:t xml:space="preserve"> про те, </w:t>
      </w:r>
      <w:proofErr w:type="spellStart"/>
      <w:r w:rsidRPr="00B843C1">
        <w:rPr>
          <w:rFonts w:asciiTheme="minorHAnsi" w:hAnsiTheme="minorHAnsi"/>
          <w:sz w:val="28"/>
          <w:szCs w:val="28"/>
        </w:rPr>
        <w:t>дані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іменно</w:t>
      </w:r>
      <w:proofErr w:type="spellEnd"/>
      <w:r w:rsidRPr="00B843C1">
        <w:rPr>
          <w:rFonts w:asciiTheme="minorHAnsi" w:hAnsiTheme="minorHAnsi"/>
          <w:sz w:val="28"/>
          <w:szCs w:val="28"/>
        </w:rPr>
        <w:t xml:space="preserve"> типу ми </w:t>
      </w:r>
      <w:proofErr w:type="spellStart"/>
      <w:r w:rsidRPr="00B843C1">
        <w:rPr>
          <w:rFonts w:asciiTheme="minorHAnsi" w:hAnsiTheme="minorHAnsi"/>
          <w:sz w:val="28"/>
          <w:szCs w:val="28"/>
        </w:rPr>
        <w:t>виводимо</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самім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ділі</w:t>
      </w:r>
      <w:proofErr w:type="spellEnd"/>
      <w:r w:rsidRPr="00B843C1">
        <w:rPr>
          <w:rFonts w:asciiTheme="minorHAnsi" w:hAnsiTheme="minorHAnsi"/>
          <w:sz w:val="28"/>
          <w:szCs w:val="28"/>
        </w:rPr>
        <w:t xml:space="preserve"> ми </w:t>
      </w:r>
      <w:proofErr w:type="spellStart"/>
      <w:r w:rsidRPr="00B843C1">
        <w:rPr>
          <w:rFonts w:asciiTheme="minorHAnsi" w:hAnsiTheme="minorHAnsi"/>
          <w:sz w:val="28"/>
          <w:szCs w:val="28"/>
        </w:rPr>
        <w:t>використовували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різні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з одним и </w:t>
      </w:r>
      <w:proofErr w:type="spellStart"/>
      <w:r w:rsidRPr="00B843C1">
        <w:rPr>
          <w:rFonts w:asciiTheme="minorHAnsi" w:hAnsiTheme="minorHAnsi"/>
          <w:sz w:val="28"/>
          <w:szCs w:val="28"/>
        </w:rPr>
        <w:t>тим</w:t>
      </w:r>
      <w:proofErr w:type="spellEnd"/>
      <w:r w:rsidRPr="00B843C1">
        <w:rPr>
          <w:rFonts w:asciiTheme="minorHAnsi" w:hAnsiTheme="minorHAnsi"/>
          <w:sz w:val="28"/>
          <w:szCs w:val="28"/>
        </w:rPr>
        <w:t xml:space="preserve"> же </w:t>
      </w:r>
      <w:proofErr w:type="spellStart"/>
      <w:r w:rsidRPr="00B843C1">
        <w:rPr>
          <w:rFonts w:asciiTheme="minorHAnsi" w:hAnsiTheme="minorHAnsi"/>
          <w:sz w:val="28"/>
          <w:szCs w:val="28"/>
        </w:rPr>
        <w:t>іменем</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println</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навіть</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задумуючись</w:t>
      </w:r>
      <w:proofErr w:type="spellEnd"/>
      <w:r w:rsidRPr="00B843C1">
        <w:rPr>
          <w:rFonts w:asciiTheme="minorHAnsi" w:hAnsiTheme="minorHAnsi"/>
          <w:sz w:val="28"/>
          <w:szCs w:val="28"/>
        </w:rPr>
        <w:t xml:space="preserve"> про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Звичайно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треба </w:t>
      </w:r>
      <w:proofErr w:type="spellStart"/>
      <w:r w:rsidRPr="00B843C1">
        <w:rPr>
          <w:rFonts w:asciiTheme="minorHAnsi" w:hAnsiTheme="minorHAnsi"/>
          <w:sz w:val="28"/>
          <w:szCs w:val="28"/>
        </w:rPr>
        <w:t>ретельно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спланувати</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заздалегідь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описати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зроблено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PrintStream</w:t>
      </w:r>
      <w:proofErr w:type="spellEnd"/>
      <w:r w:rsidRPr="00B843C1">
        <w:rPr>
          <w:rFonts w:asciiTheme="minorHAnsi" w:hAnsiTheme="minorHAnsi"/>
          <w:sz w:val="28"/>
          <w:szCs w:val="28"/>
        </w:rPr>
        <w:t xml:space="preserve">, де представлено </w:t>
      </w:r>
      <w:proofErr w:type="spellStart"/>
      <w:r w:rsidRPr="00B843C1">
        <w:rPr>
          <w:rFonts w:asciiTheme="minorHAnsi" w:hAnsiTheme="minorHAnsi"/>
          <w:sz w:val="28"/>
          <w:szCs w:val="28"/>
        </w:rPr>
        <w:t>близько</w:t>
      </w:r>
      <w:proofErr w:type="spellEnd"/>
      <w:r w:rsidRPr="00B843C1">
        <w:rPr>
          <w:rFonts w:asciiTheme="minorHAnsi" w:hAnsiTheme="minorHAnsi"/>
          <w:sz w:val="28"/>
          <w:szCs w:val="28"/>
        </w:rPr>
        <w:t xml:space="preserve"> двадцати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print</w:t>
      </w:r>
      <w:r w:rsidRPr="00B843C1">
        <w:rPr>
          <w:rFonts w:asciiTheme="minorHAnsi" w:hAnsiTheme="minorHAnsi"/>
          <w:color w:val="0000FF"/>
          <w:sz w:val="28"/>
          <w:szCs w:val="28"/>
        </w:rPr>
        <w:t>()</w:t>
      </w:r>
      <w:r w:rsidRPr="00B843C1">
        <w:rPr>
          <w:rFonts w:asciiTheme="minorHAnsi" w:hAnsiTheme="minorHAnsi"/>
          <w:sz w:val="28"/>
          <w:szCs w:val="28"/>
        </w:rPr>
        <w:t xml:space="preserve"> і </w:t>
      </w:r>
      <w:proofErr w:type="spellStart"/>
      <w:r w:rsidRPr="00D02D7F">
        <w:rPr>
          <w:rFonts w:asciiTheme="minorHAnsi" w:hAnsiTheme="minorHAnsi"/>
          <w:color w:val="0000FF"/>
          <w:sz w:val="28"/>
          <w:szCs w:val="28"/>
        </w:rPr>
        <w:t>println</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D02D7F">
        <w:rPr>
          <w:rFonts w:asciiTheme="minorHAnsi" w:hAnsiTheme="minorHAnsi"/>
          <w:sz w:val="28"/>
          <w:szCs w:val="28"/>
        </w:rPr>
        <w:t>Ось</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методи</w:t>
      </w:r>
      <w:proofErr w:type="spellEnd"/>
      <w:r w:rsidRPr="00D02D7F">
        <w:rPr>
          <w:rFonts w:asciiTheme="minorHAnsi" w:hAnsiTheme="minorHAnsi"/>
          <w:sz w:val="28"/>
          <w:szCs w:val="28"/>
        </w:rPr>
        <w:t xml:space="preserve"> </w:t>
      </w:r>
      <w:proofErr w:type="spellStart"/>
      <w:r w:rsidRPr="00D02D7F">
        <w:rPr>
          <w:rFonts w:asciiTheme="minorHAnsi" w:hAnsiTheme="minorHAnsi"/>
          <w:color w:val="0000FF"/>
          <w:sz w:val="28"/>
          <w:szCs w:val="28"/>
        </w:rPr>
        <w:t>println</w:t>
      </w:r>
      <w:proofErr w:type="spellEnd"/>
      <w:r w:rsidRPr="00D02D7F">
        <w:rPr>
          <w:rFonts w:asciiTheme="minorHAnsi" w:hAnsiTheme="minorHAnsi"/>
          <w:color w:val="0000FF"/>
          <w:sz w:val="28"/>
          <w:szCs w:val="28"/>
        </w:rPr>
        <w:t>()</w:t>
      </w:r>
      <w:r w:rsidRPr="00D02D7F">
        <w:rPr>
          <w:rFonts w:asciiTheme="minorHAnsi" w:hAnsiTheme="minorHAnsi"/>
          <w:sz w:val="28"/>
          <w:szCs w:val="28"/>
        </w:rPr>
        <w:t>.</w:t>
      </w:r>
    </w:p>
    <w:tbl>
      <w:tblPr>
        <w:tblW w:w="0" w:type="auto"/>
        <w:tblInd w:w="55" w:type="dxa"/>
        <w:tblLayout w:type="fixed"/>
        <w:tblCellMar>
          <w:left w:w="0" w:type="dxa"/>
          <w:right w:w="0" w:type="dxa"/>
        </w:tblCellMar>
        <w:tblLook w:val="0000" w:firstRow="0" w:lastRow="0" w:firstColumn="0" w:lastColumn="0" w:noHBand="0" w:noVBand="0"/>
      </w:tblPr>
      <w:tblGrid>
        <w:gridCol w:w="891"/>
        <w:gridCol w:w="2561"/>
        <w:gridCol w:w="5903"/>
      </w:tblGrid>
      <w:tr w:rsidR="00B843C1" w:rsidRPr="00D02D7F" w14:paraId="634E982F" w14:textId="77777777" w:rsidTr="0011374F">
        <w:tc>
          <w:tcPr>
            <w:tcW w:w="89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7C17DFEF"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AF6DFB7"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w:t>
            </w:r>
          </w:p>
        </w:tc>
        <w:tc>
          <w:tcPr>
            <w:tcW w:w="590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F14E1E"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Terminate the current line by writing the line separator string.</w:t>
            </w:r>
          </w:p>
        </w:tc>
      </w:tr>
      <w:tr w:rsidR="00B843C1" w:rsidRPr="00D02D7F" w14:paraId="7EE1C7ED"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59312142"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4CD5C72E"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w:t>
            </w:r>
            <w:proofErr w:type="spellStart"/>
            <w:r w:rsidRPr="00D02D7F">
              <w:rPr>
                <w:rFonts w:asciiTheme="minorHAnsi" w:hAnsiTheme="minorHAnsi"/>
                <w:sz w:val="28"/>
                <w:szCs w:val="28"/>
              </w:rPr>
              <w:t>boolean</w:t>
            </w:r>
            <w:proofErr w:type="spellEnd"/>
            <w:r w:rsidRPr="00D02D7F">
              <w:rPr>
                <w:rFonts w:asciiTheme="minorHAnsi" w:hAnsiTheme="minorHAnsi"/>
                <w:sz w:val="28"/>
                <w:szCs w:val="28"/>
              </w:rPr>
              <w:t xml:space="preserve"> x) </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0470042"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 xml:space="preserve">Print a </w:t>
            </w:r>
            <w:proofErr w:type="spellStart"/>
            <w:r w:rsidRPr="00D02D7F">
              <w:rPr>
                <w:rFonts w:asciiTheme="minorHAnsi" w:hAnsiTheme="minorHAnsi"/>
                <w:sz w:val="28"/>
                <w:szCs w:val="28"/>
                <w:lang w:val="en-US"/>
              </w:rPr>
              <w:t>boolean</w:t>
            </w:r>
            <w:proofErr w:type="spellEnd"/>
            <w:r w:rsidRPr="00D02D7F">
              <w:rPr>
                <w:rFonts w:asciiTheme="minorHAnsi" w:hAnsiTheme="minorHAnsi"/>
                <w:sz w:val="28"/>
                <w:szCs w:val="28"/>
                <w:lang w:val="en-US"/>
              </w:rPr>
              <w:t xml:space="preserve"> and then terminate the line.</w:t>
            </w:r>
          </w:p>
        </w:tc>
      </w:tr>
      <w:tr w:rsidR="00B843C1" w:rsidRPr="00D02D7F" w14:paraId="31B75A08"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36BFDB24"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7946BA48"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(char x)</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96563EE"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 character and then terminate the line.</w:t>
            </w:r>
          </w:p>
        </w:tc>
      </w:tr>
      <w:tr w:rsidR="00B843C1" w:rsidRPr="00D02D7F" w14:paraId="52E66BBA"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6205C410"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123F8DE1"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(char[] x)</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B32B214"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an array of characters and then terminate the line.</w:t>
            </w:r>
          </w:p>
        </w:tc>
      </w:tr>
      <w:tr w:rsidR="00B843C1" w:rsidRPr="00D02D7F" w14:paraId="7221997B"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6CBF9CD4"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0DF05E31"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 xml:space="preserve">(double x) </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95A23F0"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 double and then terminate the line.</w:t>
            </w:r>
          </w:p>
        </w:tc>
      </w:tr>
      <w:tr w:rsidR="00B843C1" w:rsidRPr="00D02D7F" w14:paraId="6E799C47"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0E0A0816"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31E4E5F8"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(float x)</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5573ADA"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 float and then terminate the line.</w:t>
            </w:r>
          </w:p>
        </w:tc>
      </w:tr>
      <w:tr w:rsidR="00B843C1" w:rsidRPr="00D02D7F" w14:paraId="4AF81FE0"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4A6D3CE3"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5BC5BC49"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 xml:space="preserve">(int x) </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BD524F8"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an integer and then terminate the line.</w:t>
            </w:r>
          </w:p>
        </w:tc>
      </w:tr>
      <w:tr w:rsidR="00B843C1" w:rsidRPr="00D02D7F" w14:paraId="427A2EEF"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2BEBAFCA"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0BC3A2F1"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(long x)</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B4EA0C2"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 long and then terminate the line.</w:t>
            </w:r>
          </w:p>
        </w:tc>
      </w:tr>
      <w:tr w:rsidR="00B843C1" w:rsidRPr="00D02D7F" w14:paraId="451DF095"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6467556C"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6B44FED4"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 xml:space="preserve">(Object x) </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0F0E8C0"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an Object and then terminate the line.</w:t>
            </w:r>
          </w:p>
        </w:tc>
      </w:tr>
      <w:tr w:rsidR="00B843C1" w:rsidRPr="00D02D7F" w14:paraId="17B11642" w14:textId="77777777" w:rsidTr="0011374F">
        <w:tc>
          <w:tcPr>
            <w:tcW w:w="891" w:type="dxa"/>
            <w:tcBorders>
              <w:top w:val="nil"/>
              <w:left w:val="single" w:sz="2" w:space="0" w:color="000000"/>
              <w:bottom w:val="single" w:sz="2" w:space="0" w:color="000000"/>
              <w:right w:val="nil"/>
            </w:tcBorders>
            <w:tcMar>
              <w:top w:w="55" w:type="dxa"/>
              <w:left w:w="55" w:type="dxa"/>
              <w:bottom w:w="55" w:type="dxa"/>
              <w:right w:w="55" w:type="dxa"/>
            </w:tcMar>
          </w:tcPr>
          <w:p w14:paraId="28A34E03" w14:textId="77777777" w:rsidR="00B843C1" w:rsidRPr="00D02D7F" w:rsidRDefault="00B843C1" w:rsidP="0011374F">
            <w:pPr>
              <w:rPr>
                <w:rFonts w:asciiTheme="minorHAnsi" w:hAnsiTheme="minorHAnsi"/>
                <w:sz w:val="28"/>
                <w:szCs w:val="28"/>
              </w:rPr>
            </w:pPr>
            <w:r w:rsidRPr="00D02D7F">
              <w:rPr>
                <w:rFonts w:asciiTheme="minorHAnsi" w:hAnsiTheme="minorHAnsi"/>
                <w:sz w:val="28"/>
                <w:szCs w:val="28"/>
              </w:rPr>
              <w:t>void</w:t>
            </w:r>
          </w:p>
        </w:tc>
        <w:tc>
          <w:tcPr>
            <w:tcW w:w="2561" w:type="dxa"/>
            <w:tcBorders>
              <w:top w:val="nil"/>
              <w:left w:val="single" w:sz="2" w:space="0" w:color="000000"/>
              <w:bottom w:val="single" w:sz="2" w:space="0" w:color="000000"/>
              <w:right w:val="nil"/>
            </w:tcBorders>
            <w:tcMar>
              <w:top w:w="55" w:type="dxa"/>
              <w:left w:w="55" w:type="dxa"/>
              <w:bottom w:w="55" w:type="dxa"/>
              <w:right w:w="55" w:type="dxa"/>
            </w:tcMar>
          </w:tcPr>
          <w:p w14:paraId="1BF48051" w14:textId="77777777" w:rsidR="00B843C1" w:rsidRPr="00D02D7F" w:rsidRDefault="00B843C1" w:rsidP="0011374F">
            <w:pPr>
              <w:rPr>
                <w:rFonts w:asciiTheme="minorHAnsi" w:hAnsiTheme="minorHAnsi"/>
                <w:sz w:val="28"/>
                <w:szCs w:val="28"/>
              </w:rPr>
            </w:pPr>
            <w:proofErr w:type="spellStart"/>
            <w:r w:rsidRPr="00D02D7F">
              <w:rPr>
                <w:rFonts w:asciiTheme="minorHAnsi" w:hAnsiTheme="minorHAnsi"/>
                <w:sz w:val="28"/>
                <w:szCs w:val="28"/>
              </w:rPr>
              <w:t>println</w:t>
            </w:r>
            <w:proofErr w:type="spellEnd"/>
            <w:r w:rsidRPr="00D02D7F">
              <w:rPr>
                <w:rFonts w:asciiTheme="minorHAnsi" w:hAnsiTheme="minorHAnsi"/>
                <w:sz w:val="28"/>
                <w:szCs w:val="28"/>
              </w:rPr>
              <w:t>(String x)</w:t>
            </w:r>
          </w:p>
        </w:tc>
        <w:tc>
          <w:tcPr>
            <w:tcW w:w="5903"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DEB51E2" w14:textId="77777777" w:rsidR="00B843C1" w:rsidRPr="00D02D7F" w:rsidRDefault="00B843C1" w:rsidP="0011374F">
            <w:pPr>
              <w:rPr>
                <w:rFonts w:asciiTheme="minorHAnsi" w:hAnsiTheme="minorHAnsi"/>
                <w:sz w:val="28"/>
                <w:szCs w:val="28"/>
                <w:lang w:val="en-US"/>
              </w:rPr>
            </w:pPr>
            <w:r w:rsidRPr="00D02D7F">
              <w:rPr>
                <w:rFonts w:asciiTheme="minorHAnsi" w:hAnsiTheme="minorHAnsi"/>
                <w:sz w:val="28"/>
                <w:szCs w:val="28"/>
                <w:lang w:val="en-US"/>
              </w:rPr>
              <w:t>Print a String and then terminate the line.</w:t>
            </w:r>
          </w:p>
        </w:tc>
      </w:tr>
    </w:tbl>
    <w:p w14:paraId="7FAF9C91" w14:textId="77777777" w:rsidR="00B843C1" w:rsidRPr="00D02D7F" w:rsidRDefault="00B843C1" w:rsidP="00B843C1">
      <w:pPr>
        <w:pStyle w:val="3f3f3f3f3f3f3f3f3f3f3f3f3f0"/>
        <w:rPr>
          <w:rFonts w:asciiTheme="minorHAnsi" w:hAnsiTheme="minorHAnsi"/>
          <w:sz w:val="28"/>
          <w:szCs w:val="28"/>
        </w:rPr>
      </w:pPr>
    </w:p>
    <w:p w14:paraId="0F166888"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ж </w:t>
      </w:r>
      <w:proofErr w:type="spellStart"/>
      <w:r w:rsidRPr="00B843C1">
        <w:rPr>
          <w:rFonts w:asciiTheme="minorHAnsi" w:hAnsiTheme="minorHAnsi"/>
          <w:sz w:val="28"/>
          <w:szCs w:val="28"/>
        </w:rPr>
        <w:t>записати</w:t>
      </w:r>
      <w:proofErr w:type="spellEnd"/>
      <w:r w:rsidRPr="00B843C1">
        <w:rPr>
          <w:rFonts w:asciiTheme="minorHAnsi" w:hAnsiTheme="minorHAnsi"/>
          <w:sz w:val="28"/>
          <w:szCs w:val="28"/>
        </w:rPr>
        <w:t xml:space="preserve"> метод з </w:t>
      </w:r>
      <w:proofErr w:type="spellStart"/>
      <w:r w:rsidRPr="00B843C1">
        <w:rPr>
          <w:rFonts w:asciiTheme="minorHAnsi" w:hAnsiTheme="minorHAnsi"/>
          <w:sz w:val="28"/>
          <w:szCs w:val="28"/>
        </w:rPr>
        <w:t>тим</w:t>
      </w:r>
      <w:proofErr w:type="spellEnd"/>
      <w:r w:rsidRPr="00B843C1">
        <w:rPr>
          <w:rFonts w:asciiTheme="minorHAnsi" w:hAnsiTheme="minorHAnsi"/>
          <w:sz w:val="28"/>
          <w:szCs w:val="28"/>
        </w:rPr>
        <w:t xml:space="preserve"> же </w:t>
      </w:r>
      <w:proofErr w:type="spellStart"/>
      <w:r w:rsidRPr="00B843C1">
        <w:rPr>
          <w:rFonts w:asciiTheme="minorHAnsi" w:hAnsiTheme="minorHAnsi"/>
          <w:sz w:val="28"/>
          <w:szCs w:val="28"/>
        </w:rPr>
        <w:t>іменем</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підкласі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p>
    <w:p w14:paraId="69B4D4A3"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Truck extends Automobile{ </w:t>
      </w:r>
    </w:p>
    <w:p w14:paraId="594E69FF"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void </w:t>
      </w:r>
      <w:proofErr w:type="spellStart"/>
      <w:r w:rsidRPr="00D02D7F">
        <w:rPr>
          <w:rFonts w:asciiTheme="minorHAnsi" w:hAnsiTheme="minorHAnsi"/>
          <w:b/>
          <w:color w:val="0000FF"/>
          <w:sz w:val="28"/>
          <w:szCs w:val="28"/>
          <w:lang w:val="en-US"/>
        </w:rPr>
        <w:t>moveTo</w:t>
      </w:r>
      <w:proofErr w:type="spellEnd"/>
      <w:r w:rsidRPr="00D02D7F">
        <w:rPr>
          <w:rFonts w:asciiTheme="minorHAnsi" w:hAnsiTheme="minorHAnsi"/>
          <w:b/>
          <w:color w:val="0000FF"/>
          <w:sz w:val="28"/>
          <w:szCs w:val="28"/>
          <w:lang w:val="en-US"/>
        </w:rPr>
        <w:t xml:space="preserve">(int x, int y){ </w:t>
      </w:r>
    </w:p>
    <w:p w14:paraId="30455459"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Якісь</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дії</w:t>
      </w:r>
      <w:proofErr w:type="spellEnd"/>
    </w:p>
    <w:p w14:paraId="6EC1A5B5"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w:t>
      </w:r>
    </w:p>
    <w:p w14:paraId="15FF069E"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roofErr w:type="spellStart"/>
      <w:r w:rsidRPr="00D02D7F">
        <w:rPr>
          <w:rFonts w:asciiTheme="minorHAnsi" w:hAnsiTheme="minorHAnsi"/>
          <w:b/>
          <w:color w:val="0000FF"/>
          <w:sz w:val="28"/>
          <w:szCs w:val="28"/>
        </w:rPr>
        <w:t>Ще</w:t>
      </w:r>
      <w:proofErr w:type="spellEnd"/>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rPr>
        <w:t>щось</w:t>
      </w:r>
      <w:proofErr w:type="spellEnd"/>
    </w:p>
    <w:p w14:paraId="73ADAA98"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68768932" w14:textId="77777777" w:rsidR="00B843C1" w:rsidRPr="00D02D7F" w:rsidRDefault="00B843C1" w:rsidP="00B843C1">
      <w:pPr>
        <w:rPr>
          <w:rFonts w:asciiTheme="minorHAnsi" w:hAnsiTheme="minorHAnsi"/>
          <w:color w:val="0000FF"/>
          <w:sz w:val="28"/>
          <w:szCs w:val="28"/>
          <w:lang w:val="en-US"/>
        </w:rPr>
      </w:pPr>
    </w:p>
    <w:p w14:paraId="267A264C" w14:textId="77777777" w:rsidR="00B843C1" w:rsidRPr="00B843C1" w:rsidRDefault="00B843C1" w:rsidP="00B843C1">
      <w:pPr>
        <w:pStyle w:val="3f3f3f3f3f3f3f3f3f3f3f3f3f0"/>
        <w:rPr>
          <w:rFonts w:asciiTheme="minorHAnsi" w:hAnsiTheme="minorHAnsi"/>
          <w:sz w:val="28"/>
          <w:szCs w:val="28"/>
        </w:rPr>
      </w:pPr>
      <w:proofErr w:type="spellStart"/>
      <w:r w:rsidRPr="00D02D7F">
        <w:rPr>
          <w:rFonts w:asciiTheme="minorHAnsi" w:hAnsiTheme="minorHAnsi"/>
          <w:sz w:val="28"/>
          <w:szCs w:val="28"/>
        </w:rPr>
        <w:t>то</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він</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перекриє</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метод</w:t>
      </w:r>
      <w:proofErr w:type="spellEnd"/>
      <w:r w:rsidRPr="00D02D7F">
        <w:rPr>
          <w:rFonts w:asciiTheme="minorHAnsi" w:hAnsiTheme="minorHAnsi"/>
          <w:sz w:val="28"/>
          <w:szCs w:val="28"/>
        </w:rPr>
        <w:t xml:space="preserve"> </w:t>
      </w:r>
      <w:proofErr w:type="spellStart"/>
      <w:r w:rsidRPr="00D02D7F">
        <w:rPr>
          <w:rFonts w:asciiTheme="minorHAnsi" w:hAnsiTheme="minorHAnsi"/>
          <w:sz w:val="28"/>
          <w:szCs w:val="28"/>
        </w:rPr>
        <w:t>суперкласа</w:t>
      </w:r>
      <w:proofErr w:type="spellEnd"/>
      <w:r w:rsidRPr="00D02D7F">
        <w:rPr>
          <w:rFonts w:asciiTheme="minorHAnsi" w:hAnsiTheme="minorHAnsi"/>
          <w:sz w:val="28"/>
          <w:szCs w:val="28"/>
        </w:rPr>
        <w:t xml:space="preserve">. </w:t>
      </w:r>
      <w:proofErr w:type="spellStart"/>
      <w:r w:rsidRPr="00B843C1">
        <w:rPr>
          <w:rFonts w:asciiTheme="minorHAnsi" w:hAnsiTheme="minorHAnsi"/>
          <w:sz w:val="28"/>
          <w:szCs w:val="28"/>
        </w:rPr>
        <w:t>Визначивши</w:t>
      </w:r>
      <w:proofErr w:type="spellEnd"/>
      <w:r w:rsidRPr="00B843C1">
        <w:rPr>
          <w:rFonts w:asciiTheme="minorHAnsi" w:hAnsiTheme="minorHAnsi"/>
          <w:sz w:val="28"/>
          <w:szCs w:val="28"/>
        </w:rPr>
        <w:t xml:space="preserve"> экземпляр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Truck</w:t>
      </w:r>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p>
    <w:p w14:paraId="371BF100" w14:textId="77777777" w:rsidR="00B843C1" w:rsidRPr="00B843C1" w:rsidRDefault="00B843C1" w:rsidP="00B843C1">
      <w:pPr>
        <w:pStyle w:val="3f3f3f3f3f3f3f3f3f3f3f3f3f0"/>
        <w:rPr>
          <w:rFonts w:asciiTheme="minorHAnsi" w:hAnsiTheme="minorHAnsi"/>
          <w:sz w:val="28"/>
          <w:szCs w:val="28"/>
        </w:rPr>
      </w:pPr>
      <w:r w:rsidRPr="00D02D7F">
        <w:rPr>
          <w:rFonts w:asciiTheme="minorHAnsi" w:hAnsiTheme="minorHAnsi"/>
          <w:color w:val="0000FF"/>
          <w:sz w:val="28"/>
          <w:szCs w:val="28"/>
        </w:rPr>
        <w:t>Truck</w:t>
      </w:r>
      <w:r w:rsidRPr="00B843C1">
        <w:rPr>
          <w:rFonts w:asciiTheme="minorHAnsi" w:hAnsiTheme="minorHAnsi"/>
          <w:color w:val="0000FF"/>
          <w:sz w:val="28"/>
          <w:szCs w:val="28"/>
        </w:rPr>
        <w:t xml:space="preserve"> </w:t>
      </w:r>
      <w:proofErr w:type="spellStart"/>
      <w:r w:rsidRPr="00D02D7F">
        <w:rPr>
          <w:rFonts w:asciiTheme="minorHAnsi" w:hAnsiTheme="minorHAnsi"/>
          <w:color w:val="0000FF"/>
          <w:sz w:val="28"/>
          <w:szCs w:val="28"/>
        </w:rPr>
        <w:t>gazel</w:t>
      </w:r>
      <w:proofErr w:type="spellEnd"/>
      <w:r w:rsidRPr="00B843C1">
        <w:rPr>
          <w:rFonts w:asciiTheme="minorHAnsi" w:hAnsiTheme="minorHAnsi"/>
          <w:color w:val="0000FF"/>
          <w:sz w:val="28"/>
          <w:szCs w:val="28"/>
        </w:rPr>
        <w:t xml:space="preserve"> = </w:t>
      </w:r>
      <w:r w:rsidRPr="00D02D7F">
        <w:rPr>
          <w:rFonts w:asciiTheme="minorHAnsi" w:hAnsiTheme="minorHAnsi"/>
          <w:color w:val="0000FF"/>
          <w:sz w:val="28"/>
          <w:szCs w:val="28"/>
        </w:rPr>
        <w:t>new</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Truck</w:t>
      </w:r>
      <w:r w:rsidRPr="00B843C1">
        <w:rPr>
          <w:rFonts w:asciiTheme="minorHAnsi" w:hAnsiTheme="minorHAnsi"/>
          <w:color w:val="0000FF"/>
          <w:sz w:val="28"/>
          <w:szCs w:val="28"/>
        </w:rPr>
        <w:t xml:space="preserve">(); </w:t>
      </w:r>
    </w:p>
    <w:p w14:paraId="45F95A1A"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і записавши </w:t>
      </w:r>
      <w:proofErr w:type="spellStart"/>
      <w:r w:rsidRPr="00D02D7F">
        <w:rPr>
          <w:rFonts w:asciiTheme="minorHAnsi" w:hAnsiTheme="minorHAnsi"/>
          <w:color w:val="0000FF"/>
          <w:sz w:val="28"/>
          <w:szCs w:val="28"/>
        </w:rPr>
        <w:t>gazel</w:t>
      </w:r>
      <w:proofErr w:type="spellEnd"/>
      <w:r w:rsidRPr="00B843C1">
        <w:rPr>
          <w:rFonts w:asciiTheme="minorHAnsi" w:hAnsiTheme="minorHAnsi"/>
          <w:color w:val="0000FF"/>
          <w:sz w:val="28"/>
          <w:szCs w:val="28"/>
        </w:rPr>
        <w:t>.</w:t>
      </w:r>
      <w:proofErr w:type="spellStart"/>
      <w:r w:rsidRPr="00D02D7F">
        <w:rPr>
          <w:rFonts w:asciiTheme="minorHAnsi" w:hAnsiTheme="minorHAnsi"/>
          <w:color w:val="0000FF"/>
          <w:sz w:val="28"/>
          <w:szCs w:val="28"/>
        </w:rPr>
        <w:t>moveTo</w:t>
      </w:r>
      <w:proofErr w:type="spellEnd"/>
      <w:r w:rsidRPr="00B843C1">
        <w:rPr>
          <w:rFonts w:asciiTheme="minorHAnsi" w:hAnsiTheme="minorHAnsi"/>
          <w:color w:val="0000FF"/>
          <w:sz w:val="28"/>
          <w:szCs w:val="28"/>
        </w:rPr>
        <w:t>(25, 150)</w:t>
      </w:r>
      <w:r w:rsidRPr="00B843C1">
        <w:rPr>
          <w:rFonts w:asciiTheme="minorHAnsi" w:hAnsiTheme="minorHAnsi"/>
          <w:sz w:val="28"/>
          <w:szCs w:val="28"/>
        </w:rPr>
        <w:t xml:space="preserve">, ми </w:t>
      </w:r>
      <w:proofErr w:type="spellStart"/>
      <w:r w:rsidRPr="00B843C1">
        <w:rPr>
          <w:rFonts w:asciiTheme="minorHAnsi" w:hAnsiTheme="minorHAnsi"/>
          <w:sz w:val="28"/>
          <w:szCs w:val="28"/>
        </w:rPr>
        <w:t>звернемося</w:t>
      </w:r>
      <w:proofErr w:type="spellEnd"/>
      <w:r w:rsidRPr="00B843C1">
        <w:rPr>
          <w:rFonts w:asciiTheme="minorHAnsi" w:hAnsiTheme="minorHAnsi"/>
          <w:sz w:val="28"/>
          <w:szCs w:val="28"/>
        </w:rPr>
        <w:t xml:space="preserve"> до метода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Truck</w:t>
      </w:r>
      <w:r w:rsidRPr="00B843C1">
        <w:rPr>
          <w:rFonts w:asciiTheme="minorHAnsi" w:hAnsiTheme="minorHAnsi"/>
          <w:sz w:val="28"/>
          <w:szCs w:val="28"/>
        </w:rPr>
        <w:t xml:space="preserve">. </w:t>
      </w:r>
      <w:proofErr w:type="spellStart"/>
      <w:r w:rsidRPr="00B843C1">
        <w:rPr>
          <w:rFonts w:asciiTheme="minorHAnsi" w:hAnsiTheme="minorHAnsi"/>
          <w:sz w:val="28"/>
          <w:szCs w:val="28"/>
        </w:rPr>
        <w:t>Відбудеться</w:t>
      </w:r>
      <w:proofErr w:type="spellEnd"/>
      <w:r w:rsidRPr="00B843C1">
        <w:rPr>
          <w:rFonts w:asciiTheme="minorHAnsi" w:hAnsiTheme="minorHAnsi"/>
          <w:sz w:val="28"/>
          <w:szCs w:val="28"/>
        </w:rPr>
        <w:t xml:space="preserve"> </w:t>
      </w:r>
      <w:proofErr w:type="spellStart"/>
      <w:r w:rsidRPr="00B843C1">
        <w:rPr>
          <w:rFonts w:asciiTheme="minorHAnsi" w:hAnsiTheme="minorHAnsi"/>
          <w:i/>
          <w:sz w:val="28"/>
          <w:szCs w:val="28"/>
        </w:rPr>
        <w:t>перевизначення</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overriding</w:t>
      </w:r>
      <w:r w:rsidRPr="00B843C1">
        <w:rPr>
          <w:rFonts w:asciiTheme="minorHAnsi" w:hAnsiTheme="minorHAnsi"/>
          <w:sz w:val="28"/>
          <w:szCs w:val="28"/>
        </w:rPr>
        <w:t xml:space="preserve">) метода. </w:t>
      </w:r>
    </w:p>
    <w:p w14:paraId="0A026DC4"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lastRenderedPageBreak/>
        <w:t xml:space="preserve">При </w:t>
      </w:r>
      <w:proofErr w:type="spellStart"/>
      <w:r w:rsidRPr="00B843C1">
        <w:rPr>
          <w:rFonts w:asciiTheme="minorHAnsi" w:hAnsiTheme="minorHAnsi"/>
          <w:sz w:val="28"/>
          <w:szCs w:val="28"/>
        </w:rPr>
        <w:t>перевизначенні</w:t>
      </w:r>
      <w:proofErr w:type="spellEnd"/>
      <w:r w:rsidRPr="00B843C1">
        <w:rPr>
          <w:rFonts w:asciiTheme="minorHAnsi" w:hAnsiTheme="minorHAnsi"/>
          <w:sz w:val="28"/>
          <w:szCs w:val="28"/>
        </w:rPr>
        <w:t xml:space="preserve"> права доступу до метода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розширити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Відкритий</w:t>
      </w:r>
      <w:proofErr w:type="spellEnd"/>
      <w:r w:rsidRPr="00B843C1">
        <w:rPr>
          <w:rFonts w:asciiTheme="minorHAnsi" w:hAnsiTheme="minorHAnsi"/>
          <w:sz w:val="28"/>
          <w:szCs w:val="28"/>
        </w:rPr>
        <w:t xml:space="preserve"> метод </w:t>
      </w:r>
      <w:r w:rsidRPr="00D02D7F">
        <w:rPr>
          <w:rFonts w:asciiTheme="minorHAnsi" w:hAnsiTheme="minorHAnsi"/>
          <w:color w:val="0000FF"/>
          <w:sz w:val="28"/>
          <w:szCs w:val="28"/>
        </w:rPr>
        <w:t>public</w:t>
      </w:r>
      <w:r w:rsidRPr="00B843C1">
        <w:rPr>
          <w:rFonts w:asciiTheme="minorHAnsi" w:hAnsiTheme="minorHAnsi"/>
          <w:sz w:val="28"/>
          <w:szCs w:val="28"/>
        </w:rPr>
        <w:t xml:space="preserve"> повинен </w:t>
      </w:r>
      <w:proofErr w:type="spellStart"/>
      <w:r w:rsidRPr="00B843C1">
        <w:rPr>
          <w:rFonts w:asciiTheme="minorHAnsi" w:hAnsiTheme="minorHAnsi"/>
          <w:sz w:val="28"/>
          <w:szCs w:val="28"/>
        </w:rPr>
        <w:t>залишатися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відкритим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захищений</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protected</w:t>
      </w:r>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стати </w:t>
      </w:r>
      <w:proofErr w:type="spellStart"/>
      <w:r w:rsidRPr="00B843C1">
        <w:rPr>
          <w:rFonts w:asciiTheme="minorHAnsi" w:hAnsiTheme="minorHAnsi"/>
          <w:sz w:val="28"/>
          <w:szCs w:val="28"/>
        </w:rPr>
        <w:t>відткритим</w:t>
      </w:r>
      <w:proofErr w:type="spellEnd"/>
      <w:r w:rsidRPr="00B843C1">
        <w:rPr>
          <w:rFonts w:asciiTheme="minorHAnsi" w:hAnsiTheme="minorHAnsi"/>
          <w:sz w:val="28"/>
          <w:szCs w:val="28"/>
        </w:rPr>
        <w:t xml:space="preserve">. </w:t>
      </w:r>
    </w:p>
    <w:p w14:paraId="1A39B546"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Чи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всередині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підкласу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звернутися</w:t>
      </w:r>
      <w:proofErr w:type="spellEnd"/>
      <w:r w:rsidRPr="00B843C1">
        <w:rPr>
          <w:rFonts w:asciiTheme="minorHAnsi" w:hAnsiTheme="minorHAnsi"/>
          <w:sz w:val="28"/>
          <w:szCs w:val="28"/>
        </w:rPr>
        <w:t xml:space="preserve"> до метода </w:t>
      </w:r>
      <w:proofErr w:type="spellStart"/>
      <w:r w:rsidRPr="00B843C1">
        <w:rPr>
          <w:rFonts w:asciiTheme="minorHAnsi" w:hAnsiTheme="minorHAnsi"/>
          <w:sz w:val="28"/>
          <w:szCs w:val="28"/>
        </w:rPr>
        <w:t>суперкласу</w:t>
      </w:r>
      <w:proofErr w:type="spellEnd"/>
      <w:r w:rsidRPr="00B843C1">
        <w:rPr>
          <w:rFonts w:asciiTheme="minorHAnsi" w:hAnsiTheme="minorHAnsi"/>
          <w:sz w:val="28"/>
          <w:szCs w:val="28"/>
        </w:rPr>
        <w:t xml:space="preserve">? Так,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уточнити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метода, словом </w:t>
      </w:r>
      <w:r w:rsidRPr="00D02D7F">
        <w:rPr>
          <w:rFonts w:asciiTheme="minorHAnsi" w:hAnsiTheme="minorHAnsi"/>
          <w:color w:val="0000FF"/>
          <w:sz w:val="28"/>
          <w:szCs w:val="28"/>
        </w:rPr>
        <w:t>super</w:t>
      </w:r>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super</w:t>
      </w:r>
      <w:r w:rsidRPr="00B843C1">
        <w:rPr>
          <w:rFonts w:asciiTheme="minorHAnsi" w:hAnsiTheme="minorHAnsi"/>
          <w:color w:val="0000FF"/>
          <w:sz w:val="28"/>
          <w:szCs w:val="28"/>
        </w:rPr>
        <w:t>.</w:t>
      </w:r>
      <w:proofErr w:type="spellStart"/>
      <w:r w:rsidRPr="00D02D7F">
        <w:rPr>
          <w:rFonts w:asciiTheme="minorHAnsi" w:hAnsiTheme="minorHAnsi"/>
          <w:color w:val="0000FF"/>
          <w:sz w:val="28"/>
          <w:szCs w:val="28"/>
        </w:rPr>
        <w:t>moveTo</w:t>
      </w:r>
      <w:proofErr w:type="spellEnd"/>
      <w:r w:rsidRPr="00B843C1">
        <w:rPr>
          <w:rFonts w:asciiTheme="minorHAnsi" w:hAnsiTheme="minorHAnsi"/>
          <w:color w:val="0000FF"/>
          <w:sz w:val="28"/>
          <w:szCs w:val="28"/>
        </w:rPr>
        <w:t>(30, 40)</w:t>
      </w:r>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уточнити</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метода, </w:t>
      </w:r>
      <w:proofErr w:type="spellStart"/>
      <w:r w:rsidRPr="00B843C1">
        <w:rPr>
          <w:rFonts w:asciiTheme="minorHAnsi" w:hAnsiTheme="minorHAnsi"/>
          <w:sz w:val="28"/>
          <w:szCs w:val="28"/>
        </w:rPr>
        <w:t>записаного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цьому</w:t>
      </w:r>
      <w:proofErr w:type="spellEnd"/>
      <w:r w:rsidRPr="00B843C1">
        <w:rPr>
          <w:rFonts w:asciiTheme="minorHAnsi" w:hAnsiTheme="minorHAnsi"/>
          <w:sz w:val="28"/>
          <w:szCs w:val="28"/>
        </w:rPr>
        <w:t xml:space="preserve"> ж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словом </w:t>
      </w:r>
      <w:r w:rsidRPr="00D02D7F">
        <w:rPr>
          <w:rFonts w:asciiTheme="minorHAnsi" w:hAnsiTheme="minorHAnsi"/>
          <w:color w:val="0000FF"/>
          <w:sz w:val="28"/>
          <w:szCs w:val="28"/>
        </w:rPr>
        <w:t>this</w:t>
      </w:r>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this</w:t>
      </w:r>
      <w:r w:rsidRPr="00B843C1">
        <w:rPr>
          <w:rFonts w:asciiTheme="minorHAnsi" w:hAnsiTheme="minorHAnsi"/>
          <w:color w:val="0000FF"/>
          <w:sz w:val="28"/>
          <w:szCs w:val="28"/>
        </w:rPr>
        <w:t>.</w:t>
      </w:r>
      <w:proofErr w:type="spellStart"/>
      <w:r w:rsidRPr="00D02D7F">
        <w:rPr>
          <w:rFonts w:asciiTheme="minorHAnsi" w:hAnsiTheme="minorHAnsi"/>
          <w:color w:val="0000FF"/>
          <w:sz w:val="28"/>
          <w:szCs w:val="28"/>
        </w:rPr>
        <w:t>moveTo</w:t>
      </w:r>
      <w:proofErr w:type="spellEnd"/>
      <w:r w:rsidRPr="00B843C1">
        <w:rPr>
          <w:rFonts w:asciiTheme="minorHAnsi" w:hAnsiTheme="minorHAnsi"/>
          <w:color w:val="0000FF"/>
          <w:sz w:val="28"/>
          <w:szCs w:val="28"/>
        </w:rPr>
        <w:t xml:space="preserve"> (50, 70)</w:t>
      </w:r>
      <w:r w:rsidRPr="00B843C1">
        <w:rPr>
          <w:rFonts w:asciiTheme="minorHAnsi" w:hAnsiTheme="minorHAnsi"/>
          <w:sz w:val="28"/>
          <w:szCs w:val="28"/>
        </w:rPr>
        <w:t xml:space="preserve">, але в </w:t>
      </w:r>
      <w:proofErr w:type="spellStart"/>
      <w:r w:rsidRPr="00B843C1">
        <w:rPr>
          <w:rFonts w:asciiTheme="minorHAnsi" w:hAnsiTheme="minorHAnsi"/>
          <w:sz w:val="28"/>
          <w:szCs w:val="28"/>
        </w:rPr>
        <w:t>даному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випадку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зайве</w:t>
      </w:r>
      <w:proofErr w:type="spellEnd"/>
      <w:r w:rsidRPr="00B843C1">
        <w:rPr>
          <w:rFonts w:asciiTheme="minorHAnsi" w:hAnsiTheme="minorHAnsi"/>
          <w:sz w:val="28"/>
          <w:szCs w:val="28"/>
        </w:rPr>
        <w:t xml:space="preserve">. Таким же способом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уточняти</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співпадаючі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імена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полів</w:t>
      </w:r>
      <w:proofErr w:type="spellEnd"/>
      <w:r w:rsidRPr="00B843C1">
        <w:rPr>
          <w:rFonts w:asciiTheme="minorHAnsi" w:hAnsiTheme="minorHAnsi"/>
          <w:sz w:val="28"/>
          <w:szCs w:val="28"/>
        </w:rPr>
        <w:t xml:space="preserve">, а не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w:t>
      </w:r>
    </w:p>
    <w:p w14:paraId="32EBF355"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Дані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уточнення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подібні</w:t>
      </w:r>
      <w:proofErr w:type="spellEnd"/>
      <w:r w:rsidRPr="00B843C1">
        <w:rPr>
          <w:rFonts w:asciiTheme="minorHAnsi" w:hAnsiTheme="minorHAnsi"/>
          <w:sz w:val="28"/>
          <w:szCs w:val="28"/>
        </w:rPr>
        <w:t xml:space="preserve"> тому, як ми говорим про себя "я", а не "</w:t>
      </w:r>
      <w:proofErr w:type="spellStart"/>
      <w:r w:rsidRPr="00B843C1">
        <w:rPr>
          <w:rFonts w:asciiTheme="minorHAnsi" w:hAnsiTheme="minorHAnsi"/>
          <w:sz w:val="28"/>
          <w:szCs w:val="28"/>
        </w:rPr>
        <w:t>Іван</w:t>
      </w:r>
      <w:proofErr w:type="spellEnd"/>
      <w:r w:rsidRPr="00B843C1">
        <w:rPr>
          <w:rFonts w:asciiTheme="minorHAnsi" w:hAnsiTheme="minorHAnsi"/>
          <w:sz w:val="28"/>
          <w:szCs w:val="28"/>
        </w:rPr>
        <w:t xml:space="preserve"> Петрович", і говорим "</w:t>
      </w:r>
      <w:proofErr w:type="spellStart"/>
      <w:r w:rsidRPr="00B843C1">
        <w:rPr>
          <w:rFonts w:asciiTheme="minorHAnsi" w:hAnsiTheme="minorHAnsi"/>
          <w:sz w:val="28"/>
          <w:szCs w:val="28"/>
        </w:rPr>
        <w:t>батько</w:t>
      </w:r>
      <w:proofErr w:type="spellEnd"/>
      <w:r w:rsidRPr="00B843C1">
        <w:rPr>
          <w:rFonts w:asciiTheme="minorHAnsi" w:hAnsiTheme="minorHAnsi"/>
          <w:sz w:val="28"/>
          <w:szCs w:val="28"/>
        </w:rPr>
        <w:t xml:space="preserve">", а не "Петро Сидорович". </w:t>
      </w:r>
    </w:p>
    <w:p w14:paraId="20E2C080"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Перевизначення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приводить до </w:t>
      </w:r>
      <w:proofErr w:type="spellStart"/>
      <w:r w:rsidRPr="00B843C1">
        <w:rPr>
          <w:rFonts w:asciiTheme="minorHAnsi" w:hAnsiTheme="minorHAnsi"/>
          <w:sz w:val="28"/>
          <w:szCs w:val="28"/>
        </w:rPr>
        <w:t>цікавих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результатів</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ми описали метод </w:t>
      </w:r>
      <w:r w:rsidRPr="00D02D7F">
        <w:rPr>
          <w:rFonts w:asciiTheme="minorHAnsi" w:hAnsiTheme="minorHAnsi"/>
          <w:color w:val="0000FF"/>
          <w:sz w:val="28"/>
          <w:szCs w:val="28"/>
        </w:rPr>
        <w:t>voice</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Перевизначимо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підкласах</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використаємо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chorus</w:t>
      </w:r>
      <w:r w:rsidRPr="00B843C1">
        <w:rPr>
          <w:rFonts w:asciiTheme="minorHAnsi" w:hAnsiTheme="minorHAnsi"/>
          <w:sz w:val="28"/>
          <w:szCs w:val="28"/>
        </w:rPr>
        <w:t xml:space="preserve">, як показано в </w:t>
      </w:r>
      <w:proofErr w:type="spellStart"/>
      <w:r w:rsidRPr="00B843C1">
        <w:rPr>
          <w:rFonts w:asciiTheme="minorHAnsi" w:hAnsiTheme="minorHAnsi"/>
          <w:sz w:val="28"/>
          <w:szCs w:val="28"/>
        </w:rPr>
        <w:t>лістинзі</w:t>
      </w:r>
      <w:proofErr w:type="spellEnd"/>
      <w:r w:rsidRPr="00B843C1">
        <w:rPr>
          <w:rFonts w:asciiTheme="minorHAnsi" w:hAnsiTheme="minorHAnsi"/>
          <w:sz w:val="28"/>
          <w:szCs w:val="28"/>
        </w:rPr>
        <w:t xml:space="preserve"> 3.2. </w:t>
      </w:r>
    </w:p>
    <w:p w14:paraId="35FF9FF4"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b/>
          <w:color w:val="0000FF"/>
          <w:sz w:val="28"/>
          <w:szCs w:val="28"/>
          <w:u w:val="single"/>
        </w:rPr>
        <w:t>Лістинг</w:t>
      </w:r>
      <w:proofErr w:type="spellEnd"/>
      <w:r w:rsidRPr="00B843C1">
        <w:rPr>
          <w:rFonts w:asciiTheme="minorHAnsi" w:hAnsiTheme="minorHAnsi"/>
          <w:b/>
          <w:color w:val="0000FF"/>
          <w:sz w:val="28"/>
          <w:szCs w:val="28"/>
          <w:u w:val="single"/>
        </w:rPr>
        <w:t xml:space="preserve"> 3.2.</w:t>
      </w:r>
      <w:r w:rsidRPr="00B843C1">
        <w:rPr>
          <w:rFonts w:asciiTheme="minorHAnsi" w:hAnsiTheme="minorHAnsi"/>
          <w:b/>
          <w:color w:val="0000FF"/>
          <w:sz w:val="28"/>
          <w:szCs w:val="28"/>
        </w:rPr>
        <w:t xml:space="preserve"> Приклад </w:t>
      </w:r>
      <w:proofErr w:type="spellStart"/>
      <w:r w:rsidRPr="00B843C1">
        <w:rPr>
          <w:rFonts w:asciiTheme="minorHAnsi" w:hAnsiTheme="minorHAnsi"/>
          <w:b/>
          <w:color w:val="0000FF"/>
          <w:sz w:val="28"/>
          <w:szCs w:val="28"/>
        </w:rPr>
        <w:t>поліморфного</w:t>
      </w:r>
      <w:proofErr w:type="spellEnd"/>
      <w:r w:rsidRPr="00B843C1">
        <w:rPr>
          <w:rFonts w:asciiTheme="minorHAnsi" w:hAnsiTheme="minorHAnsi"/>
          <w:b/>
          <w:color w:val="0000FF"/>
          <w:sz w:val="28"/>
          <w:szCs w:val="28"/>
        </w:rPr>
        <w:t xml:space="preserve"> метода </w:t>
      </w:r>
    </w:p>
    <w:p w14:paraId="2AA828FC" w14:textId="77777777" w:rsidR="00B843C1" w:rsidRPr="00B843C1" w:rsidRDefault="00B843C1" w:rsidP="00B843C1">
      <w:pPr>
        <w:rPr>
          <w:rFonts w:asciiTheme="minorHAnsi" w:hAnsiTheme="minorHAnsi"/>
          <w:sz w:val="28"/>
          <w:szCs w:val="28"/>
        </w:rPr>
      </w:pPr>
      <w:r w:rsidRPr="00D02D7F">
        <w:rPr>
          <w:rFonts w:asciiTheme="minorHAnsi" w:hAnsiTheme="minorHAnsi"/>
          <w:b/>
          <w:color w:val="0000FF"/>
          <w:sz w:val="28"/>
          <w:szCs w:val="28"/>
        </w:rPr>
        <w:t>abstract</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class</w:t>
      </w:r>
      <w:r w:rsidRPr="00B843C1">
        <w:rPr>
          <w:rFonts w:asciiTheme="minorHAnsi" w:hAnsiTheme="minorHAnsi"/>
          <w:b/>
          <w:color w:val="0000FF"/>
          <w:sz w:val="28"/>
          <w:szCs w:val="28"/>
        </w:rPr>
        <w:t xml:space="preserve"> </w:t>
      </w:r>
      <w:r w:rsidRPr="00D02D7F">
        <w:rPr>
          <w:rFonts w:asciiTheme="minorHAnsi" w:hAnsiTheme="minorHAnsi"/>
          <w:b/>
          <w:color w:val="0000FF"/>
          <w:sz w:val="28"/>
          <w:szCs w:val="28"/>
        </w:rPr>
        <w:t>Pet</w:t>
      </w:r>
      <w:r w:rsidRPr="00B843C1">
        <w:rPr>
          <w:rFonts w:asciiTheme="minorHAnsi" w:hAnsiTheme="minorHAnsi"/>
          <w:b/>
          <w:color w:val="0000FF"/>
          <w:sz w:val="28"/>
          <w:szCs w:val="28"/>
        </w:rPr>
        <w:t xml:space="preserve">{ </w:t>
      </w:r>
    </w:p>
    <w:p w14:paraId="1039211E" w14:textId="77777777" w:rsidR="00B843C1" w:rsidRPr="00D02D7F" w:rsidRDefault="00B843C1" w:rsidP="00B843C1">
      <w:pPr>
        <w:rPr>
          <w:rFonts w:asciiTheme="minorHAnsi" w:hAnsiTheme="minorHAnsi"/>
          <w:sz w:val="28"/>
          <w:szCs w:val="28"/>
          <w:lang w:val="en-US"/>
        </w:rPr>
      </w:pPr>
      <w:r w:rsidRPr="00B843C1">
        <w:rPr>
          <w:rFonts w:asciiTheme="minorHAnsi" w:hAnsiTheme="minorHAnsi"/>
          <w:b/>
          <w:color w:val="0000FF"/>
          <w:sz w:val="28"/>
          <w:szCs w:val="28"/>
        </w:rPr>
        <w:t xml:space="preserve"> </w:t>
      </w:r>
      <w:r w:rsidRPr="00D02D7F">
        <w:rPr>
          <w:rFonts w:asciiTheme="minorHAnsi" w:hAnsiTheme="minorHAnsi"/>
          <w:b/>
          <w:color w:val="0000FF"/>
          <w:sz w:val="28"/>
          <w:szCs w:val="28"/>
          <w:lang w:val="en-US"/>
        </w:rPr>
        <w:t xml:space="preserve">abstract void voice(); </w:t>
      </w:r>
    </w:p>
    <w:p w14:paraId="7AB84001"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097C6AD7"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Dog extends Pet{ </w:t>
      </w:r>
    </w:p>
    <w:p w14:paraId="051B72FB"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int k = 10; </w:t>
      </w:r>
    </w:p>
    <w:p w14:paraId="0916B57E"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void voice(){ </w:t>
      </w:r>
    </w:p>
    <w:p w14:paraId="473D5FF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lang w:val="en-US"/>
        </w:rPr>
        <w:t>System.out.println</w:t>
      </w:r>
      <w:proofErr w:type="spellEnd"/>
      <w:r w:rsidRPr="00D02D7F">
        <w:rPr>
          <w:rFonts w:asciiTheme="minorHAnsi" w:hAnsiTheme="minorHAnsi"/>
          <w:b/>
          <w:color w:val="0000FF"/>
          <w:sz w:val="28"/>
          <w:szCs w:val="28"/>
          <w:lang w:val="en-US"/>
        </w:rPr>
        <w:t>("Gav-</w:t>
      </w:r>
      <w:proofErr w:type="spellStart"/>
      <w:r w:rsidRPr="00D02D7F">
        <w:rPr>
          <w:rFonts w:asciiTheme="minorHAnsi" w:hAnsiTheme="minorHAnsi"/>
          <w:b/>
          <w:color w:val="0000FF"/>
          <w:sz w:val="28"/>
          <w:szCs w:val="28"/>
          <w:lang w:val="en-US"/>
        </w:rPr>
        <w:t>gav</w:t>
      </w:r>
      <w:proofErr w:type="spellEnd"/>
      <w:r w:rsidRPr="00D02D7F">
        <w:rPr>
          <w:rFonts w:asciiTheme="minorHAnsi" w:hAnsiTheme="minorHAnsi"/>
          <w:b/>
          <w:color w:val="0000FF"/>
          <w:sz w:val="28"/>
          <w:szCs w:val="28"/>
          <w:lang w:val="en-US"/>
        </w:rPr>
        <w:t xml:space="preserve">!"); </w:t>
      </w:r>
    </w:p>
    <w:p w14:paraId="1898561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
    <w:p w14:paraId="272C4AE9"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6942A535"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Cat extends Pet{ </w:t>
      </w:r>
    </w:p>
    <w:p w14:paraId="3CC8D6EB"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void voice () { </w:t>
      </w:r>
    </w:p>
    <w:p w14:paraId="7FE9C817"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lang w:val="en-US"/>
        </w:rPr>
        <w:t>System.out.println</w:t>
      </w:r>
      <w:proofErr w:type="spellEnd"/>
      <w:r w:rsidRPr="00D02D7F">
        <w:rPr>
          <w:rFonts w:asciiTheme="minorHAnsi" w:hAnsiTheme="minorHAnsi"/>
          <w:b/>
          <w:color w:val="0000FF"/>
          <w:sz w:val="28"/>
          <w:szCs w:val="28"/>
          <w:lang w:val="en-US"/>
        </w:rPr>
        <w:t>("</w:t>
      </w:r>
      <w:proofErr w:type="spellStart"/>
      <w:r w:rsidRPr="00D02D7F">
        <w:rPr>
          <w:rFonts w:asciiTheme="minorHAnsi" w:hAnsiTheme="minorHAnsi"/>
          <w:b/>
          <w:color w:val="0000FF"/>
          <w:sz w:val="28"/>
          <w:szCs w:val="28"/>
          <w:lang w:val="en-US"/>
        </w:rPr>
        <w:t>Miaou</w:t>
      </w:r>
      <w:proofErr w:type="spellEnd"/>
      <w:r w:rsidRPr="00D02D7F">
        <w:rPr>
          <w:rFonts w:asciiTheme="minorHAnsi" w:hAnsiTheme="minorHAnsi"/>
          <w:b/>
          <w:color w:val="0000FF"/>
          <w:sz w:val="28"/>
          <w:szCs w:val="28"/>
          <w:lang w:val="en-US"/>
        </w:rPr>
        <w:t xml:space="preserve">!"); </w:t>
      </w:r>
    </w:p>
    <w:p w14:paraId="46AE0893"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
    <w:p w14:paraId="1D8BD0B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17D39444"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class Cow extends Pet{ </w:t>
      </w:r>
    </w:p>
    <w:p w14:paraId="2AEBB19F"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void voice(){ </w:t>
      </w:r>
    </w:p>
    <w:p w14:paraId="2F09EE17"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roofErr w:type="spellStart"/>
      <w:r w:rsidRPr="00D02D7F">
        <w:rPr>
          <w:rFonts w:asciiTheme="minorHAnsi" w:hAnsiTheme="minorHAnsi"/>
          <w:b/>
          <w:color w:val="0000FF"/>
          <w:sz w:val="28"/>
          <w:szCs w:val="28"/>
          <w:lang w:val="en-US"/>
        </w:rPr>
        <w:t>System.out.println</w:t>
      </w:r>
      <w:proofErr w:type="spellEnd"/>
      <w:r w:rsidRPr="00D02D7F">
        <w:rPr>
          <w:rFonts w:asciiTheme="minorHAnsi" w:hAnsiTheme="minorHAnsi"/>
          <w:b/>
          <w:color w:val="0000FF"/>
          <w:sz w:val="28"/>
          <w:szCs w:val="28"/>
          <w:lang w:val="en-US"/>
        </w:rPr>
        <w:t xml:space="preserve">("Mu-u-u!"); </w:t>
      </w:r>
    </w:p>
    <w:p w14:paraId="2AFFAD37"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 </w:t>
      </w:r>
    </w:p>
    <w:p w14:paraId="2DA4EE0C"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0000FF"/>
          <w:sz w:val="28"/>
          <w:szCs w:val="28"/>
          <w:lang w:val="en-US"/>
        </w:rPr>
        <w:t xml:space="preserve">} </w:t>
      </w:r>
    </w:p>
    <w:p w14:paraId="2B4D1EBF"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public class Chorus{ </w:t>
      </w:r>
    </w:p>
    <w:p w14:paraId="48A15DC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 public static void main(String[] </w:t>
      </w:r>
      <w:proofErr w:type="spellStart"/>
      <w:r w:rsidRPr="00D02D7F">
        <w:rPr>
          <w:rFonts w:asciiTheme="minorHAnsi" w:hAnsiTheme="minorHAnsi"/>
          <w:b/>
          <w:color w:val="FF0000"/>
          <w:sz w:val="28"/>
          <w:szCs w:val="28"/>
          <w:lang w:val="en-US"/>
        </w:rPr>
        <w:t>args</w:t>
      </w:r>
      <w:proofErr w:type="spellEnd"/>
      <w:r w:rsidRPr="00D02D7F">
        <w:rPr>
          <w:rFonts w:asciiTheme="minorHAnsi" w:hAnsiTheme="minorHAnsi"/>
          <w:b/>
          <w:color w:val="FF0000"/>
          <w:sz w:val="28"/>
          <w:szCs w:val="28"/>
          <w:lang w:val="en-US"/>
        </w:rPr>
        <w:t xml:space="preserve">){ </w:t>
      </w:r>
    </w:p>
    <w:p w14:paraId="71986832"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 Pet[] singer = new Pet[3]; </w:t>
      </w:r>
    </w:p>
    <w:p w14:paraId="7EE2477D"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 singer[0] = new Dog(); </w:t>
      </w:r>
    </w:p>
    <w:p w14:paraId="49DD7408"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lastRenderedPageBreak/>
        <w:t xml:space="preserve"> singer[1] = new Cat(); </w:t>
      </w:r>
    </w:p>
    <w:p w14:paraId="4FB926DB"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 singer[2] = new Cow(); </w:t>
      </w:r>
    </w:p>
    <w:p w14:paraId="0D147222" w14:textId="77777777" w:rsidR="00B843C1" w:rsidRPr="00D02D7F" w:rsidRDefault="00B843C1" w:rsidP="00B843C1">
      <w:pPr>
        <w:rPr>
          <w:rFonts w:asciiTheme="minorHAnsi" w:hAnsiTheme="minorHAnsi"/>
          <w:sz w:val="28"/>
          <w:szCs w:val="28"/>
          <w:lang w:val="en-US"/>
        </w:rPr>
      </w:pPr>
      <w:r w:rsidRPr="00D02D7F">
        <w:rPr>
          <w:rFonts w:asciiTheme="minorHAnsi" w:hAnsiTheme="minorHAnsi"/>
          <w:b/>
          <w:color w:val="FF0000"/>
          <w:sz w:val="28"/>
          <w:szCs w:val="28"/>
          <w:lang w:val="en-US"/>
        </w:rPr>
        <w:t xml:space="preserve"> for (int </w:t>
      </w:r>
      <w:proofErr w:type="spellStart"/>
      <w:r w:rsidRPr="00D02D7F">
        <w:rPr>
          <w:rFonts w:asciiTheme="minorHAnsi" w:hAnsiTheme="minorHAnsi"/>
          <w:b/>
          <w:color w:val="FF0000"/>
          <w:sz w:val="28"/>
          <w:szCs w:val="28"/>
          <w:lang w:val="en-US"/>
        </w:rPr>
        <w:t>i</w:t>
      </w:r>
      <w:proofErr w:type="spellEnd"/>
      <w:r w:rsidRPr="00D02D7F">
        <w:rPr>
          <w:rFonts w:asciiTheme="minorHAnsi" w:hAnsiTheme="minorHAnsi"/>
          <w:b/>
          <w:color w:val="FF0000"/>
          <w:sz w:val="28"/>
          <w:szCs w:val="28"/>
          <w:lang w:val="en-US"/>
        </w:rPr>
        <w:t xml:space="preserve"> = 0; </w:t>
      </w:r>
      <w:proofErr w:type="spellStart"/>
      <w:r w:rsidRPr="00D02D7F">
        <w:rPr>
          <w:rFonts w:asciiTheme="minorHAnsi" w:hAnsiTheme="minorHAnsi"/>
          <w:b/>
          <w:color w:val="FF0000"/>
          <w:sz w:val="28"/>
          <w:szCs w:val="28"/>
          <w:lang w:val="en-US"/>
        </w:rPr>
        <w:t>i</w:t>
      </w:r>
      <w:proofErr w:type="spellEnd"/>
      <w:r w:rsidRPr="00D02D7F">
        <w:rPr>
          <w:rFonts w:asciiTheme="minorHAnsi" w:hAnsiTheme="minorHAnsi"/>
          <w:b/>
          <w:color w:val="FF0000"/>
          <w:sz w:val="28"/>
          <w:szCs w:val="28"/>
          <w:lang w:val="en-US"/>
        </w:rPr>
        <w:t xml:space="preserve"> &lt; </w:t>
      </w:r>
      <w:proofErr w:type="spellStart"/>
      <w:r w:rsidRPr="00D02D7F">
        <w:rPr>
          <w:rFonts w:asciiTheme="minorHAnsi" w:hAnsiTheme="minorHAnsi"/>
          <w:b/>
          <w:color w:val="FF0000"/>
          <w:sz w:val="28"/>
          <w:szCs w:val="28"/>
          <w:lang w:val="en-US"/>
        </w:rPr>
        <w:t>singer.length</w:t>
      </w:r>
      <w:proofErr w:type="spellEnd"/>
      <w:r w:rsidRPr="00D02D7F">
        <w:rPr>
          <w:rFonts w:asciiTheme="minorHAnsi" w:hAnsiTheme="minorHAnsi"/>
          <w:b/>
          <w:color w:val="FF0000"/>
          <w:sz w:val="28"/>
          <w:szCs w:val="28"/>
          <w:lang w:val="en-US"/>
        </w:rPr>
        <w:t xml:space="preserve">; </w:t>
      </w:r>
      <w:proofErr w:type="spellStart"/>
      <w:r w:rsidRPr="00D02D7F">
        <w:rPr>
          <w:rFonts w:asciiTheme="minorHAnsi" w:hAnsiTheme="minorHAnsi"/>
          <w:b/>
          <w:color w:val="FF0000"/>
          <w:sz w:val="28"/>
          <w:szCs w:val="28"/>
          <w:lang w:val="en-US"/>
        </w:rPr>
        <w:t>i</w:t>
      </w:r>
      <w:proofErr w:type="spellEnd"/>
      <w:r w:rsidRPr="00D02D7F">
        <w:rPr>
          <w:rFonts w:asciiTheme="minorHAnsi" w:hAnsiTheme="minorHAnsi"/>
          <w:b/>
          <w:color w:val="FF0000"/>
          <w:sz w:val="28"/>
          <w:szCs w:val="28"/>
          <w:lang w:val="en-US"/>
        </w:rPr>
        <w:t xml:space="preserve">++) </w:t>
      </w:r>
    </w:p>
    <w:p w14:paraId="646B3C45" w14:textId="77777777" w:rsidR="00B843C1" w:rsidRPr="00B843C1" w:rsidRDefault="00B843C1" w:rsidP="00B843C1">
      <w:pPr>
        <w:rPr>
          <w:rFonts w:asciiTheme="minorHAnsi" w:hAnsiTheme="minorHAnsi"/>
          <w:sz w:val="28"/>
          <w:szCs w:val="28"/>
        </w:rPr>
      </w:pPr>
      <w:r w:rsidRPr="00D02D7F">
        <w:rPr>
          <w:rFonts w:asciiTheme="minorHAnsi" w:hAnsiTheme="minorHAnsi"/>
          <w:b/>
          <w:color w:val="FF0000"/>
          <w:sz w:val="28"/>
          <w:szCs w:val="28"/>
          <w:lang w:val="en-US"/>
        </w:rPr>
        <w:t xml:space="preserve"> </w:t>
      </w:r>
      <w:r w:rsidRPr="00D02D7F">
        <w:rPr>
          <w:rFonts w:asciiTheme="minorHAnsi" w:hAnsiTheme="minorHAnsi"/>
          <w:b/>
          <w:color w:val="FF0000"/>
          <w:sz w:val="28"/>
          <w:szCs w:val="28"/>
        </w:rPr>
        <w:t>singer</w:t>
      </w:r>
      <w:r w:rsidRPr="00B843C1">
        <w:rPr>
          <w:rFonts w:asciiTheme="minorHAnsi" w:hAnsiTheme="minorHAnsi"/>
          <w:b/>
          <w:color w:val="FF0000"/>
          <w:sz w:val="28"/>
          <w:szCs w:val="28"/>
        </w:rPr>
        <w:t>[</w:t>
      </w:r>
      <w:proofErr w:type="spellStart"/>
      <w:r w:rsidRPr="00D02D7F">
        <w:rPr>
          <w:rFonts w:asciiTheme="minorHAnsi" w:hAnsiTheme="minorHAnsi"/>
          <w:b/>
          <w:color w:val="FF0000"/>
          <w:sz w:val="28"/>
          <w:szCs w:val="28"/>
        </w:rPr>
        <w:t>i</w:t>
      </w:r>
      <w:proofErr w:type="spellEnd"/>
      <w:r w:rsidRPr="00B843C1">
        <w:rPr>
          <w:rFonts w:asciiTheme="minorHAnsi" w:hAnsiTheme="minorHAnsi"/>
          <w:b/>
          <w:color w:val="FF0000"/>
          <w:sz w:val="28"/>
          <w:szCs w:val="28"/>
        </w:rPr>
        <w:t>].</w:t>
      </w:r>
      <w:r w:rsidRPr="00D02D7F">
        <w:rPr>
          <w:rFonts w:asciiTheme="minorHAnsi" w:hAnsiTheme="minorHAnsi"/>
          <w:b/>
          <w:color w:val="FF0000"/>
          <w:sz w:val="28"/>
          <w:szCs w:val="28"/>
        </w:rPr>
        <w:t>voice</w:t>
      </w:r>
      <w:r w:rsidRPr="00B843C1">
        <w:rPr>
          <w:rFonts w:asciiTheme="minorHAnsi" w:hAnsiTheme="minorHAnsi"/>
          <w:b/>
          <w:color w:val="FF0000"/>
          <w:sz w:val="28"/>
          <w:szCs w:val="28"/>
        </w:rPr>
        <w:t xml:space="preserve">(); </w:t>
      </w:r>
    </w:p>
    <w:p w14:paraId="00F40C92" w14:textId="77777777" w:rsidR="00B843C1" w:rsidRPr="00B843C1" w:rsidRDefault="00B843C1" w:rsidP="00B843C1">
      <w:pPr>
        <w:rPr>
          <w:rFonts w:asciiTheme="minorHAnsi" w:hAnsiTheme="minorHAnsi"/>
          <w:sz w:val="28"/>
          <w:szCs w:val="28"/>
        </w:rPr>
      </w:pPr>
      <w:r w:rsidRPr="00B843C1">
        <w:rPr>
          <w:rFonts w:asciiTheme="minorHAnsi" w:hAnsiTheme="minorHAnsi"/>
          <w:b/>
          <w:color w:val="FF0000"/>
          <w:sz w:val="28"/>
          <w:szCs w:val="28"/>
        </w:rPr>
        <w:t xml:space="preserve">} </w:t>
      </w:r>
    </w:p>
    <w:p w14:paraId="2D92E6ED" w14:textId="77777777" w:rsidR="00B843C1" w:rsidRPr="00B843C1" w:rsidRDefault="00B843C1" w:rsidP="00B843C1">
      <w:pPr>
        <w:rPr>
          <w:rFonts w:asciiTheme="minorHAnsi" w:hAnsiTheme="minorHAnsi"/>
          <w:sz w:val="28"/>
          <w:szCs w:val="28"/>
        </w:rPr>
      </w:pPr>
      <w:r w:rsidRPr="00B843C1">
        <w:rPr>
          <w:rFonts w:asciiTheme="minorHAnsi" w:hAnsiTheme="minorHAnsi"/>
          <w:b/>
          <w:color w:val="FF0000"/>
          <w:sz w:val="28"/>
          <w:szCs w:val="28"/>
        </w:rPr>
        <w:t xml:space="preserve">} </w:t>
      </w:r>
    </w:p>
    <w:p w14:paraId="77B1DA2D" w14:textId="77777777" w:rsidR="00B843C1" w:rsidRPr="00B843C1" w:rsidRDefault="00B843C1" w:rsidP="00B843C1">
      <w:pPr>
        <w:rPr>
          <w:rFonts w:asciiTheme="minorHAnsi" w:hAnsiTheme="minorHAnsi"/>
          <w:sz w:val="28"/>
          <w:szCs w:val="28"/>
        </w:rPr>
      </w:pPr>
      <w:r w:rsidRPr="00B843C1">
        <w:rPr>
          <w:rFonts w:asciiTheme="minorHAnsi" w:hAnsiTheme="minorHAnsi"/>
          <w:color w:val="0000FF"/>
          <w:sz w:val="28"/>
          <w:szCs w:val="28"/>
        </w:rPr>
        <w:t xml:space="preserve"> </w:t>
      </w:r>
    </w:p>
    <w:p w14:paraId="7D0BF202" w14:textId="77777777" w:rsidR="00B843C1" w:rsidRPr="00B843C1" w:rsidRDefault="00B843C1" w:rsidP="00B843C1">
      <w:pPr>
        <w:rPr>
          <w:rFonts w:asciiTheme="minorHAnsi" w:hAnsiTheme="minorHAnsi"/>
          <w:color w:val="0000FF"/>
          <w:sz w:val="28"/>
          <w:szCs w:val="28"/>
        </w:rPr>
      </w:pPr>
      <w:r>
        <w:rPr>
          <w:noProof/>
        </w:rPr>
        <w:drawing>
          <wp:anchor distT="0" distB="0" distL="114300" distR="114300" simplePos="0" relativeHeight="251660288" behindDoc="0" locked="0" layoutInCell="0" allowOverlap="1" wp14:anchorId="52DA57C7" wp14:editId="1D663F1E">
            <wp:simplePos x="0" y="0"/>
            <wp:positionH relativeFrom="column">
              <wp:posOffset>-196215</wp:posOffset>
            </wp:positionH>
            <wp:positionV relativeFrom="paragraph">
              <wp:posOffset>0</wp:posOffset>
            </wp:positionV>
            <wp:extent cx="6332220" cy="1495425"/>
            <wp:effectExtent l="0" t="0" r="0" b="0"/>
            <wp:wrapSquare wrapText="largest"/>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0307C" w14:textId="77777777" w:rsidR="00B843C1" w:rsidRPr="00B843C1" w:rsidRDefault="00B843C1" w:rsidP="00B843C1">
      <w:pPr>
        <w:jc w:val="both"/>
        <w:rPr>
          <w:rFonts w:asciiTheme="minorHAnsi" w:hAnsiTheme="minorHAnsi"/>
          <w:sz w:val="28"/>
          <w:szCs w:val="28"/>
        </w:rPr>
      </w:pPr>
      <w:r w:rsidRPr="00B843C1">
        <w:rPr>
          <w:rFonts w:asciiTheme="minorHAnsi" w:hAnsiTheme="minorHAnsi"/>
          <w:sz w:val="28"/>
          <w:szCs w:val="28"/>
        </w:rPr>
        <w:t xml:space="preserve">Вся справа тут у </w:t>
      </w:r>
      <w:proofErr w:type="spellStart"/>
      <w:r w:rsidRPr="00B843C1">
        <w:rPr>
          <w:rFonts w:asciiTheme="minorHAnsi" w:hAnsiTheme="minorHAnsi"/>
          <w:sz w:val="28"/>
          <w:szCs w:val="28"/>
        </w:rPr>
        <w:t>визначенні</w:t>
      </w:r>
      <w:proofErr w:type="spellEnd"/>
      <w:r w:rsidRPr="00B843C1">
        <w:rPr>
          <w:rFonts w:asciiTheme="minorHAnsi" w:hAnsiTheme="minorHAnsi"/>
          <w:sz w:val="28"/>
          <w:szCs w:val="28"/>
        </w:rPr>
        <w:t xml:space="preserve"> поля </w:t>
      </w:r>
      <w:r w:rsidRPr="00D02D7F">
        <w:rPr>
          <w:rFonts w:asciiTheme="minorHAnsi" w:hAnsiTheme="minorHAnsi"/>
          <w:color w:val="0000FF"/>
          <w:sz w:val="28"/>
          <w:szCs w:val="28"/>
        </w:rPr>
        <w:t>singer</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Хоча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масив</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singer</w:t>
      </w:r>
      <w:r w:rsidRPr="00B843C1">
        <w:rPr>
          <w:rFonts w:asciiTheme="minorHAnsi" w:hAnsiTheme="minorHAnsi"/>
          <w:color w:val="0000FF"/>
          <w:sz w:val="28"/>
          <w:szCs w:val="28"/>
        </w:rPr>
        <w:t xml:space="preserve"> [] </w:t>
      </w:r>
      <w:proofErr w:type="spellStart"/>
      <w:r w:rsidRPr="00B843C1">
        <w:rPr>
          <w:rFonts w:asciiTheme="minorHAnsi" w:hAnsiTheme="minorHAnsi"/>
          <w:sz w:val="28"/>
          <w:szCs w:val="28"/>
        </w:rPr>
        <w:t>має</w:t>
      </w:r>
      <w:proofErr w:type="spellEnd"/>
      <w:r w:rsidRPr="00B843C1">
        <w:rPr>
          <w:rFonts w:asciiTheme="minorHAnsi" w:hAnsiTheme="minorHAnsi"/>
          <w:sz w:val="28"/>
          <w:szCs w:val="28"/>
        </w:rPr>
        <w:t xml:space="preserve"> тип </w:t>
      </w:r>
      <w:r w:rsidRPr="00D02D7F">
        <w:rPr>
          <w:rFonts w:asciiTheme="minorHAnsi" w:hAnsiTheme="minorHAnsi"/>
          <w:color w:val="0000FF"/>
          <w:sz w:val="28"/>
          <w:szCs w:val="28"/>
        </w:rPr>
        <w:t>Pet</w:t>
      </w:r>
      <w:r w:rsidRPr="00B843C1">
        <w:rPr>
          <w:rFonts w:asciiTheme="minorHAnsi" w:hAnsiTheme="minorHAnsi"/>
          <w:sz w:val="28"/>
          <w:szCs w:val="28"/>
        </w:rPr>
        <w:t xml:space="preserve">, </w:t>
      </w:r>
      <w:proofErr w:type="spellStart"/>
      <w:r w:rsidRPr="00B843C1">
        <w:rPr>
          <w:rFonts w:asciiTheme="minorHAnsi" w:hAnsiTheme="minorHAnsi"/>
          <w:sz w:val="28"/>
          <w:szCs w:val="28"/>
        </w:rPr>
        <w:t>кожний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елемент</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посилається</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свого</w:t>
      </w:r>
      <w:proofErr w:type="spellEnd"/>
      <w:r w:rsidRPr="00B843C1">
        <w:rPr>
          <w:rFonts w:asciiTheme="minorHAnsi" w:hAnsiTheme="minorHAnsi"/>
          <w:sz w:val="28"/>
          <w:szCs w:val="28"/>
        </w:rPr>
        <w:t xml:space="preserve"> типу </w:t>
      </w:r>
      <w:r w:rsidRPr="00D02D7F">
        <w:rPr>
          <w:rFonts w:asciiTheme="minorHAnsi" w:hAnsiTheme="minorHAnsi"/>
          <w:color w:val="0000FF"/>
          <w:sz w:val="28"/>
          <w:szCs w:val="28"/>
        </w:rPr>
        <w:t>Dog</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Cat</w:t>
      </w:r>
      <w:r w:rsidRPr="00B843C1">
        <w:rPr>
          <w:rFonts w:asciiTheme="minorHAnsi" w:hAnsiTheme="minorHAnsi"/>
          <w:color w:val="0000FF"/>
          <w:sz w:val="28"/>
          <w:szCs w:val="28"/>
        </w:rPr>
        <w:t>, С</w:t>
      </w:r>
      <w:r w:rsidRPr="00D02D7F">
        <w:rPr>
          <w:rFonts w:asciiTheme="minorHAnsi" w:hAnsiTheme="minorHAnsi"/>
          <w:color w:val="0000FF"/>
          <w:sz w:val="28"/>
          <w:szCs w:val="28"/>
        </w:rPr>
        <w:t>ow</w:t>
      </w:r>
      <w:r w:rsidRPr="00B843C1">
        <w:rPr>
          <w:rFonts w:asciiTheme="minorHAnsi" w:hAnsiTheme="minorHAnsi"/>
          <w:sz w:val="28"/>
          <w:szCs w:val="28"/>
        </w:rPr>
        <w:t xml:space="preserve">. При </w:t>
      </w:r>
      <w:proofErr w:type="spellStart"/>
      <w:r w:rsidRPr="00B843C1">
        <w:rPr>
          <w:rFonts w:asciiTheme="minorHAnsi" w:hAnsiTheme="minorHAnsi"/>
          <w:sz w:val="28"/>
          <w:szCs w:val="28"/>
        </w:rPr>
        <w:t>виконанні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програми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викликається</w:t>
      </w:r>
      <w:proofErr w:type="spellEnd"/>
      <w:r w:rsidRPr="00B843C1">
        <w:rPr>
          <w:rFonts w:asciiTheme="minorHAnsi" w:hAnsiTheme="minorHAnsi"/>
          <w:sz w:val="28"/>
          <w:szCs w:val="28"/>
        </w:rPr>
        <w:t xml:space="preserve"> метод конкретного </w:t>
      </w:r>
      <w:proofErr w:type="spellStart"/>
      <w:r w:rsidRPr="00B843C1">
        <w:rPr>
          <w:rFonts w:asciiTheme="minorHAnsi" w:hAnsiTheme="minorHAnsi"/>
          <w:sz w:val="28"/>
          <w:szCs w:val="28"/>
        </w:rPr>
        <w:t>обєкта</w:t>
      </w:r>
      <w:proofErr w:type="spellEnd"/>
      <w:r w:rsidRPr="00B843C1">
        <w:rPr>
          <w:rFonts w:asciiTheme="minorHAnsi" w:hAnsiTheme="minorHAnsi"/>
          <w:sz w:val="28"/>
          <w:szCs w:val="28"/>
        </w:rPr>
        <w:t xml:space="preserve">, а не метод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яким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визначалося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посилання</w:t>
      </w:r>
      <w:proofErr w:type="spellEnd"/>
      <w:r w:rsidRPr="00B843C1">
        <w:rPr>
          <w:rFonts w:asciiTheme="minorHAnsi" w:hAnsiTheme="minorHAnsi"/>
          <w:sz w:val="28"/>
          <w:szCs w:val="28"/>
        </w:rPr>
        <w:t xml:space="preserve">. Так в </w:t>
      </w:r>
      <w:r w:rsidRPr="00D02D7F">
        <w:rPr>
          <w:rFonts w:asciiTheme="minorHAnsi" w:hAnsiTheme="minorHAnsi"/>
          <w:color w:val="0000FF"/>
          <w:sz w:val="28"/>
          <w:szCs w:val="28"/>
        </w:rPr>
        <w:t>Java</w:t>
      </w:r>
      <w:r w:rsidRPr="00B843C1">
        <w:rPr>
          <w:rFonts w:asciiTheme="minorHAnsi" w:hAnsiTheme="minorHAnsi"/>
          <w:sz w:val="28"/>
          <w:szCs w:val="28"/>
        </w:rPr>
        <w:t xml:space="preserve"> </w:t>
      </w:r>
      <w:proofErr w:type="spellStart"/>
      <w:r w:rsidRPr="00B843C1">
        <w:rPr>
          <w:rFonts w:asciiTheme="minorHAnsi" w:hAnsiTheme="minorHAnsi"/>
          <w:sz w:val="28"/>
          <w:szCs w:val="28"/>
        </w:rPr>
        <w:t>реалізується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поліморфізм</w:t>
      </w:r>
      <w:proofErr w:type="spellEnd"/>
      <w:r w:rsidRPr="00B843C1">
        <w:rPr>
          <w:rFonts w:asciiTheme="minorHAnsi" w:hAnsiTheme="minorHAnsi"/>
          <w:sz w:val="28"/>
          <w:szCs w:val="28"/>
        </w:rPr>
        <w:t xml:space="preserve">. </w:t>
      </w:r>
    </w:p>
    <w:p w14:paraId="7560E554" w14:textId="77777777" w:rsidR="00B843C1" w:rsidRPr="00B843C1" w:rsidRDefault="00B843C1" w:rsidP="00B843C1">
      <w:pPr>
        <w:pStyle w:val="3f3f3f3f3f3f3f3f3f3f3f3f3f0"/>
        <w:rPr>
          <w:rFonts w:asciiTheme="minorHAnsi" w:hAnsiTheme="minorHAnsi"/>
          <w:b/>
          <w:sz w:val="28"/>
          <w:szCs w:val="28"/>
          <w:u w:val="single"/>
        </w:rPr>
      </w:pPr>
    </w:p>
    <w:p w14:paraId="214AB104" w14:textId="77777777" w:rsidR="00B843C1" w:rsidRPr="00B843C1" w:rsidRDefault="00B843C1" w:rsidP="00B843C1">
      <w:pPr>
        <w:pStyle w:val="3f3f3f3f3f3f3f3f3f3f3f3f3f0"/>
        <w:rPr>
          <w:rFonts w:asciiTheme="minorHAnsi" w:hAnsiTheme="minorHAnsi"/>
          <w:sz w:val="28"/>
          <w:szCs w:val="28"/>
        </w:rPr>
      </w:pPr>
      <w:proofErr w:type="spellStart"/>
      <w:r w:rsidRPr="00B843C1">
        <w:rPr>
          <w:rFonts w:asciiTheme="minorHAnsi" w:hAnsiTheme="minorHAnsi"/>
          <w:b/>
          <w:color w:val="0000FF"/>
          <w:sz w:val="28"/>
          <w:szCs w:val="28"/>
          <w:u w:val="single"/>
        </w:rPr>
        <w:t>Знавцям</w:t>
      </w:r>
      <w:proofErr w:type="spellEnd"/>
      <w:r w:rsidRPr="00B843C1">
        <w:rPr>
          <w:rFonts w:asciiTheme="minorHAnsi" w:hAnsiTheme="minorHAnsi"/>
          <w:b/>
          <w:color w:val="0000FF"/>
          <w:sz w:val="28"/>
          <w:szCs w:val="28"/>
          <w:u w:val="single"/>
        </w:rPr>
        <w:t xml:space="preserve"> </w:t>
      </w:r>
      <w:r w:rsidRPr="00D02D7F">
        <w:rPr>
          <w:rFonts w:asciiTheme="minorHAnsi" w:hAnsiTheme="minorHAnsi"/>
          <w:b/>
          <w:color w:val="0000FF"/>
          <w:sz w:val="28"/>
          <w:szCs w:val="28"/>
          <w:u w:val="single"/>
        </w:rPr>
        <w:t>C</w:t>
      </w:r>
      <w:r w:rsidRPr="00B843C1">
        <w:rPr>
          <w:rFonts w:asciiTheme="minorHAnsi" w:hAnsiTheme="minorHAnsi"/>
          <w:b/>
          <w:color w:val="0000FF"/>
          <w:sz w:val="28"/>
          <w:szCs w:val="28"/>
          <w:u w:val="single"/>
        </w:rPr>
        <w:t>++</w:t>
      </w:r>
      <w:r w:rsidRPr="00B843C1">
        <w:rPr>
          <w:rFonts w:asciiTheme="minorHAnsi" w:hAnsiTheme="minorHAnsi"/>
          <w:b/>
          <w:color w:val="0000FF"/>
          <w:sz w:val="28"/>
          <w:szCs w:val="28"/>
        </w:rPr>
        <w:t xml:space="preserve"> </w:t>
      </w:r>
    </w:p>
    <w:p w14:paraId="4975B6B3" w14:textId="77777777" w:rsidR="00B843C1" w:rsidRPr="00B843C1" w:rsidRDefault="00B843C1" w:rsidP="00B843C1">
      <w:pPr>
        <w:pStyle w:val="3f3f3f3f3f3f3f3f3f3f3f3f3f0"/>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мові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Java</w:t>
      </w:r>
      <w:r w:rsidRPr="00B843C1">
        <w:rPr>
          <w:rFonts w:asciiTheme="minorHAnsi" w:hAnsiTheme="minorHAnsi"/>
          <w:sz w:val="28"/>
          <w:szCs w:val="28"/>
        </w:rPr>
        <w:t xml:space="preserve"> </w:t>
      </w:r>
      <w:proofErr w:type="spellStart"/>
      <w:r w:rsidRPr="00B843C1">
        <w:rPr>
          <w:rFonts w:asciiTheme="minorHAnsi" w:hAnsiTheme="minorHAnsi"/>
          <w:sz w:val="28"/>
          <w:szCs w:val="28"/>
        </w:rPr>
        <w:t>всі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являються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віртуальними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функціями</w:t>
      </w:r>
      <w:proofErr w:type="spellEnd"/>
      <w:r w:rsidRPr="00B843C1">
        <w:rPr>
          <w:rFonts w:asciiTheme="minorHAnsi" w:hAnsiTheme="minorHAnsi"/>
          <w:sz w:val="28"/>
          <w:szCs w:val="28"/>
        </w:rPr>
        <w:t xml:space="preserve">. </w:t>
      </w:r>
    </w:p>
    <w:p w14:paraId="43EEDF79" w14:textId="77777777" w:rsidR="00B843C1" w:rsidRPr="00B843C1" w:rsidRDefault="00B843C1" w:rsidP="00B843C1">
      <w:pPr>
        <w:pStyle w:val="3f3f3f3f3f3f3f3f3f3f3f3f3f0"/>
        <w:shd w:val="clear" w:color="auto" w:fill="FFFFFF"/>
        <w:spacing w:before="280" w:after="280"/>
        <w:jc w:val="both"/>
        <w:rPr>
          <w:rFonts w:asciiTheme="minorHAnsi" w:hAnsiTheme="minorHAnsi"/>
          <w:sz w:val="28"/>
          <w:szCs w:val="28"/>
        </w:rPr>
      </w:pPr>
      <w:proofErr w:type="spellStart"/>
      <w:r w:rsidRPr="00B843C1">
        <w:rPr>
          <w:rFonts w:asciiTheme="minorHAnsi" w:hAnsiTheme="minorHAnsi"/>
          <w:color w:val="101010"/>
          <w:sz w:val="28"/>
          <w:szCs w:val="28"/>
          <w:lang w:eastAsia="uk-UA"/>
        </w:rPr>
        <w:t>Уважний</w:t>
      </w:r>
      <w:proofErr w:type="spellEnd"/>
      <w:r w:rsidRPr="00B843C1">
        <w:rPr>
          <w:rFonts w:asciiTheme="minorHAnsi" w:hAnsiTheme="minorHAnsi"/>
          <w:color w:val="101010"/>
          <w:sz w:val="28"/>
          <w:szCs w:val="28"/>
          <w:lang w:eastAsia="uk-UA"/>
        </w:rPr>
        <w:t xml:space="preserve"> </w:t>
      </w:r>
      <w:proofErr w:type="spellStart"/>
      <w:r w:rsidRPr="00B843C1">
        <w:rPr>
          <w:rFonts w:asciiTheme="minorHAnsi" w:hAnsiTheme="minorHAnsi"/>
          <w:color w:val="101010"/>
          <w:sz w:val="28"/>
          <w:szCs w:val="28"/>
          <w:lang w:eastAsia="uk-UA"/>
        </w:rPr>
        <w:t>читач</w:t>
      </w:r>
      <w:proofErr w:type="spellEnd"/>
      <w:r w:rsidRPr="00B843C1">
        <w:rPr>
          <w:rFonts w:asciiTheme="minorHAnsi" w:hAnsiTheme="minorHAnsi"/>
          <w:color w:val="101010"/>
          <w:sz w:val="28"/>
          <w:szCs w:val="28"/>
          <w:lang w:eastAsia="uk-UA"/>
        </w:rPr>
        <w:t xml:space="preserve"> </w:t>
      </w:r>
      <w:proofErr w:type="spellStart"/>
      <w:r w:rsidRPr="00B843C1">
        <w:rPr>
          <w:rFonts w:asciiTheme="minorHAnsi" w:hAnsiTheme="minorHAnsi"/>
          <w:color w:val="101010"/>
          <w:sz w:val="28"/>
          <w:szCs w:val="28"/>
          <w:lang w:eastAsia="uk-UA"/>
        </w:rPr>
        <w:t>помітив</w:t>
      </w:r>
      <w:proofErr w:type="spellEnd"/>
      <w:r w:rsidRPr="00B843C1">
        <w:rPr>
          <w:rFonts w:asciiTheme="minorHAnsi" w:hAnsiTheme="minorHAnsi"/>
          <w:color w:val="101010"/>
          <w:sz w:val="28"/>
          <w:szCs w:val="28"/>
          <w:lang w:eastAsia="uk-UA"/>
        </w:rPr>
        <w:t xml:space="preserve"> у </w:t>
      </w:r>
      <w:proofErr w:type="spellStart"/>
      <w:r w:rsidRPr="00B843C1">
        <w:rPr>
          <w:rFonts w:asciiTheme="minorHAnsi" w:hAnsiTheme="minorHAnsi"/>
          <w:color w:val="101010"/>
          <w:sz w:val="28"/>
          <w:szCs w:val="28"/>
          <w:lang w:eastAsia="uk-UA"/>
        </w:rPr>
        <w:t>описанні</w:t>
      </w:r>
      <w:proofErr w:type="spellEnd"/>
      <w:r w:rsidRPr="00B843C1">
        <w:rPr>
          <w:rFonts w:asciiTheme="minorHAnsi" w:hAnsiTheme="minorHAnsi"/>
          <w:color w:val="101010"/>
          <w:sz w:val="28"/>
          <w:szCs w:val="28"/>
          <w:lang w:eastAsia="uk-UA"/>
        </w:rPr>
        <w:t xml:space="preserve"> </w:t>
      </w:r>
      <w:proofErr w:type="spellStart"/>
      <w:r w:rsidRPr="00B843C1">
        <w:rPr>
          <w:rFonts w:asciiTheme="minorHAnsi" w:hAnsiTheme="minorHAnsi"/>
          <w:color w:val="101010"/>
          <w:sz w:val="28"/>
          <w:szCs w:val="28"/>
          <w:lang w:eastAsia="uk-UA"/>
        </w:rPr>
        <w:t>класу</w:t>
      </w:r>
      <w:proofErr w:type="spellEnd"/>
      <w:r w:rsidRPr="00B843C1">
        <w:rPr>
          <w:rFonts w:asciiTheme="minorHAnsi" w:hAnsiTheme="minorHAnsi"/>
          <w:color w:val="101010"/>
          <w:sz w:val="28"/>
          <w:szCs w:val="28"/>
          <w:lang w:eastAsia="uk-UA"/>
        </w:rPr>
        <w:t xml:space="preserve"> </w:t>
      </w:r>
      <w:r w:rsidRPr="00D02D7F">
        <w:rPr>
          <w:rFonts w:asciiTheme="minorHAnsi" w:hAnsiTheme="minorHAnsi"/>
          <w:color w:val="0000FF"/>
          <w:sz w:val="28"/>
          <w:szCs w:val="28"/>
          <w:lang w:eastAsia="uk-UA"/>
        </w:rPr>
        <w:t>Pet</w:t>
      </w:r>
      <w:r w:rsidRPr="00B843C1">
        <w:rPr>
          <w:rFonts w:asciiTheme="minorHAnsi" w:hAnsiTheme="minorHAnsi"/>
          <w:color w:val="101010"/>
          <w:sz w:val="28"/>
          <w:szCs w:val="28"/>
          <w:lang w:eastAsia="uk-UA"/>
        </w:rPr>
        <w:t xml:space="preserve"> </w:t>
      </w:r>
      <w:proofErr w:type="spellStart"/>
      <w:r w:rsidRPr="00B843C1">
        <w:rPr>
          <w:rFonts w:asciiTheme="minorHAnsi" w:hAnsiTheme="minorHAnsi"/>
          <w:color w:val="101010"/>
          <w:sz w:val="28"/>
          <w:szCs w:val="28"/>
          <w:lang w:eastAsia="uk-UA"/>
        </w:rPr>
        <w:t>нове</w:t>
      </w:r>
      <w:proofErr w:type="spellEnd"/>
      <w:r w:rsidRPr="00B843C1">
        <w:rPr>
          <w:rFonts w:asciiTheme="minorHAnsi" w:hAnsiTheme="minorHAnsi"/>
          <w:color w:val="101010"/>
          <w:sz w:val="28"/>
          <w:szCs w:val="28"/>
          <w:lang w:eastAsia="uk-UA"/>
        </w:rPr>
        <w:t xml:space="preserve"> слово </w:t>
      </w:r>
      <w:r w:rsidRPr="00D02D7F">
        <w:rPr>
          <w:rFonts w:asciiTheme="minorHAnsi" w:hAnsiTheme="minorHAnsi"/>
          <w:color w:val="0000FF"/>
          <w:sz w:val="28"/>
          <w:szCs w:val="28"/>
          <w:lang w:eastAsia="uk-UA"/>
        </w:rPr>
        <w:t>abstract</w:t>
      </w:r>
      <w:r w:rsidRPr="00B843C1">
        <w:rPr>
          <w:rFonts w:asciiTheme="minorHAnsi" w:hAnsiTheme="minorHAnsi"/>
          <w:color w:val="101010"/>
          <w:sz w:val="28"/>
          <w:szCs w:val="28"/>
          <w:lang w:eastAsia="uk-UA"/>
        </w:rPr>
        <w:t xml:space="preserve">. </w:t>
      </w:r>
      <w:proofErr w:type="spellStart"/>
      <w:r w:rsidRPr="00B843C1">
        <w:rPr>
          <w:rFonts w:asciiTheme="minorHAnsi" w:hAnsiTheme="minorHAnsi"/>
          <w:color w:val="101010"/>
          <w:sz w:val="28"/>
          <w:szCs w:val="28"/>
          <w:lang w:eastAsia="uk-UA"/>
        </w:rPr>
        <w:t>Клас</w:t>
      </w:r>
      <w:proofErr w:type="spellEnd"/>
      <w:r w:rsidRPr="00B843C1">
        <w:rPr>
          <w:rFonts w:asciiTheme="minorHAnsi" w:hAnsiTheme="minorHAnsi"/>
          <w:color w:val="101010"/>
          <w:sz w:val="28"/>
          <w:szCs w:val="28"/>
          <w:lang w:eastAsia="uk-UA"/>
        </w:rPr>
        <w:t xml:space="preserve"> </w:t>
      </w:r>
      <w:r w:rsidRPr="00D02D7F">
        <w:rPr>
          <w:rFonts w:asciiTheme="minorHAnsi" w:hAnsiTheme="minorHAnsi"/>
          <w:color w:val="0000FF"/>
          <w:sz w:val="28"/>
          <w:szCs w:val="28"/>
          <w:lang w:eastAsia="uk-UA"/>
        </w:rPr>
        <w:t>Pet</w:t>
      </w:r>
      <w:r w:rsidRPr="00B843C1">
        <w:rPr>
          <w:rFonts w:asciiTheme="minorHAnsi" w:hAnsiTheme="minorHAnsi"/>
          <w:color w:val="101010"/>
          <w:sz w:val="28"/>
          <w:szCs w:val="28"/>
          <w:lang w:eastAsia="uk-UA"/>
        </w:rPr>
        <w:t xml:space="preserve"> і метод </w:t>
      </w:r>
      <w:r w:rsidRPr="00D02D7F">
        <w:rPr>
          <w:rFonts w:asciiTheme="minorHAnsi" w:hAnsiTheme="minorHAnsi"/>
          <w:color w:val="0000FF"/>
          <w:sz w:val="28"/>
          <w:szCs w:val="28"/>
          <w:lang w:eastAsia="uk-UA"/>
        </w:rPr>
        <w:t>voice</w:t>
      </w:r>
      <w:r w:rsidRPr="00B843C1">
        <w:rPr>
          <w:rFonts w:asciiTheme="minorHAnsi" w:hAnsiTheme="minorHAnsi"/>
          <w:color w:val="0000FF"/>
          <w:sz w:val="28"/>
          <w:szCs w:val="28"/>
          <w:lang w:eastAsia="uk-UA"/>
        </w:rPr>
        <w:t>()</w:t>
      </w:r>
      <w:r w:rsidRPr="00B843C1">
        <w:rPr>
          <w:rFonts w:asciiTheme="minorHAnsi" w:hAnsiTheme="minorHAnsi"/>
          <w:color w:val="101010"/>
          <w:sz w:val="28"/>
          <w:szCs w:val="28"/>
          <w:lang w:eastAsia="uk-UA"/>
        </w:rPr>
        <w:t xml:space="preserve"> </w:t>
      </w:r>
      <w:proofErr w:type="spellStart"/>
      <w:r w:rsidRPr="00B843C1">
        <w:rPr>
          <w:rFonts w:asciiTheme="minorHAnsi" w:hAnsiTheme="minorHAnsi"/>
          <w:color w:val="101010"/>
          <w:sz w:val="28"/>
          <w:szCs w:val="28"/>
          <w:lang w:eastAsia="uk-UA"/>
        </w:rPr>
        <w:t>являються</w:t>
      </w:r>
      <w:proofErr w:type="spellEnd"/>
      <w:r w:rsidRPr="00B843C1">
        <w:rPr>
          <w:rFonts w:asciiTheme="minorHAnsi" w:hAnsiTheme="minorHAnsi"/>
          <w:color w:val="101010"/>
          <w:sz w:val="28"/>
          <w:szCs w:val="28"/>
          <w:lang w:eastAsia="uk-UA"/>
        </w:rPr>
        <w:t xml:space="preserve"> </w:t>
      </w:r>
      <w:proofErr w:type="spellStart"/>
      <w:r w:rsidRPr="00B843C1">
        <w:rPr>
          <w:rFonts w:asciiTheme="minorHAnsi" w:hAnsiTheme="minorHAnsi"/>
          <w:color w:val="101010"/>
          <w:sz w:val="28"/>
          <w:szCs w:val="28"/>
          <w:lang w:eastAsia="uk-UA"/>
        </w:rPr>
        <w:t>абстрактними</w:t>
      </w:r>
      <w:proofErr w:type="spellEnd"/>
      <w:r w:rsidRPr="00B843C1">
        <w:rPr>
          <w:rFonts w:asciiTheme="minorHAnsi" w:hAnsiTheme="minorHAnsi"/>
          <w:color w:val="101010"/>
          <w:sz w:val="28"/>
          <w:szCs w:val="28"/>
          <w:lang w:eastAsia="uk-UA"/>
        </w:rPr>
        <w:t xml:space="preserve">. </w:t>
      </w:r>
    </w:p>
    <w:p w14:paraId="3DFFF4C2"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При </w:t>
      </w:r>
      <w:proofErr w:type="spellStart"/>
      <w:r w:rsidRPr="00B843C1">
        <w:rPr>
          <w:rFonts w:asciiTheme="minorHAnsi" w:hAnsiTheme="minorHAnsi"/>
          <w:sz w:val="28"/>
          <w:szCs w:val="28"/>
        </w:rPr>
        <w:t>описаннні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ми не </w:t>
      </w:r>
      <w:proofErr w:type="spellStart"/>
      <w:r w:rsidRPr="00B843C1">
        <w:rPr>
          <w:rFonts w:asciiTheme="minorHAnsi" w:hAnsiTheme="minorHAnsi"/>
          <w:sz w:val="28"/>
          <w:szCs w:val="28"/>
        </w:rPr>
        <w:t>можемо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задати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методі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voice</w:t>
      </w:r>
      <w:r w:rsidRPr="00B843C1">
        <w:rPr>
          <w:rFonts w:asciiTheme="minorHAnsi" w:hAnsiTheme="minorHAnsi"/>
          <w:color w:val="0000FF"/>
          <w:sz w:val="28"/>
          <w:szCs w:val="28"/>
        </w:rPr>
        <w:t xml:space="preserve"> ()</w:t>
      </w:r>
      <w:r w:rsidRPr="00B843C1">
        <w:rPr>
          <w:rFonts w:asciiTheme="minorHAnsi" w:hAnsiTheme="minorHAnsi"/>
          <w:sz w:val="28"/>
          <w:szCs w:val="28"/>
        </w:rPr>
        <w:t xml:space="preserve"> </w:t>
      </w:r>
      <w:proofErr w:type="spellStart"/>
      <w:r w:rsidRPr="00B843C1">
        <w:rPr>
          <w:rFonts w:asciiTheme="minorHAnsi" w:hAnsiTheme="minorHAnsi"/>
          <w:sz w:val="28"/>
          <w:szCs w:val="28"/>
        </w:rPr>
        <w:t>ніякого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корисного</w:t>
      </w:r>
      <w:proofErr w:type="spellEnd"/>
      <w:r w:rsidRPr="00B843C1">
        <w:rPr>
          <w:rFonts w:asciiTheme="minorHAnsi" w:hAnsiTheme="minorHAnsi"/>
          <w:sz w:val="28"/>
          <w:szCs w:val="28"/>
        </w:rPr>
        <w:t xml:space="preserve"> алгоритму, </w:t>
      </w:r>
      <w:proofErr w:type="spellStart"/>
      <w:r w:rsidRPr="00B843C1">
        <w:rPr>
          <w:rFonts w:asciiTheme="minorHAnsi" w:hAnsiTheme="minorHAnsi"/>
          <w:sz w:val="28"/>
          <w:szCs w:val="28"/>
        </w:rPr>
        <w:t>оскільки</w:t>
      </w:r>
      <w:proofErr w:type="spellEnd"/>
      <w:r w:rsidRPr="00B843C1">
        <w:rPr>
          <w:rFonts w:asciiTheme="minorHAnsi" w:hAnsiTheme="minorHAnsi"/>
          <w:sz w:val="28"/>
          <w:szCs w:val="28"/>
        </w:rPr>
        <w:t xml:space="preserve"> у </w:t>
      </w:r>
      <w:proofErr w:type="spellStart"/>
      <w:r w:rsidRPr="00B843C1">
        <w:rPr>
          <w:rFonts w:asciiTheme="minorHAnsi" w:hAnsiTheme="minorHAnsi"/>
          <w:sz w:val="28"/>
          <w:szCs w:val="28"/>
        </w:rPr>
        <w:t>всіх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тварин</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різні</w:t>
      </w:r>
      <w:proofErr w:type="spellEnd"/>
      <w:r w:rsidRPr="00B843C1">
        <w:rPr>
          <w:rFonts w:asciiTheme="minorHAnsi" w:hAnsiTheme="minorHAnsi"/>
          <w:sz w:val="28"/>
          <w:szCs w:val="28"/>
        </w:rPr>
        <w:t xml:space="preserve"> голоси. В таких </w:t>
      </w:r>
      <w:proofErr w:type="spellStart"/>
      <w:r w:rsidRPr="00B843C1">
        <w:rPr>
          <w:rFonts w:asciiTheme="minorHAnsi" w:hAnsiTheme="minorHAnsi"/>
          <w:sz w:val="28"/>
          <w:szCs w:val="28"/>
        </w:rPr>
        <w:t>випадках</w:t>
      </w:r>
      <w:proofErr w:type="spellEnd"/>
      <w:r w:rsidRPr="00B843C1">
        <w:rPr>
          <w:rFonts w:asciiTheme="minorHAnsi" w:hAnsiTheme="minorHAnsi"/>
          <w:sz w:val="28"/>
          <w:szCs w:val="28"/>
        </w:rPr>
        <w:t xml:space="preserve"> ми </w:t>
      </w:r>
      <w:proofErr w:type="spellStart"/>
      <w:r w:rsidRPr="00B843C1">
        <w:rPr>
          <w:rFonts w:asciiTheme="minorHAnsi" w:hAnsiTheme="minorHAnsi"/>
          <w:sz w:val="28"/>
          <w:szCs w:val="28"/>
        </w:rPr>
        <w:t>записуємо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заголовок метода і </w:t>
      </w:r>
      <w:proofErr w:type="spellStart"/>
      <w:r w:rsidRPr="00B843C1">
        <w:rPr>
          <w:rFonts w:asciiTheme="minorHAnsi" w:hAnsiTheme="minorHAnsi"/>
          <w:sz w:val="28"/>
          <w:szCs w:val="28"/>
        </w:rPr>
        <w:t>ставимо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після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закриваючої</w:t>
      </w:r>
      <w:proofErr w:type="spellEnd"/>
      <w:r w:rsidRPr="00B843C1">
        <w:rPr>
          <w:rFonts w:asciiTheme="minorHAnsi" w:hAnsiTheme="minorHAnsi"/>
          <w:sz w:val="28"/>
          <w:szCs w:val="28"/>
        </w:rPr>
        <w:t xml:space="preserve"> список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дужки </w:t>
      </w:r>
      <w:proofErr w:type="spellStart"/>
      <w:r w:rsidRPr="00B843C1">
        <w:rPr>
          <w:rFonts w:asciiTheme="minorHAnsi" w:hAnsiTheme="minorHAnsi"/>
          <w:sz w:val="28"/>
          <w:szCs w:val="28"/>
        </w:rPr>
        <w:t>крапку</w:t>
      </w:r>
      <w:proofErr w:type="spellEnd"/>
      <w:r w:rsidRPr="00B843C1">
        <w:rPr>
          <w:rFonts w:asciiTheme="minorHAnsi" w:hAnsiTheme="minorHAnsi"/>
          <w:sz w:val="28"/>
          <w:szCs w:val="28"/>
        </w:rPr>
        <w:t xml:space="preserve"> з комою. </w:t>
      </w:r>
      <w:proofErr w:type="spellStart"/>
      <w:r w:rsidRPr="00B843C1">
        <w:rPr>
          <w:rFonts w:asciiTheme="minorHAnsi" w:hAnsiTheme="minorHAnsi"/>
          <w:sz w:val="28"/>
          <w:szCs w:val="28"/>
        </w:rPr>
        <w:t>Цей</w:t>
      </w:r>
      <w:proofErr w:type="spellEnd"/>
      <w:r w:rsidRPr="00B843C1">
        <w:rPr>
          <w:rFonts w:asciiTheme="minorHAnsi" w:hAnsiTheme="minorHAnsi"/>
          <w:sz w:val="28"/>
          <w:szCs w:val="28"/>
        </w:rPr>
        <w:t xml:space="preserve"> метод буде </w:t>
      </w:r>
      <w:proofErr w:type="spellStart"/>
      <w:r w:rsidRPr="00B843C1">
        <w:rPr>
          <w:rFonts w:asciiTheme="minorHAnsi" w:hAnsiTheme="minorHAnsi"/>
          <w:i/>
          <w:sz w:val="28"/>
          <w:szCs w:val="28"/>
        </w:rPr>
        <w:t>абстрактним</w:t>
      </w:r>
      <w:proofErr w:type="spellEnd"/>
      <w:r w:rsidRPr="00B843C1">
        <w:rPr>
          <w:rFonts w:asciiTheme="minorHAnsi" w:hAnsiTheme="minorHAnsi"/>
          <w:i/>
          <w:sz w:val="28"/>
          <w:szCs w:val="28"/>
        </w:rPr>
        <w:t xml:space="preserve"> </w:t>
      </w:r>
      <w:r w:rsidRPr="00B843C1">
        <w:rPr>
          <w:rFonts w:asciiTheme="minorHAnsi" w:hAnsiTheme="minorHAnsi"/>
          <w:sz w:val="28"/>
          <w:szCs w:val="28"/>
        </w:rPr>
        <w:t>(</w:t>
      </w:r>
      <w:r w:rsidRPr="00D02D7F">
        <w:rPr>
          <w:rFonts w:asciiTheme="minorHAnsi" w:hAnsiTheme="minorHAnsi"/>
          <w:color w:val="0000FF"/>
          <w:sz w:val="28"/>
          <w:szCs w:val="28"/>
        </w:rPr>
        <w:t>abstract</w:t>
      </w:r>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необхідно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вказати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компілятору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abstract</w:t>
      </w:r>
      <w:r w:rsidRPr="00B843C1">
        <w:rPr>
          <w:rFonts w:asciiTheme="minorHAnsi" w:hAnsiTheme="minorHAnsi"/>
          <w:sz w:val="28"/>
          <w:szCs w:val="28"/>
        </w:rPr>
        <w:t xml:space="preserve">. </w:t>
      </w:r>
    </w:p>
    <w:p w14:paraId="1F5D7B1D"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містить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хоча</w:t>
      </w:r>
      <w:proofErr w:type="spellEnd"/>
      <w:r w:rsidRPr="00B843C1">
        <w:rPr>
          <w:rFonts w:asciiTheme="minorHAnsi" w:hAnsiTheme="minorHAnsi"/>
          <w:sz w:val="28"/>
          <w:szCs w:val="28"/>
        </w:rPr>
        <w:t xml:space="preserve"> один </w:t>
      </w:r>
      <w:proofErr w:type="spellStart"/>
      <w:r w:rsidRPr="00B843C1">
        <w:rPr>
          <w:rFonts w:asciiTheme="minorHAnsi" w:hAnsiTheme="minorHAnsi"/>
          <w:sz w:val="28"/>
          <w:szCs w:val="28"/>
        </w:rPr>
        <w:t>абстрактний</w:t>
      </w:r>
      <w:proofErr w:type="spellEnd"/>
      <w:r w:rsidRPr="00B843C1">
        <w:rPr>
          <w:rFonts w:asciiTheme="minorHAnsi" w:hAnsiTheme="minorHAnsi"/>
          <w:sz w:val="28"/>
          <w:szCs w:val="28"/>
        </w:rPr>
        <w:t xml:space="preserve"> метод, то </w:t>
      </w:r>
      <w:proofErr w:type="spellStart"/>
      <w:r w:rsidRPr="00B843C1">
        <w:rPr>
          <w:rFonts w:asciiTheme="minorHAnsi" w:hAnsiTheme="minorHAnsi"/>
          <w:sz w:val="28"/>
          <w:szCs w:val="28"/>
        </w:rPr>
        <w:t>створити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екземпляри</w:t>
      </w:r>
      <w:proofErr w:type="spellEnd"/>
      <w:r w:rsidRPr="00B843C1">
        <w:rPr>
          <w:rFonts w:asciiTheme="minorHAnsi" w:hAnsiTheme="minorHAnsi"/>
          <w:sz w:val="28"/>
          <w:szCs w:val="28"/>
        </w:rPr>
        <w:t xml:space="preserve">, а </w:t>
      </w:r>
      <w:proofErr w:type="spellStart"/>
      <w:r w:rsidRPr="00B843C1">
        <w:rPr>
          <w:rFonts w:asciiTheme="minorHAnsi" w:hAnsiTheme="minorHAnsi"/>
          <w:sz w:val="28"/>
          <w:szCs w:val="28"/>
        </w:rPr>
        <w:t>тим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більше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використовувати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удасться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Такий</w:t>
      </w:r>
      <w:proofErr w:type="spellEnd"/>
      <w:r w:rsidRPr="00B843C1">
        <w:rPr>
          <w:rFonts w:asciiTheme="minorHAnsi" w:hAnsiTheme="minorHAnsi"/>
          <w:sz w:val="28"/>
          <w:szCs w:val="28"/>
        </w:rPr>
        <w:t xml:space="preserve"> класс становиться </w:t>
      </w:r>
      <w:proofErr w:type="spellStart"/>
      <w:r w:rsidRPr="00B843C1">
        <w:rPr>
          <w:rFonts w:asciiTheme="minorHAnsi" w:hAnsiTheme="minorHAnsi"/>
          <w:i/>
          <w:sz w:val="28"/>
          <w:szCs w:val="28"/>
        </w:rPr>
        <w:t>абстрактним</w:t>
      </w:r>
      <w:proofErr w:type="spellEnd"/>
      <w:r w:rsidRPr="00B843C1">
        <w:rPr>
          <w:rFonts w:asciiTheme="minorHAnsi" w:hAnsiTheme="minorHAnsi"/>
          <w: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обовязково</w:t>
      </w:r>
      <w:proofErr w:type="spellEnd"/>
      <w:r w:rsidRPr="00B843C1">
        <w:rPr>
          <w:rFonts w:asciiTheme="minorHAnsi" w:hAnsiTheme="minorHAnsi"/>
          <w:sz w:val="28"/>
          <w:szCs w:val="28"/>
        </w:rPr>
        <w:t xml:space="preserve"> треба </w:t>
      </w:r>
      <w:proofErr w:type="spellStart"/>
      <w:r w:rsidRPr="00B843C1">
        <w:rPr>
          <w:rFonts w:asciiTheme="minorHAnsi" w:hAnsiTheme="minorHAnsi"/>
          <w:sz w:val="28"/>
          <w:szCs w:val="28"/>
        </w:rPr>
        <w:t>вказати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abstract</w:t>
      </w:r>
      <w:r w:rsidRPr="00B843C1">
        <w:rPr>
          <w:rFonts w:asciiTheme="minorHAnsi" w:hAnsiTheme="minorHAnsi"/>
          <w:sz w:val="28"/>
          <w:szCs w:val="28"/>
        </w:rPr>
        <w:t xml:space="preserve">. </w:t>
      </w:r>
    </w:p>
    <w:p w14:paraId="6048C9B2"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Як же </w:t>
      </w:r>
      <w:proofErr w:type="spellStart"/>
      <w:r w:rsidRPr="00B843C1">
        <w:rPr>
          <w:rFonts w:asciiTheme="minorHAnsi" w:hAnsiTheme="minorHAnsi"/>
          <w:sz w:val="28"/>
          <w:szCs w:val="28"/>
        </w:rPr>
        <w:t>використовувати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абстрактні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породжуючи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w:t>
      </w:r>
      <w:proofErr w:type="spellEnd"/>
      <w:r w:rsidRPr="00B843C1">
        <w:rPr>
          <w:rFonts w:asciiTheme="minorHAnsi" w:hAnsiTheme="minorHAnsi"/>
          <w:sz w:val="28"/>
          <w:szCs w:val="28"/>
        </w:rPr>
        <w:t xml:space="preserve"> них </w:t>
      </w:r>
      <w:proofErr w:type="spellStart"/>
      <w:r w:rsidRPr="00B843C1">
        <w:rPr>
          <w:rFonts w:asciiTheme="minorHAnsi" w:hAnsiTheme="minorHAnsi"/>
          <w:sz w:val="28"/>
          <w:szCs w:val="28"/>
        </w:rPr>
        <w:t>підкласи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яких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перевизначені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абстрактні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
    <w:p w14:paraId="636E9A69"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lastRenderedPageBreak/>
        <w:t xml:space="preserve">Для </w:t>
      </w:r>
      <w:proofErr w:type="spellStart"/>
      <w:r w:rsidRPr="00B843C1">
        <w:rPr>
          <w:rFonts w:asciiTheme="minorHAnsi" w:hAnsiTheme="minorHAnsi"/>
          <w:sz w:val="28"/>
          <w:szCs w:val="28"/>
        </w:rPr>
        <w:t>чого</w:t>
      </w:r>
      <w:proofErr w:type="spellEnd"/>
      <w:r w:rsidRPr="00B843C1">
        <w:rPr>
          <w:rFonts w:asciiTheme="minorHAnsi" w:hAnsiTheme="minorHAnsi"/>
          <w:sz w:val="28"/>
          <w:szCs w:val="28"/>
        </w:rPr>
        <w:t xml:space="preserve"> ж </w:t>
      </w:r>
      <w:proofErr w:type="spellStart"/>
      <w:r w:rsidRPr="00B843C1">
        <w:rPr>
          <w:rFonts w:asciiTheme="minorHAnsi" w:hAnsiTheme="minorHAnsi"/>
          <w:sz w:val="28"/>
          <w:szCs w:val="28"/>
        </w:rPr>
        <w:t>потрібні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абстрактні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Чи</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краще</w:t>
      </w:r>
      <w:proofErr w:type="spellEnd"/>
      <w:r w:rsidRPr="00B843C1">
        <w:rPr>
          <w:rFonts w:asciiTheme="minorHAnsi" w:hAnsiTheme="minorHAnsi"/>
          <w:sz w:val="28"/>
          <w:szCs w:val="28"/>
        </w:rPr>
        <w:t xml:space="preserve"> зараз же </w:t>
      </w:r>
      <w:proofErr w:type="spellStart"/>
      <w:r w:rsidRPr="00B843C1">
        <w:rPr>
          <w:rFonts w:asciiTheme="minorHAnsi" w:hAnsiTheme="minorHAnsi"/>
          <w:sz w:val="28"/>
          <w:szCs w:val="28"/>
        </w:rPr>
        <w:t>написати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потрібні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з </w:t>
      </w:r>
      <w:proofErr w:type="spellStart"/>
      <w:r w:rsidRPr="00B843C1">
        <w:rPr>
          <w:rFonts w:asciiTheme="minorHAnsi" w:hAnsiTheme="minorHAnsi"/>
          <w:sz w:val="28"/>
          <w:szCs w:val="28"/>
        </w:rPr>
        <w:t>повністю</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визначеними</w:t>
      </w:r>
      <w:proofErr w:type="spellEnd"/>
      <w:r w:rsidRPr="00B843C1">
        <w:rPr>
          <w:rFonts w:asciiTheme="minorHAnsi" w:hAnsiTheme="minorHAnsi"/>
          <w:sz w:val="28"/>
          <w:szCs w:val="28"/>
        </w:rPr>
        <w:t xml:space="preserve"> методами, а не </w:t>
      </w:r>
      <w:proofErr w:type="spellStart"/>
      <w:r w:rsidRPr="00B843C1">
        <w:rPr>
          <w:rFonts w:asciiTheme="minorHAnsi" w:hAnsiTheme="minorHAnsi"/>
          <w:sz w:val="28"/>
          <w:szCs w:val="28"/>
        </w:rPr>
        <w:t>наслідувати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w:t>
      </w:r>
      <w:proofErr w:type="spellEnd"/>
      <w:r w:rsidRPr="00B843C1">
        <w:rPr>
          <w:rFonts w:asciiTheme="minorHAnsi" w:hAnsiTheme="minorHAnsi"/>
          <w:sz w:val="28"/>
          <w:szCs w:val="28"/>
        </w:rPr>
        <w:t xml:space="preserve"> абстрактного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Для </w:t>
      </w:r>
      <w:proofErr w:type="spellStart"/>
      <w:r w:rsidRPr="00B843C1">
        <w:rPr>
          <w:rFonts w:asciiTheme="minorHAnsi" w:hAnsiTheme="minorHAnsi"/>
          <w:sz w:val="28"/>
          <w:szCs w:val="28"/>
        </w:rPr>
        <w:t>відповіді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знову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звернемося</w:t>
      </w:r>
      <w:proofErr w:type="spellEnd"/>
      <w:r w:rsidRPr="00B843C1">
        <w:rPr>
          <w:rFonts w:asciiTheme="minorHAnsi" w:hAnsiTheme="minorHAnsi"/>
          <w:sz w:val="28"/>
          <w:szCs w:val="28"/>
        </w:rPr>
        <w:t xml:space="preserve"> до </w:t>
      </w:r>
      <w:proofErr w:type="spellStart"/>
      <w:r w:rsidRPr="00B843C1">
        <w:rPr>
          <w:rFonts w:asciiTheme="minorHAnsi" w:hAnsiTheme="minorHAnsi"/>
          <w:sz w:val="28"/>
          <w:szCs w:val="28"/>
        </w:rPr>
        <w:t>лістингу</w:t>
      </w:r>
      <w:proofErr w:type="spellEnd"/>
      <w:r w:rsidRPr="00B843C1">
        <w:rPr>
          <w:rFonts w:asciiTheme="minorHAnsi" w:hAnsiTheme="minorHAnsi"/>
          <w:sz w:val="28"/>
          <w:szCs w:val="28"/>
        </w:rPr>
        <w:t xml:space="preserve"> 3.2. </w:t>
      </w:r>
    </w:p>
    <w:p w14:paraId="2526ABCD"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Хоча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елементи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масива</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singer</w:t>
      </w:r>
      <w:r w:rsidRPr="00B843C1">
        <w:rPr>
          <w:rFonts w:asciiTheme="minorHAnsi" w:hAnsiTheme="minorHAnsi"/>
          <w:color w:val="0000FF"/>
          <w:sz w:val="28"/>
          <w:szCs w:val="28"/>
        </w:rPr>
        <w:t xml:space="preserve"> []</w:t>
      </w:r>
      <w:r w:rsidRPr="00B843C1">
        <w:rPr>
          <w:rFonts w:asciiTheme="minorHAnsi" w:hAnsiTheme="minorHAnsi"/>
          <w:sz w:val="28"/>
          <w:szCs w:val="28"/>
        </w:rPr>
        <w:t xml:space="preserve"> </w:t>
      </w:r>
      <w:proofErr w:type="spellStart"/>
      <w:r w:rsidRPr="00B843C1">
        <w:rPr>
          <w:rFonts w:asciiTheme="minorHAnsi" w:hAnsiTheme="minorHAnsi"/>
          <w:sz w:val="28"/>
          <w:szCs w:val="28"/>
        </w:rPr>
        <w:t>посилаються</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підкласи</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Cat</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Cow</w:t>
      </w:r>
      <w:r w:rsidRPr="00B843C1">
        <w:rPr>
          <w:rFonts w:asciiTheme="minorHAnsi" w:hAnsiTheme="minorHAnsi"/>
          <w:sz w:val="28"/>
          <w:szCs w:val="28"/>
        </w:rPr>
        <w:t xml:space="preserve">, але все-таки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змінні</w:t>
      </w:r>
      <w:proofErr w:type="spellEnd"/>
      <w:r w:rsidRPr="00B843C1">
        <w:rPr>
          <w:rFonts w:asciiTheme="minorHAnsi" w:hAnsiTheme="minorHAnsi"/>
          <w:sz w:val="28"/>
          <w:szCs w:val="28"/>
        </w:rPr>
        <w:t xml:space="preserve"> типу </w:t>
      </w:r>
      <w:r w:rsidRPr="00D02D7F">
        <w:rPr>
          <w:rFonts w:asciiTheme="minorHAnsi" w:hAnsiTheme="minorHAnsi"/>
          <w:color w:val="0000FF"/>
          <w:sz w:val="28"/>
          <w:szCs w:val="28"/>
        </w:rPr>
        <w:t>Pet</w:t>
      </w:r>
      <w:r w:rsidRPr="00B843C1">
        <w:rPr>
          <w:rFonts w:asciiTheme="minorHAnsi" w:hAnsiTheme="minorHAnsi"/>
          <w:sz w:val="28"/>
          <w:szCs w:val="28"/>
        </w:rPr>
        <w:t xml:space="preserve"> і </w:t>
      </w:r>
      <w:proofErr w:type="spellStart"/>
      <w:r w:rsidRPr="00B843C1">
        <w:rPr>
          <w:rFonts w:asciiTheme="minorHAnsi" w:hAnsiTheme="minorHAnsi"/>
          <w:sz w:val="28"/>
          <w:szCs w:val="28"/>
        </w:rPr>
        <w:t>посилатися</w:t>
      </w:r>
      <w:proofErr w:type="spellEnd"/>
      <w:r w:rsidRPr="00B843C1">
        <w:rPr>
          <w:rFonts w:asciiTheme="minorHAnsi" w:hAnsiTheme="minorHAnsi"/>
          <w:sz w:val="28"/>
          <w:szCs w:val="28"/>
        </w:rPr>
        <w:t xml:space="preserve"> вони </w:t>
      </w:r>
      <w:proofErr w:type="spellStart"/>
      <w:r w:rsidRPr="00B843C1">
        <w:rPr>
          <w:rFonts w:asciiTheme="minorHAnsi" w:hAnsiTheme="minorHAnsi"/>
          <w:sz w:val="28"/>
          <w:szCs w:val="28"/>
        </w:rPr>
        <w:t>можуть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на поля і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описані</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суперкласі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Pet</w:t>
      </w:r>
      <w:r w:rsidRPr="00B843C1">
        <w:rPr>
          <w:rFonts w:asciiTheme="minorHAnsi" w:hAnsiTheme="minorHAnsi"/>
          <w:sz w:val="28"/>
          <w:szCs w:val="28"/>
        </w:rPr>
        <w:t xml:space="preserve">. </w:t>
      </w:r>
      <w:proofErr w:type="spellStart"/>
      <w:r w:rsidRPr="00B843C1">
        <w:rPr>
          <w:rFonts w:asciiTheme="minorHAnsi" w:hAnsiTheme="minorHAnsi"/>
          <w:sz w:val="28"/>
          <w:szCs w:val="28"/>
        </w:rPr>
        <w:t>Додаткові</w:t>
      </w:r>
      <w:proofErr w:type="spellEnd"/>
      <w:r w:rsidRPr="00B843C1">
        <w:rPr>
          <w:rFonts w:asciiTheme="minorHAnsi" w:hAnsiTheme="minorHAnsi"/>
          <w:sz w:val="28"/>
          <w:szCs w:val="28"/>
        </w:rPr>
        <w:t xml:space="preserve"> поля </w:t>
      </w:r>
      <w:proofErr w:type="spellStart"/>
      <w:r w:rsidRPr="00B843C1">
        <w:rPr>
          <w:rFonts w:asciiTheme="minorHAnsi" w:hAnsiTheme="minorHAnsi"/>
          <w:sz w:val="28"/>
          <w:szCs w:val="28"/>
        </w:rPr>
        <w:t>підкласу</w:t>
      </w:r>
      <w:proofErr w:type="spellEnd"/>
      <w:r w:rsidRPr="00B843C1">
        <w:rPr>
          <w:rFonts w:asciiTheme="minorHAnsi" w:hAnsiTheme="minorHAnsi"/>
          <w:sz w:val="28"/>
          <w:szCs w:val="28"/>
        </w:rPr>
        <w:t xml:space="preserve"> для них </w:t>
      </w:r>
      <w:proofErr w:type="spellStart"/>
      <w:r w:rsidRPr="00B843C1">
        <w:rPr>
          <w:rFonts w:asciiTheme="minorHAnsi" w:hAnsiTheme="minorHAnsi"/>
          <w:sz w:val="28"/>
          <w:szCs w:val="28"/>
        </w:rPr>
        <w:t>недоступні</w:t>
      </w:r>
      <w:proofErr w:type="spellEnd"/>
      <w:r w:rsidRPr="00B843C1">
        <w:rPr>
          <w:rFonts w:asciiTheme="minorHAnsi" w:hAnsiTheme="minorHAnsi"/>
          <w:sz w:val="28"/>
          <w:szCs w:val="28"/>
        </w:rPr>
        <w:t xml:space="preserve">. Попробуйте </w:t>
      </w:r>
      <w:proofErr w:type="spellStart"/>
      <w:r w:rsidRPr="00B843C1">
        <w:rPr>
          <w:rFonts w:asciiTheme="minorHAnsi" w:hAnsiTheme="minorHAnsi"/>
          <w:sz w:val="28"/>
          <w:szCs w:val="28"/>
        </w:rPr>
        <w:t>звернутися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до поля </w:t>
      </w:r>
      <w:r w:rsidRPr="00D02D7F">
        <w:rPr>
          <w:rFonts w:asciiTheme="minorHAnsi" w:hAnsiTheme="minorHAnsi"/>
          <w:color w:val="0000FF"/>
          <w:sz w:val="28"/>
          <w:szCs w:val="28"/>
        </w:rPr>
        <w:t>k</w:t>
      </w:r>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Dog</w:t>
      </w:r>
      <w:r w:rsidRPr="00B843C1">
        <w:rPr>
          <w:rFonts w:asciiTheme="minorHAnsi" w:hAnsiTheme="minorHAnsi"/>
          <w:sz w:val="28"/>
          <w:szCs w:val="28"/>
        </w:rPr>
        <w:t xml:space="preserve">, написавши </w:t>
      </w:r>
      <w:r w:rsidRPr="00D02D7F">
        <w:rPr>
          <w:rFonts w:asciiTheme="minorHAnsi" w:hAnsiTheme="minorHAnsi"/>
          <w:color w:val="0000FF"/>
          <w:sz w:val="28"/>
          <w:szCs w:val="28"/>
        </w:rPr>
        <w:t>singer</w:t>
      </w:r>
      <w:r w:rsidRPr="00B843C1">
        <w:rPr>
          <w:rFonts w:asciiTheme="minorHAnsi" w:hAnsiTheme="minorHAnsi"/>
          <w:color w:val="0000FF"/>
          <w:sz w:val="28"/>
          <w:szCs w:val="28"/>
        </w:rPr>
        <w:t>[0].</w:t>
      </w:r>
      <w:r w:rsidRPr="00D02D7F">
        <w:rPr>
          <w:rFonts w:asciiTheme="minorHAnsi" w:hAnsiTheme="minorHAnsi"/>
          <w:color w:val="0000FF"/>
          <w:sz w:val="28"/>
          <w:szCs w:val="28"/>
        </w:rPr>
        <w:t>k</w:t>
      </w:r>
      <w:r w:rsidRPr="00B843C1">
        <w:rPr>
          <w:rFonts w:asciiTheme="minorHAnsi" w:hAnsiTheme="minorHAnsi"/>
          <w:sz w:val="28"/>
          <w:szCs w:val="28"/>
        </w:rPr>
        <w:t xml:space="preserve">. </w:t>
      </w:r>
      <w:proofErr w:type="spellStart"/>
      <w:r w:rsidRPr="00B843C1">
        <w:rPr>
          <w:rFonts w:asciiTheme="minorHAnsi" w:hAnsiTheme="minorHAnsi"/>
          <w:sz w:val="28"/>
          <w:szCs w:val="28"/>
        </w:rPr>
        <w:t>Компілятор</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скаже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він</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реалізувати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таку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посилку</w:t>
      </w:r>
      <w:proofErr w:type="spellEnd"/>
      <w:r w:rsidRPr="00B843C1">
        <w:rPr>
          <w:rFonts w:asciiTheme="minorHAnsi" w:hAnsiTheme="minorHAnsi"/>
          <w:sz w:val="28"/>
          <w:szCs w:val="28"/>
        </w:rPr>
        <w:t xml:space="preserve">. Тому метод, </w:t>
      </w:r>
      <w:proofErr w:type="spellStart"/>
      <w:r w:rsidRPr="00B843C1">
        <w:rPr>
          <w:rFonts w:asciiTheme="minorHAnsi" w:hAnsiTheme="minorHAnsi"/>
          <w:sz w:val="28"/>
          <w:szCs w:val="28"/>
        </w:rPr>
        <w:t>який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реалізується</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декількох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підкласах</w:t>
      </w:r>
      <w:proofErr w:type="spellEnd"/>
      <w:r w:rsidRPr="00B843C1">
        <w:rPr>
          <w:rFonts w:asciiTheme="minorHAnsi" w:hAnsiTheme="minorHAnsi"/>
          <w:sz w:val="28"/>
          <w:szCs w:val="28"/>
        </w:rPr>
        <w:t xml:space="preserve">, приходиться </w:t>
      </w:r>
      <w:proofErr w:type="spellStart"/>
      <w:r w:rsidRPr="00B843C1">
        <w:rPr>
          <w:rFonts w:asciiTheme="minorHAnsi" w:hAnsiTheme="minorHAnsi"/>
          <w:sz w:val="28"/>
          <w:szCs w:val="28"/>
        </w:rPr>
        <w:t>виносити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суперклас</w:t>
      </w:r>
      <w:proofErr w:type="spellEnd"/>
      <w:r w:rsidRPr="00B843C1">
        <w:rPr>
          <w:rFonts w:asciiTheme="minorHAnsi" w:hAnsiTheme="minorHAnsi"/>
          <w:sz w:val="28"/>
          <w:szCs w:val="28"/>
        </w:rPr>
        <w:t xml:space="preserve">, а </w:t>
      </w: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там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неможливо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реалізувати</w:t>
      </w:r>
      <w:proofErr w:type="spellEnd"/>
      <w:r w:rsidRPr="00B843C1">
        <w:rPr>
          <w:rFonts w:asciiTheme="minorHAnsi" w:hAnsiTheme="minorHAnsi"/>
          <w:sz w:val="28"/>
          <w:szCs w:val="28"/>
        </w:rPr>
        <w:t xml:space="preserve">, то </w:t>
      </w:r>
      <w:proofErr w:type="spellStart"/>
      <w:r w:rsidRPr="00B843C1">
        <w:rPr>
          <w:rFonts w:asciiTheme="minorHAnsi" w:hAnsiTheme="minorHAnsi"/>
          <w:sz w:val="28"/>
          <w:szCs w:val="28"/>
        </w:rPr>
        <w:t>оголосити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абстрактним</w:t>
      </w:r>
      <w:proofErr w:type="spellEnd"/>
      <w:r w:rsidRPr="00B843C1">
        <w:rPr>
          <w:rFonts w:asciiTheme="minorHAnsi" w:hAnsiTheme="minorHAnsi"/>
          <w:sz w:val="28"/>
          <w:szCs w:val="28"/>
        </w:rPr>
        <w:t xml:space="preserve">. Таким чином, </w:t>
      </w:r>
      <w:proofErr w:type="spellStart"/>
      <w:r w:rsidRPr="00B843C1">
        <w:rPr>
          <w:rFonts w:asciiTheme="minorHAnsi" w:hAnsiTheme="minorHAnsi"/>
          <w:sz w:val="28"/>
          <w:szCs w:val="28"/>
        </w:rPr>
        <w:t>абстрактні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групуються</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вершині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ієрархії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w:t>
      </w:r>
    </w:p>
    <w:p w14:paraId="5799A266"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До </w:t>
      </w:r>
      <w:proofErr w:type="spellStart"/>
      <w:r w:rsidRPr="00B843C1">
        <w:rPr>
          <w:rFonts w:asciiTheme="minorHAnsi" w:hAnsiTheme="minorHAnsi"/>
          <w:sz w:val="28"/>
          <w:szCs w:val="28"/>
        </w:rPr>
        <w:t>речі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задати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пусту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реалізацію</w:t>
      </w:r>
      <w:proofErr w:type="spellEnd"/>
      <w:r w:rsidRPr="00B843C1">
        <w:rPr>
          <w:rFonts w:asciiTheme="minorHAnsi" w:hAnsiTheme="minorHAnsi"/>
          <w:sz w:val="28"/>
          <w:szCs w:val="28"/>
        </w:rPr>
        <w:t xml:space="preserve"> метода, просто поставивши пару </w:t>
      </w:r>
      <w:proofErr w:type="spellStart"/>
      <w:r w:rsidRPr="00B843C1">
        <w:rPr>
          <w:rFonts w:asciiTheme="minorHAnsi" w:hAnsiTheme="minorHAnsi"/>
          <w:sz w:val="28"/>
          <w:szCs w:val="28"/>
        </w:rPr>
        <w:t>фігурних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дужок</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нічого</w:t>
      </w:r>
      <w:proofErr w:type="spellEnd"/>
      <w:r w:rsidRPr="00B843C1">
        <w:rPr>
          <w:rFonts w:asciiTheme="minorHAnsi" w:hAnsiTheme="minorHAnsi"/>
          <w:sz w:val="28"/>
          <w:szCs w:val="28"/>
        </w:rPr>
        <w:t xml:space="preserve"> не написавши </w:t>
      </w:r>
      <w:proofErr w:type="spellStart"/>
      <w:r w:rsidRPr="00B843C1">
        <w:rPr>
          <w:rFonts w:asciiTheme="minorHAnsi" w:hAnsiTheme="minorHAnsi"/>
          <w:sz w:val="28"/>
          <w:szCs w:val="28"/>
        </w:rPr>
        <w:t>між</w:t>
      </w:r>
      <w:proofErr w:type="spellEnd"/>
      <w:r w:rsidRPr="00B843C1">
        <w:rPr>
          <w:rFonts w:asciiTheme="minorHAnsi" w:hAnsiTheme="minorHAnsi"/>
          <w:sz w:val="28"/>
          <w:szCs w:val="28"/>
        </w:rPr>
        <w:t xml:space="preserve"> ними,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w:t>
      </w:r>
    </w:p>
    <w:p w14:paraId="3BF81579" w14:textId="77777777" w:rsidR="00B843C1" w:rsidRPr="00B843C1" w:rsidRDefault="00B843C1" w:rsidP="00B843C1">
      <w:pPr>
        <w:pStyle w:val="3f3f3f3f3f3f3f3f3f3f3f3f3f0"/>
        <w:rPr>
          <w:rFonts w:asciiTheme="minorHAnsi" w:hAnsiTheme="minorHAnsi"/>
          <w:sz w:val="28"/>
          <w:szCs w:val="28"/>
        </w:rPr>
      </w:pPr>
      <w:r w:rsidRPr="00D02D7F">
        <w:rPr>
          <w:rFonts w:asciiTheme="minorHAnsi" w:hAnsiTheme="minorHAnsi"/>
          <w:color w:val="0000FF"/>
          <w:sz w:val="28"/>
          <w:szCs w:val="28"/>
        </w:rPr>
        <w:t>void</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voice</w:t>
      </w:r>
      <w:r w:rsidRPr="00B843C1">
        <w:rPr>
          <w:rFonts w:asciiTheme="minorHAnsi" w:hAnsiTheme="minorHAnsi"/>
          <w:color w:val="0000FF"/>
          <w:sz w:val="28"/>
          <w:szCs w:val="28"/>
        </w:rPr>
        <w:t xml:space="preserve">(){} </w:t>
      </w:r>
    </w:p>
    <w:p w14:paraId="375C8472" w14:textId="77777777" w:rsidR="00B843C1" w:rsidRP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Получиться </w:t>
      </w:r>
      <w:proofErr w:type="spellStart"/>
      <w:r w:rsidRPr="00B843C1">
        <w:rPr>
          <w:rFonts w:asciiTheme="minorHAnsi" w:hAnsiTheme="minorHAnsi"/>
          <w:sz w:val="28"/>
          <w:szCs w:val="28"/>
        </w:rPr>
        <w:t>повноцінний</w:t>
      </w:r>
      <w:proofErr w:type="spellEnd"/>
      <w:r w:rsidRPr="00B843C1">
        <w:rPr>
          <w:rFonts w:asciiTheme="minorHAnsi" w:hAnsiTheme="minorHAnsi"/>
          <w:sz w:val="28"/>
          <w:szCs w:val="28"/>
        </w:rPr>
        <w:t xml:space="preserve"> метод. Але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штучне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рішення</w:t>
      </w:r>
      <w:proofErr w:type="spellEnd"/>
      <w:r w:rsidRPr="00B843C1">
        <w:rPr>
          <w:rFonts w:asciiTheme="minorHAnsi" w:hAnsiTheme="minorHAnsi"/>
          <w:sz w:val="28"/>
          <w:szCs w:val="28"/>
        </w:rPr>
        <w:t xml:space="preserve">, яке </w:t>
      </w:r>
      <w:proofErr w:type="spellStart"/>
      <w:r w:rsidRPr="00B843C1">
        <w:rPr>
          <w:rFonts w:asciiTheme="minorHAnsi" w:hAnsiTheme="minorHAnsi"/>
          <w:sz w:val="28"/>
          <w:szCs w:val="28"/>
        </w:rPr>
        <w:t>заплутає</w:t>
      </w:r>
      <w:proofErr w:type="spellEnd"/>
      <w:r w:rsidRPr="00B843C1">
        <w:rPr>
          <w:rFonts w:asciiTheme="minorHAnsi" w:hAnsiTheme="minorHAnsi"/>
          <w:sz w:val="28"/>
          <w:szCs w:val="28"/>
        </w:rPr>
        <w:t xml:space="preserve"> структуру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Замкнути</w:t>
      </w:r>
      <w:proofErr w:type="spellEnd"/>
      <w:r w:rsidRPr="00B843C1">
        <w:rPr>
          <w:rFonts w:asciiTheme="minorHAnsi" w:hAnsiTheme="minorHAnsi"/>
          <w:sz w:val="28"/>
          <w:szCs w:val="28"/>
        </w:rPr>
        <w:t xml:space="preserve"> ж </w:t>
      </w:r>
      <w:proofErr w:type="spellStart"/>
      <w:r w:rsidRPr="00B843C1">
        <w:rPr>
          <w:rFonts w:asciiTheme="minorHAnsi" w:hAnsiTheme="minorHAnsi"/>
          <w:sz w:val="28"/>
          <w:szCs w:val="28"/>
        </w:rPr>
        <w:t>ієрархію</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остаточними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класами</w:t>
      </w:r>
      <w:proofErr w:type="spellEnd"/>
      <w:r w:rsidRPr="00B843C1">
        <w:rPr>
          <w:rFonts w:asciiTheme="minorHAnsi" w:hAnsiTheme="minorHAnsi"/>
          <w:sz w:val="28"/>
          <w:szCs w:val="28"/>
        </w:rPr>
        <w:t xml:space="preserve">. </w:t>
      </w:r>
    </w:p>
    <w:p w14:paraId="7351D9CF" w14:textId="3516101A" w:rsidR="00B843C1" w:rsidRDefault="00B843C1" w:rsidP="00B843C1">
      <w:pPr>
        <w:pStyle w:val="3f3f3f3f3f3f3f3f3f3f3f3f3f0"/>
        <w:rPr>
          <w:rFonts w:asciiTheme="minorHAnsi" w:hAnsiTheme="minorHAnsi"/>
          <w:b/>
          <w:color w:val="0000FF"/>
          <w:sz w:val="28"/>
          <w:szCs w:val="28"/>
        </w:rPr>
      </w:pPr>
      <w:r w:rsidRPr="00B843C1">
        <w:rPr>
          <w:rFonts w:asciiTheme="minorHAnsi" w:hAnsiTheme="minorHAnsi"/>
          <w:b/>
          <w:color w:val="0000FF"/>
          <w:sz w:val="28"/>
          <w:szCs w:val="28"/>
        </w:rPr>
        <w:t xml:space="preserve">3.6.  </w:t>
      </w:r>
      <w:proofErr w:type="spellStart"/>
      <w:r w:rsidRPr="00B843C1">
        <w:rPr>
          <w:rFonts w:asciiTheme="minorHAnsi" w:hAnsiTheme="minorHAnsi"/>
          <w:b/>
          <w:color w:val="0000FF"/>
          <w:sz w:val="28"/>
          <w:szCs w:val="28"/>
        </w:rPr>
        <w:t>Остаточні</w:t>
      </w:r>
      <w:proofErr w:type="spellEnd"/>
      <w:r w:rsidRPr="00B843C1">
        <w:rPr>
          <w:rFonts w:asciiTheme="minorHAnsi" w:hAnsiTheme="minorHAnsi"/>
          <w:b/>
          <w:color w:val="0000FF"/>
          <w:sz w:val="28"/>
          <w:szCs w:val="28"/>
        </w:rPr>
        <w:t xml:space="preserve"> члени і </w:t>
      </w:r>
      <w:proofErr w:type="spellStart"/>
      <w:r w:rsidRPr="00B843C1">
        <w:rPr>
          <w:rFonts w:asciiTheme="minorHAnsi" w:hAnsiTheme="minorHAnsi"/>
          <w:b/>
          <w:color w:val="0000FF"/>
          <w:sz w:val="28"/>
          <w:szCs w:val="28"/>
        </w:rPr>
        <w:t>класи</w:t>
      </w:r>
      <w:proofErr w:type="spellEnd"/>
      <w:r w:rsidRPr="00B843C1">
        <w:rPr>
          <w:rFonts w:asciiTheme="minorHAnsi" w:hAnsiTheme="minorHAnsi"/>
          <w:b/>
          <w:color w:val="0000FF"/>
          <w:sz w:val="28"/>
          <w:szCs w:val="28"/>
        </w:rPr>
        <w:t xml:space="preserve"> </w:t>
      </w:r>
    </w:p>
    <w:p w14:paraId="54B254CD" w14:textId="6DCEBF23" w:rsidR="00E96814" w:rsidRDefault="00E96814" w:rsidP="00E96814">
      <w:pPr>
        <w:rPr>
          <w:rFonts w:ascii="Calibri" w:cstheme="minorBidi"/>
          <w:sz w:val="28"/>
        </w:rPr>
      </w:pPr>
      <w:r w:rsidRPr="00E96814">
        <w:rPr>
          <w:rFonts w:ascii="Calibri" w:cstheme="minorBidi"/>
          <w:sz w:val="28"/>
        </w:rPr>
        <w:t>В</w:t>
      </w:r>
      <w:r w:rsidRPr="00E96814">
        <w:rPr>
          <w:rFonts w:ascii="Calibri" w:cstheme="minorBidi"/>
          <w:sz w:val="28"/>
        </w:rPr>
        <w:t xml:space="preserve"> </w:t>
      </w:r>
      <w:r>
        <w:rPr>
          <w:rFonts w:ascii="Calibri" w:cstheme="minorBidi"/>
          <w:sz w:val="28"/>
        </w:rPr>
        <w:t>java</w:t>
      </w:r>
      <w:r w:rsidRPr="00E96814">
        <w:rPr>
          <w:rFonts w:ascii="Calibri" w:cstheme="minorBidi"/>
          <w:sz w:val="28"/>
        </w:rPr>
        <w:t xml:space="preserve"> </w:t>
      </w:r>
      <w:r>
        <w:rPr>
          <w:rFonts w:ascii="Calibri" w:cstheme="minorBidi"/>
          <w:sz w:val="28"/>
          <w:lang w:val="uk-UA"/>
        </w:rPr>
        <w:t>є</w:t>
      </w:r>
      <w:r w:rsidRPr="00E96814">
        <w:rPr>
          <w:rFonts w:ascii="Calibri" w:cstheme="minorBidi"/>
          <w:sz w:val="28"/>
        </w:rPr>
        <w:t xml:space="preserve"> </w:t>
      </w:r>
      <w:proofErr w:type="spellStart"/>
      <w:r w:rsidRPr="00E96814">
        <w:rPr>
          <w:rFonts w:ascii="Calibri" w:cstheme="minorBidi"/>
          <w:sz w:val="28"/>
        </w:rPr>
        <w:t>ключо</w:t>
      </w:r>
      <w:r>
        <w:rPr>
          <w:rFonts w:ascii="Calibri" w:cstheme="minorBidi"/>
          <w:sz w:val="28"/>
        </w:rPr>
        <w:t>в</w:t>
      </w:r>
      <w:r w:rsidRPr="00E96814">
        <w:rPr>
          <w:rFonts w:ascii="Calibri" w:cstheme="minorBidi"/>
          <w:sz w:val="28"/>
        </w:rPr>
        <w:t>е</w:t>
      </w:r>
      <w:proofErr w:type="spellEnd"/>
      <w:r w:rsidRPr="00E96814">
        <w:rPr>
          <w:rFonts w:ascii="Calibri" w:cstheme="minorBidi"/>
          <w:sz w:val="28"/>
        </w:rPr>
        <w:t xml:space="preserve"> </w:t>
      </w:r>
      <w:r w:rsidRPr="00E96814">
        <w:rPr>
          <w:rFonts w:ascii="Calibri" w:cstheme="minorBidi"/>
          <w:sz w:val="28"/>
        </w:rPr>
        <w:t>слово</w:t>
      </w:r>
      <w:r w:rsidRPr="00E96814">
        <w:rPr>
          <w:rFonts w:ascii="Calibri" w:cstheme="minorBidi"/>
          <w:sz w:val="28"/>
        </w:rPr>
        <w:t xml:space="preserve"> </w:t>
      </w:r>
      <w:r w:rsidRPr="00E96814">
        <w:rPr>
          <w:rFonts w:ascii="Calibri" w:cstheme="minorBidi"/>
          <w:sz w:val="28"/>
        </w:rPr>
        <w:t>–</w:t>
      </w:r>
      <w:r w:rsidRPr="00E96814">
        <w:rPr>
          <w:rFonts w:ascii="Calibri" w:cstheme="minorBidi"/>
          <w:sz w:val="28"/>
        </w:rPr>
        <w:t xml:space="preserve"> </w:t>
      </w:r>
      <w:r w:rsidRPr="007929BD">
        <w:rPr>
          <w:rStyle w:val="HTML"/>
          <w:rFonts w:ascii="Calibri" w:cstheme="minorBidi"/>
          <w:sz w:val="28"/>
          <w:szCs w:val="24"/>
        </w:rPr>
        <w:t>final</w:t>
      </w:r>
      <w:r w:rsidRPr="00E96814">
        <w:rPr>
          <w:rFonts w:ascii="Calibri" w:cstheme="minorBidi"/>
          <w:sz w:val="28"/>
        </w:rPr>
        <w:t xml:space="preserve">. </w:t>
      </w:r>
      <w:proofErr w:type="spellStart"/>
      <w:r>
        <w:rPr>
          <w:rFonts w:ascii="Calibri" w:cstheme="minorBidi"/>
          <w:sz w:val="28"/>
        </w:rPr>
        <w:t>Воно</w:t>
      </w:r>
      <w:proofErr w:type="spellEnd"/>
      <w:r>
        <w:rPr>
          <w:rFonts w:ascii="Calibri" w:cstheme="minorBidi"/>
          <w:sz w:val="28"/>
        </w:rPr>
        <w:t xml:space="preserve"> </w:t>
      </w:r>
      <w:proofErr w:type="spellStart"/>
      <w:r>
        <w:rPr>
          <w:rFonts w:ascii="Calibri" w:cstheme="minorBidi"/>
          <w:sz w:val="28"/>
        </w:rPr>
        <w:t>може</w:t>
      </w:r>
      <w:proofErr w:type="spellEnd"/>
      <w:r>
        <w:rPr>
          <w:rFonts w:ascii="Calibri" w:cstheme="minorBidi"/>
          <w:sz w:val="28"/>
        </w:rPr>
        <w:t xml:space="preserve"> </w:t>
      </w:r>
      <w:proofErr w:type="spellStart"/>
      <w:r>
        <w:rPr>
          <w:rFonts w:ascii="Calibri" w:cstheme="minorBidi"/>
          <w:sz w:val="28"/>
        </w:rPr>
        <w:t>застосовуватись</w:t>
      </w:r>
      <w:proofErr w:type="spellEnd"/>
      <w:r>
        <w:rPr>
          <w:rFonts w:ascii="Calibri" w:cstheme="minorBidi"/>
          <w:sz w:val="28"/>
        </w:rPr>
        <w:t xml:space="preserve"> </w:t>
      </w:r>
      <w:r>
        <w:rPr>
          <w:rFonts w:ascii="Calibri" w:cstheme="minorBidi"/>
          <w:sz w:val="28"/>
        </w:rPr>
        <w:t>до</w:t>
      </w:r>
      <w:r>
        <w:rPr>
          <w:rFonts w:ascii="Calibri" w:cstheme="minorBidi"/>
          <w:sz w:val="28"/>
        </w:rPr>
        <w:t xml:space="preserve"> </w:t>
      </w:r>
      <w:proofErr w:type="spellStart"/>
      <w:r>
        <w:rPr>
          <w:rFonts w:ascii="Calibri" w:cstheme="minorBidi"/>
          <w:sz w:val="28"/>
        </w:rPr>
        <w:t>класів</w:t>
      </w:r>
      <w:proofErr w:type="spellEnd"/>
      <w:r w:rsidRPr="007929BD">
        <w:rPr>
          <w:rFonts w:ascii="Calibri" w:cstheme="minorBidi"/>
          <w:sz w:val="28"/>
        </w:rPr>
        <w:t xml:space="preserve">, </w:t>
      </w:r>
      <w:proofErr w:type="spellStart"/>
      <w:r w:rsidRPr="007929BD">
        <w:rPr>
          <w:rFonts w:ascii="Calibri" w:cstheme="minorBidi"/>
          <w:sz w:val="28"/>
        </w:rPr>
        <w:t>метод</w:t>
      </w:r>
      <w:r>
        <w:rPr>
          <w:rFonts w:ascii="Calibri" w:cstheme="minorBidi"/>
          <w:sz w:val="28"/>
        </w:rPr>
        <w:t>ів</w:t>
      </w:r>
      <w:proofErr w:type="spellEnd"/>
      <w:r w:rsidRPr="007929BD">
        <w:rPr>
          <w:rFonts w:ascii="Calibri" w:cstheme="minorBidi"/>
          <w:sz w:val="28"/>
        </w:rPr>
        <w:t xml:space="preserve">, </w:t>
      </w:r>
      <w:proofErr w:type="spellStart"/>
      <w:r>
        <w:rPr>
          <w:rFonts w:ascii="Calibri" w:cstheme="minorBidi"/>
          <w:sz w:val="28"/>
        </w:rPr>
        <w:t>змінних</w:t>
      </w:r>
      <w:proofErr w:type="spellEnd"/>
      <w:r w:rsidRPr="007929BD">
        <w:rPr>
          <w:rFonts w:ascii="Calibri" w:cstheme="minorBidi"/>
          <w:sz w:val="28"/>
        </w:rPr>
        <w:t xml:space="preserve"> (</w:t>
      </w:r>
      <w:r w:rsidRPr="007929BD">
        <w:rPr>
          <w:rFonts w:ascii="Calibri" w:cstheme="minorBidi"/>
          <w:sz w:val="28"/>
        </w:rPr>
        <w:t>в</w:t>
      </w:r>
      <w:r w:rsidRPr="007929BD">
        <w:rPr>
          <w:rFonts w:ascii="Calibri" w:cstheme="minorBidi"/>
          <w:sz w:val="28"/>
        </w:rPr>
        <w:t xml:space="preserve"> </w:t>
      </w:r>
      <w:r w:rsidRPr="007929BD">
        <w:rPr>
          <w:rFonts w:ascii="Calibri" w:cstheme="minorBidi"/>
          <w:sz w:val="28"/>
        </w:rPr>
        <w:t>том</w:t>
      </w:r>
      <w:r>
        <w:rPr>
          <w:rFonts w:ascii="Calibri" w:cstheme="minorBidi"/>
          <w:sz w:val="28"/>
        </w:rPr>
        <w:t>у</w:t>
      </w:r>
      <w:r w:rsidRPr="007929BD">
        <w:rPr>
          <w:rFonts w:ascii="Calibri" w:cstheme="minorBidi"/>
          <w:sz w:val="28"/>
        </w:rPr>
        <w:t xml:space="preserve"> </w:t>
      </w:r>
      <w:proofErr w:type="spellStart"/>
      <w:r w:rsidRPr="007929BD">
        <w:rPr>
          <w:rFonts w:ascii="Calibri" w:cstheme="minorBidi"/>
          <w:sz w:val="28"/>
        </w:rPr>
        <w:t>числ</w:t>
      </w:r>
      <w:r>
        <w:rPr>
          <w:rFonts w:ascii="Calibri" w:cstheme="minorBidi"/>
          <w:sz w:val="28"/>
        </w:rPr>
        <w:t>і</w:t>
      </w:r>
      <w:proofErr w:type="spellEnd"/>
      <w:r>
        <w:rPr>
          <w:rFonts w:ascii="Calibri" w:cstheme="minorBidi"/>
          <w:sz w:val="28"/>
        </w:rPr>
        <w:t xml:space="preserve"> </w:t>
      </w:r>
      <w:r>
        <w:rPr>
          <w:rFonts w:ascii="Calibri" w:cstheme="minorBidi"/>
          <w:sz w:val="28"/>
        </w:rPr>
        <w:t>до</w:t>
      </w:r>
      <w:r w:rsidRPr="007929BD">
        <w:rPr>
          <w:rFonts w:ascii="Calibri" w:cstheme="minorBidi"/>
          <w:sz w:val="28"/>
        </w:rPr>
        <w:t xml:space="preserve"> </w:t>
      </w:r>
      <w:proofErr w:type="spellStart"/>
      <w:r w:rsidRPr="007929BD">
        <w:rPr>
          <w:rFonts w:ascii="Calibri" w:cstheme="minorBidi"/>
          <w:sz w:val="28"/>
        </w:rPr>
        <w:t>аргумент</w:t>
      </w:r>
      <w:r>
        <w:rPr>
          <w:rFonts w:ascii="Calibri" w:cstheme="minorBidi"/>
          <w:sz w:val="28"/>
        </w:rPr>
        <w:t>ів</w:t>
      </w:r>
      <w:r>
        <w:rPr>
          <w:rFonts w:ascii="Calibri" w:cstheme="minorBidi"/>
          <w:sz w:val="28"/>
        </w:rPr>
        <w:t>-</w:t>
      </w:r>
      <w:r>
        <w:rPr>
          <w:rFonts w:ascii="Calibri" w:cstheme="minorBidi"/>
          <w:sz w:val="28"/>
        </w:rPr>
        <w:t>змінних</w:t>
      </w:r>
      <w:proofErr w:type="spellEnd"/>
      <w:r w:rsidRPr="007929BD">
        <w:rPr>
          <w:rFonts w:ascii="Calibri" w:cstheme="minorBidi"/>
          <w:sz w:val="28"/>
        </w:rPr>
        <w:t xml:space="preserve"> </w:t>
      </w:r>
      <w:r w:rsidRPr="007929BD">
        <w:rPr>
          <w:rFonts w:ascii="Calibri" w:cstheme="minorBidi"/>
          <w:sz w:val="28"/>
        </w:rPr>
        <w:t>методов</w:t>
      </w:r>
      <w:r w:rsidRPr="007929BD">
        <w:rPr>
          <w:rFonts w:ascii="Calibri" w:cstheme="minorBidi"/>
          <w:sz w:val="28"/>
        </w:rPr>
        <w:t>).</w:t>
      </w:r>
    </w:p>
    <w:p w14:paraId="2F879C73" w14:textId="0089AFA3" w:rsidR="00E96814" w:rsidRDefault="00E96814" w:rsidP="00E96814">
      <w:pPr>
        <w:rPr>
          <w:rFonts w:ascii="Calibri" w:cstheme="minorBidi"/>
          <w:sz w:val="28"/>
        </w:rPr>
      </w:pPr>
    </w:p>
    <w:p w14:paraId="103C9D70" w14:textId="5F9537E3" w:rsidR="00E96814" w:rsidRDefault="00E96814" w:rsidP="00E96814">
      <w:pPr>
        <w:pStyle w:val="3f3f3f3f3f3f3f3f3f3f3f3f3f0"/>
        <w:jc w:val="both"/>
        <w:rPr>
          <w:rFonts w:asciiTheme="minorHAnsi" w:hAnsiTheme="minorHAnsi"/>
          <w:sz w:val="28"/>
          <w:szCs w:val="28"/>
        </w:rPr>
      </w:pPr>
      <w:proofErr w:type="spellStart"/>
      <w:r>
        <w:rPr>
          <w:rFonts w:asciiTheme="minorHAnsi" w:hAnsiTheme="minorHAnsi"/>
          <w:sz w:val="28"/>
          <w:szCs w:val="28"/>
        </w:rPr>
        <w:t>Змінні</w:t>
      </w:r>
      <w:proofErr w:type="spellEnd"/>
      <w:r>
        <w:rPr>
          <w:rFonts w:asciiTheme="minorHAnsi" w:hAnsiTheme="minorHAnsi"/>
          <w:sz w:val="28"/>
          <w:szCs w:val="28"/>
        </w:rPr>
        <w:t xml:space="preserve"> з </w:t>
      </w:r>
      <w:r w:rsidRPr="00D02D7F">
        <w:rPr>
          <w:rFonts w:asciiTheme="minorHAnsi" w:hAnsiTheme="minorHAnsi"/>
          <w:color w:val="0000FF"/>
          <w:sz w:val="28"/>
          <w:szCs w:val="28"/>
        </w:rPr>
        <w:t>final</w:t>
      </w:r>
    </w:p>
    <w:p w14:paraId="40CC5A64" w14:textId="072D979C" w:rsidR="00E96814" w:rsidRPr="00B843C1" w:rsidRDefault="00E96814" w:rsidP="00E96814">
      <w:pPr>
        <w:pStyle w:val="3f3f3f3f3f3f3f3f3f3f3f3f3f0"/>
        <w:jc w:val="both"/>
        <w:rPr>
          <w:rFonts w:asciiTheme="minorHAnsi" w:hAnsiTheme="minorHAnsi"/>
          <w:sz w:val="28"/>
          <w:szCs w:val="28"/>
        </w:rPr>
      </w:pPr>
      <w:r w:rsidRPr="00B843C1">
        <w:rPr>
          <w:rFonts w:asciiTheme="minorHAnsi" w:hAnsiTheme="minorHAnsi"/>
          <w:sz w:val="28"/>
          <w:szCs w:val="28"/>
        </w:rPr>
        <w:t xml:space="preserve">Для </w:t>
      </w:r>
      <w:proofErr w:type="spellStart"/>
      <w:r w:rsidRPr="00B843C1">
        <w:rPr>
          <w:rFonts w:asciiTheme="minorHAnsi" w:hAnsiTheme="minorHAnsi"/>
          <w:sz w:val="28"/>
          <w:szCs w:val="28"/>
        </w:rPr>
        <w:t>змінних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final</w:t>
      </w:r>
      <w:r w:rsidRPr="00B843C1">
        <w:rPr>
          <w:rFonts w:asciiTheme="minorHAnsi" w:hAnsiTheme="minorHAnsi"/>
          <w:sz w:val="28"/>
          <w:szCs w:val="28"/>
        </w:rPr>
        <w:t xml:space="preserve"> </w:t>
      </w:r>
      <w:proofErr w:type="spellStart"/>
      <w:r w:rsidRPr="00B843C1">
        <w:rPr>
          <w:rFonts w:asciiTheme="minorHAnsi" w:hAnsiTheme="minorHAnsi"/>
          <w:sz w:val="28"/>
          <w:szCs w:val="28"/>
        </w:rPr>
        <w:t>має</w:t>
      </w:r>
      <w:proofErr w:type="spellEnd"/>
      <w:r>
        <w:rPr>
          <w:rFonts w:asciiTheme="minorHAnsi" w:hAnsiTheme="minorHAnsi"/>
          <w:sz w:val="28"/>
          <w:szCs w:val="28"/>
        </w:rPr>
        <w:t xml:space="preserve"> </w:t>
      </w:r>
      <w:proofErr w:type="spellStart"/>
      <w:r>
        <w:rPr>
          <w:rFonts w:asciiTheme="minorHAnsi" w:hAnsiTheme="minorHAnsi"/>
          <w:sz w:val="28"/>
          <w:szCs w:val="28"/>
        </w:rPr>
        <w:t>сенс</w:t>
      </w:r>
      <w:proofErr w:type="spellEnd"/>
      <w:r>
        <w:rPr>
          <w:rFonts w:asciiTheme="minorHAnsi" w:hAnsiTheme="minorHAnsi"/>
          <w:sz w:val="28"/>
          <w:szCs w:val="28"/>
        </w:rPr>
        <w:t xml:space="preserve"> схожий на слово const</w:t>
      </w:r>
      <w:r w:rsidRPr="00E96814">
        <w:rPr>
          <w:rFonts w:asciiTheme="minorHAnsi" w:hAnsiTheme="minorHAnsi"/>
          <w:sz w:val="28"/>
          <w:szCs w:val="28"/>
        </w:rPr>
        <w:t xml:space="preserve"> </w:t>
      </w:r>
      <w:r>
        <w:rPr>
          <w:rFonts w:asciiTheme="minorHAnsi" w:hAnsiTheme="minorHAnsi"/>
          <w:sz w:val="28"/>
          <w:szCs w:val="28"/>
          <w:lang w:val="uk-UA"/>
        </w:rPr>
        <w:t>для Сі++</w:t>
      </w:r>
      <w:r w:rsidRPr="00B843C1">
        <w:rPr>
          <w:rFonts w:asciiTheme="minorHAnsi" w:hAnsiTheme="minorHAnsi"/>
          <w:sz w:val="28"/>
          <w:szCs w:val="28"/>
        </w:rPr>
        <w:t xml:space="preserve">. </w:t>
      </w: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помітити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final</w:t>
      </w:r>
      <w:r w:rsidRPr="00B843C1">
        <w:rPr>
          <w:rFonts w:asciiTheme="minorHAnsi" w:hAnsiTheme="minorHAnsi"/>
          <w:sz w:val="28"/>
          <w:szCs w:val="28"/>
        </w:rPr>
        <w:t xml:space="preserve"> </w:t>
      </w:r>
      <w:proofErr w:type="spellStart"/>
      <w:r w:rsidRPr="00B843C1">
        <w:rPr>
          <w:rFonts w:asciiTheme="minorHAnsi" w:hAnsiTheme="minorHAnsi"/>
          <w:sz w:val="28"/>
          <w:szCs w:val="28"/>
        </w:rPr>
        <w:t>опис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змінної</w:t>
      </w:r>
      <w:proofErr w:type="spellEnd"/>
      <w:r w:rsidRPr="00B843C1">
        <w:rPr>
          <w:rFonts w:asciiTheme="minorHAnsi" w:hAnsiTheme="minorHAnsi"/>
          <w:sz w:val="28"/>
          <w:szCs w:val="28"/>
        </w:rPr>
        <w:t xml:space="preserve">, то </w:t>
      </w:r>
      <w:proofErr w:type="spellStart"/>
      <w:r w:rsidRPr="00B843C1">
        <w:rPr>
          <w:rFonts w:asciiTheme="minorHAnsi" w:hAnsiTheme="minorHAnsi"/>
          <w:sz w:val="28"/>
          <w:szCs w:val="28"/>
        </w:rPr>
        <w:t>її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(а </w:t>
      </w:r>
      <w:proofErr w:type="spellStart"/>
      <w:r w:rsidRPr="00B843C1">
        <w:rPr>
          <w:rFonts w:asciiTheme="minorHAnsi" w:hAnsiTheme="minorHAnsi"/>
          <w:sz w:val="28"/>
          <w:szCs w:val="28"/>
        </w:rPr>
        <w:t>воно</w:t>
      </w:r>
      <w:proofErr w:type="spellEnd"/>
      <w:r w:rsidRPr="00B843C1">
        <w:rPr>
          <w:rFonts w:asciiTheme="minorHAnsi" w:hAnsiTheme="minorHAnsi"/>
          <w:sz w:val="28"/>
          <w:szCs w:val="28"/>
        </w:rPr>
        <w:t xml:space="preserve"> повинно бути </w:t>
      </w:r>
      <w:proofErr w:type="spellStart"/>
      <w:r w:rsidRPr="00B843C1">
        <w:rPr>
          <w:rFonts w:asciiTheme="minorHAnsi" w:hAnsiTheme="minorHAnsi"/>
          <w:sz w:val="28"/>
          <w:szCs w:val="28"/>
        </w:rPr>
        <w:t>обовязково</w:t>
      </w:r>
      <w:proofErr w:type="spellEnd"/>
      <w:r w:rsidRPr="00B843C1">
        <w:rPr>
          <w:rFonts w:asciiTheme="minorHAnsi" w:hAnsiTheme="minorHAnsi"/>
          <w:sz w:val="28"/>
          <w:szCs w:val="28"/>
        </w:rPr>
        <w:t xml:space="preserve"> задано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тут же, </w:t>
      </w:r>
      <w:proofErr w:type="spellStart"/>
      <w:r w:rsidRPr="00B843C1">
        <w:rPr>
          <w:rFonts w:asciiTheme="minorHAnsi" w:hAnsiTheme="minorHAnsi"/>
          <w:sz w:val="28"/>
          <w:szCs w:val="28"/>
        </w:rPr>
        <w:t>або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блоці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ініціалізації</w:t>
      </w:r>
      <w:proofErr w:type="spellEnd"/>
      <w:r w:rsidRPr="00B843C1">
        <w:rPr>
          <w:rFonts w:asciiTheme="minorHAnsi" w:hAnsiTheme="minorHAnsi"/>
          <w:sz w:val="28"/>
          <w:szCs w:val="28"/>
        </w:rPr>
        <w:t xml:space="preserve"> </w:t>
      </w:r>
      <w:proofErr w:type="spellStart"/>
      <w:r>
        <w:rPr>
          <w:rFonts w:asciiTheme="minorHAnsi" w:hAnsiTheme="minorHAnsi"/>
          <w:sz w:val="28"/>
          <w:szCs w:val="28"/>
        </w:rPr>
        <w:t>чи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конструкторі</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змінити</w:t>
      </w:r>
      <w:proofErr w:type="spellEnd"/>
      <w:r w:rsidRPr="00B843C1">
        <w:rPr>
          <w:rFonts w:asciiTheme="minorHAnsi" w:hAnsiTheme="minorHAnsi"/>
          <w:sz w:val="28"/>
          <w:szCs w:val="28"/>
        </w:rPr>
        <w:t xml:space="preserve"> </w:t>
      </w:r>
      <w:proofErr w:type="spellStart"/>
      <w:r>
        <w:rPr>
          <w:rFonts w:asciiTheme="minorHAnsi" w:hAnsiTheme="minorHAnsi"/>
          <w:sz w:val="28"/>
          <w:szCs w:val="28"/>
        </w:rPr>
        <w:t>а</w:t>
      </w:r>
      <w:r w:rsidRPr="00B843C1">
        <w:rPr>
          <w:rFonts w:asciiTheme="minorHAnsi" w:hAnsiTheme="minorHAnsi"/>
          <w:sz w:val="28"/>
          <w:szCs w:val="28"/>
        </w:rPr>
        <w:t>ні</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підкласах</w:t>
      </w:r>
      <w:proofErr w:type="spellEnd"/>
      <w:r w:rsidRPr="00B843C1">
        <w:rPr>
          <w:rFonts w:asciiTheme="minorHAnsi" w:hAnsiTheme="minorHAnsi"/>
          <w:sz w:val="28"/>
          <w:szCs w:val="28"/>
        </w:rPr>
        <w:t xml:space="preserve">, </w:t>
      </w:r>
      <w:proofErr w:type="spellStart"/>
      <w:r>
        <w:rPr>
          <w:rFonts w:asciiTheme="minorHAnsi" w:hAnsiTheme="minorHAnsi"/>
          <w:sz w:val="28"/>
          <w:szCs w:val="28"/>
        </w:rPr>
        <w:t>а</w:t>
      </w:r>
      <w:r w:rsidRPr="00B843C1">
        <w:rPr>
          <w:rFonts w:asciiTheme="minorHAnsi" w:hAnsiTheme="minorHAnsi"/>
          <w:sz w:val="28"/>
          <w:szCs w:val="28"/>
        </w:rPr>
        <w:t>ні</w:t>
      </w:r>
      <w:proofErr w:type="spellEnd"/>
      <w:r w:rsidRPr="00B843C1">
        <w:rPr>
          <w:rFonts w:asciiTheme="minorHAnsi" w:hAnsiTheme="minorHAnsi"/>
          <w:sz w:val="28"/>
          <w:szCs w:val="28"/>
        </w:rPr>
        <w:t xml:space="preserve"> в самому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Змінна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перетворюється</w:t>
      </w:r>
      <w:proofErr w:type="spellEnd"/>
      <w:r w:rsidRPr="00B843C1">
        <w:rPr>
          <w:rFonts w:asciiTheme="minorHAnsi" w:hAnsiTheme="minorHAnsi"/>
          <w:sz w:val="28"/>
          <w:szCs w:val="28"/>
        </w:rPr>
        <w:t xml:space="preserve"> в константу. </w:t>
      </w:r>
      <w:proofErr w:type="spellStart"/>
      <w:r w:rsidRPr="00B843C1">
        <w:rPr>
          <w:rFonts w:asciiTheme="minorHAnsi" w:hAnsiTheme="minorHAnsi"/>
          <w:sz w:val="28"/>
          <w:szCs w:val="28"/>
        </w:rPr>
        <w:t>Якраз</w:t>
      </w:r>
      <w:proofErr w:type="spellEnd"/>
      <w:r w:rsidRPr="00B843C1">
        <w:rPr>
          <w:rFonts w:asciiTheme="minorHAnsi" w:hAnsiTheme="minorHAnsi"/>
          <w:sz w:val="28"/>
          <w:szCs w:val="28"/>
        </w:rPr>
        <w:t xml:space="preserve"> так в </w:t>
      </w:r>
      <w:proofErr w:type="spellStart"/>
      <w:r w:rsidRPr="00B843C1">
        <w:rPr>
          <w:rFonts w:asciiTheme="minorHAnsi" w:hAnsiTheme="minorHAnsi"/>
          <w:sz w:val="28"/>
          <w:szCs w:val="28"/>
        </w:rPr>
        <w:t>мові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Java</w:t>
      </w:r>
      <w:r w:rsidRPr="00B843C1">
        <w:rPr>
          <w:rFonts w:asciiTheme="minorHAnsi" w:hAnsiTheme="minorHAnsi"/>
          <w:sz w:val="28"/>
          <w:szCs w:val="28"/>
        </w:rPr>
        <w:t xml:space="preserve"> </w:t>
      </w:r>
      <w:proofErr w:type="spellStart"/>
      <w:r w:rsidRPr="00B843C1">
        <w:rPr>
          <w:rFonts w:asciiTheme="minorHAnsi" w:hAnsiTheme="minorHAnsi"/>
          <w:sz w:val="28"/>
          <w:szCs w:val="28"/>
        </w:rPr>
        <w:t>визначаються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константи</w:t>
      </w:r>
      <w:proofErr w:type="spellEnd"/>
      <w:r w:rsidRPr="00B843C1">
        <w:rPr>
          <w:rFonts w:asciiTheme="minorHAnsi" w:hAnsiTheme="minorHAnsi"/>
          <w:sz w:val="28"/>
          <w:szCs w:val="28"/>
        </w:rPr>
        <w:t xml:space="preserve">: </w:t>
      </w:r>
    </w:p>
    <w:p w14:paraId="7AB47CC6" w14:textId="77777777" w:rsidR="00E96814" w:rsidRPr="00D02D7F" w:rsidRDefault="00E96814" w:rsidP="00E96814">
      <w:pPr>
        <w:pStyle w:val="3f3f3f3f3f3f3f3f3f3f3f3f3f0"/>
        <w:rPr>
          <w:rFonts w:asciiTheme="minorHAnsi" w:hAnsiTheme="minorHAnsi"/>
          <w:sz w:val="28"/>
          <w:szCs w:val="28"/>
        </w:rPr>
      </w:pPr>
      <w:r w:rsidRPr="00D02D7F">
        <w:rPr>
          <w:rFonts w:asciiTheme="minorHAnsi" w:hAnsiTheme="minorHAnsi"/>
          <w:color w:val="0000FF"/>
          <w:sz w:val="28"/>
          <w:szCs w:val="28"/>
        </w:rPr>
        <w:t xml:space="preserve">public final int MIN_VALUE = -1, MAX_VALUE = 9999; </w:t>
      </w:r>
    </w:p>
    <w:p w14:paraId="7923BEF3" w14:textId="77777777" w:rsidR="00E96814" w:rsidRDefault="00E96814" w:rsidP="00E96814">
      <w:pPr>
        <w:pStyle w:val="3f3f3f3f3f3f3f3f3f3f3f3f3f0"/>
        <w:rPr>
          <w:rFonts w:asciiTheme="minorHAnsi" w:hAnsiTheme="minorHAnsi"/>
          <w:sz w:val="28"/>
          <w:szCs w:val="28"/>
        </w:rPr>
      </w:pPr>
      <w:proofErr w:type="spellStart"/>
      <w:r w:rsidRPr="00B843C1">
        <w:rPr>
          <w:rFonts w:asciiTheme="minorHAnsi" w:hAnsiTheme="minorHAnsi"/>
          <w:sz w:val="28"/>
          <w:szCs w:val="28"/>
        </w:rPr>
        <w:t>Згідно</w:t>
      </w:r>
      <w:proofErr w:type="spellEnd"/>
      <w:r w:rsidRPr="00B843C1">
        <w:rPr>
          <w:rFonts w:asciiTheme="minorHAnsi" w:hAnsiTheme="minorHAnsi"/>
          <w:sz w:val="28"/>
          <w:szCs w:val="28"/>
        </w:rPr>
        <w:t xml:space="preserve"> </w:t>
      </w:r>
      <w:r w:rsidRPr="00B843C1">
        <w:rPr>
          <w:rFonts w:asciiTheme="minorHAnsi" w:hAnsiTheme="minorHAnsi"/>
          <w:color w:val="0000FF"/>
          <w:sz w:val="28"/>
          <w:szCs w:val="28"/>
        </w:rPr>
        <w:t>"</w:t>
      </w:r>
      <w:r w:rsidRPr="00D02D7F">
        <w:rPr>
          <w:rFonts w:asciiTheme="minorHAnsi" w:hAnsiTheme="minorHAnsi"/>
          <w:color w:val="0000FF"/>
          <w:sz w:val="28"/>
          <w:szCs w:val="28"/>
        </w:rPr>
        <w:t>Code</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Conventions</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константи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записуються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прописними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літерами</w:t>
      </w:r>
      <w:proofErr w:type="spellEnd"/>
      <w:r w:rsidRPr="00B843C1">
        <w:rPr>
          <w:rFonts w:asciiTheme="minorHAnsi" w:hAnsiTheme="minorHAnsi"/>
          <w:sz w:val="28"/>
          <w:szCs w:val="28"/>
        </w:rPr>
        <w:t xml:space="preserve">, слова в них </w:t>
      </w:r>
      <w:proofErr w:type="spellStart"/>
      <w:r w:rsidRPr="00B843C1">
        <w:rPr>
          <w:rFonts w:asciiTheme="minorHAnsi" w:hAnsiTheme="minorHAnsi"/>
          <w:sz w:val="28"/>
          <w:szCs w:val="28"/>
        </w:rPr>
        <w:t>розділяються</w:t>
      </w:r>
      <w:proofErr w:type="spellEnd"/>
      <w:r w:rsidRPr="00B843C1">
        <w:rPr>
          <w:rFonts w:asciiTheme="minorHAnsi" w:hAnsiTheme="minorHAnsi"/>
          <w:sz w:val="28"/>
          <w:szCs w:val="28"/>
        </w:rPr>
        <w:t xml:space="preserve"> знаком </w:t>
      </w:r>
      <w:proofErr w:type="spellStart"/>
      <w:r w:rsidRPr="00B843C1">
        <w:rPr>
          <w:rFonts w:asciiTheme="minorHAnsi" w:hAnsiTheme="minorHAnsi"/>
          <w:sz w:val="28"/>
          <w:szCs w:val="28"/>
        </w:rPr>
        <w:t>підкреслювання</w:t>
      </w:r>
      <w:proofErr w:type="spellEnd"/>
      <w:r w:rsidRPr="00B843C1">
        <w:rPr>
          <w:rFonts w:asciiTheme="minorHAnsi" w:hAnsiTheme="minorHAnsi"/>
          <w:sz w:val="28"/>
          <w:szCs w:val="28"/>
        </w:rPr>
        <w:t xml:space="preserve">. </w:t>
      </w:r>
    </w:p>
    <w:p w14:paraId="7CF08794" w14:textId="181E4DC4" w:rsidR="00E96814" w:rsidRDefault="00E96814" w:rsidP="00E96814">
      <w:pPr>
        <w:rPr>
          <w:rStyle w:val="tlid-translation"/>
          <w:lang w:val="uk-UA"/>
        </w:rPr>
      </w:pPr>
      <w:r>
        <w:rPr>
          <w:rFonts w:ascii="Calibri" w:cstheme="minorBidi"/>
          <w:sz w:val="28"/>
        </w:rPr>
        <w:tab/>
      </w:r>
      <w:r>
        <w:rPr>
          <w:rFonts w:ascii="Calibri" w:cstheme="minorBidi"/>
          <w:sz w:val="28"/>
          <w:lang w:val="uk-UA"/>
        </w:rPr>
        <w:t>Таким</w:t>
      </w:r>
      <w:r>
        <w:rPr>
          <w:rFonts w:ascii="Calibri" w:cstheme="minorBidi"/>
          <w:sz w:val="28"/>
          <w:lang w:val="uk-UA"/>
        </w:rPr>
        <w:t xml:space="preserve"> </w:t>
      </w:r>
      <w:r>
        <w:rPr>
          <w:rFonts w:ascii="Calibri" w:cstheme="minorBidi"/>
          <w:sz w:val="28"/>
          <w:lang w:val="uk-UA"/>
        </w:rPr>
        <w:t>чином</w:t>
      </w:r>
      <w:r>
        <w:rPr>
          <w:rFonts w:ascii="Calibri" w:cstheme="minorBidi"/>
          <w:sz w:val="28"/>
          <w:lang w:val="uk-UA"/>
        </w:rPr>
        <w:t xml:space="preserve">, </w:t>
      </w:r>
      <w:r>
        <w:rPr>
          <w:rFonts w:ascii="Calibri" w:cstheme="minorBidi"/>
          <w:sz w:val="28"/>
          <w:lang w:val="uk-UA"/>
        </w:rPr>
        <w:t>д</w:t>
      </w:r>
      <w:r>
        <w:rPr>
          <w:rStyle w:val="tlid-translation"/>
          <w:lang w:val="uk-UA"/>
        </w:rPr>
        <w:t xml:space="preserve">ля змінних примітивного типу це означає, що одного разу присвоєне значення не може бути змінено. Для змінних-посилань це означає, що після присвоєння об'єкту, не можна змінити посилання на даний об'єкт. Отже, посилання змінити не можна, але стан об'єкта змінювати можна. </w:t>
      </w:r>
    </w:p>
    <w:p w14:paraId="4CA2C31D" w14:textId="0B2EA937" w:rsidR="00E96814" w:rsidRPr="00E96814" w:rsidRDefault="00E96814" w:rsidP="00E96814">
      <w:pPr>
        <w:rPr>
          <w:lang w:val="uk-UA"/>
        </w:rPr>
      </w:pPr>
      <w:r>
        <w:rPr>
          <w:rStyle w:val="tlid-translation"/>
          <w:lang w:val="uk-UA"/>
        </w:rPr>
        <w:lastRenderedPageBreak/>
        <w:t xml:space="preserve">Примітка: З </w:t>
      </w:r>
      <w:proofErr w:type="spellStart"/>
      <w:r>
        <w:rPr>
          <w:rStyle w:val="tlid-translation"/>
          <w:lang w:val="uk-UA"/>
        </w:rPr>
        <w:t>java</w:t>
      </w:r>
      <w:proofErr w:type="spellEnd"/>
      <w:r>
        <w:rPr>
          <w:rStyle w:val="tlid-translation"/>
          <w:lang w:val="uk-UA"/>
        </w:rPr>
        <w:t xml:space="preserve"> 8 з'явилося поняття - </w:t>
      </w:r>
      <w:proofErr w:type="spellStart"/>
      <w:r>
        <w:rPr>
          <w:rStyle w:val="tlid-translation"/>
          <w:lang w:val="uk-UA"/>
        </w:rPr>
        <w:t>effectively</w:t>
      </w:r>
      <w:proofErr w:type="spellEnd"/>
      <w:r>
        <w:rPr>
          <w:rStyle w:val="tlid-translation"/>
          <w:lang w:val="uk-UA"/>
        </w:rPr>
        <w:t xml:space="preserve"> </w:t>
      </w:r>
      <w:proofErr w:type="spellStart"/>
      <w:r>
        <w:rPr>
          <w:rStyle w:val="tlid-translation"/>
          <w:lang w:val="uk-UA"/>
        </w:rPr>
        <w:t>final</w:t>
      </w:r>
      <w:proofErr w:type="spellEnd"/>
      <w:r>
        <w:rPr>
          <w:rStyle w:val="tlid-translation"/>
          <w:lang w:val="uk-UA"/>
        </w:rPr>
        <w:t xml:space="preserve">. Застосовується воно лише до змінних (в тому числі аргументів методів). Суть в тому, що не дивлячись на явну відсутність ключового слова </w:t>
      </w:r>
      <w:proofErr w:type="spellStart"/>
      <w:r>
        <w:rPr>
          <w:rStyle w:val="tlid-translation"/>
          <w:lang w:val="uk-UA"/>
        </w:rPr>
        <w:t>final</w:t>
      </w:r>
      <w:proofErr w:type="spellEnd"/>
      <w:r>
        <w:rPr>
          <w:rStyle w:val="tlid-translation"/>
          <w:lang w:val="uk-UA"/>
        </w:rPr>
        <w:t xml:space="preserve">, значення змінної не змінюється після ініціалізації. Іншими словами, до такої змінної можна підставити слово </w:t>
      </w:r>
      <w:proofErr w:type="spellStart"/>
      <w:r>
        <w:rPr>
          <w:rStyle w:val="tlid-translation"/>
          <w:lang w:val="uk-UA"/>
        </w:rPr>
        <w:t>final</w:t>
      </w:r>
      <w:proofErr w:type="spellEnd"/>
      <w:r>
        <w:rPr>
          <w:rStyle w:val="tlid-translation"/>
          <w:lang w:val="uk-UA"/>
        </w:rPr>
        <w:t xml:space="preserve"> без помилки компіляції. </w:t>
      </w:r>
      <w:proofErr w:type="spellStart"/>
      <w:r>
        <w:rPr>
          <w:rStyle w:val="tlid-translation"/>
          <w:lang w:val="uk-UA"/>
        </w:rPr>
        <w:t>effectively</w:t>
      </w:r>
      <w:proofErr w:type="spellEnd"/>
      <w:r>
        <w:rPr>
          <w:rStyle w:val="tlid-translation"/>
          <w:lang w:val="uk-UA"/>
        </w:rPr>
        <w:t xml:space="preserve"> </w:t>
      </w:r>
      <w:proofErr w:type="spellStart"/>
      <w:r>
        <w:rPr>
          <w:rStyle w:val="tlid-translation"/>
          <w:lang w:val="uk-UA"/>
        </w:rPr>
        <w:t>final</w:t>
      </w:r>
      <w:proofErr w:type="spellEnd"/>
      <w:r>
        <w:rPr>
          <w:rStyle w:val="tlid-translation"/>
          <w:lang w:val="uk-UA"/>
        </w:rPr>
        <w:t xml:space="preserve"> змінні можуть бути використані всередині локальних класів (</w:t>
      </w:r>
      <w:proofErr w:type="spellStart"/>
      <w:r>
        <w:rPr>
          <w:rStyle w:val="tlid-translation"/>
          <w:lang w:val="uk-UA"/>
        </w:rPr>
        <w:t>Local</w:t>
      </w:r>
      <w:proofErr w:type="spellEnd"/>
      <w:r>
        <w:rPr>
          <w:rStyle w:val="tlid-translation"/>
          <w:lang w:val="uk-UA"/>
        </w:rPr>
        <w:t xml:space="preserve"> </w:t>
      </w:r>
      <w:proofErr w:type="spellStart"/>
      <w:r>
        <w:rPr>
          <w:rStyle w:val="tlid-translation"/>
          <w:lang w:val="uk-UA"/>
        </w:rPr>
        <w:t>Inner</w:t>
      </w:r>
      <w:proofErr w:type="spellEnd"/>
      <w:r>
        <w:rPr>
          <w:rStyle w:val="tlid-translation"/>
          <w:lang w:val="uk-UA"/>
        </w:rPr>
        <w:t xml:space="preserve"> </w:t>
      </w:r>
      <w:proofErr w:type="spellStart"/>
      <w:r>
        <w:rPr>
          <w:rStyle w:val="tlid-translation"/>
          <w:lang w:val="uk-UA"/>
        </w:rPr>
        <w:t>Classes</w:t>
      </w:r>
      <w:proofErr w:type="spellEnd"/>
      <w:r>
        <w:rPr>
          <w:rStyle w:val="tlid-translation"/>
          <w:lang w:val="uk-UA"/>
        </w:rPr>
        <w:t>), анонімних класів (</w:t>
      </w:r>
      <w:proofErr w:type="spellStart"/>
      <w:r>
        <w:rPr>
          <w:rStyle w:val="tlid-translation"/>
          <w:lang w:val="uk-UA"/>
        </w:rPr>
        <w:t>Anonymous</w:t>
      </w:r>
      <w:proofErr w:type="spellEnd"/>
      <w:r>
        <w:rPr>
          <w:rStyle w:val="tlid-translation"/>
          <w:lang w:val="uk-UA"/>
        </w:rPr>
        <w:t xml:space="preserve"> </w:t>
      </w:r>
      <w:proofErr w:type="spellStart"/>
      <w:r>
        <w:rPr>
          <w:rStyle w:val="tlid-translation"/>
          <w:lang w:val="uk-UA"/>
        </w:rPr>
        <w:t>Inner</w:t>
      </w:r>
      <w:proofErr w:type="spellEnd"/>
      <w:r>
        <w:rPr>
          <w:rStyle w:val="tlid-translation"/>
          <w:lang w:val="uk-UA"/>
        </w:rPr>
        <w:t xml:space="preserve"> </w:t>
      </w:r>
      <w:proofErr w:type="spellStart"/>
      <w:r>
        <w:rPr>
          <w:rStyle w:val="tlid-translation"/>
          <w:lang w:val="uk-UA"/>
        </w:rPr>
        <w:t>Classes</w:t>
      </w:r>
      <w:proofErr w:type="spellEnd"/>
      <w:r>
        <w:rPr>
          <w:rStyle w:val="tlid-translation"/>
          <w:lang w:val="uk-UA"/>
        </w:rPr>
        <w:t>), Стрім (</w:t>
      </w:r>
      <w:proofErr w:type="spellStart"/>
      <w:r>
        <w:rPr>
          <w:rStyle w:val="tlid-translation"/>
          <w:lang w:val="uk-UA"/>
        </w:rPr>
        <w:t>Stream</w:t>
      </w:r>
      <w:proofErr w:type="spellEnd"/>
      <w:r>
        <w:rPr>
          <w:rStyle w:val="tlid-translation"/>
          <w:lang w:val="uk-UA"/>
        </w:rPr>
        <w:t xml:space="preserve"> API).</w:t>
      </w:r>
    </w:p>
    <w:p w14:paraId="27827668" w14:textId="77777777" w:rsidR="0011374F" w:rsidRPr="007929BD"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proofErr w:type="spellStart"/>
      <w:r>
        <w:rPr>
          <w:rFonts w:ascii="Calibri" w:cstheme="minorBidi"/>
          <w:sz w:val="28"/>
        </w:rPr>
        <w:t>public</w:t>
      </w:r>
      <w:proofErr w:type="spellEnd"/>
      <w:r w:rsidRPr="007929BD">
        <w:rPr>
          <w:rFonts w:ascii="Calibri" w:cstheme="minorBidi"/>
          <w:sz w:val="28"/>
        </w:rPr>
        <w:t xml:space="preserve"> </w:t>
      </w:r>
      <w:proofErr w:type="spellStart"/>
      <w:r>
        <w:rPr>
          <w:rFonts w:ascii="Calibri" w:cstheme="minorBidi"/>
          <w:sz w:val="28"/>
        </w:rPr>
        <w:t>void</w:t>
      </w:r>
      <w:proofErr w:type="spellEnd"/>
      <w:r w:rsidRPr="007929BD">
        <w:rPr>
          <w:rFonts w:ascii="Calibri" w:cstheme="minorBidi"/>
          <w:sz w:val="28"/>
        </w:rPr>
        <w:t xml:space="preserve"> </w:t>
      </w:r>
      <w:proofErr w:type="spellStart"/>
      <w:r>
        <w:rPr>
          <w:rFonts w:ascii="Calibri" w:cstheme="minorBidi"/>
          <w:sz w:val="28"/>
        </w:rPr>
        <w:t>someMethod</w:t>
      </w:r>
      <w:proofErr w:type="spellEnd"/>
      <w:r w:rsidRPr="007929BD">
        <w:rPr>
          <w:rFonts w:ascii="Calibri" w:cstheme="minorBidi"/>
          <w:sz w:val="28"/>
        </w:rPr>
        <w:t>(){</w:t>
      </w:r>
    </w:p>
    <w:p w14:paraId="530541A2" w14:textId="5A60E10C" w:rsidR="0011374F" w:rsidRPr="007929BD"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sidRPr="007929BD">
        <w:rPr>
          <w:rFonts w:ascii="Calibri" w:cstheme="minorBidi"/>
          <w:sz w:val="28"/>
        </w:rPr>
        <w:t xml:space="preserve">    // </w:t>
      </w:r>
      <w:r w:rsidRPr="007929BD">
        <w:rPr>
          <w:rFonts w:ascii="Calibri" w:cstheme="minorBidi"/>
          <w:sz w:val="28"/>
        </w:rPr>
        <w:t>В</w:t>
      </w:r>
      <w:r w:rsidRPr="007929BD">
        <w:rPr>
          <w:rFonts w:ascii="Calibri" w:cstheme="minorBidi"/>
          <w:sz w:val="28"/>
        </w:rPr>
        <w:t xml:space="preserve"> </w:t>
      </w:r>
      <w:r>
        <w:rPr>
          <w:rFonts w:ascii="Calibri" w:cstheme="minorBidi"/>
          <w:sz w:val="28"/>
          <w:lang w:val="uk-UA"/>
        </w:rPr>
        <w:t>прикладі</w:t>
      </w:r>
      <w:r w:rsidRPr="007929BD">
        <w:rPr>
          <w:rFonts w:ascii="Calibri" w:cstheme="minorBidi"/>
          <w:sz w:val="28"/>
        </w:rPr>
        <w:t xml:space="preserve"> </w:t>
      </w:r>
      <w:proofErr w:type="spellStart"/>
      <w:r w:rsidRPr="007929BD">
        <w:rPr>
          <w:rFonts w:ascii="Calibri" w:cstheme="minorBidi"/>
          <w:sz w:val="28"/>
        </w:rPr>
        <w:t>ниж</w:t>
      </w:r>
      <w:proofErr w:type="spellEnd"/>
      <w:r>
        <w:rPr>
          <w:rFonts w:ascii="Calibri" w:cstheme="minorBidi"/>
          <w:sz w:val="28"/>
          <w:lang w:val="uk-UA"/>
        </w:rPr>
        <w:t>ч</w:t>
      </w:r>
      <w:r w:rsidRPr="007929BD">
        <w:rPr>
          <w:rFonts w:ascii="Calibri" w:cstheme="minorBidi"/>
          <w:sz w:val="28"/>
        </w:rPr>
        <w:t>е</w:t>
      </w:r>
      <w:r w:rsidRPr="007929BD">
        <w:rPr>
          <w:rFonts w:ascii="Calibri" w:cstheme="minorBidi"/>
          <w:sz w:val="28"/>
        </w:rPr>
        <w:t xml:space="preserve"> </w:t>
      </w:r>
      <w:r>
        <w:rPr>
          <w:rFonts w:ascii="Calibri" w:cstheme="minorBidi"/>
          <w:sz w:val="28"/>
        </w:rPr>
        <w:t>a</w:t>
      </w:r>
      <w:r w:rsidRPr="007929BD">
        <w:rPr>
          <w:rFonts w:ascii="Calibri" w:cstheme="minorBidi"/>
          <w:sz w:val="28"/>
        </w:rPr>
        <w:t xml:space="preserve"> </w:t>
      </w:r>
      <w:r>
        <w:rPr>
          <w:rFonts w:ascii="Calibri" w:cstheme="minorBidi"/>
          <w:sz w:val="28"/>
          <w:lang w:val="uk-UA"/>
        </w:rPr>
        <w:t>та</w:t>
      </w:r>
      <w:r w:rsidRPr="007929BD">
        <w:rPr>
          <w:rFonts w:ascii="Calibri" w:cstheme="minorBidi"/>
          <w:sz w:val="28"/>
        </w:rPr>
        <w:t xml:space="preserve"> </w:t>
      </w:r>
      <w:r>
        <w:rPr>
          <w:rFonts w:ascii="Calibri" w:cstheme="minorBidi"/>
          <w:sz w:val="28"/>
        </w:rPr>
        <w:t>b</w:t>
      </w:r>
      <w:r w:rsidRPr="007929BD">
        <w:rPr>
          <w:rFonts w:ascii="Calibri" w:cstheme="minorBidi"/>
          <w:sz w:val="28"/>
        </w:rPr>
        <w:t xml:space="preserve"> - </w:t>
      </w:r>
      <w:proofErr w:type="spellStart"/>
      <w:r>
        <w:rPr>
          <w:rFonts w:ascii="Calibri" w:cstheme="minorBidi"/>
          <w:sz w:val="28"/>
        </w:rPr>
        <w:t>effectively</w:t>
      </w:r>
      <w:proofErr w:type="spellEnd"/>
      <w:r w:rsidRPr="007929BD">
        <w:rPr>
          <w:rFonts w:ascii="Calibri" w:cstheme="minorBidi"/>
          <w:sz w:val="28"/>
        </w:rPr>
        <w:t xml:space="preserve"> </w:t>
      </w:r>
      <w:proofErr w:type="spellStart"/>
      <w:r>
        <w:rPr>
          <w:rFonts w:ascii="Calibri" w:cstheme="minorBidi"/>
          <w:sz w:val="28"/>
        </w:rPr>
        <w:t>final</w:t>
      </w:r>
      <w:proofErr w:type="spellEnd"/>
      <w:r w:rsidRPr="007929BD">
        <w:rPr>
          <w:rFonts w:ascii="Calibri" w:cstheme="minorBidi"/>
          <w:sz w:val="28"/>
        </w:rPr>
        <w:t xml:space="preserve">, </w:t>
      </w:r>
      <w:r w:rsidRPr="007929BD">
        <w:rPr>
          <w:rFonts w:ascii="Calibri" w:cstheme="minorBidi"/>
          <w:sz w:val="28"/>
        </w:rPr>
        <w:t>т</w:t>
      </w:r>
      <w:proofErr w:type="spellStart"/>
      <w:r>
        <w:rPr>
          <w:rFonts w:ascii="Calibri" w:cstheme="minorBidi"/>
          <w:sz w:val="28"/>
          <w:lang w:val="uk-UA"/>
        </w:rPr>
        <w:t>ак</w:t>
      </w:r>
      <w:proofErr w:type="spellEnd"/>
      <w:r>
        <w:rPr>
          <w:rFonts w:ascii="Calibri" w:cstheme="minorBidi"/>
          <w:sz w:val="28"/>
          <w:lang w:val="uk-UA"/>
        </w:rPr>
        <w:t xml:space="preserve"> </w:t>
      </w:r>
      <w:r>
        <w:rPr>
          <w:rFonts w:ascii="Calibri" w:cstheme="minorBidi"/>
          <w:sz w:val="28"/>
          <w:lang w:val="uk-UA"/>
        </w:rPr>
        <w:t>я</w:t>
      </w:r>
      <w:r w:rsidRPr="007929BD">
        <w:rPr>
          <w:rFonts w:ascii="Calibri" w:cstheme="minorBidi"/>
          <w:sz w:val="28"/>
        </w:rPr>
        <w:t>к</w:t>
      </w:r>
      <w:r w:rsidRPr="007929BD">
        <w:rPr>
          <w:rFonts w:ascii="Calibri" w:cstheme="minorBidi"/>
          <w:sz w:val="28"/>
        </w:rPr>
        <w:t xml:space="preserve"> </w:t>
      </w:r>
      <w:proofErr w:type="spellStart"/>
      <w:r w:rsidRPr="007929BD">
        <w:rPr>
          <w:rFonts w:ascii="Calibri" w:cstheme="minorBidi"/>
          <w:sz w:val="28"/>
        </w:rPr>
        <w:t>значен</w:t>
      </w:r>
      <w:proofErr w:type="spellEnd"/>
      <w:r>
        <w:rPr>
          <w:rFonts w:ascii="Calibri" w:cstheme="minorBidi"/>
          <w:sz w:val="28"/>
          <w:lang w:val="uk-UA"/>
        </w:rPr>
        <w:t>н</w:t>
      </w:r>
      <w:r w:rsidRPr="007929BD">
        <w:rPr>
          <w:rFonts w:ascii="Calibri" w:cstheme="minorBidi"/>
          <w:sz w:val="28"/>
        </w:rPr>
        <w:t>я</w:t>
      </w:r>
      <w:r w:rsidRPr="007929BD">
        <w:rPr>
          <w:rFonts w:ascii="Calibri" w:cstheme="minorBidi"/>
          <w:sz w:val="28"/>
        </w:rPr>
        <w:t xml:space="preserve"> </w:t>
      </w:r>
      <w:r>
        <w:rPr>
          <w:rFonts w:ascii="Calibri" w:cstheme="minorBidi"/>
          <w:sz w:val="28"/>
          <w:lang w:val="uk-UA"/>
        </w:rPr>
        <w:t>в</w:t>
      </w:r>
      <w:r w:rsidRPr="007929BD">
        <w:rPr>
          <w:rFonts w:ascii="Calibri" w:cstheme="minorBidi"/>
          <w:sz w:val="28"/>
        </w:rPr>
        <w:t>стан</w:t>
      </w:r>
      <w:r>
        <w:rPr>
          <w:rFonts w:ascii="Calibri" w:cstheme="minorBidi"/>
          <w:sz w:val="28"/>
          <w:lang w:val="uk-UA"/>
        </w:rPr>
        <w:t>о</w:t>
      </w:r>
      <w:proofErr w:type="spellStart"/>
      <w:r w:rsidRPr="007929BD">
        <w:rPr>
          <w:rFonts w:ascii="Calibri" w:cstheme="minorBidi"/>
          <w:sz w:val="28"/>
        </w:rPr>
        <w:t>вл</w:t>
      </w:r>
      <w:proofErr w:type="spellEnd"/>
      <w:r>
        <w:rPr>
          <w:rFonts w:ascii="Calibri" w:cstheme="minorBidi"/>
          <w:sz w:val="28"/>
          <w:lang w:val="uk-UA"/>
        </w:rPr>
        <w:t>ю</w:t>
      </w:r>
      <w:r w:rsidRPr="007929BD">
        <w:rPr>
          <w:rFonts w:ascii="Calibri" w:cstheme="minorBidi"/>
          <w:sz w:val="28"/>
        </w:rPr>
        <w:t>ют</w:t>
      </w:r>
      <w:r>
        <w:rPr>
          <w:rFonts w:ascii="Calibri" w:cstheme="minorBidi"/>
          <w:sz w:val="28"/>
          <w:lang w:val="uk-UA"/>
        </w:rPr>
        <w:t>ь</w:t>
      </w:r>
      <w:proofErr w:type="spellStart"/>
      <w:r>
        <w:rPr>
          <w:rFonts w:ascii="Calibri" w:cstheme="minorBidi"/>
          <w:sz w:val="28"/>
        </w:rPr>
        <w:t>c</w:t>
      </w:r>
      <w:r w:rsidRPr="007929BD">
        <w:rPr>
          <w:rFonts w:ascii="Calibri" w:cstheme="minorBidi"/>
          <w:sz w:val="28"/>
        </w:rPr>
        <w:t>я</w:t>
      </w:r>
      <w:proofErr w:type="spellEnd"/>
      <w:r w:rsidRPr="007929BD">
        <w:rPr>
          <w:rFonts w:ascii="Calibri" w:cstheme="minorBidi"/>
          <w:sz w:val="28"/>
        </w:rPr>
        <w:t xml:space="preserve"> </w:t>
      </w:r>
      <w:r w:rsidRPr="007929BD">
        <w:rPr>
          <w:rFonts w:ascii="Calibri" w:cstheme="minorBidi"/>
          <w:sz w:val="28"/>
        </w:rPr>
        <w:t>од</w:t>
      </w:r>
      <w:proofErr w:type="spellStart"/>
      <w:r>
        <w:rPr>
          <w:rFonts w:ascii="Calibri" w:cstheme="minorBidi"/>
          <w:sz w:val="28"/>
          <w:lang w:val="uk-UA"/>
        </w:rPr>
        <w:t>ин</w:t>
      </w:r>
      <w:proofErr w:type="spellEnd"/>
      <w:r>
        <w:rPr>
          <w:rFonts w:ascii="Calibri" w:cstheme="minorBidi"/>
          <w:sz w:val="28"/>
          <w:lang w:val="uk-UA"/>
        </w:rPr>
        <w:t xml:space="preserve"> </w:t>
      </w:r>
      <w:r>
        <w:rPr>
          <w:rFonts w:ascii="Calibri" w:cstheme="minorBidi"/>
          <w:sz w:val="28"/>
          <w:lang w:val="uk-UA"/>
        </w:rPr>
        <w:t>раз</w:t>
      </w:r>
      <w:r w:rsidRPr="007929BD">
        <w:rPr>
          <w:rFonts w:ascii="Calibri" w:cstheme="minorBidi"/>
          <w:sz w:val="28"/>
        </w:rPr>
        <w:t>:</w:t>
      </w:r>
    </w:p>
    <w:p w14:paraId="0BB3B321" w14:textId="77777777" w:rsidR="0011374F" w:rsidRPr="0011374F"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en-US"/>
        </w:rPr>
      </w:pPr>
      <w:r w:rsidRPr="007929BD">
        <w:rPr>
          <w:rFonts w:ascii="Calibri" w:cstheme="minorBidi"/>
          <w:sz w:val="28"/>
        </w:rPr>
        <w:t xml:space="preserve">    </w:t>
      </w:r>
      <w:r w:rsidRPr="0011374F">
        <w:rPr>
          <w:rFonts w:ascii="Calibri" w:cstheme="minorBidi"/>
          <w:sz w:val="28"/>
          <w:lang w:val="en-US"/>
        </w:rPr>
        <w:t>int a = 1;</w:t>
      </w:r>
    </w:p>
    <w:p w14:paraId="07EBB336" w14:textId="77777777" w:rsidR="0011374F" w:rsidRPr="0011374F"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en-US"/>
        </w:rPr>
      </w:pPr>
      <w:r w:rsidRPr="0011374F">
        <w:rPr>
          <w:rFonts w:ascii="Calibri" w:cstheme="minorBidi"/>
          <w:sz w:val="28"/>
          <w:lang w:val="en-US" w:eastAsia="en-US"/>
        </w:rPr>
        <w:t xml:space="preserve">    </w:t>
      </w:r>
      <w:r w:rsidRPr="0011374F">
        <w:rPr>
          <w:rFonts w:ascii="Calibri" w:cstheme="minorBidi"/>
          <w:sz w:val="28"/>
          <w:lang w:val="en-US"/>
        </w:rPr>
        <w:t>int b;</w:t>
      </w:r>
    </w:p>
    <w:p w14:paraId="7846D743" w14:textId="77777777" w:rsidR="0011374F" w:rsidRPr="0011374F"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en-US"/>
        </w:rPr>
      </w:pPr>
      <w:r w:rsidRPr="0011374F">
        <w:rPr>
          <w:rFonts w:ascii="Calibri" w:cstheme="minorBidi"/>
          <w:sz w:val="28"/>
          <w:lang w:val="en-US" w:eastAsia="en-US"/>
        </w:rPr>
        <w:t xml:space="preserve">    </w:t>
      </w:r>
      <w:r w:rsidRPr="0011374F">
        <w:rPr>
          <w:rFonts w:ascii="Calibri" w:cstheme="minorBidi"/>
          <w:sz w:val="28"/>
          <w:lang w:val="en-US"/>
        </w:rPr>
        <w:t>if (a == 2) b = 3;</w:t>
      </w:r>
    </w:p>
    <w:p w14:paraId="50BD0B77" w14:textId="77777777" w:rsidR="0011374F" w:rsidRPr="007929BD"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sidRPr="0011374F">
        <w:rPr>
          <w:rFonts w:ascii="Calibri" w:cstheme="minorBidi"/>
          <w:sz w:val="28"/>
          <w:lang w:val="en-US" w:eastAsia="en-US"/>
        </w:rPr>
        <w:t xml:space="preserve">    </w:t>
      </w:r>
      <w:proofErr w:type="spellStart"/>
      <w:r>
        <w:rPr>
          <w:rFonts w:ascii="Calibri" w:cstheme="minorBidi"/>
          <w:sz w:val="28"/>
        </w:rPr>
        <w:t>else</w:t>
      </w:r>
      <w:proofErr w:type="spellEnd"/>
      <w:r w:rsidRPr="007929BD">
        <w:rPr>
          <w:rFonts w:ascii="Calibri" w:cstheme="minorBidi"/>
          <w:sz w:val="28"/>
        </w:rPr>
        <w:t xml:space="preserve"> </w:t>
      </w:r>
      <w:r>
        <w:rPr>
          <w:rFonts w:ascii="Calibri" w:cstheme="minorBidi"/>
          <w:sz w:val="28"/>
        </w:rPr>
        <w:t>b</w:t>
      </w:r>
      <w:r w:rsidRPr="007929BD">
        <w:rPr>
          <w:rFonts w:ascii="Calibri" w:cstheme="minorBidi"/>
          <w:sz w:val="28"/>
        </w:rPr>
        <w:t xml:space="preserve"> = 4;</w:t>
      </w:r>
    </w:p>
    <w:p w14:paraId="7F6DC43F" w14:textId="2936E79B" w:rsidR="0011374F" w:rsidRPr="00284BA6"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uk-UA"/>
        </w:rPr>
      </w:pPr>
      <w:r w:rsidRPr="007929BD">
        <w:rPr>
          <w:rFonts w:ascii="Calibri" w:cstheme="minorBidi"/>
          <w:sz w:val="28"/>
        </w:rPr>
        <w:t xml:space="preserve">    // </w:t>
      </w:r>
      <w:r w:rsidRPr="007929BD">
        <w:rPr>
          <w:rFonts w:ascii="Calibri" w:cstheme="minorBidi"/>
          <w:sz w:val="28"/>
        </w:rPr>
        <w:t>с</w:t>
      </w:r>
      <w:r w:rsidRPr="007929BD">
        <w:rPr>
          <w:rFonts w:ascii="Calibri" w:cstheme="minorBidi"/>
          <w:sz w:val="28"/>
        </w:rPr>
        <w:t xml:space="preserve"> </w:t>
      </w:r>
      <w:r w:rsidRPr="007929BD">
        <w:rPr>
          <w:rFonts w:ascii="Calibri" w:cstheme="minorBidi"/>
          <w:sz w:val="28"/>
        </w:rPr>
        <w:t>НЕ</w:t>
      </w:r>
      <w:r w:rsidRPr="007929BD">
        <w:rPr>
          <w:rFonts w:ascii="Calibri" w:cstheme="minorBidi"/>
          <w:sz w:val="28"/>
        </w:rPr>
        <w:t xml:space="preserve"> </w:t>
      </w:r>
      <w:r w:rsidR="00284BA6">
        <w:rPr>
          <w:rFonts w:ascii="Calibri" w:cstheme="minorBidi"/>
          <w:sz w:val="28"/>
          <w:lang w:val="uk-UA"/>
        </w:rPr>
        <w:t>є</w:t>
      </w:r>
      <w:r w:rsidRPr="007929BD">
        <w:rPr>
          <w:rFonts w:ascii="Calibri" w:cstheme="minorBidi"/>
          <w:sz w:val="28"/>
        </w:rPr>
        <w:t xml:space="preserve"> </w:t>
      </w:r>
      <w:proofErr w:type="spellStart"/>
      <w:r>
        <w:rPr>
          <w:rFonts w:ascii="Calibri" w:cstheme="minorBidi"/>
          <w:sz w:val="28"/>
        </w:rPr>
        <w:t>effectively</w:t>
      </w:r>
      <w:proofErr w:type="spellEnd"/>
      <w:r w:rsidRPr="007929BD">
        <w:rPr>
          <w:rFonts w:ascii="Calibri" w:cstheme="minorBidi"/>
          <w:sz w:val="28"/>
        </w:rPr>
        <w:t xml:space="preserve"> </w:t>
      </w:r>
      <w:proofErr w:type="spellStart"/>
      <w:r>
        <w:rPr>
          <w:rFonts w:ascii="Calibri" w:cstheme="minorBidi"/>
          <w:sz w:val="28"/>
        </w:rPr>
        <w:t>final</w:t>
      </w:r>
      <w:proofErr w:type="spellEnd"/>
      <w:r w:rsidRPr="007929BD">
        <w:rPr>
          <w:rFonts w:ascii="Calibri" w:cstheme="minorBidi"/>
          <w:sz w:val="28"/>
        </w:rPr>
        <w:t xml:space="preserve">, </w:t>
      </w:r>
      <w:r w:rsidRPr="007929BD">
        <w:rPr>
          <w:rFonts w:ascii="Calibri" w:cstheme="minorBidi"/>
          <w:sz w:val="28"/>
        </w:rPr>
        <w:t>т</w:t>
      </w:r>
      <w:r w:rsidR="00284BA6">
        <w:rPr>
          <w:rFonts w:ascii="Calibri" w:cstheme="minorBidi"/>
          <w:sz w:val="28"/>
          <w:lang w:val="uk-UA"/>
        </w:rPr>
        <w:t>а</w:t>
      </w:r>
      <w:r w:rsidRPr="007929BD">
        <w:rPr>
          <w:rFonts w:ascii="Calibri" w:cstheme="minorBidi"/>
          <w:sz w:val="28"/>
        </w:rPr>
        <w:t>к</w:t>
      </w:r>
      <w:r w:rsidR="00284BA6">
        <w:rPr>
          <w:rFonts w:ascii="Calibri" w:cstheme="minorBidi"/>
          <w:sz w:val="28"/>
          <w:lang w:val="uk-UA"/>
        </w:rPr>
        <w:t xml:space="preserve"> </w:t>
      </w:r>
      <w:r w:rsidR="00284BA6">
        <w:rPr>
          <w:rFonts w:ascii="Calibri" w:cstheme="minorBidi"/>
          <w:sz w:val="28"/>
          <w:lang w:val="uk-UA"/>
        </w:rPr>
        <w:t>як</w:t>
      </w:r>
      <w:r w:rsidRPr="007929BD">
        <w:rPr>
          <w:rFonts w:ascii="Calibri" w:cstheme="minorBidi"/>
          <w:sz w:val="28"/>
        </w:rPr>
        <w:t xml:space="preserve"> </w:t>
      </w:r>
      <w:proofErr w:type="spellStart"/>
      <w:r w:rsidRPr="007929BD">
        <w:rPr>
          <w:rFonts w:ascii="Calibri" w:cstheme="minorBidi"/>
          <w:sz w:val="28"/>
        </w:rPr>
        <w:t>значен</w:t>
      </w:r>
      <w:proofErr w:type="spellEnd"/>
      <w:r w:rsidR="00284BA6">
        <w:rPr>
          <w:rFonts w:ascii="Calibri" w:cstheme="minorBidi"/>
          <w:sz w:val="28"/>
          <w:lang w:val="uk-UA"/>
        </w:rPr>
        <w:t>ня</w:t>
      </w:r>
      <w:r w:rsidRPr="007929BD">
        <w:rPr>
          <w:rFonts w:ascii="Calibri" w:cstheme="minorBidi"/>
          <w:sz w:val="28"/>
        </w:rPr>
        <w:t xml:space="preserve"> </w:t>
      </w:r>
      <w:proofErr w:type="spellStart"/>
      <w:r w:rsidRPr="007929BD">
        <w:rPr>
          <w:rFonts w:ascii="Calibri" w:cstheme="minorBidi"/>
          <w:sz w:val="28"/>
        </w:rPr>
        <w:t>зм</w:t>
      </w:r>
      <w:r w:rsidR="00284BA6">
        <w:rPr>
          <w:rFonts w:ascii="Calibri" w:cstheme="minorBidi"/>
          <w:sz w:val="28"/>
          <w:lang w:val="uk-UA"/>
        </w:rPr>
        <w:t>інилося</w:t>
      </w:r>
      <w:proofErr w:type="spellEnd"/>
    </w:p>
    <w:p w14:paraId="310E93EF" w14:textId="77777777" w:rsidR="0011374F" w:rsidRPr="0011374F"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en-US"/>
        </w:rPr>
      </w:pPr>
      <w:r w:rsidRPr="007929BD">
        <w:rPr>
          <w:rFonts w:ascii="Calibri" w:cstheme="minorBidi"/>
          <w:sz w:val="28"/>
        </w:rPr>
        <w:t xml:space="preserve">    </w:t>
      </w:r>
      <w:r w:rsidRPr="0011374F">
        <w:rPr>
          <w:rFonts w:ascii="Calibri" w:cstheme="minorBidi"/>
          <w:sz w:val="28"/>
          <w:lang w:val="en-US"/>
        </w:rPr>
        <w:t>int c = 10;</w:t>
      </w:r>
    </w:p>
    <w:p w14:paraId="174DF2CC" w14:textId="77777777" w:rsidR="0011374F" w:rsidRPr="0011374F"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en-US"/>
        </w:rPr>
      </w:pPr>
      <w:r w:rsidRPr="0011374F">
        <w:rPr>
          <w:rFonts w:ascii="Calibri" w:cstheme="minorBidi"/>
          <w:sz w:val="28"/>
          <w:lang w:val="en-US" w:eastAsia="en-US"/>
        </w:rPr>
        <w:t xml:space="preserve">    </w:t>
      </w:r>
      <w:proofErr w:type="spellStart"/>
      <w:r w:rsidRPr="0011374F">
        <w:rPr>
          <w:rFonts w:ascii="Calibri" w:cstheme="minorBidi"/>
          <w:sz w:val="28"/>
          <w:lang w:val="en-US"/>
        </w:rPr>
        <w:t>c++</w:t>
      </w:r>
      <w:proofErr w:type="spellEnd"/>
      <w:r w:rsidRPr="0011374F">
        <w:rPr>
          <w:rFonts w:ascii="Calibri" w:cstheme="minorBidi"/>
          <w:sz w:val="28"/>
          <w:lang w:val="en-US"/>
        </w:rPr>
        <w:t>;</w:t>
      </w:r>
    </w:p>
    <w:p w14:paraId="24682DB7" w14:textId="77777777" w:rsidR="0011374F" w:rsidRPr="0011374F"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theme="minorBidi"/>
          <w:sz w:val="28"/>
          <w:lang w:val="en-US"/>
        </w:rPr>
      </w:pPr>
    </w:p>
    <w:p w14:paraId="4BAE8266" w14:textId="77777777" w:rsidR="0011374F" w:rsidRPr="0011374F"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en-US"/>
        </w:rPr>
      </w:pPr>
      <w:r w:rsidRPr="0011374F">
        <w:rPr>
          <w:rFonts w:ascii="Calibri" w:cstheme="minorBidi"/>
          <w:sz w:val="28"/>
          <w:lang w:val="en-US" w:eastAsia="en-US"/>
        </w:rPr>
        <w:t xml:space="preserve">    </w:t>
      </w:r>
      <w:proofErr w:type="spellStart"/>
      <w:r w:rsidRPr="0011374F">
        <w:rPr>
          <w:rFonts w:ascii="Calibri" w:cstheme="minorBidi"/>
          <w:sz w:val="28"/>
          <w:lang w:val="en-US"/>
        </w:rPr>
        <w:t>Stream.of</w:t>
      </w:r>
      <w:proofErr w:type="spellEnd"/>
      <w:r w:rsidRPr="0011374F">
        <w:rPr>
          <w:rFonts w:ascii="Calibri" w:cstheme="minorBidi"/>
          <w:sz w:val="28"/>
          <w:lang w:val="en-US"/>
        </w:rPr>
        <w:t>(1, 2).</w:t>
      </w:r>
      <w:proofErr w:type="spellStart"/>
      <w:r w:rsidRPr="0011374F">
        <w:rPr>
          <w:rFonts w:ascii="Calibri" w:cstheme="minorBidi"/>
          <w:sz w:val="28"/>
          <w:lang w:val="en-US"/>
        </w:rPr>
        <w:t>forEach</w:t>
      </w:r>
      <w:proofErr w:type="spellEnd"/>
      <w:r w:rsidRPr="0011374F">
        <w:rPr>
          <w:rFonts w:ascii="Calibri" w:cstheme="minorBidi"/>
          <w:sz w:val="28"/>
          <w:lang w:val="en-US"/>
        </w:rPr>
        <w:t xml:space="preserve">(s-&gt; </w:t>
      </w:r>
      <w:proofErr w:type="spellStart"/>
      <w:r w:rsidRPr="0011374F">
        <w:rPr>
          <w:rFonts w:ascii="Calibri" w:cstheme="minorBidi"/>
          <w:sz w:val="28"/>
          <w:lang w:val="en-US"/>
        </w:rPr>
        <w:t>System.out.println</w:t>
      </w:r>
      <w:proofErr w:type="spellEnd"/>
      <w:r w:rsidRPr="0011374F">
        <w:rPr>
          <w:rFonts w:ascii="Calibri" w:cstheme="minorBidi"/>
          <w:sz w:val="28"/>
          <w:lang w:val="en-US"/>
        </w:rPr>
        <w:t>(s + a)); //</w:t>
      </w:r>
      <w:r>
        <w:rPr>
          <w:rFonts w:ascii="Calibri" w:cstheme="minorBidi"/>
          <w:sz w:val="28"/>
        </w:rPr>
        <w:t>Ок</w:t>
      </w:r>
    </w:p>
    <w:p w14:paraId="00CD5063" w14:textId="6251752A" w:rsidR="0011374F" w:rsidRPr="00284BA6"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uk-UA"/>
        </w:rPr>
      </w:pPr>
      <w:r w:rsidRPr="0011374F">
        <w:rPr>
          <w:rFonts w:ascii="Calibri" w:cstheme="minorBidi"/>
          <w:sz w:val="28"/>
          <w:lang w:val="en-US" w:eastAsia="en-US"/>
        </w:rPr>
        <w:t xml:space="preserve">    </w:t>
      </w:r>
      <w:proofErr w:type="spellStart"/>
      <w:r w:rsidRPr="0011374F">
        <w:rPr>
          <w:rFonts w:ascii="Calibri" w:cstheme="minorBidi"/>
          <w:sz w:val="28"/>
          <w:lang w:val="en-US"/>
        </w:rPr>
        <w:t>Stream.of</w:t>
      </w:r>
      <w:proofErr w:type="spellEnd"/>
      <w:r w:rsidRPr="0011374F">
        <w:rPr>
          <w:rFonts w:ascii="Calibri" w:cstheme="minorBidi"/>
          <w:sz w:val="28"/>
          <w:lang w:val="en-US"/>
        </w:rPr>
        <w:t>(1, 2).</w:t>
      </w:r>
      <w:proofErr w:type="spellStart"/>
      <w:r w:rsidRPr="0011374F">
        <w:rPr>
          <w:rFonts w:ascii="Calibri" w:cstheme="minorBidi"/>
          <w:sz w:val="28"/>
          <w:lang w:val="en-US"/>
        </w:rPr>
        <w:t>forEach</w:t>
      </w:r>
      <w:proofErr w:type="spellEnd"/>
      <w:r w:rsidRPr="0011374F">
        <w:rPr>
          <w:rFonts w:ascii="Calibri" w:cstheme="minorBidi"/>
          <w:sz w:val="28"/>
          <w:lang w:val="en-US"/>
        </w:rPr>
        <w:t xml:space="preserve">(s-&gt; </w:t>
      </w:r>
      <w:proofErr w:type="spellStart"/>
      <w:r w:rsidRPr="0011374F">
        <w:rPr>
          <w:rFonts w:ascii="Calibri" w:cstheme="minorBidi"/>
          <w:sz w:val="28"/>
          <w:lang w:val="en-US"/>
        </w:rPr>
        <w:t>System.out.println</w:t>
      </w:r>
      <w:proofErr w:type="spellEnd"/>
      <w:r w:rsidRPr="0011374F">
        <w:rPr>
          <w:rFonts w:ascii="Calibri" w:cstheme="minorBidi"/>
          <w:sz w:val="28"/>
          <w:lang w:val="en-US"/>
        </w:rPr>
        <w:t>(s + c)); //</w:t>
      </w:r>
      <w:r w:rsidR="00284BA6">
        <w:rPr>
          <w:rFonts w:ascii="Calibri" w:cstheme="minorBidi"/>
          <w:sz w:val="28"/>
          <w:lang w:val="uk-UA"/>
        </w:rPr>
        <w:t>Помилка</w:t>
      </w:r>
      <w:r w:rsidRPr="0011374F">
        <w:rPr>
          <w:rFonts w:ascii="Calibri" w:cstheme="minorBidi"/>
          <w:sz w:val="28"/>
          <w:lang w:val="en-US"/>
        </w:rPr>
        <w:t xml:space="preserve"> </w:t>
      </w:r>
      <w:r>
        <w:rPr>
          <w:rFonts w:ascii="Calibri" w:cstheme="minorBidi"/>
          <w:sz w:val="28"/>
        </w:rPr>
        <w:t>комп</w:t>
      </w:r>
      <w:r w:rsidR="00284BA6">
        <w:rPr>
          <w:rFonts w:ascii="Calibri" w:cstheme="minorBidi"/>
          <w:sz w:val="28"/>
          <w:lang w:val="uk-UA"/>
        </w:rPr>
        <w:t>і</w:t>
      </w:r>
      <w:proofErr w:type="spellStart"/>
      <w:r>
        <w:rPr>
          <w:rFonts w:ascii="Calibri" w:cstheme="minorBidi"/>
          <w:sz w:val="28"/>
        </w:rPr>
        <w:t>ляц</w:t>
      </w:r>
      <w:r w:rsidR="00284BA6">
        <w:rPr>
          <w:rFonts w:ascii="Calibri" w:cstheme="minorBidi"/>
          <w:sz w:val="28"/>
          <w:lang w:val="uk-UA"/>
        </w:rPr>
        <w:t>ії</w:t>
      </w:r>
      <w:proofErr w:type="spellEnd"/>
    </w:p>
    <w:p w14:paraId="5F918476" w14:textId="77777777" w:rsidR="0011374F" w:rsidRPr="007929BD" w:rsidRDefault="0011374F" w:rsidP="0011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sidRPr="007929BD">
        <w:rPr>
          <w:rFonts w:ascii="Calibri" w:cstheme="minorBidi"/>
          <w:sz w:val="28"/>
        </w:rPr>
        <w:t>}</w:t>
      </w:r>
    </w:p>
    <w:p w14:paraId="57E8ADD3" w14:textId="1B240B7A" w:rsidR="00E96814" w:rsidRPr="00E96814" w:rsidRDefault="00E96814" w:rsidP="00E96814">
      <w:pPr>
        <w:tabs>
          <w:tab w:val="left" w:pos="4125"/>
        </w:tabs>
        <w:rPr>
          <w:rFonts w:ascii="Calibri" w:cstheme="minorBidi"/>
          <w:sz w:val="28"/>
          <w:lang w:val="uk-UA"/>
        </w:rPr>
      </w:pPr>
    </w:p>
    <w:p w14:paraId="76CD65EE" w14:textId="77777777" w:rsidR="00E96814" w:rsidRPr="00E96814" w:rsidRDefault="00E96814" w:rsidP="00E96814">
      <w:pPr>
        <w:rPr>
          <w:rFonts w:ascii="Calibri" w:cstheme="minorBidi"/>
          <w:sz w:val="28"/>
          <w:lang w:val="uk-UA"/>
        </w:rPr>
      </w:pPr>
    </w:p>
    <w:p w14:paraId="3D23BB1C" w14:textId="146160DB" w:rsidR="00E96814" w:rsidRPr="007929BD" w:rsidRDefault="00E96814" w:rsidP="00E96814">
      <w:pPr>
        <w:rPr>
          <w:rFonts w:cstheme="minorBidi"/>
        </w:rPr>
      </w:pPr>
      <w:proofErr w:type="spellStart"/>
      <w:r>
        <w:rPr>
          <w:rFonts w:ascii="Calibri" w:cstheme="minorBidi"/>
          <w:sz w:val="28"/>
        </w:rPr>
        <w:t>Методи</w:t>
      </w:r>
      <w:proofErr w:type="spellEnd"/>
      <w:r>
        <w:rPr>
          <w:rFonts w:ascii="Calibri" w:cstheme="minorBidi"/>
          <w:sz w:val="28"/>
        </w:rPr>
        <w:t xml:space="preserve"> </w:t>
      </w:r>
      <w:r>
        <w:rPr>
          <w:rFonts w:ascii="Calibri" w:cstheme="minorBidi"/>
          <w:sz w:val="28"/>
        </w:rPr>
        <w:t>з</w:t>
      </w:r>
      <w:r>
        <w:rPr>
          <w:rFonts w:ascii="Calibri" w:cstheme="minorBidi"/>
          <w:sz w:val="28"/>
        </w:rPr>
        <w:t xml:space="preserve"> </w:t>
      </w:r>
      <w:proofErr w:type="spellStart"/>
      <w:r w:rsidRPr="007929BD">
        <w:rPr>
          <w:rStyle w:val="HTML"/>
          <w:rFonts w:ascii="Calibri" w:cstheme="minorBidi"/>
          <w:sz w:val="28"/>
          <w:szCs w:val="24"/>
        </w:rPr>
        <w:t>final</w:t>
      </w:r>
      <w:proofErr w:type="spellEnd"/>
    </w:p>
    <w:p w14:paraId="261DD695"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Помітивши</w:t>
      </w:r>
      <w:proofErr w:type="spellEnd"/>
      <w:r w:rsidRPr="00B843C1">
        <w:rPr>
          <w:rFonts w:asciiTheme="minorHAnsi" w:hAnsiTheme="minorHAnsi"/>
          <w:sz w:val="28"/>
          <w:szCs w:val="28"/>
        </w:rPr>
        <w:t xml:space="preserve"> метод </w:t>
      </w:r>
      <w:proofErr w:type="spellStart"/>
      <w:r w:rsidRPr="00B843C1">
        <w:rPr>
          <w:rFonts w:asciiTheme="minorHAnsi" w:hAnsiTheme="minorHAnsi"/>
          <w:sz w:val="28"/>
          <w:szCs w:val="28"/>
        </w:rPr>
        <w:t>модифікатором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final</w:t>
      </w:r>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заборонити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перевизначення</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підкласах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зручно</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цілях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безпеки</w:t>
      </w:r>
      <w:proofErr w:type="spellEnd"/>
      <w:r w:rsidRPr="00B843C1">
        <w:rPr>
          <w:rFonts w:asciiTheme="minorHAnsi" w:hAnsiTheme="minorHAnsi"/>
          <w:sz w:val="28"/>
          <w:szCs w:val="28"/>
        </w:rPr>
        <w:t xml:space="preserve">. Ви можете бути </w:t>
      </w:r>
      <w:proofErr w:type="spellStart"/>
      <w:r w:rsidRPr="00B843C1">
        <w:rPr>
          <w:rFonts w:asciiTheme="minorHAnsi" w:hAnsiTheme="minorHAnsi"/>
          <w:sz w:val="28"/>
          <w:szCs w:val="28"/>
        </w:rPr>
        <w:t>впевненими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метод </w:t>
      </w:r>
      <w:proofErr w:type="spellStart"/>
      <w:r w:rsidRPr="00B843C1">
        <w:rPr>
          <w:rFonts w:asciiTheme="minorHAnsi" w:hAnsiTheme="minorHAnsi"/>
          <w:sz w:val="28"/>
          <w:szCs w:val="28"/>
        </w:rPr>
        <w:t>виконує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w:t>
      </w:r>
      <w:proofErr w:type="spellEnd"/>
      <w:r w:rsidRPr="00B843C1">
        <w:rPr>
          <w:rFonts w:asciiTheme="minorHAnsi" w:hAnsiTheme="minorHAnsi"/>
          <w:sz w:val="28"/>
          <w:szCs w:val="28"/>
        </w:rPr>
        <w:t xml:space="preserve"> задали. </w:t>
      </w:r>
      <w:proofErr w:type="spellStart"/>
      <w:r w:rsidRPr="00B843C1">
        <w:rPr>
          <w:rFonts w:asciiTheme="minorHAnsi" w:hAnsiTheme="minorHAnsi"/>
          <w:sz w:val="28"/>
          <w:szCs w:val="28"/>
        </w:rPr>
        <w:t>Якраз</w:t>
      </w:r>
      <w:proofErr w:type="spellEnd"/>
      <w:r w:rsidRPr="00B843C1">
        <w:rPr>
          <w:rFonts w:asciiTheme="minorHAnsi" w:hAnsiTheme="minorHAnsi"/>
          <w:sz w:val="28"/>
          <w:szCs w:val="28"/>
        </w:rPr>
        <w:t xml:space="preserve"> так </w:t>
      </w:r>
      <w:proofErr w:type="spellStart"/>
      <w:r w:rsidRPr="00B843C1">
        <w:rPr>
          <w:rFonts w:asciiTheme="minorHAnsi" w:hAnsiTheme="minorHAnsi"/>
          <w:sz w:val="28"/>
          <w:szCs w:val="28"/>
        </w:rPr>
        <w:t>визначені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математичні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функції</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sin</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cos</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інші</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Math</w:t>
      </w:r>
      <w:r w:rsidRPr="00B843C1">
        <w:rPr>
          <w:rFonts w:asciiTheme="minorHAnsi" w:hAnsiTheme="minorHAnsi"/>
          <w:sz w:val="28"/>
          <w:szCs w:val="28"/>
        </w:rPr>
        <w:t xml:space="preserve">. Ми </w:t>
      </w:r>
      <w:proofErr w:type="spellStart"/>
      <w:r w:rsidRPr="00B843C1">
        <w:rPr>
          <w:rFonts w:asciiTheme="minorHAnsi" w:hAnsiTheme="minorHAnsi"/>
          <w:sz w:val="28"/>
          <w:szCs w:val="28"/>
        </w:rPr>
        <w:t>впенені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метод </w:t>
      </w:r>
      <w:r w:rsidRPr="00D02D7F">
        <w:rPr>
          <w:rFonts w:asciiTheme="minorHAnsi" w:hAnsiTheme="minorHAnsi"/>
          <w:color w:val="0000FF"/>
          <w:sz w:val="28"/>
          <w:szCs w:val="28"/>
        </w:rPr>
        <w:t>Math</w:t>
      </w:r>
      <w:r w:rsidRPr="00B843C1">
        <w:rPr>
          <w:rFonts w:asciiTheme="minorHAnsi" w:hAnsiTheme="minorHAnsi"/>
          <w:color w:val="0000FF"/>
          <w:sz w:val="28"/>
          <w:szCs w:val="28"/>
        </w:rPr>
        <w:t>.</w:t>
      </w:r>
      <w:r w:rsidRPr="00D02D7F">
        <w:rPr>
          <w:rFonts w:asciiTheme="minorHAnsi" w:hAnsiTheme="minorHAnsi"/>
          <w:color w:val="0000FF"/>
          <w:sz w:val="28"/>
          <w:szCs w:val="28"/>
        </w:rPr>
        <w:t>cos</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x</w:t>
      </w:r>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обчислює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якраз</w:t>
      </w:r>
      <w:proofErr w:type="spellEnd"/>
      <w:r w:rsidRPr="00B843C1">
        <w:rPr>
          <w:rFonts w:asciiTheme="minorHAnsi" w:hAnsiTheme="minorHAnsi"/>
          <w:sz w:val="28"/>
          <w:szCs w:val="28"/>
        </w:rPr>
        <w:t xml:space="preserve">  косинус числа </w:t>
      </w:r>
      <w:r w:rsidRPr="00B843C1">
        <w:rPr>
          <w:rFonts w:asciiTheme="minorHAnsi" w:hAnsiTheme="minorHAnsi"/>
          <w:color w:val="0000FF"/>
          <w:sz w:val="28"/>
          <w:szCs w:val="28"/>
        </w:rPr>
        <w:t>х</w:t>
      </w:r>
      <w:r w:rsidRPr="00B843C1">
        <w:rPr>
          <w:rFonts w:asciiTheme="minorHAnsi" w:hAnsiTheme="minorHAnsi"/>
          <w:sz w:val="28"/>
          <w:szCs w:val="28"/>
        </w:rPr>
        <w:t xml:space="preserve">. </w:t>
      </w:r>
      <w:proofErr w:type="spellStart"/>
      <w:r w:rsidRPr="00B843C1">
        <w:rPr>
          <w:rFonts w:asciiTheme="minorHAnsi" w:hAnsiTheme="minorHAnsi"/>
          <w:sz w:val="28"/>
          <w:szCs w:val="28"/>
        </w:rPr>
        <w:t>Розуміється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такий</w:t>
      </w:r>
      <w:proofErr w:type="spellEnd"/>
      <w:r w:rsidRPr="00B843C1">
        <w:rPr>
          <w:rFonts w:asciiTheme="minorHAnsi" w:hAnsiTheme="minorHAnsi"/>
          <w:sz w:val="28"/>
          <w:szCs w:val="28"/>
        </w:rPr>
        <w:t xml:space="preserve"> метод не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бути </w:t>
      </w:r>
      <w:proofErr w:type="spellStart"/>
      <w:r w:rsidRPr="00B843C1">
        <w:rPr>
          <w:rFonts w:asciiTheme="minorHAnsi" w:hAnsiTheme="minorHAnsi"/>
          <w:sz w:val="28"/>
          <w:szCs w:val="28"/>
        </w:rPr>
        <w:t>абстрактним</w:t>
      </w:r>
      <w:proofErr w:type="spellEnd"/>
      <w:r w:rsidRPr="00B843C1">
        <w:rPr>
          <w:rFonts w:asciiTheme="minorHAnsi" w:hAnsiTheme="minorHAnsi"/>
          <w:sz w:val="28"/>
          <w:szCs w:val="28"/>
        </w:rPr>
        <w:t xml:space="preserve">. </w:t>
      </w:r>
    </w:p>
    <w:p w14:paraId="61BDD9AF" w14:textId="1BF65138" w:rsidR="00B843C1" w:rsidRDefault="00B843C1" w:rsidP="00B843C1">
      <w:pPr>
        <w:pStyle w:val="3f3f3f3f3f3f3f3f3f3f3f3f3f0"/>
        <w:jc w:val="both"/>
        <w:rPr>
          <w:rFonts w:asciiTheme="minorHAnsi" w:hAnsiTheme="minorHAnsi"/>
          <w:sz w:val="28"/>
          <w:szCs w:val="28"/>
        </w:rPr>
      </w:pPr>
      <w:r w:rsidRPr="00B843C1">
        <w:rPr>
          <w:rFonts w:asciiTheme="minorHAnsi" w:hAnsiTheme="minorHAnsi"/>
          <w:sz w:val="28"/>
          <w:szCs w:val="28"/>
        </w:rPr>
        <w:t xml:space="preserve">Для </w:t>
      </w:r>
      <w:proofErr w:type="spellStart"/>
      <w:r w:rsidRPr="00B843C1">
        <w:rPr>
          <w:rFonts w:asciiTheme="minorHAnsi" w:hAnsiTheme="minorHAnsi"/>
          <w:sz w:val="28"/>
          <w:szCs w:val="28"/>
        </w:rPr>
        <w:t>повної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безпеки</w:t>
      </w:r>
      <w:proofErr w:type="spellEnd"/>
      <w:r w:rsidRPr="00B843C1">
        <w:rPr>
          <w:rFonts w:asciiTheme="minorHAnsi" w:hAnsiTheme="minorHAnsi"/>
          <w:sz w:val="28"/>
          <w:szCs w:val="28"/>
        </w:rPr>
        <w:t xml:space="preserve">, поля,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обробляються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остаточними</w:t>
      </w:r>
      <w:proofErr w:type="spellEnd"/>
      <w:r w:rsidRPr="00B843C1">
        <w:rPr>
          <w:rFonts w:asciiTheme="minorHAnsi" w:hAnsiTheme="minorHAnsi"/>
          <w:sz w:val="28"/>
          <w:szCs w:val="28"/>
        </w:rPr>
        <w:t xml:space="preserve"> методами, </w:t>
      </w:r>
      <w:proofErr w:type="spellStart"/>
      <w:r w:rsidRPr="00B843C1">
        <w:rPr>
          <w:rFonts w:asciiTheme="minorHAnsi" w:hAnsiTheme="minorHAnsi"/>
          <w:sz w:val="28"/>
          <w:szCs w:val="28"/>
        </w:rPr>
        <w:t>належить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зробити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закритими</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private</w:t>
      </w:r>
      <w:r w:rsidRPr="00B843C1">
        <w:rPr>
          <w:rFonts w:asciiTheme="minorHAnsi" w:hAnsiTheme="minorHAnsi"/>
          <w:sz w:val="28"/>
          <w:szCs w:val="28"/>
        </w:rPr>
        <w:t xml:space="preserve">). </w:t>
      </w:r>
    </w:p>
    <w:p w14:paraId="53968F9C" w14:textId="52102B56" w:rsidR="0011374F" w:rsidRDefault="0011374F" w:rsidP="00B843C1">
      <w:pPr>
        <w:pStyle w:val="3f3f3f3f3f3f3f3f3f3f3f3f3f0"/>
        <w:jc w:val="both"/>
        <w:rPr>
          <w:rFonts w:asciiTheme="minorHAnsi" w:hAnsiTheme="minorHAnsi"/>
          <w:sz w:val="28"/>
          <w:szCs w:val="28"/>
        </w:rPr>
      </w:pPr>
    </w:p>
    <w:p w14:paraId="515B7003" w14:textId="3D373726" w:rsidR="0011374F" w:rsidRPr="00B843C1" w:rsidRDefault="0011374F" w:rsidP="00B843C1">
      <w:pPr>
        <w:pStyle w:val="3f3f3f3f3f3f3f3f3f3f3f3f3f0"/>
        <w:jc w:val="both"/>
        <w:rPr>
          <w:rFonts w:asciiTheme="minorHAnsi" w:hAnsiTheme="minorHAnsi"/>
          <w:sz w:val="28"/>
          <w:szCs w:val="28"/>
        </w:rPr>
      </w:pPr>
      <w:proofErr w:type="spellStart"/>
      <w:r>
        <w:rPr>
          <w:rFonts w:asciiTheme="minorHAnsi" w:hAnsiTheme="minorHAnsi"/>
          <w:sz w:val="28"/>
          <w:szCs w:val="28"/>
        </w:rPr>
        <w:t>Класи</w:t>
      </w:r>
      <w:proofErr w:type="spellEnd"/>
      <w:r>
        <w:rPr>
          <w:rFonts w:asciiTheme="minorHAnsi" w:hAnsiTheme="minorHAnsi"/>
          <w:sz w:val="28"/>
          <w:szCs w:val="28"/>
        </w:rPr>
        <w:t xml:space="preserve"> з </w:t>
      </w:r>
      <w:r w:rsidRPr="00D02D7F">
        <w:rPr>
          <w:rFonts w:asciiTheme="minorHAnsi" w:hAnsiTheme="minorHAnsi"/>
          <w:color w:val="0000FF"/>
          <w:sz w:val="28"/>
          <w:szCs w:val="28"/>
        </w:rPr>
        <w:t>final</w:t>
      </w:r>
    </w:p>
    <w:p w14:paraId="4B54FA52" w14:textId="77777777" w:rsidR="00B843C1" w:rsidRPr="00B843C1" w:rsidRDefault="00B843C1" w:rsidP="00B843C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ж </w:t>
      </w:r>
      <w:proofErr w:type="spellStart"/>
      <w:r w:rsidRPr="00B843C1">
        <w:rPr>
          <w:rFonts w:asciiTheme="minorHAnsi" w:hAnsiTheme="minorHAnsi"/>
          <w:sz w:val="28"/>
          <w:szCs w:val="28"/>
        </w:rPr>
        <w:t>помітить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модифікатором</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final</w:t>
      </w:r>
      <w:r w:rsidRPr="00B843C1">
        <w:rPr>
          <w:rFonts w:asciiTheme="minorHAnsi" w:hAnsiTheme="minorHAnsi"/>
          <w:sz w:val="28"/>
          <w:szCs w:val="28"/>
        </w:rPr>
        <w:t xml:space="preserve"> увесь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то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взагалі</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будет </w:t>
      </w:r>
      <w:proofErr w:type="spellStart"/>
      <w:r w:rsidRPr="00B843C1">
        <w:rPr>
          <w:rFonts w:asciiTheme="minorHAnsi" w:hAnsiTheme="minorHAnsi"/>
          <w:sz w:val="28"/>
          <w:szCs w:val="28"/>
        </w:rPr>
        <w:t>розширювати</w:t>
      </w:r>
      <w:proofErr w:type="spellEnd"/>
      <w:r w:rsidRPr="00B843C1">
        <w:rPr>
          <w:rFonts w:asciiTheme="minorHAnsi" w:hAnsiTheme="minorHAnsi"/>
          <w:sz w:val="28"/>
          <w:szCs w:val="28"/>
        </w:rPr>
        <w:t xml:space="preserve">. Так </w:t>
      </w:r>
      <w:proofErr w:type="spellStart"/>
      <w:r w:rsidRPr="00B843C1">
        <w:rPr>
          <w:rFonts w:asciiTheme="minorHAnsi" w:hAnsiTheme="minorHAnsi"/>
          <w:sz w:val="28"/>
          <w:szCs w:val="28"/>
        </w:rPr>
        <w:t>визначений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класс </w:t>
      </w:r>
      <w:r w:rsidRPr="00D02D7F">
        <w:rPr>
          <w:rFonts w:asciiTheme="minorHAnsi" w:hAnsiTheme="minorHAnsi"/>
          <w:color w:val="0000FF"/>
          <w:sz w:val="28"/>
          <w:szCs w:val="28"/>
        </w:rPr>
        <w:t>Math</w:t>
      </w:r>
      <w:r w:rsidRPr="00B843C1">
        <w:rPr>
          <w:rFonts w:asciiTheme="minorHAnsi" w:hAnsiTheme="minorHAnsi"/>
          <w:sz w:val="28"/>
          <w:szCs w:val="28"/>
        </w:rPr>
        <w:t xml:space="preserve">: </w:t>
      </w:r>
    </w:p>
    <w:p w14:paraId="1613FD46" w14:textId="77777777" w:rsidR="00B843C1" w:rsidRPr="00B843C1" w:rsidRDefault="00B843C1" w:rsidP="00B843C1">
      <w:pPr>
        <w:pStyle w:val="3f3f3f3f3f3f3f3f3f3f3f3f3f0"/>
        <w:rPr>
          <w:rFonts w:asciiTheme="minorHAnsi" w:hAnsiTheme="minorHAnsi"/>
          <w:sz w:val="28"/>
          <w:szCs w:val="28"/>
        </w:rPr>
      </w:pPr>
      <w:r w:rsidRPr="00D02D7F">
        <w:rPr>
          <w:rFonts w:asciiTheme="minorHAnsi" w:hAnsiTheme="minorHAnsi"/>
          <w:color w:val="0000FF"/>
          <w:sz w:val="28"/>
          <w:szCs w:val="28"/>
        </w:rPr>
        <w:t>public</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final</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class</w:t>
      </w:r>
      <w:r w:rsidRPr="00B843C1">
        <w:rPr>
          <w:rFonts w:asciiTheme="minorHAnsi" w:hAnsiTheme="minorHAnsi"/>
          <w:color w:val="0000FF"/>
          <w:sz w:val="28"/>
          <w:szCs w:val="28"/>
        </w:rPr>
        <w:t xml:space="preserve"> </w:t>
      </w:r>
      <w:r w:rsidRPr="00D02D7F">
        <w:rPr>
          <w:rFonts w:asciiTheme="minorHAnsi" w:hAnsiTheme="minorHAnsi"/>
          <w:color w:val="0000FF"/>
          <w:sz w:val="28"/>
          <w:szCs w:val="28"/>
        </w:rPr>
        <w:t>Math</w:t>
      </w:r>
      <w:r w:rsidRPr="00B843C1">
        <w:rPr>
          <w:rFonts w:asciiTheme="minorHAnsi" w:hAnsiTheme="minorHAnsi"/>
          <w:color w:val="0000FF"/>
          <w:sz w:val="28"/>
          <w:szCs w:val="28"/>
        </w:rPr>
        <w:t xml:space="preserve">{ . . . } </w:t>
      </w:r>
    </w:p>
    <w:p w14:paraId="3699C200" w14:textId="77777777" w:rsidR="0011374F" w:rsidRDefault="0011374F"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lid-translation"/>
          <w:lang w:val="uk-UA"/>
        </w:rPr>
      </w:pPr>
      <w:r>
        <w:rPr>
          <w:rStyle w:val="tlid-translation"/>
          <w:lang w:val="uk-UA"/>
        </w:rPr>
        <w:t xml:space="preserve">Для класу це означає, що клас не зможе мати підкласів, тобто заборонено успадкування. Це корисно при створенні </w:t>
      </w:r>
      <w:proofErr w:type="spellStart"/>
      <w:r>
        <w:rPr>
          <w:rStyle w:val="tlid-translation"/>
          <w:lang w:val="uk-UA"/>
        </w:rPr>
        <w:t>immutable</w:t>
      </w:r>
      <w:proofErr w:type="spellEnd"/>
      <w:r>
        <w:rPr>
          <w:rStyle w:val="tlid-translation"/>
          <w:lang w:val="uk-UA"/>
        </w:rPr>
        <w:t xml:space="preserve"> (незмінних) об'єктів, наприклад, клас </w:t>
      </w:r>
      <w:proofErr w:type="spellStart"/>
      <w:r>
        <w:rPr>
          <w:rStyle w:val="tlid-translation"/>
          <w:lang w:val="uk-UA"/>
        </w:rPr>
        <w:t>String</w:t>
      </w:r>
      <w:proofErr w:type="spellEnd"/>
      <w:r>
        <w:rPr>
          <w:rStyle w:val="tlid-translation"/>
          <w:lang w:val="uk-UA"/>
        </w:rPr>
        <w:t xml:space="preserve"> оголошений, як </w:t>
      </w:r>
      <w:proofErr w:type="spellStart"/>
      <w:r>
        <w:rPr>
          <w:rStyle w:val="tlid-translation"/>
          <w:lang w:val="uk-UA"/>
        </w:rPr>
        <w:t>final</w:t>
      </w:r>
      <w:proofErr w:type="spellEnd"/>
      <w:r>
        <w:rPr>
          <w:rStyle w:val="tlid-translation"/>
          <w:lang w:val="uk-UA"/>
        </w:rPr>
        <w:t>.</w:t>
      </w:r>
    </w:p>
    <w:p w14:paraId="74667A4A" w14:textId="77777777" w:rsidR="0011374F" w:rsidRDefault="0011374F"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lid-translation"/>
          <w:lang w:val="uk-UA"/>
        </w:rPr>
      </w:pPr>
    </w:p>
    <w:p w14:paraId="1FE3CE69" w14:textId="43B43BCA" w:rsidR="00E96814" w:rsidRPr="0011374F"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uk-UA"/>
        </w:rPr>
      </w:pPr>
      <w:proofErr w:type="spellStart"/>
      <w:r>
        <w:rPr>
          <w:rFonts w:ascii="Calibri" w:cstheme="minorBidi"/>
          <w:sz w:val="28"/>
        </w:rPr>
        <w:lastRenderedPageBreak/>
        <w:t>public</w:t>
      </w:r>
      <w:proofErr w:type="spellEnd"/>
      <w:r w:rsidRPr="0011374F">
        <w:rPr>
          <w:rFonts w:ascii="Calibri" w:cstheme="minorBidi"/>
          <w:sz w:val="28"/>
          <w:lang w:val="uk-UA"/>
        </w:rPr>
        <w:t xml:space="preserve"> </w:t>
      </w:r>
      <w:proofErr w:type="spellStart"/>
      <w:r>
        <w:rPr>
          <w:rFonts w:ascii="Calibri" w:cstheme="minorBidi"/>
          <w:sz w:val="28"/>
        </w:rPr>
        <w:t>final</w:t>
      </w:r>
      <w:proofErr w:type="spellEnd"/>
      <w:r w:rsidRPr="0011374F">
        <w:rPr>
          <w:rFonts w:ascii="Calibri" w:cstheme="minorBidi"/>
          <w:sz w:val="28"/>
          <w:lang w:val="uk-UA"/>
        </w:rPr>
        <w:t xml:space="preserve"> </w:t>
      </w:r>
      <w:proofErr w:type="spellStart"/>
      <w:r>
        <w:rPr>
          <w:rFonts w:ascii="Calibri" w:cstheme="minorBidi"/>
          <w:sz w:val="28"/>
        </w:rPr>
        <w:t>class</w:t>
      </w:r>
      <w:proofErr w:type="spellEnd"/>
      <w:r w:rsidRPr="0011374F">
        <w:rPr>
          <w:rFonts w:ascii="Calibri" w:cstheme="minorBidi"/>
          <w:sz w:val="28"/>
          <w:lang w:val="uk-UA"/>
        </w:rPr>
        <w:t xml:space="preserve"> </w:t>
      </w:r>
      <w:proofErr w:type="spellStart"/>
      <w:r>
        <w:rPr>
          <w:rFonts w:ascii="Calibri" w:cstheme="minorBidi"/>
          <w:sz w:val="28"/>
        </w:rPr>
        <w:t>String</w:t>
      </w:r>
      <w:proofErr w:type="spellEnd"/>
      <w:r w:rsidRPr="0011374F">
        <w:rPr>
          <w:rFonts w:ascii="Calibri" w:cstheme="minorBidi"/>
          <w:sz w:val="28"/>
          <w:lang w:val="uk-UA"/>
        </w:rPr>
        <w:t>{</w:t>
      </w:r>
    </w:p>
    <w:p w14:paraId="01724E9E"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rPr>
        <w:t>}</w:t>
      </w:r>
    </w:p>
    <w:p w14:paraId="193EA6EB"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theme="minorBidi"/>
          <w:sz w:val="28"/>
        </w:rPr>
      </w:pPr>
    </w:p>
    <w:p w14:paraId="13963C99" w14:textId="76D596C1" w:rsidR="00E96814" w:rsidRPr="00284BA6"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uk-UA"/>
        </w:rPr>
      </w:pPr>
      <w:r w:rsidRPr="00284BA6">
        <w:rPr>
          <w:rFonts w:ascii="Calibri" w:cstheme="minorBidi"/>
          <w:sz w:val="28"/>
          <w:lang w:val="en-US"/>
        </w:rPr>
        <w:t xml:space="preserve">class </w:t>
      </w:r>
      <w:proofErr w:type="spellStart"/>
      <w:r w:rsidRPr="00284BA6">
        <w:rPr>
          <w:rFonts w:ascii="Calibri" w:cstheme="minorBidi"/>
          <w:sz w:val="28"/>
          <w:lang w:val="en-US"/>
        </w:rPr>
        <w:t>SubString</w:t>
      </w:r>
      <w:proofErr w:type="spellEnd"/>
      <w:r w:rsidRPr="00284BA6">
        <w:rPr>
          <w:rFonts w:ascii="Calibri" w:cstheme="minorBidi"/>
          <w:sz w:val="28"/>
          <w:lang w:val="en-US"/>
        </w:rPr>
        <w:t xml:space="preserve"> extends String{ //</w:t>
      </w:r>
      <w:r w:rsidR="00284BA6">
        <w:rPr>
          <w:rFonts w:ascii="Calibri" w:cstheme="minorBidi"/>
          <w:sz w:val="28"/>
          <w:lang w:val="uk-UA"/>
        </w:rPr>
        <w:t>Помилка</w:t>
      </w:r>
      <w:r w:rsidRPr="00284BA6">
        <w:rPr>
          <w:rFonts w:ascii="Calibri" w:cstheme="minorBidi"/>
          <w:sz w:val="28"/>
          <w:lang w:val="en-US"/>
        </w:rPr>
        <w:t xml:space="preserve"> </w:t>
      </w:r>
      <w:r>
        <w:rPr>
          <w:rFonts w:ascii="Calibri" w:cstheme="minorBidi"/>
          <w:sz w:val="28"/>
        </w:rPr>
        <w:t>комп</w:t>
      </w:r>
      <w:r w:rsidR="00284BA6">
        <w:rPr>
          <w:rFonts w:ascii="Calibri" w:cstheme="minorBidi"/>
          <w:sz w:val="28"/>
          <w:lang w:val="uk-UA"/>
        </w:rPr>
        <w:t>і</w:t>
      </w:r>
      <w:proofErr w:type="spellStart"/>
      <w:r>
        <w:rPr>
          <w:rFonts w:ascii="Calibri" w:cstheme="minorBidi"/>
          <w:sz w:val="28"/>
        </w:rPr>
        <w:t>ляц</w:t>
      </w:r>
      <w:r w:rsidR="00284BA6">
        <w:rPr>
          <w:rFonts w:ascii="Calibri" w:cstheme="minorBidi"/>
          <w:sz w:val="28"/>
          <w:lang w:val="uk-UA"/>
        </w:rPr>
        <w:t>ії</w:t>
      </w:r>
      <w:proofErr w:type="spellEnd"/>
    </w:p>
    <w:p w14:paraId="059F738B" w14:textId="77777777" w:rsidR="00E96814" w:rsidRPr="007929BD"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sidRPr="007929BD">
        <w:rPr>
          <w:rFonts w:ascii="Calibri" w:cstheme="minorBidi"/>
          <w:sz w:val="28"/>
        </w:rPr>
        <w:t>}</w:t>
      </w:r>
    </w:p>
    <w:p w14:paraId="72F52A7D" w14:textId="77777777" w:rsidR="0011374F" w:rsidRDefault="0011374F"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lid-translation"/>
          <w:lang w:val="uk-UA"/>
        </w:rPr>
      </w:pPr>
      <w:r>
        <w:rPr>
          <w:rStyle w:val="tlid-translation"/>
          <w:lang w:val="uk-UA"/>
        </w:rPr>
        <w:t xml:space="preserve">Слід також зазначити, що до абстрактних класів (з ключовим словом </w:t>
      </w:r>
      <w:proofErr w:type="spellStart"/>
      <w:r>
        <w:rPr>
          <w:rStyle w:val="tlid-translation"/>
          <w:lang w:val="uk-UA"/>
        </w:rPr>
        <w:t>abstarct</w:t>
      </w:r>
      <w:proofErr w:type="spellEnd"/>
      <w:r>
        <w:rPr>
          <w:rStyle w:val="tlid-translation"/>
          <w:lang w:val="uk-UA"/>
        </w:rPr>
        <w:t xml:space="preserve">), не можна застосувати модифікатор </w:t>
      </w:r>
      <w:proofErr w:type="spellStart"/>
      <w:r>
        <w:rPr>
          <w:rStyle w:val="tlid-translation"/>
          <w:lang w:val="uk-UA"/>
        </w:rPr>
        <w:t>final</w:t>
      </w:r>
      <w:proofErr w:type="spellEnd"/>
      <w:r>
        <w:rPr>
          <w:rStyle w:val="tlid-translation"/>
          <w:lang w:val="uk-UA"/>
        </w:rPr>
        <w:t xml:space="preserve">, тому що це взаємовиключні поняття. Для методу </w:t>
      </w:r>
      <w:proofErr w:type="spellStart"/>
      <w:r>
        <w:rPr>
          <w:rStyle w:val="tlid-translation"/>
          <w:lang w:val="uk-UA"/>
        </w:rPr>
        <w:t>final</w:t>
      </w:r>
      <w:proofErr w:type="spellEnd"/>
      <w:r>
        <w:rPr>
          <w:rStyle w:val="tlid-translation"/>
          <w:lang w:val="uk-UA"/>
        </w:rPr>
        <w:t xml:space="preserve"> означає, що він не може бути перевизначений в підкласах. Це корисно, коли ми хочемо, щоб вихідну реалізацію не можна було нехтувати.</w:t>
      </w:r>
    </w:p>
    <w:p w14:paraId="41CB1A5B" w14:textId="77777777" w:rsidR="0011374F" w:rsidRDefault="0011374F"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lid-translation"/>
          <w:lang w:val="uk-UA"/>
        </w:rPr>
      </w:pPr>
    </w:p>
    <w:p w14:paraId="5F810831" w14:textId="426BEF60" w:rsidR="00E96814" w:rsidRPr="0011374F"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lang w:val="uk-UA"/>
        </w:rPr>
      </w:pPr>
      <w:proofErr w:type="spellStart"/>
      <w:r>
        <w:rPr>
          <w:rFonts w:ascii="Calibri" w:cstheme="minorBidi"/>
          <w:sz w:val="28"/>
        </w:rPr>
        <w:t>public</w:t>
      </w:r>
      <w:proofErr w:type="spellEnd"/>
      <w:r w:rsidRPr="0011374F">
        <w:rPr>
          <w:rFonts w:ascii="Calibri" w:cstheme="minorBidi"/>
          <w:sz w:val="28"/>
          <w:lang w:val="uk-UA"/>
        </w:rPr>
        <w:t xml:space="preserve"> </w:t>
      </w:r>
      <w:proofErr w:type="spellStart"/>
      <w:r>
        <w:rPr>
          <w:rFonts w:ascii="Calibri" w:cstheme="minorBidi"/>
          <w:sz w:val="28"/>
        </w:rPr>
        <w:t>class</w:t>
      </w:r>
      <w:proofErr w:type="spellEnd"/>
      <w:r w:rsidRPr="0011374F">
        <w:rPr>
          <w:rFonts w:ascii="Calibri" w:cstheme="minorBidi"/>
          <w:sz w:val="28"/>
          <w:lang w:val="uk-UA"/>
        </w:rPr>
        <w:t xml:space="preserve"> </w:t>
      </w:r>
      <w:proofErr w:type="spellStart"/>
      <w:r>
        <w:rPr>
          <w:rFonts w:ascii="Calibri" w:cstheme="minorBidi"/>
          <w:sz w:val="28"/>
        </w:rPr>
        <w:t>SuperClass</w:t>
      </w:r>
      <w:proofErr w:type="spellEnd"/>
      <w:r w:rsidRPr="0011374F">
        <w:rPr>
          <w:rFonts w:ascii="Calibri" w:cstheme="minorBidi"/>
          <w:sz w:val="28"/>
          <w:lang w:val="uk-UA"/>
        </w:rPr>
        <w:t>{</w:t>
      </w:r>
    </w:p>
    <w:p w14:paraId="74242E64"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sidRPr="0011374F">
        <w:rPr>
          <w:rFonts w:ascii="Calibri" w:cstheme="minorBidi"/>
          <w:sz w:val="28"/>
          <w:lang w:val="uk-UA" w:eastAsia="en-US"/>
        </w:rPr>
        <w:t xml:space="preserve">    </w:t>
      </w:r>
      <w:proofErr w:type="spellStart"/>
      <w:r>
        <w:rPr>
          <w:rFonts w:ascii="Calibri" w:cstheme="minorBidi"/>
          <w:sz w:val="28"/>
        </w:rPr>
        <w:t>public</w:t>
      </w:r>
      <w:proofErr w:type="spellEnd"/>
      <w:r>
        <w:rPr>
          <w:rFonts w:ascii="Calibri" w:cstheme="minorBidi"/>
          <w:sz w:val="28"/>
        </w:rPr>
        <w:t xml:space="preserve"> </w:t>
      </w:r>
      <w:proofErr w:type="spellStart"/>
      <w:r>
        <w:rPr>
          <w:rFonts w:ascii="Calibri" w:cstheme="minorBidi"/>
          <w:sz w:val="28"/>
        </w:rPr>
        <w:t>final</w:t>
      </w:r>
      <w:proofErr w:type="spellEnd"/>
      <w:r>
        <w:rPr>
          <w:rFonts w:ascii="Calibri" w:cstheme="minorBidi"/>
          <w:sz w:val="28"/>
        </w:rPr>
        <w:t xml:space="preserve"> </w:t>
      </w:r>
      <w:proofErr w:type="spellStart"/>
      <w:r>
        <w:rPr>
          <w:rFonts w:ascii="Calibri" w:cstheme="minorBidi"/>
          <w:sz w:val="28"/>
        </w:rPr>
        <w:t>void</w:t>
      </w:r>
      <w:proofErr w:type="spellEnd"/>
      <w:r>
        <w:rPr>
          <w:rFonts w:ascii="Calibri" w:cstheme="minorBidi"/>
          <w:sz w:val="28"/>
        </w:rPr>
        <w:t xml:space="preserve"> </w:t>
      </w:r>
      <w:proofErr w:type="spellStart"/>
      <w:r>
        <w:rPr>
          <w:rFonts w:ascii="Calibri" w:cstheme="minorBidi"/>
          <w:sz w:val="28"/>
        </w:rPr>
        <w:t>printReport</w:t>
      </w:r>
      <w:proofErr w:type="spellEnd"/>
      <w:r>
        <w:rPr>
          <w:rFonts w:ascii="Calibri" w:cstheme="minorBidi"/>
          <w:sz w:val="28"/>
        </w:rPr>
        <w:t>(){</w:t>
      </w:r>
    </w:p>
    <w:p w14:paraId="2B14B66E"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lang w:eastAsia="en-US"/>
        </w:rPr>
        <w:t xml:space="preserve">        </w:t>
      </w:r>
      <w:proofErr w:type="spellStart"/>
      <w:r>
        <w:rPr>
          <w:rFonts w:ascii="Calibri" w:cstheme="minorBidi"/>
          <w:sz w:val="28"/>
        </w:rPr>
        <w:t>System.out.println</w:t>
      </w:r>
      <w:proofErr w:type="spellEnd"/>
      <w:r>
        <w:rPr>
          <w:rFonts w:ascii="Calibri" w:cstheme="minorBidi"/>
          <w:sz w:val="28"/>
        </w:rPr>
        <w:t>("Report");</w:t>
      </w:r>
    </w:p>
    <w:p w14:paraId="54A7566D"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lang w:eastAsia="en-US"/>
        </w:rPr>
        <w:t xml:space="preserve">    </w:t>
      </w:r>
      <w:r>
        <w:rPr>
          <w:rFonts w:ascii="Calibri" w:cstheme="minorBidi"/>
          <w:sz w:val="28"/>
        </w:rPr>
        <w:t>}</w:t>
      </w:r>
    </w:p>
    <w:p w14:paraId="32AB83D7"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rPr>
        <w:t>}</w:t>
      </w:r>
    </w:p>
    <w:p w14:paraId="78EDACB0"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theme="minorBidi"/>
          <w:sz w:val="28"/>
        </w:rPr>
      </w:pPr>
    </w:p>
    <w:p w14:paraId="5106D71E"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rPr>
        <w:t xml:space="preserve">class </w:t>
      </w:r>
      <w:proofErr w:type="spellStart"/>
      <w:r>
        <w:rPr>
          <w:rFonts w:ascii="Calibri" w:cstheme="minorBidi"/>
          <w:sz w:val="28"/>
        </w:rPr>
        <w:t>SubClass</w:t>
      </w:r>
      <w:proofErr w:type="spellEnd"/>
      <w:r>
        <w:rPr>
          <w:rFonts w:ascii="Calibri" w:cstheme="minorBidi"/>
          <w:sz w:val="28"/>
        </w:rPr>
        <w:t xml:space="preserve"> extends </w:t>
      </w:r>
      <w:proofErr w:type="spellStart"/>
      <w:r>
        <w:rPr>
          <w:rFonts w:ascii="Calibri" w:cstheme="minorBidi"/>
          <w:sz w:val="28"/>
        </w:rPr>
        <w:t>SuperClass</w:t>
      </w:r>
      <w:proofErr w:type="spellEnd"/>
      <w:r>
        <w:rPr>
          <w:rFonts w:ascii="Calibri" w:cstheme="minorBidi"/>
          <w:sz w:val="28"/>
        </w:rPr>
        <w:t>{</w:t>
      </w:r>
    </w:p>
    <w:p w14:paraId="0E778B6B" w14:textId="74AB8D88"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lang w:eastAsia="en-US"/>
        </w:rPr>
        <w:t xml:space="preserve">    </w:t>
      </w:r>
      <w:proofErr w:type="spellStart"/>
      <w:r>
        <w:rPr>
          <w:rFonts w:ascii="Calibri" w:cstheme="minorBidi"/>
          <w:sz w:val="28"/>
        </w:rPr>
        <w:t>public</w:t>
      </w:r>
      <w:proofErr w:type="spellEnd"/>
      <w:r>
        <w:rPr>
          <w:rFonts w:ascii="Calibri" w:cstheme="minorBidi"/>
          <w:sz w:val="28"/>
        </w:rPr>
        <w:t xml:space="preserve"> </w:t>
      </w:r>
      <w:proofErr w:type="spellStart"/>
      <w:r>
        <w:rPr>
          <w:rFonts w:ascii="Calibri" w:cstheme="minorBidi"/>
          <w:sz w:val="28"/>
        </w:rPr>
        <w:t>void</w:t>
      </w:r>
      <w:proofErr w:type="spellEnd"/>
      <w:r>
        <w:rPr>
          <w:rFonts w:ascii="Calibri" w:cstheme="minorBidi"/>
          <w:sz w:val="28"/>
        </w:rPr>
        <w:t xml:space="preserve"> </w:t>
      </w:r>
      <w:proofErr w:type="spellStart"/>
      <w:r>
        <w:rPr>
          <w:rFonts w:ascii="Calibri" w:cstheme="minorBidi"/>
          <w:sz w:val="28"/>
        </w:rPr>
        <w:t>printReport</w:t>
      </w:r>
      <w:proofErr w:type="spellEnd"/>
      <w:r>
        <w:rPr>
          <w:rFonts w:ascii="Calibri" w:cstheme="minorBidi"/>
          <w:sz w:val="28"/>
        </w:rPr>
        <w:t>(){  //</w:t>
      </w:r>
      <w:r w:rsidR="00284BA6" w:rsidRPr="00284BA6">
        <w:rPr>
          <w:rFonts w:ascii="Calibri" w:cstheme="minorBidi"/>
          <w:sz w:val="28"/>
          <w:lang w:val="uk-UA"/>
        </w:rPr>
        <w:t xml:space="preserve"> </w:t>
      </w:r>
      <w:r w:rsidR="00284BA6">
        <w:rPr>
          <w:rFonts w:ascii="Calibri" w:cstheme="minorBidi"/>
          <w:sz w:val="28"/>
          <w:lang w:val="uk-UA"/>
        </w:rPr>
        <w:t>Помилка</w:t>
      </w:r>
      <w:r w:rsidR="00284BA6" w:rsidRPr="00284BA6">
        <w:rPr>
          <w:rFonts w:ascii="Calibri" w:cstheme="minorBidi"/>
          <w:sz w:val="28"/>
        </w:rPr>
        <w:t xml:space="preserve"> </w:t>
      </w:r>
      <w:r w:rsidR="00284BA6">
        <w:rPr>
          <w:rFonts w:ascii="Calibri" w:cstheme="minorBidi"/>
          <w:sz w:val="28"/>
        </w:rPr>
        <w:t>комп</w:t>
      </w:r>
      <w:r w:rsidR="00284BA6">
        <w:rPr>
          <w:rFonts w:ascii="Calibri" w:cstheme="minorBidi"/>
          <w:sz w:val="28"/>
          <w:lang w:val="uk-UA"/>
        </w:rPr>
        <w:t>і</w:t>
      </w:r>
      <w:proofErr w:type="spellStart"/>
      <w:r w:rsidR="00284BA6">
        <w:rPr>
          <w:rFonts w:ascii="Calibri" w:cstheme="minorBidi"/>
          <w:sz w:val="28"/>
        </w:rPr>
        <w:t>ляц</w:t>
      </w:r>
      <w:r w:rsidR="00284BA6">
        <w:rPr>
          <w:rFonts w:ascii="Calibri" w:cstheme="minorBidi"/>
          <w:sz w:val="28"/>
          <w:lang w:val="uk-UA"/>
        </w:rPr>
        <w:t>ії</w:t>
      </w:r>
      <w:proofErr w:type="spellEnd"/>
      <w:r w:rsidR="00284BA6">
        <w:rPr>
          <w:rFonts w:ascii="Calibri" w:cstheme="minorBidi"/>
          <w:sz w:val="28"/>
        </w:rPr>
        <w:t xml:space="preserve"> </w:t>
      </w:r>
    </w:p>
    <w:p w14:paraId="1B2C4278" w14:textId="77777777" w:rsidR="00E96814"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lang w:eastAsia="en-US"/>
        </w:rPr>
        <w:t xml:space="preserve">        </w:t>
      </w:r>
      <w:proofErr w:type="spellStart"/>
      <w:r>
        <w:rPr>
          <w:rFonts w:ascii="Calibri" w:cstheme="minorBidi"/>
          <w:sz w:val="28"/>
        </w:rPr>
        <w:t>System.out.println</w:t>
      </w:r>
      <w:proofErr w:type="spellEnd"/>
      <w:r>
        <w:rPr>
          <w:rFonts w:ascii="Calibri" w:cstheme="minorBidi"/>
          <w:sz w:val="28"/>
        </w:rPr>
        <w:t>("</w:t>
      </w:r>
      <w:proofErr w:type="spellStart"/>
      <w:r>
        <w:rPr>
          <w:rFonts w:ascii="Calibri" w:cstheme="minorBidi"/>
          <w:sz w:val="28"/>
        </w:rPr>
        <w:t>MyReport</w:t>
      </w:r>
      <w:proofErr w:type="spellEnd"/>
      <w:r>
        <w:rPr>
          <w:rFonts w:ascii="Calibri" w:cstheme="minorBidi"/>
          <w:sz w:val="28"/>
        </w:rPr>
        <w:t>");</w:t>
      </w:r>
    </w:p>
    <w:p w14:paraId="0BFEAAB9" w14:textId="77777777" w:rsidR="00E96814" w:rsidRPr="007929BD"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Pr>
          <w:rFonts w:ascii="Calibri" w:cstheme="minorBidi"/>
          <w:sz w:val="28"/>
          <w:lang w:eastAsia="en-US"/>
        </w:rPr>
        <w:t xml:space="preserve">    </w:t>
      </w:r>
      <w:r w:rsidRPr="007929BD">
        <w:rPr>
          <w:rFonts w:ascii="Calibri" w:cstheme="minorBidi"/>
          <w:sz w:val="28"/>
        </w:rPr>
        <w:t>}</w:t>
      </w:r>
    </w:p>
    <w:p w14:paraId="43E8265E" w14:textId="77777777" w:rsidR="00E96814" w:rsidRPr="007929BD" w:rsidRDefault="00E96814" w:rsidP="00E96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Bidi"/>
        </w:rPr>
      </w:pPr>
      <w:r w:rsidRPr="007929BD">
        <w:rPr>
          <w:rFonts w:ascii="Calibri" w:cstheme="minorBidi"/>
          <w:sz w:val="28"/>
        </w:rPr>
        <w:t>}</w:t>
      </w:r>
    </w:p>
    <w:p w14:paraId="3ED2A94C" w14:textId="77777777" w:rsidR="00E96814" w:rsidRPr="00B843C1" w:rsidRDefault="00E96814" w:rsidP="00B843C1">
      <w:pPr>
        <w:pStyle w:val="3f3f3f3f3f3f3f3f3f3f3f3f3f0"/>
        <w:rPr>
          <w:rFonts w:asciiTheme="minorHAnsi" w:hAnsiTheme="minorHAnsi"/>
          <w:sz w:val="28"/>
          <w:szCs w:val="28"/>
        </w:rPr>
      </w:pPr>
    </w:p>
    <w:p w14:paraId="4CB5E8F8" w14:textId="77777777" w:rsidR="00703B91" w:rsidRPr="007929BD" w:rsidRDefault="00703B91" w:rsidP="00703B91">
      <w:pPr>
        <w:rPr>
          <w:rFonts w:cstheme="minorBidi"/>
        </w:rPr>
      </w:pPr>
      <w:bookmarkStart w:id="7" w:name="11"/>
      <w:bookmarkEnd w:id="7"/>
    </w:p>
    <w:p w14:paraId="79B74EED" w14:textId="77777777" w:rsidR="00703B91" w:rsidRPr="007929BD" w:rsidRDefault="00703B91" w:rsidP="00703B91">
      <w:pPr>
        <w:rPr>
          <w:rFonts w:cstheme="minorBidi"/>
        </w:rPr>
      </w:pPr>
    </w:p>
    <w:p w14:paraId="085BDC54" w14:textId="77777777" w:rsidR="00703B91" w:rsidRPr="007929BD" w:rsidRDefault="00703B91" w:rsidP="00703B91">
      <w:pPr>
        <w:rPr>
          <w:rFonts w:cstheme="minorBidi"/>
        </w:rPr>
      </w:pPr>
    </w:p>
    <w:p w14:paraId="47202A4D" w14:textId="77777777" w:rsidR="00703B91" w:rsidRPr="007929BD" w:rsidRDefault="00703B91" w:rsidP="00703B91">
      <w:pPr>
        <w:rPr>
          <w:rFonts w:cstheme="minorBidi"/>
        </w:rPr>
      </w:pPr>
    </w:p>
    <w:p w14:paraId="358EF071" w14:textId="6463C442" w:rsidR="00626A47" w:rsidRDefault="00626A47">
      <w:pPr>
        <w:pStyle w:val="3f3f3f3f3f3f3f3f3f2"/>
        <w:rPr>
          <w:rFonts w:asciiTheme="minorHAnsi" w:hAnsiTheme="minorHAnsi" w:cstheme="minorBidi"/>
          <w:bCs w:val="0"/>
          <w:szCs w:val="24"/>
        </w:rPr>
      </w:pPr>
    </w:p>
    <w:p w14:paraId="626D0AD7" w14:textId="77777777" w:rsidR="00703B91" w:rsidRPr="00703B91" w:rsidRDefault="00703B91">
      <w:pPr>
        <w:pStyle w:val="3f3f3f3f3f3f3f3f3f2"/>
        <w:rPr>
          <w:rFonts w:asciiTheme="minorHAnsi" w:hAnsiTheme="minorHAnsi" w:cstheme="minorBidi"/>
          <w:bCs w:val="0"/>
          <w:szCs w:val="24"/>
        </w:rPr>
      </w:pPr>
    </w:p>
    <w:p w14:paraId="1420CF42" w14:textId="77777777" w:rsidR="00626A47" w:rsidRPr="00626A47" w:rsidRDefault="00626A47" w:rsidP="00626A47">
      <w:pPr>
        <w:pStyle w:val="3f3f3f3f3f3f3f3f3f2"/>
        <w:suppressAutoHyphens/>
        <w:autoSpaceDE w:val="0"/>
        <w:autoSpaceDN w:val="0"/>
        <w:adjustRightInd w:val="0"/>
        <w:rPr>
          <w:rFonts w:cstheme="minorBidi"/>
          <w:bCs w:val="0"/>
          <w:szCs w:val="24"/>
        </w:rPr>
      </w:pPr>
      <w:proofErr w:type="spellStart"/>
      <w:r w:rsidRPr="00626A47">
        <w:rPr>
          <w:rFonts w:cstheme="minorBidi"/>
          <w:bCs w:val="0"/>
          <w:szCs w:val="24"/>
        </w:rPr>
        <w:t>Конструктори</w:t>
      </w:r>
      <w:proofErr w:type="spellEnd"/>
      <w:r w:rsidRPr="00626A47">
        <w:rPr>
          <w:rFonts w:cstheme="minorBidi"/>
          <w:bCs w:val="0"/>
          <w:szCs w:val="24"/>
        </w:rPr>
        <w:t xml:space="preserve"> </w:t>
      </w:r>
      <w:r w:rsidRPr="00626A47">
        <w:rPr>
          <w:rFonts w:cstheme="minorBidi"/>
          <w:bCs w:val="0"/>
          <w:szCs w:val="24"/>
        </w:rPr>
        <w:t>та</w:t>
      </w:r>
      <w:r w:rsidRPr="00626A47">
        <w:rPr>
          <w:rFonts w:cstheme="minorBidi"/>
          <w:bCs w:val="0"/>
          <w:szCs w:val="24"/>
        </w:rPr>
        <w:t xml:space="preserve"> </w:t>
      </w:r>
      <w:proofErr w:type="spellStart"/>
      <w:r w:rsidRPr="00626A47">
        <w:rPr>
          <w:rFonts w:cstheme="minorBidi"/>
          <w:bCs w:val="0"/>
          <w:szCs w:val="24"/>
        </w:rPr>
        <w:t>наслідування</w:t>
      </w:r>
      <w:proofErr w:type="spellEnd"/>
    </w:p>
    <w:p w14:paraId="7D466BCD" w14:textId="77777777" w:rsidR="00626A47" w:rsidRDefault="00626A47" w:rsidP="00626A47">
      <w:pPr>
        <w:pStyle w:val="3f3f3f3f3f3f3f3f3f2"/>
        <w:rPr>
          <w:rFonts w:asciiTheme="minorHAnsi" w:hAnsiTheme="minorHAnsi" w:cstheme="minorBidi"/>
          <w:bCs w:val="0"/>
          <w:szCs w:val="24"/>
        </w:rPr>
      </w:pPr>
      <w:r>
        <w:rPr>
          <w:rFonts w:cstheme="minorBidi"/>
          <w:bCs w:val="0"/>
          <w:szCs w:val="24"/>
        </w:rPr>
        <w:t>К</w:t>
      </w:r>
      <w:r w:rsidRPr="00626A47">
        <w:rPr>
          <w:rFonts w:cstheme="minorBidi"/>
          <w:bCs w:val="0"/>
          <w:szCs w:val="24"/>
        </w:rPr>
        <w:t>онструктор</w:t>
      </w:r>
      <w:r w:rsidRPr="00626A47">
        <w:rPr>
          <w:rFonts w:cstheme="minorBidi"/>
          <w:bCs w:val="0"/>
          <w:szCs w:val="24"/>
        </w:rPr>
        <w:t xml:space="preserve"> </w:t>
      </w:r>
      <w:proofErr w:type="spellStart"/>
      <w:r w:rsidRPr="00626A47">
        <w:rPr>
          <w:rFonts w:cstheme="minorBidi"/>
          <w:bCs w:val="0"/>
          <w:szCs w:val="24"/>
        </w:rPr>
        <w:t>підкласу</w:t>
      </w:r>
      <w:proofErr w:type="spellEnd"/>
      <w:r w:rsidRPr="00626A47">
        <w:rPr>
          <w:rFonts w:cstheme="minorBidi"/>
          <w:bCs w:val="0"/>
          <w:szCs w:val="24"/>
        </w:rPr>
        <w:t xml:space="preserve"> </w:t>
      </w:r>
      <w:proofErr w:type="spellStart"/>
      <w:r w:rsidRPr="00626A47">
        <w:rPr>
          <w:rFonts w:cstheme="minorBidi"/>
          <w:bCs w:val="0"/>
          <w:szCs w:val="24"/>
        </w:rPr>
        <w:t>викликається</w:t>
      </w:r>
      <w:proofErr w:type="spellEnd"/>
      <w:r w:rsidRPr="00626A47">
        <w:rPr>
          <w:rFonts w:cstheme="minorBidi"/>
          <w:bCs w:val="0"/>
          <w:szCs w:val="24"/>
        </w:rPr>
        <w:t xml:space="preserve">, </w:t>
      </w:r>
      <w:r w:rsidRPr="00626A47">
        <w:rPr>
          <w:rFonts w:cstheme="minorBidi"/>
          <w:bCs w:val="0"/>
          <w:szCs w:val="24"/>
        </w:rPr>
        <w:t>коли</w:t>
      </w:r>
      <w:r w:rsidRPr="00626A47">
        <w:rPr>
          <w:rFonts w:cstheme="minorBidi"/>
          <w:bCs w:val="0"/>
          <w:szCs w:val="24"/>
        </w:rPr>
        <w:t xml:space="preserve"> </w:t>
      </w:r>
      <w:r w:rsidRPr="00626A47">
        <w:rPr>
          <w:rFonts w:cstheme="minorBidi"/>
          <w:bCs w:val="0"/>
          <w:szCs w:val="24"/>
        </w:rPr>
        <w:t>ми</w:t>
      </w:r>
      <w:r w:rsidRPr="00626A47">
        <w:rPr>
          <w:rFonts w:cstheme="minorBidi"/>
          <w:bCs w:val="0"/>
          <w:szCs w:val="24"/>
        </w:rPr>
        <w:t xml:space="preserve"> </w:t>
      </w:r>
      <w:proofErr w:type="spellStart"/>
      <w:r w:rsidRPr="00626A47">
        <w:rPr>
          <w:rFonts w:cstheme="minorBidi"/>
          <w:bCs w:val="0"/>
          <w:szCs w:val="24"/>
        </w:rPr>
        <w:t>створюємо</w:t>
      </w:r>
      <w:proofErr w:type="spellEnd"/>
      <w:r w:rsidRPr="00626A47">
        <w:rPr>
          <w:rFonts w:cstheme="minorBidi"/>
          <w:bCs w:val="0"/>
          <w:szCs w:val="24"/>
        </w:rPr>
        <w:t xml:space="preserve"> </w:t>
      </w:r>
      <w:proofErr w:type="spellStart"/>
      <w:r w:rsidRPr="00626A47">
        <w:rPr>
          <w:rFonts w:cstheme="minorBidi"/>
          <w:bCs w:val="0"/>
          <w:szCs w:val="24"/>
        </w:rPr>
        <w:t>об</w:t>
      </w:r>
      <w:r w:rsidRPr="00626A47">
        <w:rPr>
          <w:rFonts w:cstheme="minorBidi"/>
          <w:bCs w:val="0"/>
          <w:szCs w:val="24"/>
        </w:rPr>
        <w:t>'</w:t>
      </w:r>
      <w:r w:rsidRPr="00626A47">
        <w:rPr>
          <w:rFonts w:cstheme="minorBidi"/>
          <w:bCs w:val="0"/>
          <w:szCs w:val="24"/>
        </w:rPr>
        <w:t>єкт</w:t>
      </w:r>
      <w:proofErr w:type="spellEnd"/>
      <w:r w:rsidRPr="00626A47">
        <w:rPr>
          <w:rFonts w:cstheme="minorBidi"/>
          <w:bCs w:val="0"/>
          <w:szCs w:val="24"/>
        </w:rPr>
        <w:t xml:space="preserve"> </w:t>
      </w:r>
      <w:proofErr w:type="spellStart"/>
      <w:r w:rsidRPr="00626A47">
        <w:rPr>
          <w:rFonts w:cstheme="minorBidi"/>
          <w:bCs w:val="0"/>
          <w:szCs w:val="24"/>
        </w:rPr>
        <w:t>підкласу</w:t>
      </w:r>
      <w:proofErr w:type="spellEnd"/>
      <w:r w:rsidRPr="00626A47">
        <w:rPr>
          <w:rFonts w:cstheme="minorBidi"/>
          <w:bCs w:val="0"/>
          <w:szCs w:val="24"/>
        </w:rPr>
        <w:t xml:space="preserve">, </w:t>
      </w:r>
      <w:proofErr w:type="spellStart"/>
      <w:r w:rsidRPr="00626A47">
        <w:rPr>
          <w:rFonts w:cstheme="minorBidi"/>
          <w:bCs w:val="0"/>
          <w:szCs w:val="24"/>
        </w:rPr>
        <w:t>він</w:t>
      </w:r>
      <w:proofErr w:type="spellEnd"/>
      <w:r w:rsidRPr="00626A47">
        <w:rPr>
          <w:rFonts w:cstheme="minorBidi"/>
          <w:bCs w:val="0"/>
          <w:szCs w:val="24"/>
        </w:rPr>
        <w:t xml:space="preserve"> </w:t>
      </w:r>
      <w:r w:rsidRPr="00626A47">
        <w:rPr>
          <w:rFonts w:cstheme="minorBidi"/>
          <w:bCs w:val="0"/>
          <w:szCs w:val="24"/>
        </w:rPr>
        <w:t>за</w:t>
      </w:r>
      <w:r w:rsidRPr="00626A47">
        <w:rPr>
          <w:rFonts w:cstheme="minorBidi"/>
          <w:bCs w:val="0"/>
          <w:szCs w:val="24"/>
        </w:rPr>
        <w:t xml:space="preserve"> </w:t>
      </w:r>
      <w:proofErr w:type="spellStart"/>
      <w:r w:rsidRPr="00626A47">
        <w:rPr>
          <w:rFonts w:cstheme="minorBidi"/>
          <w:bCs w:val="0"/>
          <w:szCs w:val="24"/>
        </w:rPr>
        <w:t>замовчуванням</w:t>
      </w:r>
      <w:proofErr w:type="spellEnd"/>
      <w:r w:rsidRPr="00626A47">
        <w:rPr>
          <w:rFonts w:cstheme="minorBidi"/>
          <w:bCs w:val="0"/>
          <w:szCs w:val="24"/>
        </w:rPr>
        <w:t xml:space="preserve"> </w:t>
      </w:r>
      <w:proofErr w:type="spellStart"/>
      <w:r w:rsidRPr="00626A47">
        <w:rPr>
          <w:rFonts w:cstheme="minorBidi"/>
          <w:bCs w:val="0"/>
          <w:szCs w:val="24"/>
        </w:rPr>
        <w:t>викликає</w:t>
      </w:r>
      <w:proofErr w:type="spellEnd"/>
      <w:r w:rsidRPr="00626A47">
        <w:rPr>
          <w:rFonts w:cstheme="minorBidi"/>
          <w:bCs w:val="0"/>
          <w:szCs w:val="24"/>
        </w:rPr>
        <w:t xml:space="preserve"> </w:t>
      </w:r>
      <w:r w:rsidRPr="00626A47">
        <w:rPr>
          <w:rFonts w:cstheme="minorBidi"/>
          <w:bCs w:val="0"/>
          <w:szCs w:val="24"/>
        </w:rPr>
        <w:t>конструктор</w:t>
      </w:r>
      <w:r w:rsidRPr="00626A47">
        <w:rPr>
          <w:rFonts w:cstheme="minorBidi"/>
          <w:bCs w:val="0"/>
          <w:szCs w:val="24"/>
        </w:rPr>
        <w:t xml:space="preserve"> </w:t>
      </w:r>
      <w:r w:rsidRPr="00626A47">
        <w:rPr>
          <w:rFonts w:cstheme="minorBidi"/>
          <w:bCs w:val="0"/>
          <w:szCs w:val="24"/>
        </w:rPr>
        <w:t>за</w:t>
      </w:r>
      <w:r w:rsidRPr="00626A47">
        <w:rPr>
          <w:rFonts w:cstheme="minorBidi"/>
          <w:bCs w:val="0"/>
          <w:szCs w:val="24"/>
        </w:rPr>
        <w:t xml:space="preserve"> </w:t>
      </w:r>
      <w:proofErr w:type="spellStart"/>
      <w:r w:rsidRPr="00626A47">
        <w:rPr>
          <w:rFonts w:cstheme="minorBidi"/>
          <w:bCs w:val="0"/>
          <w:szCs w:val="24"/>
        </w:rPr>
        <w:t>замовчуванням</w:t>
      </w:r>
      <w:proofErr w:type="spellEnd"/>
      <w:r w:rsidRPr="00626A47">
        <w:rPr>
          <w:rFonts w:cstheme="minorBidi"/>
          <w:bCs w:val="0"/>
          <w:szCs w:val="24"/>
        </w:rPr>
        <w:t xml:space="preserve"> </w:t>
      </w:r>
      <w:proofErr w:type="spellStart"/>
      <w:r w:rsidRPr="00626A47">
        <w:rPr>
          <w:rFonts w:cstheme="minorBidi"/>
          <w:bCs w:val="0"/>
          <w:szCs w:val="24"/>
        </w:rPr>
        <w:t>суперкласу</w:t>
      </w:r>
      <w:proofErr w:type="spellEnd"/>
      <w:r w:rsidRPr="00626A47">
        <w:rPr>
          <w:rFonts w:cstheme="minorBidi"/>
          <w:bCs w:val="0"/>
          <w:szCs w:val="24"/>
        </w:rPr>
        <w:t xml:space="preserve">. </w:t>
      </w:r>
      <w:proofErr w:type="spellStart"/>
      <w:r w:rsidRPr="00626A47">
        <w:rPr>
          <w:rFonts w:cstheme="minorBidi"/>
          <w:bCs w:val="0"/>
          <w:szCs w:val="24"/>
        </w:rPr>
        <w:t>Отже</w:t>
      </w:r>
      <w:proofErr w:type="spellEnd"/>
      <w:r w:rsidRPr="00626A47">
        <w:rPr>
          <w:rFonts w:cstheme="minorBidi"/>
          <w:bCs w:val="0"/>
          <w:szCs w:val="24"/>
        </w:rPr>
        <w:t xml:space="preserve">, </w:t>
      </w:r>
      <w:r w:rsidRPr="00626A47">
        <w:rPr>
          <w:rFonts w:cstheme="minorBidi"/>
          <w:bCs w:val="0"/>
          <w:szCs w:val="24"/>
        </w:rPr>
        <w:t>у</w:t>
      </w:r>
      <w:r w:rsidRPr="00626A47">
        <w:rPr>
          <w:rFonts w:cstheme="minorBidi"/>
          <w:bCs w:val="0"/>
          <w:szCs w:val="24"/>
        </w:rPr>
        <w:t xml:space="preserve"> </w:t>
      </w:r>
      <w:proofErr w:type="spellStart"/>
      <w:r>
        <w:rPr>
          <w:rFonts w:cstheme="minorBidi"/>
          <w:bCs w:val="0"/>
          <w:szCs w:val="24"/>
        </w:rPr>
        <w:t>н</w:t>
      </w:r>
      <w:r>
        <w:rPr>
          <w:rFonts w:asciiTheme="minorHAnsi" w:hAnsiTheme="minorHAnsi" w:cstheme="minorBidi"/>
          <w:bCs w:val="0"/>
          <w:szCs w:val="24"/>
        </w:rPr>
        <w:t>аслідувані</w:t>
      </w:r>
      <w:proofErr w:type="spellEnd"/>
      <w:r w:rsidRPr="00626A47">
        <w:rPr>
          <w:rFonts w:cstheme="minorBidi"/>
          <w:bCs w:val="0"/>
          <w:szCs w:val="24"/>
        </w:rPr>
        <w:t xml:space="preserve"> </w:t>
      </w:r>
      <w:proofErr w:type="spellStart"/>
      <w:r w:rsidRPr="00626A47">
        <w:rPr>
          <w:rFonts w:cstheme="minorBidi"/>
          <w:bCs w:val="0"/>
          <w:szCs w:val="24"/>
        </w:rPr>
        <w:t>об</w:t>
      </w:r>
      <w:r w:rsidRPr="00626A47">
        <w:rPr>
          <w:rFonts w:cstheme="minorBidi"/>
          <w:bCs w:val="0"/>
          <w:szCs w:val="24"/>
        </w:rPr>
        <w:t>'</w:t>
      </w:r>
      <w:r w:rsidRPr="00626A47">
        <w:rPr>
          <w:rFonts w:cstheme="minorBidi"/>
          <w:bCs w:val="0"/>
          <w:szCs w:val="24"/>
        </w:rPr>
        <w:t>єкти</w:t>
      </w:r>
      <w:proofErr w:type="spellEnd"/>
      <w:r w:rsidRPr="00626A47">
        <w:rPr>
          <w:rFonts w:cstheme="minorBidi"/>
          <w:bCs w:val="0"/>
          <w:szCs w:val="24"/>
        </w:rPr>
        <w:t xml:space="preserve"> </w:t>
      </w:r>
      <w:proofErr w:type="spellStart"/>
      <w:r w:rsidRPr="00626A47">
        <w:rPr>
          <w:rFonts w:cstheme="minorBidi"/>
          <w:bCs w:val="0"/>
          <w:szCs w:val="24"/>
        </w:rPr>
        <w:t>будуються</w:t>
      </w:r>
      <w:proofErr w:type="spellEnd"/>
      <w:r w:rsidRPr="00626A47">
        <w:rPr>
          <w:rFonts w:cstheme="minorBidi"/>
          <w:bCs w:val="0"/>
          <w:szCs w:val="24"/>
        </w:rPr>
        <w:t xml:space="preserve"> </w:t>
      </w:r>
      <w:proofErr w:type="spellStart"/>
      <w:r w:rsidRPr="00626A47">
        <w:rPr>
          <w:rFonts w:cstheme="minorBidi"/>
          <w:bCs w:val="0"/>
          <w:szCs w:val="24"/>
        </w:rPr>
        <w:t>зверху</w:t>
      </w:r>
      <w:proofErr w:type="spellEnd"/>
      <w:r w:rsidRPr="00626A47">
        <w:rPr>
          <w:rFonts w:cstheme="minorBidi"/>
          <w:bCs w:val="0"/>
          <w:szCs w:val="24"/>
        </w:rPr>
        <w:t xml:space="preserve"> </w:t>
      </w:r>
      <w:r w:rsidRPr="00626A47">
        <w:rPr>
          <w:rFonts w:cstheme="minorBidi"/>
          <w:bCs w:val="0"/>
          <w:szCs w:val="24"/>
        </w:rPr>
        <w:t>вниз</w:t>
      </w:r>
      <w:r w:rsidRPr="00626A47">
        <w:rPr>
          <w:rFonts w:cstheme="minorBidi"/>
          <w:bCs w:val="0"/>
          <w:szCs w:val="24"/>
        </w:rPr>
        <w:t xml:space="preserve">. </w:t>
      </w:r>
    </w:p>
    <w:p w14:paraId="041E1FE2" w14:textId="7B639653" w:rsidR="00626A47" w:rsidRPr="00626A47" w:rsidRDefault="00626A47" w:rsidP="00626A47">
      <w:pPr>
        <w:pStyle w:val="3f3f3f3f3f3f3f3f3f2"/>
        <w:rPr>
          <w:rFonts w:cstheme="minorBidi"/>
          <w:bCs w:val="0"/>
          <w:szCs w:val="24"/>
        </w:rPr>
      </w:pPr>
      <w:r w:rsidRPr="00626A47">
        <w:rPr>
          <w:rFonts w:cstheme="minorBidi"/>
          <w:bCs w:val="0"/>
          <w:szCs w:val="24"/>
        </w:rPr>
        <w:t>Конструктор</w:t>
      </w:r>
      <w:r w:rsidRPr="00626A47">
        <w:rPr>
          <w:rFonts w:cstheme="minorBidi"/>
          <w:bCs w:val="0"/>
          <w:szCs w:val="24"/>
        </w:rPr>
        <w:t xml:space="preserve"> </w:t>
      </w:r>
      <w:proofErr w:type="spellStart"/>
      <w:r w:rsidRPr="00626A47">
        <w:rPr>
          <w:rFonts w:cstheme="minorBidi"/>
          <w:bCs w:val="0"/>
          <w:szCs w:val="24"/>
        </w:rPr>
        <w:t>суперкласу</w:t>
      </w:r>
      <w:proofErr w:type="spellEnd"/>
      <w:r w:rsidRPr="00626A47">
        <w:rPr>
          <w:rFonts w:cstheme="minorBidi"/>
          <w:bCs w:val="0"/>
          <w:szCs w:val="24"/>
        </w:rPr>
        <w:t xml:space="preserve"> </w:t>
      </w:r>
      <w:proofErr w:type="spellStart"/>
      <w:r w:rsidRPr="00626A47">
        <w:rPr>
          <w:rFonts w:cstheme="minorBidi"/>
          <w:bCs w:val="0"/>
          <w:szCs w:val="24"/>
        </w:rPr>
        <w:t>може</w:t>
      </w:r>
      <w:proofErr w:type="spellEnd"/>
      <w:r w:rsidRPr="00626A47">
        <w:rPr>
          <w:rFonts w:cstheme="minorBidi"/>
          <w:bCs w:val="0"/>
          <w:szCs w:val="24"/>
        </w:rPr>
        <w:t xml:space="preserve"> </w:t>
      </w:r>
      <w:r w:rsidRPr="00626A47">
        <w:rPr>
          <w:rFonts w:cstheme="minorBidi"/>
          <w:bCs w:val="0"/>
          <w:szCs w:val="24"/>
        </w:rPr>
        <w:t>бути</w:t>
      </w:r>
      <w:r w:rsidRPr="00626A47">
        <w:rPr>
          <w:rFonts w:cstheme="minorBidi"/>
          <w:bCs w:val="0"/>
          <w:szCs w:val="24"/>
        </w:rPr>
        <w:t xml:space="preserve"> </w:t>
      </w:r>
      <w:proofErr w:type="spellStart"/>
      <w:r w:rsidRPr="00626A47">
        <w:rPr>
          <w:rFonts w:cstheme="minorBidi"/>
          <w:bCs w:val="0"/>
          <w:szCs w:val="24"/>
        </w:rPr>
        <w:t>викликаний</w:t>
      </w:r>
      <w:proofErr w:type="spellEnd"/>
      <w:r w:rsidRPr="00626A47">
        <w:rPr>
          <w:rFonts w:cstheme="minorBidi"/>
          <w:bCs w:val="0"/>
          <w:szCs w:val="24"/>
        </w:rPr>
        <w:t xml:space="preserve"> </w:t>
      </w:r>
      <w:r w:rsidRPr="00626A47">
        <w:rPr>
          <w:rFonts w:cstheme="minorBidi"/>
          <w:bCs w:val="0"/>
          <w:szCs w:val="24"/>
        </w:rPr>
        <w:t>явно</w:t>
      </w:r>
      <w:r w:rsidRPr="00626A47">
        <w:rPr>
          <w:rFonts w:cstheme="minorBidi"/>
          <w:bCs w:val="0"/>
          <w:szCs w:val="24"/>
        </w:rPr>
        <w:t xml:space="preserve"> </w:t>
      </w:r>
      <w:r w:rsidRPr="00626A47">
        <w:rPr>
          <w:rFonts w:cstheme="minorBidi"/>
          <w:bCs w:val="0"/>
          <w:szCs w:val="24"/>
        </w:rPr>
        <w:t>за</w:t>
      </w:r>
      <w:r w:rsidRPr="00626A47">
        <w:rPr>
          <w:rFonts w:cstheme="minorBidi"/>
          <w:bCs w:val="0"/>
          <w:szCs w:val="24"/>
        </w:rPr>
        <w:t xml:space="preserve"> </w:t>
      </w:r>
      <w:proofErr w:type="spellStart"/>
      <w:r w:rsidRPr="00626A47">
        <w:rPr>
          <w:rFonts w:cstheme="minorBidi"/>
          <w:bCs w:val="0"/>
          <w:szCs w:val="24"/>
        </w:rPr>
        <w:t>допомогою</w:t>
      </w:r>
      <w:proofErr w:type="spellEnd"/>
      <w:r w:rsidRPr="00626A47">
        <w:rPr>
          <w:rFonts w:cstheme="minorBidi"/>
          <w:bCs w:val="0"/>
          <w:szCs w:val="24"/>
        </w:rPr>
        <w:t xml:space="preserve"> </w:t>
      </w:r>
      <w:proofErr w:type="spellStart"/>
      <w:r w:rsidRPr="00626A47">
        <w:rPr>
          <w:rFonts w:cstheme="minorBidi"/>
          <w:bCs w:val="0"/>
          <w:szCs w:val="24"/>
        </w:rPr>
        <w:t>ключового</w:t>
      </w:r>
      <w:proofErr w:type="spellEnd"/>
      <w:r w:rsidRPr="00626A47">
        <w:rPr>
          <w:rFonts w:cstheme="minorBidi"/>
          <w:bCs w:val="0"/>
          <w:szCs w:val="24"/>
        </w:rPr>
        <w:t xml:space="preserve"> </w:t>
      </w:r>
      <w:r w:rsidRPr="00626A47">
        <w:rPr>
          <w:rFonts w:cstheme="minorBidi"/>
          <w:bCs w:val="0"/>
          <w:szCs w:val="24"/>
        </w:rPr>
        <w:t>слова</w:t>
      </w:r>
      <w:r w:rsidRPr="00626A47">
        <w:rPr>
          <w:rFonts w:cstheme="minorBidi"/>
          <w:bCs w:val="0"/>
          <w:szCs w:val="24"/>
        </w:rPr>
        <w:t xml:space="preserve"> super, </w:t>
      </w:r>
      <w:r w:rsidRPr="00626A47">
        <w:rPr>
          <w:rFonts w:cstheme="minorBidi"/>
          <w:bCs w:val="0"/>
          <w:szCs w:val="24"/>
        </w:rPr>
        <w:t>але</w:t>
      </w:r>
      <w:r w:rsidRPr="00626A47">
        <w:rPr>
          <w:rFonts w:cstheme="minorBidi"/>
          <w:bCs w:val="0"/>
          <w:szCs w:val="24"/>
        </w:rPr>
        <w:t xml:space="preserve"> </w:t>
      </w:r>
      <w:proofErr w:type="spellStart"/>
      <w:r w:rsidRPr="00626A47">
        <w:rPr>
          <w:rFonts w:cstheme="minorBidi"/>
          <w:bCs w:val="0"/>
          <w:szCs w:val="24"/>
        </w:rPr>
        <w:t>це</w:t>
      </w:r>
      <w:proofErr w:type="spellEnd"/>
      <w:r w:rsidRPr="00626A47">
        <w:rPr>
          <w:rFonts w:cstheme="minorBidi"/>
          <w:bCs w:val="0"/>
          <w:szCs w:val="24"/>
        </w:rPr>
        <w:t xml:space="preserve"> </w:t>
      </w:r>
      <w:proofErr w:type="spellStart"/>
      <w:r w:rsidRPr="00626A47">
        <w:rPr>
          <w:rFonts w:cstheme="minorBidi"/>
          <w:bCs w:val="0"/>
          <w:szCs w:val="24"/>
        </w:rPr>
        <w:t>має</w:t>
      </w:r>
      <w:proofErr w:type="spellEnd"/>
      <w:r w:rsidRPr="00626A47">
        <w:rPr>
          <w:rFonts w:cstheme="minorBidi"/>
          <w:bCs w:val="0"/>
          <w:szCs w:val="24"/>
        </w:rPr>
        <w:t xml:space="preserve"> </w:t>
      </w:r>
      <w:r w:rsidRPr="00626A47">
        <w:rPr>
          <w:rFonts w:cstheme="minorBidi"/>
          <w:bCs w:val="0"/>
          <w:szCs w:val="24"/>
        </w:rPr>
        <w:t>бути</w:t>
      </w:r>
      <w:r w:rsidRPr="00626A47">
        <w:rPr>
          <w:rFonts w:cstheme="minorBidi"/>
          <w:bCs w:val="0"/>
          <w:szCs w:val="24"/>
        </w:rPr>
        <w:t xml:space="preserve"> </w:t>
      </w:r>
      <w:r w:rsidRPr="00626A47">
        <w:rPr>
          <w:rFonts w:cstheme="minorBidi"/>
          <w:bCs w:val="0"/>
          <w:szCs w:val="24"/>
        </w:rPr>
        <w:t>першим</w:t>
      </w:r>
      <w:r w:rsidRPr="00626A47">
        <w:rPr>
          <w:rFonts w:cstheme="minorBidi"/>
          <w:bCs w:val="0"/>
          <w:szCs w:val="24"/>
        </w:rPr>
        <w:t xml:space="preserve"> </w:t>
      </w:r>
      <w:r w:rsidRPr="00626A47">
        <w:rPr>
          <w:rFonts w:cstheme="minorBidi"/>
          <w:bCs w:val="0"/>
          <w:szCs w:val="24"/>
        </w:rPr>
        <w:t>оператором</w:t>
      </w:r>
      <w:r w:rsidRPr="00626A47">
        <w:rPr>
          <w:rFonts w:cstheme="minorBidi"/>
          <w:bCs w:val="0"/>
          <w:szCs w:val="24"/>
        </w:rPr>
        <w:t xml:space="preserve"> </w:t>
      </w:r>
      <w:r w:rsidRPr="00626A47">
        <w:rPr>
          <w:rFonts w:cstheme="minorBidi"/>
          <w:bCs w:val="0"/>
          <w:szCs w:val="24"/>
        </w:rPr>
        <w:t>у</w:t>
      </w:r>
      <w:r w:rsidRPr="00626A47">
        <w:rPr>
          <w:rFonts w:cstheme="minorBidi"/>
          <w:bCs w:val="0"/>
          <w:szCs w:val="24"/>
        </w:rPr>
        <w:t xml:space="preserve"> </w:t>
      </w:r>
      <w:proofErr w:type="spellStart"/>
      <w:r w:rsidRPr="00626A47">
        <w:rPr>
          <w:rFonts w:cstheme="minorBidi"/>
          <w:bCs w:val="0"/>
          <w:szCs w:val="24"/>
        </w:rPr>
        <w:t>конструкторі</w:t>
      </w:r>
      <w:proofErr w:type="spellEnd"/>
      <w:r w:rsidRPr="00626A47">
        <w:rPr>
          <w:rFonts w:cstheme="minorBidi"/>
          <w:bCs w:val="0"/>
          <w:szCs w:val="24"/>
        </w:rPr>
        <w:t xml:space="preserve">. </w:t>
      </w:r>
      <w:proofErr w:type="spellStart"/>
      <w:r w:rsidRPr="00626A47">
        <w:rPr>
          <w:rFonts w:cstheme="minorBidi"/>
          <w:bCs w:val="0"/>
          <w:szCs w:val="24"/>
        </w:rPr>
        <w:t>Ключове</w:t>
      </w:r>
      <w:proofErr w:type="spellEnd"/>
      <w:r w:rsidRPr="00626A47">
        <w:rPr>
          <w:rFonts w:cstheme="minorBidi"/>
          <w:bCs w:val="0"/>
          <w:szCs w:val="24"/>
        </w:rPr>
        <w:t xml:space="preserve"> </w:t>
      </w:r>
      <w:r w:rsidRPr="00626A47">
        <w:rPr>
          <w:rFonts w:cstheme="minorBidi"/>
          <w:bCs w:val="0"/>
          <w:szCs w:val="24"/>
        </w:rPr>
        <w:t>слово</w:t>
      </w:r>
      <w:r w:rsidRPr="00626A47">
        <w:rPr>
          <w:rFonts w:cstheme="minorBidi"/>
          <w:bCs w:val="0"/>
          <w:szCs w:val="24"/>
        </w:rPr>
        <w:t xml:space="preserve"> super</w:t>
      </w:r>
      <w:r w:rsidRPr="00626A47">
        <w:rPr>
          <w:rFonts w:cstheme="minorBidi"/>
          <w:bCs w:val="0"/>
          <w:szCs w:val="24"/>
        </w:rPr>
        <w:t xml:space="preserve"> </w:t>
      </w:r>
      <w:proofErr w:type="spellStart"/>
      <w:r w:rsidRPr="00626A47">
        <w:rPr>
          <w:rFonts w:cstheme="minorBidi"/>
          <w:bCs w:val="0"/>
          <w:szCs w:val="24"/>
        </w:rPr>
        <w:lastRenderedPageBreak/>
        <w:t>відноситься</w:t>
      </w:r>
      <w:proofErr w:type="spellEnd"/>
      <w:r w:rsidRPr="00626A47">
        <w:rPr>
          <w:rFonts w:cstheme="minorBidi"/>
          <w:bCs w:val="0"/>
          <w:szCs w:val="24"/>
        </w:rPr>
        <w:t xml:space="preserve"> </w:t>
      </w:r>
      <w:r w:rsidRPr="00626A47">
        <w:rPr>
          <w:rFonts w:cstheme="minorBidi"/>
          <w:bCs w:val="0"/>
          <w:szCs w:val="24"/>
        </w:rPr>
        <w:t>до</w:t>
      </w:r>
      <w:r w:rsidRPr="00626A47">
        <w:rPr>
          <w:rFonts w:cstheme="minorBidi"/>
          <w:bCs w:val="0"/>
          <w:szCs w:val="24"/>
        </w:rPr>
        <w:t xml:space="preserve"> </w:t>
      </w:r>
      <w:proofErr w:type="spellStart"/>
      <w:r w:rsidRPr="00626A47">
        <w:rPr>
          <w:rFonts w:cstheme="minorBidi"/>
          <w:bCs w:val="0"/>
          <w:szCs w:val="24"/>
        </w:rPr>
        <w:t>суперкласу</w:t>
      </w:r>
      <w:proofErr w:type="spellEnd"/>
      <w:r w:rsidRPr="00626A47">
        <w:rPr>
          <w:rFonts w:cstheme="minorBidi"/>
          <w:bCs w:val="0"/>
          <w:szCs w:val="24"/>
        </w:rPr>
        <w:t xml:space="preserve">, </w:t>
      </w:r>
      <w:proofErr w:type="spellStart"/>
      <w:r w:rsidRPr="00626A47">
        <w:rPr>
          <w:rFonts w:cstheme="minorBidi"/>
          <w:bCs w:val="0"/>
          <w:szCs w:val="24"/>
        </w:rPr>
        <w:t>безпосередньо</w:t>
      </w:r>
      <w:proofErr w:type="spellEnd"/>
      <w:r w:rsidRPr="00626A47">
        <w:rPr>
          <w:rFonts w:cstheme="minorBidi"/>
          <w:bCs w:val="0"/>
          <w:szCs w:val="24"/>
        </w:rPr>
        <w:t xml:space="preserve"> </w:t>
      </w:r>
      <w:r w:rsidRPr="00626A47">
        <w:rPr>
          <w:rFonts w:cstheme="minorBidi"/>
          <w:bCs w:val="0"/>
          <w:szCs w:val="24"/>
        </w:rPr>
        <w:t>над</w:t>
      </w:r>
      <w:r w:rsidRPr="00626A47">
        <w:rPr>
          <w:rFonts w:cstheme="minorBidi"/>
          <w:bCs w:val="0"/>
          <w:szCs w:val="24"/>
        </w:rPr>
        <w:t xml:space="preserve"> </w:t>
      </w:r>
      <w:proofErr w:type="spellStart"/>
      <w:r w:rsidRPr="00626A47">
        <w:rPr>
          <w:rFonts w:cstheme="minorBidi"/>
          <w:bCs w:val="0"/>
          <w:szCs w:val="24"/>
        </w:rPr>
        <w:t>класом</w:t>
      </w:r>
      <w:proofErr w:type="spellEnd"/>
      <w:r w:rsidRPr="00626A47">
        <w:rPr>
          <w:rFonts w:cstheme="minorBidi"/>
          <w:bCs w:val="0"/>
          <w:szCs w:val="24"/>
        </w:rPr>
        <w:t xml:space="preserve"> </w:t>
      </w:r>
      <w:proofErr w:type="spellStart"/>
      <w:r w:rsidRPr="00626A47">
        <w:rPr>
          <w:rFonts w:cstheme="minorBidi"/>
          <w:bCs w:val="0"/>
          <w:szCs w:val="24"/>
        </w:rPr>
        <w:t>виклику</w:t>
      </w:r>
      <w:proofErr w:type="spellEnd"/>
      <w:r w:rsidRPr="00626A47">
        <w:rPr>
          <w:rFonts w:cstheme="minorBidi"/>
          <w:bCs w:val="0"/>
          <w:szCs w:val="24"/>
        </w:rPr>
        <w:t xml:space="preserve"> </w:t>
      </w:r>
      <w:r w:rsidRPr="00626A47">
        <w:rPr>
          <w:rFonts w:cstheme="minorBidi"/>
          <w:bCs w:val="0"/>
          <w:szCs w:val="24"/>
        </w:rPr>
        <w:t>в</w:t>
      </w:r>
      <w:r w:rsidRPr="00626A47">
        <w:rPr>
          <w:rFonts w:cstheme="minorBidi"/>
          <w:bCs w:val="0"/>
          <w:szCs w:val="24"/>
        </w:rPr>
        <w:t xml:space="preserve"> </w:t>
      </w:r>
      <w:proofErr w:type="spellStart"/>
      <w:r w:rsidRPr="00626A47">
        <w:rPr>
          <w:rFonts w:cstheme="minorBidi"/>
          <w:bCs w:val="0"/>
          <w:szCs w:val="24"/>
        </w:rPr>
        <w:t>ієрархії</w:t>
      </w:r>
      <w:proofErr w:type="spellEnd"/>
      <w:r w:rsidRPr="00626A47">
        <w:rPr>
          <w:rFonts w:cstheme="minorBidi"/>
          <w:bCs w:val="0"/>
          <w:szCs w:val="24"/>
        </w:rPr>
        <w:t xml:space="preserve">. </w:t>
      </w:r>
      <w:proofErr w:type="spellStart"/>
      <w:r w:rsidRPr="00626A47">
        <w:rPr>
          <w:rFonts w:cstheme="minorBidi"/>
          <w:bCs w:val="0"/>
          <w:szCs w:val="24"/>
        </w:rPr>
        <w:t>Використання</w:t>
      </w:r>
      <w:proofErr w:type="spellEnd"/>
      <w:r w:rsidRPr="00626A47">
        <w:rPr>
          <w:rFonts w:cstheme="minorBidi"/>
          <w:bCs w:val="0"/>
          <w:szCs w:val="24"/>
        </w:rPr>
        <w:t xml:space="preserve"> </w:t>
      </w:r>
      <w:proofErr w:type="spellStart"/>
      <w:r w:rsidRPr="00626A47">
        <w:rPr>
          <w:rFonts w:cstheme="minorBidi"/>
          <w:bCs w:val="0"/>
          <w:szCs w:val="24"/>
        </w:rPr>
        <w:t>декількох</w:t>
      </w:r>
      <w:proofErr w:type="spellEnd"/>
      <w:r w:rsidRPr="00626A47">
        <w:rPr>
          <w:rFonts w:cstheme="minorBidi"/>
          <w:bCs w:val="0"/>
          <w:szCs w:val="24"/>
        </w:rPr>
        <w:t xml:space="preserve"> </w:t>
      </w:r>
      <w:proofErr w:type="spellStart"/>
      <w:r w:rsidRPr="00626A47">
        <w:rPr>
          <w:rFonts w:cstheme="minorBidi"/>
          <w:bCs w:val="0"/>
          <w:szCs w:val="24"/>
        </w:rPr>
        <w:t>ключових</w:t>
      </w:r>
      <w:proofErr w:type="spellEnd"/>
      <w:r w:rsidRPr="00626A47">
        <w:rPr>
          <w:rFonts w:cstheme="minorBidi"/>
          <w:bCs w:val="0"/>
          <w:szCs w:val="24"/>
        </w:rPr>
        <w:t xml:space="preserve"> </w:t>
      </w:r>
      <w:proofErr w:type="spellStart"/>
      <w:r w:rsidRPr="00626A47">
        <w:rPr>
          <w:rFonts w:cstheme="minorBidi"/>
          <w:bCs w:val="0"/>
          <w:szCs w:val="24"/>
        </w:rPr>
        <w:t>слів</w:t>
      </w:r>
      <w:proofErr w:type="spellEnd"/>
      <w:r>
        <w:rPr>
          <w:rFonts w:cstheme="minorBidi"/>
          <w:bCs w:val="0"/>
          <w:szCs w:val="24"/>
        </w:rPr>
        <w:t xml:space="preserve"> </w:t>
      </w:r>
      <w:r w:rsidRPr="00626A47">
        <w:rPr>
          <w:rFonts w:cstheme="minorBidi"/>
          <w:bCs w:val="0"/>
          <w:szCs w:val="24"/>
        </w:rPr>
        <w:t xml:space="preserve">super </w:t>
      </w:r>
      <w:r w:rsidRPr="00626A47">
        <w:rPr>
          <w:rFonts w:cstheme="minorBidi"/>
          <w:bCs w:val="0"/>
          <w:szCs w:val="24"/>
        </w:rPr>
        <w:t>для</w:t>
      </w:r>
      <w:r w:rsidRPr="00626A47">
        <w:rPr>
          <w:rFonts w:cstheme="minorBidi"/>
          <w:bCs w:val="0"/>
          <w:szCs w:val="24"/>
        </w:rPr>
        <w:t xml:space="preserve"> </w:t>
      </w:r>
      <w:r w:rsidRPr="00626A47">
        <w:rPr>
          <w:rFonts w:cstheme="minorBidi"/>
          <w:bCs w:val="0"/>
          <w:szCs w:val="24"/>
        </w:rPr>
        <w:t>доступу</w:t>
      </w:r>
      <w:r w:rsidRPr="00626A47">
        <w:rPr>
          <w:rFonts w:cstheme="minorBidi"/>
          <w:bCs w:val="0"/>
          <w:szCs w:val="24"/>
        </w:rPr>
        <w:t xml:space="preserve"> </w:t>
      </w:r>
      <w:r w:rsidRPr="00626A47">
        <w:rPr>
          <w:rFonts w:cstheme="minorBidi"/>
          <w:bCs w:val="0"/>
          <w:szCs w:val="24"/>
        </w:rPr>
        <w:t>до</w:t>
      </w:r>
      <w:r w:rsidRPr="00626A47">
        <w:rPr>
          <w:rFonts w:cstheme="minorBidi"/>
          <w:bCs w:val="0"/>
          <w:szCs w:val="24"/>
        </w:rPr>
        <w:t xml:space="preserve"> </w:t>
      </w:r>
      <w:proofErr w:type="spellStart"/>
      <w:r w:rsidRPr="00626A47">
        <w:rPr>
          <w:rFonts w:cstheme="minorBidi"/>
          <w:bCs w:val="0"/>
          <w:szCs w:val="24"/>
        </w:rPr>
        <w:t>класу</w:t>
      </w:r>
      <w:proofErr w:type="spellEnd"/>
      <w:r w:rsidRPr="00626A47">
        <w:rPr>
          <w:rFonts w:cstheme="minorBidi"/>
          <w:bCs w:val="0"/>
          <w:szCs w:val="24"/>
        </w:rPr>
        <w:t xml:space="preserve"> </w:t>
      </w:r>
      <w:proofErr w:type="spellStart"/>
      <w:r w:rsidRPr="00626A47">
        <w:rPr>
          <w:rFonts w:cstheme="minorBidi"/>
          <w:bCs w:val="0"/>
          <w:szCs w:val="24"/>
        </w:rPr>
        <w:t>предків</w:t>
      </w:r>
      <w:proofErr w:type="spellEnd"/>
      <w:r w:rsidRPr="00626A47">
        <w:rPr>
          <w:rFonts w:cstheme="minorBidi"/>
          <w:bCs w:val="0"/>
          <w:szCs w:val="24"/>
        </w:rPr>
        <w:t xml:space="preserve">, </w:t>
      </w:r>
      <w:proofErr w:type="spellStart"/>
      <w:r w:rsidRPr="00626A47">
        <w:rPr>
          <w:rFonts w:cstheme="minorBidi"/>
          <w:bCs w:val="0"/>
          <w:szCs w:val="24"/>
        </w:rPr>
        <w:t>окрім</w:t>
      </w:r>
      <w:proofErr w:type="spellEnd"/>
      <w:r w:rsidRPr="00626A47">
        <w:rPr>
          <w:rFonts w:cstheme="minorBidi"/>
          <w:bCs w:val="0"/>
          <w:szCs w:val="24"/>
        </w:rPr>
        <w:t xml:space="preserve"> </w:t>
      </w:r>
      <w:r w:rsidRPr="00626A47">
        <w:rPr>
          <w:rFonts w:cstheme="minorBidi"/>
          <w:bCs w:val="0"/>
          <w:szCs w:val="24"/>
        </w:rPr>
        <w:t>прямого</w:t>
      </w:r>
      <w:r w:rsidRPr="00626A47">
        <w:rPr>
          <w:rFonts w:cstheme="minorBidi"/>
          <w:bCs w:val="0"/>
          <w:szCs w:val="24"/>
        </w:rPr>
        <w:t xml:space="preserve"> </w:t>
      </w:r>
      <w:r w:rsidRPr="00626A47">
        <w:rPr>
          <w:rFonts w:cstheme="minorBidi"/>
          <w:bCs w:val="0"/>
          <w:szCs w:val="24"/>
        </w:rPr>
        <w:t>батька</w:t>
      </w:r>
      <w:r w:rsidRPr="00626A47">
        <w:rPr>
          <w:rFonts w:cstheme="minorBidi"/>
          <w:bCs w:val="0"/>
          <w:szCs w:val="24"/>
        </w:rPr>
        <w:t xml:space="preserve">, </w:t>
      </w:r>
      <w:r w:rsidRPr="00626A47">
        <w:rPr>
          <w:rFonts w:cstheme="minorBidi"/>
          <w:bCs w:val="0"/>
          <w:szCs w:val="24"/>
        </w:rPr>
        <w:t>не</w:t>
      </w:r>
      <w:r w:rsidRPr="00626A47">
        <w:rPr>
          <w:rFonts w:cstheme="minorBidi"/>
          <w:bCs w:val="0"/>
          <w:szCs w:val="24"/>
        </w:rPr>
        <w:t xml:space="preserve"> </w:t>
      </w:r>
      <w:proofErr w:type="spellStart"/>
      <w:r w:rsidRPr="00626A47">
        <w:rPr>
          <w:rFonts w:cstheme="minorBidi"/>
          <w:bCs w:val="0"/>
          <w:szCs w:val="24"/>
        </w:rPr>
        <w:t>дозволяється</w:t>
      </w:r>
      <w:proofErr w:type="spellEnd"/>
      <w:r w:rsidRPr="00626A47">
        <w:rPr>
          <w:rFonts w:cstheme="minorBidi"/>
          <w:bCs w:val="0"/>
          <w:szCs w:val="24"/>
        </w:rPr>
        <w:t>.</w:t>
      </w:r>
    </w:p>
    <w:p w14:paraId="5C1B04F2" w14:textId="77777777" w:rsidR="00F4417E" w:rsidRDefault="00F4417E">
      <w:pPr>
        <w:pStyle w:val="3f3f3f3f3f3f3f3f3f3f3f3f3f3f3f3f3f3f3f3f3f"/>
        <w:rPr>
          <w:rFonts w:cstheme="minorBidi"/>
          <w:szCs w:val="24"/>
        </w:rPr>
      </w:pPr>
      <w:r>
        <w:rPr>
          <w:rFonts w:cstheme="minorBidi"/>
          <w:szCs w:val="24"/>
        </w:rPr>
        <w:t xml:space="preserve">class </w:t>
      </w:r>
      <w:proofErr w:type="spellStart"/>
      <w:r>
        <w:rPr>
          <w:rFonts w:cstheme="minorBidi"/>
          <w:szCs w:val="24"/>
        </w:rPr>
        <w:t>ParentClass</w:t>
      </w:r>
      <w:proofErr w:type="spellEnd"/>
      <w:r>
        <w:rPr>
          <w:rFonts w:cstheme="minorBidi"/>
          <w:szCs w:val="24"/>
        </w:rPr>
        <w:t>{</w:t>
      </w:r>
    </w:p>
    <w:p w14:paraId="1399A576" w14:textId="77777777" w:rsidR="00F4417E" w:rsidRDefault="00F4417E">
      <w:pPr>
        <w:pStyle w:val="3f3f3f3f3f3f3f3f3f3f3f3f3f3f3f3f3f3f3f3f3f"/>
        <w:rPr>
          <w:rFonts w:cstheme="minorBidi"/>
          <w:szCs w:val="24"/>
        </w:rPr>
      </w:pPr>
      <w:r>
        <w:rPr>
          <w:rFonts w:cstheme="minorBidi"/>
          <w:szCs w:val="24"/>
        </w:rPr>
        <w:t xml:space="preserve">   //Parent class constructor</w:t>
      </w:r>
    </w:p>
    <w:p w14:paraId="086D68C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ParentClass</w:t>
      </w:r>
      <w:proofErr w:type="spellEnd"/>
      <w:r>
        <w:rPr>
          <w:rFonts w:cstheme="minorBidi"/>
          <w:szCs w:val="24"/>
        </w:rPr>
        <w:t>(){</w:t>
      </w:r>
    </w:p>
    <w:p w14:paraId="685943A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("Constructor of Parent");</w:t>
      </w:r>
    </w:p>
    <w:p w14:paraId="438541B3" w14:textId="77777777" w:rsidR="00F4417E" w:rsidRDefault="00F4417E">
      <w:pPr>
        <w:pStyle w:val="3f3f3f3f3f3f3f3f3f3f3f3f3f3f3f3f3f3f3f3f3f"/>
        <w:rPr>
          <w:rFonts w:cstheme="minorBidi"/>
          <w:szCs w:val="24"/>
        </w:rPr>
      </w:pPr>
      <w:r>
        <w:rPr>
          <w:rFonts w:cstheme="minorBidi"/>
          <w:szCs w:val="24"/>
        </w:rPr>
        <w:t xml:space="preserve">   }</w:t>
      </w:r>
    </w:p>
    <w:p w14:paraId="6A36364F" w14:textId="77777777" w:rsidR="00F4417E" w:rsidRDefault="00F4417E">
      <w:pPr>
        <w:pStyle w:val="3f3f3f3f3f3f3f3f3f3f3f3f3f3f3f3f3f3f3f3f3f"/>
        <w:rPr>
          <w:rFonts w:cstheme="minorBidi"/>
          <w:szCs w:val="24"/>
        </w:rPr>
      </w:pPr>
      <w:r>
        <w:rPr>
          <w:rFonts w:cstheme="minorBidi"/>
          <w:szCs w:val="24"/>
        </w:rPr>
        <w:t>}</w:t>
      </w:r>
    </w:p>
    <w:p w14:paraId="3CCE5D13" w14:textId="77777777" w:rsidR="00F4417E" w:rsidRDefault="00F4417E">
      <w:pPr>
        <w:pStyle w:val="3f3f3f3f3f3f3f3f3f3f3f3f3f3f3f3f3f3f3f3f3f"/>
        <w:rPr>
          <w:rFonts w:cstheme="minorBidi"/>
          <w:szCs w:val="24"/>
        </w:rPr>
      </w:pPr>
      <w:r>
        <w:rPr>
          <w:rFonts w:cstheme="minorBidi"/>
          <w:szCs w:val="24"/>
        </w:rPr>
        <w:t xml:space="preserve">class </w:t>
      </w:r>
      <w:proofErr w:type="spellStart"/>
      <w:r>
        <w:rPr>
          <w:rFonts w:cstheme="minorBidi"/>
          <w:szCs w:val="24"/>
        </w:rPr>
        <w:t>JavaExample</w:t>
      </w:r>
      <w:proofErr w:type="spellEnd"/>
      <w:r>
        <w:rPr>
          <w:rFonts w:cstheme="minorBidi"/>
          <w:szCs w:val="24"/>
        </w:rPr>
        <w:t xml:space="preserve"> extends </w:t>
      </w:r>
      <w:proofErr w:type="spellStart"/>
      <w:r>
        <w:rPr>
          <w:rFonts w:cstheme="minorBidi"/>
          <w:szCs w:val="24"/>
        </w:rPr>
        <w:t>ParentClass</w:t>
      </w:r>
      <w:proofErr w:type="spellEnd"/>
      <w:r>
        <w:rPr>
          <w:rFonts w:cstheme="minorBidi"/>
          <w:szCs w:val="24"/>
        </w:rPr>
        <w:t>{</w:t>
      </w:r>
    </w:p>
    <w:p w14:paraId="53D57CB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JavaExample</w:t>
      </w:r>
      <w:proofErr w:type="spellEnd"/>
      <w:r>
        <w:rPr>
          <w:rFonts w:cstheme="minorBidi"/>
          <w:szCs w:val="24"/>
        </w:rPr>
        <w:t>(){</w:t>
      </w:r>
    </w:p>
    <w:p w14:paraId="401E5804" w14:textId="77777777" w:rsidR="00F4417E" w:rsidRDefault="00F4417E">
      <w:pPr>
        <w:pStyle w:val="3f3f3f3f3f3f3f3f3f3f3f3f3f3f3f3f3f3f3f3f3f"/>
        <w:rPr>
          <w:rFonts w:cstheme="minorBidi"/>
          <w:szCs w:val="24"/>
        </w:rPr>
      </w:pPr>
      <w:r>
        <w:rPr>
          <w:rFonts w:cstheme="minorBidi"/>
          <w:szCs w:val="24"/>
        </w:rPr>
        <w:t xml:space="preserve">        /* It by default invokes the constructor of parent class</w:t>
      </w:r>
    </w:p>
    <w:p w14:paraId="67235BA1" w14:textId="77777777" w:rsidR="00F4417E" w:rsidRDefault="00F4417E">
      <w:pPr>
        <w:pStyle w:val="3f3f3f3f3f3f3f3f3f3f3f3f3f3f3f3f3f3f3f3f3f"/>
        <w:rPr>
          <w:rFonts w:cstheme="minorBidi"/>
          <w:szCs w:val="24"/>
        </w:rPr>
      </w:pPr>
      <w:r>
        <w:rPr>
          <w:rFonts w:cstheme="minorBidi"/>
          <w:szCs w:val="24"/>
        </w:rPr>
        <w:t xml:space="preserve">         * You can use super() to call the constructor of parent.</w:t>
      </w:r>
    </w:p>
    <w:p w14:paraId="527F28F2" w14:textId="77777777" w:rsidR="00F4417E" w:rsidRDefault="00F4417E">
      <w:pPr>
        <w:pStyle w:val="3f3f3f3f3f3f3f3f3f3f3f3f3f3f3f3f3f3f3f3f3f"/>
        <w:rPr>
          <w:rFonts w:cstheme="minorBidi"/>
          <w:szCs w:val="24"/>
        </w:rPr>
      </w:pPr>
      <w:r>
        <w:rPr>
          <w:rFonts w:cstheme="minorBidi"/>
          <w:szCs w:val="24"/>
        </w:rPr>
        <w:t xml:space="preserve">         * It should be the first statement in the child class</w:t>
      </w:r>
    </w:p>
    <w:p w14:paraId="7352B69C" w14:textId="77777777" w:rsidR="00F4417E" w:rsidRDefault="00F4417E">
      <w:pPr>
        <w:pStyle w:val="3f3f3f3f3f3f3f3f3f3f3f3f3f3f3f3f3f3f3f3f3f"/>
        <w:rPr>
          <w:rFonts w:cstheme="minorBidi"/>
          <w:szCs w:val="24"/>
        </w:rPr>
      </w:pPr>
      <w:r>
        <w:rPr>
          <w:rFonts w:cstheme="minorBidi"/>
          <w:szCs w:val="24"/>
        </w:rPr>
        <w:t xml:space="preserve">         * constructor, you can also call the parameterized constructor</w:t>
      </w:r>
    </w:p>
    <w:p w14:paraId="473471B0" w14:textId="77777777" w:rsidR="00F4417E" w:rsidRDefault="00F4417E">
      <w:pPr>
        <w:pStyle w:val="3f3f3f3f3f3f3f3f3f3f3f3f3f3f3f3f3f3f3f3f3f"/>
        <w:rPr>
          <w:rFonts w:cstheme="minorBidi"/>
          <w:szCs w:val="24"/>
        </w:rPr>
      </w:pPr>
      <w:r>
        <w:rPr>
          <w:rFonts w:cstheme="minorBidi"/>
          <w:szCs w:val="24"/>
        </w:rPr>
        <w:t xml:space="preserve">         * of parent class by using super like this: super(10), now</w:t>
      </w:r>
    </w:p>
    <w:p w14:paraId="41FA3FE2" w14:textId="77777777" w:rsidR="00F4417E" w:rsidRDefault="00F4417E">
      <w:pPr>
        <w:pStyle w:val="3f3f3f3f3f3f3f3f3f3f3f3f3f3f3f3f3f3f3f3f3f"/>
        <w:rPr>
          <w:rFonts w:cstheme="minorBidi"/>
          <w:szCs w:val="24"/>
        </w:rPr>
      </w:pPr>
      <w:r>
        <w:rPr>
          <w:rFonts w:cstheme="minorBidi"/>
          <w:szCs w:val="24"/>
        </w:rPr>
        <w:t xml:space="preserve">         * this will invoke the parameterized constructor of int </w:t>
      </w:r>
      <w:proofErr w:type="spellStart"/>
      <w:r>
        <w:rPr>
          <w:rFonts w:cstheme="minorBidi"/>
          <w:szCs w:val="24"/>
        </w:rPr>
        <w:t>arg</w:t>
      </w:r>
      <w:proofErr w:type="spellEnd"/>
    </w:p>
    <w:p w14:paraId="38719DDD" w14:textId="77777777" w:rsidR="00F4417E" w:rsidRDefault="00F4417E">
      <w:pPr>
        <w:pStyle w:val="3f3f3f3f3f3f3f3f3f3f3f3f3f3f3f3f3f3f3f3f3f"/>
        <w:rPr>
          <w:rFonts w:cstheme="minorBidi"/>
          <w:szCs w:val="24"/>
        </w:rPr>
      </w:pPr>
      <w:r>
        <w:rPr>
          <w:rFonts w:cstheme="minorBidi"/>
          <w:szCs w:val="24"/>
        </w:rPr>
        <w:t xml:space="preserve">         */</w:t>
      </w:r>
    </w:p>
    <w:p w14:paraId="79C1FC2D"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("Constructor of Child");</w:t>
      </w:r>
    </w:p>
    <w:p w14:paraId="21F442D6" w14:textId="77777777" w:rsidR="00F4417E" w:rsidRDefault="00F4417E">
      <w:pPr>
        <w:pStyle w:val="3f3f3f3f3f3f3f3f3f3f3f3f3f3f3f3f3f3f3f3f3f"/>
        <w:rPr>
          <w:rFonts w:cstheme="minorBidi"/>
          <w:szCs w:val="24"/>
        </w:rPr>
      </w:pPr>
      <w:r>
        <w:rPr>
          <w:rFonts w:cstheme="minorBidi"/>
          <w:szCs w:val="24"/>
        </w:rPr>
        <w:t xml:space="preserve">   }</w:t>
      </w:r>
    </w:p>
    <w:p w14:paraId="32B4C237"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5B8B93D7" w14:textId="77777777" w:rsidR="00F4417E" w:rsidRDefault="00F4417E">
      <w:pPr>
        <w:pStyle w:val="3f3f3f3f3f3f3f3f3f3f3f3f3f3f3f3f3f3f3f3f3f"/>
        <w:rPr>
          <w:rFonts w:cstheme="minorBidi"/>
          <w:szCs w:val="24"/>
        </w:rPr>
      </w:pPr>
      <w:r>
        <w:rPr>
          <w:rFonts w:cstheme="minorBidi"/>
          <w:szCs w:val="24"/>
        </w:rPr>
        <w:t xml:space="preserve">        //Creating the object of child class</w:t>
      </w:r>
    </w:p>
    <w:p w14:paraId="14B39379" w14:textId="77777777" w:rsidR="00F4417E" w:rsidRDefault="00F4417E">
      <w:pPr>
        <w:pStyle w:val="3f3f3f3f3f3f3f3f3f3f3f3f3f3f3f3f3f3f3f3f3f"/>
        <w:rPr>
          <w:rFonts w:cstheme="minorBidi"/>
          <w:szCs w:val="24"/>
        </w:rPr>
      </w:pPr>
      <w:r>
        <w:rPr>
          <w:rFonts w:cstheme="minorBidi"/>
          <w:szCs w:val="24"/>
        </w:rPr>
        <w:t xml:space="preserve">        new </w:t>
      </w:r>
      <w:proofErr w:type="spellStart"/>
      <w:r>
        <w:rPr>
          <w:rFonts w:cstheme="minorBidi"/>
          <w:szCs w:val="24"/>
        </w:rPr>
        <w:t>JavaExample</w:t>
      </w:r>
      <w:proofErr w:type="spellEnd"/>
      <w:r>
        <w:rPr>
          <w:rFonts w:cstheme="minorBidi"/>
          <w:szCs w:val="24"/>
        </w:rPr>
        <w:t>();</w:t>
      </w:r>
    </w:p>
    <w:p w14:paraId="482D3FCE" w14:textId="77777777" w:rsidR="00F4417E" w:rsidRDefault="00F4417E">
      <w:pPr>
        <w:pStyle w:val="3f3f3f3f3f3f3f3f3f3f3f3f3f3f3f3f3f3f3f3f3f"/>
        <w:rPr>
          <w:rFonts w:cstheme="minorBidi"/>
          <w:szCs w:val="24"/>
        </w:rPr>
      </w:pPr>
      <w:r>
        <w:rPr>
          <w:rFonts w:cstheme="minorBidi"/>
          <w:szCs w:val="24"/>
        </w:rPr>
        <w:t xml:space="preserve">   }</w:t>
      </w:r>
    </w:p>
    <w:p w14:paraId="0AF59A2E" w14:textId="77777777" w:rsidR="00F4417E" w:rsidRDefault="00F4417E">
      <w:pPr>
        <w:pStyle w:val="3f3f3f3f3f3f3f3f3f3f3f3f3f3f3f3f3f3f3f3f3f"/>
        <w:spacing w:after="283"/>
        <w:rPr>
          <w:rFonts w:cstheme="minorBidi"/>
          <w:szCs w:val="24"/>
        </w:rPr>
      </w:pPr>
      <w:r>
        <w:rPr>
          <w:rFonts w:cstheme="minorBidi"/>
          <w:szCs w:val="24"/>
        </w:rPr>
        <w:t>}</w:t>
      </w:r>
    </w:p>
    <w:p w14:paraId="0B28901C" w14:textId="77777777" w:rsidR="00F4417E" w:rsidRDefault="00F4417E">
      <w:pPr>
        <w:pStyle w:val="TextBody0"/>
        <w:rPr>
          <w:rFonts w:cstheme="minorBidi"/>
        </w:rPr>
      </w:pPr>
      <w:r>
        <w:rPr>
          <w:rFonts w:cstheme="minorBidi"/>
        </w:rPr>
        <w:t>Output:</w:t>
      </w:r>
    </w:p>
    <w:p w14:paraId="2E2D3AE5" w14:textId="77777777" w:rsidR="00F4417E" w:rsidRDefault="00F4417E">
      <w:pPr>
        <w:pStyle w:val="3f3f3f3f3f3f3f3f3f3f3f3f3f3f3f3f3f3f3f3f3f"/>
        <w:rPr>
          <w:rFonts w:cstheme="minorBidi"/>
          <w:szCs w:val="24"/>
        </w:rPr>
      </w:pPr>
      <w:r>
        <w:rPr>
          <w:rFonts w:cstheme="minorBidi"/>
          <w:szCs w:val="24"/>
        </w:rPr>
        <w:t>Constructor of Parent</w:t>
      </w:r>
    </w:p>
    <w:p w14:paraId="183929ED" w14:textId="5E45F21E" w:rsidR="00F4417E" w:rsidRDefault="00F4417E">
      <w:pPr>
        <w:pStyle w:val="3f3f3f3f3f3f3f3f3f3f3f3f3f3f3f3f3f3f3f3f3f"/>
        <w:spacing w:after="283"/>
        <w:rPr>
          <w:rFonts w:cstheme="minorBidi"/>
          <w:szCs w:val="24"/>
        </w:rPr>
      </w:pPr>
      <w:r>
        <w:rPr>
          <w:rFonts w:cstheme="minorBidi"/>
          <w:szCs w:val="24"/>
        </w:rPr>
        <w:t>Constructor of Child</w:t>
      </w:r>
    </w:p>
    <w:p w14:paraId="3C66437D" w14:textId="3D0DEC9C" w:rsidR="00626A47" w:rsidRDefault="00626A47">
      <w:pPr>
        <w:pStyle w:val="3f3f3f3f3f3f3f3f3f3f3f3f3f3f3f3f3f3f3f3f3f"/>
        <w:spacing w:after="283"/>
        <w:rPr>
          <w:rFonts w:cstheme="minorBidi"/>
          <w:szCs w:val="24"/>
        </w:rPr>
      </w:pPr>
      <w:r>
        <w:rPr>
          <w:rFonts w:asciiTheme="minorHAnsi" w:hAnsiTheme="minorHAnsi" w:cstheme="minorBidi"/>
          <w:szCs w:val="24"/>
          <w:lang w:val="uk-UA"/>
        </w:rPr>
        <w:t xml:space="preserve">Використання </w:t>
      </w:r>
      <w:r>
        <w:rPr>
          <w:rFonts w:cstheme="minorBidi"/>
          <w:szCs w:val="24"/>
        </w:rPr>
        <w:t>Super</w:t>
      </w:r>
    </w:p>
    <w:p w14:paraId="461BBD26" w14:textId="74DE8009" w:rsidR="00626A47" w:rsidRDefault="00626A47" w:rsidP="00626A47">
      <w:pPr>
        <w:rPr>
          <w:rFonts w:cstheme="minorBidi"/>
        </w:rPr>
      </w:pPr>
      <w:r>
        <w:rPr>
          <w:rFonts w:asciiTheme="minorHAnsi" w:hAnsiTheme="minorHAnsi" w:cstheme="minorBidi"/>
          <w:lang w:val="uk-UA"/>
        </w:rPr>
        <w:t xml:space="preserve">1) </w:t>
      </w:r>
      <w:r>
        <w:rPr>
          <w:rStyle w:val="3f3f3f3f3f3f3f3f3f3f3f3f3f3f3f"/>
          <w:rFonts w:cstheme="minorBidi"/>
          <w:bCs w:val="0"/>
        </w:rPr>
        <w:t>super</w:t>
      </w:r>
      <w:r>
        <w:rPr>
          <w:rStyle w:val="3f3f3f3f3f3f3f3f3f3f3f3f3f3f3f"/>
          <w:rFonts w:asciiTheme="minorHAnsi" w:hAnsiTheme="minorHAnsi" w:cstheme="minorBidi"/>
          <w:bCs w:val="0"/>
          <w:lang w:val="uk-UA"/>
        </w:rPr>
        <w:t xml:space="preserve"> зі змінними: </w:t>
      </w:r>
      <w:r>
        <w:rPr>
          <w:rStyle w:val="tlid-translation"/>
          <w:lang w:val="uk-UA"/>
        </w:rPr>
        <w:t xml:space="preserve">Цей сценарій виникає, коли похідний клас та базовий клас мають однакові члени даних. У цьому випадку існує можливість неоднозначності для </w:t>
      </w:r>
      <w:r>
        <w:rPr>
          <w:rFonts w:cstheme="minorBidi"/>
        </w:rPr>
        <w:t xml:space="preserve">JVM. </w:t>
      </w:r>
    </w:p>
    <w:p w14:paraId="31343432" w14:textId="77777777" w:rsidR="00626A47" w:rsidRDefault="00626A47" w:rsidP="00626A47">
      <w:pPr>
        <w:pStyle w:val="TextBody0"/>
        <w:rPr>
          <w:rFonts w:cstheme="minorBidi"/>
        </w:rPr>
        <w:sectPr w:rsidR="00626A47">
          <w:type w:val="continuous"/>
          <w:pgSz w:w="11906" w:h="16838"/>
          <w:pgMar w:top="1134" w:right="1134" w:bottom="1134" w:left="1134" w:header="720" w:footer="720" w:gutter="0"/>
          <w:cols w:space="720"/>
          <w:formProt w:val="0"/>
          <w:noEndnote/>
        </w:sectPr>
      </w:pPr>
    </w:p>
    <w:p w14:paraId="3AC33064" w14:textId="77777777" w:rsidR="00626A47" w:rsidRPr="00626A47" w:rsidRDefault="00626A47" w:rsidP="00626A47">
      <w:pPr>
        <w:rPr>
          <w:rFonts w:cstheme="minorBidi"/>
          <w:lang w:val="en-US"/>
        </w:rPr>
      </w:pPr>
    </w:p>
    <w:p w14:paraId="6D243814" w14:textId="77777777" w:rsidR="00626A47" w:rsidRPr="00626A47" w:rsidRDefault="00626A47" w:rsidP="00626A47">
      <w:pPr>
        <w:rPr>
          <w:rFonts w:cstheme="minorBidi"/>
          <w:lang w:val="en-US"/>
        </w:rPr>
        <w:sectPr w:rsidR="00626A47" w:rsidRPr="00626A47">
          <w:type w:val="continuous"/>
          <w:pgSz w:w="11906" w:h="16838"/>
          <w:pgMar w:top="1134" w:right="1134" w:bottom="1134" w:left="1134" w:header="720" w:footer="720" w:gutter="0"/>
          <w:cols w:space="720"/>
          <w:formProt w:val="0"/>
          <w:noEndnote/>
        </w:sectPr>
      </w:pPr>
    </w:p>
    <w:tbl>
      <w:tblPr>
        <w:tblW w:w="0" w:type="auto"/>
        <w:tblLayout w:type="fixed"/>
        <w:tblCellMar>
          <w:left w:w="0" w:type="dxa"/>
          <w:right w:w="0" w:type="dxa"/>
        </w:tblCellMar>
        <w:tblLook w:val="0000" w:firstRow="0" w:lastRow="0" w:firstColumn="0" w:lastColumn="0" w:noHBand="0" w:noVBand="0"/>
      </w:tblPr>
      <w:tblGrid>
        <w:gridCol w:w="9638"/>
      </w:tblGrid>
      <w:tr w:rsidR="00626A47" w14:paraId="77FC6E22" w14:textId="77777777" w:rsidTr="00714E05">
        <w:tc>
          <w:tcPr>
            <w:tcW w:w="9638" w:type="dxa"/>
            <w:tcBorders>
              <w:top w:val="nil"/>
              <w:left w:val="nil"/>
              <w:bottom w:val="nil"/>
              <w:right w:val="nil"/>
            </w:tcBorders>
            <w:vAlign w:val="center"/>
          </w:tcPr>
          <w:p w14:paraId="2188499C" w14:textId="77777777" w:rsidR="00626A47" w:rsidRDefault="00626A47" w:rsidP="00714E05">
            <w:pPr>
              <w:pStyle w:val="3f3f3f3f3f3f3f3f3f3f3f3f3f3f3f3f3f"/>
              <w:rPr>
                <w:rFonts w:cstheme="minorBidi"/>
              </w:rPr>
            </w:pPr>
            <w:r>
              <w:rPr>
                <w:rStyle w:val="3f3f3f3f3f3f3f3f3f3f3f3f3f"/>
                <w:rFonts w:cstheme="minorBidi"/>
              </w:rPr>
              <w:t>/* Base class vehicle */</w:t>
            </w:r>
          </w:p>
          <w:p w14:paraId="047CA058"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 xml:space="preserve">Vehicle </w:t>
            </w:r>
          </w:p>
          <w:p w14:paraId="3C200C10"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347B8F37"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int</w:t>
            </w:r>
            <w:r>
              <w:rPr>
                <w:rFonts w:cstheme="minorBidi"/>
              </w:rPr>
              <w:t xml:space="preserve"> </w:t>
            </w:r>
            <w:proofErr w:type="spellStart"/>
            <w:r>
              <w:rPr>
                <w:rStyle w:val="3f3f3f3f3f3f3f3f3f3f3f3f3f"/>
                <w:rFonts w:cstheme="minorBidi"/>
              </w:rPr>
              <w:t>maxSpeed</w:t>
            </w:r>
            <w:proofErr w:type="spellEnd"/>
            <w:r>
              <w:rPr>
                <w:rStyle w:val="3f3f3f3f3f3f3f3f3f3f3f3f3f"/>
                <w:rFonts w:cstheme="minorBidi"/>
              </w:rPr>
              <w:t xml:space="preserve"> = 120; </w:t>
            </w:r>
          </w:p>
          <w:p w14:paraId="0331FCD0"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2FBC6425"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695ABC34" w14:textId="77777777" w:rsidR="00626A47" w:rsidRDefault="00626A47" w:rsidP="00714E05">
            <w:pPr>
              <w:pStyle w:val="3f3f3f3f3f3f3f3f3f3f3f3f3f3f3f3f3f"/>
              <w:rPr>
                <w:rFonts w:cstheme="minorBidi"/>
              </w:rPr>
            </w:pPr>
            <w:r>
              <w:rPr>
                <w:rStyle w:val="3f3f3f3f3f3f3f3f3f3f3f3f3f"/>
                <w:rFonts w:cstheme="minorBidi"/>
              </w:rPr>
              <w:t>/* sub class Car extending vehicle */</w:t>
            </w:r>
          </w:p>
          <w:p w14:paraId="58F302C9"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Car extends</w:t>
            </w:r>
            <w:r>
              <w:rPr>
                <w:rFonts w:cstheme="minorBidi"/>
              </w:rPr>
              <w:t xml:space="preserve"> </w:t>
            </w:r>
            <w:r>
              <w:rPr>
                <w:rStyle w:val="3f3f3f3f3f3f3f3f3f3f3f3f3f"/>
                <w:rFonts w:cstheme="minorBidi"/>
              </w:rPr>
              <w:t xml:space="preserve">Vehicle </w:t>
            </w:r>
          </w:p>
          <w:p w14:paraId="7DBEC86F"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1B1C4E5A"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int</w:t>
            </w:r>
            <w:r>
              <w:rPr>
                <w:rFonts w:cstheme="minorBidi"/>
              </w:rPr>
              <w:t xml:space="preserve"> </w:t>
            </w:r>
            <w:proofErr w:type="spellStart"/>
            <w:r>
              <w:rPr>
                <w:rStyle w:val="3f3f3f3f3f3f3f3f3f3f3f3f3f"/>
                <w:rFonts w:cstheme="minorBidi"/>
              </w:rPr>
              <w:t>maxSpeed</w:t>
            </w:r>
            <w:proofErr w:type="spellEnd"/>
            <w:r>
              <w:rPr>
                <w:rStyle w:val="3f3f3f3f3f3f3f3f3f3f3f3f3f"/>
                <w:rFonts w:cstheme="minorBidi"/>
              </w:rPr>
              <w:t xml:space="preserve"> = 180; </w:t>
            </w:r>
          </w:p>
          <w:p w14:paraId="27F68845"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37D69409"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void</w:t>
            </w:r>
            <w:r>
              <w:rPr>
                <w:rFonts w:cstheme="minorBidi"/>
              </w:rPr>
              <w:t xml:space="preserve"> </w:t>
            </w:r>
            <w:r>
              <w:rPr>
                <w:rStyle w:val="3f3f3f3f3f3f3f3f3f3f3f3f3f"/>
                <w:rFonts w:cstheme="minorBidi"/>
              </w:rPr>
              <w:t xml:space="preserve">display() </w:t>
            </w:r>
          </w:p>
          <w:p w14:paraId="3DF9F65C"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396D0023"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print </w:t>
            </w:r>
            <w:proofErr w:type="spellStart"/>
            <w:r>
              <w:rPr>
                <w:rStyle w:val="3f3f3f3f3f3f3f3f3f3f3f3f3f"/>
                <w:rFonts w:cstheme="minorBidi"/>
              </w:rPr>
              <w:t>maxSpeed</w:t>
            </w:r>
            <w:proofErr w:type="spellEnd"/>
            <w:r>
              <w:rPr>
                <w:rStyle w:val="3f3f3f3f3f3f3f3f3f3f3f3f3f"/>
                <w:rFonts w:cstheme="minorBidi"/>
              </w:rPr>
              <w:t xml:space="preserve"> of base class (vehicle) */</w:t>
            </w:r>
          </w:p>
          <w:p w14:paraId="25AB1AF4"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System.out.println</w:t>
            </w:r>
            <w:proofErr w:type="spellEnd"/>
            <w:r>
              <w:rPr>
                <w:rStyle w:val="3f3f3f3f3f3f3f3f3f3f3f3f3f"/>
                <w:rFonts w:cstheme="minorBidi"/>
              </w:rPr>
              <w:t>("Maximum Speed: "</w:t>
            </w:r>
            <w:r>
              <w:rPr>
                <w:rFonts w:cstheme="minorBidi"/>
              </w:rPr>
              <w:t xml:space="preserve"> </w:t>
            </w:r>
            <w:r>
              <w:rPr>
                <w:rStyle w:val="3f3f3f3f3f3f3f3f3f3f3f3f3f"/>
                <w:rFonts w:cstheme="minorBidi"/>
              </w:rPr>
              <w:t xml:space="preserve">+ </w:t>
            </w:r>
            <w:proofErr w:type="spellStart"/>
            <w:r>
              <w:rPr>
                <w:rStyle w:val="3f3f3f3f3f3f3f3f3f3f3f3f3f"/>
                <w:rFonts w:cstheme="minorBidi"/>
              </w:rPr>
              <w:t>super.maxSpeed</w:t>
            </w:r>
            <w:proofErr w:type="spellEnd"/>
            <w:r>
              <w:rPr>
                <w:rStyle w:val="3f3f3f3f3f3f3f3f3f3f3f3f3f"/>
                <w:rFonts w:cstheme="minorBidi"/>
              </w:rPr>
              <w:t xml:space="preserve">); </w:t>
            </w:r>
          </w:p>
          <w:p w14:paraId="3035CD1F"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1B0AE6DF"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0C47ACDE" w14:textId="77777777" w:rsidR="00626A47" w:rsidRDefault="00626A47" w:rsidP="00714E05">
            <w:pPr>
              <w:pStyle w:val="3f3f3f3f3f3f3f3f3f3f3f3f3f3f3f3f3f"/>
              <w:rPr>
                <w:rFonts w:cstheme="minorBidi"/>
              </w:rPr>
            </w:pPr>
            <w:r>
              <w:rPr>
                <w:rStyle w:val="3f3f3f3f3f3f3f3f3f3f3f3f3f"/>
                <w:rFonts w:cstheme="minorBidi"/>
              </w:rPr>
              <w:lastRenderedPageBreak/>
              <w:t> </w:t>
            </w:r>
            <w:r>
              <w:rPr>
                <w:rFonts w:cstheme="minorBidi"/>
              </w:rPr>
              <w:t> </w:t>
            </w:r>
          </w:p>
          <w:p w14:paraId="34BF6870" w14:textId="77777777" w:rsidR="00626A47" w:rsidRDefault="00626A47" w:rsidP="00714E05">
            <w:pPr>
              <w:pStyle w:val="3f3f3f3f3f3f3f3f3f3f3f3f3f3f3f3f3f"/>
              <w:rPr>
                <w:rFonts w:cstheme="minorBidi"/>
              </w:rPr>
            </w:pPr>
            <w:r>
              <w:rPr>
                <w:rStyle w:val="3f3f3f3f3f3f3f3f3f3f3f3f3f"/>
                <w:rFonts w:cstheme="minorBidi"/>
              </w:rPr>
              <w:t>/* Driver program to test */</w:t>
            </w:r>
          </w:p>
          <w:p w14:paraId="2E165579"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 xml:space="preserve">Test </w:t>
            </w:r>
          </w:p>
          <w:p w14:paraId="29D9D30F"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2482A098"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public</w:t>
            </w:r>
            <w:r>
              <w:rPr>
                <w:rFonts w:cstheme="minorBidi"/>
              </w:rPr>
              <w:t xml:space="preserve"> </w:t>
            </w:r>
            <w:r>
              <w:rPr>
                <w:rStyle w:val="3f3f3f3f3f3f3f3f3f3f3f3f3f"/>
                <w:rFonts w:cstheme="minorBidi"/>
              </w:rPr>
              <w:t>static</w:t>
            </w:r>
            <w:r>
              <w:rPr>
                <w:rFonts w:cstheme="minorBidi"/>
              </w:rPr>
              <w:t xml:space="preserve"> </w:t>
            </w:r>
            <w:r>
              <w:rPr>
                <w:rStyle w:val="3f3f3f3f3f3f3f3f3f3f3f3f3f"/>
                <w:rFonts w:cstheme="minorBidi"/>
              </w:rPr>
              <w:t>void</w:t>
            </w:r>
            <w:r>
              <w:rPr>
                <w:rFonts w:cstheme="minorBidi"/>
              </w:rPr>
              <w:t xml:space="preserve"> </w:t>
            </w:r>
            <w:r>
              <w:rPr>
                <w:rStyle w:val="3f3f3f3f3f3f3f3f3f3f3f3f3f"/>
                <w:rFonts w:cstheme="minorBidi"/>
              </w:rPr>
              <w:t xml:space="preserve">main(String[] </w:t>
            </w:r>
            <w:proofErr w:type="spellStart"/>
            <w:r>
              <w:rPr>
                <w:rStyle w:val="3f3f3f3f3f3f3f3f3f3f3f3f3f"/>
                <w:rFonts w:cstheme="minorBidi"/>
              </w:rPr>
              <w:t>args</w:t>
            </w:r>
            <w:proofErr w:type="spellEnd"/>
            <w:r>
              <w:rPr>
                <w:rStyle w:val="3f3f3f3f3f3f3f3f3f3f3f3f3f"/>
                <w:rFonts w:cstheme="minorBidi"/>
              </w:rPr>
              <w:t xml:space="preserve">) </w:t>
            </w:r>
          </w:p>
          <w:p w14:paraId="4257BF42"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3B51313A"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Car small = new</w:t>
            </w:r>
            <w:r>
              <w:rPr>
                <w:rFonts w:cstheme="minorBidi"/>
              </w:rPr>
              <w:t xml:space="preserve"> </w:t>
            </w:r>
            <w:r>
              <w:rPr>
                <w:rStyle w:val="3f3f3f3f3f3f3f3f3f3f3f3f3f"/>
                <w:rFonts w:cstheme="minorBidi"/>
              </w:rPr>
              <w:t xml:space="preserve">Car(); </w:t>
            </w:r>
          </w:p>
          <w:p w14:paraId="34DA4747"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small.display</w:t>
            </w:r>
            <w:proofErr w:type="spellEnd"/>
            <w:r>
              <w:rPr>
                <w:rStyle w:val="3f3f3f3f3f3f3f3f3f3f3f3f3f"/>
                <w:rFonts w:cstheme="minorBidi"/>
              </w:rPr>
              <w:t xml:space="preserve">(); </w:t>
            </w:r>
          </w:p>
          <w:p w14:paraId="34ED3407"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0AF1C417" w14:textId="77777777" w:rsidR="00626A47" w:rsidRDefault="00626A47" w:rsidP="00714E05">
            <w:pPr>
              <w:pStyle w:val="3f3f3f3f3f3f3f3f3f3f3f3f3f3f3f3f3f"/>
              <w:rPr>
                <w:rFonts w:cstheme="minorBidi"/>
              </w:rPr>
            </w:pPr>
            <w:r>
              <w:rPr>
                <w:rStyle w:val="3f3f3f3f3f3f3f3f3f3f3f3f3f"/>
                <w:rFonts w:cstheme="minorBidi"/>
              </w:rPr>
              <w:t xml:space="preserve">} </w:t>
            </w:r>
          </w:p>
        </w:tc>
      </w:tr>
    </w:tbl>
    <w:p w14:paraId="2A1A0F01" w14:textId="77777777" w:rsidR="00626A47" w:rsidRDefault="00626A47" w:rsidP="00626A47">
      <w:pPr>
        <w:widowControl w:val="0"/>
        <w:rPr>
          <w:rFonts w:cstheme="minorBidi"/>
        </w:rPr>
        <w:sectPr w:rsidR="00626A47">
          <w:type w:val="continuous"/>
          <w:pgSz w:w="11906" w:h="16838"/>
          <w:pgMar w:top="1134" w:right="1134" w:bottom="1134" w:left="1134" w:header="720" w:footer="720" w:gutter="0"/>
          <w:cols w:space="720"/>
          <w:formProt w:val="0"/>
          <w:noEndnote/>
        </w:sectPr>
      </w:pPr>
    </w:p>
    <w:p w14:paraId="44BE6E8F" w14:textId="77777777" w:rsidR="00626A47" w:rsidRDefault="00626A47" w:rsidP="00626A47">
      <w:pPr>
        <w:pStyle w:val="TextBody0"/>
        <w:rPr>
          <w:rFonts w:cstheme="minorBidi"/>
        </w:rPr>
      </w:pPr>
      <w:r>
        <w:rPr>
          <w:rFonts w:cstheme="minorBidi"/>
        </w:rPr>
        <w:t>Output:</w:t>
      </w:r>
    </w:p>
    <w:p w14:paraId="58A42B94" w14:textId="77777777" w:rsidR="00626A47" w:rsidRDefault="00626A47" w:rsidP="00626A47">
      <w:pPr>
        <w:pStyle w:val="3f3f3f3f3f3f3f3f3f3f3f3f3f3f3f3f3f3f3f3f3f"/>
        <w:spacing w:after="283"/>
        <w:rPr>
          <w:rFonts w:cstheme="minorBidi"/>
          <w:szCs w:val="24"/>
        </w:rPr>
      </w:pPr>
      <w:r>
        <w:rPr>
          <w:rFonts w:cstheme="minorBidi"/>
          <w:szCs w:val="24"/>
        </w:rPr>
        <w:t>Maximum Speed: 120</w:t>
      </w:r>
    </w:p>
    <w:p w14:paraId="2D28BF7B" w14:textId="77777777" w:rsidR="00626A47" w:rsidRDefault="00626A47" w:rsidP="00626A47">
      <w:pPr>
        <w:pStyle w:val="TextBody0"/>
        <w:jc w:val="both"/>
        <w:rPr>
          <w:rFonts w:cstheme="minorBidi"/>
        </w:rPr>
      </w:pPr>
      <w:r>
        <w:rPr>
          <w:rFonts w:cstheme="minorBidi"/>
        </w:rPr>
        <w:t xml:space="preserve">In the above example, both base class and subclass have a member </w:t>
      </w:r>
      <w:proofErr w:type="spellStart"/>
      <w:r>
        <w:rPr>
          <w:rFonts w:cstheme="minorBidi"/>
        </w:rPr>
        <w:t>maxSpeed</w:t>
      </w:r>
      <w:proofErr w:type="spellEnd"/>
      <w:r>
        <w:rPr>
          <w:rFonts w:cstheme="minorBidi"/>
        </w:rPr>
        <w:t xml:space="preserve">. We could access </w:t>
      </w:r>
      <w:proofErr w:type="spellStart"/>
      <w:r>
        <w:rPr>
          <w:rFonts w:cstheme="minorBidi"/>
        </w:rPr>
        <w:t>maxSpeed</w:t>
      </w:r>
      <w:proofErr w:type="spellEnd"/>
      <w:r>
        <w:rPr>
          <w:rFonts w:cstheme="minorBidi"/>
        </w:rPr>
        <w:t xml:space="preserve"> of base class in </w:t>
      </w:r>
      <w:proofErr w:type="spellStart"/>
      <w:r>
        <w:rPr>
          <w:rFonts w:cstheme="minorBidi"/>
        </w:rPr>
        <w:t>sublcass</w:t>
      </w:r>
      <w:proofErr w:type="spellEnd"/>
      <w:r>
        <w:rPr>
          <w:rFonts w:cstheme="minorBidi"/>
        </w:rPr>
        <w:t xml:space="preserve"> using super keyword.</w:t>
      </w:r>
    </w:p>
    <w:p w14:paraId="0F46AF0C" w14:textId="3DF1E9FB" w:rsidR="00626A47" w:rsidRDefault="00626A47" w:rsidP="00626A47">
      <w:pPr>
        <w:pStyle w:val="TextBody0"/>
        <w:rPr>
          <w:rFonts w:cstheme="minorBidi"/>
        </w:rPr>
      </w:pPr>
      <w:r>
        <w:rPr>
          <w:rFonts w:cstheme="minorBidi"/>
        </w:rPr>
        <w:t> </w:t>
      </w:r>
    </w:p>
    <w:p w14:paraId="04AA27A4" w14:textId="021A27CA" w:rsidR="00AC430B" w:rsidRPr="00AC430B" w:rsidRDefault="00AC430B" w:rsidP="00626A47">
      <w:pPr>
        <w:pStyle w:val="TextBody0"/>
        <w:rPr>
          <w:rFonts w:asciiTheme="minorHAnsi" w:hAnsiTheme="minorHAnsi" w:cstheme="minorBidi"/>
          <w:lang w:val="uk-UA"/>
        </w:rPr>
      </w:pPr>
      <w:r>
        <w:rPr>
          <w:rFonts w:asciiTheme="minorHAnsi" w:hAnsiTheme="minorHAnsi" w:cstheme="minorBidi"/>
          <w:lang w:val="uk-UA"/>
        </w:rPr>
        <w:t xml:space="preserve">2) </w:t>
      </w:r>
      <w:r>
        <w:rPr>
          <w:rStyle w:val="3f3f3f3f3f3f3f3f3f3f3f3f3f3f3f"/>
          <w:rFonts w:cstheme="minorBidi"/>
          <w:bCs w:val="0"/>
        </w:rPr>
        <w:t>super</w:t>
      </w:r>
      <w:r>
        <w:rPr>
          <w:rStyle w:val="3f3f3f3f3f3f3f3f3f3f3f3f3f3f3f"/>
          <w:rFonts w:asciiTheme="minorHAnsi" w:hAnsiTheme="minorHAnsi" w:cstheme="minorBidi"/>
          <w:bCs w:val="0"/>
          <w:lang w:val="uk-UA"/>
        </w:rPr>
        <w:t xml:space="preserve"> з методами: </w:t>
      </w:r>
    </w:p>
    <w:p w14:paraId="10C050FC" w14:textId="77E4D213" w:rsidR="00AC430B" w:rsidRDefault="00AC430B" w:rsidP="00626A47">
      <w:pPr>
        <w:pStyle w:val="TextBody0"/>
        <w:rPr>
          <w:rStyle w:val="tlid-translation"/>
          <w:rFonts w:asciiTheme="minorHAnsi" w:hAnsiTheme="minorHAnsi"/>
          <w:lang w:val="uk-UA"/>
        </w:rPr>
      </w:pPr>
      <w:bookmarkStart w:id="8" w:name="copy-code-button5"/>
      <w:bookmarkEnd w:id="8"/>
      <w:r>
        <w:rPr>
          <w:rStyle w:val="tlid-translation"/>
          <w:lang w:val="uk-UA"/>
        </w:rPr>
        <w:t>Це використовується, коли ми хочемо викликати метод батьківського класу. Отже, коли батьки та дочірні класи мають однакові методи, то для вирішення неоднозначності ми використовуємо ключове слово</w:t>
      </w:r>
      <w:r>
        <w:rPr>
          <w:rStyle w:val="tlid-translation"/>
          <w:rFonts w:asciiTheme="minorHAnsi" w:hAnsiTheme="minorHAnsi"/>
          <w:lang w:val="uk-UA"/>
        </w:rPr>
        <w:t xml:space="preserve"> </w:t>
      </w:r>
      <w:r>
        <w:rPr>
          <w:rStyle w:val="3f3f3f3f3f3f3f3f3f3f3f3f3f3f3f"/>
          <w:rFonts w:cstheme="minorBidi"/>
          <w:bCs w:val="0"/>
        </w:rPr>
        <w:t>super</w:t>
      </w:r>
      <w:r>
        <w:rPr>
          <w:rStyle w:val="tlid-translation"/>
          <w:lang w:val="uk-UA"/>
        </w:rPr>
        <w:t>.</w:t>
      </w:r>
    </w:p>
    <w:p w14:paraId="6A8B6FC9" w14:textId="77777777" w:rsidR="00626A47" w:rsidRPr="00626A47" w:rsidRDefault="00626A47" w:rsidP="00626A47">
      <w:pPr>
        <w:rPr>
          <w:rFonts w:cstheme="minorBidi"/>
          <w:lang w:val="en-US"/>
        </w:rPr>
      </w:pPr>
    </w:p>
    <w:p w14:paraId="024C5C7F" w14:textId="77777777" w:rsidR="00626A47" w:rsidRPr="00626A47" w:rsidRDefault="00626A47" w:rsidP="00626A47">
      <w:pPr>
        <w:rPr>
          <w:rFonts w:cstheme="minorBidi"/>
          <w:lang w:val="en-US"/>
        </w:rPr>
        <w:sectPr w:rsidR="00626A47" w:rsidRPr="00626A47">
          <w:type w:val="continuous"/>
          <w:pgSz w:w="11906" w:h="16838"/>
          <w:pgMar w:top="1134" w:right="1134" w:bottom="1134" w:left="1134" w:header="720" w:footer="720" w:gutter="0"/>
          <w:cols w:space="720"/>
          <w:formProt w:val="0"/>
          <w:noEndnote/>
        </w:sectPr>
      </w:pPr>
    </w:p>
    <w:tbl>
      <w:tblPr>
        <w:tblW w:w="0" w:type="auto"/>
        <w:tblLayout w:type="fixed"/>
        <w:tblCellMar>
          <w:left w:w="0" w:type="dxa"/>
          <w:right w:w="0" w:type="dxa"/>
        </w:tblCellMar>
        <w:tblLook w:val="0000" w:firstRow="0" w:lastRow="0" w:firstColumn="0" w:lastColumn="0" w:noHBand="0" w:noVBand="0"/>
      </w:tblPr>
      <w:tblGrid>
        <w:gridCol w:w="9638"/>
      </w:tblGrid>
      <w:tr w:rsidR="00626A47" w14:paraId="39D7896C" w14:textId="77777777" w:rsidTr="00714E05">
        <w:tc>
          <w:tcPr>
            <w:tcW w:w="9638" w:type="dxa"/>
            <w:tcBorders>
              <w:top w:val="nil"/>
              <w:left w:val="nil"/>
              <w:bottom w:val="nil"/>
              <w:right w:val="nil"/>
            </w:tcBorders>
            <w:vAlign w:val="center"/>
          </w:tcPr>
          <w:p w14:paraId="46852BE2" w14:textId="77777777" w:rsidR="00626A47" w:rsidRDefault="00626A47" w:rsidP="00714E05">
            <w:pPr>
              <w:pStyle w:val="3f3f3f3f3f3f3f3f3f3f3f3f3f3f3f3f3f"/>
              <w:rPr>
                <w:rFonts w:cstheme="minorBidi"/>
              </w:rPr>
            </w:pPr>
            <w:r>
              <w:rPr>
                <w:rStyle w:val="3f3f3f3f3f3f3f3f3f3f3f3f3f"/>
                <w:rFonts w:cstheme="minorBidi"/>
              </w:rPr>
              <w:t>/* Base class Person */</w:t>
            </w:r>
          </w:p>
          <w:p w14:paraId="7DF15C56"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 xml:space="preserve">Person </w:t>
            </w:r>
          </w:p>
          <w:p w14:paraId="2F703AEA"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7F90FD98"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void</w:t>
            </w:r>
            <w:r>
              <w:rPr>
                <w:rFonts w:cstheme="minorBidi"/>
              </w:rPr>
              <w:t xml:space="preserve"> </w:t>
            </w:r>
            <w:r>
              <w:rPr>
                <w:rStyle w:val="3f3f3f3f3f3f3f3f3f3f3f3f3f"/>
                <w:rFonts w:cstheme="minorBidi"/>
              </w:rPr>
              <w:t xml:space="preserve">message() </w:t>
            </w:r>
          </w:p>
          <w:p w14:paraId="785DA135"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3AFE6B29"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System.out.println</w:t>
            </w:r>
            <w:proofErr w:type="spellEnd"/>
            <w:r>
              <w:rPr>
                <w:rStyle w:val="3f3f3f3f3f3f3f3f3f3f3f3f3f"/>
                <w:rFonts w:cstheme="minorBidi"/>
              </w:rPr>
              <w:t xml:space="preserve">("This is person class"); </w:t>
            </w:r>
          </w:p>
          <w:p w14:paraId="4D61D5F1"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3D59546B"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27086CDB"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0944DB30" w14:textId="77777777" w:rsidR="00626A47" w:rsidRDefault="00626A47" w:rsidP="00714E05">
            <w:pPr>
              <w:pStyle w:val="3f3f3f3f3f3f3f3f3f3f3f3f3f3f3f3f3f"/>
              <w:rPr>
                <w:rFonts w:cstheme="minorBidi"/>
              </w:rPr>
            </w:pPr>
            <w:r>
              <w:rPr>
                <w:rStyle w:val="3f3f3f3f3f3f3f3f3f3f3f3f3f"/>
                <w:rFonts w:cstheme="minorBidi"/>
              </w:rPr>
              <w:t>/* Subclass Student */</w:t>
            </w:r>
          </w:p>
          <w:p w14:paraId="31997ACF"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Student extends</w:t>
            </w:r>
            <w:r>
              <w:rPr>
                <w:rFonts w:cstheme="minorBidi"/>
              </w:rPr>
              <w:t xml:space="preserve"> </w:t>
            </w:r>
            <w:r>
              <w:rPr>
                <w:rStyle w:val="3f3f3f3f3f3f3f3f3f3f3f3f3f"/>
                <w:rFonts w:cstheme="minorBidi"/>
              </w:rPr>
              <w:t xml:space="preserve">Person </w:t>
            </w:r>
          </w:p>
          <w:p w14:paraId="68091DC8"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40C85F8B"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void</w:t>
            </w:r>
            <w:r>
              <w:rPr>
                <w:rFonts w:cstheme="minorBidi"/>
              </w:rPr>
              <w:t xml:space="preserve"> </w:t>
            </w:r>
            <w:r>
              <w:rPr>
                <w:rStyle w:val="3f3f3f3f3f3f3f3f3f3f3f3f3f"/>
                <w:rFonts w:cstheme="minorBidi"/>
              </w:rPr>
              <w:t xml:space="preserve">message() </w:t>
            </w:r>
          </w:p>
          <w:p w14:paraId="620621D3"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204C7CB0"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System.out.println</w:t>
            </w:r>
            <w:proofErr w:type="spellEnd"/>
            <w:r>
              <w:rPr>
                <w:rStyle w:val="3f3f3f3f3f3f3f3f3f3f3f3f3f"/>
                <w:rFonts w:cstheme="minorBidi"/>
              </w:rPr>
              <w:t xml:space="preserve">("This is student class"); </w:t>
            </w:r>
          </w:p>
          <w:p w14:paraId="31582808"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1E04884F"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2EEE0A87"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Note that display() is only in Student class </w:t>
            </w:r>
          </w:p>
          <w:p w14:paraId="7D16AFFC"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void</w:t>
            </w:r>
            <w:r>
              <w:rPr>
                <w:rFonts w:cstheme="minorBidi"/>
              </w:rPr>
              <w:t xml:space="preserve"> </w:t>
            </w:r>
            <w:r>
              <w:rPr>
                <w:rStyle w:val="3f3f3f3f3f3f3f3f3f3f3f3f3f"/>
                <w:rFonts w:cstheme="minorBidi"/>
              </w:rPr>
              <w:t xml:space="preserve">display() </w:t>
            </w:r>
          </w:p>
          <w:p w14:paraId="6A6A59AB"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0CFEF088"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will invoke or call current class message() method </w:t>
            </w:r>
          </w:p>
          <w:p w14:paraId="2B5E4B1A"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message(); </w:t>
            </w:r>
          </w:p>
          <w:p w14:paraId="5B73F90A"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0B25D13F"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will invoke or call parent class message() method </w:t>
            </w:r>
          </w:p>
          <w:p w14:paraId="44D924D8"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super.message</w:t>
            </w:r>
            <w:proofErr w:type="spellEnd"/>
            <w:r>
              <w:rPr>
                <w:rStyle w:val="3f3f3f3f3f3f3f3f3f3f3f3f3f"/>
                <w:rFonts w:cstheme="minorBidi"/>
              </w:rPr>
              <w:t xml:space="preserve">(); </w:t>
            </w:r>
          </w:p>
          <w:p w14:paraId="59674CD5" w14:textId="77777777" w:rsidR="00626A47" w:rsidRDefault="00626A47" w:rsidP="00714E05">
            <w:pPr>
              <w:pStyle w:val="3f3f3f3f3f3f3f3f3f3f3f3f3f3f3f3f3f"/>
              <w:rPr>
                <w:rFonts w:cstheme="minorBidi"/>
              </w:rPr>
            </w:pPr>
            <w:r>
              <w:rPr>
                <w:rStyle w:val="3f3f3f3f3f3f3f3f3f3f3f3f3f"/>
                <w:rFonts w:cstheme="minorBidi"/>
              </w:rPr>
              <w:lastRenderedPageBreak/>
              <w:t>    </w:t>
            </w:r>
            <w:r>
              <w:rPr>
                <w:rStyle w:val="3f3f3f3f3f3f3f3f3f3f3f3f3f"/>
                <w:rFonts w:cstheme="minorBidi"/>
              </w:rPr>
              <w:t xml:space="preserve">} </w:t>
            </w:r>
          </w:p>
          <w:p w14:paraId="6AFB6377"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4923AF23"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7902A28F" w14:textId="77777777" w:rsidR="00626A47" w:rsidRDefault="00626A47" w:rsidP="00714E05">
            <w:pPr>
              <w:pStyle w:val="3f3f3f3f3f3f3f3f3f3f3f3f3f3f3f3f3f"/>
              <w:rPr>
                <w:rFonts w:cstheme="minorBidi"/>
              </w:rPr>
            </w:pPr>
            <w:r>
              <w:rPr>
                <w:rStyle w:val="3f3f3f3f3f3f3f3f3f3f3f3f3f"/>
                <w:rFonts w:cstheme="minorBidi"/>
              </w:rPr>
              <w:t>/* Driver program to test */</w:t>
            </w:r>
          </w:p>
          <w:p w14:paraId="752347C6"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 xml:space="preserve">Test </w:t>
            </w:r>
          </w:p>
          <w:p w14:paraId="658572A2"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4B8BACDC"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public</w:t>
            </w:r>
            <w:r>
              <w:rPr>
                <w:rFonts w:cstheme="minorBidi"/>
              </w:rPr>
              <w:t xml:space="preserve"> </w:t>
            </w:r>
            <w:r>
              <w:rPr>
                <w:rStyle w:val="3f3f3f3f3f3f3f3f3f3f3f3f3f"/>
                <w:rFonts w:cstheme="minorBidi"/>
              </w:rPr>
              <w:t>static</w:t>
            </w:r>
            <w:r>
              <w:rPr>
                <w:rFonts w:cstheme="minorBidi"/>
              </w:rPr>
              <w:t xml:space="preserve"> </w:t>
            </w:r>
            <w:r>
              <w:rPr>
                <w:rStyle w:val="3f3f3f3f3f3f3f3f3f3f3f3f3f"/>
                <w:rFonts w:cstheme="minorBidi"/>
              </w:rPr>
              <w:t>void</w:t>
            </w:r>
            <w:r>
              <w:rPr>
                <w:rFonts w:cstheme="minorBidi"/>
              </w:rPr>
              <w:t xml:space="preserve"> </w:t>
            </w:r>
            <w:r>
              <w:rPr>
                <w:rStyle w:val="3f3f3f3f3f3f3f3f3f3f3f3f3f"/>
                <w:rFonts w:cstheme="minorBidi"/>
              </w:rPr>
              <w:t xml:space="preserve">main(String </w:t>
            </w:r>
            <w:proofErr w:type="spellStart"/>
            <w:r>
              <w:rPr>
                <w:rStyle w:val="3f3f3f3f3f3f3f3f3f3f3f3f3f"/>
                <w:rFonts w:cstheme="minorBidi"/>
              </w:rPr>
              <w:t>args</w:t>
            </w:r>
            <w:proofErr w:type="spellEnd"/>
            <w:r>
              <w:rPr>
                <w:rStyle w:val="3f3f3f3f3f3f3f3f3f3f3f3f3f"/>
                <w:rFonts w:cstheme="minorBidi"/>
              </w:rPr>
              <w:t xml:space="preserve">[]) </w:t>
            </w:r>
          </w:p>
          <w:p w14:paraId="48733F00"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0844BCFE"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Student s = new</w:t>
            </w:r>
            <w:r>
              <w:rPr>
                <w:rFonts w:cstheme="minorBidi"/>
              </w:rPr>
              <w:t xml:space="preserve"> </w:t>
            </w:r>
            <w:r>
              <w:rPr>
                <w:rStyle w:val="3f3f3f3f3f3f3f3f3f3f3f3f3f"/>
                <w:rFonts w:cstheme="minorBidi"/>
              </w:rPr>
              <w:t xml:space="preserve">Student(); </w:t>
            </w:r>
          </w:p>
          <w:p w14:paraId="50131585"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072D6078"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calling display() of Student </w:t>
            </w:r>
          </w:p>
          <w:p w14:paraId="72DA8434"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s.display</w:t>
            </w:r>
            <w:proofErr w:type="spellEnd"/>
            <w:r>
              <w:rPr>
                <w:rStyle w:val="3f3f3f3f3f3f3f3f3f3f3f3f3f"/>
                <w:rFonts w:cstheme="minorBidi"/>
              </w:rPr>
              <w:t xml:space="preserve">(); </w:t>
            </w:r>
          </w:p>
          <w:p w14:paraId="440EA9F7"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019B31F1" w14:textId="77777777" w:rsidR="00626A47" w:rsidRDefault="00626A47" w:rsidP="00714E05">
            <w:pPr>
              <w:pStyle w:val="3f3f3f3f3f3f3f3f3f3f3f3f3f3f3f3f3f"/>
              <w:rPr>
                <w:rFonts w:cstheme="minorBidi"/>
              </w:rPr>
            </w:pPr>
            <w:r>
              <w:rPr>
                <w:rStyle w:val="3f3f3f3f3f3f3f3f3f3f3f3f3f"/>
                <w:rFonts w:cstheme="minorBidi"/>
              </w:rPr>
              <w:t xml:space="preserve">} </w:t>
            </w:r>
          </w:p>
        </w:tc>
      </w:tr>
    </w:tbl>
    <w:p w14:paraId="1CBFC7C8" w14:textId="77777777" w:rsidR="00626A47" w:rsidRDefault="00626A47" w:rsidP="00626A47">
      <w:pPr>
        <w:widowControl w:val="0"/>
        <w:rPr>
          <w:rFonts w:cstheme="minorBidi"/>
        </w:rPr>
        <w:sectPr w:rsidR="00626A47">
          <w:type w:val="continuous"/>
          <w:pgSz w:w="11906" w:h="16838"/>
          <w:pgMar w:top="1134" w:right="1134" w:bottom="1134" w:left="1134" w:header="720" w:footer="720" w:gutter="0"/>
          <w:cols w:space="720"/>
          <w:formProt w:val="0"/>
          <w:noEndnote/>
        </w:sectPr>
      </w:pPr>
    </w:p>
    <w:p w14:paraId="046016E8" w14:textId="77777777" w:rsidR="00626A47" w:rsidRDefault="00626A47" w:rsidP="00626A47">
      <w:pPr>
        <w:pStyle w:val="TextBody0"/>
        <w:rPr>
          <w:rFonts w:cstheme="minorBidi"/>
        </w:rPr>
      </w:pPr>
      <w:r>
        <w:rPr>
          <w:rFonts w:cstheme="minorBidi"/>
        </w:rPr>
        <w:t>Output:</w:t>
      </w:r>
    </w:p>
    <w:p w14:paraId="755B6E30" w14:textId="77777777" w:rsidR="00626A47" w:rsidRDefault="00626A47" w:rsidP="00626A47">
      <w:pPr>
        <w:pStyle w:val="3f3f3f3f3f3f3f3f3f3f3f3f3f3f3f3f3f3f3f3f3f"/>
        <w:rPr>
          <w:rFonts w:cstheme="minorBidi"/>
          <w:szCs w:val="24"/>
        </w:rPr>
      </w:pPr>
      <w:r>
        <w:rPr>
          <w:rFonts w:cstheme="minorBidi"/>
          <w:szCs w:val="24"/>
        </w:rPr>
        <w:t>This is student class</w:t>
      </w:r>
    </w:p>
    <w:p w14:paraId="4F9F1236" w14:textId="77777777" w:rsidR="00626A47" w:rsidRDefault="00626A47" w:rsidP="00626A47">
      <w:pPr>
        <w:pStyle w:val="3f3f3f3f3f3f3f3f3f3f3f3f3f3f3f3f3f3f3f3f3f"/>
        <w:spacing w:after="283"/>
        <w:rPr>
          <w:rFonts w:cstheme="minorBidi"/>
          <w:szCs w:val="24"/>
        </w:rPr>
      </w:pPr>
      <w:r>
        <w:rPr>
          <w:rFonts w:cstheme="minorBidi"/>
          <w:szCs w:val="24"/>
        </w:rPr>
        <w:t>This is person class</w:t>
      </w:r>
    </w:p>
    <w:p w14:paraId="26376E9B" w14:textId="77777777" w:rsidR="00AC430B" w:rsidRDefault="00AC430B" w:rsidP="00626A47">
      <w:pPr>
        <w:pStyle w:val="TextBody0"/>
        <w:rPr>
          <w:rFonts w:cstheme="minorBidi"/>
        </w:rPr>
      </w:pPr>
    </w:p>
    <w:p w14:paraId="6EC353C7" w14:textId="05BCE451" w:rsidR="00626A47" w:rsidRPr="00AC430B" w:rsidRDefault="00AC430B" w:rsidP="00626A47">
      <w:pPr>
        <w:pStyle w:val="TextBody0"/>
        <w:rPr>
          <w:rFonts w:asciiTheme="minorHAnsi" w:hAnsiTheme="minorHAnsi" w:cstheme="minorBidi"/>
          <w:lang w:val="uk-UA"/>
        </w:rPr>
      </w:pPr>
      <w:r>
        <w:rPr>
          <w:rFonts w:asciiTheme="minorHAnsi" w:hAnsiTheme="minorHAnsi" w:cstheme="minorBidi"/>
          <w:lang w:val="uk-UA"/>
        </w:rPr>
        <w:t xml:space="preserve">3) </w:t>
      </w:r>
      <w:r w:rsidR="00626A47">
        <w:rPr>
          <w:rFonts w:cstheme="minorBidi"/>
        </w:rPr>
        <w:t> </w:t>
      </w:r>
      <w:r>
        <w:rPr>
          <w:rStyle w:val="3f3f3f3f3f3f3f3f3f3f3f3f3f3f3f"/>
          <w:rFonts w:cstheme="minorBidi"/>
          <w:bCs w:val="0"/>
        </w:rPr>
        <w:t>super</w:t>
      </w:r>
      <w:r>
        <w:rPr>
          <w:rStyle w:val="3f3f3f3f3f3f3f3f3f3f3f3f3f3f3f"/>
          <w:rFonts w:asciiTheme="minorHAnsi" w:hAnsiTheme="minorHAnsi" w:cstheme="minorBidi"/>
          <w:bCs w:val="0"/>
          <w:lang w:val="uk-UA"/>
        </w:rPr>
        <w:t xml:space="preserve"> з конструктором</w:t>
      </w:r>
    </w:p>
    <w:p w14:paraId="43520346" w14:textId="213E90B9" w:rsidR="00AC430B" w:rsidRDefault="00AC430B" w:rsidP="00AC430B">
      <w:r>
        <w:rPr>
          <w:rStyle w:val="tlid-translation"/>
          <w:lang w:val="uk-UA"/>
        </w:rPr>
        <w:t>К</w:t>
      </w:r>
      <w:r>
        <w:rPr>
          <w:rStyle w:val="tlid-translation"/>
          <w:lang w:val="uk-UA"/>
        </w:rPr>
        <w:t xml:space="preserve">лючове слово </w:t>
      </w:r>
      <w:proofErr w:type="spellStart"/>
      <w:r>
        <w:rPr>
          <w:rStyle w:val="3f3f3f3f3f3f3f3f3f3f3f3f3f3f3f"/>
          <w:rFonts w:cstheme="minorBidi"/>
          <w:bCs w:val="0"/>
        </w:rPr>
        <w:t>super</w:t>
      </w:r>
      <w:proofErr w:type="spellEnd"/>
      <w:r>
        <w:rPr>
          <w:rStyle w:val="3f3f3f3f3f3f3f3f3f3f3f3f3f3f3f"/>
          <w:rFonts w:asciiTheme="minorHAnsi" w:hAnsiTheme="minorHAnsi" w:cstheme="minorBidi"/>
          <w:bCs w:val="0"/>
          <w:lang w:val="uk-UA"/>
        </w:rPr>
        <w:t xml:space="preserve"> </w:t>
      </w:r>
      <w:r>
        <w:rPr>
          <w:rStyle w:val="tlid-translation"/>
          <w:lang w:val="uk-UA"/>
        </w:rPr>
        <w:t>також може використовуватися для доступу до конструктора батьківського класу. Ще одна важлива річ полягає в тому, що "</w:t>
      </w:r>
      <w:r w:rsidRPr="00AC430B">
        <w:rPr>
          <w:rStyle w:val="3f3f3f3f3f3f3f3f3f3f3f3f3f3f3f"/>
          <w:rFonts w:cstheme="minorBidi"/>
          <w:bCs w:val="0"/>
        </w:rPr>
        <w:t xml:space="preserve"> </w:t>
      </w:r>
      <w:proofErr w:type="spellStart"/>
      <w:r>
        <w:rPr>
          <w:rStyle w:val="3f3f3f3f3f3f3f3f3f3f3f3f3f3f3f"/>
          <w:rFonts w:cstheme="minorBidi"/>
          <w:bCs w:val="0"/>
        </w:rPr>
        <w:t>super</w:t>
      </w:r>
      <w:proofErr w:type="spellEnd"/>
      <w:r>
        <w:rPr>
          <w:rStyle w:val="3f3f3f3f3f3f3f3f3f3f3f3f3f3f3f"/>
          <w:rFonts w:asciiTheme="minorHAnsi" w:hAnsiTheme="minorHAnsi" w:cstheme="minorBidi"/>
          <w:bCs w:val="0"/>
          <w:lang w:val="uk-UA"/>
        </w:rPr>
        <w:t xml:space="preserve"> </w:t>
      </w:r>
      <w:r>
        <w:rPr>
          <w:rStyle w:val="tlid-translation"/>
          <w:lang w:val="uk-UA"/>
        </w:rPr>
        <w:t>" може називати як параметричні, так і непараметричні конструктори в залежності від ситуації</w:t>
      </w:r>
    </w:p>
    <w:p w14:paraId="593768E5" w14:textId="77777777" w:rsidR="00626A47" w:rsidRPr="00626A47" w:rsidRDefault="00626A47" w:rsidP="00626A47">
      <w:pPr>
        <w:rPr>
          <w:rFonts w:cstheme="minorBidi"/>
          <w:lang w:val="en-US"/>
        </w:rPr>
      </w:pPr>
    </w:p>
    <w:p w14:paraId="3DC004B7" w14:textId="77777777" w:rsidR="00626A47" w:rsidRPr="00626A47" w:rsidRDefault="00626A47" w:rsidP="00626A47">
      <w:pPr>
        <w:rPr>
          <w:rFonts w:cstheme="minorBidi"/>
          <w:lang w:val="en-US"/>
        </w:rPr>
        <w:sectPr w:rsidR="00626A47" w:rsidRPr="00626A47">
          <w:type w:val="continuous"/>
          <w:pgSz w:w="11906" w:h="16838"/>
          <w:pgMar w:top="1134" w:right="1134" w:bottom="1134" w:left="1134" w:header="720" w:footer="720" w:gutter="0"/>
          <w:cols w:space="720"/>
          <w:formProt w:val="0"/>
          <w:noEndnote/>
        </w:sectPr>
      </w:pPr>
    </w:p>
    <w:tbl>
      <w:tblPr>
        <w:tblW w:w="0" w:type="auto"/>
        <w:tblLayout w:type="fixed"/>
        <w:tblCellMar>
          <w:left w:w="0" w:type="dxa"/>
          <w:right w:w="0" w:type="dxa"/>
        </w:tblCellMar>
        <w:tblLook w:val="0000" w:firstRow="0" w:lastRow="0" w:firstColumn="0" w:lastColumn="0" w:noHBand="0" w:noVBand="0"/>
      </w:tblPr>
      <w:tblGrid>
        <w:gridCol w:w="9638"/>
      </w:tblGrid>
      <w:tr w:rsidR="00626A47" w14:paraId="180CB2FB" w14:textId="77777777" w:rsidTr="00714E05">
        <w:tc>
          <w:tcPr>
            <w:tcW w:w="9638" w:type="dxa"/>
            <w:tcBorders>
              <w:top w:val="nil"/>
              <w:left w:val="nil"/>
              <w:bottom w:val="nil"/>
              <w:right w:val="nil"/>
            </w:tcBorders>
            <w:vAlign w:val="center"/>
          </w:tcPr>
          <w:p w14:paraId="0A81AD10" w14:textId="77777777" w:rsidR="00626A47" w:rsidRDefault="00626A47" w:rsidP="00714E05">
            <w:pPr>
              <w:pStyle w:val="3f3f3f3f3f3f3f3f3f3f3f3f3f3f3f3f3f"/>
              <w:rPr>
                <w:rFonts w:cstheme="minorBidi"/>
              </w:rPr>
            </w:pPr>
            <w:r>
              <w:rPr>
                <w:rStyle w:val="3f3f3f3f3f3f3f3f3f3f3f3f3f"/>
                <w:rFonts w:cstheme="minorBidi"/>
              </w:rPr>
              <w:t>/* superclass Person */</w:t>
            </w:r>
          </w:p>
          <w:p w14:paraId="2BD8E45A"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 xml:space="preserve">Person </w:t>
            </w:r>
          </w:p>
          <w:p w14:paraId="3ABD2A9C"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06187B51"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Person() </w:t>
            </w:r>
          </w:p>
          <w:p w14:paraId="743F8154"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4351687B"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System.out.println</w:t>
            </w:r>
            <w:proofErr w:type="spellEnd"/>
            <w:r>
              <w:rPr>
                <w:rStyle w:val="3f3f3f3f3f3f3f3f3f3f3f3f3f"/>
                <w:rFonts w:cstheme="minorBidi"/>
              </w:rPr>
              <w:t xml:space="preserve">("Person class Constructor"); </w:t>
            </w:r>
          </w:p>
          <w:p w14:paraId="2521FEFE"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2440149E"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4963A9AB"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0F70EEC6" w14:textId="77777777" w:rsidR="00626A47" w:rsidRDefault="00626A47" w:rsidP="00714E05">
            <w:pPr>
              <w:pStyle w:val="3f3f3f3f3f3f3f3f3f3f3f3f3f3f3f3f3f"/>
              <w:rPr>
                <w:rFonts w:cstheme="minorBidi"/>
              </w:rPr>
            </w:pPr>
            <w:r>
              <w:rPr>
                <w:rStyle w:val="3f3f3f3f3f3f3f3f3f3f3f3f3f"/>
                <w:rFonts w:cstheme="minorBidi"/>
              </w:rPr>
              <w:t>/* subclass Student extending the Person class */</w:t>
            </w:r>
          </w:p>
          <w:p w14:paraId="7A84D9BF"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Student extends</w:t>
            </w:r>
            <w:r>
              <w:rPr>
                <w:rFonts w:cstheme="minorBidi"/>
              </w:rPr>
              <w:t xml:space="preserve"> </w:t>
            </w:r>
            <w:r>
              <w:rPr>
                <w:rStyle w:val="3f3f3f3f3f3f3f3f3f3f3f3f3f"/>
                <w:rFonts w:cstheme="minorBidi"/>
              </w:rPr>
              <w:t xml:space="preserve">Person </w:t>
            </w:r>
          </w:p>
          <w:p w14:paraId="55A280F4"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5639E130"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Student() </w:t>
            </w:r>
          </w:p>
          <w:p w14:paraId="0580D265"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3A142C02"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invoke or call parent class constructor </w:t>
            </w:r>
          </w:p>
          <w:p w14:paraId="32E90EDC"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super(); </w:t>
            </w:r>
          </w:p>
          <w:p w14:paraId="31EBE85D"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423DF47A" w14:textId="77777777" w:rsidR="00626A47" w:rsidRDefault="00626A47" w:rsidP="00714E05">
            <w:pPr>
              <w:pStyle w:val="3f3f3f3f3f3f3f3f3f3f3f3f3f3f3f3f3f"/>
              <w:rPr>
                <w:rFonts w:cstheme="minorBidi"/>
              </w:rPr>
            </w:pPr>
            <w:r>
              <w:rPr>
                <w:rStyle w:val="3f3f3f3f3f3f3f3f3f3f3f3f3f"/>
                <w:rFonts w:cstheme="minorBidi"/>
              </w:rPr>
              <w:t>        </w:t>
            </w:r>
            <w:proofErr w:type="spellStart"/>
            <w:r>
              <w:rPr>
                <w:rStyle w:val="3f3f3f3f3f3f3f3f3f3f3f3f3f"/>
                <w:rFonts w:cstheme="minorBidi"/>
              </w:rPr>
              <w:t>System.out.println</w:t>
            </w:r>
            <w:proofErr w:type="spellEnd"/>
            <w:r>
              <w:rPr>
                <w:rStyle w:val="3f3f3f3f3f3f3f3f3f3f3f3f3f"/>
                <w:rFonts w:cstheme="minorBidi"/>
              </w:rPr>
              <w:t xml:space="preserve">("Student class Constructor"); </w:t>
            </w:r>
          </w:p>
          <w:p w14:paraId="5DD8CB1A"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60F49C07"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2312B4DA" w14:textId="77777777" w:rsidR="00626A47" w:rsidRDefault="00626A47" w:rsidP="00714E05">
            <w:pPr>
              <w:pStyle w:val="3f3f3f3f3f3f3f3f3f3f3f3f3f3f3f3f3f"/>
              <w:rPr>
                <w:rFonts w:cstheme="minorBidi"/>
              </w:rPr>
            </w:pPr>
            <w:r>
              <w:rPr>
                <w:rStyle w:val="3f3f3f3f3f3f3f3f3f3f3f3f3f"/>
                <w:rFonts w:cstheme="minorBidi"/>
              </w:rPr>
              <w:t> </w:t>
            </w:r>
            <w:r>
              <w:rPr>
                <w:rFonts w:cstheme="minorBidi"/>
              </w:rPr>
              <w:t> </w:t>
            </w:r>
          </w:p>
          <w:p w14:paraId="1FB0CFC9" w14:textId="77777777" w:rsidR="00626A47" w:rsidRDefault="00626A47" w:rsidP="00714E05">
            <w:pPr>
              <w:pStyle w:val="3f3f3f3f3f3f3f3f3f3f3f3f3f3f3f3f3f"/>
              <w:rPr>
                <w:rFonts w:cstheme="minorBidi"/>
              </w:rPr>
            </w:pPr>
            <w:r>
              <w:rPr>
                <w:rStyle w:val="3f3f3f3f3f3f3f3f3f3f3f3f3f"/>
                <w:rFonts w:cstheme="minorBidi"/>
              </w:rPr>
              <w:t>/* Driver program to test*/</w:t>
            </w:r>
          </w:p>
          <w:p w14:paraId="5D201B86" w14:textId="77777777" w:rsidR="00626A47" w:rsidRDefault="00626A47" w:rsidP="00714E05">
            <w:pPr>
              <w:pStyle w:val="3f3f3f3f3f3f3f3f3f3f3f3f3f3f3f3f3f"/>
              <w:rPr>
                <w:rFonts w:cstheme="minorBidi"/>
              </w:rPr>
            </w:pPr>
            <w:r>
              <w:rPr>
                <w:rStyle w:val="3f3f3f3f3f3f3f3f3f3f3f3f3f"/>
                <w:rFonts w:cstheme="minorBidi"/>
              </w:rPr>
              <w:t>class</w:t>
            </w:r>
            <w:r>
              <w:rPr>
                <w:rFonts w:cstheme="minorBidi"/>
              </w:rPr>
              <w:t xml:space="preserve"> </w:t>
            </w:r>
            <w:r>
              <w:rPr>
                <w:rStyle w:val="3f3f3f3f3f3f3f3f3f3f3f3f3f"/>
                <w:rFonts w:cstheme="minorBidi"/>
              </w:rPr>
              <w:t xml:space="preserve">Test </w:t>
            </w:r>
          </w:p>
          <w:p w14:paraId="33CCC4CA" w14:textId="77777777" w:rsidR="00626A47" w:rsidRDefault="00626A47" w:rsidP="00714E05">
            <w:pPr>
              <w:pStyle w:val="3f3f3f3f3f3f3f3f3f3f3f3f3f3f3f3f3f"/>
              <w:rPr>
                <w:rFonts w:cstheme="minorBidi"/>
              </w:rPr>
            </w:pPr>
            <w:r>
              <w:rPr>
                <w:rStyle w:val="3f3f3f3f3f3f3f3f3f3f3f3f3f"/>
                <w:rFonts w:cstheme="minorBidi"/>
              </w:rPr>
              <w:t xml:space="preserve">{ </w:t>
            </w:r>
          </w:p>
          <w:p w14:paraId="51A63C71" w14:textId="77777777" w:rsidR="00626A47" w:rsidRDefault="00626A47" w:rsidP="00714E05">
            <w:pPr>
              <w:pStyle w:val="3f3f3f3f3f3f3f3f3f3f3f3f3f3f3f3f3f"/>
              <w:rPr>
                <w:rFonts w:cstheme="minorBidi"/>
              </w:rPr>
            </w:pPr>
            <w:r>
              <w:rPr>
                <w:rStyle w:val="3f3f3f3f3f3f3f3f3f3f3f3f3f"/>
                <w:rFonts w:cstheme="minorBidi"/>
              </w:rPr>
              <w:lastRenderedPageBreak/>
              <w:t>    </w:t>
            </w:r>
            <w:r>
              <w:rPr>
                <w:rStyle w:val="3f3f3f3f3f3f3f3f3f3f3f3f3f"/>
                <w:rFonts w:cstheme="minorBidi"/>
              </w:rPr>
              <w:t>public</w:t>
            </w:r>
            <w:r>
              <w:rPr>
                <w:rFonts w:cstheme="minorBidi"/>
              </w:rPr>
              <w:t xml:space="preserve"> </w:t>
            </w:r>
            <w:r>
              <w:rPr>
                <w:rStyle w:val="3f3f3f3f3f3f3f3f3f3f3f3f3f"/>
                <w:rFonts w:cstheme="minorBidi"/>
              </w:rPr>
              <w:t>static</w:t>
            </w:r>
            <w:r>
              <w:rPr>
                <w:rFonts w:cstheme="minorBidi"/>
              </w:rPr>
              <w:t xml:space="preserve"> </w:t>
            </w:r>
            <w:r>
              <w:rPr>
                <w:rStyle w:val="3f3f3f3f3f3f3f3f3f3f3f3f3f"/>
                <w:rFonts w:cstheme="minorBidi"/>
              </w:rPr>
              <w:t>void</w:t>
            </w:r>
            <w:r>
              <w:rPr>
                <w:rFonts w:cstheme="minorBidi"/>
              </w:rPr>
              <w:t xml:space="preserve"> </w:t>
            </w:r>
            <w:r>
              <w:rPr>
                <w:rStyle w:val="3f3f3f3f3f3f3f3f3f3f3f3f3f"/>
                <w:rFonts w:cstheme="minorBidi"/>
              </w:rPr>
              <w:t xml:space="preserve">main(String[] </w:t>
            </w:r>
            <w:proofErr w:type="spellStart"/>
            <w:r>
              <w:rPr>
                <w:rStyle w:val="3f3f3f3f3f3f3f3f3f3f3f3f3f"/>
                <w:rFonts w:cstheme="minorBidi"/>
              </w:rPr>
              <w:t>args</w:t>
            </w:r>
            <w:proofErr w:type="spellEnd"/>
            <w:r>
              <w:rPr>
                <w:rStyle w:val="3f3f3f3f3f3f3f3f3f3f3f3f3f"/>
                <w:rFonts w:cstheme="minorBidi"/>
              </w:rPr>
              <w:t xml:space="preserve">) </w:t>
            </w:r>
          </w:p>
          <w:p w14:paraId="7169AAB1"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7DC63ADD"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Student s = new</w:t>
            </w:r>
            <w:r>
              <w:rPr>
                <w:rFonts w:cstheme="minorBidi"/>
              </w:rPr>
              <w:t xml:space="preserve"> </w:t>
            </w:r>
            <w:r>
              <w:rPr>
                <w:rStyle w:val="3f3f3f3f3f3f3f3f3f3f3f3f3f"/>
                <w:rFonts w:cstheme="minorBidi"/>
              </w:rPr>
              <w:t xml:space="preserve">Student(); </w:t>
            </w:r>
          </w:p>
          <w:p w14:paraId="38CD2626" w14:textId="77777777" w:rsidR="00626A47" w:rsidRDefault="00626A47"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313D4F01" w14:textId="77777777" w:rsidR="00626A47" w:rsidRDefault="00626A47" w:rsidP="00714E05">
            <w:pPr>
              <w:pStyle w:val="3f3f3f3f3f3f3f3f3f3f3f3f3f3f3f3f3f"/>
              <w:rPr>
                <w:rFonts w:cstheme="minorBidi"/>
              </w:rPr>
            </w:pPr>
            <w:r>
              <w:rPr>
                <w:rStyle w:val="3f3f3f3f3f3f3f3f3f3f3f3f3f"/>
                <w:rFonts w:cstheme="minorBidi"/>
              </w:rPr>
              <w:t xml:space="preserve">} </w:t>
            </w:r>
          </w:p>
        </w:tc>
      </w:tr>
    </w:tbl>
    <w:p w14:paraId="3A3B03F3" w14:textId="77777777" w:rsidR="00626A47" w:rsidRDefault="00626A47" w:rsidP="00626A47">
      <w:pPr>
        <w:widowControl w:val="0"/>
        <w:rPr>
          <w:rFonts w:cstheme="minorBidi"/>
        </w:rPr>
        <w:sectPr w:rsidR="00626A47">
          <w:type w:val="continuous"/>
          <w:pgSz w:w="11906" w:h="16838"/>
          <w:pgMar w:top="1134" w:right="1134" w:bottom="1134" w:left="1134" w:header="720" w:footer="720" w:gutter="0"/>
          <w:cols w:space="720"/>
          <w:formProt w:val="0"/>
          <w:noEndnote/>
        </w:sectPr>
      </w:pPr>
    </w:p>
    <w:p w14:paraId="05136709" w14:textId="77777777" w:rsidR="00626A47" w:rsidRDefault="00626A47" w:rsidP="00626A47">
      <w:pPr>
        <w:pStyle w:val="TextBody0"/>
        <w:rPr>
          <w:rFonts w:cstheme="minorBidi"/>
        </w:rPr>
      </w:pPr>
      <w:r>
        <w:rPr>
          <w:rFonts w:cstheme="minorBidi"/>
        </w:rPr>
        <w:t>Output:</w:t>
      </w:r>
    </w:p>
    <w:p w14:paraId="54646B02" w14:textId="77777777" w:rsidR="00626A47" w:rsidRDefault="00626A47" w:rsidP="00626A47">
      <w:pPr>
        <w:pStyle w:val="3f3f3f3f3f3f3f3f3f3f3f3f3f3f3f3f3f3f3f3f3f"/>
        <w:rPr>
          <w:rFonts w:cstheme="minorBidi"/>
          <w:szCs w:val="24"/>
        </w:rPr>
      </w:pPr>
      <w:r>
        <w:rPr>
          <w:rFonts w:cstheme="minorBidi"/>
          <w:szCs w:val="24"/>
        </w:rPr>
        <w:t>Person class Constructor</w:t>
      </w:r>
    </w:p>
    <w:p w14:paraId="2B6A020C" w14:textId="77777777" w:rsidR="00626A47" w:rsidRDefault="00626A47" w:rsidP="00626A47">
      <w:pPr>
        <w:pStyle w:val="3f3f3f3f3f3f3f3f3f3f3f3f3f3f3f3f3f3f3f3f3f"/>
        <w:spacing w:after="283"/>
        <w:rPr>
          <w:rFonts w:cstheme="minorBidi"/>
          <w:szCs w:val="24"/>
        </w:rPr>
      </w:pPr>
      <w:r>
        <w:rPr>
          <w:rFonts w:cstheme="minorBidi"/>
          <w:szCs w:val="24"/>
        </w:rPr>
        <w:t>Student class Constructor</w:t>
      </w:r>
    </w:p>
    <w:p w14:paraId="56B7B37C" w14:textId="384993B6" w:rsidR="00AC430B" w:rsidRDefault="00AC430B" w:rsidP="00AC430B">
      <w:pPr>
        <w:rPr>
          <w:lang w:val="uk-UA"/>
        </w:rPr>
      </w:pPr>
      <w:r>
        <w:rPr>
          <w:lang w:val="uk-UA"/>
        </w:rPr>
        <w:t>Примітки:</w:t>
      </w:r>
    </w:p>
    <w:p w14:paraId="477AC7CB" w14:textId="35EB819B" w:rsidR="00AC430B" w:rsidRPr="00AC430B" w:rsidRDefault="00AC430B" w:rsidP="00AC430B">
      <w:r>
        <w:rPr>
          <w:lang w:val="uk-UA"/>
        </w:rPr>
        <w:t>К</w:t>
      </w:r>
      <w:r w:rsidRPr="00AC430B">
        <w:rPr>
          <w:lang w:val="uk-UA"/>
        </w:rPr>
        <w:t>лючове слово</w:t>
      </w:r>
      <w:r>
        <w:rPr>
          <w:lang w:val="uk-UA"/>
        </w:rPr>
        <w:t xml:space="preserve"> </w:t>
      </w:r>
      <w:proofErr w:type="spellStart"/>
      <w:r>
        <w:rPr>
          <w:rStyle w:val="3f3f3f3f3f3f3f3f3f3f3f3f3f"/>
          <w:rFonts w:cstheme="minorBidi"/>
        </w:rPr>
        <w:t>super</w:t>
      </w:r>
      <w:proofErr w:type="spellEnd"/>
      <w:r w:rsidRPr="00AC430B">
        <w:rPr>
          <w:lang w:val="uk-UA"/>
        </w:rPr>
        <w:t xml:space="preserve"> також може використовуватися для доступу до конструктора батьківського класу. Ще одна важлива річ полягає в тому, що "</w:t>
      </w:r>
      <w:r w:rsidRPr="00AC430B">
        <w:rPr>
          <w:rStyle w:val="3f3f3f3f3f3f3f3f3f3f3f3f3f"/>
          <w:rFonts w:cstheme="minorBidi"/>
        </w:rPr>
        <w:t xml:space="preserve"> </w:t>
      </w:r>
      <w:proofErr w:type="spellStart"/>
      <w:r>
        <w:rPr>
          <w:rStyle w:val="3f3f3f3f3f3f3f3f3f3f3f3f3f"/>
          <w:rFonts w:cstheme="minorBidi"/>
        </w:rPr>
        <w:t>super</w:t>
      </w:r>
      <w:proofErr w:type="spellEnd"/>
      <w:r w:rsidRPr="00AC430B">
        <w:rPr>
          <w:lang w:val="uk-UA"/>
        </w:rPr>
        <w:t xml:space="preserve"> </w:t>
      </w:r>
      <w:r w:rsidRPr="00AC430B">
        <w:rPr>
          <w:lang w:val="uk-UA"/>
        </w:rPr>
        <w:t xml:space="preserve">" може </w:t>
      </w:r>
      <w:r>
        <w:rPr>
          <w:lang w:val="uk-UA"/>
        </w:rPr>
        <w:t>викликати і параметричні конструктори</w:t>
      </w:r>
      <w:r w:rsidRPr="00AC430B">
        <w:rPr>
          <w:lang w:val="uk-UA"/>
        </w:rPr>
        <w:t>:</w:t>
      </w:r>
      <w:r w:rsidRPr="00AC430B">
        <w:rPr>
          <w:lang w:val="uk-UA"/>
        </w:rPr>
        <w:br/>
        <w:t xml:space="preserve">1. Виклик до </w:t>
      </w:r>
      <w:proofErr w:type="spellStart"/>
      <w:r w:rsidRPr="00AC430B">
        <w:rPr>
          <w:lang w:val="uk-UA"/>
        </w:rPr>
        <w:t>super</w:t>
      </w:r>
      <w:proofErr w:type="spellEnd"/>
      <w:r w:rsidRPr="00AC430B">
        <w:rPr>
          <w:lang w:val="uk-UA"/>
        </w:rPr>
        <w:t xml:space="preserve"> () повинен бути першим твердженням у конструкторі класу </w:t>
      </w:r>
      <w:proofErr w:type="spellStart"/>
      <w:r w:rsidRPr="00AC430B">
        <w:rPr>
          <w:lang w:val="uk-UA"/>
        </w:rPr>
        <w:t>Derived</w:t>
      </w:r>
      <w:proofErr w:type="spellEnd"/>
      <w:r w:rsidRPr="00AC430B">
        <w:rPr>
          <w:lang w:val="uk-UA"/>
        </w:rPr>
        <w:t xml:space="preserve"> (</w:t>
      </w:r>
      <w:proofErr w:type="spellStart"/>
      <w:r w:rsidRPr="00AC430B">
        <w:rPr>
          <w:lang w:val="uk-UA"/>
        </w:rPr>
        <w:t>Student</w:t>
      </w:r>
      <w:proofErr w:type="spellEnd"/>
      <w:r w:rsidRPr="00AC430B">
        <w:rPr>
          <w:lang w:val="uk-UA"/>
        </w:rPr>
        <w:t>).</w:t>
      </w:r>
      <w:r w:rsidRPr="00AC430B">
        <w:rPr>
          <w:lang w:val="uk-UA"/>
        </w:rPr>
        <w:br/>
        <w:t>2. Якщо конструктор явно не викликає конструктор класу</w:t>
      </w:r>
      <w:r>
        <w:rPr>
          <w:lang w:val="uk-UA"/>
        </w:rPr>
        <w:t>-батька</w:t>
      </w:r>
      <w:r w:rsidRPr="00AC430B">
        <w:rPr>
          <w:lang w:val="uk-UA"/>
        </w:rPr>
        <w:t xml:space="preserve">, компілятор </w:t>
      </w:r>
      <w:proofErr w:type="spellStart"/>
      <w:r w:rsidRPr="00AC430B">
        <w:rPr>
          <w:lang w:val="uk-UA"/>
        </w:rPr>
        <w:t>Java</w:t>
      </w:r>
      <w:proofErr w:type="spellEnd"/>
      <w:r w:rsidRPr="00AC430B">
        <w:rPr>
          <w:lang w:val="uk-UA"/>
        </w:rPr>
        <w:t xml:space="preserve"> автоматично вставляє виклик в конструктор без аргументів надкласу. Якщо в суперкласі немає конструктора без аргументів, ви отримаєте помилку часу компіляції. У </w:t>
      </w:r>
      <w:proofErr w:type="spellStart"/>
      <w:r w:rsidRPr="00AC430B">
        <w:rPr>
          <w:lang w:val="uk-UA"/>
        </w:rPr>
        <w:t>Object</w:t>
      </w:r>
      <w:proofErr w:type="spellEnd"/>
      <w:r w:rsidRPr="00AC430B">
        <w:rPr>
          <w:lang w:val="uk-UA"/>
        </w:rPr>
        <w:t xml:space="preserve"> є такий конструктор, тому якщо </w:t>
      </w:r>
      <w:proofErr w:type="spellStart"/>
      <w:r w:rsidRPr="00AC430B">
        <w:rPr>
          <w:lang w:val="uk-UA"/>
        </w:rPr>
        <w:t>Object</w:t>
      </w:r>
      <w:proofErr w:type="spellEnd"/>
      <w:r w:rsidRPr="00AC430B">
        <w:rPr>
          <w:lang w:val="uk-UA"/>
        </w:rPr>
        <w:t xml:space="preserve"> є єдиним суперкласом, то проблем немає.</w:t>
      </w:r>
      <w:r w:rsidRPr="00AC430B">
        <w:rPr>
          <w:lang w:val="uk-UA"/>
        </w:rPr>
        <w:br/>
        <w:t>Якщо конструктор підкласу викликає конструктор свого надкласу явно або неявно, ви можете подумати, що цілий ланцюжок конструкторів викликається, аж до конструктора Об'єкта. Це, власне, так і є. Це називається ланцюгом конструктора ..</w:t>
      </w:r>
      <w:r w:rsidRPr="00AC430B">
        <w:rPr>
          <w:lang w:val="uk-UA"/>
        </w:rPr>
        <w:br/>
      </w:r>
    </w:p>
    <w:p w14:paraId="67E970BD" w14:textId="77777777" w:rsidR="00AC430B" w:rsidRDefault="00AC430B">
      <w:pPr>
        <w:pStyle w:val="3f3f3f3f3f3f3f3f3f3f3f3f3f3f3f3f3f3f3f3f3f"/>
        <w:spacing w:after="283"/>
        <w:rPr>
          <w:rFonts w:cstheme="minorBidi"/>
          <w:szCs w:val="24"/>
        </w:rPr>
      </w:pPr>
    </w:p>
    <w:p w14:paraId="5C360D02" w14:textId="77777777" w:rsidR="00891872" w:rsidRDefault="00626A47" w:rsidP="00626A47">
      <w:pPr>
        <w:pStyle w:val="3f3f3f3f3f3f3f3f3f2"/>
        <w:rPr>
          <w:rStyle w:val="alt-edited"/>
          <w:rFonts w:asciiTheme="minorHAnsi" w:hAnsiTheme="minorHAnsi"/>
          <w:lang w:val="uk-UA"/>
        </w:rPr>
      </w:pPr>
      <w:r>
        <w:rPr>
          <w:rStyle w:val="alt-edited"/>
          <w:lang w:val="uk-UA"/>
        </w:rPr>
        <w:t>Спадкування</w:t>
      </w:r>
      <w:r>
        <w:rPr>
          <w:rStyle w:val="alt-edited"/>
          <w:lang w:val="uk-UA"/>
        </w:rPr>
        <w:t xml:space="preserve"> </w:t>
      </w:r>
      <w:r>
        <w:rPr>
          <w:rStyle w:val="alt-edited"/>
          <w:lang w:val="uk-UA"/>
        </w:rPr>
        <w:t>і</w:t>
      </w:r>
      <w:r>
        <w:rPr>
          <w:rStyle w:val="alt-edited"/>
          <w:lang w:val="uk-UA"/>
        </w:rPr>
        <w:t xml:space="preserve"> </w:t>
      </w:r>
      <w:proofErr w:type="spellStart"/>
      <w:r>
        <w:rPr>
          <w:rStyle w:val="alt-edited"/>
          <w:lang w:val="uk-UA"/>
        </w:rPr>
        <w:t>перевизначення</w:t>
      </w:r>
      <w:proofErr w:type="spellEnd"/>
      <w:r>
        <w:rPr>
          <w:rStyle w:val="alt-edited"/>
          <w:lang w:val="uk-UA"/>
        </w:rPr>
        <w:t xml:space="preserve"> </w:t>
      </w:r>
      <w:r>
        <w:rPr>
          <w:rStyle w:val="alt-edited"/>
          <w:lang w:val="uk-UA"/>
        </w:rPr>
        <w:t>методу</w:t>
      </w:r>
    </w:p>
    <w:p w14:paraId="77A6F64E" w14:textId="77777777" w:rsidR="00891872" w:rsidRPr="00891872" w:rsidRDefault="00891872" w:rsidP="00891872">
      <w:pPr>
        <w:rPr>
          <w:rFonts w:cstheme="minorBidi"/>
          <w:lang w:val="en-US"/>
        </w:rPr>
      </w:pPr>
      <w:proofErr w:type="spellStart"/>
      <w:r w:rsidRPr="00891872">
        <w:rPr>
          <w:rFonts w:cstheme="minorBidi"/>
          <w:lang w:val="en-US"/>
        </w:rPr>
        <w:t>Dispatcherisation</w:t>
      </w:r>
      <w:proofErr w:type="spellEnd"/>
      <w:r w:rsidRPr="00891872">
        <w:rPr>
          <w:rFonts w:cstheme="minorBidi"/>
          <w:lang w:val="en-US"/>
        </w:rPr>
        <w:t xml:space="preserve"> (virtual methods)</w:t>
      </w:r>
    </w:p>
    <w:p w14:paraId="62F75BBC" w14:textId="77777777" w:rsidR="00891872" w:rsidRDefault="00891872" w:rsidP="00891872">
      <w:pPr>
        <w:pStyle w:val="3f3f3f3f3f3f3f3f3f1"/>
        <w:rPr>
          <w:rStyle w:val="tlid-translation"/>
          <w:rFonts w:asciiTheme="minorHAnsi" w:hAnsiTheme="minorHAnsi"/>
          <w:lang w:val="uk-UA"/>
        </w:rPr>
      </w:pPr>
      <w:r>
        <w:rPr>
          <w:rStyle w:val="tlid-translation"/>
          <w:lang w:val="uk-UA"/>
        </w:rPr>
        <w:t>Поліморфізм</w:t>
      </w:r>
      <w:r>
        <w:rPr>
          <w:rStyle w:val="tlid-translation"/>
          <w:lang w:val="uk-UA"/>
        </w:rPr>
        <w:t xml:space="preserve"> </w:t>
      </w:r>
      <w:r>
        <w:rPr>
          <w:rStyle w:val="tlid-translation"/>
          <w:lang w:val="uk-UA"/>
        </w:rPr>
        <w:t>на</w:t>
      </w:r>
      <w:r>
        <w:rPr>
          <w:rStyle w:val="tlid-translation"/>
          <w:lang w:val="uk-UA"/>
        </w:rPr>
        <w:t xml:space="preserve"> </w:t>
      </w:r>
      <w:r w:rsidRPr="00891872">
        <w:rPr>
          <w:rFonts w:cstheme="minorBidi"/>
          <w:szCs w:val="24"/>
          <w:lang w:val="en-US"/>
        </w:rPr>
        <w:t>Java</w:t>
      </w:r>
      <w:r>
        <w:rPr>
          <w:lang w:val="uk-UA"/>
        </w:rPr>
        <w:br/>
      </w:r>
    </w:p>
    <w:p w14:paraId="04E71E43" w14:textId="77777777" w:rsidR="00891872" w:rsidRDefault="00891872" w:rsidP="00891872">
      <w:pPr>
        <w:pStyle w:val="3f3f3f3f3f3f3f3f3f1"/>
        <w:rPr>
          <w:rStyle w:val="tlid-translation"/>
          <w:rFonts w:asciiTheme="minorHAnsi" w:hAnsiTheme="minorHAnsi"/>
          <w:lang w:val="uk-UA"/>
        </w:rPr>
      </w:pPr>
      <w:r>
        <w:rPr>
          <w:rStyle w:val="tlid-translation"/>
          <w:lang w:val="uk-UA"/>
        </w:rPr>
        <w:t>Слово</w:t>
      </w:r>
      <w:r>
        <w:rPr>
          <w:rStyle w:val="tlid-translation"/>
          <w:lang w:val="uk-UA"/>
        </w:rPr>
        <w:t xml:space="preserve"> </w:t>
      </w:r>
      <w:r>
        <w:rPr>
          <w:rStyle w:val="tlid-translation"/>
          <w:lang w:val="uk-UA"/>
        </w:rPr>
        <w:t>поліморфізм</w:t>
      </w:r>
      <w:r>
        <w:rPr>
          <w:rStyle w:val="tlid-translation"/>
          <w:lang w:val="uk-UA"/>
        </w:rPr>
        <w:t xml:space="preserve"> </w:t>
      </w:r>
      <w:r>
        <w:rPr>
          <w:rStyle w:val="tlid-translation"/>
          <w:lang w:val="uk-UA"/>
        </w:rPr>
        <w:t>означає</w:t>
      </w:r>
      <w:r>
        <w:rPr>
          <w:rStyle w:val="tlid-translation"/>
          <w:lang w:val="uk-UA"/>
        </w:rPr>
        <w:t xml:space="preserve"> </w:t>
      </w:r>
      <w:r>
        <w:rPr>
          <w:rStyle w:val="tlid-translation"/>
          <w:lang w:val="uk-UA"/>
        </w:rPr>
        <w:t>мати</w:t>
      </w:r>
      <w:r>
        <w:rPr>
          <w:rStyle w:val="tlid-translation"/>
          <w:lang w:val="uk-UA"/>
        </w:rPr>
        <w:t xml:space="preserve"> </w:t>
      </w:r>
      <w:r>
        <w:rPr>
          <w:rStyle w:val="tlid-translation"/>
          <w:lang w:val="uk-UA"/>
        </w:rPr>
        <w:t>багато</w:t>
      </w:r>
      <w:r>
        <w:rPr>
          <w:rStyle w:val="tlid-translation"/>
          <w:lang w:val="uk-UA"/>
        </w:rPr>
        <w:t xml:space="preserve"> </w:t>
      </w:r>
      <w:r>
        <w:rPr>
          <w:rStyle w:val="tlid-translation"/>
          <w:lang w:val="uk-UA"/>
        </w:rPr>
        <w:t>форм</w:t>
      </w:r>
      <w:r>
        <w:rPr>
          <w:rStyle w:val="tlid-translation"/>
          <w:lang w:val="uk-UA"/>
        </w:rPr>
        <w:t xml:space="preserve">. </w:t>
      </w:r>
      <w:r>
        <w:rPr>
          <w:rStyle w:val="tlid-translation"/>
          <w:lang w:val="uk-UA"/>
        </w:rPr>
        <w:t>Простими</w:t>
      </w:r>
      <w:r>
        <w:rPr>
          <w:rStyle w:val="tlid-translation"/>
          <w:lang w:val="uk-UA"/>
        </w:rPr>
        <w:t xml:space="preserve"> </w:t>
      </w:r>
      <w:r>
        <w:rPr>
          <w:rStyle w:val="tlid-translation"/>
          <w:lang w:val="uk-UA"/>
        </w:rPr>
        <w:t>словами</w:t>
      </w:r>
      <w:r>
        <w:rPr>
          <w:rStyle w:val="tlid-translation"/>
          <w:lang w:val="uk-UA"/>
        </w:rPr>
        <w:t xml:space="preserve">, </w:t>
      </w:r>
      <w:r>
        <w:rPr>
          <w:rStyle w:val="tlid-translation"/>
          <w:lang w:val="uk-UA"/>
        </w:rPr>
        <w:t>ми</w:t>
      </w:r>
      <w:r>
        <w:rPr>
          <w:rStyle w:val="tlid-translation"/>
          <w:lang w:val="uk-UA"/>
        </w:rPr>
        <w:t xml:space="preserve"> </w:t>
      </w:r>
      <w:r>
        <w:rPr>
          <w:rStyle w:val="tlid-translation"/>
          <w:lang w:val="uk-UA"/>
        </w:rPr>
        <w:t>можемо</w:t>
      </w:r>
      <w:r>
        <w:rPr>
          <w:rStyle w:val="tlid-translation"/>
          <w:lang w:val="uk-UA"/>
        </w:rPr>
        <w:t xml:space="preserve"> </w:t>
      </w:r>
      <w:r>
        <w:rPr>
          <w:rStyle w:val="tlid-translation"/>
          <w:lang w:val="uk-UA"/>
        </w:rPr>
        <w:t>визначити</w:t>
      </w:r>
      <w:r>
        <w:rPr>
          <w:rStyle w:val="tlid-translation"/>
          <w:lang w:val="uk-UA"/>
        </w:rPr>
        <w:t xml:space="preserve"> </w:t>
      </w:r>
      <w:r>
        <w:rPr>
          <w:rStyle w:val="tlid-translation"/>
          <w:lang w:val="uk-UA"/>
        </w:rPr>
        <w:t>поліморфізм</w:t>
      </w:r>
      <w:r>
        <w:rPr>
          <w:rStyle w:val="tlid-translation"/>
          <w:lang w:val="uk-UA"/>
        </w:rPr>
        <w:t xml:space="preserve"> </w:t>
      </w:r>
      <w:r>
        <w:rPr>
          <w:rStyle w:val="tlid-translation"/>
          <w:lang w:val="uk-UA"/>
        </w:rPr>
        <w:t>як</w:t>
      </w:r>
      <w:r>
        <w:rPr>
          <w:rStyle w:val="tlid-translation"/>
          <w:lang w:val="uk-UA"/>
        </w:rPr>
        <w:t xml:space="preserve"> </w:t>
      </w:r>
      <w:r>
        <w:rPr>
          <w:rStyle w:val="tlid-translation"/>
          <w:lang w:val="uk-UA"/>
        </w:rPr>
        <w:t>здатність</w:t>
      </w:r>
      <w:r>
        <w:rPr>
          <w:rStyle w:val="tlid-translation"/>
          <w:lang w:val="uk-UA"/>
        </w:rPr>
        <w:t xml:space="preserve"> </w:t>
      </w:r>
      <w:r>
        <w:rPr>
          <w:rStyle w:val="tlid-translation"/>
          <w:lang w:val="uk-UA"/>
        </w:rPr>
        <w:t>повідомлення</w:t>
      </w:r>
      <w:r>
        <w:rPr>
          <w:rStyle w:val="tlid-translation"/>
          <w:lang w:val="uk-UA"/>
        </w:rPr>
        <w:t xml:space="preserve"> </w:t>
      </w:r>
      <w:r>
        <w:rPr>
          <w:rStyle w:val="tlid-translation"/>
          <w:lang w:val="uk-UA"/>
        </w:rPr>
        <w:t>відображатися</w:t>
      </w:r>
      <w:r>
        <w:rPr>
          <w:rStyle w:val="tlid-translation"/>
          <w:lang w:val="uk-UA"/>
        </w:rPr>
        <w:t xml:space="preserve"> </w:t>
      </w:r>
      <w:r>
        <w:rPr>
          <w:rStyle w:val="tlid-translation"/>
          <w:lang w:val="uk-UA"/>
        </w:rPr>
        <w:t>у</w:t>
      </w:r>
      <w:r>
        <w:rPr>
          <w:rStyle w:val="tlid-translation"/>
          <w:lang w:val="uk-UA"/>
        </w:rPr>
        <w:t xml:space="preserve"> </w:t>
      </w:r>
      <w:r>
        <w:rPr>
          <w:rStyle w:val="tlid-translation"/>
          <w:lang w:val="uk-UA"/>
        </w:rPr>
        <w:t>більш</w:t>
      </w:r>
      <w:r>
        <w:rPr>
          <w:rStyle w:val="tlid-translation"/>
          <w:lang w:val="uk-UA"/>
        </w:rPr>
        <w:t xml:space="preserve"> </w:t>
      </w:r>
      <w:r>
        <w:rPr>
          <w:rStyle w:val="tlid-translation"/>
          <w:lang w:val="uk-UA"/>
        </w:rPr>
        <w:t>ніж</w:t>
      </w:r>
      <w:r>
        <w:rPr>
          <w:rStyle w:val="tlid-translation"/>
          <w:lang w:val="uk-UA"/>
        </w:rPr>
        <w:t xml:space="preserve"> </w:t>
      </w:r>
      <w:r>
        <w:rPr>
          <w:rStyle w:val="tlid-translation"/>
          <w:lang w:val="uk-UA"/>
        </w:rPr>
        <w:t>одній</w:t>
      </w:r>
      <w:r>
        <w:rPr>
          <w:rStyle w:val="tlid-translation"/>
          <w:lang w:val="uk-UA"/>
        </w:rPr>
        <w:t xml:space="preserve"> </w:t>
      </w:r>
      <w:r>
        <w:rPr>
          <w:rStyle w:val="tlid-translation"/>
          <w:lang w:val="uk-UA"/>
        </w:rPr>
        <w:t>формі</w:t>
      </w:r>
      <w:r>
        <w:rPr>
          <w:rStyle w:val="tlid-translation"/>
          <w:lang w:val="uk-UA"/>
        </w:rPr>
        <w:t>.</w:t>
      </w:r>
      <w:r>
        <w:rPr>
          <w:lang w:val="uk-UA"/>
        </w:rPr>
        <w:br/>
      </w:r>
      <w:r>
        <w:rPr>
          <w:rStyle w:val="tlid-translation"/>
          <w:lang w:val="uk-UA"/>
        </w:rPr>
        <w:t>Поліморфізм</w:t>
      </w:r>
      <w:r>
        <w:rPr>
          <w:rStyle w:val="tlid-translation"/>
          <w:lang w:val="uk-UA"/>
        </w:rPr>
        <w:t xml:space="preserve"> </w:t>
      </w:r>
      <w:r>
        <w:rPr>
          <w:rStyle w:val="tlid-translation"/>
          <w:lang w:val="uk-UA"/>
        </w:rPr>
        <w:t>вважається</w:t>
      </w:r>
      <w:r>
        <w:rPr>
          <w:rStyle w:val="tlid-translation"/>
          <w:lang w:val="uk-UA"/>
        </w:rPr>
        <w:t xml:space="preserve"> </w:t>
      </w:r>
      <w:r>
        <w:rPr>
          <w:rStyle w:val="tlid-translation"/>
          <w:lang w:val="uk-UA"/>
        </w:rPr>
        <w:t>однією</w:t>
      </w:r>
      <w:r>
        <w:rPr>
          <w:rStyle w:val="tlid-translation"/>
          <w:lang w:val="uk-UA"/>
        </w:rPr>
        <w:t xml:space="preserve"> </w:t>
      </w:r>
      <w:r>
        <w:rPr>
          <w:rStyle w:val="tlid-translation"/>
          <w:lang w:val="uk-UA"/>
        </w:rPr>
        <w:t>з</w:t>
      </w:r>
      <w:r>
        <w:rPr>
          <w:rStyle w:val="tlid-translation"/>
          <w:lang w:val="uk-UA"/>
        </w:rPr>
        <w:t xml:space="preserve"> </w:t>
      </w:r>
      <w:r>
        <w:rPr>
          <w:rStyle w:val="tlid-translation"/>
          <w:lang w:val="uk-UA"/>
        </w:rPr>
        <w:t>важливих</w:t>
      </w:r>
      <w:r>
        <w:rPr>
          <w:rStyle w:val="tlid-translation"/>
          <w:lang w:val="uk-UA"/>
        </w:rPr>
        <w:t xml:space="preserve"> </w:t>
      </w:r>
      <w:r>
        <w:rPr>
          <w:rStyle w:val="tlid-translation"/>
          <w:lang w:val="uk-UA"/>
        </w:rPr>
        <w:t>особливостей</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єктно</w:t>
      </w:r>
      <w:r>
        <w:rPr>
          <w:rStyle w:val="tlid-translation"/>
          <w:lang w:val="uk-UA"/>
        </w:rPr>
        <w:t>-</w:t>
      </w:r>
      <w:r>
        <w:rPr>
          <w:rStyle w:val="tlid-translation"/>
          <w:lang w:val="uk-UA"/>
        </w:rPr>
        <w:t>орієнтованого</w:t>
      </w:r>
      <w:r>
        <w:rPr>
          <w:rStyle w:val="tlid-translation"/>
          <w:lang w:val="uk-UA"/>
        </w:rPr>
        <w:t xml:space="preserve"> </w:t>
      </w:r>
      <w:r>
        <w:rPr>
          <w:rStyle w:val="tlid-translation"/>
          <w:lang w:val="uk-UA"/>
        </w:rPr>
        <w:t>програмування</w:t>
      </w:r>
      <w:r>
        <w:rPr>
          <w:rStyle w:val="tlid-translation"/>
          <w:lang w:val="uk-UA"/>
        </w:rPr>
        <w:t xml:space="preserve">. </w:t>
      </w:r>
      <w:r>
        <w:rPr>
          <w:rStyle w:val="tlid-translation"/>
          <w:lang w:val="uk-UA"/>
        </w:rPr>
        <w:t>Поліморфізм</w:t>
      </w:r>
      <w:r>
        <w:rPr>
          <w:rStyle w:val="tlid-translation"/>
          <w:lang w:val="uk-UA"/>
        </w:rPr>
        <w:t xml:space="preserve"> </w:t>
      </w:r>
      <w:r>
        <w:rPr>
          <w:rStyle w:val="tlid-translation"/>
          <w:lang w:val="uk-UA"/>
        </w:rPr>
        <w:t>дозволяє</w:t>
      </w:r>
      <w:r>
        <w:rPr>
          <w:rStyle w:val="tlid-translation"/>
          <w:lang w:val="uk-UA"/>
        </w:rPr>
        <w:t xml:space="preserve"> </w:t>
      </w:r>
      <w:r>
        <w:rPr>
          <w:rStyle w:val="tlid-translation"/>
          <w:lang w:val="uk-UA"/>
        </w:rPr>
        <w:t>виконувати</w:t>
      </w:r>
      <w:r>
        <w:rPr>
          <w:rStyle w:val="tlid-translation"/>
          <w:lang w:val="uk-UA"/>
        </w:rPr>
        <w:t xml:space="preserve"> </w:t>
      </w:r>
      <w:r>
        <w:rPr>
          <w:rStyle w:val="tlid-translation"/>
          <w:lang w:val="uk-UA"/>
        </w:rPr>
        <w:t>одну</w:t>
      </w:r>
      <w:r>
        <w:rPr>
          <w:rStyle w:val="tlid-translation"/>
          <w:lang w:val="uk-UA"/>
        </w:rPr>
        <w:t xml:space="preserve"> </w:t>
      </w:r>
      <w:r>
        <w:rPr>
          <w:rStyle w:val="tlid-translation"/>
          <w:lang w:val="uk-UA"/>
        </w:rPr>
        <w:t>дію</w:t>
      </w:r>
      <w:r>
        <w:rPr>
          <w:rStyle w:val="tlid-translation"/>
          <w:lang w:val="uk-UA"/>
        </w:rPr>
        <w:t xml:space="preserve"> </w:t>
      </w:r>
      <w:r>
        <w:rPr>
          <w:rStyle w:val="tlid-translation"/>
          <w:lang w:val="uk-UA"/>
        </w:rPr>
        <w:t>різними</w:t>
      </w:r>
      <w:r>
        <w:rPr>
          <w:rStyle w:val="tlid-translation"/>
          <w:lang w:val="uk-UA"/>
        </w:rPr>
        <w:t xml:space="preserve"> </w:t>
      </w:r>
      <w:r>
        <w:rPr>
          <w:rStyle w:val="tlid-translation"/>
          <w:lang w:val="uk-UA"/>
        </w:rPr>
        <w:t>способами</w:t>
      </w:r>
      <w:r>
        <w:rPr>
          <w:rStyle w:val="tlid-translation"/>
          <w:lang w:val="uk-UA"/>
        </w:rPr>
        <w:t xml:space="preserve">. </w:t>
      </w:r>
      <w:r>
        <w:rPr>
          <w:rStyle w:val="tlid-translation"/>
          <w:lang w:val="uk-UA"/>
        </w:rPr>
        <w:t>Іншими</w:t>
      </w:r>
      <w:r>
        <w:rPr>
          <w:rStyle w:val="tlid-translation"/>
          <w:lang w:val="uk-UA"/>
        </w:rPr>
        <w:t xml:space="preserve"> </w:t>
      </w:r>
      <w:r>
        <w:rPr>
          <w:rStyle w:val="tlid-translation"/>
          <w:lang w:val="uk-UA"/>
        </w:rPr>
        <w:t>словами</w:t>
      </w:r>
      <w:r>
        <w:rPr>
          <w:rStyle w:val="tlid-translation"/>
          <w:lang w:val="uk-UA"/>
        </w:rPr>
        <w:t xml:space="preserve">, </w:t>
      </w:r>
      <w:r>
        <w:rPr>
          <w:rStyle w:val="tlid-translation"/>
          <w:lang w:val="uk-UA"/>
        </w:rPr>
        <w:t>поліморфізм</w:t>
      </w:r>
      <w:r>
        <w:rPr>
          <w:rStyle w:val="tlid-translation"/>
          <w:lang w:val="uk-UA"/>
        </w:rPr>
        <w:t xml:space="preserve"> </w:t>
      </w:r>
      <w:r>
        <w:rPr>
          <w:rStyle w:val="tlid-translation"/>
          <w:lang w:val="uk-UA"/>
        </w:rPr>
        <w:t>дозволяє</w:t>
      </w:r>
      <w:r>
        <w:rPr>
          <w:rStyle w:val="tlid-translation"/>
          <w:lang w:val="uk-UA"/>
        </w:rPr>
        <w:t xml:space="preserve"> </w:t>
      </w:r>
      <w:r>
        <w:rPr>
          <w:rStyle w:val="tlid-translation"/>
          <w:lang w:val="uk-UA"/>
        </w:rPr>
        <w:t>визначити</w:t>
      </w:r>
      <w:r>
        <w:rPr>
          <w:rStyle w:val="tlid-translation"/>
          <w:lang w:val="uk-UA"/>
        </w:rPr>
        <w:t xml:space="preserve"> </w:t>
      </w:r>
      <w:r>
        <w:rPr>
          <w:rStyle w:val="tlid-translation"/>
          <w:lang w:val="uk-UA"/>
        </w:rPr>
        <w:t>один</w:t>
      </w:r>
      <w:r>
        <w:rPr>
          <w:rStyle w:val="tlid-translation"/>
          <w:lang w:val="uk-UA"/>
        </w:rPr>
        <w:t xml:space="preserve"> </w:t>
      </w:r>
      <w:r>
        <w:rPr>
          <w:rStyle w:val="tlid-translation"/>
          <w:lang w:val="uk-UA"/>
        </w:rPr>
        <w:t>інтерфейс</w:t>
      </w:r>
      <w:r>
        <w:rPr>
          <w:rStyle w:val="tlid-translation"/>
          <w:lang w:val="uk-UA"/>
        </w:rPr>
        <w:t xml:space="preserve"> </w:t>
      </w:r>
      <w:r>
        <w:rPr>
          <w:rStyle w:val="tlid-translation"/>
          <w:lang w:val="uk-UA"/>
        </w:rPr>
        <w:t>і</w:t>
      </w:r>
      <w:r>
        <w:rPr>
          <w:rStyle w:val="tlid-translation"/>
          <w:lang w:val="uk-UA"/>
        </w:rPr>
        <w:t xml:space="preserve"> </w:t>
      </w:r>
      <w:r>
        <w:rPr>
          <w:rStyle w:val="tlid-translation"/>
          <w:lang w:val="uk-UA"/>
        </w:rPr>
        <w:t>мати</w:t>
      </w:r>
      <w:r>
        <w:rPr>
          <w:rStyle w:val="tlid-translation"/>
          <w:lang w:val="uk-UA"/>
        </w:rPr>
        <w:t xml:space="preserve"> </w:t>
      </w:r>
      <w:r>
        <w:rPr>
          <w:rStyle w:val="tlid-translation"/>
          <w:lang w:val="uk-UA"/>
        </w:rPr>
        <w:t>кілька</w:t>
      </w:r>
      <w:r>
        <w:rPr>
          <w:rStyle w:val="tlid-translation"/>
          <w:lang w:val="uk-UA"/>
        </w:rPr>
        <w:t xml:space="preserve"> </w:t>
      </w:r>
      <w:r>
        <w:rPr>
          <w:rStyle w:val="tlid-translation"/>
          <w:lang w:val="uk-UA"/>
        </w:rPr>
        <w:t>реалізацій</w:t>
      </w:r>
      <w:r>
        <w:rPr>
          <w:rStyle w:val="tlid-translation"/>
          <w:lang w:val="uk-UA"/>
        </w:rPr>
        <w:t xml:space="preserve">. </w:t>
      </w:r>
      <w:r>
        <w:rPr>
          <w:rStyle w:val="tlid-translation"/>
          <w:lang w:val="uk-UA"/>
        </w:rPr>
        <w:t>Слово</w:t>
      </w:r>
      <w:r>
        <w:rPr>
          <w:rStyle w:val="tlid-translation"/>
          <w:lang w:val="uk-UA"/>
        </w:rPr>
        <w:t xml:space="preserve"> "</w:t>
      </w:r>
      <w:r>
        <w:rPr>
          <w:rStyle w:val="tlid-translation"/>
          <w:lang w:val="uk-UA"/>
        </w:rPr>
        <w:t>полі</w:t>
      </w:r>
      <w:r>
        <w:rPr>
          <w:rStyle w:val="tlid-translation"/>
          <w:lang w:val="uk-UA"/>
        </w:rPr>
        <w:t xml:space="preserve">" </w:t>
      </w:r>
      <w:r>
        <w:rPr>
          <w:rStyle w:val="tlid-translation"/>
          <w:lang w:val="uk-UA"/>
        </w:rPr>
        <w:t>означає</w:t>
      </w:r>
      <w:r>
        <w:rPr>
          <w:rStyle w:val="tlid-translation"/>
          <w:lang w:val="uk-UA"/>
        </w:rPr>
        <w:t xml:space="preserve"> </w:t>
      </w:r>
      <w:r>
        <w:rPr>
          <w:rStyle w:val="tlid-translation"/>
          <w:lang w:val="uk-UA"/>
        </w:rPr>
        <w:t>багато</w:t>
      </w:r>
      <w:r>
        <w:rPr>
          <w:rStyle w:val="tlid-translation"/>
          <w:lang w:val="uk-UA"/>
        </w:rPr>
        <w:t xml:space="preserve">, </w:t>
      </w:r>
      <w:r>
        <w:rPr>
          <w:rStyle w:val="tlid-translation"/>
          <w:lang w:val="uk-UA"/>
        </w:rPr>
        <w:t>а</w:t>
      </w:r>
      <w:r>
        <w:rPr>
          <w:rStyle w:val="tlid-translation"/>
          <w:lang w:val="uk-UA"/>
        </w:rPr>
        <w:t xml:space="preserve"> "</w:t>
      </w:r>
      <w:r>
        <w:rPr>
          <w:rStyle w:val="tlid-translation"/>
          <w:lang w:val="uk-UA"/>
        </w:rPr>
        <w:t>морфи</w:t>
      </w:r>
      <w:r>
        <w:rPr>
          <w:rStyle w:val="tlid-translation"/>
          <w:lang w:val="uk-UA"/>
        </w:rPr>
        <w:t xml:space="preserve">" </w:t>
      </w:r>
      <w:r>
        <w:rPr>
          <w:rStyle w:val="tlid-translation"/>
          <w:lang w:val="uk-UA"/>
        </w:rPr>
        <w:t>означає</w:t>
      </w:r>
      <w:r>
        <w:rPr>
          <w:rStyle w:val="tlid-translation"/>
          <w:lang w:val="uk-UA"/>
        </w:rPr>
        <w:t xml:space="preserve"> </w:t>
      </w:r>
      <w:r>
        <w:rPr>
          <w:rStyle w:val="tlid-translation"/>
          <w:lang w:val="uk-UA"/>
        </w:rPr>
        <w:t>форми</w:t>
      </w:r>
      <w:r>
        <w:rPr>
          <w:rStyle w:val="tlid-translation"/>
          <w:lang w:val="uk-UA"/>
        </w:rPr>
        <w:t xml:space="preserve">, </w:t>
      </w:r>
      <w:r>
        <w:rPr>
          <w:rStyle w:val="tlid-translation"/>
          <w:lang w:val="uk-UA"/>
        </w:rPr>
        <w:t>тому</w:t>
      </w:r>
      <w:r>
        <w:rPr>
          <w:rStyle w:val="tlid-translation"/>
          <w:lang w:val="uk-UA"/>
        </w:rPr>
        <w:t xml:space="preserve"> </w:t>
      </w:r>
      <w:r>
        <w:rPr>
          <w:rStyle w:val="tlid-translation"/>
          <w:lang w:val="uk-UA"/>
        </w:rPr>
        <w:t>воно</w:t>
      </w:r>
      <w:r>
        <w:rPr>
          <w:rStyle w:val="tlid-translation"/>
          <w:lang w:val="uk-UA"/>
        </w:rPr>
        <w:t xml:space="preserve"> </w:t>
      </w:r>
      <w:r>
        <w:rPr>
          <w:rStyle w:val="tlid-translation"/>
          <w:lang w:val="uk-UA"/>
        </w:rPr>
        <w:t>означає</w:t>
      </w:r>
      <w:r>
        <w:rPr>
          <w:rStyle w:val="tlid-translation"/>
          <w:lang w:val="uk-UA"/>
        </w:rPr>
        <w:t xml:space="preserve"> </w:t>
      </w:r>
      <w:r>
        <w:rPr>
          <w:rStyle w:val="tlid-translation"/>
          <w:lang w:val="uk-UA"/>
        </w:rPr>
        <w:t>безліч</w:t>
      </w:r>
      <w:r>
        <w:rPr>
          <w:rStyle w:val="tlid-translation"/>
          <w:lang w:val="uk-UA"/>
        </w:rPr>
        <w:t xml:space="preserve"> </w:t>
      </w:r>
      <w:r>
        <w:rPr>
          <w:rStyle w:val="tlid-translation"/>
          <w:lang w:val="uk-UA"/>
        </w:rPr>
        <w:t>форм</w:t>
      </w:r>
      <w:r>
        <w:rPr>
          <w:rStyle w:val="tlid-translation"/>
          <w:lang w:val="uk-UA"/>
        </w:rPr>
        <w:t>.</w:t>
      </w:r>
      <w:r>
        <w:rPr>
          <w:lang w:val="uk-UA"/>
        </w:rPr>
        <w:br/>
      </w:r>
      <w:r>
        <w:rPr>
          <w:rStyle w:val="tlid-translation"/>
          <w:lang w:val="uk-UA"/>
        </w:rPr>
        <w:t>У</w:t>
      </w:r>
      <w:r>
        <w:rPr>
          <w:rStyle w:val="tlid-translation"/>
          <w:lang w:val="uk-UA"/>
        </w:rPr>
        <w:t xml:space="preserve"> </w:t>
      </w:r>
      <w:proofErr w:type="spellStart"/>
      <w:r>
        <w:rPr>
          <w:rStyle w:val="tlid-translation"/>
          <w:lang w:val="uk-UA"/>
        </w:rPr>
        <w:t>Java</w:t>
      </w:r>
      <w:proofErr w:type="spellEnd"/>
      <w:r>
        <w:rPr>
          <w:rStyle w:val="tlid-translation"/>
          <w:lang w:val="uk-UA"/>
        </w:rPr>
        <w:t xml:space="preserve"> </w:t>
      </w:r>
      <w:r>
        <w:rPr>
          <w:rStyle w:val="tlid-translation"/>
          <w:lang w:val="uk-UA"/>
        </w:rPr>
        <w:t>поліморфізм</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основному</w:t>
      </w:r>
      <w:r>
        <w:rPr>
          <w:rStyle w:val="tlid-translation"/>
          <w:lang w:val="uk-UA"/>
        </w:rPr>
        <w:t xml:space="preserve"> </w:t>
      </w:r>
      <w:r>
        <w:rPr>
          <w:rStyle w:val="tlid-translation"/>
          <w:lang w:val="uk-UA"/>
        </w:rPr>
        <w:t>поділяється</w:t>
      </w:r>
      <w:r>
        <w:rPr>
          <w:rStyle w:val="tlid-translation"/>
          <w:lang w:val="uk-UA"/>
        </w:rPr>
        <w:t xml:space="preserve"> </w:t>
      </w:r>
      <w:r>
        <w:rPr>
          <w:rStyle w:val="tlid-translation"/>
          <w:lang w:val="uk-UA"/>
        </w:rPr>
        <w:t>на</w:t>
      </w:r>
      <w:r>
        <w:rPr>
          <w:rStyle w:val="tlid-translation"/>
          <w:lang w:val="uk-UA"/>
        </w:rPr>
        <w:t xml:space="preserve"> </w:t>
      </w:r>
      <w:r>
        <w:rPr>
          <w:rStyle w:val="tlid-translation"/>
          <w:lang w:val="uk-UA"/>
        </w:rPr>
        <w:t>два</w:t>
      </w:r>
      <w:r>
        <w:rPr>
          <w:rStyle w:val="tlid-translation"/>
          <w:lang w:val="uk-UA"/>
        </w:rPr>
        <w:t xml:space="preserve"> </w:t>
      </w:r>
      <w:r>
        <w:rPr>
          <w:rStyle w:val="tlid-translation"/>
          <w:lang w:val="uk-UA"/>
        </w:rPr>
        <w:t>типи</w:t>
      </w:r>
      <w:r>
        <w:rPr>
          <w:rStyle w:val="tlid-translation"/>
          <w:lang w:val="uk-UA"/>
        </w:rPr>
        <w:t>:</w:t>
      </w:r>
      <w:r>
        <w:rPr>
          <w:lang w:val="uk-UA"/>
        </w:rPr>
        <w:br/>
      </w:r>
      <w:r>
        <w:rPr>
          <w:rStyle w:val="tlid-translation"/>
          <w:lang w:val="uk-UA"/>
        </w:rPr>
        <w:t>•</w:t>
      </w:r>
      <w:r>
        <w:rPr>
          <w:rStyle w:val="tlid-translation"/>
          <w:lang w:val="uk-UA"/>
        </w:rPr>
        <w:t xml:space="preserve"> </w:t>
      </w:r>
      <w:r>
        <w:rPr>
          <w:rStyle w:val="tlid-translation"/>
          <w:rFonts w:asciiTheme="minorHAnsi" w:hAnsiTheme="minorHAnsi"/>
          <w:lang w:val="uk-UA"/>
        </w:rPr>
        <w:t>П</w:t>
      </w:r>
      <w:r>
        <w:rPr>
          <w:rStyle w:val="tlid-translation"/>
          <w:lang w:val="uk-UA"/>
        </w:rPr>
        <w:t>оліморфізм</w:t>
      </w:r>
      <w:r>
        <w:rPr>
          <w:rStyle w:val="tlid-translation"/>
          <w:rFonts w:asciiTheme="minorHAnsi" w:hAnsiTheme="minorHAnsi"/>
          <w:lang w:val="uk-UA"/>
        </w:rPr>
        <w:t xml:space="preserve"> часу компіляції</w:t>
      </w:r>
      <w:r>
        <w:rPr>
          <w:lang w:val="uk-UA"/>
        </w:rPr>
        <w:br/>
      </w:r>
      <w:r>
        <w:rPr>
          <w:rStyle w:val="tlid-translation"/>
          <w:lang w:val="uk-UA"/>
        </w:rPr>
        <w:lastRenderedPageBreak/>
        <w:t>•</w:t>
      </w:r>
      <w:r>
        <w:rPr>
          <w:rStyle w:val="tlid-translation"/>
          <w:lang w:val="uk-UA"/>
        </w:rPr>
        <w:t xml:space="preserve"> </w:t>
      </w:r>
      <w:r>
        <w:rPr>
          <w:rStyle w:val="tlid-translation"/>
          <w:lang w:val="uk-UA"/>
        </w:rPr>
        <w:t>Поліморфізм</w:t>
      </w:r>
      <w:r>
        <w:rPr>
          <w:rStyle w:val="tlid-translation"/>
          <w:lang w:val="uk-UA"/>
        </w:rPr>
        <w:t xml:space="preserve"> </w:t>
      </w:r>
      <w:r>
        <w:rPr>
          <w:rStyle w:val="tlid-translation"/>
          <w:lang w:val="uk-UA"/>
        </w:rPr>
        <w:t>під</w:t>
      </w:r>
      <w:r>
        <w:rPr>
          <w:rStyle w:val="tlid-translation"/>
          <w:lang w:val="uk-UA"/>
        </w:rPr>
        <w:t xml:space="preserve"> </w:t>
      </w:r>
      <w:r>
        <w:rPr>
          <w:rStyle w:val="tlid-translation"/>
          <w:lang w:val="uk-UA"/>
        </w:rPr>
        <w:t>час</w:t>
      </w:r>
      <w:r>
        <w:rPr>
          <w:rStyle w:val="tlid-translation"/>
          <w:lang w:val="uk-UA"/>
        </w:rPr>
        <w:t xml:space="preserve"> </w:t>
      </w:r>
      <w:r>
        <w:rPr>
          <w:rStyle w:val="tlid-translation"/>
          <w:lang w:val="uk-UA"/>
        </w:rPr>
        <w:t>виконання</w:t>
      </w:r>
      <w:r>
        <w:rPr>
          <w:lang w:val="uk-UA"/>
        </w:rPr>
        <w:br/>
      </w:r>
    </w:p>
    <w:p w14:paraId="26A5383F" w14:textId="0539220E" w:rsidR="00891872" w:rsidRDefault="00891872" w:rsidP="00891872">
      <w:pPr>
        <w:pStyle w:val="3f3f3f3f3f3f3f3f3f1"/>
        <w:rPr>
          <w:rStyle w:val="tlid-translation"/>
          <w:rFonts w:asciiTheme="minorHAnsi" w:hAnsiTheme="minorHAnsi"/>
          <w:lang w:val="uk-UA"/>
        </w:rPr>
      </w:pPr>
      <w:r>
        <w:rPr>
          <w:rStyle w:val="tlid-translation"/>
          <w:rFonts w:asciiTheme="minorHAnsi" w:hAnsiTheme="minorHAnsi"/>
          <w:lang w:val="uk-UA"/>
        </w:rPr>
        <w:t xml:space="preserve">Поліморфізм </w:t>
      </w:r>
      <w:r>
        <w:rPr>
          <w:rStyle w:val="tlid-translation"/>
          <w:lang w:val="uk-UA"/>
        </w:rPr>
        <w:t>часу</w:t>
      </w:r>
      <w:r>
        <w:rPr>
          <w:rStyle w:val="tlid-translation"/>
          <w:rFonts w:asciiTheme="minorHAnsi" w:hAnsiTheme="minorHAnsi"/>
          <w:lang w:val="uk-UA"/>
        </w:rPr>
        <w:t xml:space="preserve"> компіляції</w:t>
      </w:r>
      <w:r>
        <w:rPr>
          <w:rStyle w:val="tlid-translation"/>
          <w:lang w:val="uk-UA"/>
        </w:rPr>
        <w:t xml:space="preserve">: </w:t>
      </w:r>
    </w:p>
    <w:p w14:paraId="1764F75A" w14:textId="1F915CE3" w:rsidR="00891872" w:rsidRPr="00891872" w:rsidRDefault="00891872" w:rsidP="00891872">
      <w:pPr>
        <w:pStyle w:val="3f3f3f3f3f3f3f3f3f1"/>
        <w:rPr>
          <w:rFonts w:cstheme="minorBidi"/>
          <w:szCs w:val="24"/>
          <w:lang w:val="uk-UA"/>
        </w:rPr>
      </w:pPr>
      <w:r>
        <w:rPr>
          <w:rStyle w:val="tlid-translation"/>
          <w:lang w:val="uk-UA"/>
        </w:rPr>
        <w:t>Він</w:t>
      </w:r>
      <w:r>
        <w:rPr>
          <w:rStyle w:val="tlid-translation"/>
          <w:lang w:val="uk-UA"/>
        </w:rPr>
        <w:t xml:space="preserve"> </w:t>
      </w:r>
      <w:r>
        <w:rPr>
          <w:rStyle w:val="tlid-translation"/>
          <w:lang w:val="uk-UA"/>
        </w:rPr>
        <w:t>також</w:t>
      </w:r>
      <w:r>
        <w:rPr>
          <w:rStyle w:val="tlid-translation"/>
          <w:lang w:val="uk-UA"/>
        </w:rPr>
        <w:t xml:space="preserve"> </w:t>
      </w:r>
      <w:r>
        <w:rPr>
          <w:rStyle w:val="tlid-translation"/>
          <w:lang w:val="uk-UA"/>
        </w:rPr>
        <w:t>відомий</w:t>
      </w:r>
      <w:r>
        <w:rPr>
          <w:rStyle w:val="tlid-translation"/>
          <w:lang w:val="uk-UA"/>
        </w:rPr>
        <w:t xml:space="preserve"> </w:t>
      </w:r>
      <w:r>
        <w:rPr>
          <w:rStyle w:val="tlid-translation"/>
          <w:lang w:val="uk-UA"/>
        </w:rPr>
        <w:t>як</w:t>
      </w:r>
      <w:r>
        <w:rPr>
          <w:rStyle w:val="tlid-translation"/>
          <w:lang w:val="uk-UA"/>
        </w:rPr>
        <w:t xml:space="preserve"> </w:t>
      </w:r>
      <w:r>
        <w:rPr>
          <w:rStyle w:val="tlid-translation"/>
          <w:lang w:val="uk-UA"/>
        </w:rPr>
        <w:t>статичний</w:t>
      </w:r>
      <w:r>
        <w:rPr>
          <w:rStyle w:val="tlid-translation"/>
          <w:lang w:val="uk-UA"/>
        </w:rPr>
        <w:t xml:space="preserve"> </w:t>
      </w:r>
      <w:r>
        <w:rPr>
          <w:rStyle w:val="tlid-translation"/>
          <w:lang w:val="uk-UA"/>
        </w:rPr>
        <w:t>поліморфізм</w:t>
      </w:r>
      <w:r>
        <w:rPr>
          <w:rStyle w:val="tlid-translation"/>
          <w:lang w:val="uk-UA"/>
        </w:rPr>
        <w:t xml:space="preserve">. </w:t>
      </w:r>
      <w:r>
        <w:rPr>
          <w:rStyle w:val="tlid-translation"/>
          <w:lang w:val="uk-UA"/>
        </w:rPr>
        <w:t>Цей</w:t>
      </w:r>
      <w:r>
        <w:rPr>
          <w:rStyle w:val="tlid-translation"/>
          <w:lang w:val="uk-UA"/>
        </w:rPr>
        <w:t xml:space="preserve"> </w:t>
      </w:r>
      <w:r>
        <w:rPr>
          <w:rStyle w:val="tlid-translation"/>
          <w:lang w:val="uk-UA"/>
        </w:rPr>
        <w:t>тип</w:t>
      </w:r>
      <w:r>
        <w:rPr>
          <w:rStyle w:val="tlid-translation"/>
          <w:lang w:val="uk-UA"/>
        </w:rPr>
        <w:t xml:space="preserve"> </w:t>
      </w:r>
      <w:r>
        <w:rPr>
          <w:rStyle w:val="tlid-translation"/>
          <w:lang w:val="uk-UA"/>
        </w:rPr>
        <w:t>поліморфізму</w:t>
      </w:r>
      <w:r>
        <w:rPr>
          <w:rStyle w:val="tlid-translation"/>
          <w:lang w:val="uk-UA"/>
        </w:rPr>
        <w:t xml:space="preserve"> </w:t>
      </w:r>
      <w:r>
        <w:rPr>
          <w:rStyle w:val="tlid-translation"/>
          <w:lang w:val="uk-UA"/>
        </w:rPr>
        <w:t>досягається</w:t>
      </w:r>
      <w:r>
        <w:rPr>
          <w:rStyle w:val="tlid-translation"/>
          <w:lang w:val="uk-UA"/>
        </w:rPr>
        <w:t xml:space="preserve"> </w:t>
      </w:r>
      <w:r>
        <w:rPr>
          <w:rStyle w:val="tlid-translation"/>
          <w:lang w:val="uk-UA"/>
        </w:rPr>
        <w:t>перевантаженням</w:t>
      </w:r>
      <w:r>
        <w:rPr>
          <w:rStyle w:val="tlid-translation"/>
          <w:lang w:val="uk-UA"/>
        </w:rPr>
        <w:t xml:space="preserve"> </w:t>
      </w:r>
      <w:r>
        <w:rPr>
          <w:rStyle w:val="tlid-translation"/>
          <w:lang w:val="uk-UA"/>
        </w:rPr>
        <w:t>функцій</w:t>
      </w:r>
      <w:r>
        <w:rPr>
          <w:rStyle w:val="tlid-translation"/>
          <w:lang w:val="uk-UA"/>
        </w:rPr>
        <w:t xml:space="preserve"> </w:t>
      </w:r>
      <w:r>
        <w:rPr>
          <w:rStyle w:val="tlid-translation"/>
          <w:lang w:val="uk-UA"/>
        </w:rPr>
        <w:t>або</w:t>
      </w:r>
      <w:r>
        <w:rPr>
          <w:rStyle w:val="tlid-translation"/>
          <w:lang w:val="uk-UA"/>
        </w:rPr>
        <w:t xml:space="preserve"> </w:t>
      </w:r>
      <w:r>
        <w:rPr>
          <w:rStyle w:val="tlid-translation"/>
          <w:lang w:val="uk-UA"/>
        </w:rPr>
        <w:t>перевантаженням</w:t>
      </w:r>
      <w:r>
        <w:rPr>
          <w:rStyle w:val="tlid-translation"/>
          <w:lang w:val="uk-UA"/>
        </w:rPr>
        <w:t xml:space="preserve"> </w:t>
      </w:r>
      <w:r>
        <w:rPr>
          <w:rStyle w:val="tlid-translation"/>
          <w:lang w:val="uk-UA"/>
        </w:rPr>
        <w:t>оператора</w:t>
      </w:r>
      <w:r>
        <w:rPr>
          <w:rStyle w:val="tlid-translation"/>
          <w:lang w:val="uk-UA"/>
        </w:rPr>
        <w:t>.</w:t>
      </w:r>
      <w:r>
        <w:rPr>
          <w:lang w:val="uk-UA"/>
        </w:rPr>
        <w:br/>
      </w:r>
      <w:r>
        <w:rPr>
          <w:rStyle w:val="tlid-translation"/>
          <w:lang w:val="uk-UA"/>
        </w:rPr>
        <w:t>•</w:t>
      </w:r>
      <w:r>
        <w:rPr>
          <w:rStyle w:val="tlid-translation"/>
          <w:lang w:val="uk-UA"/>
        </w:rPr>
        <w:t xml:space="preserve"> </w:t>
      </w:r>
      <w:r>
        <w:rPr>
          <w:rStyle w:val="tlid-translation"/>
          <w:lang w:val="uk-UA"/>
        </w:rPr>
        <w:t>Перевантаження</w:t>
      </w:r>
      <w:r>
        <w:rPr>
          <w:rStyle w:val="tlid-translation"/>
          <w:lang w:val="uk-UA"/>
        </w:rPr>
        <w:t xml:space="preserve"> </w:t>
      </w:r>
      <w:r>
        <w:rPr>
          <w:rStyle w:val="tlid-translation"/>
          <w:lang w:val="uk-UA"/>
        </w:rPr>
        <w:t>методом</w:t>
      </w:r>
      <w:r>
        <w:rPr>
          <w:rStyle w:val="tlid-translation"/>
          <w:lang w:val="uk-UA"/>
        </w:rPr>
        <w:t xml:space="preserve">: </w:t>
      </w:r>
      <w:r>
        <w:rPr>
          <w:rStyle w:val="tlid-translation"/>
          <w:lang w:val="uk-UA"/>
        </w:rPr>
        <w:t>коли</w:t>
      </w:r>
      <w:r>
        <w:rPr>
          <w:rStyle w:val="tlid-translation"/>
          <w:lang w:val="uk-UA"/>
        </w:rPr>
        <w:t xml:space="preserve"> </w:t>
      </w:r>
      <w:r>
        <w:rPr>
          <w:rStyle w:val="tlid-translation"/>
          <w:lang w:val="uk-UA"/>
        </w:rPr>
        <w:t>є</w:t>
      </w:r>
      <w:r>
        <w:rPr>
          <w:rStyle w:val="tlid-translation"/>
          <w:lang w:val="uk-UA"/>
        </w:rPr>
        <w:t xml:space="preserve"> </w:t>
      </w:r>
      <w:r>
        <w:rPr>
          <w:rStyle w:val="tlid-translation"/>
          <w:lang w:val="uk-UA"/>
        </w:rPr>
        <w:t>кілька</w:t>
      </w:r>
      <w:r>
        <w:rPr>
          <w:rStyle w:val="tlid-translation"/>
          <w:lang w:val="uk-UA"/>
        </w:rPr>
        <w:t xml:space="preserve"> </w:t>
      </w:r>
      <w:r>
        <w:rPr>
          <w:rStyle w:val="tlid-translation"/>
          <w:lang w:val="uk-UA"/>
        </w:rPr>
        <w:t>функцій</w:t>
      </w:r>
      <w:r>
        <w:rPr>
          <w:rStyle w:val="tlid-translation"/>
          <w:lang w:val="uk-UA"/>
        </w:rPr>
        <w:t xml:space="preserve"> </w:t>
      </w:r>
      <w:r>
        <w:rPr>
          <w:rStyle w:val="tlid-translation"/>
          <w:lang w:val="uk-UA"/>
        </w:rPr>
        <w:t>з</w:t>
      </w:r>
      <w:r>
        <w:rPr>
          <w:rStyle w:val="tlid-translation"/>
          <w:lang w:val="uk-UA"/>
        </w:rPr>
        <w:t xml:space="preserve"> </w:t>
      </w:r>
      <w:r>
        <w:rPr>
          <w:rStyle w:val="tlid-translation"/>
          <w:lang w:val="uk-UA"/>
        </w:rPr>
        <w:t>однаковою</w:t>
      </w:r>
      <w:r>
        <w:rPr>
          <w:rStyle w:val="tlid-translation"/>
          <w:lang w:val="uk-UA"/>
        </w:rPr>
        <w:t xml:space="preserve"> </w:t>
      </w:r>
      <w:r>
        <w:rPr>
          <w:rStyle w:val="tlid-translation"/>
          <w:lang w:val="uk-UA"/>
        </w:rPr>
        <w:t>назвою</w:t>
      </w:r>
      <w:r>
        <w:rPr>
          <w:rStyle w:val="tlid-translation"/>
          <w:lang w:val="uk-UA"/>
        </w:rPr>
        <w:t xml:space="preserve">, </w:t>
      </w:r>
      <w:r>
        <w:rPr>
          <w:rStyle w:val="tlid-translation"/>
          <w:lang w:val="uk-UA"/>
        </w:rPr>
        <w:t>але</w:t>
      </w:r>
      <w:r>
        <w:rPr>
          <w:rStyle w:val="tlid-translation"/>
          <w:lang w:val="uk-UA"/>
        </w:rPr>
        <w:t xml:space="preserve"> </w:t>
      </w:r>
      <w:r>
        <w:rPr>
          <w:rStyle w:val="tlid-translation"/>
          <w:lang w:val="uk-UA"/>
        </w:rPr>
        <w:t>різні</w:t>
      </w:r>
      <w:r>
        <w:rPr>
          <w:rStyle w:val="tlid-translation"/>
          <w:lang w:val="uk-UA"/>
        </w:rPr>
        <w:t xml:space="preserve"> </w:t>
      </w:r>
      <w:r>
        <w:rPr>
          <w:rStyle w:val="tlid-translation"/>
          <w:lang w:val="uk-UA"/>
        </w:rPr>
        <w:t>параметри</w:t>
      </w:r>
      <w:r>
        <w:rPr>
          <w:rStyle w:val="tlid-translation"/>
          <w:lang w:val="uk-UA"/>
        </w:rPr>
        <w:t xml:space="preserve">, </w:t>
      </w:r>
      <w:r>
        <w:rPr>
          <w:rStyle w:val="tlid-translation"/>
          <w:lang w:val="uk-UA"/>
        </w:rPr>
        <w:t>то</w:t>
      </w:r>
      <w:r>
        <w:rPr>
          <w:rStyle w:val="tlid-translation"/>
          <w:lang w:val="uk-UA"/>
        </w:rPr>
        <w:t xml:space="preserve">, </w:t>
      </w:r>
      <w:r>
        <w:rPr>
          <w:rStyle w:val="tlid-translation"/>
          <w:lang w:val="uk-UA"/>
        </w:rPr>
        <w:t>як</w:t>
      </w:r>
      <w:r>
        <w:rPr>
          <w:rStyle w:val="tlid-translation"/>
          <w:lang w:val="uk-UA"/>
        </w:rPr>
        <w:t xml:space="preserve"> </w:t>
      </w:r>
      <w:r>
        <w:rPr>
          <w:rStyle w:val="tlid-translation"/>
          <w:lang w:val="uk-UA"/>
        </w:rPr>
        <w:t>кажуть</w:t>
      </w:r>
      <w:r>
        <w:rPr>
          <w:rStyle w:val="tlid-translation"/>
          <w:lang w:val="uk-UA"/>
        </w:rPr>
        <w:t xml:space="preserve">, </w:t>
      </w:r>
      <w:r>
        <w:rPr>
          <w:rStyle w:val="tlid-translation"/>
          <w:lang w:val="uk-UA"/>
        </w:rPr>
        <w:t>ці</w:t>
      </w:r>
      <w:r>
        <w:rPr>
          <w:rStyle w:val="tlid-translation"/>
          <w:lang w:val="uk-UA"/>
        </w:rPr>
        <w:t xml:space="preserve"> </w:t>
      </w:r>
      <w:r>
        <w:rPr>
          <w:rStyle w:val="tlid-translation"/>
          <w:lang w:val="uk-UA"/>
        </w:rPr>
        <w:t>функції</w:t>
      </w:r>
      <w:r>
        <w:rPr>
          <w:rStyle w:val="tlid-translation"/>
          <w:lang w:val="uk-UA"/>
        </w:rPr>
        <w:t xml:space="preserve"> </w:t>
      </w:r>
      <w:r>
        <w:rPr>
          <w:rStyle w:val="tlid-translation"/>
          <w:lang w:val="uk-UA"/>
        </w:rPr>
        <w:t>перевантажені</w:t>
      </w:r>
      <w:r>
        <w:rPr>
          <w:rStyle w:val="tlid-translation"/>
          <w:lang w:val="uk-UA"/>
        </w:rPr>
        <w:t xml:space="preserve">. </w:t>
      </w:r>
      <w:r>
        <w:rPr>
          <w:rStyle w:val="tlid-translation"/>
          <w:lang w:val="uk-UA"/>
        </w:rPr>
        <w:t>Функції</w:t>
      </w:r>
      <w:r>
        <w:rPr>
          <w:rStyle w:val="tlid-translation"/>
          <w:lang w:val="uk-UA"/>
        </w:rPr>
        <w:t xml:space="preserve"> </w:t>
      </w:r>
      <w:r>
        <w:rPr>
          <w:rStyle w:val="tlid-translation"/>
          <w:lang w:val="uk-UA"/>
        </w:rPr>
        <w:t>можуть</w:t>
      </w:r>
      <w:r>
        <w:rPr>
          <w:rStyle w:val="tlid-translation"/>
          <w:lang w:val="uk-UA"/>
        </w:rPr>
        <w:t xml:space="preserve"> </w:t>
      </w:r>
      <w:r>
        <w:rPr>
          <w:rStyle w:val="tlid-translation"/>
          <w:lang w:val="uk-UA"/>
        </w:rPr>
        <w:t>бути</w:t>
      </w:r>
      <w:r>
        <w:rPr>
          <w:rStyle w:val="tlid-translation"/>
          <w:lang w:val="uk-UA"/>
        </w:rPr>
        <w:t xml:space="preserve"> </w:t>
      </w:r>
      <w:r>
        <w:rPr>
          <w:rStyle w:val="tlid-translation"/>
          <w:lang w:val="uk-UA"/>
        </w:rPr>
        <w:t>перевантажені</w:t>
      </w:r>
      <w:r>
        <w:rPr>
          <w:rStyle w:val="tlid-translation"/>
          <w:lang w:val="uk-UA"/>
        </w:rPr>
        <w:t xml:space="preserve"> </w:t>
      </w:r>
      <w:r>
        <w:rPr>
          <w:rStyle w:val="tlid-translation"/>
          <w:lang w:val="uk-UA"/>
        </w:rPr>
        <w:t>зміною</w:t>
      </w:r>
      <w:r>
        <w:rPr>
          <w:rStyle w:val="tlid-translation"/>
          <w:lang w:val="uk-UA"/>
        </w:rPr>
        <w:t xml:space="preserve"> </w:t>
      </w:r>
      <w:r>
        <w:rPr>
          <w:rStyle w:val="tlid-translation"/>
          <w:lang w:val="uk-UA"/>
        </w:rPr>
        <w:t>кількості</w:t>
      </w:r>
      <w:r>
        <w:rPr>
          <w:rStyle w:val="tlid-translation"/>
          <w:lang w:val="uk-UA"/>
        </w:rPr>
        <w:t xml:space="preserve"> </w:t>
      </w:r>
      <w:r>
        <w:rPr>
          <w:rStyle w:val="tlid-translation"/>
          <w:lang w:val="uk-UA"/>
        </w:rPr>
        <w:t>аргументів</w:t>
      </w:r>
      <w:r>
        <w:rPr>
          <w:rStyle w:val="tlid-translation"/>
          <w:lang w:val="uk-UA"/>
        </w:rPr>
        <w:t xml:space="preserve"> </w:t>
      </w:r>
      <w:r>
        <w:rPr>
          <w:rStyle w:val="tlid-translation"/>
          <w:lang w:val="uk-UA"/>
        </w:rPr>
        <w:t>або</w:t>
      </w:r>
      <w:r>
        <w:rPr>
          <w:rStyle w:val="tlid-translation"/>
          <w:lang w:val="uk-UA"/>
        </w:rPr>
        <w:t xml:space="preserve"> / </w:t>
      </w:r>
      <w:r>
        <w:rPr>
          <w:rStyle w:val="tlid-translation"/>
          <w:lang w:val="uk-UA"/>
        </w:rPr>
        <w:t>та</w:t>
      </w:r>
      <w:r>
        <w:rPr>
          <w:rStyle w:val="tlid-translation"/>
          <w:lang w:val="uk-UA"/>
        </w:rPr>
        <w:t xml:space="preserve"> </w:t>
      </w:r>
      <w:r>
        <w:rPr>
          <w:rStyle w:val="tlid-translation"/>
          <w:lang w:val="uk-UA"/>
        </w:rPr>
        <w:t>зміною</w:t>
      </w:r>
      <w:r>
        <w:rPr>
          <w:rStyle w:val="tlid-translation"/>
          <w:lang w:val="uk-UA"/>
        </w:rPr>
        <w:t xml:space="preserve"> </w:t>
      </w:r>
      <w:r>
        <w:rPr>
          <w:rStyle w:val="tlid-translation"/>
          <w:lang w:val="uk-UA"/>
        </w:rPr>
        <w:t>типу</w:t>
      </w:r>
      <w:r>
        <w:rPr>
          <w:rStyle w:val="tlid-translation"/>
          <w:lang w:val="uk-UA"/>
        </w:rPr>
        <w:t xml:space="preserve"> </w:t>
      </w:r>
      <w:r>
        <w:rPr>
          <w:rStyle w:val="tlid-translation"/>
          <w:lang w:val="uk-UA"/>
        </w:rPr>
        <w:t>аргументів</w:t>
      </w:r>
      <w:r>
        <w:rPr>
          <w:rStyle w:val="tlid-translation"/>
          <w:lang w:val="uk-UA"/>
        </w:rPr>
        <w:t>.</w:t>
      </w:r>
    </w:p>
    <w:p w14:paraId="4C0E3765" w14:textId="10623216" w:rsidR="00891872" w:rsidRPr="00891872" w:rsidRDefault="00891872" w:rsidP="00891872">
      <w:pPr>
        <w:pStyle w:val="TextBody0"/>
        <w:tabs>
          <w:tab w:val="left" w:pos="4050"/>
        </w:tabs>
        <w:ind w:left="2121"/>
        <w:rPr>
          <w:rFonts w:cstheme="minorBidi"/>
          <w:lang w:val="en-US"/>
        </w:rPr>
        <w:sectPr w:rsidR="00891872" w:rsidRPr="00891872">
          <w:type w:val="continuous"/>
          <w:pgSz w:w="11906" w:h="16838"/>
          <w:pgMar w:top="1134" w:right="1134" w:bottom="1134" w:left="1134" w:header="720" w:footer="720" w:gutter="0"/>
          <w:cols w:space="720"/>
          <w:formProt w:val="0"/>
          <w:noEndnote/>
        </w:sectPr>
      </w:pPr>
    </w:p>
    <w:p w14:paraId="586FFB47" w14:textId="77777777" w:rsidR="00891872" w:rsidRPr="00891872" w:rsidRDefault="00891872" w:rsidP="00891872">
      <w:pPr>
        <w:rPr>
          <w:rFonts w:cstheme="minorBidi"/>
          <w:lang w:val="en-US"/>
        </w:rPr>
      </w:pPr>
    </w:p>
    <w:p w14:paraId="5B07A79C" w14:textId="77777777" w:rsidR="00891872" w:rsidRPr="00891872" w:rsidRDefault="00891872" w:rsidP="00891872">
      <w:pPr>
        <w:rPr>
          <w:rFonts w:cstheme="minorBidi"/>
          <w:lang w:val="en-US"/>
        </w:rPr>
        <w:sectPr w:rsidR="00891872" w:rsidRPr="00891872">
          <w:type w:val="continuous"/>
          <w:pgSz w:w="11906" w:h="16838"/>
          <w:pgMar w:top="1134" w:right="1134" w:bottom="1134" w:left="1134" w:header="720" w:footer="720" w:gutter="0"/>
          <w:cols w:space="720"/>
          <w:formProt w:val="0"/>
          <w:noEndnote/>
        </w:sectPr>
      </w:pPr>
    </w:p>
    <w:tbl>
      <w:tblPr>
        <w:tblW w:w="0" w:type="auto"/>
        <w:tblInd w:w="2121" w:type="dxa"/>
        <w:tblLayout w:type="fixed"/>
        <w:tblCellMar>
          <w:left w:w="0" w:type="dxa"/>
          <w:right w:w="0" w:type="dxa"/>
        </w:tblCellMar>
        <w:tblLook w:val="0000" w:firstRow="0" w:lastRow="0" w:firstColumn="0" w:lastColumn="0" w:noHBand="0" w:noVBand="0"/>
      </w:tblPr>
      <w:tblGrid>
        <w:gridCol w:w="9638"/>
      </w:tblGrid>
      <w:tr w:rsidR="00891872" w14:paraId="0C0D95D3" w14:textId="77777777" w:rsidTr="00714E05">
        <w:tc>
          <w:tcPr>
            <w:tcW w:w="9638" w:type="dxa"/>
            <w:tcBorders>
              <w:top w:val="nil"/>
              <w:left w:val="nil"/>
              <w:bottom w:val="nil"/>
              <w:right w:val="nil"/>
            </w:tcBorders>
            <w:vAlign w:val="center"/>
          </w:tcPr>
          <w:p w14:paraId="4FB5FD3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Java program for Method overloading </w:t>
            </w:r>
          </w:p>
          <w:p w14:paraId="13BEFB66"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20BF2D2E"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proofErr w:type="spellStart"/>
            <w:r w:rsidRPr="00891872">
              <w:rPr>
                <w:rStyle w:val="3f3f3f3f3f3f3f3f3f3f3f3f3f"/>
                <w:rFonts w:cstheme="minorBidi"/>
                <w:lang w:val="en-US"/>
              </w:rPr>
              <w:t>MultiplyFun</w:t>
            </w:r>
            <w:proofErr w:type="spellEnd"/>
            <w:r w:rsidRPr="00891872">
              <w:rPr>
                <w:rStyle w:val="3f3f3f3f3f3f3f3f3f3f3f3f3f"/>
                <w:rFonts w:cstheme="minorBidi"/>
                <w:lang w:val="en-US"/>
              </w:rPr>
              <w:t xml:space="preserve"> { </w:t>
            </w:r>
          </w:p>
          <w:p w14:paraId="61350F3B"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4B963C4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Method with 2 parameter </w:t>
            </w:r>
          </w:p>
          <w:p w14:paraId="5D9239B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int</w:t>
            </w:r>
            <w:r w:rsidRPr="00891872">
              <w:rPr>
                <w:rFonts w:cstheme="minorBidi"/>
                <w:lang w:val="en-US"/>
              </w:rPr>
              <w:t xml:space="preserve"> </w:t>
            </w:r>
            <w:r w:rsidRPr="00891872">
              <w:rPr>
                <w:rStyle w:val="3f3f3f3f3f3f3f3f3f3f3f3f3f"/>
                <w:rFonts w:cstheme="minorBidi"/>
                <w:lang w:val="en-US"/>
              </w:rPr>
              <w:t>Multiply(int</w:t>
            </w:r>
            <w:r w:rsidRPr="00891872">
              <w:rPr>
                <w:rFonts w:cstheme="minorBidi"/>
                <w:lang w:val="en-US"/>
              </w:rPr>
              <w:t xml:space="preserve"> </w:t>
            </w:r>
            <w:r w:rsidRPr="00891872">
              <w:rPr>
                <w:rStyle w:val="3f3f3f3f3f3f3f3f3f3f3f3f3f"/>
                <w:rFonts w:cstheme="minorBidi"/>
                <w:lang w:val="en-US"/>
              </w:rPr>
              <w:t>a, int</w:t>
            </w:r>
            <w:r w:rsidRPr="00891872">
              <w:rPr>
                <w:rFonts w:cstheme="minorBidi"/>
                <w:lang w:val="en-US"/>
              </w:rPr>
              <w:t xml:space="preserve"> </w:t>
            </w:r>
            <w:r w:rsidRPr="00891872">
              <w:rPr>
                <w:rStyle w:val="3f3f3f3f3f3f3f3f3f3f3f3f3f"/>
                <w:rFonts w:cstheme="minorBidi"/>
                <w:lang w:val="en-US"/>
              </w:rPr>
              <w:t xml:space="preserve">b) </w:t>
            </w:r>
          </w:p>
          <w:p w14:paraId="4DBD12D9"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6988E1DA"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return</w:t>
            </w:r>
            <w:r w:rsidRPr="00891872">
              <w:rPr>
                <w:rFonts w:cstheme="minorBidi"/>
                <w:lang w:val="en-US"/>
              </w:rPr>
              <w:t xml:space="preserve"> </w:t>
            </w:r>
            <w:r w:rsidRPr="00891872">
              <w:rPr>
                <w:rStyle w:val="3f3f3f3f3f3f3f3f3f3f3f3f3f"/>
                <w:rFonts w:cstheme="minorBidi"/>
                <w:lang w:val="en-US"/>
              </w:rPr>
              <w:t xml:space="preserve">a * b; </w:t>
            </w:r>
          </w:p>
          <w:p w14:paraId="434D4BED"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076693E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0543A48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Method with the same name but 3 parameter </w:t>
            </w:r>
          </w:p>
          <w:p w14:paraId="0F0AE88B"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int</w:t>
            </w:r>
            <w:r w:rsidRPr="00891872">
              <w:rPr>
                <w:rFonts w:cstheme="minorBidi"/>
                <w:lang w:val="en-US"/>
              </w:rPr>
              <w:t xml:space="preserve"> </w:t>
            </w:r>
            <w:r w:rsidRPr="00891872">
              <w:rPr>
                <w:rStyle w:val="3f3f3f3f3f3f3f3f3f3f3f3f3f"/>
                <w:rFonts w:cstheme="minorBidi"/>
                <w:lang w:val="en-US"/>
              </w:rPr>
              <w:t>Multiply(int</w:t>
            </w:r>
            <w:r w:rsidRPr="00891872">
              <w:rPr>
                <w:rFonts w:cstheme="minorBidi"/>
                <w:lang w:val="en-US"/>
              </w:rPr>
              <w:t xml:space="preserve"> </w:t>
            </w:r>
            <w:r w:rsidRPr="00891872">
              <w:rPr>
                <w:rStyle w:val="3f3f3f3f3f3f3f3f3f3f3f3f3f"/>
                <w:rFonts w:cstheme="minorBidi"/>
                <w:lang w:val="en-US"/>
              </w:rPr>
              <w:t>a, int</w:t>
            </w:r>
            <w:r w:rsidRPr="00891872">
              <w:rPr>
                <w:rFonts w:cstheme="minorBidi"/>
                <w:lang w:val="en-US"/>
              </w:rPr>
              <w:t xml:space="preserve"> </w:t>
            </w:r>
            <w:r w:rsidRPr="00891872">
              <w:rPr>
                <w:rStyle w:val="3f3f3f3f3f3f3f3f3f3f3f3f3f"/>
                <w:rFonts w:cstheme="minorBidi"/>
                <w:lang w:val="en-US"/>
              </w:rPr>
              <w:t>b, int</w:t>
            </w:r>
            <w:r w:rsidRPr="00891872">
              <w:rPr>
                <w:rFonts w:cstheme="minorBidi"/>
                <w:lang w:val="en-US"/>
              </w:rPr>
              <w:t xml:space="preserve"> </w:t>
            </w:r>
            <w:r w:rsidRPr="00891872">
              <w:rPr>
                <w:rStyle w:val="3f3f3f3f3f3f3f3f3f3f3f3f3f"/>
                <w:rFonts w:cstheme="minorBidi"/>
                <w:lang w:val="en-US"/>
              </w:rPr>
              <w:t xml:space="preserve">c) </w:t>
            </w:r>
          </w:p>
          <w:p w14:paraId="3087E3C1"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683932F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return</w:t>
            </w:r>
            <w:r w:rsidRPr="00891872">
              <w:rPr>
                <w:rFonts w:cstheme="minorBidi"/>
                <w:lang w:val="en-US"/>
              </w:rPr>
              <w:t xml:space="preserve"> </w:t>
            </w:r>
            <w:r w:rsidRPr="00891872">
              <w:rPr>
                <w:rStyle w:val="3f3f3f3f3f3f3f3f3f3f3f3f3f"/>
                <w:rFonts w:cstheme="minorBidi"/>
                <w:lang w:val="en-US"/>
              </w:rPr>
              <w:t xml:space="preserve">a * b * c; </w:t>
            </w:r>
          </w:p>
          <w:p w14:paraId="7565DF8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603C88FE"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w:t>
            </w:r>
          </w:p>
          <w:p w14:paraId="0D60616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458559D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r w:rsidRPr="00891872">
              <w:rPr>
                <w:rStyle w:val="3f3f3f3f3f3f3f3f3f3f3f3f3f"/>
                <w:rFonts w:cstheme="minorBidi"/>
                <w:lang w:val="en-US"/>
              </w:rPr>
              <w:t xml:space="preserve">Main { </w:t>
            </w:r>
          </w:p>
          <w:p w14:paraId="27D3D05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public</w:t>
            </w:r>
            <w:r w:rsidRPr="00891872">
              <w:rPr>
                <w:rFonts w:cstheme="minorBidi"/>
                <w:lang w:val="en-US"/>
              </w:rPr>
              <w:t xml:space="preserve">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main(String[] </w:t>
            </w:r>
            <w:proofErr w:type="spellStart"/>
            <w:r w:rsidRPr="00891872">
              <w:rPr>
                <w:rStyle w:val="3f3f3f3f3f3f3f3f3f3f3f3f3f"/>
                <w:rFonts w:cstheme="minorBidi"/>
                <w:lang w:val="en-US"/>
              </w:rPr>
              <w:t>args</w:t>
            </w:r>
            <w:proofErr w:type="spellEnd"/>
            <w:r w:rsidRPr="00891872">
              <w:rPr>
                <w:rStyle w:val="3f3f3f3f3f3f3f3f3f3f3f3f3f"/>
                <w:rFonts w:cstheme="minorBidi"/>
                <w:lang w:val="en-US"/>
              </w:rPr>
              <w:t xml:space="preserve">) </w:t>
            </w:r>
          </w:p>
          <w:p w14:paraId="03EC6789"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1F4CA2A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w:t>
            </w:r>
            <w:proofErr w:type="spellStart"/>
            <w:r w:rsidRPr="00891872">
              <w:rPr>
                <w:rStyle w:val="3f3f3f3f3f3f3f3f3f3f3f3f3f"/>
                <w:rFonts w:cstheme="minorBidi"/>
                <w:lang w:val="en-US"/>
              </w:rPr>
              <w:t>MultiplyFun.Multiply</w:t>
            </w:r>
            <w:proofErr w:type="spellEnd"/>
            <w:r w:rsidRPr="00891872">
              <w:rPr>
                <w:rStyle w:val="3f3f3f3f3f3f3f3f3f3f3f3f3f"/>
                <w:rFonts w:cstheme="minorBidi"/>
                <w:lang w:val="en-US"/>
              </w:rPr>
              <w:t xml:space="preserve">(2, 4)); </w:t>
            </w:r>
          </w:p>
          <w:p w14:paraId="5A0896C4"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168CBC9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w:t>
            </w:r>
            <w:proofErr w:type="spellStart"/>
            <w:r w:rsidRPr="00891872">
              <w:rPr>
                <w:rStyle w:val="3f3f3f3f3f3f3f3f3f3f3f3f3f"/>
                <w:rFonts w:cstheme="minorBidi"/>
                <w:lang w:val="en-US"/>
              </w:rPr>
              <w:t>MultiplyFun.Multiply</w:t>
            </w:r>
            <w:proofErr w:type="spellEnd"/>
            <w:r w:rsidRPr="00891872">
              <w:rPr>
                <w:rStyle w:val="3f3f3f3f3f3f3f3f3f3f3f3f3f"/>
                <w:rFonts w:cstheme="minorBidi"/>
                <w:lang w:val="en-US"/>
              </w:rPr>
              <w:t xml:space="preserve">(2, 7, 3)); </w:t>
            </w:r>
          </w:p>
          <w:p w14:paraId="302BA919" w14:textId="77777777" w:rsidR="00891872" w:rsidRDefault="00891872" w:rsidP="00714E05">
            <w:pPr>
              <w:pStyle w:val="3f3f3f3f3f3f3f3f3f3f3f3f3f3f3f3f3f"/>
              <w:rPr>
                <w:rFonts w:cstheme="minorBidi"/>
              </w:rPr>
            </w:pPr>
            <w:r w:rsidRPr="00891872">
              <w:rPr>
                <w:rStyle w:val="3f3f3f3f3f3f3f3f3f3f3f3f3f"/>
                <w:rFonts w:cstheme="minorBidi"/>
                <w:lang w:val="en-US"/>
              </w:rPr>
              <w:t>    </w:t>
            </w:r>
            <w:r>
              <w:rPr>
                <w:rStyle w:val="3f3f3f3f3f3f3f3f3f3f3f3f3f"/>
                <w:rFonts w:cstheme="minorBidi"/>
              </w:rPr>
              <w:t xml:space="preserve">} </w:t>
            </w:r>
          </w:p>
          <w:p w14:paraId="1602FF6C" w14:textId="77777777" w:rsidR="00891872" w:rsidRDefault="00891872" w:rsidP="00714E05">
            <w:pPr>
              <w:pStyle w:val="3f3f3f3f3f3f3f3f3f3f3f3f3f3f3f3f3f"/>
              <w:rPr>
                <w:rFonts w:cstheme="minorBidi"/>
              </w:rPr>
            </w:pPr>
            <w:r>
              <w:rPr>
                <w:rStyle w:val="3f3f3f3f3f3f3f3f3f3f3f3f3f"/>
                <w:rFonts w:cstheme="minorBidi"/>
              </w:rPr>
              <w:t xml:space="preserve">} </w:t>
            </w:r>
          </w:p>
        </w:tc>
      </w:tr>
    </w:tbl>
    <w:p w14:paraId="00396CFD" w14:textId="77777777" w:rsidR="00891872" w:rsidRDefault="00891872" w:rsidP="00891872">
      <w:pPr>
        <w:widowControl w:val="0"/>
        <w:rPr>
          <w:rFonts w:cstheme="minorBidi"/>
        </w:rPr>
        <w:sectPr w:rsidR="00891872">
          <w:type w:val="continuous"/>
          <w:pgSz w:w="11906" w:h="16838"/>
          <w:pgMar w:top="1134" w:right="1134" w:bottom="1134" w:left="1134" w:header="720" w:footer="720" w:gutter="0"/>
          <w:cols w:space="720"/>
          <w:formProt w:val="0"/>
          <w:noEndnote/>
        </w:sectPr>
      </w:pPr>
    </w:p>
    <w:p w14:paraId="3616D544" w14:textId="77777777" w:rsidR="00891872" w:rsidRDefault="00891872" w:rsidP="00891872">
      <w:pPr>
        <w:pStyle w:val="TextBody0"/>
        <w:ind w:left="2121"/>
        <w:rPr>
          <w:rFonts w:cstheme="minorBidi"/>
        </w:rPr>
      </w:pPr>
      <w:proofErr w:type="spellStart"/>
      <w:r>
        <w:rPr>
          <w:rFonts w:cstheme="minorBidi"/>
          <w:b/>
        </w:rPr>
        <w:t>Output</w:t>
      </w:r>
      <w:proofErr w:type="spellEnd"/>
      <w:r>
        <w:rPr>
          <w:rFonts w:cstheme="minorBidi"/>
          <w:b/>
        </w:rPr>
        <w:t>:</w:t>
      </w:r>
      <w:r>
        <w:rPr>
          <w:rFonts w:cstheme="minorBidi"/>
        </w:rPr>
        <w:t xml:space="preserve"> </w:t>
      </w:r>
    </w:p>
    <w:p w14:paraId="250063C1" w14:textId="77777777" w:rsidR="00891872" w:rsidRDefault="00891872" w:rsidP="00891872">
      <w:pPr>
        <w:pStyle w:val="3f3f3f3f3f3f3f3f3f3f3f3f3f3f3f3f3f3f3f3f3f"/>
        <w:ind w:left="2121"/>
        <w:rPr>
          <w:rFonts w:cstheme="minorBidi"/>
          <w:szCs w:val="24"/>
        </w:rPr>
      </w:pPr>
      <w:r>
        <w:rPr>
          <w:rFonts w:cstheme="minorBidi"/>
          <w:szCs w:val="24"/>
        </w:rPr>
        <w:t>8</w:t>
      </w:r>
    </w:p>
    <w:p w14:paraId="1AFFA102" w14:textId="77777777" w:rsidR="00891872" w:rsidRDefault="00891872" w:rsidP="00891872">
      <w:pPr>
        <w:pStyle w:val="3f3f3f3f3f3f3f3f3f3f3f3f3f3f3f3f3f3f3f3f3f"/>
        <w:spacing w:after="283"/>
        <w:ind w:left="2121"/>
        <w:rPr>
          <w:rFonts w:cstheme="minorBidi"/>
          <w:szCs w:val="24"/>
        </w:rPr>
      </w:pPr>
      <w:r>
        <w:rPr>
          <w:rFonts w:cstheme="minorBidi"/>
          <w:szCs w:val="24"/>
        </w:rPr>
        <w:t>42</w:t>
      </w:r>
    </w:p>
    <w:p w14:paraId="78B4DECF" w14:textId="77777777" w:rsidR="00891872" w:rsidRDefault="00891872" w:rsidP="00891872">
      <w:pPr>
        <w:pStyle w:val="TextBody0"/>
        <w:ind w:left="2121"/>
        <w:rPr>
          <w:rFonts w:cstheme="minorBidi"/>
          <w:lang w:val="en-US"/>
        </w:rPr>
      </w:pPr>
    </w:p>
    <w:p w14:paraId="6F596746" w14:textId="77777777" w:rsidR="00891872" w:rsidRDefault="00891872" w:rsidP="00891872">
      <w:pPr>
        <w:pStyle w:val="TextBody0"/>
        <w:ind w:left="2121"/>
        <w:rPr>
          <w:rFonts w:cstheme="minorBidi"/>
          <w:lang w:val="en-US"/>
        </w:rPr>
      </w:pPr>
    </w:p>
    <w:p w14:paraId="5DDAC276" w14:textId="0A67A6EA" w:rsidR="00891872" w:rsidRPr="00891872" w:rsidRDefault="00891872" w:rsidP="00891872">
      <w:pPr>
        <w:pStyle w:val="TextBody0"/>
        <w:ind w:left="2121"/>
        <w:rPr>
          <w:rFonts w:cstheme="minorBidi"/>
          <w:lang w:val="uk-UA"/>
        </w:rPr>
        <w:sectPr w:rsidR="00891872" w:rsidRPr="00891872">
          <w:type w:val="continuous"/>
          <w:pgSz w:w="11906" w:h="16838"/>
          <w:pgMar w:top="1134" w:right="1134" w:bottom="1134" w:left="1134" w:header="720" w:footer="720" w:gutter="0"/>
          <w:cols w:space="720"/>
          <w:formProt w:val="0"/>
          <w:noEndnote/>
        </w:sectPr>
      </w:pPr>
      <w:r>
        <w:rPr>
          <w:rFonts w:cstheme="minorBidi"/>
          <w:lang w:val="uk-UA"/>
        </w:rPr>
        <w:t xml:space="preserve">2) </w:t>
      </w:r>
    </w:p>
    <w:p w14:paraId="2C63051B" w14:textId="77777777" w:rsidR="00891872" w:rsidRPr="00891872" w:rsidRDefault="00891872" w:rsidP="00891872">
      <w:pPr>
        <w:rPr>
          <w:rFonts w:cstheme="minorBidi"/>
          <w:lang w:val="en-US"/>
        </w:rPr>
      </w:pPr>
    </w:p>
    <w:p w14:paraId="6DC7A749" w14:textId="77777777" w:rsidR="00891872" w:rsidRPr="00891872" w:rsidRDefault="00891872" w:rsidP="00891872">
      <w:pPr>
        <w:rPr>
          <w:rFonts w:cstheme="minorBidi"/>
          <w:lang w:val="en-US"/>
        </w:rPr>
        <w:sectPr w:rsidR="00891872" w:rsidRPr="00891872">
          <w:type w:val="continuous"/>
          <w:pgSz w:w="11906" w:h="16838"/>
          <w:pgMar w:top="1134" w:right="1134" w:bottom="1134" w:left="1134" w:header="720" w:footer="720" w:gutter="0"/>
          <w:cols w:space="720"/>
          <w:formProt w:val="0"/>
          <w:noEndnote/>
        </w:sectPr>
      </w:pPr>
    </w:p>
    <w:tbl>
      <w:tblPr>
        <w:tblW w:w="0" w:type="auto"/>
        <w:tblInd w:w="2121" w:type="dxa"/>
        <w:tblLayout w:type="fixed"/>
        <w:tblCellMar>
          <w:left w:w="0" w:type="dxa"/>
          <w:right w:w="0" w:type="dxa"/>
        </w:tblCellMar>
        <w:tblLook w:val="0000" w:firstRow="0" w:lastRow="0" w:firstColumn="0" w:lastColumn="0" w:noHBand="0" w:noVBand="0"/>
      </w:tblPr>
      <w:tblGrid>
        <w:gridCol w:w="9638"/>
      </w:tblGrid>
      <w:tr w:rsidR="00891872" w14:paraId="7FF12E7D" w14:textId="77777777" w:rsidTr="00714E05">
        <w:tc>
          <w:tcPr>
            <w:tcW w:w="9638" w:type="dxa"/>
            <w:tcBorders>
              <w:top w:val="nil"/>
              <w:left w:val="nil"/>
              <w:bottom w:val="nil"/>
              <w:right w:val="nil"/>
            </w:tcBorders>
            <w:vAlign w:val="center"/>
          </w:tcPr>
          <w:p w14:paraId="1F698A7E"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Java program for Method overloading </w:t>
            </w:r>
          </w:p>
          <w:p w14:paraId="2EF2B7B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lastRenderedPageBreak/>
              <w:t> </w:t>
            </w:r>
            <w:r w:rsidRPr="00891872">
              <w:rPr>
                <w:rFonts w:cstheme="minorBidi"/>
                <w:lang w:val="en-US"/>
              </w:rPr>
              <w:t> </w:t>
            </w:r>
          </w:p>
          <w:p w14:paraId="307E2326"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proofErr w:type="spellStart"/>
            <w:r w:rsidRPr="00891872">
              <w:rPr>
                <w:rStyle w:val="3f3f3f3f3f3f3f3f3f3f3f3f3f"/>
                <w:rFonts w:cstheme="minorBidi"/>
                <w:lang w:val="en-US"/>
              </w:rPr>
              <w:t>MultiplyFun</w:t>
            </w:r>
            <w:proofErr w:type="spellEnd"/>
            <w:r w:rsidRPr="00891872">
              <w:rPr>
                <w:rStyle w:val="3f3f3f3f3f3f3f3f3f3f3f3f3f"/>
                <w:rFonts w:cstheme="minorBidi"/>
                <w:lang w:val="en-US"/>
              </w:rPr>
              <w:t xml:space="preserve"> { </w:t>
            </w:r>
          </w:p>
          <w:p w14:paraId="7217297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7D9EB11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Method with 2 parameter </w:t>
            </w:r>
          </w:p>
          <w:p w14:paraId="4BFBB65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int</w:t>
            </w:r>
            <w:r w:rsidRPr="00891872">
              <w:rPr>
                <w:rFonts w:cstheme="minorBidi"/>
                <w:lang w:val="en-US"/>
              </w:rPr>
              <w:t xml:space="preserve"> </w:t>
            </w:r>
            <w:r w:rsidRPr="00891872">
              <w:rPr>
                <w:rStyle w:val="3f3f3f3f3f3f3f3f3f3f3f3f3f"/>
                <w:rFonts w:cstheme="minorBidi"/>
                <w:lang w:val="en-US"/>
              </w:rPr>
              <w:t>Multiply(int</w:t>
            </w:r>
            <w:r w:rsidRPr="00891872">
              <w:rPr>
                <w:rFonts w:cstheme="minorBidi"/>
                <w:lang w:val="en-US"/>
              </w:rPr>
              <w:t xml:space="preserve"> </w:t>
            </w:r>
            <w:r w:rsidRPr="00891872">
              <w:rPr>
                <w:rStyle w:val="3f3f3f3f3f3f3f3f3f3f3f3f3f"/>
                <w:rFonts w:cstheme="minorBidi"/>
                <w:lang w:val="en-US"/>
              </w:rPr>
              <w:t>a, int</w:t>
            </w:r>
            <w:r w:rsidRPr="00891872">
              <w:rPr>
                <w:rFonts w:cstheme="minorBidi"/>
                <w:lang w:val="en-US"/>
              </w:rPr>
              <w:t xml:space="preserve"> </w:t>
            </w:r>
            <w:r w:rsidRPr="00891872">
              <w:rPr>
                <w:rStyle w:val="3f3f3f3f3f3f3f3f3f3f3f3f3f"/>
                <w:rFonts w:cstheme="minorBidi"/>
                <w:lang w:val="en-US"/>
              </w:rPr>
              <w:t xml:space="preserve">b) </w:t>
            </w:r>
          </w:p>
          <w:p w14:paraId="128DEC8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69B72212"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return</w:t>
            </w:r>
            <w:r w:rsidRPr="00891872">
              <w:rPr>
                <w:rFonts w:cstheme="minorBidi"/>
                <w:lang w:val="en-US"/>
              </w:rPr>
              <w:t xml:space="preserve"> </w:t>
            </w:r>
            <w:r w:rsidRPr="00891872">
              <w:rPr>
                <w:rStyle w:val="3f3f3f3f3f3f3f3f3f3f3f3f3f"/>
                <w:rFonts w:cstheme="minorBidi"/>
                <w:lang w:val="en-US"/>
              </w:rPr>
              <w:t xml:space="preserve">a * b; </w:t>
            </w:r>
          </w:p>
          <w:p w14:paraId="31A30D7E"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5749656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35C3F6F6"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Method with the same name but 2 double parameter </w:t>
            </w:r>
          </w:p>
          <w:p w14:paraId="39E60D5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double</w:t>
            </w:r>
            <w:r w:rsidRPr="00891872">
              <w:rPr>
                <w:rFonts w:cstheme="minorBidi"/>
                <w:lang w:val="en-US"/>
              </w:rPr>
              <w:t xml:space="preserve"> </w:t>
            </w:r>
            <w:r w:rsidRPr="00891872">
              <w:rPr>
                <w:rStyle w:val="3f3f3f3f3f3f3f3f3f3f3f3f3f"/>
                <w:rFonts w:cstheme="minorBidi"/>
                <w:lang w:val="en-US"/>
              </w:rPr>
              <w:t>Multiply(double</w:t>
            </w:r>
            <w:r w:rsidRPr="00891872">
              <w:rPr>
                <w:rFonts w:cstheme="minorBidi"/>
                <w:lang w:val="en-US"/>
              </w:rPr>
              <w:t xml:space="preserve"> </w:t>
            </w:r>
            <w:r w:rsidRPr="00891872">
              <w:rPr>
                <w:rStyle w:val="3f3f3f3f3f3f3f3f3f3f3f3f3f"/>
                <w:rFonts w:cstheme="minorBidi"/>
                <w:lang w:val="en-US"/>
              </w:rPr>
              <w:t>a, double</w:t>
            </w:r>
            <w:r w:rsidRPr="00891872">
              <w:rPr>
                <w:rFonts w:cstheme="minorBidi"/>
                <w:lang w:val="en-US"/>
              </w:rPr>
              <w:t xml:space="preserve"> </w:t>
            </w:r>
            <w:r w:rsidRPr="00891872">
              <w:rPr>
                <w:rStyle w:val="3f3f3f3f3f3f3f3f3f3f3f3f3f"/>
                <w:rFonts w:cstheme="minorBidi"/>
                <w:lang w:val="en-US"/>
              </w:rPr>
              <w:t xml:space="preserve">b) </w:t>
            </w:r>
          </w:p>
          <w:p w14:paraId="499A9181"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49CCE5F8"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return</w:t>
            </w:r>
            <w:r w:rsidRPr="00891872">
              <w:rPr>
                <w:rFonts w:cstheme="minorBidi"/>
                <w:lang w:val="en-US"/>
              </w:rPr>
              <w:t xml:space="preserve"> </w:t>
            </w:r>
            <w:r w:rsidRPr="00891872">
              <w:rPr>
                <w:rStyle w:val="3f3f3f3f3f3f3f3f3f3f3f3f3f"/>
                <w:rFonts w:cstheme="minorBidi"/>
                <w:lang w:val="en-US"/>
              </w:rPr>
              <w:t xml:space="preserve">a * b; </w:t>
            </w:r>
          </w:p>
          <w:p w14:paraId="549F2858"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78DB9C38"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w:t>
            </w:r>
          </w:p>
          <w:p w14:paraId="1C0511E6"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098C5A48"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r w:rsidRPr="00891872">
              <w:rPr>
                <w:rStyle w:val="3f3f3f3f3f3f3f3f3f3f3f3f3f"/>
                <w:rFonts w:cstheme="minorBidi"/>
                <w:lang w:val="en-US"/>
              </w:rPr>
              <w:t xml:space="preserve">Main { </w:t>
            </w:r>
          </w:p>
          <w:p w14:paraId="687038B2"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public</w:t>
            </w:r>
            <w:r w:rsidRPr="00891872">
              <w:rPr>
                <w:rFonts w:cstheme="minorBidi"/>
                <w:lang w:val="en-US"/>
              </w:rPr>
              <w:t xml:space="preserve">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main(String[] </w:t>
            </w:r>
            <w:proofErr w:type="spellStart"/>
            <w:r w:rsidRPr="00891872">
              <w:rPr>
                <w:rStyle w:val="3f3f3f3f3f3f3f3f3f3f3f3f3f"/>
                <w:rFonts w:cstheme="minorBidi"/>
                <w:lang w:val="en-US"/>
              </w:rPr>
              <w:t>args</w:t>
            </w:r>
            <w:proofErr w:type="spellEnd"/>
            <w:r w:rsidRPr="00891872">
              <w:rPr>
                <w:rStyle w:val="3f3f3f3f3f3f3f3f3f3f3f3f3f"/>
                <w:rFonts w:cstheme="minorBidi"/>
                <w:lang w:val="en-US"/>
              </w:rPr>
              <w:t xml:space="preserve">) </w:t>
            </w:r>
          </w:p>
          <w:p w14:paraId="343BFBE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7C3A99D6"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6F2CA24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w:t>
            </w:r>
            <w:proofErr w:type="spellStart"/>
            <w:r w:rsidRPr="00891872">
              <w:rPr>
                <w:rStyle w:val="3f3f3f3f3f3f3f3f3f3f3f3f3f"/>
                <w:rFonts w:cstheme="minorBidi"/>
                <w:lang w:val="en-US"/>
              </w:rPr>
              <w:t>MultiplyFun.Multiply</w:t>
            </w:r>
            <w:proofErr w:type="spellEnd"/>
            <w:r w:rsidRPr="00891872">
              <w:rPr>
                <w:rStyle w:val="3f3f3f3f3f3f3f3f3f3f3f3f3f"/>
                <w:rFonts w:cstheme="minorBidi"/>
                <w:lang w:val="en-US"/>
              </w:rPr>
              <w:t xml:space="preserve">(2, 4)); </w:t>
            </w:r>
          </w:p>
          <w:p w14:paraId="1E5B2BAE"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2AA7859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w:t>
            </w:r>
            <w:proofErr w:type="spellStart"/>
            <w:r w:rsidRPr="00891872">
              <w:rPr>
                <w:rStyle w:val="3f3f3f3f3f3f3f3f3f3f3f3f3f"/>
                <w:rFonts w:cstheme="minorBidi"/>
                <w:lang w:val="en-US"/>
              </w:rPr>
              <w:t>MultiplyFun.Multiply</w:t>
            </w:r>
            <w:proofErr w:type="spellEnd"/>
            <w:r w:rsidRPr="00891872">
              <w:rPr>
                <w:rStyle w:val="3f3f3f3f3f3f3f3f3f3f3f3f3f"/>
                <w:rFonts w:cstheme="minorBidi"/>
                <w:lang w:val="en-US"/>
              </w:rPr>
              <w:t xml:space="preserve">(5.5, 6.3)); </w:t>
            </w:r>
          </w:p>
          <w:p w14:paraId="77BD6B83" w14:textId="77777777" w:rsidR="00891872" w:rsidRDefault="00891872" w:rsidP="00714E05">
            <w:pPr>
              <w:pStyle w:val="3f3f3f3f3f3f3f3f3f3f3f3f3f3f3f3f3f"/>
              <w:rPr>
                <w:rFonts w:cstheme="minorBidi"/>
              </w:rPr>
            </w:pPr>
            <w:r w:rsidRPr="00891872">
              <w:rPr>
                <w:rStyle w:val="3f3f3f3f3f3f3f3f3f3f3f3f3f"/>
                <w:rFonts w:cstheme="minorBidi"/>
                <w:lang w:val="en-US"/>
              </w:rPr>
              <w:t>    </w:t>
            </w:r>
            <w:r>
              <w:rPr>
                <w:rStyle w:val="3f3f3f3f3f3f3f3f3f3f3f3f3f"/>
                <w:rFonts w:cstheme="minorBidi"/>
              </w:rPr>
              <w:t xml:space="preserve">} </w:t>
            </w:r>
          </w:p>
          <w:p w14:paraId="38D2897C" w14:textId="77777777" w:rsidR="00891872" w:rsidRDefault="00891872" w:rsidP="00714E05">
            <w:pPr>
              <w:pStyle w:val="3f3f3f3f3f3f3f3f3f3f3f3f3f3f3f3f3f"/>
              <w:rPr>
                <w:rFonts w:cstheme="minorBidi"/>
              </w:rPr>
            </w:pPr>
            <w:r>
              <w:rPr>
                <w:rStyle w:val="3f3f3f3f3f3f3f3f3f3f3f3f3f"/>
                <w:rFonts w:cstheme="minorBidi"/>
              </w:rPr>
              <w:t xml:space="preserve">} </w:t>
            </w:r>
          </w:p>
        </w:tc>
      </w:tr>
    </w:tbl>
    <w:p w14:paraId="62916672" w14:textId="77777777" w:rsidR="00891872" w:rsidRDefault="00891872" w:rsidP="00891872">
      <w:pPr>
        <w:widowControl w:val="0"/>
        <w:rPr>
          <w:rFonts w:cstheme="minorBidi"/>
        </w:rPr>
        <w:sectPr w:rsidR="00891872">
          <w:type w:val="continuous"/>
          <w:pgSz w:w="11906" w:h="16838"/>
          <w:pgMar w:top="1134" w:right="1134" w:bottom="1134" w:left="1134" w:header="720" w:footer="720" w:gutter="0"/>
          <w:cols w:space="720"/>
          <w:formProt w:val="0"/>
          <w:noEndnote/>
        </w:sectPr>
      </w:pPr>
    </w:p>
    <w:p w14:paraId="7F14191F" w14:textId="77777777" w:rsidR="00891872" w:rsidRDefault="00891872" w:rsidP="00891872">
      <w:pPr>
        <w:pStyle w:val="TextBody0"/>
        <w:ind w:left="2121"/>
        <w:rPr>
          <w:rFonts w:cstheme="minorBidi"/>
        </w:rPr>
      </w:pPr>
      <w:proofErr w:type="spellStart"/>
      <w:r>
        <w:rPr>
          <w:rFonts w:cstheme="minorBidi"/>
          <w:b/>
        </w:rPr>
        <w:t>Output</w:t>
      </w:r>
      <w:proofErr w:type="spellEnd"/>
      <w:r>
        <w:rPr>
          <w:rFonts w:cstheme="minorBidi"/>
          <w:b/>
        </w:rPr>
        <w:t>:</w:t>
      </w:r>
      <w:r>
        <w:rPr>
          <w:rFonts w:cstheme="minorBidi"/>
        </w:rPr>
        <w:t xml:space="preserve"> </w:t>
      </w:r>
    </w:p>
    <w:p w14:paraId="4114C82D" w14:textId="77777777" w:rsidR="00891872" w:rsidRDefault="00891872" w:rsidP="00891872">
      <w:pPr>
        <w:pStyle w:val="3f3f3f3f3f3f3f3f3f3f3f3f3f3f3f3f3f3f3f3f3f"/>
        <w:ind w:left="2121"/>
        <w:rPr>
          <w:rFonts w:cstheme="minorBidi"/>
          <w:szCs w:val="24"/>
        </w:rPr>
      </w:pPr>
      <w:r>
        <w:rPr>
          <w:rFonts w:cstheme="minorBidi"/>
          <w:szCs w:val="24"/>
        </w:rPr>
        <w:t>8</w:t>
      </w:r>
    </w:p>
    <w:p w14:paraId="55504162" w14:textId="77777777" w:rsidR="00891872" w:rsidRDefault="00891872" w:rsidP="00891872">
      <w:pPr>
        <w:pStyle w:val="3f3f3f3f3f3f3f3f3f3f3f3f3f3f3f3f3f3f3f3f3f"/>
        <w:spacing w:after="283"/>
        <w:ind w:left="2121"/>
        <w:rPr>
          <w:rFonts w:cstheme="minorBidi"/>
          <w:szCs w:val="24"/>
        </w:rPr>
      </w:pPr>
      <w:r>
        <w:rPr>
          <w:rFonts w:cstheme="minorBidi"/>
          <w:szCs w:val="24"/>
        </w:rPr>
        <w:t>34.65</w:t>
      </w:r>
    </w:p>
    <w:p w14:paraId="15352A5D" w14:textId="77777777" w:rsidR="00891872" w:rsidRPr="00891872" w:rsidRDefault="00891872" w:rsidP="00891872">
      <w:pPr>
        <w:pStyle w:val="TextBody0"/>
        <w:numPr>
          <w:ilvl w:val="1"/>
          <w:numId w:val="18"/>
        </w:numPr>
        <w:tabs>
          <w:tab w:val="left" w:pos="2828"/>
        </w:tabs>
        <w:ind w:left="1414" w:hanging="283"/>
        <w:rPr>
          <w:rStyle w:val="3f3f3f3f3f3f3f3f3f3f3f3f3f3f3f"/>
          <w:rFonts w:cstheme="minorBidi"/>
          <w:b w:val="0"/>
          <w:bCs w:val="0"/>
        </w:rPr>
      </w:pPr>
      <w:r>
        <w:rPr>
          <w:rStyle w:val="3f3f3f3f3f3f3f3f3f3f3f3f3f3f3f"/>
          <w:rFonts w:cstheme="minorBidi"/>
          <w:bCs w:val="0"/>
          <w:lang w:val="uk-UA"/>
        </w:rPr>
        <w:t xml:space="preserve">Перевантаження оператору </w:t>
      </w:r>
    </w:p>
    <w:p w14:paraId="26D274B3" w14:textId="1502A98A" w:rsidR="00891872" w:rsidRPr="00891872" w:rsidRDefault="00891872" w:rsidP="00891872">
      <w:pPr>
        <w:pStyle w:val="TextBody0"/>
        <w:numPr>
          <w:ilvl w:val="1"/>
          <w:numId w:val="18"/>
        </w:numPr>
        <w:tabs>
          <w:tab w:val="left" w:pos="2828"/>
        </w:tabs>
        <w:ind w:left="1414" w:hanging="283"/>
        <w:rPr>
          <w:rStyle w:val="3f3f3f3f3f3f3f3f3f3f3f3f3f3f3f"/>
          <w:rFonts w:cstheme="minorBidi"/>
          <w:b w:val="0"/>
          <w:bCs w:val="0"/>
        </w:rPr>
      </w:pPr>
      <w:r>
        <w:rPr>
          <w:rStyle w:val="3f3f3f3f3f3f3f3f3f3f3f3f3f3f3f"/>
          <w:rFonts w:cstheme="minorBidi"/>
          <w:b w:val="0"/>
          <w:bCs w:val="0"/>
          <w:lang w:val="uk-UA"/>
        </w:rPr>
        <w:t xml:space="preserve">В </w:t>
      </w:r>
      <w:r>
        <w:rPr>
          <w:rStyle w:val="3f3f3f3f3f3f3f3f3f3f3f3f3f3f3f"/>
          <w:rFonts w:cstheme="minorBidi"/>
          <w:b w:val="0"/>
          <w:bCs w:val="0"/>
          <w:lang w:val="en-US"/>
        </w:rPr>
        <w:t>Java</w:t>
      </w:r>
      <w:r w:rsidRPr="00891872">
        <w:rPr>
          <w:rStyle w:val="3f3f3f3f3f3f3f3f3f3f3f3f3f3f3f"/>
          <w:rFonts w:cstheme="minorBidi"/>
          <w:b w:val="0"/>
          <w:bCs w:val="0"/>
        </w:rPr>
        <w:t xml:space="preserve"> </w:t>
      </w:r>
      <w:r>
        <w:rPr>
          <w:rStyle w:val="3f3f3f3f3f3f3f3f3f3f3f3f3f3f3f"/>
          <w:rFonts w:cstheme="minorBidi"/>
          <w:b w:val="0"/>
          <w:bCs w:val="0"/>
          <w:lang w:val="uk-UA"/>
        </w:rPr>
        <w:t>це можливо лише для оператору додавання (для числових типів та для рядків)</w:t>
      </w:r>
    </w:p>
    <w:p w14:paraId="57DA1EC2" w14:textId="77777777" w:rsidR="00891872" w:rsidRDefault="00891872" w:rsidP="00891872">
      <w:pPr>
        <w:rPr>
          <w:rFonts w:cstheme="minorBidi"/>
        </w:rPr>
      </w:pPr>
    </w:p>
    <w:p w14:paraId="65DACC3F" w14:textId="77777777" w:rsidR="00891872" w:rsidRDefault="00891872" w:rsidP="00891872">
      <w:pPr>
        <w:rPr>
          <w:rFonts w:cstheme="minorBidi"/>
        </w:rPr>
        <w:sectPr w:rsidR="00891872">
          <w:type w:val="continuous"/>
          <w:pgSz w:w="11906" w:h="16838"/>
          <w:pgMar w:top="1134" w:right="1134" w:bottom="1134" w:left="1134" w:header="720" w:footer="720" w:gutter="0"/>
          <w:cols w:space="720"/>
          <w:formProt w:val="0"/>
          <w:noEndnote/>
        </w:sectPr>
      </w:pPr>
    </w:p>
    <w:tbl>
      <w:tblPr>
        <w:tblW w:w="0" w:type="auto"/>
        <w:tblInd w:w="1414" w:type="dxa"/>
        <w:tblLayout w:type="fixed"/>
        <w:tblCellMar>
          <w:left w:w="0" w:type="dxa"/>
          <w:right w:w="0" w:type="dxa"/>
        </w:tblCellMar>
        <w:tblLook w:val="0000" w:firstRow="0" w:lastRow="0" w:firstColumn="0" w:lastColumn="0" w:noHBand="0" w:noVBand="0"/>
      </w:tblPr>
      <w:tblGrid>
        <w:gridCol w:w="9638"/>
      </w:tblGrid>
      <w:tr w:rsidR="00891872" w14:paraId="7685404E" w14:textId="77777777" w:rsidTr="00714E05">
        <w:tc>
          <w:tcPr>
            <w:tcW w:w="9638" w:type="dxa"/>
            <w:tcBorders>
              <w:top w:val="nil"/>
              <w:left w:val="nil"/>
              <w:bottom w:val="nil"/>
              <w:right w:val="nil"/>
            </w:tcBorders>
            <w:vAlign w:val="center"/>
          </w:tcPr>
          <w:p w14:paraId="15DA750A" w14:textId="77777777" w:rsidR="00891872" w:rsidRDefault="00891872" w:rsidP="00714E05">
            <w:pPr>
              <w:pStyle w:val="3f3f3f3f3f3f3f3f3f3f3f3f3f3f3f3f3f"/>
              <w:rPr>
                <w:rFonts w:cstheme="minorBidi"/>
              </w:rPr>
            </w:pPr>
            <w:r>
              <w:rPr>
                <w:rStyle w:val="3f3f3f3f3f3f3f3f3f3f3f3f3f"/>
                <w:rFonts w:cstheme="minorBidi"/>
              </w:rPr>
              <w:t xml:space="preserve">// </w:t>
            </w:r>
            <w:proofErr w:type="spellStart"/>
            <w:r>
              <w:rPr>
                <w:rStyle w:val="3f3f3f3f3f3f3f3f3f3f3f3f3f"/>
                <w:rFonts w:cstheme="minorBidi"/>
              </w:rPr>
              <w:t>Java</w:t>
            </w:r>
            <w:proofErr w:type="spellEnd"/>
            <w:r>
              <w:rPr>
                <w:rStyle w:val="3f3f3f3f3f3f3f3f3f3f3f3f3f"/>
                <w:rFonts w:cstheme="minorBidi"/>
              </w:rPr>
              <w:t xml:space="preserve"> </w:t>
            </w:r>
            <w:proofErr w:type="spellStart"/>
            <w:r>
              <w:rPr>
                <w:rStyle w:val="3f3f3f3f3f3f3f3f3f3f3f3f3f"/>
                <w:rFonts w:cstheme="minorBidi"/>
              </w:rPr>
              <w:t>program</w:t>
            </w:r>
            <w:proofErr w:type="spellEnd"/>
            <w:r>
              <w:rPr>
                <w:rStyle w:val="3f3f3f3f3f3f3f3f3f3f3f3f3f"/>
                <w:rFonts w:cstheme="minorBidi"/>
              </w:rPr>
              <w:t xml:space="preserve"> </w:t>
            </w:r>
            <w:proofErr w:type="spellStart"/>
            <w:r>
              <w:rPr>
                <w:rStyle w:val="3f3f3f3f3f3f3f3f3f3f3f3f3f"/>
                <w:rFonts w:cstheme="minorBidi"/>
              </w:rPr>
              <w:t>for</w:t>
            </w:r>
            <w:proofErr w:type="spellEnd"/>
            <w:r>
              <w:rPr>
                <w:rStyle w:val="3f3f3f3f3f3f3f3f3f3f3f3f3f"/>
                <w:rFonts w:cstheme="minorBidi"/>
              </w:rPr>
              <w:t xml:space="preserve"> </w:t>
            </w:r>
            <w:proofErr w:type="spellStart"/>
            <w:r>
              <w:rPr>
                <w:rStyle w:val="3f3f3f3f3f3f3f3f3f3f3f3f3f"/>
                <w:rFonts w:cstheme="minorBidi"/>
              </w:rPr>
              <w:t>Operator</w:t>
            </w:r>
            <w:proofErr w:type="spellEnd"/>
            <w:r>
              <w:rPr>
                <w:rStyle w:val="3f3f3f3f3f3f3f3f3f3f3f3f3f"/>
                <w:rFonts w:cstheme="minorBidi"/>
              </w:rPr>
              <w:t xml:space="preserve"> </w:t>
            </w:r>
            <w:proofErr w:type="spellStart"/>
            <w:r>
              <w:rPr>
                <w:rStyle w:val="3f3f3f3f3f3f3f3f3f3f3f3f3f"/>
                <w:rFonts w:cstheme="minorBidi"/>
              </w:rPr>
              <w:t>overloading</w:t>
            </w:r>
            <w:proofErr w:type="spellEnd"/>
            <w:r>
              <w:rPr>
                <w:rStyle w:val="3f3f3f3f3f3f3f3f3f3f3f3f3f"/>
                <w:rFonts w:cstheme="minorBidi"/>
              </w:rPr>
              <w:t xml:space="preserve"> </w:t>
            </w:r>
          </w:p>
          <w:p w14:paraId="78C8C68A" w14:textId="77777777" w:rsidR="00891872" w:rsidRDefault="00891872" w:rsidP="00714E05">
            <w:pPr>
              <w:pStyle w:val="3f3f3f3f3f3f3f3f3f3f3f3f3f3f3f3f3f"/>
              <w:rPr>
                <w:rFonts w:cstheme="minorBidi"/>
              </w:rPr>
            </w:pPr>
            <w:r>
              <w:rPr>
                <w:rStyle w:val="3f3f3f3f3f3f3f3f3f3f3f3f3f"/>
                <w:rFonts w:cstheme="minorBidi"/>
              </w:rPr>
              <w:t> </w:t>
            </w:r>
            <w:r>
              <w:rPr>
                <w:rFonts w:cstheme="minorBidi"/>
              </w:rPr>
              <w:t> </w:t>
            </w:r>
          </w:p>
          <w:p w14:paraId="49758808" w14:textId="77777777" w:rsidR="00891872" w:rsidRDefault="00891872" w:rsidP="00714E05">
            <w:pPr>
              <w:pStyle w:val="3f3f3f3f3f3f3f3f3f3f3f3f3f3f3f3f3f"/>
              <w:rPr>
                <w:rFonts w:cstheme="minorBidi"/>
              </w:rPr>
            </w:pPr>
            <w:proofErr w:type="spellStart"/>
            <w:r>
              <w:rPr>
                <w:rStyle w:val="3f3f3f3f3f3f3f3f3f3f3f3f3f"/>
                <w:rFonts w:cstheme="minorBidi"/>
              </w:rPr>
              <w:t>class</w:t>
            </w:r>
            <w:proofErr w:type="spellEnd"/>
            <w:r>
              <w:rPr>
                <w:rFonts w:cstheme="minorBidi"/>
              </w:rPr>
              <w:t xml:space="preserve"> </w:t>
            </w:r>
            <w:proofErr w:type="spellStart"/>
            <w:r>
              <w:rPr>
                <w:rStyle w:val="3f3f3f3f3f3f3f3f3f3f3f3f3f"/>
                <w:rFonts w:cstheme="minorBidi"/>
              </w:rPr>
              <w:t>OperatorOVERDDN</w:t>
            </w:r>
            <w:proofErr w:type="spellEnd"/>
            <w:r>
              <w:rPr>
                <w:rStyle w:val="3f3f3f3f3f3f3f3f3f3f3f3f3f"/>
                <w:rFonts w:cstheme="minorBidi"/>
              </w:rPr>
              <w:t xml:space="preserve"> { </w:t>
            </w:r>
          </w:p>
          <w:p w14:paraId="3CF063F6" w14:textId="77777777" w:rsidR="00891872" w:rsidRDefault="00891872" w:rsidP="00714E05">
            <w:pPr>
              <w:pStyle w:val="3f3f3f3f3f3f3f3f3f3f3f3f3f3f3f3f3f"/>
              <w:rPr>
                <w:rFonts w:cstheme="minorBidi"/>
              </w:rPr>
            </w:pPr>
            <w:r>
              <w:rPr>
                <w:rStyle w:val="3f3f3f3f3f3f3f3f3f3f3f3f3f"/>
                <w:rFonts w:cstheme="minorBidi"/>
              </w:rPr>
              <w:t> </w:t>
            </w:r>
            <w:r>
              <w:rPr>
                <w:rFonts w:cstheme="minorBidi"/>
              </w:rPr>
              <w:t> </w:t>
            </w:r>
          </w:p>
          <w:p w14:paraId="6D37B206"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operator(String str1, String str2) </w:t>
            </w:r>
          </w:p>
          <w:p w14:paraId="0CB59255"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2CBB8DFD"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String s = str1 + str2; </w:t>
            </w:r>
          </w:p>
          <w:p w14:paraId="3242E4D9"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w:t>
            </w:r>
            <w:proofErr w:type="spellStart"/>
            <w:r w:rsidRPr="00891872">
              <w:rPr>
                <w:rStyle w:val="3f3f3f3f3f3f3f3f3f3f3f3f3f"/>
                <w:rFonts w:cstheme="minorBidi"/>
                <w:lang w:val="en-US"/>
              </w:rPr>
              <w:t>Concatinated</w:t>
            </w:r>
            <w:proofErr w:type="spellEnd"/>
            <w:r w:rsidRPr="00891872">
              <w:rPr>
                <w:rStyle w:val="3f3f3f3f3f3f3f3f3f3f3f3f3f"/>
                <w:rFonts w:cstheme="minorBidi"/>
                <w:lang w:val="en-US"/>
              </w:rPr>
              <w:t xml:space="preserve"> String - "</w:t>
            </w:r>
          </w:p>
          <w:p w14:paraId="4B522CAD"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s); </w:t>
            </w:r>
          </w:p>
          <w:p w14:paraId="2A88CC81"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5D1A3AAB"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524988BD"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operator(int</w:t>
            </w:r>
            <w:r w:rsidRPr="00891872">
              <w:rPr>
                <w:rFonts w:cstheme="minorBidi"/>
                <w:lang w:val="en-US"/>
              </w:rPr>
              <w:t xml:space="preserve"> </w:t>
            </w:r>
            <w:r w:rsidRPr="00891872">
              <w:rPr>
                <w:rStyle w:val="3f3f3f3f3f3f3f3f3f3f3f3f3f"/>
                <w:rFonts w:cstheme="minorBidi"/>
                <w:lang w:val="en-US"/>
              </w:rPr>
              <w:t>a, int</w:t>
            </w:r>
            <w:r w:rsidRPr="00891872">
              <w:rPr>
                <w:rFonts w:cstheme="minorBidi"/>
                <w:lang w:val="en-US"/>
              </w:rPr>
              <w:t xml:space="preserve"> </w:t>
            </w:r>
            <w:r w:rsidRPr="00891872">
              <w:rPr>
                <w:rStyle w:val="3f3f3f3f3f3f3f3f3f3f3f3f3f"/>
                <w:rFonts w:cstheme="minorBidi"/>
                <w:lang w:val="en-US"/>
              </w:rPr>
              <w:t xml:space="preserve">b) </w:t>
            </w:r>
          </w:p>
          <w:p w14:paraId="6A0F9399"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729E45B9"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int</w:t>
            </w:r>
            <w:r w:rsidRPr="00891872">
              <w:rPr>
                <w:rFonts w:cstheme="minorBidi"/>
                <w:lang w:val="en-US"/>
              </w:rPr>
              <w:t xml:space="preserve"> </w:t>
            </w:r>
            <w:r w:rsidRPr="00891872">
              <w:rPr>
                <w:rStyle w:val="3f3f3f3f3f3f3f3f3f3f3f3f3f"/>
                <w:rFonts w:cstheme="minorBidi"/>
                <w:lang w:val="en-US"/>
              </w:rPr>
              <w:t xml:space="preserve">c = a + b; </w:t>
            </w:r>
          </w:p>
          <w:p w14:paraId="3CE5AEB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("Sum = "</w:t>
            </w:r>
            <w:r w:rsidRPr="00891872">
              <w:rPr>
                <w:rFonts w:cstheme="minorBidi"/>
                <w:lang w:val="en-US"/>
              </w:rPr>
              <w:t xml:space="preserve"> </w:t>
            </w:r>
            <w:r w:rsidRPr="00891872">
              <w:rPr>
                <w:rStyle w:val="3f3f3f3f3f3f3f3f3f3f3f3f3f"/>
                <w:rFonts w:cstheme="minorBidi"/>
                <w:lang w:val="en-US"/>
              </w:rPr>
              <w:t xml:space="preserve">+ c); </w:t>
            </w:r>
          </w:p>
          <w:p w14:paraId="526B5FBE"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lastRenderedPageBreak/>
              <w:t>    </w:t>
            </w:r>
            <w:r w:rsidRPr="00891872">
              <w:rPr>
                <w:rStyle w:val="3f3f3f3f3f3f3f3f3f3f3f3f3f"/>
                <w:rFonts w:cstheme="minorBidi"/>
                <w:lang w:val="en-US"/>
              </w:rPr>
              <w:t xml:space="preserve">} </w:t>
            </w:r>
          </w:p>
          <w:p w14:paraId="7C44D2A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w:t>
            </w:r>
          </w:p>
          <w:p w14:paraId="7751B684"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14D3D72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r w:rsidRPr="00891872">
              <w:rPr>
                <w:rStyle w:val="3f3f3f3f3f3f3f3f3f3f3f3f3f"/>
                <w:rFonts w:cstheme="minorBidi"/>
                <w:lang w:val="en-US"/>
              </w:rPr>
              <w:t xml:space="preserve">Main { </w:t>
            </w:r>
          </w:p>
          <w:p w14:paraId="1DF27825"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public</w:t>
            </w:r>
            <w:r w:rsidRPr="00891872">
              <w:rPr>
                <w:rFonts w:cstheme="minorBidi"/>
                <w:lang w:val="en-US"/>
              </w:rPr>
              <w:t xml:space="preserve">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main(String[] </w:t>
            </w:r>
            <w:proofErr w:type="spellStart"/>
            <w:r w:rsidRPr="00891872">
              <w:rPr>
                <w:rStyle w:val="3f3f3f3f3f3f3f3f3f3f3f3f3f"/>
                <w:rFonts w:cstheme="minorBidi"/>
                <w:lang w:val="en-US"/>
              </w:rPr>
              <w:t>args</w:t>
            </w:r>
            <w:proofErr w:type="spellEnd"/>
            <w:r w:rsidRPr="00891872">
              <w:rPr>
                <w:rStyle w:val="3f3f3f3f3f3f3f3f3f3f3f3f3f"/>
                <w:rFonts w:cstheme="minorBidi"/>
                <w:lang w:val="en-US"/>
              </w:rPr>
              <w:t xml:space="preserve">) </w:t>
            </w:r>
          </w:p>
          <w:p w14:paraId="79F7F004"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37BFBBB8"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OperatorOVERDDN</w:t>
            </w:r>
            <w:proofErr w:type="spellEnd"/>
            <w:r w:rsidRPr="00891872">
              <w:rPr>
                <w:rStyle w:val="3f3f3f3f3f3f3f3f3f3f3f3f3f"/>
                <w:rFonts w:cstheme="minorBidi"/>
                <w:lang w:val="en-US"/>
              </w:rPr>
              <w:t xml:space="preserve"> obj = new</w:t>
            </w:r>
            <w:r w:rsidRPr="00891872">
              <w:rPr>
                <w:rFonts w:cstheme="minorBidi"/>
                <w:lang w:val="en-US"/>
              </w:rPr>
              <w:t xml:space="preserve"> </w:t>
            </w:r>
            <w:proofErr w:type="spellStart"/>
            <w:r w:rsidRPr="00891872">
              <w:rPr>
                <w:rStyle w:val="3f3f3f3f3f3f3f3f3f3f3f3f3f"/>
                <w:rFonts w:cstheme="minorBidi"/>
                <w:lang w:val="en-US"/>
              </w:rPr>
              <w:t>OperatorOVERDDN</w:t>
            </w:r>
            <w:proofErr w:type="spellEnd"/>
            <w:r w:rsidRPr="00891872">
              <w:rPr>
                <w:rStyle w:val="3f3f3f3f3f3f3f3f3f3f3f3f3f"/>
                <w:rFonts w:cstheme="minorBidi"/>
                <w:lang w:val="en-US"/>
              </w:rPr>
              <w:t xml:space="preserve">(); </w:t>
            </w:r>
          </w:p>
          <w:p w14:paraId="51915BD5"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obj.operator</w:t>
            </w:r>
            <w:proofErr w:type="spellEnd"/>
            <w:r w:rsidRPr="00891872">
              <w:rPr>
                <w:rStyle w:val="3f3f3f3f3f3f3f3f3f3f3f3f3f"/>
                <w:rFonts w:cstheme="minorBidi"/>
                <w:lang w:val="en-US"/>
              </w:rPr>
              <w:t xml:space="preserve">(2, 3); </w:t>
            </w:r>
          </w:p>
          <w:p w14:paraId="507CD9FD" w14:textId="77777777" w:rsidR="00891872" w:rsidRDefault="00891872" w:rsidP="00714E05">
            <w:pPr>
              <w:pStyle w:val="3f3f3f3f3f3f3f3f3f3f3f3f3f3f3f3f3f"/>
              <w:rPr>
                <w:rFonts w:cstheme="minorBidi"/>
              </w:rPr>
            </w:pPr>
            <w:r w:rsidRPr="00891872">
              <w:rPr>
                <w:rStyle w:val="3f3f3f3f3f3f3f3f3f3f3f3f3f"/>
                <w:rFonts w:cstheme="minorBidi"/>
                <w:lang w:val="en-US"/>
              </w:rPr>
              <w:t>        </w:t>
            </w:r>
            <w:proofErr w:type="spellStart"/>
            <w:r>
              <w:rPr>
                <w:rStyle w:val="3f3f3f3f3f3f3f3f3f3f3f3f3f"/>
                <w:rFonts w:cstheme="minorBidi"/>
              </w:rPr>
              <w:t>obj.operator</w:t>
            </w:r>
            <w:proofErr w:type="spellEnd"/>
            <w:r>
              <w:rPr>
                <w:rStyle w:val="3f3f3f3f3f3f3f3f3f3f3f3f3f"/>
                <w:rFonts w:cstheme="minorBidi"/>
              </w:rPr>
              <w:t>("</w:t>
            </w:r>
            <w:proofErr w:type="spellStart"/>
            <w:r>
              <w:rPr>
                <w:rStyle w:val="3f3f3f3f3f3f3f3f3f3f3f3f3f"/>
                <w:rFonts w:cstheme="minorBidi"/>
              </w:rPr>
              <w:t>joe</w:t>
            </w:r>
            <w:proofErr w:type="spellEnd"/>
            <w:r>
              <w:rPr>
                <w:rStyle w:val="3f3f3f3f3f3f3f3f3f3f3f3f3f"/>
                <w:rFonts w:cstheme="minorBidi"/>
              </w:rPr>
              <w:t>", "</w:t>
            </w:r>
            <w:proofErr w:type="spellStart"/>
            <w:r>
              <w:rPr>
                <w:rStyle w:val="3f3f3f3f3f3f3f3f3f3f3f3f3f"/>
                <w:rFonts w:cstheme="minorBidi"/>
              </w:rPr>
              <w:t>now</w:t>
            </w:r>
            <w:proofErr w:type="spellEnd"/>
            <w:r>
              <w:rPr>
                <w:rStyle w:val="3f3f3f3f3f3f3f3f3f3f3f3f3f"/>
                <w:rFonts w:cstheme="minorBidi"/>
              </w:rPr>
              <w:t xml:space="preserve">"); </w:t>
            </w:r>
          </w:p>
          <w:p w14:paraId="60C3900E" w14:textId="77777777" w:rsidR="00891872" w:rsidRDefault="00891872"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497A5E6C" w14:textId="77777777" w:rsidR="00891872" w:rsidRDefault="00891872" w:rsidP="00714E05">
            <w:pPr>
              <w:pStyle w:val="3f3f3f3f3f3f3f3f3f3f3f3f3f3f3f3f3f"/>
              <w:rPr>
                <w:rFonts w:cstheme="minorBidi"/>
              </w:rPr>
            </w:pPr>
            <w:r>
              <w:rPr>
                <w:rStyle w:val="3f3f3f3f3f3f3f3f3f3f3f3f3f"/>
                <w:rFonts w:cstheme="minorBidi"/>
              </w:rPr>
              <w:t xml:space="preserve">} </w:t>
            </w:r>
          </w:p>
        </w:tc>
      </w:tr>
    </w:tbl>
    <w:p w14:paraId="7100DFD4" w14:textId="77777777" w:rsidR="00891872" w:rsidRDefault="00891872" w:rsidP="00891872">
      <w:pPr>
        <w:widowControl w:val="0"/>
        <w:rPr>
          <w:rFonts w:cstheme="minorBidi"/>
        </w:rPr>
        <w:sectPr w:rsidR="00891872">
          <w:type w:val="continuous"/>
          <w:pgSz w:w="11906" w:h="16838"/>
          <w:pgMar w:top="1134" w:right="1134" w:bottom="1134" w:left="1134" w:header="720" w:footer="720" w:gutter="0"/>
          <w:cols w:space="720"/>
          <w:formProt w:val="0"/>
          <w:noEndnote/>
        </w:sectPr>
      </w:pPr>
    </w:p>
    <w:p w14:paraId="4997ACA5" w14:textId="77777777" w:rsidR="00891872" w:rsidRDefault="00891872" w:rsidP="00891872">
      <w:pPr>
        <w:pStyle w:val="TextBody0"/>
        <w:ind w:left="1414"/>
        <w:rPr>
          <w:rFonts w:cstheme="minorBidi"/>
        </w:rPr>
      </w:pPr>
      <w:proofErr w:type="spellStart"/>
      <w:r>
        <w:rPr>
          <w:rFonts w:cstheme="minorBidi"/>
          <w:b/>
        </w:rPr>
        <w:t>Output</w:t>
      </w:r>
      <w:proofErr w:type="spellEnd"/>
      <w:r>
        <w:rPr>
          <w:rFonts w:cstheme="minorBidi"/>
          <w:b/>
        </w:rPr>
        <w:t>:</w:t>
      </w:r>
      <w:r>
        <w:rPr>
          <w:rFonts w:cstheme="minorBidi"/>
        </w:rPr>
        <w:t xml:space="preserve"> </w:t>
      </w:r>
    </w:p>
    <w:p w14:paraId="5AC70DAE" w14:textId="77777777" w:rsidR="00891872" w:rsidRDefault="00891872" w:rsidP="00891872">
      <w:pPr>
        <w:pStyle w:val="3f3f3f3f3f3f3f3f3f3f3f3f3f3f3f3f3f3f3f3f3f"/>
        <w:ind w:left="1414"/>
        <w:rPr>
          <w:rFonts w:cstheme="minorBidi"/>
          <w:szCs w:val="24"/>
        </w:rPr>
      </w:pPr>
      <w:proofErr w:type="spellStart"/>
      <w:r>
        <w:rPr>
          <w:rFonts w:cstheme="minorBidi"/>
          <w:szCs w:val="24"/>
        </w:rPr>
        <w:t>Sum</w:t>
      </w:r>
      <w:proofErr w:type="spellEnd"/>
      <w:r>
        <w:rPr>
          <w:rFonts w:cstheme="minorBidi"/>
          <w:szCs w:val="24"/>
        </w:rPr>
        <w:t xml:space="preserve"> = 5</w:t>
      </w:r>
    </w:p>
    <w:p w14:paraId="2164C0F4" w14:textId="77777777" w:rsidR="00891872" w:rsidRDefault="00891872" w:rsidP="00891872">
      <w:pPr>
        <w:pStyle w:val="3f3f3f3f3f3f3f3f3f3f3f3f3f3f3f3f3f3f3f3f3f"/>
        <w:spacing w:after="283"/>
        <w:ind w:left="1414"/>
        <w:rPr>
          <w:rFonts w:cstheme="minorBidi"/>
          <w:szCs w:val="24"/>
        </w:rPr>
      </w:pPr>
      <w:proofErr w:type="spellStart"/>
      <w:r>
        <w:rPr>
          <w:rFonts w:cstheme="minorBidi"/>
          <w:szCs w:val="24"/>
        </w:rPr>
        <w:t>Concatinated</w:t>
      </w:r>
      <w:proofErr w:type="spellEnd"/>
      <w:r>
        <w:rPr>
          <w:rFonts w:cstheme="minorBidi"/>
          <w:szCs w:val="24"/>
        </w:rPr>
        <w:t xml:space="preserve"> </w:t>
      </w:r>
      <w:proofErr w:type="spellStart"/>
      <w:r>
        <w:rPr>
          <w:rFonts w:cstheme="minorBidi"/>
          <w:szCs w:val="24"/>
        </w:rPr>
        <w:t>String</w:t>
      </w:r>
      <w:proofErr w:type="spellEnd"/>
      <w:r>
        <w:rPr>
          <w:rFonts w:cstheme="minorBidi"/>
          <w:szCs w:val="24"/>
        </w:rPr>
        <w:t xml:space="preserve"> - </w:t>
      </w:r>
      <w:proofErr w:type="spellStart"/>
      <w:r>
        <w:rPr>
          <w:rFonts w:cstheme="minorBidi"/>
          <w:szCs w:val="24"/>
        </w:rPr>
        <w:t>joenow</w:t>
      </w:r>
      <w:proofErr w:type="spellEnd"/>
    </w:p>
    <w:p w14:paraId="6289F843" w14:textId="134CE5A4" w:rsidR="00891872" w:rsidRDefault="00891872" w:rsidP="00891872">
      <w:pPr>
        <w:pStyle w:val="TextBody0"/>
        <w:numPr>
          <w:ilvl w:val="0"/>
          <w:numId w:val="18"/>
        </w:numPr>
        <w:tabs>
          <w:tab w:val="left" w:pos="1414"/>
        </w:tabs>
        <w:spacing w:after="0"/>
        <w:ind w:left="707" w:hanging="283"/>
        <w:rPr>
          <w:rFonts w:cstheme="minorBidi"/>
        </w:rPr>
        <w:sectPr w:rsidR="00891872">
          <w:type w:val="continuous"/>
          <w:pgSz w:w="11906" w:h="16838"/>
          <w:pgMar w:top="1134" w:right="1134" w:bottom="1134" w:left="1134" w:header="720" w:footer="720" w:gutter="0"/>
          <w:cols w:space="720"/>
          <w:formProt w:val="0"/>
          <w:noEndnote/>
        </w:sectPr>
      </w:pPr>
      <w:r w:rsidRPr="00891872">
        <w:rPr>
          <w:rFonts w:cstheme="minorBidi"/>
          <w:lang w:val="uk-UA"/>
        </w:rPr>
        <w:t>Поліморфізм під час виконання (</w:t>
      </w:r>
      <w:hyperlink r:id="rId9" w:history="1">
        <w:r w:rsidRPr="00891872">
          <w:rPr>
            <w:rStyle w:val="3f3f3f3f3f3f3f3f3f3f3f3f3f3f3f"/>
            <w:rFonts w:cstheme="minorBidi"/>
            <w:bCs w:val="0"/>
            <w:lang w:val="en-US"/>
          </w:rPr>
          <w:t>Runtime polymorphism</w:t>
        </w:r>
      </w:hyperlink>
      <w:r w:rsidRPr="00891872">
        <w:rPr>
          <w:rFonts w:cstheme="minorBidi"/>
          <w:lang w:val="en-US"/>
        </w:rPr>
        <w:t>: also Dynamic Method Dispatch</w:t>
      </w:r>
      <w:r>
        <w:rPr>
          <w:rFonts w:cstheme="minorBidi"/>
          <w:lang w:val="uk-UA"/>
        </w:rPr>
        <w:t>)</w:t>
      </w:r>
      <w:r w:rsidRPr="00891872">
        <w:rPr>
          <w:rFonts w:cstheme="minorBidi"/>
          <w:lang w:val="en-US"/>
        </w:rPr>
        <w:t xml:space="preserve">. </w:t>
      </w:r>
    </w:p>
    <w:tbl>
      <w:tblPr>
        <w:tblW w:w="0" w:type="auto"/>
        <w:tblInd w:w="1414" w:type="dxa"/>
        <w:tblLayout w:type="fixed"/>
        <w:tblCellMar>
          <w:left w:w="0" w:type="dxa"/>
          <w:right w:w="0" w:type="dxa"/>
        </w:tblCellMar>
        <w:tblLook w:val="0000" w:firstRow="0" w:lastRow="0" w:firstColumn="0" w:lastColumn="0" w:noHBand="0" w:noVBand="0"/>
      </w:tblPr>
      <w:tblGrid>
        <w:gridCol w:w="9638"/>
      </w:tblGrid>
      <w:tr w:rsidR="00891872" w14:paraId="246E1213" w14:textId="77777777" w:rsidTr="00714E05">
        <w:tc>
          <w:tcPr>
            <w:tcW w:w="9638" w:type="dxa"/>
            <w:tcBorders>
              <w:top w:val="nil"/>
              <w:left w:val="nil"/>
              <w:bottom w:val="nil"/>
              <w:right w:val="nil"/>
            </w:tcBorders>
            <w:vAlign w:val="center"/>
          </w:tcPr>
          <w:p w14:paraId="62061354"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Java program for Method </w:t>
            </w:r>
            <w:proofErr w:type="spellStart"/>
            <w:r w:rsidRPr="00891872">
              <w:rPr>
                <w:rStyle w:val="3f3f3f3f3f3f3f3f3f3f3f3f3f"/>
                <w:rFonts w:cstheme="minorBidi"/>
                <w:lang w:val="en-US"/>
              </w:rPr>
              <w:t>overrinding</w:t>
            </w:r>
            <w:proofErr w:type="spellEnd"/>
            <w:r w:rsidRPr="00891872">
              <w:rPr>
                <w:rStyle w:val="3f3f3f3f3f3f3f3f3f3f3f3f3f"/>
                <w:rFonts w:cstheme="minorBidi"/>
                <w:lang w:val="en-US"/>
              </w:rPr>
              <w:t xml:space="preserve"> </w:t>
            </w:r>
          </w:p>
          <w:p w14:paraId="1E207A6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5F055334"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r w:rsidRPr="00891872">
              <w:rPr>
                <w:rStyle w:val="3f3f3f3f3f3f3f3f3f3f3f3f3f"/>
                <w:rFonts w:cstheme="minorBidi"/>
                <w:lang w:val="en-US"/>
              </w:rPr>
              <w:t xml:space="preserve">Parent { </w:t>
            </w:r>
          </w:p>
          <w:p w14:paraId="6A55E72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7C91A745"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Print() </w:t>
            </w:r>
          </w:p>
          <w:p w14:paraId="7ACAF5AD"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573FF88A"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 xml:space="preserve">("parent class"); </w:t>
            </w:r>
          </w:p>
          <w:p w14:paraId="4C2EA85D"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34FDD6A5"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w:t>
            </w:r>
          </w:p>
          <w:p w14:paraId="0920502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37AEFA2D"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r w:rsidRPr="00891872">
              <w:rPr>
                <w:rStyle w:val="3f3f3f3f3f3f3f3f3f3f3f3f3f"/>
                <w:rFonts w:cstheme="minorBidi"/>
                <w:lang w:val="en-US"/>
              </w:rPr>
              <w:t>subclass1 extends</w:t>
            </w:r>
            <w:r w:rsidRPr="00891872">
              <w:rPr>
                <w:rFonts w:cstheme="minorBidi"/>
                <w:lang w:val="en-US"/>
              </w:rPr>
              <w:t xml:space="preserve"> </w:t>
            </w:r>
            <w:r w:rsidRPr="00891872">
              <w:rPr>
                <w:rStyle w:val="3f3f3f3f3f3f3f3f3f3f3f3f3f"/>
                <w:rFonts w:cstheme="minorBidi"/>
                <w:lang w:val="en-US"/>
              </w:rPr>
              <w:t xml:space="preserve">Parent { </w:t>
            </w:r>
          </w:p>
          <w:p w14:paraId="4EC0514F"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42FC300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Print() </w:t>
            </w:r>
          </w:p>
          <w:p w14:paraId="5FCC08D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317CCB38"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 xml:space="preserve">("subclass1"); </w:t>
            </w:r>
          </w:p>
          <w:p w14:paraId="1B8D0162"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0B7ABE82"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w:t>
            </w:r>
          </w:p>
          <w:p w14:paraId="7EEB33A6"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202970E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r w:rsidRPr="00891872">
              <w:rPr>
                <w:rStyle w:val="3f3f3f3f3f3f3f3f3f3f3f3f3f"/>
                <w:rFonts w:cstheme="minorBidi"/>
                <w:lang w:val="en-US"/>
              </w:rPr>
              <w:t>subclass2 extends</w:t>
            </w:r>
            <w:r w:rsidRPr="00891872">
              <w:rPr>
                <w:rFonts w:cstheme="minorBidi"/>
                <w:lang w:val="en-US"/>
              </w:rPr>
              <w:t xml:space="preserve"> </w:t>
            </w:r>
            <w:r w:rsidRPr="00891872">
              <w:rPr>
                <w:rStyle w:val="3f3f3f3f3f3f3f3f3f3f3f3f3f"/>
                <w:rFonts w:cstheme="minorBidi"/>
                <w:lang w:val="en-US"/>
              </w:rPr>
              <w:t xml:space="preserve">Parent { </w:t>
            </w:r>
          </w:p>
          <w:p w14:paraId="70DC07BB"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4421804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Print() </w:t>
            </w:r>
          </w:p>
          <w:p w14:paraId="5442FAA2"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289606B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System.out.println</w:t>
            </w:r>
            <w:proofErr w:type="spellEnd"/>
            <w:r w:rsidRPr="00891872">
              <w:rPr>
                <w:rStyle w:val="3f3f3f3f3f3f3f3f3f3f3f3f3f"/>
                <w:rFonts w:cstheme="minorBidi"/>
                <w:lang w:val="en-US"/>
              </w:rPr>
              <w:t xml:space="preserve">("subclass2"); </w:t>
            </w:r>
          </w:p>
          <w:p w14:paraId="1E8BBF72"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723C37A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xml:space="preserve">} </w:t>
            </w:r>
          </w:p>
          <w:p w14:paraId="0B2FE73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47C547CC"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class</w:t>
            </w:r>
            <w:r w:rsidRPr="00891872">
              <w:rPr>
                <w:rFonts w:cstheme="minorBidi"/>
                <w:lang w:val="en-US"/>
              </w:rPr>
              <w:t xml:space="preserve"> </w:t>
            </w:r>
            <w:r w:rsidRPr="00891872">
              <w:rPr>
                <w:rStyle w:val="3f3f3f3f3f3f3f3f3f3f3f3f3f"/>
                <w:rFonts w:cstheme="minorBidi"/>
                <w:lang w:val="en-US"/>
              </w:rPr>
              <w:t xml:space="preserve">TestPolymorphism3 { </w:t>
            </w:r>
          </w:p>
          <w:p w14:paraId="766046C1"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public</w:t>
            </w:r>
            <w:r w:rsidRPr="00891872">
              <w:rPr>
                <w:rFonts w:cstheme="minorBidi"/>
                <w:lang w:val="en-US"/>
              </w:rPr>
              <w:t xml:space="preserve"> </w:t>
            </w:r>
            <w:r w:rsidRPr="00891872">
              <w:rPr>
                <w:rStyle w:val="3f3f3f3f3f3f3f3f3f3f3f3f3f"/>
                <w:rFonts w:cstheme="minorBidi"/>
                <w:lang w:val="en-US"/>
              </w:rPr>
              <w:t>static</w:t>
            </w:r>
            <w:r w:rsidRPr="00891872">
              <w:rPr>
                <w:rFonts w:cstheme="minorBidi"/>
                <w:lang w:val="en-US"/>
              </w:rPr>
              <w:t xml:space="preserve"> </w:t>
            </w:r>
            <w:r w:rsidRPr="00891872">
              <w:rPr>
                <w:rStyle w:val="3f3f3f3f3f3f3f3f3f3f3f3f3f"/>
                <w:rFonts w:cstheme="minorBidi"/>
                <w:lang w:val="en-US"/>
              </w:rPr>
              <w:t>void</w:t>
            </w:r>
            <w:r w:rsidRPr="00891872">
              <w:rPr>
                <w:rFonts w:cstheme="minorBidi"/>
                <w:lang w:val="en-US"/>
              </w:rPr>
              <w:t xml:space="preserve"> </w:t>
            </w:r>
            <w:r w:rsidRPr="00891872">
              <w:rPr>
                <w:rStyle w:val="3f3f3f3f3f3f3f3f3f3f3f3f3f"/>
                <w:rFonts w:cstheme="minorBidi"/>
                <w:lang w:val="en-US"/>
              </w:rPr>
              <w:t xml:space="preserve">main(String[] </w:t>
            </w:r>
            <w:proofErr w:type="spellStart"/>
            <w:r w:rsidRPr="00891872">
              <w:rPr>
                <w:rStyle w:val="3f3f3f3f3f3f3f3f3f3f3f3f3f"/>
                <w:rFonts w:cstheme="minorBidi"/>
                <w:lang w:val="en-US"/>
              </w:rPr>
              <w:t>args</w:t>
            </w:r>
            <w:proofErr w:type="spellEnd"/>
            <w:r w:rsidRPr="00891872">
              <w:rPr>
                <w:rStyle w:val="3f3f3f3f3f3f3f3f3f3f3f3f3f"/>
                <w:rFonts w:cstheme="minorBidi"/>
                <w:lang w:val="en-US"/>
              </w:rPr>
              <w:t xml:space="preserve">) </w:t>
            </w:r>
          </w:p>
          <w:p w14:paraId="66875EA9"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 </w:t>
            </w:r>
          </w:p>
          <w:p w14:paraId="72475FAB"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372E2100"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 xml:space="preserve">Parent a; </w:t>
            </w:r>
          </w:p>
          <w:p w14:paraId="7FB4DCD4"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5888BD6E"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lastRenderedPageBreak/>
              <w:t>        </w:t>
            </w:r>
            <w:r w:rsidRPr="00891872">
              <w:rPr>
                <w:rStyle w:val="3f3f3f3f3f3f3f3f3f3f3f3f3f"/>
                <w:rFonts w:cstheme="minorBidi"/>
                <w:lang w:val="en-US"/>
              </w:rPr>
              <w:t>a = new</w:t>
            </w:r>
            <w:r w:rsidRPr="00891872">
              <w:rPr>
                <w:rFonts w:cstheme="minorBidi"/>
                <w:lang w:val="en-US"/>
              </w:rPr>
              <w:t xml:space="preserve"> </w:t>
            </w:r>
            <w:r w:rsidRPr="00891872">
              <w:rPr>
                <w:rStyle w:val="3f3f3f3f3f3f3f3f3f3f3f3f3f"/>
                <w:rFonts w:cstheme="minorBidi"/>
                <w:lang w:val="en-US"/>
              </w:rPr>
              <w:t xml:space="preserve">subclass1(); </w:t>
            </w:r>
          </w:p>
          <w:p w14:paraId="10D80E17"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proofErr w:type="spellStart"/>
            <w:r w:rsidRPr="00891872">
              <w:rPr>
                <w:rStyle w:val="3f3f3f3f3f3f3f3f3f3f3f3f3f"/>
                <w:rFonts w:cstheme="minorBidi"/>
                <w:lang w:val="en-US"/>
              </w:rPr>
              <w:t>a.Print</w:t>
            </w:r>
            <w:proofErr w:type="spellEnd"/>
            <w:r w:rsidRPr="00891872">
              <w:rPr>
                <w:rStyle w:val="3f3f3f3f3f3f3f3f3f3f3f3f3f"/>
                <w:rFonts w:cstheme="minorBidi"/>
                <w:lang w:val="en-US"/>
              </w:rPr>
              <w:t xml:space="preserve">(); </w:t>
            </w:r>
          </w:p>
          <w:p w14:paraId="4BA135C3"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Fonts w:cstheme="minorBidi"/>
                <w:lang w:val="en-US"/>
              </w:rPr>
              <w:t> </w:t>
            </w:r>
          </w:p>
          <w:p w14:paraId="02985688" w14:textId="77777777" w:rsidR="00891872" w:rsidRPr="00891872" w:rsidRDefault="00891872" w:rsidP="00714E05">
            <w:pPr>
              <w:pStyle w:val="3f3f3f3f3f3f3f3f3f3f3f3f3f3f3f3f3f"/>
              <w:rPr>
                <w:rFonts w:cstheme="minorBidi"/>
                <w:lang w:val="en-US"/>
              </w:rPr>
            </w:pPr>
            <w:r w:rsidRPr="00891872">
              <w:rPr>
                <w:rStyle w:val="3f3f3f3f3f3f3f3f3f3f3f3f3f"/>
                <w:rFonts w:cstheme="minorBidi"/>
                <w:lang w:val="en-US"/>
              </w:rPr>
              <w:t>        </w:t>
            </w:r>
            <w:r w:rsidRPr="00891872">
              <w:rPr>
                <w:rStyle w:val="3f3f3f3f3f3f3f3f3f3f3f3f3f"/>
                <w:rFonts w:cstheme="minorBidi"/>
                <w:lang w:val="en-US"/>
              </w:rPr>
              <w:t>a = new</w:t>
            </w:r>
            <w:r w:rsidRPr="00891872">
              <w:rPr>
                <w:rFonts w:cstheme="minorBidi"/>
                <w:lang w:val="en-US"/>
              </w:rPr>
              <w:t xml:space="preserve"> </w:t>
            </w:r>
            <w:r w:rsidRPr="00891872">
              <w:rPr>
                <w:rStyle w:val="3f3f3f3f3f3f3f3f3f3f3f3f3f"/>
                <w:rFonts w:cstheme="minorBidi"/>
                <w:lang w:val="en-US"/>
              </w:rPr>
              <w:t xml:space="preserve">subclass2(); </w:t>
            </w:r>
          </w:p>
          <w:p w14:paraId="293C46F8" w14:textId="77777777" w:rsidR="00891872" w:rsidRDefault="00891872" w:rsidP="00714E05">
            <w:pPr>
              <w:pStyle w:val="3f3f3f3f3f3f3f3f3f3f3f3f3f3f3f3f3f"/>
              <w:rPr>
                <w:rFonts w:cstheme="minorBidi"/>
              </w:rPr>
            </w:pPr>
            <w:r w:rsidRPr="00891872">
              <w:rPr>
                <w:rStyle w:val="3f3f3f3f3f3f3f3f3f3f3f3f3f"/>
                <w:rFonts w:cstheme="minorBidi"/>
                <w:lang w:val="en-US"/>
              </w:rPr>
              <w:t>        </w:t>
            </w:r>
            <w:proofErr w:type="spellStart"/>
            <w:r>
              <w:rPr>
                <w:rStyle w:val="3f3f3f3f3f3f3f3f3f3f3f3f3f"/>
                <w:rFonts w:cstheme="minorBidi"/>
              </w:rPr>
              <w:t>a.Print</w:t>
            </w:r>
            <w:proofErr w:type="spellEnd"/>
            <w:r>
              <w:rPr>
                <w:rStyle w:val="3f3f3f3f3f3f3f3f3f3f3f3f3f"/>
                <w:rFonts w:cstheme="minorBidi"/>
              </w:rPr>
              <w:t xml:space="preserve">(); </w:t>
            </w:r>
          </w:p>
          <w:p w14:paraId="087B6E58" w14:textId="77777777" w:rsidR="00891872" w:rsidRDefault="00891872" w:rsidP="00714E05">
            <w:pPr>
              <w:pStyle w:val="3f3f3f3f3f3f3f3f3f3f3f3f3f3f3f3f3f"/>
              <w:rPr>
                <w:rFonts w:cstheme="minorBidi"/>
              </w:rPr>
            </w:pPr>
            <w:r>
              <w:rPr>
                <w:rStyle w:val="3f3f3f3f3f3f3f3f3f3f3f3f3f"/>
                <w:rFonts w:cstheme="minorBidi"/>
              </w:rPr>
              <w:t>    </w:t>
            </w:r>
            <w:r>
              <w:rPr>
                <w:rStyle w:val="3f3f3f3f3f3f3f3f3f3f3f3f3f"/>
                <w:rFonts w:cstheme="minorBidi"/>
              </w:rPr>
              <w:t xml:space="preserve">} </w:t>
            </w:r>
          </w:p>
          <w:p w14:paraId="0244CCB6" w14:textId="77777777" w:rsidR="00891872" w:rsidRDefault="00891872" w:rsidP="00714E05">
            <w:pPr>
              <w:pStyle w:val="3f3f3f3f3f3f3f3f3f3f3f3f3f3f3f3f3f"/>
              <w:rPr>
                <w:rFonts w:cstheme="minorBidi"/>
              </w:rPr>
            </w:pPr>
            <w:r>
              <w:rPr>
                <w:rStyle w:val="3f3f3f3f3f3f3f3f3f3f3f3f3f"/>
                <w:rFonts w:cstheme="minorBidi"/>
              </w:rPr>
              <w:t xml:space="preserve">} </w:t>
            </w:r>
          </w:p>
        </w:tc>
      </w:tr>
    </w:tbl>
    <w:p w14:paraId="2DB81FF9" w14:textId="77777777" w:rsidR="00891872" w:rsidRDefault="00891872" w:rsidP="00891872">
      <w:pPr>
        <w:widowControl w:val="0"/>
        <w:rPr>
          <w:rFonts w:cstheme="minorBidi"/>
        </w:rPr>
        <w:sectPr w:rsidR="00891872">
          <w:type w:val="continuous"/>
          <w:pgSz w:w="11906" w:h="16838"/>
          <w:pgMar w:top="1134" w:right="1134" w:bottom="1134" w:left="1134" w:header="720" w:footer="720" w:gutter="0"/>
          <w:cols w:space="720"/>
          <w:formProt w:val="0"/>
          <w:noEndnote/>
        </w:sectPr>
      </w:pPr>
    </w:p>
    <w:p w14:paraId="0BAF5F5D" w14:textId="77777777" w:rsidR="00891872" w:rsidRDefault="00891872" w:rsidP="00891872">
      <w:pPr>
        <w:pStyle w:val="TextBody0"/>
        <w:ind w:left="1414"/>
        <w:rPr>
          <w:rFonts w:cstheme="minorBidi"/>
        </w:rPr>
      </w:pPr>
      <w:proofErr w:type="spellStart"/>
      <w:r>
        <w:rPr>
          <w:rFonts w:cstheme="minorBidi"/>
          <w:b/>
        </w:rPr>
        <w:t>Output</w:t>
      </w:r>
      <w:proofErr w:type="spellEnd"/>
      <w:r>
        <w:rPr>
          <w:rFonts w:cstheme="minorBidi"/>
          <w:b/>
        </w:rPr>
        <w:t>:</w:t>
      </w:r>
      <w:r>
        <w:rPr>
          <w:rFonts w:cstheme="minorBidi"/>
        </w:rPr>
        <w:t xml:space="preserve"> </w:t>
      </w:r>
    </w:p>
    <w:p w14:paraId="61EA2656" w14:textId="77777777" w:rsidR="00891872" w:rsidRDefault="00891872" w:rsidP="00891872">
      <w:pPr>
        <w:pStyle w:val="3f3f3f3f3f3f3f3f3f3f3f3f3f3f3f3f3f3f3f3f3f"/>
        <w:ind w:left="1414"/>
        <w:rPr>
          <w:rFonts w:cstheme="minorBidi"/>
          <w:szCs w:val="24"/>
        </w:rPr>
      </w:pPr>
      <w:r>
        <w:rPr>
          <w:rFonts w:cstheme="minorBidi"/>
          <w:szCs w:val="24"/>
        </w:rPr>
        <w:t>subclass1</w:t>
      </w:r>
    </w:p>
    <w:p w14:paraId="6ECD89E1" w14:textId="77777777" w:rsidR="00891872" w:rsidRDefault="00891872" w:rsidP="00891872">
      <w:pPr>
        <w:pStyle w:val="3f3f3f3f3f3f3f3f3f3f3f3f3f3f3f3f3f3f3f3f3f"/>
        <w:spacing w:after="283"/>
        <w:ind w:left="1414"/>
        <w:rPr>
          <w:rFonts w:cstheme="minorBidi"/>
          <w:szCs w:val="24"/>
        </w:rPr>
      </w:pPr>
      <w:r>
        <w:rPr>
          <w:rFonts w:cstheme="minorBidi"/>
          <w:szCs w:val="24"/>
        </w:rPr>
        <w:t>subclass2</w:t>
      </w:r>
    </w:p>
    <w:p w14:paraId="5E2F785E" w14:textId="77777777" w:rsidR="00891872" w:rsidRDefault="00891872" w:rsidP="00891872">
      <w:pPr>
        <w:rPr>
          <w:rFonts w:cstheme="minorBidi"/>
        </w:rPr>
      </w:pPr>
    </w:p>
    <w:p w14:paraId="5E29A343" w14:textId="77777777" w:rsidR="00891872" w:rsidRDefault="00891872" w:rsidP="00891872">
      <w:pPr>
        <w:rPr>
          <w:rFonts w:cstheme="minorBidi"/>
        </w:rPr>
      </w:pPr>
    </w:p>
    <w:p w14:paraId="63882FFE" w14:textId="7AA61144" w:rsidR="00891872" w:rsidRDefault="00891872" w:rsidP="00626A47">
      <w:pPr>
        <w:pStyle w:val="3f3f3f3f3f3f3f3f3f2"/>
        <w:rPr>
          <w:rStyle w:val="alt-edited"/>
          <w:rFonts w:asciiTheme="minorHAnsi" w:hAnsiTheme="minorHAnsi"/>
          <w:lang w:val="uk-UA"/>
        </w:rPr>
      </w:pPr>
    </w:p>
    <w:p w14:paraId="4FF1506B" w14:textId="08127DFA" w:rsidR="00891872" w:rsidRDefault="00891872" w:rsidP="00891872">
      <w:pPr>
        <w:pStyle w:val="3f3f3f3f3f3f3f3f3f2"/>
        <w:tabs>
          <w:tab w:val="left" w:pos="1950"/>
        </w:tabs>
        <w:rPr>
          <w:rStyle w:val="alt-edited"/>
          <w:rFonts w:asciiTheme="minorHAnsi" w:hAnsiTheme="minorHAnsi"/>
          <w:lang w:val="uk-UA"/>
        </w:rPr>
      </w:pPr>
      <w:r>
        <w:rPr>
          <w:rStyle w:val="alt-edited"/>
          <w:rFonts w:asciiTheme="minorHAnsi" w:hAnsiTheme="minorHAnsi"/>
          <w:lang w:val="uk-UA"/>
        </w:rPr>
        <w:tab/>
      </w:r>
    </w:p>
    <w:p w14:paraId="02AE4063" w14:textId="209DDF31" w:rsidR="00626A47" w:rsidRDefault="00626A47" w:rsidP="00626A47">
      <w:pPr>
        <w:pStyle w:val="3f3f3f3f3f3f3f3f3f2"/>
        <w:rPr>
          <w:rFonts w:cstheme="minorBidi"/>
        </w:rPr>
      </w:pPr>
      <w:r>
        <w:rPr>
          <w:lang w:val="uk-UA"/>
        </w:rPr>
        <w:br/>
      </w:r>
      <w:r>
        <w:rPr>
          <w:rStyle w:val="tlid-translation"/>
          <w:lang w:val="uk-UA"/>
        </w:rPr>
        <w:t>Коли</w:t>
      </w:r>
      <w:r>
        <w:rPr>
          <w:rStyle w:val="tlid-translation"/>
          <w:lang w:val="uk-UA"/>
        </w:rPr>
        <w:t xml:space="preserve"> </w:t>
      </w:r>
      <w:r>
        <w:rPr>
          <w:rStyle w:val="tlid-translation"/>
          <w:lang w:val="uk-UA"/>
        </w:rPr>
        <w:t>ми</w:t>
      </w:r>
      <w:r>
        <w:rPr>
          <w:rStyle w:val="tlid-translation"/>
          <w:lang w:val="uk-UA"/>
        </w:rPr>
        <w:t xml:space="preserve"> </w:t>
      </w:r>
      <w:r>
        <w:rPr>
          <w:rStyle w:val="tlid-translation"/>
          <w:lang w:val="uk-UA"/>
        </w:rPr>
        <w:t>оголошуємо</w:t>
      </w:r>
      <w:r>
        <w:rPr>
          <w:rStyle w:val="tlid-translation"/>
          <w:lang w:val="uk-UA"/>
        </w:rPr>
        <w:t xml:space="preserve"> </w:t>
      </w:r>
      <w:r>
        <w:rPr>
          <w:rStyle w:val="tlid-translation"/>
          <w:lang w:val="uk-UA"/>
        </w:rPr>
        <w:t>той</w:t>
      </w:r>
      <w:r>
        <w:rPr>
          <w:rStyle w:val="tlid-translation"/>
          <w:lang w:val="uk-UA"/>
        </w:rPr>
        <w:t xml:space="preserve"> </w:t>
      </w:r>
      <w:r>
        <w:rPr>
          <w:rStyle w:val="tlid-translation"/>
          <w:lang w:val="uk-UA"/>
        </w:rPr>
        <w:t>самий</w:t>
      </w:r>
      <w:r>
        <w:rPr>
          <w:rStyle w:val="tlid-translation"/>
          <w:lang w:val="uk-UA"/>
        </w:rPr>
        <w:t xml:space="preserve"> </w:t>
      </w:r>
      <w:r>
        <w:rPr>
          <w:rStyle w:val="tlid-translation"/>
          <w:lang w:val="uk-UA"/>
        </w:rPr>
        <w:t>метод</w:t>
      </w:r>
      <w:r>
        <w:rPr>
          <w:rStyle w:val="tlid-translation"/>
          <w:lang w:val="uk-UA"/>
        </w:rPr>
        <w:t xml:space="preserve"> </w:t>
      </w:r>
      <w:r>
        <w:rPr>
          <w:rStyle w:val="tlid-translation"/>
          <w:lang w:val="uk-UA"/>
        </w:rPr>
        <w:t>у</w:t>
      </w:r>
      <w:r>
        <w:rPr>
          <w:rStyle w:val="tlid-translation"/>
          <w:lang w:val="uk-UA"/>
        </w:rPr>
        <w:t xml:space="preserve"> </w:t>
      </w:r>
      <w:r>
        <w:rPr>
          <w:rStyle w:val="tlid-translation"/>
          <w:lang w:val="uk-UA"/>
        </w:rPr>
        <w:t>дочірньому</w:t>
      </w:r>
      <w:r>
        <w:rPr>
          <w:rStyle w:val="tlid-translation"/>
          <w:lang w:val="uk-UA"/>
        </w:rPr>
        <w:t xml:space="preserve"> </w:t>
      </w:r>
      <w:r>
        <w:rPr>
          <w:rStyle w:val="tlid-translation"/>
          <w:lang w:val="uk-UA"/>
        </w:rPr>
        <w:t>класі</w:t>
      </w:r>
      <w:r>
        <w:rPr>
          <w:rStyle w:val="tlid-translation"/>
          <w:lang w:val="uk-UA"/>
        </w:rPr>
        <w:t xml:space="preserve">, </w:t>
      </w:r>
      <w:r>
        <w:rPr>
          <w:rStyle w:val="tlid-translation"/>
          <w:lang w:val="uk-UA"/>
        </w:rPr>
        <w:t>який</w:t>
      </w:r>
      <w:r>
        <w:rPr>
          <w:rStyle w:val="tlid-translation"/>
          <w:lang w:val="uk-UA"/>
        </w:rPr>
        <w:t xml:space="preserve"> </w:t>
      </w:r>
      <w:r>
        <w:rPr>
          <w:rStyle w:val="tlid-translation"/>
          <w:lang w:val="uk-UA"/>
        </w:rPr>
        <w:t>вже</w:t>
      </w:r>
      <w:r>
        <w:rPr>
          <w:rStyle w:val="tlid-translation"/>
          <w:lang w:val="uk-UA"/>
        </w:rPr>
        <w:t xml:space="preserve"> </w:t>
      </w:r>
      <w:r>
        <w:rPr>
          <w:rStyle w:val="tlid-translation"/>
          <w:lang w:val="uk-UA"/>
        </w:rPr>
        <w:t>присутній</w:t>
      </w:r>
      <w:r>
        <w:rPr>
          <w:rStyle w:val="tlid-translation"/>
          <w:lang w:val="uk-UA"/>
        </w:rPr>
        <w:t xml:space="preserve"> </w:t>
      </w:r>
      <w:r>
        <w:rPr>
          <w:rStyle w:val="tlid-translation"/>
          <w:lang w:val="uk-UA"/>
        </w:rPr>
        <w:t>у</w:t>
      </w:r>
      <w:r>
        <w:rPr>
          <w:rStyle w:val="tlid-translation"/>
          <w:lang w:val="uk-UA"/>
        </w:rPr>
        <w:t xml:space="preserve"> </w:t>
      </w:r>
      <w:r>
        <w:rPr>
          <w:rStyle w:val="tlid-translation"/>
          <w:lang w:val="uk-UA"/>
        </w:rPr>
        <w:t>батьківському</w:t>
      </w:r>
      <w:r>
        <w:rPr>
          <w:rStyle w:val="tlid-translation"/>
          <w:lang w:val="uk-UA"/>
        </w:rPr>
        <w:t xml:space="preserve"> </w:t>
      </w:r>
      <w:r>
        <w:rPr>
          <w:rStyle w:val="tlid-translation"/>
          <w:lang w:val="uk-UA"/>
        </w:rPr>
        <w:t>класі</w:t>
      </w:r>
      <w:r>
        <w:rPr>
          <w:rStyle w:val="tlid-translation"/>
          <w:lang w:val="uk-UA"/>
        </w:rPr>
        <w:t xml:space="preserve">, </w:t>
      </w:r>
      <w:r>
        <w:rPr>
          <w:rStyle w:val="tlid-translation"/>
          <w:lang w:val="uk-UA"/>
        </w:rPr>
        <w:t>це</w:t>
      </w:r>
      <w:r>
        <w:rPr>
          <w:rStyle w:val="tlid-translation"/>
          <w:lang w:val="uk-UA"/>
        </w:rPr>
        <w:t xml:space="preserve"> </w:t>
      </w:r>
      <w:r>
        <w:rPr>
          <w:rStyle w:val="tlid-translation"/>
          <w:lang w:val="uk-UA"/>
        </w:rPr>
        <w:t>називається</w:t>
      </w:r>
      <w:r>
        <w:rPr>
          <w:rStyle w:val="tlid-translation"/>
          <w:lang w:val="uk-UA"/>
        </w:rPr>
        <w:t xml:space="preserve"> </w:t>
      </w:r>
      <w:r>
        <w:rPr>
          <w:rStyle w:val="tlid-translation"/>
          <w:lang w:val="uk-UA"/>
        </w:rPr>
        <w:t>методом</w:t>
      </w:r>
      <w:r>
        <w:rPr>
          <w:rStyle w:val="tlid-translation"/>
          <w:lang w:val="uk-UA"/>
        </w:rPr>
        <w:t xml:space="preserve"> </w:t>
      </w:r>
      <w:proofErr w:type="spellStart"/>
      <w:r>
        <w:rPr>
          <w:rStyle w:val="tlid-translation"/>
          <w:lang w:val="uk-UA"/>
        </w:rPr>
        <w:t>пере</w:t>
      </w:r>
      <w:r>
        <w:rPr>
          <w:rStyle w:val="tlid-translation"/>
          <w:rFonts w:asciiTheme="minorHAnsi" w:hAnsiTheme="minorHAnsi"/>
          <w:lang w:val="uk-UA"/>
        </w:rPr>
        <w:t>визначе</w:t>
      </w:r>
      <w:r>
        <w:rPr>
          <w:rStyle w:val="tlid-translation"/>
          <w:lang w:val="uk-UA"/>
        </w:rPr>
        <w:t>ння</w:t>
      </w:r>
      <w:proofErr w:type="spellEnd"/>
      <w:r>
        <w:rPr>
          <w:rStyle w:val="tlid-translation"/>
          <w:lang w:val="uk-UA"/>
        </w:rPr>
        <w:t xml:space="preserve">. </w:t>
      </w:r>
      <w:r>
        <w:rPr>
          <w:rStyle w:val="tlid-translation"/>
          <w:lang w:val="uk-UA"/>
        </w:rPr>
        <w:t>У</w:t>
      </w:r>
      <w:r>
        <w:rPr>
          <w:rStyle w:val="tlid-translation"/>
          <w:lang w:val="uk-UA"/>
        </w:rPr>
        <w:t xml:space="preserve"> </w:t>
      </w:r>
      <w:r>
        <w:rPr>
          <w:rStyle w:val="tlid-translation"/>
          <w:lang w:val="uk-UA"/>
        </w:rPr>
        <w:t>цьому</w:t>
      </w:r>
      <w:r>
        <w:rPr>
          <w:rStyle w:val="tlid-translation"/>
          <w:lang w:val="uk-UA"/>
        </w:rPr>
        <w:t xml:space="preserve"> </w:t>
      </w:r>
      <w:r>
        <w:rPr>
          <w:rStyle w:val="tlid-translation"/>
          <w:lang w:val="uk-UA"/>
        </w:rPr>
        <w:t>випадку</w:t>
      </w:r>
      <w:r>
        <w:rPr>
          <w:rStyle w:val="tlid-translation"/>
          <w:lang w:val="uk-UA"/>
        </w:rPr>
        <w:t xml:space="preserve">, </w:t>
      </w:r>
      <w:r>
        <w:rPr>
          <w:rStyle w:val="tlid-translation"/>
          <w:lang w:val="uk-UA"/>
        </w:rPr>
        <w:t>коли</w:t>
      </w:r>
      <w:r>
        <w:rPr>
          <w:rStyle w:val="tlid-translation"/>
          <w:lang w:val="uk-UA"/>
        </w:rPr>
        <w:t xml:space="preserve"> </w:t>
      </w:r>
      <w:r>
        <w:rPr>
          <w:rStyle w:val="tlid-translation"/>
          <w:lang w:val="uk-UA"/>
        </w:rPr>
        <w:t>ми</w:t>
      </w:r>
      <w:r>
        <w:rPr>
          <w:rStyle w:val="tlid-translation"/>
          <w:lang w:val="uk-UA"/>
        </w:rPr>
        <w:t xml:space="preserve"> </w:t>
      </w:r>
      <w:r>
        <w:rPr>
          <w:rStyle w:val="tlid-translation"/>
          <w:lang w:val="uk-UA"/>
        </w:rPr>
        <w:t>викликаємо</w:t>
      </w:r>
      <w:r>
        <w:rPr>
          <w:rStyle w:val="tlid-translation"/>
          <w:lang w:val="uk-UA"/>
        </w:rPr>
        <w:t xml:space="preserve"> </w:t>
      </w:r>
      <w:r>
        <w:rPr>
          <w:rStyle w:val="tlid-translation"/>
          <w:lang w:val="uk-UA"/>
        </w:rPr>
        <w:t>метод</w:t>
      </w:r>
      <w:r>
        <w:rPr>
          <w:rStyle w:val="tlid-translation"/>
          <w:lang w:val="uk-UA"/>
        </w:rPr>
        <w:t xml:space="preserve"> </w:t>
      </w:r>
      <w:r>
        <w:rPr>
          <w:rStyle w:val="tlid-translation"/>
          <w:lang w:val="uk-UA"/>
        </w:rPr>
        <w:t>з</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єкта</w:t>
      </w:r>
      <w:r>
        <w:rPr>
          <w:rStyle w:val="tlid-translation"/>
          <w:lang w:val="uk-UA"/>
        </w:rPr>
        <w:t xml:space="preserve"> </w:t>
      </w:r>
      <w:r>
        <w:rPr>
          <w:rStyle w:val="tlid-translation"/>
          <w:lang w:val="uk-UA"/>
        </w:rPr>
        <w:t>дочірнього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викликається</w:t>
      </w:r>
      <w:r>
        <w:rPr>
          <w:rStyle w:val="tlid-translation"/>
          <w:lang w:val="uk-UA"/>
        </w:rPr>
        <w:t xml:space="preserve"> </w:t>
      </w:r>
      <w:r>
        <w:rPr>
          <w:rStyle w:val="tlid-translation"/>
          <w:lang w:val="uk-UA"/>
        </w:rPr>
        <w:t>версія</w:t>
      </w:r>
      <w:r>
        <w:rPr>
          <w:rStyle w:val="tlid-translation"/>
          <w:lang w:val="uk-UA"/>
        </w:rPr>
        <w:t xml:space="preserve"> </w:t>
      </w:r>
      <w:r>
        <w:rPr>
          <w:rStyle w:val="tlid-translation"/>
          <w:lang w:val="uk-UA"/>
        </w:rPr>
        <w:t>дочірнього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Однак</w:t>
      </w:r>
      <w:r>
        <w:rPr>
          <w:rStyle w:val="tlid-translation"/>
          <w:lang w:val="uk-UA"/>
        </w:rPr>
        <w:t xml:space="preserve"> </w:t>
      </w:r>
      <w:r>
        <w:rPr>
          <w:rStyle w:val="tlid-translation"/>
          <w:lang w:val="uk-UA"/>
        </w:rPr>
        <w:t>ми</w:t>
      </w:r>
      <w:r>
        <w:rPr>
          <w:rStyle w:val="tlid-translation"/>
          <w:lang w:val="uk-UA"/>
        </w:rPr>
        <w:t xml:space="preserve"> </w:t>
      </w:r>
      <w:r>
        <w:rPr>
          <w:rStyle w:val="tlid-translation"/>
          <w:lang w:val="uk-UA"/>
        </w:rPr>
        <w:t>можемо</w:t>
      </w:r>
      <w:r>
        <w:rPr>
          <w:rStyle w:val="tlid-translation"/>
          <w:lang w:val="uk-UA"/>
        </w:rPr>
        <w:t xml:space="preserve"> </w:t>
      </w:r>
      <w:r>
        <w:rPr>
          <w:rStyle w:val="tlid-translation"/>
          <w:lang w:val="uk-UA"/>
        </w:rPr>
        <w:t>викликати</w:t>
      </w:r>
      <w:r>
        <w:rPr>
          <w:rStyle w:val="tlid-translation"/>
          <w:lang w:val="uk-UA"/>
        </w:rPr>
        <w:t xml:space="preserve"> </w:t>
      </w:r>
      <w:r>
        <w:rPr>
          <w:rStyle w:val="tlid-translation"/>
          <w:lang w:val="uk-UA"/>
        </w:rPr>
        <w:t>метод</w:t>
      </w:r>
      <w:r>
        <w:rPr>
          <w:rStyle w:val="tlid-translation"/>
          <w:lang w:val="uk-UA"/>
        </w:rPr>
        <w:t xml:space="preserve"> </w:t>
      </w:r>
      <w:r>
        <w:rPr>
          <w:rStyle w:val="tlid-translation"/>
          <w:lang w:val="uk-UA"/>
        </w:rPr>
        <w:t>батьківського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за</w:t>
      </w:r>
      <w:r>
        <w:rPr>
          <w:rStyle w:val="tlid-translation"/>
          <w:lang w:val="uk-UA"/>
        </w:rPr>
        <w:t xml:space="preserve"> </w:t>
      </w:r>
      <w:r>
        <w:rPr>
          <w:rStyle w:val="tlid-translation"/>
          <w:lang w:val="uk-UA"/>
        </w:rPr>
        <w:t>допомогою</w:t>
      </w:r>
      <w:r>
        <w:rPr>
          <w:rStyle w:val="tlid-translation"/>
          <w:lang w:val="uk-UA"/>
        </w:rPr>
        <w:t xml:space="preserve"> </w:t>
      </w:r>
      <w:r>
        <w:rPr>
          <w:rStyle w:val="tlid-translation"/>
          <w:lang w:val="uk-UA"/>
        </w:rPr>
        <w:t>ключового</w:t>
      </w:r>
      <w:r>
        <w:rPr>
          <w:rStyle w:val="tlid-translation"/>
          <w:lang w:val="uk-UA"/>
        </w:rPr>
        <w:t xml:space="preserve"> </w:t>
      </w:r>
      <w:r>
        <w:rPr>
          <w:rStyle w:val="tlid-translation"/>
          <w:lang w:val="uk-UA"/>
        </w:rPr>
        <w:t>слова</w:t>
      </w:r>
      <w:r>
        <w:rPr>
          <w:rStyle w:val="tlid-translation"/>
          <w:lang w:val="uk-UA"/>
        </w:rPr>
        <w:t xml:space="preserve"> </w:t>
      </w:r>
      <w:r>
        <w:rPr>
          <w:rStyle w:val="tlid-translation"/>
          <w:lang w:val="uk-UA"/>
        </w:rPr>
        <w:t>супер</w:t>
      </w:r>
      <w:r>
        <w:rPr>
          <w:rStyle w:val="tlid-translation"/>
          <w:lang w:val="uk-UA"/>
        </w:rPr>
        <w:t xml:space="preserve">, </w:t>
      </w:r>
      <w:r>
        <w:rPr>
          <w:rStyle w:val="tlid-translation"/>
          <w:lang w:val="uk-UA"/>
        </w:rPr>
        <w:t>як</w:t>
      </w:r>
      <w:r>
        <w:rPr>
          <w:rStyle w:val="tlid-translation"/>
          <w:lang w:val="uk-UA"/>
        </w:rPr>
        <w:t xml:space="preserve"> </w:t>
      </w:r>
      <w:r>
        <w:rPr>
          <w:rStyle w:val="tlid-translation"/>
          <w:lang w:val="uk-UA"/>
        </w:rPr>
        <w:t>я</w:t>
      </w:r>
      <w:r>
        <w:rPr>
          <w:rStyle w:val="tlid-translation"/>
          <w:lang w:val="uk-UA"/>
        </w:rPr>
        <w:t xml:space="preserve"> </w:t>
      </w:r>
      <w:r>
        <w:rPr>
          <w:rStyle w:val="tlid-translation"/>
          <w:lang w:val="uk-UA"/>
        </w:rPr>
        <w:t>показав</w:t>
      </w:r>
      <w:r>
        <w:rPr>
          <w:rStyle w:val="tlid-translation"/>
          <w:lang w:val="uk-UA"/>
        </w:rPr>
        <w:t xml:space="preserve"> </w:t>
      </w:r>
      <w:r>
        <w:rPr>
          <w:rStyle w:val="tlid-translation"/>
          <w:lang w:val="uk-UA"/>
        </w:rPr>
        <w:t>у</w:t>
      </w:r>
      <w:r>
        <w:rPr>
          <w:rStyle w:val="tlid-translation"/>
          <w:lang w:val="uk-UA"/>
        </w:rPr>
        <w:t xml:space="preserve"> </w:t>
      </w:r>
      <w:r>
        <w:rPr>
          <w:rStyle w:val="tlid-translation"/>
          <w:lang w:val="uk-UA"/>
        </w:rPr>
        <w:t>прикладі</w:t>
      </w:r>
      <w:r>
        <w:rPr>
          <w:rStyle w:val="tlid-translation"/>
          <w:lang w:val="uk-UA"/>
        </w:rPr>
        <w:t xml:space="preserve"> </w:t>
      </w:r>
      <w:r>
        <w:rPr>
          <w:rStyle w:val="tlid-translation"/>
          <w:lang w:val="uk-UA"/>
        </w:rPr>
        <w:t>нижче</w:t>
      </w:r>
      <w:r>
        <w:rPr>
          <w:rStyle w:val="tlid-translation"/>
          <w:lang w:val="uk-UA"/>
        </w:rPr>
        <w:t>:</w:t>
      </w:r>
    </w:p>
    <w:p w14:paraId="75A8E608" w14:textId="3C689738" w:rsidR="00F4417E" w:rsidRDefault="00F4417E">
      <w:pPr>
        <w:pStyle w:val="TextBody0"/>
        <w:rPr>
          <w:rFonts w:cstheme="minorBidi"/>
        </w:rPr>
      </w:pPr>
    </w:p>
    <w:p w14:paraId="6B8DC90C" w14:textId="77777777" w:rsidR="00F4417E" w:rsidRDefault="00F4417E">
      <w:pPr>
        <w:pStyle w:val="3f3f3f3f3f3f3f3f3f3f3f3f3f3f3f3f3f3f3f3f3f"/>
        <w:rPr>
          <w:rFonts w:cstheme="minorBidi"/>
          <w:szCs w:val="24"/>
        </w:rPr>
      </w:pPr>
      <w:r>
        <w:rPr>
          <w:rFonts w:cstheme="minorBidi"/>
          <w:szCs w:val="24"/>
        </w:rPr>
        <w:t xml:space="preserve">class </w:t>
      </w:r>
      <w:proofErr w:type="spellStart"/>
      <w:r>
        <w:rPr>
          <w:rFonts w:cstheme="minorBidi"/>
          <w:szCs w:val="24"/>
        </w:rPr>
        <w:t>ParentClass</w:t>
      </w:r>
      <w:proofErr w:type="spellEnd"/>
      <w:r>
        <w:rPr>
          <w:rFonts w:cstheme="minorBidi"/>
          <w:szCs w:val="24"/>
        </w:rPr>
        <w:t>{</w:t>
      </w:r>
    </w:p>
    <w:p w14:paraId="3966D336" w14:textId="77777777" w:rsidR="00F4417E" w:rsidRDefault="00F4417E">
      <w:pPr>
        <w:pStyle w:val="3f3f3f3f3f3f3f3f3f3f3f3f3f3f3f3f3f3f3f3f3f"/>
        <w:rPr>
          <w:rFonts w:cstheme="minorBidi"/>
          <w:szCs w:val="24"/>
        </w:rPr>
      </w:pPr>
      <w:r>
        <w:rPr>
          <w:rFonts w:cstheme="minorBidi"/>
          <w:szCs w:val="24"/>
        </w:rPr>
        <w:t xml:space="preserve">   //Parent class constructor</w:t>
      </w:r>
    </w:p>
    <w:p w14:paraId="38C1903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ParentClass</w:t>
      </w:r>
      <w:proofErr w:type="spellEnd"/>
      <w:r>
        <w:rPr>
          <w:rFonts w:cstheme="minorBidi"/>
          <w:szCs w:val="24"/>
        </w:rPr>
        <w:t>(){</w:t>
      </w:r>
    </w:p>
    <w:p w14:paraId="74C6606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("Constructor of Parent");</w:t>
      </w:r>
    </w:p>
    <w:p w14:paraId="796D21C3" w14:textId="77777777" w:rsidR="00F4417E" w:rsidRDefault="00F4417E">
      <w:pPr>
        <w:pStyle w:val="3f3f3f3f3f3f3f3f3f3f3f3f3f3f3f3f3f3f3f3f3f"/>
        <w:rPr>
          <w:rFonts w:cstheme="minorBidi"/>
          <w:szCs w:val="24"/>
        </w:rPr>
      </w:pPr>
      <w:r>
        <w:rPr>
          <w:rFonts w:cstheme="minorBidi"/>
          <w:szCs w:val="24"/>
        </w:rPr>
        <w:t xml:space="preserve">   }</w:t>
      </w:r>
    </w:p>
    <w:p w14:paraId="6AB527A7"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w:t>
      </w:r>
      <w:proofErr w:type="spellEnd"/>
      <w:r>
        <w:rPr>
          <w:rFonts w:cstheme="minorBidi"/>
          <w:szCs w:val="24"/>
        </w:rPr>
        <w:t>(){</w:t>
      </w:r>
    </w:p>
    <w:p w14:paraId="42BF2E93"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("Parent Method");</w:t>
      </w:r>
    </w:p>
    <w:p w14:paraId="3B6A8F60" w14:textId="77777777" w:rsidR="00F4417E" w:rsidRDefault="00F4417E">
      <w:pPr>
        <w:pStyle w:val="3f3f3f3f3f3f3f3f3f3f3f3f3f3f3f3f3f3f3f3f3f"/>
        <w:rPr>
          <w:rFonts w:cstheme="minorBidi"/>
          <w:szCs w:val="24"/>
        </w:rPr>
      </w:pPr>
      <w:r>
        <w:rPr>
          <w:rFonts w:cstheme="minorBidi"/>
          <w:szCs w:val="24"/>
        </w:rPr>
        <w:t xml:space="preserve">   }</w:t>
      </w:r>
    </w:p>
    <w:p w14:paraId="020B24C7" w14:textId="77777777" w:rsidR="00F4417E" w:rsidRDefault="00F4417E">
      <w:pPr>
        <w:pStyle w:val="3f3f3f3f3f3f3f3f3f3f3f3f3f3f3f3f3f3f3f3f3f"/>
        <w:rPr>
          <w:rFonts w:cstheme="minorBidi"/>
          <w:szCs w:val="24"/>
        </w:rPr>
      </w:pPr>
      <w:r>
        <w:rPr>
          <w:rFonts w:cstheme="minorBidi"/>
          <w:szCs w:val="24"/>
        </w:rPr>
        <w:t>}</w:t>
      </w:r>
    </w:p>
    <w:p w14:paraId="008EA40A" w14:textId="77777777" w:rsidR="00F4417E" w:rsidRDefault="00F4417E">
      <w:pPr>
        <w:pStyle w:val="3f3f3f3f3f3f3f3f3f3f3f3f3f3f3f3f3f3f3f3f3f"/>
        <w:rPr>
          <w:rFonts w:cstheme="minorBidi"/>
          <w:szCs w:val="24"/>
        </w:rPr>
      </w:pPr>
      <w:r>
        <w:rPr>
          <w:rFonts w:cstheme="minorBidi"/>
          <w:szCs w:val="24"/>
        </w:rPr>
        <w:t xml:space="preserve">class </w:t>
      </w:r>
      <w:proofErr w:type="spellStart"/>
      <w:r>
        <w:rPr>
          <w:rFonts w:cstheme="minorBidi"/>
          <w:szCs w:val="24"/>
        </w:rPr>
        <w:t>JavaExample</w:t>
      </w:r>
      <w:proofErr w:type="spellEnd"/>
      <w:r>
        <w:rPr>
          <w:rFonts w:cstheme="minorBidi"/>
          <w:szCs w:val="24"/>
        </w:rPr>
        <w:t xml:space="preserve"> extends </w:t>
      </w:r>
      <w:proofErr w:type="spellStart"/>
      <w:r>
        <w:rPr>
          <w:rFonts w:cstheme="minorBidi"/>
          <w:szCs w:val="24"/>
        </w:rPr>
        <w:t>ParentClass</w:t>
      </w:r>
      <w:proofErr w:type="spellEnd"/>
      <w:r>
        <w:rPr>
          <w:rFonts w:cstheme="minorBidi"/>
          <w:szCs w:val="24"/>
        </w:rPr>
        <w:t>{</w:t>
      </w:r>
    </w:p>
    <w:p w14:paraId="7B37BA85"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JavaExample</w:t>
      </w:r>
      <w:proofErr w:type="spellEnd"/>
      <w:r>
        <w:rPr>
          <w:rFonts w:cstheme="minorBidi"/>
          <w:szCs w:val="24"/>
        </w:rPr>
        <w:t>(){</w:t>
      </w:r>
    </w:p>
    <w:p w14:paraId="23FB7B92"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("Constructor of Child");</w:t>
      </w:r>
    </w:p>
    <w:p w14:paraId="01C04F0F" w14:textId="77777777" w:rsidR="00F4417E" w:rsidRDefault="00F4417E">
      <w:pPr>
        <w:pStyle w:val="3f3f3f3f3f3f3f3f3f3f3f3f3f3f3f3f3f3f3f3f3f"/>
        <w:rPr>
          <w:rFonts w:cstheme="minorBidi"/>
          <w:szCs w:val="24"/>
        </w:rPr>
      </w:pPr>
      <w:r>
        <w:rPr>
          <w:rFonts w:cstheme="minorBidi"/>
          <w:szCs w:val="24"/>
        </w:rPr>
        <w:t xml:space="preserve">   }</w:t>
      </w:r>
    </w:p>
    <w:p w14:paraId="49A59CB5"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w:t>
      </w:r>
      <w:proofErr w:type="spellEnd"/>
      <w:r>
        <w:rPr>
          <w:rFonts w:cstheme="minorBidi"/>
          <w:szCs w:val="24"/>
        </w:rPr>
        <w:t>(){</w:t>
      </w:r>
    </w:p>
    <w:p w14:paraId="7179B6AD"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System.out.println</w:t>
      </w:r>
      <w:proofErr w:type="spellEnd"/>
      <w:r>
        <w:rPr>
          <w:rFonts w:cstheme="minorBidi"/>
          <w:szCs w:val="24"/>
        </w:rPr>
        <w:t>("Child Method");</w:t>
      </w:r>
    </w:p>
    <w:p w14:paraId="65620368" w14:textId="77777777" w:rsidR="00F4417E" w:rsidRDefault="00F4417E">
      <w:pPr>
        <w:pStyle w:val="3f3f3f3f3f3f3f3f3f3f3f3f3f3f3f3f3f3f3f3f3f"/>
        <w:rPr>
          <w:rFonts w:cstheme="minorBidi"/>
          <w:szCs w:val="24"/>
        </w:rPr>
      </w:pPr>
      <w:r>
        <w:rPr>
          <w:rFonts w:cstheme="minorBidi"/>
          <w:szCs w:val="24"/>
        </w:rPr>
        <w:t xml:space="preserve">        //Calling the </w:t>
      </w:r>
      <w:proofErr w:type="spellStart"/>
      <w:r>
        <w:rPr>
          <w:rFonts w:cstheme="minorBidi"/>
          <w:szCs w:val="24"/>
        </w:rPr>
        <w:t>disp</w:t>
      </w:r>
      <w:proofErr w:type="spellEnd"/>
      <w:r>
        <w:rPr>
          <w:rFonts w:cstheme="minorBidi"/>
          <w:szCs w:val="24"/>
        </w:rPr>
        <w:t>() method of parent class</w:t>
      </w:r>
    </w:p>
    <w:p w14:paraId="7C2990A8"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super.disp</w:t>
      </w:r>
      <w:proofErr w:type="spellEnd"/>
      <w:r>
        <w:rPr>
          <w:rFonts w:cstheme="minorBidi"/>
          <w:szCs w:val="24"/>
        </w:rPr>
        <w:t>();</w:t>
      </w:r>
    </w:p>
    <w:p w14:paraId="619F821A" w14:textId="77777777" w:rsidR="00F4417E" w:rsidRDefault="00F4417E">
      <w:pPr>
        <w:pStyle w:val="3f3f3f3f3f3f3f3f3f3f3f3f3f3f3f3f3f3f3f3f3f"/>
        <w:rPr>
          <w:rFonts w:cstheme="minorBidi"/>
          <w:szCs w:val="24"/>
        </w:rPr>
      </w:pPr>
      <w:r>
        <w:rPr>
          <w:rFonts w:cstheme="minorBidi"/>
          <w:szCs w:val="24"/>
        </w:rPr>
        <w:t xml:space="preserve">   }</w:t>
      </w:r>
    </w:p>
    <w:p w14:paraId="3F4F1010"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w:t>
      </w:r>
    </w:p>
    <w:p w14:paraId="57280FE0" w14:textId="77777777" w:rsidR="00F4417E" w:rsidRDefault="00F4417E">
      <w:pPr>
        <w:pStyle w:val="3f3f3f3f3f3f3f3f3f3f3f3f3f3f3f3f3f3f3f3f3f"/>
        <w:rPr>
          <w:rFonts w:cstheme="minorBidi"/>
          <w:szCs w:val="24"/>
        </w:rPr>
      </w:pPr>
      <w:r>
        <w:rPr>
          <w:rFonts w:cstheme="minorBidi"/>
          <w:szCs w:val="24"/>
        </w:rPr>
        <w:t xml:space="preserve">        //Creating the object of child class</w:t>
      </w:r>
    </w:p>
    <w:p w14:paraId="36F5EAF4"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JavaExample</w:t>
      </w:r>
      <w:proofErr w:type="spellEnd"/>
      <w:r>
        <w:rPr>
          <w:rFonts w:cstheme="minorBidi"/>
          <w:szCs w:val="24"/>
        </w:rPr>
        <w:t xml:space="preserve"> obj = new </w:t>
      </w:r>
      <w:proofErr w:type="spellStart"/>
      <w:r>
        <w:rPr>
          <w:rFonts w:cstheme="minorBidi"/>
          <w:szCs w:val="24"/>
        </w:rPr>
        <w:t>JavaExample</w:t>
      </w:r>
      <w:proofErr w:type="spellEnd"/>
      <w:r>
        <w:rPr>
          <w:rFonts w:cstheme="minorBidi"/>
          <w:szCs w:val="24"/>
        </w:rPr>
        <w:t>();</w:t>
      </w:r>
    </w:p>
    <w:p w14:paraId="13435FAC" w14:textId="77777777" w:rsidR="00F4417E" w:rsidRDefault="00F4417E">
      <w:pPr>
        <w:pStyle w:val="3f3f3f3f3f3f3f3f3f3f3f3f3f3f3f3f3f3f3f3f3f"/>
        <w:rPr>
          <w:rFonts w:cstheme="minorBidi"/>
          <w:szCs w:val="24"/>
        </w:rPr>
      </w:pPr>
      <w:r>
        <w:rPr>
          <w:rFonts w:cstheme="minorBidi"/>
          <w:szCs w:val="24"/>
        </w:rPr>
        <w:lastRenderedPageBreak/>
        <w:t xml:space="preserve">        </w:t>
      </w:r>
      <w:proofErr w:type="spellStart"/>
      <w:r>
        <w:rPr>
          <w:rFonts w:cstheme="minorBidi"/>
          <w:szCs w:val="24"/>
        </w:rPr>
        <w:t>obj.disp</w:t>
      </w:r>
      <w:proofErr w:type="spellEnd"/>
      <w:r>
        <w:rPr>
          <w:rFonts w:cstheme="minorBidi"/>
          <w:szCs w:val="24"/>
        </w:rPr>
        <w:t>();</w:t>
      </w:r>
    </w:p>
    <w:p w14:paraId="1AB9F279" w14:textId="77777777" w:rsidR="00F4417E" w:rsidRDefault="00F4417E">
      <w:pPr>
        <w:pStyle w:val="3f3f3f3f3f3f3f3f3f3f3f3f3f3f3f3f3f3f3f3f3f"/>
        <w:rPr>
          <w:rFonts w:cstheme="minorBidi"/>
          <w:szCs w:val="24"/>
        </w:rPr>
      </w:pPr>
      <w:r>
        <w:rPr>
          <w:rFonts w:cstheme="minorBidi"/>
          <w:szCs w:val="24"/>
        </w:rPr>
        <w:t xml:space="preserve">   }</w:t>
      </w:r>
    </w:p>
    <w:p w14:paraId="6A97CD24" w14:textId="77777777" w:rsidR="00F4417E" w:rsidRDefault="00F4417E">
      <w:pPr>
        <w:pStyle w:val="3f3f3f3f3f3f3f3f3f3f3f3f3f3f3f3f3f3f3f3f3f"/>
        <w:spacing w:after="283"/>
        <w:rPr>
          <w:rFonts w:cstheme="minorBidi"/>
          <w:szCs w:val="24"/>
        </w:rPr>
      </w:pPr>
      <w:r>
        <w:rPr>
          <w:rFonts w:cstheme="minorBidi"/>
          <w:szCs w:val="24"/>
        </w:rPr>
        <w:t>}</w:t>
      </w:r>
    </w:p>
    <w:p w14:paraId="5CA5DF54" w14:textId="77777777" w:rsidR="00F4417E" w:rsidRDefault="00F4417E">
      <w:pPr>
        <w:pStyle w:val="TextBody0"/>
        <w:rPr>
          <w:rFonts w:cstheme="minorBidi"/>
        </w:rPr>
      </w:pPr>
      <w:r>
        <w:rPr>
          <w:rFonts w:cstheme="minorBidi"/>
        </w:rPr>
        <w:t>The output is :</w:t>
      </w:r>
    </w:p>
    <w:p w14:paraId="62758004" w14:textId="77777777" w:rsidR="00F4417E" w:rsidRDefault="00F4417E">
      <w:pPr>
        <w:pStyle w:val="3f3f3f3f3f3f3f3f3f3f3f3f3f3f3f3f3f3f3f3f3f"/>
        <w:rPr>
          <w:rFonts w:cstheme="minorBidi"/>
          <w:szCs w:val="24"/>
        </w:rPr>
      </w:pPr>
      <w:r>
        <w:rPr>
          <w:rFonts w:cstheme="minorBidi"/>
          <w:szCs w:val="24"/>
        </w:rPr>
        <w:t>Constructor of Parent</w:t>
      </w:r>
    </w:p>
    <w:p w14:paraId="50BD05E0" w14:textId="77777777" w:rsidR="00F4417E" w:rsidRDefault="00F4417E">
      <w:pPr>
        <w:pStyle w:val="3f3f3f3f3f3f3f3f3f3f3f3f3f3f3f3f3f3f3f3f3f"/>
        <w:rPr>
          <w:rFonts w:cstheme="minorBidi"/>
          <w:szCs w:val="24"/>
        </w:rPr>
      </w:pPr>
      <w:r>
        <w:rPr>
          <w:rFonts w:cstheme="minorBidi"/>
          <w:szCs w:val="24"/>
        </w:rPr>
        <w:t>Constructor of Child</w:t>
      </w:r>
    </w:p>
    <w:p w14:paraId="7E9735D7" w14:textId="77777777" w:rsidR="00F4417E" w:rsidRDefault="00F4417E">
      <w:pPr>
        <w:pStyle w:val="3f3f3f3f3f3f3f3f3f3f3f3f3f3f3f3f3f3f3f3f3f"/>
        <w:rPr>
          <w:rFonts w:cstheme="minorBidi"/>
          <w:szCs w:val="24"/>
        </w:rPr>
      </w:pPr>
      <w:r>
        <w:rPr>
          <w:rFonts w:cstheme="minorBidi"/>
          <w:szCs w:val="24"/>
        </w:rPr>
        <w:t>Child Method</w:t>
      </w:r>
    </w:p>
    <w:p w14:paraId="09F986A6" w14:textId="64EA0BEB" w:rsidR="00F4417E" w:rsidRDefault="00F4417E">
      <w:pPr>
        <w:pStyle w:val="3f3f3f3f3f3f3f3f3f3f3f3f3f3f3f3f3f3f3f3f3f"/>
        <w:spacing w:after="283"/>
        <w:rPr>
          <w:rFonts w:cstheme="minorBidi"/>
          <w:szCs w:val="24"/>
        </w:rPr>
      </w:pPr>
      <w:r>
        <w:rPr>
          <w:rFonts w:cstheme="minorBidi"/>
          <w:szCs w:val="24"/>
        </w:rPr>
        <w:t>Parent Method</w:t>
      </w:r>
    </w:p>
    <w:p w14:paraId="01D8311C" w14:textId="4D54C649" w:rsidR="00626A47" w:rsidRDefault="00626A47">
      <w:pPr>
        <w:pStyle w:val="3f3f3f3f3f3f3f3f3f3f3f3f3f3f3f3f3f3f3f3f3f"/>
        <w:spacing w:after="283"/>
        <w:rPr>
          <w:rFonts w:asciiTheme="minorHAnsi" w:hAnsiTheme="minorHAnsi" w:cstheme="minorBidi"/>
          <w:szCs w:val="24"/>
        </w:rPr>
      </w:pPr>
    </w:p>
    <w:p w14:paraId="17D585A4" w14:textId="77777777" w:rsidR="00703B91" w:rsidRPr="00B843C1" w:rsidRDefault="00703B91" w:rsidP="00703B91">
      <w:pPr>
        <w:pStyle w:val="3f3f3f3f3f3f3f3f3f3f3f3f3f0"/>
        <w:rPr>
          <w:rFonts w:asciiTheme="minorHAnsi" w:hAnsiTheme="minorHAnsi"/>
          <w:sz w:val="28"/>
          <w:szCs w:val="28"/>
        </w:rPr>
      </w:pPr>
      <w:proofErr w:type="spellStart"/>
      <w:r w:rsidRPr="00B843C1">
        <w:rPr>
          <w:rFonts w:asciiTheme="minorHAnsi" w:hAnsiTheme="minorHAnsi"/>
          <w:b/>
          <w:color w:val="0000FF"/>
          <w:sz w:val="28"/>
          <w:szCs w:val="28"/>
        </w:rPr>
        <w:t>Клас</w:t>
      </w:r>
      <w:proofErr w:type="spellEnd"/>
      <w:r w:rsidRPr="00B843C1">
        <w:rPr>
          <w:rFonts w:asciiTheme="minorHAnsi" w:hAnsiTheme="minorHAnsi"/>
          <w:b/>
          <w:color w:val="0000FF"/>
          <w:sz w:val="28"/>
          <w:szCs w:val="28"/>
        </w:rPr>
        <w:t xml:space="preserve"> </w:t>
      </w:r>
      <w:proofErr w:type="spellStart"/>
      <w:r w:rsidRPr="00D02D7F">
        <w:rPr>
          <w:rFonts w:asciiTheme="minorHAnsi" w:hAnsiTheme="minorHAnsi"/>
          <w:b/>
          <w:color w:val="0000FF"/>
          <w:sz w:val="28"/>
          <w:szCs w:val="28"/>
        </w:rPr>
        <w:t>Object</w:t>
      </w:r>
      <w:proofErr w:type="spellEnd"/>
      <w:r w:rsidRPr="00B843C1">
        <w:rPr>
          <w:rFonts w:asciiTheme="minorHAnsi" w:hAnsiTheme="minorHAnsi"/>
          <w:b/>
          <w:color w:val="0000FF"/>
          <w:sz w:val="28"/>
          <w:szCs w:val="28"/>
        </w:rPr>
        <w:t xml:space="preserve"> </w:t>
      </w:r>
    </w:p>
    <w:p w14:paraId="75749979" w14:textId="77777777" w:rsidR="00703B91" w:rsidRPr="00B843C1" w:rsidRDefault="00703B91" w:rsidP="00703B91">
      <w:pPr>
        <w:pStyle w:val="3f3f3f3f3f3f3f3f3f3f3f3f3f0"/>
        <w:rPr>
          <w:rFonts w:asciiTheme="minorHAnsi" w:hAnsiTheme="minorHAnsi"/>
          <w:sz w:val="28"/>
          <w:szCs w:val="28"/>
        </w:rPr>
      </w:pPr>
      <w:r w:rsidRPr="00B843C1">
        <w:rPr>
          <w:rFonts w:asciiTheme="minorHAnsi" w:hAnsiTheme="minorHAnsi"/>
          <w:sz w:val="28"/>
          <w:szCs w:val="28"/>
        </w:rPr>
        <w:t xml:space="preserve">На </w:t>
      </w:r>
      <w:proofErr w:type="spellStart"/>
      <w:r w:rsidRPr="00B843C1">
        <w:rPr>
          <w:rFonts w:asciiTheme="minorHAnsi" w:hAnsiTheme="minorHAnsi"/>
          <w:sz w:val="28"/>
          <w:szCs w:val="28"/>
        </w:rPr>
        <w:t>самій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вершині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ієрархії</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Java</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стоїть</w:t>
      </w:r>
      <w:proofErr w:type="spellEnd"/>
      <w:r w:rsidRPr="00B843C1">
        <w:rPr>
          <w:rFonts w:asciiTheme="minorHAnsi" w:hAnsiTheme="minorHAnsi"/>
          <w:sz w:val="28"/>
          <w:szCs w:val="28"/>
        </w:rPr>
        <w:t xml:space="preserve"> класс </w:t>
      </w:r>
      <w:proofErr w:type="spellStart"/>
      <w:r w:rsidRPr="00D02D7F">
        <w:rPr>
          <w:rFonts w:asciiTheme="minorHAnsi" w:hAnsiTheme="minorHAnsi"/>
          <w:color w:val="0000FF"/>
          <w:sz w:val="28"/>
          <w:szCs w:val="28"/>
        </w:rPr>
        <w:t>Object</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w:t>
      </w:r>
    </w:p>
    <w:p w14:paraId="1530C04E" w14:textId="77777777" w:rsidR="00703B91" w:rsidRPr="00B843C1" w:rsidRDefault="00703B91" w:rsidP="00703B9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при </w:t>
      </w:r>
      <w:proofErr w:type="spellStart"/>
      <w:r w:rsidRPr="00B843C1">
        <w:rPr>
          <w:rFonts w:asciiTheme="minorHAnsi" w:hAnsiTheme="minorHAnsi"/>
          <w:sz w:val="28"/>
          <w:szCs w:val="28"/>
        </w:rPr>
        <w:t>описанні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ми не </w:t>
      </w:r>
      <w:proofErr w:type="spellStart"/>
      <w:r w:rsidRPr="00B843C1">
        <w:rPr>
          <w:rFonts w:asciiTheme="minorHAnsi" w:hAnsiTheme="minorHAnsi"/>
          <w:sz w:val="28"/>
          <w:szCs w:val="28"/>
        </w:rPr>
        <w:t>вказуємо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ніяке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розширення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тобто</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пишемо</w:t>
      </w:r>
      <w:proofErr w:type="spellEnd"/>
      <w:r w:rsidRPr="00B843C1">
        <w:rPr>
          <w:rFonts w:asciiTheme="minorHAnsi" w:hAnsiTheme="minorHAnsi"/>
          <w:sz w:val="28"/>
          <w:szCs w:val="28"/>
        </w:rPr>
        <w:t xml:space="preserve"> слово </w:t>
      </w:r>
      <w:proofErr w:type="spellStart"/>
      <w:r w:rsidRPr="00D02D7F">
        <w:rPr>
          <w:rFonts w:asciiTheme="minorHAnsi" w:hAnsiTheme="minorHAnsi"/>
          <w:color w:val="0000FF"/>
          <w:sz w:val="28"/>
          <w:szCs w:val="28"/>
        </w:rPr>
        <w:t>extends</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імя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за ним, як при </w:t>
      </w:r>
      <w:proofErr w:type="spellStart"/>
      <w:r w:rsidRPr="00B843C1">
        <w:rPr>
          <w:rFonts w:asciiTheme="minorHAnsi" w:hAnsiTheme="minorHAnsi"/>
          <w:sz w:val="28"/>
          <w:szCs w:val="28"/>
        </w:rPr>
        <w:t>описанні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Pet</w:t>
      </w:r>
      <w:proofErr w:type="spellEnd"/>
      <w:r w:rsidRPr="00B843C1">
        <w:rPr>
          <w:rFonts w:asciiTheme="minorHAnsi" w:hAnsiTheme="minorHAnsi"/>
          <w:sz w:val="28"/>
          <w:szCs w:val="28"/>
        </w:rPr>
        <w:t xml:space="preserve">, то </w:t>
      </w:r>
      <w:proofErr w:type="spellStart"/>
      <w:r w:rsidRPr="00D02D7F">
        <w:rPr>
          <w:rFonts w:asciiTheme="minorHAnsi" w:hAnsiTheme="minorHAnsi"/>
          <w:color w:val="0000FF"/>
          <w:sz w:val="28"/>
          <w:szCs w:val="28"/>
        </w:rPr>
        <w:t>Java</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вважає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розширенням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color w:val="0000FF"/>
          <w:sz w:val="28"/>
          <w:szCs w:val="28"/>
        </w:rPr>
        <w:t>О</w:t>
      </w:r>
      <w:r w:rsidRPr="00D02D7F">
        <w:rPr>
          <w:rFonts w:asciiTheme="minorHAnsi" w:hAnsiTheme="minorHAnsi"/>
          <w:color w:val="0000FF"/>
          <w:sz w:val="28"/>
          <w:szCs w:val="28"/>
        </w:rPr>
        <w:t>bject</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компілятор</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дописує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за нас: </w:t>
      </w:r>
    </w:p>
    <w:p w14:paraId="0A4E21DE" w14:textId="77777777" w:rsidR="00703B91" w:rsidRPr="00B843C1" w:rsidRDefault="00703B91" w:rsidP="00703B91">
      <w:pPr>
        <w:pStyle w:val="3f3f3f3f3f3f3f3f3f3f3f3f3f0"/>
        <w:rPr>
          <w:rFonts w:asciiTheme="minorHAnsi" w:hAnsiTheme="minorHAnsi"/>
          <w:sz w:val="28"/>
          <w:szCs w:val="28"/>
        </w:rPr>
      </w:pPr>
      <w:proofErr w:type="spellStart"/>
      <w:r w:rsidRPr="00D02D7F">
        <w:rPr>
          <w:rFonts w:asciiTheme="minorHAnsi" w:hAnsiTheme="minorHAnsi"/>
          <w:b/>
          <w:color w:val="0000FF"/>
          <w:sz w:val="28"/>
          <w:szCs w:val="28"/>
        </w:rPr>
        <w:t>class</w:t>
      </w:r>
      <w:proofErr w:type="spellEnd"/>
      <w:r w:rsidRPr="00B843C1">
        <w:rPr>
          <w:rFonts w:asciiTheme="minorHAnsi" w:hAnsiTheme="minorHAnsi"/>
          <w:b/>
          <w:color w:val="0000FF"/>
          <w:sz w:val="28"/>
          <w:szCs w:val="28"/>
        </w:rPr>
        <w:t xml:space="preserve"> </w:t>
      </w:r>
      <w:proofErr w:type="spellStart"/>
      <w:r w:rsidRPr="00D02D7F">
        <w:rPr>
          <w:rFonts w:asciiTheme="minorHAnsi" w:hAnsiTheme="minorHAnsi"/>
          <w:b/>
          <w:color w:val="0000FF"/>
          <w:sz w:val="28"/>
          <w:szCs w:val="28"/>
        </w:rPr>
        <w:t>Pet</w:t>
      </w:r>
      <w:proofErr w:type="spellEnd"/>
      <w:r w:rsidRPr="00B843C1">
        <w:rPr>
          <w:rFonts w:asciiTheme="minorHAnsi" w:hAnsiTheme="minorHAnsi"/>
          <w:b/>
          <w:color w:val="0000FF"/>
          <w:sz w:val="28"/>
          <w:szCs w:val="28"/>
        </w:rPr>
        <w:t xml:space="preserve"> </w:t>
      </w:r>
      <w:proofErr w:type="spellStart"/>
      <w:r w:rsidRPr="00D02D7F">
        <w:rPr>
          <w:rFonts w:asciiTheme="minorHAnsi" w:hAnsiTheme="minorHAnsi"/>
          <w:b/>
          <w:color w:val="0000FF"/>
          <w:sz w:val="28"/>
          <w:szCs w:val="28"/>
        </w:rPr>
        <w:t>extends</w:t>
      </w:r>
      <w:proofErr w:type="spellEnd"/>
      <w:r w:rsidRPr="00B843C1">
        <w:rPr>
          <w:rFonts w:asciiTheme="minorHAnsi" w:hAnsiTheme="minorHAnsi"/>
          <w:b/>
          <w:color w:val="0000FF"/>
          <w:sz w:val="28"/>
          <w:szCs w:val="28"/>
        </w:rPr>
        <w:t xml:space="preserve"> </w:t>
      </w:r>
      <w:proofErr w:type="spellStart"/>
      <w:r w:rsidRPr="00D02D7F">
        <w:rPr>
          <w:rFonts w:asciiTheme="minorHAnsi" w:hAnsiTheme="minorHAnsi"/>
          <w:b/>
          <w:color w:val="0000FF"/>
          <w:sz w:val="28"/>
          <w:szCs w:val="28"/>
        </w:rPr>
        <w:t>Object</w:t>
      </w:r>
      <w:proofErr w:type="spellEnd"/>
      <w:r w:rsidRPr="00B843C1">
        <w:rPr>
          <w:rFonts w:asciiTheme="minorHAnsi" w:hAnsiTheme="minorHAnsi"/>
          <w:b/>
          <w:color w:val="0000FF"/>
          <w:sz w:val="28"/>
          <w:szCs w:val="28"/>
        </w:rPr>
        <w:t xml:space="preserve">{ . . . } </w:t>
      </w:r>
    </w:p>
    <w:p w14:paraId="7275F798" w14:textId="77777777" w:rsidR="00703B91" w:rsidRPr="00B843C1" w:rsidRDefault="00703B91" w:rsidP="00703B91">
      <w:pPr>
        <w:pStyle w:val="3f3f3f3f3f3f3f3f3f3f3f3f3f0"/>
        <w:rPr>
          <w:rFonts w:asciiTheme="minorHAnsi" w:hAnsiTheme="minorHAnsi"/>
          <w:sz w:val="28"/>
          <w:szCs w:val="28"/>
        </w:rPr>
      </w:pP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це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розширення</w:t>
      </w:r>
      <w:proofErr w:type="spellEnd"/>
      <w:r w:rsidRPr="00B843C1">
        <w:rPr>
          <w:rFonts w:asciiTheme="minorHAnsi" w:hAnsiTheme="minorHAnsi"/>
          <w:sz w:val="28"/>
          <w:szCs w:val="28"/>
        </w:rPr>
        <w:t xml:space="preserve"> і явно. </w:t>
      </w:r>
    </w:p>
    <w:p w14:paraId="32A87A08" w14:textId="77777777" w:rsidR="00703B91" w:rsidRPr="00B843C1" w:rsidRDefault="00703B91" w:rsidP="00703B91">
      <w:pPr>
        <w:pStyle w:val="3f3f3f3f3f3f3f3f3f3f3f3f3f0"/>
        <w:jc w:val="both"/>
        <w:rPr>
          <w:rFonts w:asciiTheme="minorHAnsi" w:hAnsiTheme="minorHAnsi"/>
          <w:sz w:val="28"/>
          <w:szCs w:val="28"/>
        </w:rPr>
      </w:pPr>
      <w:r w:rsidRPr="00B843C1">
        <w:rPr>
          <w:rFonts w:asciiTheme="minorHAnsi" w:hAnsiTheme="minorHAnsi"/>
          <w:sz w:val="28"/>
          <w:szCs w:val="28"/>
        </w:rPr>
        <w:t xml:space="preserve">Сам же класс </w:t>
      </w:r>
      <w:proofErr w:type="spellStart"/>
      <w:r w:rsidRPr="00B843C1">
        <w:rPr>
          <w:rFonts w:asciiTheme="minorHAnsi" w:hAnsiTheme="minorHAnsi"/>
          <w:color w:val="0000FF"/>
          <w:sz w:val="28"/>
          <w:szCs w:val="28"/>
        </w:rPr>
        <w:t>О</w:t>
      </w:r>
      <w:r w:rsidRPr="00D02D7F">
        <w:rPr>
          <w:rFonts w:asciiTheme="minorHAnsi" w:hAnsiTheme="minorHAnsi"/>
          <w:color w:val="0000FF"/>
          <w:sz w:val="28"/>
          <w:szCs w:val="28"/>
        </w:rPr>
        <w:t>bject</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являється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нічиїм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наслідником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від</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нього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починається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ієрархія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любих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Java</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Зокрема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масиви</w:t>
      </w:r>
      <w:proofErr w:type="spellEnd"/>
      <w:r w:rsidRPr="00B843C1">
        <w:rPr>
          <w:rFonts w:asciiTheme="minorHAnsi" w:hAnsiTheme="minorHAnsi"/>
          <w:sz w:val="28"/>
          <w:szCs w:val="28"/>
        </w:rPr>
        <w:t xml:space="preserve"> — </w:t>
      </w:r>
      <w:proofErr w:type="spellStart"/>
      <w:r w:rsidRPr="00B843C1">
        <w:rPr>
          <w:rFonts w:asciiTheme="minorHAnsi" w:hAnsiTheme="minorHAnsi"/>
          <w:sz w:val="28"/>
          <w:szCs w:val="28"/>
        </w:rPr>
        <w:t>прямі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наслідники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color w:val="0000FF"/>
          <w:sz w:val="28"/>
          <w:szCs w:val="28"/>
        </w:rPr>
        <w:t>О</w:t>
      </w:r>
      <w:r w:rsidRPr="00D02D7F">
        <w:rPr>
          <w:rFonts w:asciiTheme="minorHAnsi" w:hAnsiTheme="minorHAnsi"/>
          <w:color w:val="0000FF"/>
          <w:sz w:val="28"/>
          <w:szCs w:val="28"/>
        </w:rPr>
        <w:t>bject</w:t>
      </w:r>
      <w:proofErr w:type="spellEnd"/>
      <w:r w:rsidRPr="00B843C1">
        <w:rPr>
          <w:rFonts w:asciiTheme="minorHAnsi" w:hAnsiTheme="minorHAnsi"/>
          <w:sz w:val="28"/>
          <w:szCs w:val="28"/>
        </w:rPr>
        <w:t xml:space="preserve">. </w:t>
      </w:r>
    </w:p>
    <w:p w14:paraId="045E4978" w14:textId="77777777" w:rsidR="00703B91" w:rsidRPr="00703B91" w:rsidRDefault="00703B91" w:rsidP="00703B91">
      <w:pPr>
        <w:pStyle w:val="3f3f3f3f3f3f3f3f3f3f3f3f3f0"/>
        <w:jc w:val="both"/>
        <w:rPr>
          <w:rFonts w:asciiTheme="minorHAnsi" w:hAnsiTheme="minorHAnsi"/>
          <w:sz w:val="28"/>
          <w:szCs w:val="28"/>
          <w:lang w:val="en-US"/>
        </w:rPr>
      </w:pPr>
      <w:proofErr w:type="spellStart"/>
      <w:r w:rsidRPr="00B843C1">
        <w:rPr>
          <w:rFonts w:asciiTheme="minorHAnsi" w:hAnsiTheme="minorHAnsi"/>
          <w:sz w:val="28"/>
          <w:szCs w:val="28"/>
        </w:rPr>
        <w:t>Оскільки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такий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містити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загальні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властивості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всіх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класів</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нього</w:t>
      </w:r>
      <w:proofErr w:type="spellEnd"/>
      <w:r w:rsidRPr="00B843C1">
        <w:rPr>
          <w:rFonts w:asciiTheme="minorHAnsi" w:hAnsiTheme="minorHAnsi"/>
          <w:sz w:val="28"/>
          <w:szCs w:val="28"/>
        </w:rPr>
        <w:t xml:space="preserve"> включено </w:t>
      </w:r>
      <w:proofErr w:type="spellStart"/>
      <w:r w:rsidRPr="00B843C1">
        <w:rPr>
          <w:rFonts w:asciiTheme="minorHAnsi" w:hAnsiTheme="minorHAnsi"/>
          <w:sz w:val="28"/>
          <w:szCs w:val="28"/>
        </w:rPr>
        <w:t>лише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декілька</w:t>
      </w:r>
      <w:proofErr w:type="spellEnd"/>
      <w:r w:rsidRPr="00B843C1">
        <w:rPr>
          <w:rFonts w:asciiTheme="minorHAnsi" w:hAnsiTheme="minorHAnsi"/>
          <w:sz w:val="28"/>
          <w:szCs w:val="28"/>
        </w:rPr>
        <w:t xml:space="preserve"> самих </w:t>
      </w:r>
      <w:proofErr w:type="spellStart"/>
      <w:r w:rsidRPr="00B843C1">
        <w:rPr>
          <w:rFonts w:asciiTheme="minorHAnsi" w:hAnsiTheme="minorHAnsi"/>
          <w:sz w:val="28"/>
          <w:szCs w:val="28"/>
        </w:rPr>
        <w:t>загальних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метод </w:t>
      </w:r>
      <w:proofErr w:type="spellStart"/>
      <w:r w:rsidRPr="00D02D7F">
        <w:rPr>
          <w:rFonts w:asciiTheme="minorHAnsi" w:hAnsiTheme="minorHAnsi"/>
          <w:color w:val="0000FF"/>
          <w:sz w:val="28"/>
          <w:szCs w:val="28"/>
        </w:rPr>
        <w:t>equals</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порівнює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даний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рівність</w:t>
      </w:r>
      <w:proofErr w:type="spellEnd"/>
      <w:r w:rsidRPr="00B843C1">
        <w:rPr>
          <w:rFonts w:asciiTheme="minorHAnsi" w:hAnsiTheme="minorHAnsi"/>
          <w:sz w:val="28"/>
          <w:szCs w:val="28"/>
        </w:rPr>
        <w:t xml:space="preserve"> з </w:t>
      </w:r>
      <w:proofErr w:type="spellStart"/>
      <w:r w:rsidRPr="00B843C1">
        <w:rPr>
          <w:rFonts w:asciiTheme="minorHAnsi" w:hAnsiTheme="minorHAnsi"/>
          <w:sz w:val="28"/>
          <w:szCs w:val="28"/>
        </w:rPr>
        <w:t>обєктом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заданим</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аргументі</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повертаючий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логічне</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значення</w:t>
      </w:r>
      <w:proofErr w:type="spellEnd"/>
      <w:r w:rsidRPr="00B843C1">
        <w:rPr>
          <w:rFonts w:asciiTheme="minorHAnsi" w:hAnsiTheme="minorHAnsi"/>
          <w:sz w:val="28"/>
          <w:szCs w:val="28"/>
        </w:rPr>
        <w:t xml:space="preserve">. </w:t>
      </w:r>
      <w:proofErr w:type="spellStart"/>
      <w:r w:rsidRPr="00D02D7F">
        <w:rPr>
          <w:rFonts w:asciiTheme="minorHAnsi" w:hAnsiTheme="minorHAnsi"/>
          <w:sz w:val="28"/>
          <w:szCs w:val="28"/>
        </w:rPr>
        <w:t>Його</w:t>
      </w:r>
      <w:proofErr w:type="spellEnd"/>
      <w:r w:rsidRPr="00703B91">
        <w:rPr>
          <w:rFonts w:asciiTheme="minorHAnsi" w:hAnsiTheme="minorHAnsi"/>
          <w:sz w:val="28"/>
          <w:szCs w:val="28"/>
          <w:lang w:val="en-US"/>
        </w:rPr>
        <w:t xml:space="preserve"> </w:t>
      </w:r>
      <w:proofErr w:type="spellStart"/>
      <w:r w:rsidRPr="00D02D7F">
        <w:rPr>
          <w:rFonts w:asciiTheme="minorHAnsi" w:hAnsiTheme="minorHAnsi"/>
          <w:sz w:val="28"/>
          <w:szCs w:val="28"/>
        </w:rPr>
        <w:t>можна</w:t>
      </w:r>
      <w:proofErr w:type="spellEnd"/>
      <w:r w:rsidRPr="00703B91">
        <w:rPr>
          <w:rFonts w:asciiTheme="minorHAnsi" w:hAnsiTheme="minorHAnsi"/>
          <w:sz w:val="28"/>
          <w:szCs w:val="28"/>
          <w:lang w:val="en-US"/>
        </w:rPr>
        <w:t xml:space="preserve"> </w:t>
      </w:r>
      <w:proofErr w:type="spellStart"/>
      <w:r w:rsidRPr="00D02D7F">
        <w:rPr>
          <w:rFonts w:asciiTheme="minorHAnsi" w:hAnsiTheme="minorHAnsi"/>
          <w:sz w:val="28"/>
          <w:szCs w:val="28"/>
        </w:rPr>
        <w:t>використати</w:t>
      </w:r>
      <w:proofErr w:type="spellEnd"/>
      <w:r w:rsidRPr="00703B91">
        <w:rPr>
          <w:rFonts w:asciiTheme="minorHAnsi" w:hAnsiTheme="minorHAnsi"/>
          <w:sz w:val="28"/>
          <w:szCs w:val="28"/>
          <w:lang w:val="en-US"/>
        </w:rPr>
        <w:t xml:space="preserve"> </w:t>
      </w:r>
      <w:r w:rsidRPr="00D02D7F">
        <w:rPr>
          <w:rFonts w:asciiTheme="minorHAnsi" w:hAnsiTheme="minorHAnsi"/>
          <w:sz w:val="28"/>
          <w:szCs w:val="28"/>
        </w:rPr>
        <w:t>так</w:t>
      </w:r>
      <w:r w:rsidRPr="00703B91">
        <w:rPr>
          <w:rFonts w:asciiTheme="minorHAnsi" w:hAnsiTheme="minorHAnsi"/>
          <w:sz w:val="28"/>
          <w:szCs w:val="28"/>
          <w:lang w:val="en-US"/>
        </w:rPr>
        <w:t xml:space="preserve">: </w:t>
      </w:r>
    </w:p>
    <w:p w14:paraId="30353BCA" w14:textId="77777777" w:rsidR="00703B91" w:rsidRPr="00D02D7F" w:rsidRDefault="00703B91" w:rsidP="00703B91">
      <w:pPr>
        <w:rPr>
          <w:rFonts w:asciiTheme="minorHAnsi" w:hAnsiTheme="minorHAnsi"/>
          <w:sz w:val="28"/>
          <w:szCs w:val="28"/>
          <w:lang w:val="en-US"/>
        </w:rPr>
      </w:pPr>
      <w:r w:rsidRPr="00D02D7F">
        <w:rPr>
          <w:rFonts w:asciiTheme="minorHAnsi" w:hAnsiTheme="minorHAnsi"/>
          <w:b/>
          <w:color w:val="0000FF"/>
          <w:sz w:val="28"/>
          <w:szCs w:val="28"/>
          <w:lang w:val="en-US"/>
        </w:rPr>
        <w:t xml:space="preserve">Object obj1 = new Dog(), obj 2 = new Cat(); </w:t>
      </w:r>
    </w:p>
    <w:p w14:paraId="05437AE5" w14:textId="77777777" w:rsidR="00703B91" w:rsidRPr="00D02D7F" w:rsidRDefault="00703B91" w:rsidP="00703B91">
      <w:pPr>
        <w:rPr>
          <w:rFonts w:asciiTheme="minorHAnsi" w:hAnsiTheme="minorHAnsi"/>
          <w:sz w:val="28"/>
          <w:szCs w:val="28"/>
          <w:lang w:val="en-US"/>
        </w:rPr>
      </w:pPr>
      <w:r w:rsidRPr="00D02D7F">
        <w:rPr>
          <w:rFonts w:asciiTheme="minorHAnsi" w:hAnsiTheme="minorHAnsi"/>
          <w:b/>
          <w:color w:val="0000FF"/>
          <w:sz w:val="28"/>
          <w:szCs w:val="28"/>
          <w:lang w:val="en-US"/>
        </w:rPr>
        <w:t xml:space="preserve">if (obj1.equals(obj2)) ... </w:t>
      </w:r>
    </w:p>
    <w:p w14:paraId="08CE53C0" w14:textId="77777777" w:rsidR="00703B91" w:rsidRPr="00D02D7F" w:rsidRDefault="00703B91" w:rsidP="00703B91">
      <w:pPr>
        <w:rPr>
          <w:rFonts w:asciiTheme="minorHAnsi" w:hAnsiTheme="minorHAnsi"/>
          <w:b/>
          <w:color w:val="0000FF"/>
          <w:sz w:val="28"/>
          <w:szCs w:val="28"/>
          <w:lang w:val="en-US"/>
        </w:rPr>
      </w:pPr>
    </w:p>
    <w:p w14:paraId="6E6F94D6" w14:textId="77777777" w:rsidR="00703B91" w:rsidRPr="00B843C1" w:rsidRDefault="00703B91" w:rsidP="00703B9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Оцініть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обєктно-орієнтований</w:t>
      </w:r>
      <w:proofErr w:type="spellEnd"/>
      <w:r w:rsidRPr="00B843C1">
        <w:rPr>
          <w:rFonts w:asciiTheme="minorHAnsi" w:hAnsiTheme="minorHAnsi"/>
          <w:sz w:val="28"/>
          <w:szCs w:val="28"/>
        </w:rPr>
        <w:t xml:space="preserve"> дух </w:t>
      </w:r>
      <w:proofErr w:type="spellStart"/>
      <w:r w:rsidRPr="00B843C1">
        <w:rPr>
          <w:rFonts w:asciiTheme="minorHAnsi" w:hAnsiTheme="minorHAnsi"/>
          <w:sz w:val="28"/>
          <w:szCs w:val="28"/>
        </w:rPr>
        <w:t>цього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obj</w:t>
      </w:r>
      <w:r w:rsidRPr="00B843C1">
        <w:rPr>
          <w:rFonts w:asciiTheme="minorHAnsi" w:hAnsiTheme="minorHAnsi"/>
          <w:color w:val="0000FF"/>
          <w:sz w:val="28"/>
          <w:szCs w:val="28"/>
        </w:rPr>
        <w:t>1</w:t>
      </w:r>
      <w:r w:rsidRPr="00B843C1">
        <w:rPr>
          <w:rFonts w:asciiTheme="minorHAnsi" w:hAnsiTheme="minorHAnsi"/>
          <w:sz w:val="28"/>
          <w:szCs w:val="28"/>
        </w:rPr>
        <w:t xml:space="preserve"> </w:t>
      </w:r>
      <w:proofErr w:type="spellStart"/>
      <w:r w:rsidRPr="00B843C1">
        <w:rPr>
          <w:rFonts w:asciiTheme="minorHAnsi" w:hAnsiTheme="minorHAnsi"/>
          <w:sz w:val="28"/>
          <w:szCs w:val="28"/>
        </w:rPr>
        <w:t>активний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він</w:t>
      </w:r>
      <w:proofErr w:type="spellEnd"/>
      <w:r w:rsidRPr="00B843C1">
        <w:rPr>
          <w:rFonts w:asciiTheme="minorHAnsi" w:hAnsiTheme="minorHAnsi"/>
          <w:sz w:val="28"/>
          <w:szCs w:val="28"/>
        </w:rPr>
        <w:t xml:space="preserve"> сам </w:t>
      </w:r>
      <w:proofErr w:type="spellStart"/>
      <w:r w:rsidRPr="00B843C1">
        <w:rPr>
          <w:rFonts w:asciiTheme="minorHAnsi" w:hAnsiTheme="minorHAnsi"/>
          <w:sz w:val="28"/>
          <w:szCs w:val="28"/>
        </w:rPr>
        <w:t>порівнює</w:t>
      </w:r>
      <w:proofErr w:type="spellEnd"/>
      <w:r w:rsidRPr="00B843C1">
        <w:rPr>
          <w:rFonts w:asciiTheme="minorHAnsi" w:hAnsiTheme="minorHAnsi"/>
          <w:sz w:val="28"/>
          <w:szCs w:val="28"/>
        </w:rPr>
        <w:t xml:space="preserve"> себя с другим </w:t>
      </w:r>
      <w:proofErr w:type="spellStart"/>
      <w:r w:rsidRPr="00B843C1">
        <w:rPr>
          <w:rFonts w:asciiTheme="minorHAnsi" w:hAnsiTheme="minorHAnsi"/>
          <w:sz w:val="28"/>
          <w:szCs w:val="28"/>
        </w:rPr>
        <w:t>обєктом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звичайно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записати</w:t>
      </w:r>
      <w:proofErr w:type="spellEnd"/>
      <w:r w:rsidRPr="00B843C1">
        <w:rPr>
          <w:rFonts w:asciiTheme="minorHAnsi" w:hAnsiTheme="minorHAnsi"/>
          <w:sz w:val="28"/>
          <w:szCs w:val="28"/>
        </w:rPr>
        <w:t xml:space="preserve"> і </w:t>
      </w:r>
      <w:r w:rsidRPr="00D02D7F">
        <w:rPr>
          <w:rFonts w:asciiTheme="minorHAnsi" w:hAnsiTheme="minorHAnsi"/>
          <w:color w:val="0000FF"/>
          <w:sz w:val="28"/>
          <w:szCs w:val="28"/>
        </w:rPr>
        <w:t>obj</w:t>
      </w:r>
      <w:r w:rsidRPr="00B843C1">
        <w:rPr>
          <w:rFonts w:asciiTheme="minorHAnsi" w:hAnsiTheme="minorHAnsi"/>
          <w:color w:val="0000FF"/>
          <w:sz w:val="28"/>
          <w:szCs w:val="28"/>
        </w:rPr>
        <w:t>2.</w:t>
      </w:r>
      <w:r w:rsidRPr="00D02D7F">
        <w:rPr>
          <w:rFonts w:asciiTheme="minorHAnsi" w:hAnsiTheme="minorHAnsi"/>
          <w:color w:val="0000FF"/>
          <w:sz w:val="28"/>
          <w:szCs w:val="28"/>
        </w:rPr>
        <w:t>equals</w:t>
      </w:r>
      <w:r w:rsidRPr="00B843C1">
        <w:rPr>
          <w:rFonts w:asciiTheme="minorHAnsi" w:hAnsiTheme="minorHAnsi"/>
          <w:color w:val="0000FF"/>
          <w:sz w:val="28"/>
          <w:szCs w:val="28"/>
        </w:rPr>
        <w:t>(</w:t>
      </w:r>
      <w:r w:rsidRPr="00D02D7F">
        <w:rPr>
          <w:rFonts w:asciiTheme="minorHAnsi" w:hAnsiTheme="minorHAnsi"/>
          <w:color w:val="0000FF"/>
          <w:sz w:val="28"/>
          <w:szCs w:val="28"/>
        </w:rPr>
        <w:t>obj</w:t>
      </w:r>
      <w:r w:rsidRPr="00B843C1">
        <w:rPr>
          <w:rFonts w:asciiTheme="minorHAnsi" w:hAnsiTheme="minorHAnsi"/>
          <w:color w:val="0000FF"/>
          <w:sz w:val="28"/>
          <w:szCs w:val="28"/>
        </w:rPr>
        <w:t>1)</w:t>
      </w:r>
      <w:r w:rsidRPr="00B843C1">
        <w:rPr>
          <w:rFonts w:asciiTheme="minorHAnsi" w:hAnsiTheme="minorHAnsi"/>
          <w:sz w:val="28"/>
          <w:szCs w:val="28"/>
        </w:rPr>
        <w:t xml:space="preserve">, </w:t>
      </w:r>
      <w:proofErr w:type="spellStart"/>
      <w:r w:rsidRPr="00B843C1">
        <w:rPr>
          <w:rFonts w:asciiTheme="minorHAnsi" w:hAnsiTheme="minorHAnsi"/>
          <w:sz w:val="28"/>
          <w:szCs w:val="28"/>
        </w:rPr>
        <w:t>зробивши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активним</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r w:rsidRPr="00D02D7F">
        <w:rPr>
          <w:rFonts w:asciiTheme="minorHAnsi" w:hAnsiTheme="minorHAnsi"/>
          <w:color w:val="0000FF"/>
          <w:sz w:val="28"/>
          <w:szCs w:val="28"/>
        </w:rPr>
        <w:t>obj</w:t>
      </w:r>
      <w:r w:rsidRPr="00B843C1">
        <w:rPr>
          <w:rFonts w:asciiTheme="minorHAnsi" w:hAnsiTheme="minorHAnsi"/>
          <w:color w:val="0000FF"/>
          <w:sz w:val="28"/>
          <w:szCs w:val="28"/>
        </w:rPr>
        <w:t>2</w:t>
      </w:r>
      <w:r w:rsidRPr="00B843C1">
        <w:rPr>
          <w:rFonts w:asciiTheme="minorHAnsi" w:hAnsiTheme="minorHAnsi"/>
          <w:sz w:val="28"/>
          <w:szCs w:val="28"/>
        </w:rPr>
        <w:t xml:space="preserve">, з </w:t>
      </w:r>
      <w:proofErr w:type="spellStart"/>
      <w:r w:rsidRPr="00B843C1">
        <w:rPr>
          <w:rFonts w:asciiTheme="minorHAnsi" w:hAnsiTheme="minorHAnsi"/>
          <w:sz w:val="28"/>
          <w:szCs w:val="28"/>
        </w:rPr>
        <w:t>тим</w:t>
      </w:r>
      <w:proofErr w:type="spellEnd"/>
      <w:r w:rsidRPr="00B843C1">
        <w:rPr>
          <w:rFonts w:asciiTheme="minorHAnsi" w:hAnsiTheme="minorHAnsi"/>
          <w:sz w:val="28"/>
          <w:szCs w:val="28"/>
        </w:rPr>
        <w:t xml:space="preserve"> же результатом. </w:t>
      </w:r>
    </w:p>
    <w:p w14:paraId="49ADB666" w14:textId="77777777" w:rsidR="00703B91" w:rsidRPr="00B843C1" w:rsidRDefault="00703B91" w:rsidP="00703B91">
      <w:pPr>
        <w:pStyle w:val="3f3f3f3f3f3f3f3f3f3f3f3f3f0"/>
        <w:rPr>
          <w:rFonts w:asciiTheme="minorHAnsi" w:hAnsiTheme="minorHAnsi"/>
          <w:sz w:val="28"/>
          <w:szCs w:val="28"/>
        </w:rPr>
      </w:pPr>
      <w:r w:rsidRPr="00B843C1">
        <w:rPr>
          <w:rFonts w:asciiTheme="minorHAnsi" w:hAnsiTheme="minorHAnsi"/>
          <w:sz w:val="28"/>
          <w:szCs w:val="28"/>
        </w:rPr>
        <w:t xml:space="preserve">Як </w:t>
      </w:r>
      <w:proofErr w:type="spellStart"/>
      <w:r w:rsidRPr="00B843C1">
        <w:rPr>
          <w:rFonts w:asciiTheme="minorHAnsi" w:hAnsiTheme="minorHAnsi"/>
          <w:sz w:val="28"/>
          <w:szCs w:val="28"/>
        </w:rPr>
        <w:t>указувалось</w:t>
      </w:r>
      <w:proofErr w:type="spellEnd"/>
      <w:r w:rsidRPr="00B843C1">
        <w:rPr>
          <w:rFonts w:asciiTheme="minorHAnsi" w:hAnsiTheme="minorHAnsi"/>
          <w:sz w:val="28"/>
          <w:szCs w:val="28"/>
        </w:rPr>
        <w:t xml:space="preserve"> в </w:t>
      </w:r>
      <w:proofErr w:type="spellStart"/>
      <w:r w:rsidRPr="00B843C1">
        <w:rPr>
          <w:rFonts w:asciiTheme="minorHAnsi" w:hAnsiTheme="minorHAnsi"/>
          <w:i/>
          <w:sz w:val="28"/>
          <w:szCs w:val="28"/>
        </w:rPr>
        <w:t>главі</w:t>
      </w:r>
      <w:proofErr w:type="spellEnd"/>
      <w:r w:rsidRPr="00B843C1">
        <w:rPr>
          <w:rFonts w:asciiTheme="minorHAnsi" w:hAnsiTheme="minorHAnsi"/>
          <w:i/>
          <w:sz w:val="28"/>
          <w:szCs w:val="28"/>
        </w:rPr>
        <w:t xml:space="preserve"> 1, </w:t>
      </w:r>
      <w:proofErr w:type="spellStart"/>
      <w:r w:rsidRPr="00B843C1">
        <w:rPr>
          <w:rFonts w:asciiTheme="minorHAnsi" w:hAnsiTheme="minorHAnsi"/>
          <w:sz w:val="28"/>
          <w:szCs w:val="28"/>
        </w:rPr>
        <w:t>посилання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можна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порівнювати</w:t>
      </w:r>
      <w:proofErr w:type="spellEnd"/>
      <w:r w:rsidRPr="00B843C1">
        <w:rPr>
          <w:rFonts w:asciiTheme="minorHAnsi" w:hAnsiTheme="minorHAnsi"/>
          <w:sz w:val="28"/>
          <w:szCs w:val="28"/>
        </w:rPr>
        <w:t xml:space="preserve"> на </w:t>
      </w:r>
      <w:proofErr w:type="spellStart"/>
      <w:r w:rsidRPr="00B843C1">
        <w:rPr>
          <w:rFonts w:asciiTheme="minorHAnsi" w:hAnsiTheme="minorHAnsi"/>
          <w:sz w:val="28"/>
          <w:szCs w:val="28"/>
        </w:rPr>
        <w:t>рівність</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нерівність</w:t>
      </w:r>
      <w:proofErr w:type="spellEnd"/>
      <w:r w:rsidRPr="00B843C1">
        <w:rPr>
          <w:rFonts w:asciiTheme="minorHAnsi" w:hAnsiTheme="minorHAnsi"/>
          <w:sz w:val="28"/>
          <w:szCs w:val="28"/>
        </w:rPr>
        <w:t xml:space="preserve">: </w:t>
      </w:r>
    </w:p>
    <w:p w14:paraId="283B4D2F" w14:textId="77777777" w:rsidR="00703B91" w:rsidRPr="00B843C1" w:rsidRDefault="00703B91" w:rsidP="00703B91">
      <w:pPr>
        <w:pStyle w:val="3f3f3f3f3f3f3f3f3f3f3f3f3f0"/>
        <w:rPr>
          <w:rFonts w:asciiTheme="minorHAnsi" w:hAnsiTheme="minorHAnsi"/>
          <w:sz w:val="28"/>
          <w:szCs w:val="28"/>
        </w:rPr>
      </w:pPr>
      <w:r w:rsidRPr="00D02D7F">
        <w:rPr>
          <w:rFonts w:asciiTheme="minorHAnsi" w:hAnsiTheme="minorHAnsi"/>
          <w:b/>
          <w:color w:val="0000FF"/>
          <w:sz w:val="28"/>
          <w:szCs w:val="28"/>
        </w:rPr>
        <w:t>obj</w:t>
      </w:r>
      <w:r w:rsidRPr="00B843C1">
        <w:rPr>
          <w:rFonts w:asciiTheme="minorHAnsi" w:hAnsiTheme="minorHAnsi"/>
          <w:b/>
          <w:color w:val="0000FF"/>
          <w:sz w:val="28"/>
          <w:szCs w:val="28"/>
        </w:rPr>
        <w:t xml:space="preserve">1 == </w:t>
      </w:r>
      <w:r w:rsidRPr="00D02D7F">
        <w:rPr>
          <w:rFonts w:asciiTheme="minorHAnsi" w:hAnsiTheme="minorHAnsi"/>
          <w:b/>
          <w:color w:val="0000FF"/>
          <w:sz w:val="28"/>
          <w:szCs w:val="28"/>
        </w:rPr>
        <w:t>obj</w:t>
      </w:r>
      <w:r w:rsidRPr="00B843C1">
        <w:rPr>
          <w:rFonts w:asciiTheme="minorHAnsi" w:hAnsiTheme="minorHAnsi"/>
          <w:b/>
          <w:color w:val="0000FF"/>
          <w:sz w:val="28"/>
          <w:szCs w:val="28"/>
        </w:rPr>
        <w:t xml:space="preserve">2; </w:t>
      </w:r>
      <w:r w:rsidRPr="00D02D7F">
        <w:rPr>
          <w:rFonts w:asciiTheme="minorHAnsi" w:hAnsiTheme="minorHAnsi"/>
          <w:b/>
          <w:color w:val="0000FF"/>
          <w:sz w:val="28"/>
          <w:szCs w:val="28"/>
        </w:rPr>
        <w:t>obj</w:t>
      </w:r>
      <w:r w:rsidRPr="00B843C1">
        <w:rPr>
          <w:rFonts w:asciiTheme="minorHAnsi" w:hAnsiTheme="minorHAnsi"/>
          <w:b/>
          <w:color w:val="0000FF"/>
          <w:sz w:val="28"/>
          <w:szCs w:val="28"/>
        </w:rPr>
        <w:t xml:space="preserve">1 != </w:t>
      </w:r>
      <w:proofErr w:type="spellStart"/>
      <w:r w:rsidRPr="00D02D7F">
        <w:rPr>
          <w:rFonts w:asciiTheme="minorHAnsi" w:hAnsiTheme="minorHAnsi"/>
          <w:b/>
          <w:color w:val="0000FF"/>
          <w:sz w:val="28"/>
          <w:szCs w:val="28"/>
        </w:rPr>
        <w:t>obj</w:t>
      </w:r>
      <w:proofErr w:type="spellEnd"/>
      <w:r w:rsidRPr="00B843C1">
        <w:rPr>
          <w:rFonts w:asciiTheme="minorHAnsi" w:hAnsiTheme="minorHAnsi"/>
          <w:b/>
          <w:color w:val="0000FF"/>
          <w:sz w:val="28"/>
          <w:szCs w:val="28"/>
        </w:rPr>
        <w:t xml:space="preserve"> 2; </w:t>
      </w:r>
    </w:p>
    <w:p w14:paraId="060CCDA8" w14:textId="77777777" w:rsidR="00703B91" w:rsidRPr="00B843C1" w:rsidRDefault="00703B91" w:rsidP="00703B91">
      <w:pPr>
        <w:pStyle w:val="3f3f3f3f3f3f3f3f3f3f3f3f3f0"/>
        <w:jc w:val="both"/>
        <w:rPr>
          <w:rFonts w:asciiTheme="minorHAnsi" w:hAnsiTheme="minorHAnsi"/>
          <w:sz w:val="28"/>
          <w:szCs w:val="28"/>
        </w:rPr>
      </w:pPr>
      <w:r w:rsidRPr="00B843C1">
        <w:rPr>
          <w:rFonts w:asciiTheme="minorHAnsi" w:hAnsiTheme="minorHAnsi"/>
          <w:sz w:val="28"/>
          <w:szCs w:val="28"/>
        </w:rPr>
        <w:t xml:space="preserve">В </w:t>
      </w:r>
      <w:proofErr w:type="spellStart"/>
      <w:r w:rsidRPr="00B843C1">
        <w:rPr>
          <w:rFonts w:asciiTheme="minorHAnsi" w:hAnsiTheme="minorHAnsi"/>
          <w:sz w:val="28"/>
          <w:szCs w:val="28"/>
        </w:rPr>
        <w:t>цьому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випадку</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співставляються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адреси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обєктів</w:t>
      </w:r>
      <w:proofErr w:type="spellEnd"/>
      <w:r w:rsidRPr="00B843C1">
        <w:rPr>
          <w:rFonts w:asciiTheme="minorHAnsi" w:hAnsiTheme="minorHAnsi"/>
          <w:sz w:val="28"/>
          <w:szCs w:val="28"/>
        </w:rPr>
        <w:t xml:space="preserve">, ми </w:t>
      </w:r>
      <w:proofErr w:type="spellStart"/>
      <w:r w:rsidRPr="00B843C1">
        <w:rPr>
          <w:rFonts w:asciiTheme="minorHAnsi" w:hAnsiTheme="minorHAnsi"/>
          <w:sz w:val="28"/>
          <w:szCs w:val="28"/>
        </w:rPr>
        <w:t>можемо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узнати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чи</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указують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обидва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посилання</w:t>
      </w:r>
      <w:proofErr w:type="spellEnd"/>
      <w:r w:rsidRPr="00B843C1">
        <w:rPr>
          <w:rFonts w:asciiTheme="minorHAnsi" w:hAnsiTheme="minorHAnsi"/>
          <w:sz w:val="28"/>
          <w:szCs w:val="28"/>
        </w:rPr>
        <w:t xml:space="preserve"> на один і той же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
    <w:p w14:paraId="343A67BF" w14:textId="77777777" w:rsidR="00703B91" w:rsidRPr="00B843C1" w:rsidRDefault="00703B91" w:rsidP="00703B91">
      <w:pPr>
        <w:pStyle w:val="3f3f3f3f3f3f3f3f3f3f3f3f3f0"/>
        <w:jc w:val="both"/>
        <w:rPr>
          <w:rFonts w:asciiTheme="minorHAnsi" w:hAnsiTheme="minorHAnsi"/>
          <w:sz w:val="28"/>
          <w:szCs w:val="28"/>
        </w:rPr>
      </w:pPr>
      <w:r w:rsidRPr="00B843C1">
        <w:rPr>
          <w:rFonts w:asciiTheme="minorHAnsi" w:hAnsiTheme="minorHAnsi"/>
          <w:sz w:val="28"/>
          <w:szCs w:val="28"/>
        </w:rPr>
        <w:lastRenderedPageBreak/>
        <w:t xml:space="preserve">Метод </w:t>
      </w:r>
      <w:proofErr w:type="spellStart"/>
      <w:r w:rsidRPr="00D02D7F">
        <w:rPr>
          <w:rFonts w:asciiTheme="minorHAnsi" w:hAnsiTheme="minorHAnsi"/>
          <w:color w:val="0000FF"/>
          <w:sz w:val="28"/>
          <w:szCs w:val="28"/>
        </w:rPr>
        <w:t>equals</w:t>
      </w:r>
      <w:proofErr w:type="spellEnd"/>
      <w:r w:rsidRPr="00B843C1">
        <w:rPr>
          <w:rFonts w:asciiTheme="minorHAnsi" w:hAnsiTheme="minorHAnsi"/>
          <w:color w:val="0000FF"/>
          <w:sz w:val="28"/>
          <w:szCs w:val="28"/>
        </w:rPr>
        <w:t>()</w:t>
      </w:r>
      <w:r w:rsidRPr="00B843C1">
        <w:rPr>
          <w:rFonts w:asciiTheme="minorHAnsi" w:hAnsiTheme="minorHAnsi"/>
          <w:sz w:val="28"/>
          <w:szCs w:val="28"/>
        </w:rPr>
        <w:t xml:space="preserve"> </w:t>
      </w:r>
      <w:proofErr w:type="spellStart"/>
      <w:r w:rsidRPr="00B843C1">
        <w:rPr>
          <w:rFonts w:asciiTheme="minorHAnsi" w:hAnsiTheme="minorHAnsi"/>
          <w:sz w:val="28"/>
          <w:szCs w:val="28"/>
        </w:rPr>
        <w:t>порівнює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зміст</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обєктів</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поточному </w:t>
      </w:r>
      <w:proofErr w:type="spellStart"/>
      <w:r w:rsidRPr="00B843C1">
        <w:rPr>
          <w:rFonts w:asciiTheme="minorHAnsi" w:hAnsiTheme="minorHAnsi"/>
          <w:sz w:val="28"/>
          <w:szCs w:val="28"/>
        </w:rPr>
        <w:t>стані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фактично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він</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реалізований</w:t>
      </w:r>
      <w:proofErr w:type="spellEnd"/>
      <w:r w:rsidRPr="00B843C1">
        <w:rPr>
          <w:rFonts w:asciiTheme="minorHAnsi" w:hAnsiTheme="minorHAnsi"/>
          <w:sz w:val="28"/>
          <w:szCs w:val="28"/>
        </w:rPr>
        <w:t xml:space="preserve"> у </w:t>
      </w:r>
      <w:proofErr w:type="spellStart"/>
      <w:r w:rsidRPr="00B843C1">
        <w:rPr>
          <w:rFonts w:asciiTheme="minorHAnsi" w:hAnsiTheme="minorHAnsi"/>
          <w:sz w:val="28"/>
          <w:szCs w:val="28"/>
        </w:rPr>
        <w:t>класі</w:t>
      </w:r>
      <w:proofErr w:type="spellEnd"/>
      <w:r w:rsidRPr="00B843C1">
        <w:rPr>
          <w:rFonts w:asciiTheme="minorHAnsi" w:hAnsiTheme="minorHAnsi"/>
          <w:sz w:val="28"/>
          <w:szCs w:val="28"/>
        </w:rPr>
        <w:t xml:space="preserve"> </w:t>
      </w:r>
      <w:proofErr w:type="spellStart"/>
      <w:r w:rsidRPr="00B843C1">
        <w:rPr>
          <w:rFonts w:asciiTheme="minorHAnsi" w:hAnsiTheme="minorHAnsi"/>
          <w:color w:val="0000FF"/>
          <w:sz w:val="28"/>
          <w:szCs w:val="28"/>
        </w:rPr>
        <w:t>О</w:t>
      </w:r>
      <w:r w:rsidRPr="00D02D7F">
        <w:rPr>
          <w:rFonts w:asciiTheme="minorHAnsi" w:hAnsiTheme="minorHAnsi"/>
          <w:color w:val="0000FF"/>
          <w:sz w:val="28"/>
          <w:szCs w:val="28"/>
        </w:rPr>
        <w:t>bject</w:t>
      </w:r>
      <w:proofErr w:type="spellEnd"/>
      <w:r w:rsidRPr="00B843C1">
        <w:rPr>
          <w:rFonts w:asciiTheme="minorHAnsi" w:hAnsiTheme="minorHAnsi"/>
          <w:sz w:val="28"/>
          <w:szCs w:val="28"/>
        </w:rPr>
        <w:t xml:space="preserve"> як </w:t>
      </w:r>
      <w:proofErr w:type="spellStart"/>
      <w:r w:rsidRPr="00B843C1">
        <w:rPr>
          <w:rFonts w:asciiTheme="minorHAnsi" w:hAnsiTheme="minorHAnsi"/>
          <w:sz w:val="28"/>
          <w:szCs w:val="28"/>
        </w:rPr>
        <w:t>тотожність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рівний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тільки</w:t>
      </w:r>
      <w:proofErr w:type="spellEnd"/>
      <w:r w:rsidRPr="00B843C1">
        <w:rPr>
          <w:rFonts w:asciiTheme="minorHAnsi" w:hAnsiTheme="minorHAnsi"/>
          <w:sz w:val="28"/>
          <w:szCs w:val="28"/>
        </w:rPr>
        <w:t xml:space="preserve"> самому </w:t>
      </w:r>
      <w:proofErr w:type="spellStart"/>
      <w:r w:rsidRPr="00B843C1">
        <w:rPr>
          <w:rFonts w:asciiTheme="minorHAnsi" w:hAnsiTheme="minorHAnsi"/>
          <w:sz w:val="28"/>
          <w:szCs w:val="28"/>
        </w:rPr>
        <w:t>собі</w:t>
      </w:r>
      <w:proofErr w:type="spellEnd"/>
      <w:r w:rsidRPr="00B843C1">
        <w:rPr>
          <w:rFonts w:asciiTheme="minorHAnsi" w:hAnsiTheme="minorHAnsi"/>
          <w:sz w:val="28"/>
          <w:szCs w:val="28"/>
        </w:rPr>
        <w:t xml:space="preserve">. Тому </w:t>
      </w:r>
      <w:proofErr w:type="spellStart"/>
      <w:r w:rsidRPr="00B843C1">
        <w:rPr>
          <w:rFonts w:asciiTheme="minorHAnsi" w:hAnsiTheme="minorHAnsi"/>
          <w:sz w:val="28"/>
          <w:szCs w:val="28"/>
        </w:rPr>
        <w:t>його</w:t>
      </w:r>
      <w:proofErr w:type="spellEnd"/>
      <w:r w:rsidRPr="00B843C1">
        <w:rPr>
          <w:rFonts w:asciiTheme="minorHAnsi" w:hAnsiTheme="minorHAnsi"/>
          <w:sz w:val="28"/>
          <w:szCs w:val="28"/>
        </w:rPr>
        <w:t xml:space="preserve"> часто </w:t>
      </w:r>
      <w:proofErr w:type="spellStart"/>
      <w:r w:rsidRPr="00B843C1">
        <w:rPr>
          <w:rFonts w:asciiTheme="minorHAnsi" w:hAnsiTheme="minorHAnsi"/>
          <w:sz w:val="28"/>
          <w:szCs w:val="28"/>
        </w:rPr>
        <w:t>перевизначають</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підкласах</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більше</w:t>
      </w:r>
      <w:proofErr w:type="spellEnd"/>
      <w:r w:rsidRPr="00B843C1">
        <w:rPr>
          <w:rFonts w:asciiTheme="minorHAnsi" w:hAnsiTheme="minorHAnsi"/>
          <w:sz w:val="28"/>
          <w:szCs w:val="28"/>
        </w:rPr>
        <w:t xml:space="preserve"> того, правильно </w:t>
      </w:r>
      <w:proofErr w:type="spellStart"/>
      <w:r w:rsidRPr="00B843C1">
        <w:rPr>
          <w:rFonts w:asciiTheme="minorHAnsi" w:hAnsiTheme="minorHAnsi"/>
          <w:sz w:val="28"/>
          <w:szCs w:val="28"/>
        </w:rPr>
        <w:t>спроектовані</w:t>
      </w:r>
      <w:proofErr w:type="spellEnd"/>
      <w:r w:rsidRPr="00B843C1">
        <w:rPr>
          <w:rFonts w:asciiTheme="minorHAnsi" w:hAnsiTheme="minorHAnsi"/>
          <w:sz w:val="28"/>
          <w:szCs w:val="28"/>
        </w:rPr>
        <w:t xml:space="preserve">, "добре </w:t>
      </w:r>
      <w:proofErr w:type="spellStart"/>
      <w:r w:rsidRPr="00B843C1">
        <w:rPr>
          <w:rFonts w:asciiTheme="minorHAnsi" w:hAnsiTheme="minorHAnsi"/>
          <w:sz w:val="28"/>
          <w:szCs w:val="28"/>
        </w:rPr>
        <w:t>виховані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повинні</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перевизначити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методи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класа</w:t>
      </w:r>
      <w:proofErr w:type="spellEnd"/>
      <w:r w:rsidRPr="00B843C1">
        <w:rPr>
          <w:rFonts w:asciiTheme="minorHAnsi" w:hAnsiTheme="minorHAnsi"/>
          <w:sz w:val="28"/>
          <w:szCs w:val="28"/>
        </w:rPr>
        <w:t xml:space="preserve"> </w:t>
      </w:r>
      <w:proofErr w:type="spellStart"/>
      <w:r w:rsidRPr="00B843C1">
        <w:rPr>
          <w:rFonts w:asciiTheme="minorHAnsi" w:hAnsiTheme="minorHAnsi"/>
          <w:color w:val="0000FF"/>
          <w:sz w:val="28"/>
          <w:szCs w:val="28"/>
        </w:rPr>
        <w:t>О</w:t>
      </w:r>
      <w:r w:rsidRPr="00D02D7F">
        <w:rPr>
          <w:rFonts w:asciiTheme="minorHAnsi" w:hAnsiTheme="minorHAnsi"/>
          <w:color w:val="0000FF"/>
          <w:sz w:val="28"/>
          <w:szCs w:val="28"/>
        </w:rPr>
        <w:t>bject</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якщо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їх</w:t>
      </w:r>
      <w:proofErr w:type="spellEnd"/>
      <w:r w:rsidRPr="00B843C1">
        <w:rPr>
          <w:rFonts w:asciiTheme="minorHAnsi" w:hAnsiTheme="minorHAnsi"/>
          <w:sz w:val="28"/>
          <w:szCs w:val="28"/>
        </w:rPr>
        <w:t xml:space="preserve"> не </w:t>
      </w:r>
      <w:proofErr w:type="spellStart"/>
      <w:r w:rsidRPr="00B843C1">
        <w:rPr>
          <w:rFonts w:asciiTheme="minorHAnsi" w:hAnsiTheme="minorHAnsi"/>
          <w:sz w:val="28"/>
          <w:szCs w:val="28"/>
        </w:rPr>
        <w:t>влаштовує</w:t>
      </w:r>
      <w:proofErr w:type="spellEnd"/>
      <w:r w:rsidRPr="00B843C1">
        <w:rPr>
          <w:rFonts w:asciiTheme="minorHAnsi" w:hAnsiTheme="minorHAnsi"/>
          <w:sz w:val="28"/>
          <w:szCs w:val="28"/>
        </w:rPr>
        <w:t xml:space="preserve"> стандартна </w:t>
      </w:r>
      <w:proofErr w:type="spellStart"/>
      <w:r w:rsidRPr="00B843C1">
        <w:rPr>
          <w:rFonts w:asciiTheme="minorHAnsi" w:hAnsiTheme="minorHAnsi"/>
          <w:sz w:val="28"/>
          <w:szCs w:val="28"/>
        </w:rPr>
        <w:t>реалізація</w:t>
      </w:r>
      <w:proofErr w:type="spellEnd"/>
      <w:r w:rsidRPr="00B843C1">
        <w:rPr>
          <w:rFonts w:asciiTheme="minorHAnsi" w:hAnsiTheme="minorHAnsi"/>
          <w:sz w:val="28"/>
          <w:szCs w:val="28"/>
        </w:rPr>
        <w:t xml:space="preserve">. </w:t>
      </w:r>
    </w:p>
    <w:p w14:paraId="3FAAC954" w14:textId="77777777" w:rsidR="00703B91" w:rsidRPr="00B843C1" w:rsidRDefault="00703B91" w:rsidP="00703B91">
      <w:pPr>
        <w:pStyle w:val="3f3f3f3f3f3f3f3f3f3f3f3f3f0"/>
        <w:jc w:val="both"/>
        <w:rPr>
          <w:rFonts w:asciiTheme="minorHAnsi" w:hAnsiTheme="minorHAnsi"/>
          <w:sz w:val="28"/>
          <w:szCs w:val="28"/>
        </w:rPr>
      </w:pPr>
      <w:proofErr w:type="spellStart"/>
      <w:r w:rsidRPr="00B843C1">
        <w:rPr>
          <w:rFonts w:asciiTheme="minorHAnsi" w:hAnsiTheme="minorHAnsi"/>
          <w:sz w:val="28"/>
          <w:szCs w:val="28"/>
        </w:rPr>
        <w:t>Другий</w:t>
      </w:r>
      <w:proofErr w:type="spellEnd"/>
      <w:r w:rsidRPr="00B843C1">
        <w:rPr>
          <w:rFonts w:asciiTheme="minorHAnsi" w:hAnsiTheme="minorHAnsi"/>
          <w:sz w:val="28"/>
          <w:szCs w:val="28"/>
        </w:rPr>
        <w:t xml:space="preserve"> метод </w:t>
      </w:r>
      <w:proofErr w:type="spellStart"/>
      <w:r w:rsidRPr="00B843C1">
        <w:rPr>
          <w:rFonts w:asciiTheme="minorHAnsi" w:hAnsiTheme="minorHAnsi"/>
          <w:sz w:val="28"/>
          <w:szCs w:val="28"/>
        </w:rPr>
        <w:t>класу</w:t>
      </w:r>
      <w:proofErr w:type="spellEnd"/>
      <w:r w:rsidRPr="00B843C1">
        <w:rPr>
          <w:rFonts w:asciiTheme="minorHAnsi" w:hAnsiTheme="minorHAnsi"/>
          <w:sz w:val="28"/>
          <w:szCs w:val="28"/>
        </w:rPr>
        <w:t xml:space="preserve"> </w:t>
      </w:r>
      <w:proofErr w:type="spellStart"/>
      <w:r w:rsidRPr="00B843C1">
        <w:rPr>
          <w:rFonts w:asciiTheme="minorHAnsi" w:hAnsiTheme="minorHAnsi"/>
          <w:color w:val="0000FF"/>
          <w:sz w:val="28"/>
          <w:szCs w:val="28"/>
        </w:rPr>
        <w:t>О</w:t>
      </w:r>
      <w:r w:rsidRPr="00D02D7F">
        <w:rPr>
          <w:rFonts w:asciiTheme="minorHAnsi" w:hAnsiTheme="minorHAnsi"/>
          <w:color w:val="0000FF"/>
          <w:sz w:val="28"/>
          <w:szCs w:val="28"/>
        </w:rPr>
        <w:t>bject</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належить</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перевизначати</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підкласах</w:t>
      </w:r>
      <w:proofErr w:type="spellEnd"/>
      <w:r w:rsidRPr="00B843C1">
        <w:rPr>
          <w:rFonts w:asciiTheme="minorHAnsi" w:hAnsiTheme="minorHAnsi"/>
          <w:sz w:val="28"/>
          <w:szCs w:val="28"/>
        </w:rPr>
        <w:t xml:space="preserve">, — метод </w:t>
      </w:r>
      <w:proofErr w:type="spellStart"/>
      <w:r w:rsidRPr="00D02D7F">
        <w:rPr>
          <w:rFonts w:asciiTheme="minorHAnsi" w:hAnsiTheme="minorHAnsi"/>
          <w:color w:val="0000FF"/>
          <w:sz w:val="28"/>
          <w:szCs w:val="28"/>
        </w:rPr>
        <w:t>toString</w:t>
      </w:r>
      <w:proofErr w:type="spellEnd"/>
      <w:r w:rsidRPr="00B843C1">
        <w:rPr>
          <w:rFonts w:asciiTheme="minorHAnsi" w:hAnsiTheme="minorHAnsi"/>
          <w:color w:val="0000FF"/>
          <w:sz w:val="28"/>
          <w:szCs w:val="28"/>
        </w:rPr>
        <w:t xml:space="preserve"> ()</w:t>
      </w:r>
      <w:r w:rsidRPr="00B843C1">
        <w:rPr>
          <w:rFonts w:asciiTheme="minorHAnsi" w:hAnsiTheme="minorHAnsi"/>
          <w:sz w:val="28"/>
          <w:szCs w:val="28"/>
        </w:rPr>
        <w:t xml:space="preserve">. </w:t>
      </w:r>
      <w:proofErr w:type="spellStart"/>
      <w:r w:rsidRPr="00B843C1">
        <w:rPr>
          <w:rFonts w:asciiTheme="minorHAnsi" w:hAnsiTheme="minorHAnsi"/>
          <w:sz w:val="28"/>
          <w:szCs w:val="28"/>
        </w:rPr>
        <w:t>Цей</w:t>
      </w:r>
      <w:proofErr w:type="spellEnd"/>
      <w:r w:rsidRPr="00B843C1">
        <w:rPr>
          <w:rFonts w:asciiTheme="minorHAnsi" w:hAnsiTheme="minorHAnsi"/>
          <w:sz w:val="28"/>
          <w:szCs w:val="28"/>
        </w:rPr>
        <w:t xml:space="preserve"> метод без </w:t>
      </w:r>
      <w:proofErr w:type="spellStart"/>
      <w:r w:rsidRPr="00B843C1">
        <w:rPr>
          <w:rFonts w:asciiTheme="minorHAnsi" w:hAnsiTheme="minorHAnsi"/>
          <w:sz w:val="28"/>
          <w:szCs w:val="28"/>
        </w:rPr>
        <w:t>параметрів</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який</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намагається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зміст</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обєкта</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претворити</w:t>
      </w:r>
      <w:proofErr w:type="spellEnd"/>
      <w:r w:rsidRPr="00B843C1">
        <w:rPr>
          <w:rFonts w:asciiTheme="minorHAnsi" w:hAnsiTheme="minorHAnsi"/>
          <w:sz w:val="28"/>
          <w:szCs w:val="28"/>
        </w:rPr>
        <w:t xml:space="preserve"> в рядок </w:t>
      </w:r>
      <w:proofErr w:type="spellStart"/>
      <w:r w:rsidRPr="00B843C1">
        <w:rPr>
          <w:rFonts w:asciiTheme="minorHAnsi" w:hAnsiTheme="minorHAnsi"/>
          <w:sz w:val="28"/>
          <w:szCs w:val="28"/>
        </w:rPr>
        <w:t>символів</w:t>
      </w:r>
      <w:proofErr w:type="spellEnd"/>
      <w:r w:rsidRPr="00B843C1">
        <w:rPr>
          <w:rFonts w:asciiTheme="minorHAnsi" w:hAnsiTheme="minorHAnsi"/>
          <w:sz w:val="28"/>
          <w:szCs w:val="28"/>
        </w:rPr>
        <w:t xml:space="preserve"> і </w:t>
      </w:r>
      <w:proofErr w:type="spellStart"/>
      <w:r w:rsidRPr="00B843C1">
        <w:rPr>
          <w:rFonts w:asciiTheme="minorHAnsi" w:hAnsiTheme="minorHAnsi"/>
          <w:sz w:val="28"/>
          <w:szCs w:val="28"/>
        </w:rPr>
        <w:t>повертає</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клас</w:t>
      </w:r>
      <w:r w:rsidRPr="00D02D7F">
        <w:rPr>
          <w:rFonts w:asciiTheme="minorHAnsi" w:hAnsiTheme="minorHAnsi"/>
          <w:sz w:val="28"/>
          <w:szCs w:val="28"/>
        </w:rPr>
        <w:t>e</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String</w:t>
      </w:r>
      <w:proofErr w:type="spellEnd"/>
      <w:r w:rsidRPr="00B843C1">
        <w:rPr>
          <w:rFonts w:asciiTheme="minorHAnsi" w:hAnsiTheme="minorHAnsi"/>
          <w:sz w:val="28"/>
          <w:szCs w:val="28"/>
        </w:rPr>
        <w:t xml:space="preserve">. </w:t>
      </w:r>
    </w:p>
    <w:p w14:paraId="15FA652C" w14:textId="77777777" w:rsidR="00703B91" w:rsidRPr="00B843C1" w:rsidRDefault="00703B91" w:rsidP="00703B91">
      <w:pPr>
        <w:pStyle w:val="TextBody0"/>
        <w:rPr>
          <w:rFonts w:cstheme="minorBidi"/>
        </w:rPr>
      </w:pPr>
      <w:r w:rsidRPr="00B843C1">
        <w:rPr>
          <w:rFonts w:asciiTheme="minorHAnsi" w:hAnsiTheme="minorHAnsi"/>
          <w:sz w:val="28"/>
          <w:szCs w:val="28"/>
        </w:rPr>
        <w:t xml:space="preserve">До </w:t>
      </w:r>
      <w:proofErr w:type="spellStart"/>
      <w:r w:rsidRPr="00B843C1">
        <w:rPr>
          <w:rFonts w:asciiTheme="minorHAnsi" w:hAnsiTheme="minorHAnsi"/>
          <w:sz w:val="28"/>
          <w:szCs w:val="28"/>
        </w:rPr>
        <w:t>цього</w:t>
      </w:r>
      <w:proofErr w:type="spellEnd"/>
      <w:r w:rsidRPr="00B843C1">
        <w:rPr>
          <w:rFonts w:asciiTheme="minorHAnsi" w:hAnsiTheme="minorHAnsi"/>
          <w:sz w:val="28"/>
          <w:szCs w:val="28"/>
        </w:rPr>
        <w:t xml:space="preserve"> методу </w:t>
      </w:r>
      <w:proofErr w:type="spellStart"/>
      <w:r w:rsidRPr="00B843C1">
        <w:rPr>
          <w:rFonts w:asciiTheme="minorHAnsi" w:hAnsiTheme="minorHAnsi"/>
          <w:sz w:val="28"/>
          <w:szCs w:val="28"/>
        </w:rPr>
        <w:t>виконуюча</w:t>
      </w:r>
      <w:proofErr w:type="spellEnd"/>
      <w:r w:rsidRPr="00B843C1">
        <w:rPr>
          <w:rFonts w:asciiTheme="minorHAnsi" w:hAnsiTheme="minorHAnsi"/>
          <w:sz w:val="28"/>
          <w:szCs w:val="28"/>
        </w:rPr>
        <w:t xml:space="preserve"> система </w:t>
      </w:r>
      <w:proofErr w:type="spellStart"/>
      <w:r w:rsidRPr="00D02D7F">
        <w:rPr>
          <w:rFonts w:asciiTheme="minorHAnsi" w:hAnsiTheme="minorHAnsi"/>
          <w:color w:val="0000FF"/>
          <w:sz w:val="28"/>
          <w:szCs w:val="28"/>
        </w:rPr>
        <w:t>Java</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звертається</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кожен</w:t>
      </w:r>
      <w:proofErr w:type="spellEnd"/>
      <w:r w:rsidRPr="00B843C1">
        <w:rPr>
          <w:rFonts w:asciiTheme="minorHAnsi" w:hAnsiTheme="minorHAnsi"/>
          <w:sz w:val="28"/>
          <w:szCs w:val="28"/>
        </w:rPr>
        <w:t xml:space="preserve"> раз, коли </w:t>
      </w:r>
      <w:proofErr w:type="spellStart"/>
      <w:r w:rsidRPr="00B843C1">
        <w:rPr>
          <w:rFonts w:asciiTheme="minorHAnsi" w:hAnsiTheme="minorHAnsi"/>
          <w:sz w:val="28"/>
          <w:szCs w:val="28"/>
        </w:rPr>
        <w:t>потрібно</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представити</w:t>
      </w:r>
      <w:proofErr w:type="spellEnd"/>
      <w:r w:rsidRPr="00B843C1">
        <w:rPr>
          <w:rFonts w:asciiTheme="minorHAnsi" w:hAnsiTheme="minorHAnsi"/>
          <w:sz w:val="28"/>
          <w:szCs w:val="28"/>
        </w:rPr>
        <w:t xml:space="preserve"> </w:t>
      </w:r>
      <w:proofErr w:type="spellStart"/>
      <w:r w:rsidRPr="00B843C1">
        <w:rPr>
          <w:rFonts w:asciiTheme="minorHAnsi" w:hAnsiTheme="minorHAnsi"/>
          <w:sz w:val="28"/>
          <w:szCs w:val="28"/>
        </w:rPr>
        <w:t>обєкт</w:t>
      </w:r>
      <w:proofErr w:type="spellEnd"/>
      <w:r w:rsidRPr="00B843C1">
        <w:rPr>
          <w:rFonts w:asciiTheme="minorHAnsi" w:hAnsiTheme="minorHAnsi"/>
          <w:sz w:val="28"/>
          <w:szCs w:val="28"/>
        </w:rPr>
        <w:t xml:space="preserve"> у </w:t>
      </w:r>
      <w:proofErr w:type="spellStart"/>
      <w:r w:rsidRPr="00B843C1">
        <w:rPr>
          <w:rFonts w:asciiTheme="minorHAnsi" w:hAnsiTheme="minorHAnsi"/>
          <w:sz w:val="28"/>
          <w:szCs w:val="28"/>
        </w:rPr>
        <w:t>вигляді</w:t>
      </w:r>
      <w:proofErr w:type="spellEnd"/>
      <w:r w:rsidRPr="00B843C1">
        <w:rPr>
          <w:rFonts w:asciiTheme="minorHAnsi" w:hAnsiTheme="minorHAnsi"/>
          <w:sz w:val="28"/>
          <w:szCs w:val="28"/>
        </w:rPr>
        <w:t xml:space="preserve"> рядка, </w:t>
      </w:r>
      <w:proofErr w:type="spellStart"/>
      <w:r w:rsidRPr="00B843C1">
        <w:rPr>
          <w:rFonts w:asciiTheme="minorHAnsi" w:hAnsiTheme="minorHAnsi"/>
          <w:sz w:val="28"/>
          <w:szCs w:val="28"/>
        </w:rPr>
        <w:t>наприклад</w:t>
      </w:r>
      <w:proofErr w:type="spellEnd"/>
      <w:r w:rsidRPr="00B843C1">
        <w:rPr>
          <w:rFonts w:asciiTheme="minorHAnsi" w:hAnsiTheme="minorHAnsi"/>
          <w:sz w:val="28"/>
          <w:szCs w:val="28"/>
        </w:rPr>
        <w:t xml:space="preserve">, в </w:t>
      </w:r>
      <w:proofErr w:type="spellStart"/>
      <w:r w:rsidRPr="00B843C1">
        <w:rPr>
          <w:rFonts w:asciiTheme="minorHAnsi" w:hAnsiTheme="minorHAnsi"/>
          <w:sz w:val="28"/>
          <w:szCs w:val="28"/>
        </w:rPr>
        <w:t>методі</w:t>
      </w:r>
      <w:proofErr w:type="spellEnd"/>
      <w:r w:rsidRPr="00B843C1">
        <w:rPr>
          <w:rFonts w:asciiTheme="minorHAnsi" w:hAnsiTheme="minorHAnsi"/>
          <w:sz w:val="28"/>
          <w:szCs w:val="28"/>
        </w:rPr>
        <w:t xml:space="preserve"> </w:t>
      </w:r>
      <w:proofErr w:type="spellStart"/>
      <w:r w:rsidRPr="00D02D7F">
        <w:rPr>
          <w:rFonts w:asciiTheme="minorHAnsi" w:hAnsiTheme="minorHAnsi"/>
          <w:color w:val="0000FF"/>
          <w:sz w:val="28"/>
          <w:szCs w:val="28"/>
        </w:rPr>
        <w:t>printing</w:t>
      </w:r>
      <w:proofErr w:type="spellEnd"/>
      <w:r w:rsidRPr="00B843C1">
        <w:rPr>
          <w:rFonts w:asciiTheme="minorHAnsi" w:hAnsiTheme="minorHAnsi"/>
          <w:color w:val="0000FF"/>
          <w:sz w:val="28"/>
          <w:szCs w:val="28"/>
        </w:rPr>
        <w:t>.</w:t>
      </w:r>
    </w:p>
    <w:p w14:paraId="420811AA" w14:textId="77777777" w:rsidR="00703B91" w:rsidRPr="00703B91" w:rsidRDefault="00703B91" w:rsidP="00703B91">
      <w:pPr>
        <w:pStyle w:val="3f3f3f3f3f3f3f3f3f3"/>
        <w:rPr>
          <w:rFonts w:asciiTheme="minorHAnsi" w:hAnsiTheme="minorHAnsi" w:cstheme="minorBidi"/>
          <w:bCs w:val="0"/>
          <w:szCs w:val="24"/>
          <w:lang w:val="uk-UA"/>
        </w:rPr>
      </w:pPr>
      <w:r>
        <w:rPr>
          <w:rFonts w:asciiTheme="minorHAnsi" w:hAnsiTheme="minorHAnsi" w:cstheme="minorBidi"/>
          <w:bCs w:val="0"/>
          <w:szCs w:val="24"/>
          <w:lang w:val="uk-UA"/>
        </w:rPr>
        <w:t xml:space="preserve">Розглянемо методи класу </w:t>
      </w:r>
      <w:r w:rsidRPr="00B843C1">
        <w:rPr>
          <w:rFonts w:asciiTheme="minorHAnsi" w:hAnsiTheme="minorHAnsi"/>
          <w:color w:val="0000FF"/>
        </w:rPr>
        <w:t>О</w:t>
      </w:r>
      <w:proofErr w:type="spellStart"/>
      <w:r w:rsidRPr="00703B91">
        <w:rPr>
          <w:rFonts w:asciiTheme="minorHAnsi" w:hAnsiTheme="minorHAnsi"/>
          <w:color w:val="0000FF"/>
          <w:lang w:val="en-US"/>
        </w:rPr>
        <w:t>bject</w:t>
      </w:r>
      <w:proofErr w:type="spellEnd"/>
    </w:p>
    <w:p w14:paraId="4A9A87F1" w14:textId="77777777" w:rsidR="00703B91" w:rsidRPr="00703B91" w:rsidRDefault="00703B91" w:rsidP="00703B91">
      <w:pPr>
        <w:pStyle w:val="3f3f3f3f3f3f3f3f3f3"/>
        <w:rPr>
          <w:rFonts w:cstheme="minorBidi"/>
          <w:bCs w:val="0"/>
          <w:szCs w:val="24"/>
          <w:lang w:val="en-US"/>
        </w:rPr>
      </w:pPr>
      <w:proofErr w:type="spellStart"/>
      <w:r w:rsidRPr="00703B91">
        <w:rPr>
          <w:rFonts w:cstheme="minorBidi"/>
          <w:bCs w:val="0"/>
          <w:szCs w:val="24"/>
          <w:lang w:val="en-US"/>
        </w:rPr>
        <w:t>toString</w:t>
      </w:r>
      <w:proofErr w:type="spellEnd"/>
    </w:p>
    <w:p w14:paraId="2030034A"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public class Program{</w:t>
      </w:r>
    </w:p>
    <w:p w14:paraId="6CFAFA75"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73674CC4"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static void main(String[] </w:t>
      </w:r>
      <w:proofErr w:type="spellStart"/>
      <w:r w:rsidRPr="00703B91">
        <w:rPr>
          <w:rFonts w:cstheme="minorBidi"/>
          <w:szCs w:val="24"/>
          <w:lang w:val="en-US"/>
        </w:rPr>
        <w:t>args</w:t>
      </w:r>
      <w:proofErr w:type="spellEnd"/>
      <w:r w:rsidRPr="00703B91">
        <w:rPr>
          <w:rFonts w:cstheme="minorBidi"/>
          <w:szCs w:val="24"/>
          <w:lang w:val="en-US"/>
        </w:rPr>
        <w:t>) {</w:t>
      </w:r>
    </w:p>
    <w:p w14:paraId="5CF8FB8E"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56D75645"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Person tom = new Person("Tom");</w:t>
      </w:r>
    </w:p>
    <w:p w14:paraId="1E156D2F" w14:textId="77777777" w:rsidR="00703B91" w:rsidRPr="007929BD" w:rsidRDefault="00703B91" w:rsidP="00703B91">
      <w:pPr>
        <w:pStyle w:val="3f3f3f3f3f3f3f3f3f3f3f3f3f3f3f3f3f3f3f3f3f"/>
        <w:rPr>
          <w:rFonts w:cstheme="minorBidi"/>
          <w:szCs w:val="24"/>
        </w:rPr>
      </w:pPr>
      <w:r w:rsidRPr="00703B91">
        <w:rPr>
          <w:rFonts w:cstheme="minorBidi"/>
          <w:szCs w:val="24"/>
          <w:lang w:val="en-US"/>
        </w:rPr>
        <w:t xml:space="preserve">                </w:t>
      </w:r>
      <w:proofErr w:type="spellStart"/>
      <w:r>
        <w:rPr>
          <w:rFonts w:cstheme="minorBidi"/>
          <w:szCs w:val="24"/>
        </w:rPr>
        <w:t>System</w:t>
      </w:r>
      <w:r w:rsidRPr="007929BD">
        <w:rPr>
          <w:rFonts w:cstheme="minorBidi"/>
          <w:szCs w:val="24"/>
        </w:rPr>
        <w:t>.</w:t>
      </w:r>
      <w:r>
        <w:rPr>
          <w:rFonts w:cstheme="minorBidi"/>
          <w:szCs w:val="24"/>
        </w:rPr>
        <w:t>out</w:t>
      </w:r>
      <w:r w:rsidRPr="007929BD">
        <w:rPr>
          <w:rFonts w:cstheme="minorBidi"/>
          <w:szCs w:val="24"/>
        </w:rPr>
        <w:t>.</w:t>
      </w:r>
      <w:r>
        <w:rPr>
          <w:rFonts w:cstheme="minorBidi"/>
          <w:szCs w:val="24"/>
        </w:rPr>
        <w:t>println</w:t>
      </w:r>
      <w:proofErr w:type="spellEnd"/>
      <w:r w:rsidRPr="007929BD">
        <w:rPr>
          <w:rFonts w:cstheme="minorBidi"/>
          <w:szCs w:val="24"/>
        </w:rPr>
        <w:t>(</w:t>
      </w:r>
      <w:proofErr w:type="spellStart"/>
      <w:r>
        <w:rPr>
          <w:rFonts w:cstheme="minorBidi"/>
          <w:szCs w:val="24"/>
        </w:rPr>
        <w:t>tom</w:t>
      </w:r>
      <w:r w:rsidRPr="007929BD">
        <w:rPr>
          <w:rFonts w:cstheme="minorBidi"/>
          <w:szCs w:val="24"/>
        </w:rPr>
        <w:t>.</w:t>
      </w:r>
      <w:r>
        <w:rPr>
          <w:rFonts w:cstheme="minorBidi"/>
          <w:szCs w:val="24"/>
        </w:rPr>
        <w:t>toString</w:t>
      </w:r>
      <w:proofErr w:type="spellEnd"/>
      <w:r w:rsidRPr="007929BD">
        <w:rPr>
          <w:rFonts w:cstheme="minorBidi"/>
          <w:szCs w:val="24"/>
        </w:rPr>
        <w:t xml:space="preserve">()); // </w:t>
      </w:r>
      <w:r w:rsidRPr="007929BD">
        <w:rPr>
          <w:rFonts w:cstheme="minorBidi"/>
          <w:szCs w:val="24"/>
        </w:rPr>
        <w:t>Будет</w:t>
      </w:r>
      <w:r w:rsidRPr="007929BD">
        <w:rPr>
          <w:rFonts w:cstheme="minorBidi"/>
          <w:szCs w:val="24"/>
        </w:rPr>
        <w:t xml:space="preserve"> </w:t>
      </w:r>
      <w:r w:rsidRPr="007929BD">
        <w:rPr>
          <w:rFonts w:cstheme="minorBidi"/>
          <w:szCs w:val="24"/>
        </w:rPr>
        <w:t>выводить</w:t>
      </w:r>
      <w:r w:rsidRPr="007929BD">
        <w:rPr>
          <w:rFonts w:cstheme="minorBidi"/>
          <w:szCs w:val="24"/>
        </w:rPr>
        <w:t xml:space="preserve"> </w:t>
      </w:r>
      <w:r w:rsidRPr="007929BD">
        <w:rPr>
          <w:rFonts w:cstheme="minorBidi"/>
          <w:szCs w:val="24"/>
        </w:rPr>
        <w:t>что</w:t>
      </w:r>
      <w:r w:rsidRPr="007929BD">
        <w:rPr>
          <w:rFonts w:cstheme="minorBidi"/>
          <w:szCs w:val="24"/>
        </w:rPr>
        <w:t>-</w:t>
      </w:r>
      <w:r w:rsidRPr="007929BD">
        <w:rPr>
          <w:rFonts w:cstheme="minorBidi"/>
          <w:szCs w:val="24"/>
        </w:rPr>
        <w:t>то</w:t>
      </w:r>
      <w:r w:rsidRPr="007929BD">
        <w:rPr>
          <w:rFonts w:cstheme="minorBidi"/>
          <w:szCs w:val="24"/>
        </w:rPr>
        <w:t xml:space="preserve"> </w:t>
      </w:r>
      <w:r w:rsidRPr="007929BD">
        <w:rPr>
          <w:rFonts w:cstheme="minorBidi"/>
          <w:szCs w:val="24"/>
        </w:rPr>
        <w:t>наподобие</w:t>
      </w:r>
      <w:r w:rsidRPr="007929BD">
        <w:rPr>
          <w:rFonts w:cstheme="minorBidi"/>
          <w:szCs w:val="24"/>
        </w:rPr>
        <w:t xml:space="preserve"> </w:t>
      </w:r>
      <w:r>
        <w:rPr>
          <w:rFonts w:cstheme="minorBidi"/>
          <w:szCs w:val="24"/>
        </w:rPr>
        <w:t>Person</w:t>
      </w:r>
      <w:r w:rsidRPr="007929BD">
        <w:rPr>
          <w:rFonts w:cstheme="minorBidi"/>
          <w:szCs w:val="24"/>
        </w:rPr>
        <w:t>@7960847</w:t>
      </w:r>
      <w:r>
        <w:rPr>
          <w:rFonts w:cstheme="minorBidi"/>
          <w:szCs w:val="24"/>
        </w:rPr>
        <w:t>b</w:t>
      </w:r>
    </w:p>
    <w:p w14:paraId="370A6EEE" w14:textId="77777777" w:rsidR="00703B91" w:rsidRPr="00703B91" w:rsidRDefault="00703B91" w:rsidP="00703B91">
      <w:pPr>
        <w:pStyle w:val="3f3f3f3f3f3f3f3f3f3f3f3f3f3f3f3f3f3f3f3f3f"/>
        <w:rPr>
          <w:rFonts w:cstheme="minorBidi"/>
          <w:szCs w:val="24"/>
          <w:lang w:val="en-US"/>
        </w:rPr>
      </w:pPr>
      <w:r w:rsidRPr="007929BD">
        <w:rPr>
          <w:rFonts w:cstheme="minorBidi"/>
          <w:szCs w:val="24"/>
        </w:rPr>
        <w:t xml:space="preserve">        </w:t>
      </w:r>
      <w:r w:rsidRPr="00703B91">
        <w:rPr>
          <w:rFonts w:cstheme="minorBidi"/>
          <w:szCs w:val="24"/>
          <w:lang w:val="en-US"/>
        </w:rPr>
        <w:t>}</w:t>
      </w:r>
    </w:p>
    <w:p w14:paraId="264E658C"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w:t>
      </w:r>
    </w:p>
    <w:p w14:paraId="289A7178"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class Person {</w:t>
      </w:r>
    </w:p>
    <w:p w14:paraId="47FFD89E"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3D25FEF0"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private String name;</w:t>
      </w:r>
    </w:p>
    <w:p w14:paraId="75B21959"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4C835535"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Person(String name){</w:t>
      </w:r>
    </w:p>
    <w:p w14:paraId="65689F0E"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79AABCE4"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this.name=name;</w:t>
      </w:r>
    </w:p>
    <w:p w14:paraId="261D6ABE" w14:textId="77777777" w:rsidR="00703B91" w:rsidRPr="007929BD" w:rsidRDefault="00703B91" w:rsidP="00703B91">
      <w:pPr>
        <w:pStyle w:val="3f3f3f3f3f3f3f3f3f3f3f3f3f3f3f3f3f3f3f3f3f"/>
        <w:rPr>
          <w:rFonts w:cstheme="minorBidi"/>
          <w:szCs w:val="24"/>
        </w:rPr>
      </w:pPr>
      <w:r w:rsidRPr="00703B91">
        <w:rPr>
          <w:rFonts w:cstheme="minorBidi"/>
          <w:szCs w:val="24"/>
          <w:lang w:val="en-US"/>
        </w:rPr>
        <w:t xml:space="preserve">    </w:t>
      </w:r>
      <w:r w:rsidRPr="007929BD">
        <w:rPr>
          <w:rFonts w:cstheme="minorBidi"/>
          <w:szCs w:val="24"/>
        </w:rPr>
        <w:t>}</w:t>
      </w:r>
    </w:p>
    <w:p w14:paraId="5194D4DD" w14:textId="77777777" w:rsidR="00703B91" w:rsidRPr="007929BD" w:rsidRDefault="00703B91" w:rsidP="00703B91">
      <w:pPr>
        <w:pStyle w:val="3f3f3f3f3f3f3f3f3f3f3f3f3f3f3f3f3f3f3f3f3f"/>
        <w:spacing w:after="283"/>
        <w:rPr>
          <w:rFonts w:cstheme="minorBidi"/>
          <w:szCs w:val="24"/>
        </w:rPr>
      </w:pPr>
      <w:r w:rsidRPr="007929BD">
        <w:rPr>
          <w:rFonts w:cstheme="minorBidi"/>
          <w:szCs w:val="24"/>
        </w:rPr>
        <w:t>}</w:t>
      </w:r>
    </w:p>
    <w:p w14:paraId="53A82CBF" w14:textId="482DBAD8" w:rsidR="00703B91" w:rsidRPr="00703B91" w:rsidRDefault="00703B91" w:rsidP="00703B91">
      <w:pPr>
        <w:pStyle w:val="3f3f3f3f3f3f3f3f3f3f3f3f3f3f3f3f3f3f3f3f3f"/>
        <w:rPr>
          <w:rFonts w:asciiTheme="minorHAnsi" w:hAnsiTheme="minorHAnsi" w:cstheme="minorBidi"/>
          <w:szCs w:val="24"/>
          <w:lang w:val="uk-UA"/>
        </w:rPr>
      </w:pPr>
      <w:r>
        <w:rPr>
          <w:rFonts w:asciiTheme="minorHAnsi" w:hAnsiTheme="minorHAnsi" w:cstheme="minorBidi"/>
          <w:szCs w:val="24"/>
          <w:lang w:val="uk-UA"/>
        </w:rPr>
        <w:t xml:space="preserve">Після </w:t>
      </w:r>
      <w:proofErr w:type="spellStart"/>
      <w:r>
        <w:rPr>
          <w:rFonts w:asciiTheme="minorHAnsi" w:hAnsiTheme="minorHAnsi" w:cstheme="minorBidi"/>
          <w:szCs w:val="24"/>
          <w:lang w:val="uk-UA"/>
        </w:rPr>
        <w:t>ревизначення</w:t>
      </w:r>
      <w:proofErr w:type="spellEnd"/>
      <w:r>
        <w:rPr>
          <w:rFonts w:asciiTheme="minorHAnsi" w:hAnsiTheme="minorHAnsi" w:cstheme="minorBidi"/>
          <w:szCs w:val="24"/>
          <w:lang w:val="uk-UA"/>
        </w:rPr>
        <w:t>:</w:t>
      </w:r>
    </w:p>
    <w:p w14:paraId="66B9D764" w14:textId="2A4C7EC6"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public class Program{</w:t>
      </w:r>
    </w:p>
    <w:p w14:paraId="02890BEC"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5E9B021F" w14:textId="77777777" w:rsidR="00703B91" w:rsidRPr="007929BD" w:rsidRDefault="00703B91" w:rsidP="00703B91">
      <w:pPr>
        <w:pStyle w:val="3f3f3f3f3f3f3f3f3f3f3f3f3f3f3f3f3f3f3f3f3f"/>
        <w:rPr>
          <w:rFonts w:cstheme="minorBidi"/>
          <w:szCs w:val="24"/>
        </w:rPr>
      </w:pPr>
      <w:r w:rsidRPr="00703B91">
        <w:rPr>
          <w:rFonts w:cstheme="minorBidi"/>
          <w:szCs w:val="24"/>
          <w:lang w:val="en-US"/>
        </w:rPr>
        <w:t xml:space="preserve">        </w:t>
      </w:r>
      <w:proofErr w:type="spellStart"/>
      <w:r>
        <w:rPr>
          <w:rFonts w:cstheme="minorBidi"/>
          <w:szCs w:val="24"/>
        </w:rPr>
        <w:t>public</w:t>
      </w:r>
      <w:proofErr w:type="spellEnd"/>
      <w:r w:rsidRPr="007929BD">
        <w:rPr>
          <w:rFonts w:cstheme="minorBidi"/>
          <w:szCs w:val="24"/>
        </w:rPr>
        <w:t xml:space="preserve"> </w:t>
      </w:r>
      <w:proofErr w:type="spellStart"/>
      <w:r>
        <w:rPr>
          <w:rFonts w:cstheme="minorBidi"/>
          <w:szCs w:val="24"/>
        </w:rPr>
        <w:t>static</w:t>
      </w:r>
      <w:proofErr w:type="spellEnd"/>
      <w:r w:rsidRPr="007929BD">
        <w:rPr>
          <w:rFonts w:cstheme="minorBidi"/>
          <w:szCs w:val="24"/>
        </w:rPr>
        <w:t xml:space="preserve"> </w:t>
      </w:r>
      <w:proofErr w:type="spellStart"/>
      <w:r>
        <w:rPr>
          <w:rFonts w:cstheme="minorBidi"/>
          <w:szCs w:val="24"/>
        </w:rPr>
        <w:t>void</w:t>
      </w:r>
      <w:proofErr w:type="spellEnd"/>
      <w:r w:rsidRPr="007929BD">
        <w:rPr>
          <w:rFonts w:cstheme="minorBidi"/>
          <w:szCs w:val="24"/>
        </w:rPr>
        <w:t xml:space="preserve"> </w:t>
      </w:r>
      <w:proofErr w:type="spellStart"/>
      <w:r>
        <w:rPr>
          <w:rFonts w:cstheme="minorBidi"/>
          <w:szCs w:val="24"/>
        </w:rPr>
        <w:t>main</w:t>
      </w:r>
      <w:proofErr w:type="spellEnd"/>
      <w:r w:rsidRPr="007929BD">
        <w:rPr>
          <w:rFonts w:cstheme="minorBidi"/>
          <w:szCs w:val="24"/>
        </w:rPr>
        <w:t>(</w:t>
      </w:r>
      <w:proofErr w:type="spellStart"/>
      <w:r>
        <w:rPr>
          <w:rFonts w:cstheme="minorBidi"/>
          <w:szCs w:val="24"/>
        </w:rPr>
        <w:t>String</w:t>
      </w:r>
      <w:proofErr w:type="spellEnd"/>
      <w:r w:rsidRPr="007929BD">
        <w:rPr>
          <w:rFonts w:cstheme="minorBidi"/>
          <w:szCs w:val="24"/>
        </w:rPr>
        <w:t xml:space="preserve">[] </w:t>
      </w:r>
      <w:proofErr w:type="spellStart"/>
      <w:r>
        <w:rPr>
          <w:rFonts w:cstheme="minorBidi"/>
          <w:szCs w:val="24"/>
        </w:rPr>
        <w:t>args</w:t>
      </w:r>
      <w:proofErr w:type="spellEnd"/>
      <w:r w:rsidRPr="007929BD">
        <w:rPr>
          <w:rFonts w:cstheme="minorBidi"/>
          <w:szCs w:val="24"/>
        </w:rPr>
        <w:t>) {</w:t>
      </w:r>
    </w:p>
    <w:p w14:paraId="7BAD519A" w14:textId="77777777" w:rsidR="00703B91" w:rsidRPr="007929BD" w:rsidRDefault="00703B91" w:rsidP="00703B91">
      <w:pPr>
        <w:pStyle w:val="3f3f3f3f3f3f3f3f3f3f3f3f3f3f3f3f3f3f3f3f3f"/>
        <w:rPr>
          <w:rFonts w:cstheme="minorBidi"/>
          <w:szCs w:val="24"/>
        </w:rPr>
      </w:pPr>
      <w:r w:rsidRPr="007929BD">
        <w:rPr>
          <w:rFonts w:cstheme="minorBidi"/>
          <w:szCs w:val="24"/>
        </w:rPr>
        <w:t xml:space="preserve">                        </w:t>
      </w:r>
    </w:p>
    <w:p w14:paraId="432078D5" w14:textId="77777777" w:rsidR="00703B91" w:rsidRPr="00703B91" w:rsidRDefault="00703B91" w:rsidP="00703B91">
      <w:pPr>
        <w:pStyle w:val="3f3f3f3f3f3f3f3f3f3f3f3f3f3f3f3f3f3f3f3f3f"/>
        <w:rPr>
          <w:rFonts w:cstheme="minorBidi"/>
          <w:szCs w:val="24"/>
          <w:lang w:val="en-US"/>
        </w:rPr>
      </w:pPr>
      <w:r w:rsidRPr="007929BD">
        <w:rPr>
          <w:rFonts w:cstheme="minorBidi"/>
          <w:szCs w:val="24"/>
        </w:rPr>
        <w:t xml:space="preserve">                </w:t>
      </w:r>
      <w:r w:rsidRPr="00703B91">
        <w:rPr>
          <w:rFonts w:cstheme="minorBidi"/>
          <w:szCs w:val="24"/>
          <w:lang w:val="en-US"/>
        </w:rPr>
        <w:t>Person tom = new Person("Tom");</w:t>
      </w:r>
    </w:p>
    <w:p w14:paraId="4FC84ED5"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roofErr w:type="spellStart"/>
      <w:r w:rsidRPr="00703B91">
        <w:rPr>
          <w:rFonts w:cstheme="minorBidi"/>
          <w:szCs w:val="24"/>
          <w:lang w:val="en-US"/>
        </w:rPr>
        <w:t>System.out.println</w:t>
      </w:r>
      <w:proofErr w:type="spellEnd"/>
      <w:r w:rsidRPr="00703B91">
        <w:rPr>
          <w:rFonts w:cstheme="minorBidi"/>
          <w:szCs w:val="24"/>
          <w:lang w:val="en-US"/>
        </w:rPr>
        <w:t>(</w:t>
      </w:r>
      <w:proofErr w:type="spellStart"/>
      <w:r w:rsidRPr="00703B91">
        <w:rPr>
          <w:rFonts w:cstheme="minorBidi"/>
          <w:szCs w:val="24"/>
          <w:lang w:val="en-US"/>
        </w:rPr>
        <w:t>tom.toString</w:t>
      </w:r>
      <w:proofErr w:type="spellEnd"/>
      <w:r w:rsidRPr="00703B91">
        <w:rPr>
          <w:rFonts w:cstheme="minorBidi"/>
          <w:szCs w:val="24"/>
          <w:lang w:val="en-US"/>
        </w:rPr>
        <w:t>()); // Person Tom</w:t>
      </w:r>
    </w:p>
    <w:p w14:paraId="528517D8"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56F0AAD6"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w:t>
      </w:r>
    </w:p>
    <w:p w14:paraId="69D6A6C3"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class Person {</w:t>
      </w:r>
    </w:p>
    <w:p w14:paraId="6AC86A91"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25AD33D0"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private String name;</w:t>
      </w:r>
    </w:p>
    <w:p w14:paraId="00A98536"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02682982"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Person(String name){</w:t>
      </w:r>
    </w:p>
    <w:p w14:paraId="710D1F3D"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1F7469A6"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this.name=name;</w:t>
      </w:r>
    </w:p>
    <w:p w14:paraId="5005C19F"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07E1D312"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7D6B1900"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@Override</w:t>
      </w:r>
    </w:p>
    <w:p w14:paraId="10AB0F70"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lastRenderedPageBreak/>
        <w:t xml:space="preserve">        public String </w:t>
      </w:r>
      <w:proofErr w:type="spellStart"/>
      <w:r w:rsidRPr="00703B91">
        <w:rPr>
          <w:rFonts w:cstheme="minorBidi"/>
          <w:szCs w:val="24"/>
          <w:lang w:val="en-US"/>
        </w:rPr>
        <w:t>toString</w:t>
      </w:r>
      <w:proofErr w:type="spellEnd"/>
      <w:r w:rsidRPr="00703B91">
        <w:rPr>
          <w:rFonts w:cstheme="minorBidi"/>
          <w:szCs w:val="24"/>
          <w:lang w:val="en-US"/>
        </w:rPr>
        <w:t>(){</w:t>
      </w:r>
    </w:p>
    <w:p w14:paraId="0D7BE7AC"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65737CDC"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return "Person " + name;</w:t>
      </w:r>
    </w:p>
    <w:p w14:paraId="1A89F9C9" w14:textId="77777777" w:rsidR="00703B91" w:rsidRPr="007929BD" w:rsidRDefault="00703B91" w:rsidP="00703B91">
      <w:pPr>
        <w:pStyle w:val="3f3f3f3f3f3f3f3f3f3f3f3f3f3f3f3f3f3f3f3f3f"/>
        <w:rPr>
          <w:rFonts w:cstheme="minorBidi"/>
          <w:szCs w:val="24"/>
        </w:rPr>
      </w:pPr>
      <w:r w:rsidRPr="00703B91">
        <w:rPr>
          <w:rFonts w:cstheme="minorBidi"/>
          <w:szCs w:val="24"/>
          <w:lang w:val="en-US"/>
        </w:rPr>
        <w:t xml:space="preserve">    </w:t>
      </w:r>
      <w:r w:rsidRPr="007929BD">
        <w:rPr>
          <w:rFonts w:cstheme="minorBidi"/>
          <w:szCs w:val="24"/>
        </w:rPr>
        <w:t>}</w:t>
      </w:r>
    </w:p>
    <w:p w14:paraId="3A406325" w14:textId="77777777" w:rsidR="00703B91" w:rsidRPr="007929BD" w:rsidRDefault="00703B91" w:rsidP="00703B91">
      <w:pPr>
        <w:pStyle w:val="3f3f3f3f3f3f3f3f3f3f3f3f3f3f3f3f3f3f3f3f3f"/>
        <w:spacing w:after="283"/>
        <w:rPr>
          <w:rFonts w:cstheme="minorBidi"/>
          <w:szCs w:val="24"/>
        </w:rPr>
      </w:pPr>
      <w:r w:rsidRPr="007929BD">
        <w:rPr>
          <w:rFonts w:cstheme="minorBidi"/>
          <w:szCs w:val="24"/>
        </w:rPr>
        <w:t>}</w:t>
      </w:r>
    </w:p>
    <w:p w14:paraId="53285516" w14:textId="77777777" w:rsidR="00703B91" w:rsidRPr="007929BD" w:rsidRDefault="00703B91" w:rsidP="00703B91">
      <w:pPr>
        <w:pStyle w:val="3f3f3f3f3f3f3f3f3f3"/>
        <w:rPr>
          <w:rFonts w:cstheme="minorBidi"/>
          <w:bCs w:val="0"/>
          <w:szCs w:val="24"/>
        </w:rPr>
      </w:pPr>
      <w:r w:rsidRPr="007929BD">
        <w:rPr>
          <w:rFonts w:cstheme="minorBidi"/>
          <w:bCs w:val="0"/>
          <w:szCs w:val="24"/>
        </w:rPr>
        <w:t>Метод</w:t>
      </w:r>
      <w:r w:rsidRPr="007929BD">
        <w:rPr>
          <w:rFonts w:cstheme="minorBidi"/>
          <w:bCs w:val="0"/>
          <w:szCs w:val="24"/>
        </w:rPr>
        <w:t xml:space="preserve"> </w:t>
      </w:r>
      <w:proofErr w:type="spellStart"/>
      <w:r>
        <w:rPr>
          <w:rFonts w:cstheme="minorBidi"/>
          <w:bCs w:val="0"/>
          <w:szCs w:val="24"/>
        </w:rPr>
        <w:t>hashCode</w:t>
      </w:r>
      <w:proofErr w:type="spellEnd"/>
    </w:p>
    <w:p w14:paraId="229BB954" w14:textId="2F4D534A" w:rsidR="00703B91" w:rsidRDefault="00703B91" w:rsidP="00703B91">
      <w:pPr>
        <w:pStyle w:val="3f3f3f3f3f3f3f3f3f3f3f3f3f3f3f3f3f3f3f3f3f"/>
        <w:rPr>
          <w:rStyle w:val="tlid-translation"/>
          <w:rFonts w:asciiTheme="minorHAnsi" w:hAnsiTheme="minorHAnsi"/>
          <w:lang w:val="uk-UA"/>
        </w:rPr>
      </w:pPr>
      <w:r>
        <w:rPr>
          <w:rStyle w:val="tlid-translation"/>
          <w:lang w:val="uk-UA"/>
        </w:rPr>
        <w:t>Метод</w:t>
      </w:r>
      <w:r>
        <w:rPr>
          <w:rStyle w:val="tlid-translation"/>
          <w:lang w:val="uk-UA"/>
        </w:rPr>
        <w:t xml:space="preserve"> </w:t>
      </w:r>
      <w:proofErr w:type="spellStart"/>
      <w:r>
        <w:rPr>
          <w:rStyle w:val="tlid-translation"/>
          <w:lang w:val="uk-UA"/>
        </w:rPr>
        <w:t>hashCode</w:t>
      </w:r>
      <w:proofErr w:type="spellEnd"/>
      <w:r>
        <w:rPr>
          <w:rStyle w:val="tlid-translation"/>
          <w:lang w:val="uk-UA"/>
        </w:rPr>
        <w:t xml:space="preserve"> </w:t>
      </w:r>
      <w:r>
        <w:rPr>
          <w:rStyle w:val="tlid-translation"/>
          <w:lang w:val="uk-UA"/>
        </w:rPr>
        <w:t>дозволяє</w:t>
      </w:r>
      <w:r>
        <w:rPr>
          <w:rStyle w:val="tlid-translation"/>
          <w:lang w:val="uk-UA"/>
        </w:rPr>
        <w:t xml:space="preserve"> </w:t>
      </w:r>
      <w:r>
        <w:rPr>
          <w:rStyle w:val="tlid-translation"/>
          <w:lang w:val="uk-UA"/>
        </w:rPr>
        <w:t>задати</w:t>
      </w:r>
      <w:r>
        <w:rPr>
          <w:rStyle w:val="tlid-translation"/>
          <w:lang w:val="uk-UA"/>
        </w:rPr>
        <w:t xml:space="preserve"> </w:t>
      </w:r>
      <w:r>
        <w:rPr>
          <w:rStyle w:val="tlid-translation"/>
          <w:lang w:val="uk-UA"/>
        </w:rPr>
        <w:t>деякий</w:t>
      </w:r>
      <w:r>
        <w:rPr>
          <w:rStyle w:val="tlid-translation"/>
          <w:lang w:val="uk-UA"/>
        </w:rPr>
        <w:t xml:space="preserve"> </w:t>
      </w:r>
      <w:r>
        <w:rPr>
          <w:rStyle w:val="tlid-translation"/>
          <w:lang w:val="uk-UA"/>
        </w:rPr>
        <w:t>числове</w:t>
      </w:r>
      <w:r>
        <w:rPr>
          <w:rStyle w:val="tlid-translation"/>
          <w:lang w:val="uk-UA"/>
        </w:rPr>
        <w:t xml:space="preserve"> </w:t>
      </w:r>
      <w:r>
        <w:rPr>
          <w:rStyle w:val="tlid-translation"/>
          <w:lang w:val="uk-UA"/>
        </w:rPr>
        <w:t>значення</w:t>
      </w:r>
      <w:r>
        <w:rPr>
          <w:rStyle w:val="tlid-translation"/>
          <w:lang w:val="uk-UA"/>
        </w:rPr>
        <w:t xml:space="preserve">, </w:t>
      </w:r>
      <w:r>
        <w:rPr>
          <w:rStyle w:val="tlid-translation"/>
          <w:lang w:val="uk-UA"/>
        </w:rPr>
        <w:t>яке</w:t>
      </w:r>
      <w:r>
        <w:rPr>
          <w:rStyle w:val="tlid-translation"/>
          <w:lang w:val="uk-UA"/>
        </w:rPr>
        <w:t xml:space="preserve"> </w:t>
      </w:r>
      <w:r>
        <w:rPr>
          <w:rStyle w:val="tlid-translation"/>
          <w:lang w:val="uk-UA"/>
        </w:rPr>
        <w:t>буде</w:t>
      </w:r>
      <w:r>
        <w:rPr>
          <w:rStyle w:val="tlid-translation"/>
          <w:lang w:val="uk-UA"/>
        </w:rPr>
        <w:t xml:space="preserve"> </w:t>
      </w:r>
      <w:r>
        <w:rPr>
          <w:rStyle w:val="tlid-translation"/>
          <w:lang w:val="uk-UA"/>
        </w:rPr>
        <w:t>відповідати</w:t>
      </w:r>
      <w:r>
        <w:rPr>
          <w:rStyle w:val="tlid-translation"/>
          <w:lang w:val="uk-UA"/>
        </w:rPr>
        <w:t xml:space="preserve"> </w:t>
      </w:r>
      <w:r>
        <w:rPr>
          <w:rStyle w:val="tlid-translation"/>
          <w:lang w:val="uk-UA"/>
        </w:rPr>
        <w:t>даному</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єкту</w:t>
      </w:r>
      <w:r>
        <w:rPr>
          <w:rStyle w:val="tlid-translation"/>
          <w:lang w:val="uk-UA"/>
        </w:rPr>
        <w:t xml:space="preserve"> </w:t>
      </w:r>
      <w:r>
        <w:rPr>
          <w:rStyle w:val="tlid-translation"/>
          <w:lang w:val="uk-UA"/>
        </w:rPr>
        <w:t>або</w:t>
      </w:r>
      <w:r>
        <w:rPr>
          <w:rStyle w:val="tlid-translation"/>
          <w:lang w:val="uk-UA"/>
        </w:rPr>
        <w:t xml:space="preserve"> </w:t>
      </w:r>
      <w:r>
        <w:rPr>
          <w:rStyle w:val="tlid-translation"/>
          <w:lang w:val="uk-UA"/>
        </w:rPr>
        <w:t>його</w:t>
      </w:r>
      <w:r>
        <w:rPr>
          <w:rStyle w:val="tlid-translation"/>
          <w:lang w:val="uk-UA"/>
        </w:rPr>
        <w:t xml:space="preserve"> </w:t>
      </w:r>
      <w:r>
        <w:rPr>
          <w:rStyle w:val="tlid-translation"/>
          <w:lang w:val="uk-UA"/>
        </w:rPr>
        <w:t>хеш</w:t>
      </w:r>
      <w:r>
        <w:rPr>
          <w:rStyle w:val="tlid-translation"/>
          <w:lang w:val="uk-UA"/>
        </w:rPr>
        <w:t>-</w:t>
      </w:r>
      <w:r>
        <w:rPr>
          <w:rStyle w:val="tlid-translation"/>
          <w:lang w:val="uk-UA"/>
        </w:rPr>
        <w:t>код</w:t>
      </w:r>
      <w:r>
        <w:rPr>
          <w:rStyle w:val="tlid-translation"/>
          <w:lang w:val="uk-UA"/>
        </w:rPr>
        <w:t xml:space="preserve">. </w:t>
      </w:r>
      <w:r>
        <w:rPr>
          <w:rStyle w:val="tlid-translation"/>
          <w:lang w:val="uk-UA"/>
        </w:rPr>
        <w:t>За</w:t>
      </w:r>
      <w:r>
        <w:rPr>
          <w:rStyle w:val="tlid-translation"/>
          <w:lang w:val="uk-UA"/>
        </w:rPr>
        <w:t xml:space="preserve"> </w:t>
      </w:r>
      <w:r>
        <w:rPr>
          <w:rStyle w:val="tlid-translation"/>
          <w:lang w:val="uk-UA"/>
        </w:rPr>
        <w:t>даним</w:t>
      </w:r>
      <w:r>
        <w:rPr>
          <w:rStyle w:val="tlid-translation"/>
          <w:lang w:val="uk-UA"/>
        </w:rPr>
        <w:t xml:space="preserve"> </w:t>
      </w:r>
      <w:r>
        <w:rPr>
          <w:rStyle w:val="tlid-translation"/>
          <w:lang w:val="uk-UA"/>
        </w:rPr>
        <w:t>числа</w:t>
      </w:r>
      <w:r>
        <w:rPr>
          <w:rStyle w:val="tlid-translation"/>
          <w:lang w:val="uk-UA"/>
        </w:rPr>
        <w:t xml:space="preserve">, </w:t>
      </w:r>
      <w:r>
        <w:rPr>
          <w:rStyle w:val="tlid-translation"/>
          <w:lang w:val="uk-UA"/>
        </w:rPr>
        <w:t>наприклад</w:t>
      </w:r>
      <w:r>
        <w:rPr>
          <w:rStyle w:val="tlid-translation"/>
          <w:lang w:val="uk-UA"/>
        </w:rPr>
        <w:t xml:space="preserve">, </w:t>
      </w:r>
      <w:r>
        <w:rPr>
          <w:rStyle w:val="tlid-translation"/>
          <w:lang w:val="uk-UA"/>
        </w:rPr>
        <w:t>можна</w:t>
      </w:r>
      <w:r>
        <w:rPr>
          <w:rStyle w:val="tlid-translation"/>
          <w:lang w:val="uk-UA"/>
        </w:rPr>
        <w:t xml:space="preserve"> </w:t>
      </w:r>
      <w:r>
        <w:rPr>
          <w:rStyle w:val="tlid-translation"/>
          <w:lang w:val="uk-UA"/>
        </w:rPr>
        <w:t>порівнювати</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єкти</w:t>
      </w:r>
      <w:r>
        <w:rPr>
          <w:rStyle w:val="tlid-translation"/>
          <w:lang w:val="uk-UA"/>
        </w:rPr>
        <w:t>.</w:t>
      </w:r>
      <w:r>
        <w:rPr>
          <w:lang w:val="uk-UA"/>
        </w:rPr>
        <w:br/>
      </w:r>
      <w:r>
        <w:rPr>
          <w:rStyle w:val="tlid-translation"/>
          <w:lang w:val="uk-UA"/>
        </w:rPr>
        <w:t>Наприклад</w:t>
      </w:r>
      <w:r>
        <w:rPr>
          <w:rStyle w:val="tlid-translation"/>
          <w:lang w:val="uk-UA"/>
        </w:rPr>
        <w:t xml:space="preserve">, </w:t>
      </w:r>
      <w:r>
        <w:rPr>
          <w:rStyle w:val="tlid-translation"/>
          <w:lang w:val="uk-UA"/>
        </w:rPr>
        <w:t>виведемо</w:t>
      </w:r>
      <w:r>
        <w:rPr>
          <w:rStyle w:val="tlid-translation"/>
          <w:lang w:val="uk-UA"/>
        </w:rPr>
        <w:t xml:space="preserve"> </w:t>
      </w:r>
      <w:r>
        <w:rPr>
          <w:rStyle w:val="tlid-translation"/>
          <w:rFonts w:asciiTheme="minorHAnsi" w:hAnsiTheme="minorHAnsi"/>
          <w:lang w:val="uk-UA"/>
        </w:rPr>
        <w:t>предста</w:t>
      </w:r>
      <w:r>
        <w:rPr>
          <w:rStyle w:val="tlid-translation"/>
          <w:lang w:val="uk-UA"/>
        </w:rPr>
        <w:t>влення</w:t>
      </w:r>
      <w:r>
        <w:rPr>
          <w:rStyle w:val="tlid-translation"/>
          <w:lang w:val="uk-UA"/>
        </w:rPr>
        <w:t xml:space="preserve"> </w:t>
      </w:r>
      <w:r>
        <w:rPr>
          <w:rStyle w:val="tlid-translation"/>
          <w:rFonts w:asciiTheme="minorHAnsi" w:hAnsiTheme="minorHAnsi"/>
          <w:lang w:val="uk-UA"/>
        </w:rPr>
        <w:t>нашого</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єкта</w:t>
      </w:r>
      <w:r>
        <w:rPr>
          <w:rStyle w:val="tlid-translation"/>
          <w:lang w:val="uk-UA"/>
        </w:rPr>
        <w:t>:</w:t>
      </w:r>
    </w:p>
    <w:p w14:paraId="30C9358B" w14:textId="59B22754"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Person tom = new Person("Tom");</w:t>
      </w:r>
    </w:p>
    <w:p w14:paraId="3217DA0F" w14:textId="77777777" w:rsidR="00703B91" w:rsidRPr="00703B91" w:rsidRDefault="00703B91" w:rsidP="00703B91">
      <w:pPr>
        <w:pStyle w:val="3f3f3f3f3f3f3f3f3f3f3f3f3f3f3f3f3f3f3f3f3f"/>
        <w:spacing w:after="283"/>
        <w:rPr>
          <w:rFonts w:cstheme="minorBidi"/>
          <w:szCs w:val="24"/>
          <w:lang w:val="en-US"/>
        </w:rPr>
      </w:pPr>
      <w:proofErr w:type="spellStart"/>
      <w:r w:rsidRPr="00703B91">
        <w:rPr>
          <w:rFonts w:cstheme="minorBidi"/>
          <w:szCs w:val="24"/>
          <w:lang w:val="en-US"/>
        </w:rPr>
        <w:t>System.out.println</w:t>
      </w:r>
      <w:proofErr w:type="spellEnd"/>
      <w:r w:rsidRPr="00703B91">
        <w:rPr>
          <w:rFonts w:cstheme="minorBidi"/>
          <w:szCs w:val="24"/>
          <w:lang w:val="en-US"/>
        </w:rPr>
        <w:t>(</w:t>
      </w:r>
      <w:proofErr w:type="spellStart"/>
      <w:r w:rsidRPr="00703B91">
        <w:rPr>
          <w:rFonts w:cstheme="minorBidi"/>
          <w:szCs w:val="24"/>
          <w:lang w:val="en-US"/>
        </w:rPr>
        <w:t>tom.hashCode</w:t>
      </w:r>
      <w:proofErr w:type="spellEnd"/>
      <w:r w:rsidRPr="00703B91">
        <w:rPr>
          <w:rFonts w:cstheme="minorBidi"/>
          <w:szCs w:val="24"/>
          <w:lang w:val="en-US"/>
        </w:rPr>
        <w:t>()); // 2036368507</w:t>
      </w:r>
    </w:p>
    <w:p w14:paraId="58152CA4" w14:textId="5E6DC730" w:rsidR="00703B91" w:rsidRPr="00703B91" w:rsidRDefault="00703B91" w:rsidP="00703B91">
      <w:pPr>
        <w:pStyle w:val="TextBody0"/>
        <w:rPr>
          <w:rFonts w:cstheme="minorBidi"/>
          <w:lang w:val="uk-UA"/>
        </w:rPr>
      </w:pPr>
      <w:r>
        <w:rPr>
          <w:rFonts w:cstheme="minorBidi"/>
          <w:lang w:val="uk-UA"/>
        </w:rPr>
        <w:t>Або після перевантаження власним методом:</w:t>
      </w:r>
    </w:p>
    <w:p w14:paraId="3F5E7C73" w14:textId="77777777" w:rsidR="00703B91" w:rsidRPr="00703B91" w:rsidRDefault="00703B91" w:rsidP="00703B91">
      <w:pPr>
        <w:pStyle w:val="3f3f3f3f3f3f3f3f3f3f3f3f3f3f3f3f3f3f3f3f3f"/>
        <w:rPr>
          <w:rFonts w:cstheme="minorBidi"/>
          <w:szCs w:val="24"/>
        </w:rPr>
      </w:pPr>
      <w:r w:rsidRPr="00703B91">
        <w:rPr>
          <w:rFonts w:cstheme="minorBidi"/>
          <w:szCs w:val="24"/>
          <w:lang w:val="en-US"/>
        </w:rPr>
        <w:t>class</w:t>
      </w:r>
      <w:r w:rsidRPr="00703B91">
        <w:rPr>
          <w:rFonts w:cstheme="minorBidi"/>
          <w:szCs w:val="24"/>
        </w:rPr>
        <w:t xml:space="preserve"> </w:t>
      </w:r>
      <w:r w:rsidRPr="00703B91">
        <w:rPr>
          <w:rFonts w:cstheme="minorBidi"/>
          <w:szCs w:val="24"/>
          <w:lang w:val="en-US"/>
        </w:rPr>
        <w:t>Person</w:t>
      </w:r>
      <w:r w:rsidRPr="00703B91">
        <w:rPr>
          <w:rFonts w:cstheme="minorBidi"/>
          <w:szCs w:val="24"/>
        </w:rPr>
        <w:t xml:space="preserve"> {</w:t>
      </w:r>
    </w:p>
    <w:p w14:paraId="26D91EB2" w14:textId="77777777" w:rsidR="00703B91" w:rsidRPr="00703B91" w:rsidRDefault="00703B91" w:rsidP="00703B91">
      <w:pPr>
        <w:pStyle w:val="3f3f3f3f3f3f3f3f3f3f3f3f3f3f3f3f3f3f3f3f3f"/>
        <w:rPr>
          <w:rFonts w:cstheme="minorBidi"/>
          <w:szCs w:val="24"/>
        </w:rPr>
      </w:pPr>
      <w:r w:rsidRPr="00703B91">
        <w:rPr>
          <w:rFonts w:cstheme="minorBidi"/>
          <w:szCs w:val="24"/>
        </w:rPr>
        <w:t xml:space="preserve">    </w:t>
      </w:r>
    </w:p>
    <w:p w14:paraId="727B611C"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rPr>
        <w:t xml:space="preserve">    </w:t>
      </w:r>
      <w:r w:rsidRPr="00703B91">
        <w:rPr>
          <w:rFonts w:cstheme="minorBidi"/>
          <w:szCs w:val="24"/>
          <w:lang w:val="en-US"/>
        </w:rPr>
        <w:t>private String name;</w:t>
      </w:r>
    </w:p>
    <w:p w14:paraId="02497632"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57481BED"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Person(String name){</w:t>
      </w:r>
    </w:p>
    <w:p w14:paraId="0464430C"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156CD5B7"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this.name=name;</w:t>
      </w:r>
    </w:p>
    <w:p w14:paraId="0B4F835C"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046F048B"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320DEABD"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@Override</w:t>
      </w:r>
    </w:p>
    <w:p w14:paraId="5AF32EDF"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int </w:t>
      </w:r>
      <w:proofErr w:type="spellStart"/>
      <w:r w:rsidRPr="00703B91">
        <w:rPr>
          <w:rFonts w:cstheme="minorBidi"/>
          <w:szCs w:val="24"/>
          <w:lang w:val="en-US"/>
        </w:rPr>
        <w:t>hashCode</w:t>
      </w:r>
      <w:proofErr w:type="spellEnd"/>
      <w:r w:rsidRPr="00703B91">
        <w:rPr>
          <w:rFonts w:cstheme="minorBidi"/>
          <w:szCs w:val="24"/>
          <w:lang w:val="en-US"/>
        </w:rPr>
        <w:t>(){</w:t>
      </w:r>
    </w:p>
    <w:p w14:paraId="3E5A1587" w14:textId="77777777" w:rsidR="00703B91" w:rsidRPr="00703B91" w:rsidRDefault="00703B91" w:rsidP="00703B91">
      <w:pPr>
        <w:pStyle w:val="3f3f3f3f3f3f3f3f3f3f3f3f3f3f3f3f3f3f3f3f3f"/>
        <w:rPr>
          <w:rFonts w:cstheme="minorBidi"/>
          <w:szCs w:val="24"/>
          <w:lang w:val="en-US"/>
        </w:rPr>
      </w:pPr>
    </w:p>
    <w:p w14:paraId="20F8A0D4"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return 10 * </w:t>
      </w:r>
      <w:proofErr w:type="spellStart"/>
      <w:r w:rsidRPr="00703B91">
        <w:rPr>
          <w:rFonts w:cstheme="minorBidi"/>
          <w:szCs w:val="24"/>
          <w:lang w:val="en-US"/>
        </w:rPr>
        <w:t>name.hashCode</w:t>
      </w:r>
      <w:proofErr w:type="spellEnd"/>
      <w:r w:rsidRPr="00703B91">
        <w:rPr>
          <w:rFonts w:cstheme="minorBidi"/>
          <w:szCs w:val="24"/>
          <w:lang w:val="en-US"/>
        </w:rPr>
        <w:t>() + 20456;</w:t>
      </w:r>
    </w:p>
    <w:p w14:paraId="7D3EB51C" w14:textId="77777777" w:rsidR="00703B91" w:rsidRPr="007929BD" w:rsidRDefault="00703B91" w:rsidP="00703B91">
      <w:pPr>
        <w:pStyle w:val="3f3f3f3f3f3f3f3f3f3f3f3f3f3f3f3f3f3f3f3f3f"/>
        <w:rPr>
          <w:rFonts w:cstheme="minorBidi"/>
          <w:szCs w:val="24"/>
        </w:rPr>
      </w:pPr>
      <w:r w:rsidRPr="00703B91">
        <w:rPr>
          <w:rFonts w:cstheme="minorBidi"/>
          <w:szCs w:val="24"/>
          <w:lang w:val="en-US"/>
        </w:rPr>
        <w:t xml:space="preserve">    </w:t>
      </w:r>
      <w:r w:rsidRPr="007929BD">
        <w:rPr>
          <w:rFonts w:cstheme="minorBidi"/>
          <w:szCs w:val="24"/>
        </w:rPr>
        <w:t>}</w:t>
      </w:r>
    </w:p>
    <w:p w14:paraId="69B6FA0A" w14:textId="77777777" w:rsidR="00703B91" w:rsidRPr="007929BD" w:rsidRDefault="00703B91" w:rsidP="00703B91">
      <w:pPr>
        <w:pStyle w:val="3f3f3f3f3f3f3f3f3f3f3f3f3f3f3f3f3f3f3f3f3f"/>
        <w:spacing w:after="283"/>
        <w:rPr>
          <w:rFonts w:cstheme="minorBidi"/>
          <w:szCs w:val="24"/>
        </w:rPr>
      </w:pPr>
      <w:r w:rsidRPr="007929BD">
        <w:rPr>
          <w:rFonts w:cstheme="minorBidi"/>
          <w:szCs w:val="24"/>
        </w:rPr>
        <w:t>}</w:t>
      </w:r>
    </w:p>
    <w:p w14:paraId="2BA3500A" w14:textId="44B75410" w:rsidR="00703B91" w:rsidRPr="007929BD" w:rsidRDefault="00703B91" w:rsidP="00703B91">
      <w:pPr>
        <w:pStyle w:val="3f3f3f3f3f3f3f3f3f3"/>
        <w:rPr>
          <w:rFonts w:cstheme="minorBidi"/>
          <w:bCs w:val="0"/>
          <w:szCs w:val="24"/>
        </w:rPr>
      </w:pPr>
      <w:r>
        <w:rPr>
          <w:rFonts w:asciiTheme="minorHAnsi" w:hAnsiTheme="minorHAnsi" w:cstheme="minorBidi"/>
          <w:bCs w:val="0"/>
          <w:szCs w:val="24"/>
          <w:lang w:val="uk-UA"/>
        </w:rPr>
        <w:t>Т</w:t>
      </w:r>
      <w:proofErr w:type="spellStart"/>
      <w:r w:rsidRPr="007929BD">
        <w:rPr>
          <w:rFonts w:cstheme="minorBidi"/>
          <w:bCs w:val="0"/>
          <w:szCs w:val="24"/>
        </w:rPr>
        <w:t>ип</w:t>
      </w:r>
      <w:proofErr w:type="spellEnd"/>
      <w:r w:rsidRPr="007929BD">
        <w:rPr>
          <w:rFonts w:cstheme="minorBidi"/>
          <w:bCs w:val="0"/>
          <w:szCs w:val="24"/>
        </w:rPr>
        <w:t xml:space="preserve"> </w:t>
      </w:r>
      <w:r w:rsidRPr="007929BD">
        <w:rPr>
          <w:rFonts w:cstheme="minorBidi"/>
          <w:bCs w:val="0"/>
          <w:szCs w:val="24"/>
        </w:rPr>
        <w:t>об</w:t>
      </w:r>
      <w:r>
        <w:rPr>
          <w:rFonts w:asciiTheme="minorHAnsi" w:hAnsiTheme="minorHAnsi" w:cstheme="minorBidi"/>
          <w:bCs w:val="0"/>
          <w:szCs w:val="24"/>
          <w:lang w:val="uk-UA"/>
        </w:rPr>
        <w:t>є</w:t>
      </w:r>
      <w:proofErr w:type="spellStart"/>
      <w:r w:rsidRPr="007929BD">
        <w:rPr>
          <w:rFonts w:cstheme="minorBidi"/>
          <w:bCs w:val="0"/>
          <w:szCs w:val="24"/>
        </w:rPr>
        <w:t>кт</w:t>
      </w:r>
      <w:proofErr w:type="spellEnd"/>
      <w:r>
        <w:rPr>
          <w:rFonts w:asciiTheme="minorHAnsi" w:hAnsiTheme="minorHAnsi" w:cstheme="minorBidi"/>
          <w:bCs w:val="0"/>
          <w:szCs w:val="24"/>
          <w:lang w:val="uk-UA"/>
        </w:rPr>
        <w:t>у</w:t>
      </w:r>
      <w:r w:rsidRPr="007929BD">
        <w:rPr>
          <w:rFonts w:cstheme="minorBidi"/>
          <w:bCs w:val="0"/>
          <w:szCs w:val="24"/>
        </w:rPr>
        <w:t xml:space="preserve"> </w:t>
      </w:r>
      <w:r>
        <w:rPr>
          <w:rFonts w:asciiTheme="minorHAnsi" w:hAnsiTheme="minorHAnsi" w:cstheme="minorBidi"/>
          <w:bCs w:val="0"/>
          <w:szCs w:val="24"/>
          <w:lang w:val="uk-UA"/>
        </w:rPr>
        <w:t>й</w:t>
      </w:r>
      <w:r w:rsidRPr="007929BD">
        <w:rPr>
          <w:rFonts w:cstheme="minorBidi"/>
          <w:bCs w:val="0"/>
          <w:szCs w:val="24"/>
        </w:rPr>
        <w:t xml:space="preserve"> </w:t>
      </w:r>
      <w:r w:rsidRPr="007929BD">
        <w:rPr>
          <w:rFonts w:cstheme="minorBidi"/>
          <w:bCs w:val="0"/>
          <w:szCs w:val="24"/>
        </w:rPr>
        <w:t>метод</w:t>
      </w:r>
      <w:r w:rsidRPr="007929BD">
        <w:rPr>
          <w:rFonts w:cstheme="minorBidi"/>
          <w:bCs w:val="0"/>
          <w:szCs w:val="24"/>
        </w:rPr>
        <w:t xml:space="preserve"> </w:t>
      </w:r>
      <w:proofErr w:type="spellStart"/>
      <w:r>
        <w:rPr>
          <w:rFonts w:cstheme="minorBidi"/>
          <w:bCs w:val="0"/>
          <w:szCs w:val="24"/>
        </w:rPr>
        <w:t>getClass</w:t>
      </w:r>
      <w:proofErr w:type="spellEnd"/>
    </w:p>
    <w:p w14:paraId="33425385" w14:textId="1E24F7B9" w:rsidR="00703B91" w:rsidRPr="007929BD" w:rsidRDefault="00703B91" w:rsidP="00703B91">
      <w:pPr>
        <w:pStyle w:val="TextBody0"/>
        <w:rPr>
          <w:rFonts w:cstheme="minorBidi"/>
        </w:rPr>
      </w:pPr>
      <w:r w:rsidRPr="007929BD">
        <w:rPr>
          <w:rFonts w:cstheme="minorBidi"/>
        </w:rPr>
        <w:t xml:space="preserve">Метод </w:t>
      </w:r>
      <w:proofErr w:type="spellStart"/>
      <w:r>
        <w:rPr>
          <w:rStyle w:val="3f3f3f3f3f3f3f3f3f3f3f3f3f"/>
          <w:rFonts w:cstheme="minorBidi"/>
        </w:rPr>
        <w:t>getClass</w:t>
      </w:r>
      <w:proofErr w:type="spellEnd"/>
      <w:r w:rsidRPr="007929BD">
        <w:rPr>
          <w:rFonts w:cstheme="minorBidi"/>
        </w:rPr>
        <w:t xml:space="preserve"> </w:t>
      </w:r>
      <w:r>
        <w:rPr>
          <w:rFonts w:cstheme="minorBidi"/>
          <w:lang w:val="uk-UA"/>
        </w:rPr>
        <w:t>дозволяє отримати</w:t>
      </w:r>
      <w:r w:rsidRPr="007929BD">
        <w:rPr>
          <w:rFonts w:cstheme="minorBidi"/>
        </w:rPr>
        <w:t xml:space="preserve"> тип </w:t>
      </w:r>
      <w:proofErr w:type="spellStart"/>
      <w:r w:rsidRPr="007929BD">
        <w:rPr>
          <w:rFonts w:cstheme="minorBidi"/>
        </w:rPr>
        <w:t>даного</w:t>
      </w:r>
      <w:proofErr w:type="spellEnd"/>
      <w:r w:rsidRPr="007929BD">
        <w:rPr>
          <w:rFonts w:cstheme="minorBidi"/>
        </w:rPr>
        <w:t xml:space="preserve"> об</w:t>
      </w:r>
      <w:r>
        <w:rPr>
          <w:rFonts w:cstheme="minorBidi"/>
          <w:lang w:val="uk-UA"/>
        </w:rPr>
        <w:t>є</w:t>
      </w:r>
      <w:proofErr w:type="spellStart"/>
      <w:r w:rsidRPr="007929BD">
        <w:rPr>
          <w:rFonts w:cstheme="minorBidi"/>
        </w:rPr>
        <w:t>кт</w:t>
      </w:r>
      <w:proofErr w:type="spellEnd"/>
      <w:r>
        <w:rPr>
          <w:rFonts w:cstheme="minorBidi"/>
          <w:lang w:val="uk-UA"/>
        </w:rPr>
        <w:t>у</w:t>
      </w:r>
      <w:r w:rsidRPr="007929BD">
        <w:rPr>
          <w:rFonts w:cstheme="minorBidi"/>
        </w:rPr>
        <w:t>:</w:t>
      </w:r>
    </w:p>
    <w:p w14:paraId="128ADE86"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Person tom = new Person("Tom");</w:t>
      </w:r>
    </w:p>
    <w:p w14:paraId="74877FE9" w14:textId="77777777" w:rsidR="00703B91" w:rsidRPr="00703B91" w:rsidRDefault="00703B91" w:rsidP="00703B91">
      <w:pPr>
        <w:pStyle w:val="3f3f3f3f3f3f3f3f3f3f3f3f3f3f3f3f3f3f3f3f3f"/>
        <w:spacing w:after="283"/>
        <w:rPr>
          <w:rFonts w:cstheme="minorBidi"/>
          <w:szCs w:val="24"/>
          <w:lang w:val="en-US"/>
        </w:rPr>
      </w:pPr>
      <w:proofErr w:type="spellStart"/>
      <w:r w:rsidRPr="00703B91">
        <w:rPr>
          <w:rFonts w:cstheme="minorBidi"/>
          <w:szCs w:val="24"/>
          <w:lang w:val="en-US"/>
        </w:rPr>
        <w:t>System.out.println</w:t>
      </w:r>
      <w:proofErr w:type="spellEnd"/>
      <w:r w:rsidRPr="00703B91">
        <w:rPr>
          <w:rFonts w:cstheme="minorBidi"/>
          <w:szCs w:val="24"/>
          <w:lang w:val="en-US"/>
        </w:rPr>
        <w:t>(</w:t>
      </w:r>
      <w:proofErr w:type="spellStart"/>
      <w:r w:rsidRPr="00703B91">
        <w:rPr>
          <w:rFonts w:cstheme="minorBidi"/>
          <w:szCs w:val="24"/>
          <w:lang w:val="en-US"/>
        </w:rPr>
        <w:t>tom.getClass</w:t>
      </w:r>
      <w:proofErr w:type="spellEnd"/>
      <w:r w:rsidRPr="00703B91">
        <w:rPr>
          <w:rFonts w:cstheme="minorBidi"/>
          <w:szCs w:val="24"/>
          <w:lang w:val="en-US"/>
        </w:rPr>
        <w:t>()); // class Person</w:t>
      </w:r>
    </w:p>
    <w:p w14:paraId="0D43078E" w14:textId="77777777" w:rsidR="00703B91" w:rsidRPr="007929BD" w:rsidRDefault="00703B91" w:rsidP="00703B91">
      <w:pPr>
        <w:pStyle w:val="3f3f3f3f3f3f3f3f3f3"/>
        <w:rPr>
          <w:rFonts w:cstheme="minorBidi"/>
          <w:bCs w:val="0"/>
          <w:szCs w:val="24"/>
        </w:rPr>
      </w:pPr>
      <w:r w:rsidRPr="007929BD">
        <w:rPr>
          <w:rFonts w:cstheme="minorBidi"/>
          <w:bCs w:val="0"/>
          <w:szCs w:val="24"/>
        </w:rPr>
        <w:t>Метод</w:t>
      </w:r>
      <w:r w:rsidRPr="007929BD">
        <w:rPr>
          <w:rFonts w:cstheme="minorBidi"/>
          <w:bCs w:val="0"/>
          <w:szCs w:val="24"/>
        </w:rPr>
        <w:t xml:space="preserve"> </w:t>
      </w:r>
      <w:proofErr w:type="spellStart"/>
      <w:r>
        <w:rPr>
          <w:rFonts w:cstheme="minorBidi"/>
          <w:bCs w:val="0"/>
          <w:szCs w:val="24"/>
        </w:rPr>
        <w:t>equals</w:t>
      </w:r>
      <w:proofErr w:type="spellEnd"/>
    </w:p>
    <w:p w14:paraId="5F859A71" w14:textId="6611B429" w:rsidR="00703B91" w:rsidRPr="007929BD" w:rsidRDefault="00703B91" w:rsidP="00703B91">
      <w:pPr>
        <w:pStyle w:val="TextBody0"/>
        <w:rPr>
          <w:rFonts w:cstheme="minorBidi"/>
        </w:rPr>
      </w:pPr>
      <w:r w:rsidRPr="007929BD">
        <w:rPr>
          <w:rFonts w:cstheme="minorBidi"/>
        </w:rPr>
        <w:t xml:space="preserve">Метод </w:t>
      </w:r>
      <w:proofErr w:type="spellStart"/>
      <w:r>
        <w:rPr>
          <w:rFonts w:cstheme="minorBidi"/>
        </w:rPr>
        <w:t>equals</w:t>
      </w:r>
      <w:proofErr w:type="spellEnd"/>
      <w:r w:rsidRPr="007929BD">
        <w:rPr>
          <w:rFonts w:cstheme="minorBidi"/>
        </w:rPr>
        <w:t xml:space="preserve"> </w:t>
      </w:r>
      <w:r>
        <w:rPr>
          <w:rFonts w:cstheme="minorBidi"/>
          <w:lang w:val="uk-UA"/>
        </w:rPr>
        <w:t xml:space="preserve">порівнює 2 </w:t>
      </w:r>
      <w:proofErr w:type="spellStart"/>
      <w:r>
        <w:rPr>
          <w:rFonts w:cstheme="minorBidi"/>
          <w:lang w:val="uk-UA"/>
        </w:rPr>
        <w:t>обєкти</w:t>
      </w:r>
      <w:proofErr w:type="spellEnd"/>
      <w:r>
        <w:rPr>
          <w:rFonts w:cstheme="minorBidi"/>
          <w:lang w:val="uk-UA"/>
        </w:rPr>
        <w:t xml:space="preserve"> на рівність</w:t>
      </w:r>
      <w:r w:rsidRPr="007929BD">
        <w:rPr>
          <w:rFonts w:cstheme="minorBidi"/>
        </w:rPr>
        <w:t>:</w:t>
      </w:r>
    </w:p>
    <w:p w14:paraId="2382C24F"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public class Program{</w:t>
      </w:r>
    </w:p>
    <w:p w14:paraId="6A6521B2"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44CA9111"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static void main(String[] </w:t>
      </w:r>
      <w:proofErr w:type="spellStart"/>
      <w:r w:rsidRPr="00703B91">
        <w:rPr>
          <w:rFonts w:cstheme="minorBidi"/>
          <w:szCs w:val="24"/>
          <w:lang w:val="en-US"/>
        </w:rPr>
        <w:t>args</w:t>
      </w:r>
      <w:proofErr w:type="spellEnd"/>
      <w:r w:rsidRPr="00703B91">
        <w:rPr>
          <w:rFonts w:cstheme="minorBidi"/>
          <w:szCs w:val="24"/>
          <w:lang w:val="en-US"/>
        </w:rPr>
        <w:t>) {</w:t>
      </w:r>
    </w:p>
    <w:p w14:paraId="2A2C0621"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75F3E85E"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Person tom = new Person("Tom");</w:t>
      </w:r>
    </w:p>
    <w:p w14:paraId="292649D2"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Person bob = new Person("Bob");</w:t>
      </w:r>
    </w:p>
    <w:p w14:paraId="3CEAD7E1"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roofErr w:type="spellStart"/>
      <w:r w:rsidRPr="00703B91">
        <w:rPr>
          <w:rFonts w:cstheme="minorBidi"/>
          <w:szCs w:val="24"/>
          <w:lang w:val="en-US"/>
        </w:rPr>
        <w:t>System.out.println</w:t>
      </w:r>
      <w:proofErr w:type="spellEnd"/>
      <w:r w:rsidRPr="00703B91">
        <w:rPr>
          <w:rFonts w:cstheme="minorBidi"/>
          <w:szCs w:val="24"/>
          <w:lang w:val="en-US"/>
        </w:rPr>
        <w:t>(</w:t>
      </w:r>
      <w:proofErr w:type="spellStart"/>
      <w:r w:rsidRPr="00703B91">
        <w:rPr>
          <w:rFonts w:cstheme="minorBidi"/>
          <w:szCs w:val="24"/>
          <w:lang w:val="en-US"/>
        </w:rPr>
        <w:t>tom.equals</w:t>
      </w:r>
      <w:proofErr w:type="spellEnd"/>
      <w:r w:rsidRPr="00703B91">
        <w:rPr>
          <w:rFonts w:cstheme="minorBidi"/>
          <w:szCs w:val="24"/>
          <w:lang w:val="en-US"/>
        </w:rPr>
        <w:t>(bob)); // false</w:t>
      </w:r>
    </w:p>
    <w:p w14:paraId="18689D5F"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0069F5B2"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Person tom2 = new Person("Tom");</w:t>
      </w:r>
    </w:p>
    <w:p w14:paraId="7C035945"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roofErr w:type="spellStart"/>
      <w:r w:rsidRPr="00703B91">
        <w:rPr>
          <w:rFonts w:cstheme="minorBidi"/>
          <w:szCs w:val="24"/>
          <w:lang w:val="en-US"/>
        </w:rPr>
        <w:t>System.out.println</w:t>
      </w:r>
      <w:proofErr w:type="spellEnd"/>
      <w:r w:rsidRPr="00703B91">
        <w:rPr>
          <w:rFonts w:cstheme="minorBidi"/>
          <w:szCs w:val="24"/>
          <w:lang w:val="en-US"/>
        </w:rPr>
        <w:t>(</w:t>
      </w:r>
      <w:proofErr w:type="spellStart"/>
      <w:r w:rsidRPr="00703B91">
        <w:rPr>
          <w:rFonts w:cstheme="minorBidi"/>
          <w:szCs w:val="24"/>
          <w:lang w:val="en-US"/>
        </w:rPr>
        <w:t>tom.equals</w:t>
      </w:r>
      <w:proofErr w:type="spellEnd"/>
      <w:r w:rsidRPr="00703B91">
        <w:rPr>
          <w:rFonts w:cstheme="minorBidi"/>
          <w:szCs w:val="24"/>
          <w:lang w:val="en-US"/>
        </w:rPr>
        <w:t>(tom2)); // true</w:t>
      </w:r>
    </w:p>
    <w:p w14:paraId="2784A155"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262E0615"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w:t>
      </w:r>
    </w:p>
    <w:p w14:paraId="4EAC230D"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class Person {</w:t>
      </w:r>
    </w:p>
    <w:p w14:paraId="3CC9983E"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1CE2594B"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private String name;</w:t>
      </w:r>
    </w:p>
    <w:p w14:paraId="328852C3"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32DBC561"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Person(String name){</w:t>
      </w:r>
    </w:p>
    <w:p w14:paraId="342FD91B"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lastRenderedPageBreak/>
        <w:t xml:space="preserve">    </w:t>
      </w:r>
    </w:p>
    <w:p w14:paraId="2AA8A37F"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this.name=name;</w:t>
      </w:r>
    </w:p>
    <w:p w14:paraId="22950BF1"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4AF7D6FF"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20FFC231"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@Override</w:t>
      </w:r>
    </w:p>
    <w:p w14:paraId="0EC98534"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public </w:t>
      </w:r>
      <w:proofErr w:type="spellStart"/>
      <w:r w:rsidRPr="00703B91">
        <w:rPr>
          <w:rFonts w:cstheme="minorBidi"/>
          <w:szCs w:val="24"/>
          <w:lang w:val="en-US"/>
        </w:rPr>
        <w:t>boolean</w:t>
      </w:r>
      <w:proofErr w:type="spellEnd"/>
      <w:r w:rsidRPr="00703B91">
        <w:rPr>
          <w:rFonts w:cstheme="minorBidi"/>
          <w:szCs w:val="24"/>
          <w:lang w:val="en-US"/>
        </w:rPr>
        <w:t xml:space="preserve"> equals(Object obj){</w:t>
      </w:r>
    </w:p>
    <w:p w14:paraId="6407E698"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w:t>
      </w:r>
    </w:p>
    <w:p w14:paraId="1E2632BB"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if (!(obj </w:t>
      </w:r>
      <w:proofErr w:type="spellStart"/>
      <w:r w:rsidRPr="00703B91">
        <w:rPr>
          <w:rFonts w:cstheme="minorBidi"/>
          <w:szCs w:val="24"/>
          <w:lang w:val="en-US"/>
        </w:rPr>
        <w:t>instanceof</w:t>
      </w:r>
      <w:proofErr w:type="spellEnd"/>
      <w:r w:rsidRPr="00703B91">
        <w:rPr>
          <w:rFonts w:cstheme="minorBidi"/>
          <w:szCs w:val="24"/>
          <w:lang w:val="en-US"/>
        </w:rPr>
        <w:t xml:space="preserve"> Person)) return false;</w:t>
      </w:r>
    </w:p>
    <w:p w14:paraId="3A74FDC9" w14:textId="77777777" w:rsidR="00703B91" w:rsidRPr="00703B91" w:rsidRDefault="00703B91" w:rsidP="00703B91">
      <w:pPr>
        <w:pStyle w:val="3f3f3f3f3f3f3f3f3f3f3f3f3f3f3f3f3f3f3f3f3f"/>
        <w:rPr>
          <w:rFonts w:cstheme="minorBidi"/>
          <w:szCs w:val="24"/>
          <w:lang w:val="en-US"/>
        </w:rPr>
      </w:pPr>
    </w:p>
    <w:p w14:paraId="3538D74B"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Person p = (Person)obj;</w:t>
      </w:r>
    </w:p>
    <w:p w14:paraId="60A838D4" w14:textId="77777777" w:rsidR="00703B91" w:rsidRPr="00703B91" w:rsidRDefault="00703B91" w:rsidP="00703B91">
      <w:pPr>
        <w:pStyle w:val="3f3f3f3f3f3f3f3f3f3f3f3f3f3f3f3f3f3f3f3f3f"/>
        <w:rPr>
          <w:rFonts w:cstheme="minorBidi"/>
          <w:szCs w:val="24"/>
          <w:lang w:val="en-US"/>
        </w:rPr>
      </w:pPr>
      <w:r w:rsidRPr="00703B91">
        <w:rPr>
          <w:rFonts w:cstheme="minorBidi"/>
          <w:szCs w:val="24"/>
          <w:lang w:val="en-US"/>
        </w:rPr>
        <w:t xml:space="preserve">        return </w:t>
      </w:r>
      <w:proofErr w:type="spellStart"/>
      <w:r w:rsidRPr="00703B91">
        <w:rPr>
          <w:rFonts w:cstheme="minorBidi"/>
          <w:szCs w:val="24"/>
          <w:lang w:val="en-US"/>
        </w:rPr>
        <w:t>this.name.equals</w:t>
      </w:r>
      <w:proofErr w:type="spellEnd"/>
      <w:r w:rsidRPr="00703B91">
        <w:rPr>
          <w:rFonts w:cstheme="minorBidi"/>
          <w:szCs w:val="24"/>
          <w:lang w:val="en-US"/>
        </w:rPr>
        <w:t>(p.name);</w:t>
      </w:r>
    </w:p>
    <w:p w14:paraId="3098FC07" w14:textId="77777777" w:rsidR="00703B91" w:rsidRPr="007929BD" w:rsidRDefault="00703B91" w:rsidP="00703B91">
      <w:pPr>
        <w:pStyle w:val="3f3f3f3f3f3f3f3f3f3f3f3f3f3f3f3f3f3f3f3f3f"/>
        <w:rPr>
          <w:rFonts w:cstheme="minorBidi"/>
          <w:szCs w:val="24"/>
        </w:rPr>
      </w:pPr>
      <w:r w:rsidRPr="00703B91">
        <w:rPr>
          <w:rFonts w:cstheme="minorBidi"/>
          <w:szCs w:val="24"/>
          <w:lang w:val="en-US"/>
        </w:rPr>
        <w:t xml:space="preserve">    </w:t>
      </w:r>
      <w:r w:rsidRPr="007929BD">
        <w:rPr>
          <w:rFonts w:cstheme="minorBidi"/>
          <w:szCs w:val="24"/>
        </w:rPr>
        <w:t>}</w:t>
      </w:r>
    </w:p>
    <w:p w14:paraId="7809584E" w14:textId="77777777" w:rsidR="00703B91" w:rsidRPr="007929BD" w:rsidRDefault="00703B91" w:rsidP="00703B91">
      <w:pPr>
        <w:pStyle w:val="3f3f3f3f3f3f3f3f3f3f3f3f3f3f3f3f3f3f3f3f3f"/>
        <w:spacing w:after="283"/>
        <w:rPr>
          <w:rFonts w:cstheme="minorBidi"/>
          <w:szCs w:val="24"/>
        </w:rPr>
      </w:pPr>
      <w:r w:rsidRPr="007929BD">
        <w:rPr>
          <w:rFonts w:cstheme="minorBidi"/>
          <w:szCs w:val="24"/>
        </w:rPr>
        <w:t>}</w:t>
      </w:r>
    </w:p>
    <w:p w14:paraId="5F9FFDB9" w14:textId="0DC14F02" w:rsidR="00703B91" w:rsidRPr="00703B91" w:rsidRDefault="00703B91">
      <w:pPr>
        <w:pStyle w:val="3f3f3f3f3f3f3f3f3f3f3f3f3f3f3f3f3f3f3f3f3f"/>
        <w:spacing w:after="283"/>
        <w:rPr>
          <w:rFonts w:asciiTheme="minorHAnsi" w:hAnsiTheme="minorHAnsi" w:cstheme="minorBidi"/>
          <w:szCs w:val="24"/>
          <w:lang w:val="uk-UA"/>
        </w:rPr>
      </w:pPr>
      <w:r>
        <w:rPr>
          <w:rStyle w:val="tlid-translation"/>
          <w:lang w:val="uk-UA"/>
        </w:rPr>
        <w:t>Метод</w:t>
      </w:r>
      <w:r>
        <w:rPr>
          <w:rStyle w:val="tlid-translation"/>
          <w:lang w:val="uk-UA"/>
        </w:rPr>
        <w:t xml:space="preserve"> </w:t>
      </w:r>
      <w:proofErr w:type="spellStart"/>
      <w:r>
        <w:rPr>
          <w:rStyle w:val="tlid-translation"/>
          <w:lang w:val="uk-UA"/>
        </w:rPr>
        <w:t>equals</w:t>
      </w:r>
      <w:proofErr w:type="spellEnd"/>
      <w:r>
        <w:rPr>
          <w:rStyle w:val="tlid-translation"/>
          <w:lang w:val="uk-UA"/>
        </w:rPr>
        <w:t xml:space="preserve"> </w:t>
      </w:r>
      <w:proofErr w:type="spellStart"/>
      <w:r>
        <w:rPr>
          <w:rStyle w:val="tlid-translation"/>
          <w:lang w:val="uk-UA"/>
        </w:rPr>
        <w:t>пріймає</w:t>
      </w:r>
      <w:proofErr w:type="spellEnd"/>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якості</w:t>
      </w:r>
      <w:r>
        <w:rPr>
          <w:rStyle w:val="tlid-translation"/>
          <w:lang w:val="uk-UA"/>
        </w:rPr>
        <w:t xml:space="preserve"> </w:t>
      </w:r>
      <w:r>
        <w:rPr>
          <w:rStyle w:val="tlid-translation"/>
          <w:lang w:val="uk-UA"/>
        </w:rPr>
        <w:t>параметру</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w:t>
      </w:r>
      <w:r>
        <w:rPr>
          <w:rStyle w:val="tlid-translation"/>
          <w:lang w:val="uk-UA"/>
        </w:rPr>
        <w:t xml:space="preserve"> </w:t>
      </w:r>
      <w:r>
        <w:rPr>
          <w:rStyle w:val="tlid-translation"/>
          <w:lang w:val="uk-UA"/>
        </w:rPr>
        <w:t>будь</w:t>
      </w:r>
      <w:r>
        <w:rPr>
          <w:rStyle w:val="tlid-translation"/>
          <w:lang w:val="uk-UA"/>
        </w:rPr>
        <w:t>-</w:t>
      </w:r>
      <w:r>
        <w:rPr>
          <w:rStyle w:val="tlid-translation"/>
          <w:lang w:val="uk-UA"/>
        </w:rPr>
        <w:t>якого</w:t>
      </w:r>
      <w:r>
        <w:rPr>
          <w:rStyle w:val="tlid-translation"/>
          <w:lang w:val="uk-UA"/>
        </w:rPr>
        <w:t xml:space="preserve"> </w:t>
      </w:r>
      <w:r>
        <w:rPr>
          <w:rStyle w:val="tlid-translation"/>
          <w:lang w:val="uk-UA"/>
        </w:rPr>
        <w:t>типу</w:t>
      </w:r>
      <w:r>
        <w:rPr>
          <w:rStyle w:val="tlid-translation"/>
          <w:lang w:val="uk-UA"/>
        </w:rPr>
        <w:t xml:space="preserve">, </w:t>
      </w:r>
      <w:r>
        <w:rPr>
          <w:rStyle w:val="tlid-translation"/>
          <w:lang w:val="uk-UA"/>
        </w:rPr>
        <w:t>який</w:t>
      </w:r>
      <w:r>
        <w:rPr>
          <w:rStyle w:val="tlid-translation"/>
          <w:lang w:val="uk-UA"/>
        </w:rPr>
        <w:t xml:space="preserve"> </w:t>
      </w:r>
      <w:r>
        <w:rPr>
          <w:rStyle w:val="tlid-translation"/>
          <w:lang w:val="uk-UA"/>
        </w:rPr>
        <w:t>ми</w:t>
      </w:r>
      <w:r>
        <w:rPr>
          <w:rStyle w:val="tlid-translation"/>
          <w:lang w:val="uk-UA"/>
        </w:rPr>
        <w:t xml:space="preserve"> </w:t>
      </w:r>
      <w:r>
        <w:rPr>
          <w:rStyle w:val="tlid-translation"/>
          <w:lang w:val="uk-UA"/>
        </w:rPr>
        <w:t>потім</w:t>
      </w:r>
      <w:r>
        <w:rPr>
          <w:rStyle w:val="tlid-translation"/>
          <w:lang w:val="uk-UA"/>
        </w:rPr>
        <w:t xml:space="preserve"> </w:t>
      </w:r>
      <w:r>
        <w:rPr>
          <w:rStyle w:val="tlid-translation"/>
          <w:lang w:val="uk-UA"/>
        </w:rPr>
        <w:t>наводимо</w:t>
      </w:r>
      <w:r>
        <w:rPr>
          <w:rStyle w:val="tlid-translation"/>
          <w:lang w:val="uk-UA"/>
        </w:rPr>
        <w:t xml:space="preserve"> </w:t>
      </w:r>
      <w:r>
        <w:rPr>
          <w:rStyle w:val="tlid-translation"/>
          <w:lang w:val="uk-UA"/>
        </w:rPr>
        <w:t>до</w:t>
      </w:r>
      <w:r>
        <w:rPr>
          <w:rStyle w:val="tlid-translation"/>
          <w:lang w:val="uk-UA"/>
        </w:rPr>
        <w:t xml:space="preserve"> </w:t>
      </w:r>
      <w:r>
        <w:rPr>
          <w:rStyle w:val="tlid-translation"/>
          <w:lang w:val="uk-UA"/>
        </w:rPr>
        <w:t>поточного</w:t>
      </w:r>
      <w:r>
        <w:rPr>
          <w:rStyle w:val="tlid-translation"/>
          <w:lang w:val="uk-UA"/>
        </w:rPr>
        <w:t xml:space="preserve">, </w:t>
      </w:r>
      <w:r>
        <w:rPr>
          <w:rStyle w:val="tlid-translation"/>
          <w:lang w:val="uk-UA"/>
        </w:rPr>
        <w:t>якщо</w:t>
      </w:r>
      <w:r>
        <w:rPr>
          <w:rStyle w:val="tlid-translation"/>
          <w:lang w:val="uk-UA"/>
        </w:rPr>
        <w:t xml:space="preserve"> </w:t>
      </w:r>
      <w:r>
        <w:rPr>
          <w:rStyle w:val="tlid-translation"/>
          <w:lang w:val="uk-UA"/>
        </w:rPr>
        <w:t>вони</w:t>
      </w:r>
      <w:r>
        <w:rPr>
          <w:rStyle w:val="tlid-translation"/>
          <w:lang w:val="uk-UA"/>
        </w:rPr>
        <w:t xml:space="preserve"> </w:t>
      </w:r>
      <w:r>
        <w:rPr>
          <w:rStyle w:val="tlid-translation"/>
          <w:lang w:val="uk-UA"/>
        </w:rPr>
        <w:t>є</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єктами</w:t>
      </w:r>
      <w:r>
        <w:rPr>
          <w:rStyle w:val="tlid-translation"/>
          <w:lang w:val="uk-UA"/>
        </w:rPr>
        <w:t xml:space="preserve"> </w:t>
      </w:r>
      <w:r>
        <w:rPr>
          <w:rStyle w:val="tlid-translation"/>
          <w:lang w:val="uk-UA"/>
        </w:rPr>
        <w:t>одного</w:t>
      </w:r>
      <w:r>
        <w:rPr>
          <w:rStyle w:val="tlid-translation"/>
          <w:lang w:val="uk-UA"/>
        </w:rPr>
        <w:t xml:space="preserve"> </w:t>
      </w:r>
      <w:r>
        <w:rPr>
          <w:rStyle w:val="tlid-translation"/>
          <w:lang w:val="uk-UA"/>
        </w:rPr>
        <w:t>класу</w:t>
      </w:r>
      <w:r>
        <w:rPr>
          <w:rStyle w:val="tlid-translation"/>
          <w:lang w:val="uk-UA"/>
        </w:rPr>
        <w:t>.</w:t>
      </w:r>
      <w:r>
        <w:rPr>
          <w:lang w:val="uk-UA"/>
        </w:rPr>
        <w:br/>
      </w:r>
      <w:r>
        <w:rPr>
          <w:rStyle w:val="tlid-translation"/>
          <w:lang w:val="uk-UA"/>
        </w:rPr>
        <w:t>Оператор</w:t>
      </w:r>
      <w:r>
        <w:rPr>
          <w:rStyle w:val="tlid-translation"/>
          <w:lang w:val="uk-UA"/>
        </w:rPr>
        <w:t xml:space="preserve"> </w:t>
      </w:r>
      <w:proofErr w:type="spellStart"/>
      <w:r>
        <w:rPr>
          <w:rStyle w:val="tlid-translation"/>
          <w:lang w:val="uk-UA"/>
        </w:rPr>
        <w:t>instanceof</w:t>
      </w:r>
      <w:proofErr w:type="spellEnd"/>
      <w:r>
        <w:rPr>
          <w:rStyle w:val="tlid-translation"/>
          <w:lang w:val="uk-UA"/>
        </w:rPr>
        <w:t xml:space="preserve"> </w:t>
      </w:r>
      <w:r>
        <w:rPr>
          <w:rStyle w:val="tlid-translation"/>
          <w:lang w:val="uk-UA"/>
        </w:rPr>
        <w:t>дозволяє</w:t>
      </w:r>
      <w:r>
        <w:rPr>
          <w:rStyle w:val="tlid-translation"/>
          <w:lang w:val="uk-UA"/>
        </w:rPr>
        <w:t xml:space="preserve"> </w:t>
      </w:r>
      <w:r>
        <w:rPr>
          <w:rStyle w:val="tlid-translation"/>
          <w:lang w:val="uk-UA"/>
        </w:rPr>
        <w:t>з</w:t>
      </w:r>
      <w:r>
        <w:rPr>
          <w:rStyle w:val="tlid-translation"/>
          <w:lang w:val="uk-UA"/>
        </w:rPr>
        <w:t>'</w:t>
      </w:r>
      <w:r>
        <w:rPr>
          <w:rStyle w:val="tlid-translation"/>
          <w:lang w:val="uk-UA"/>
        </w:rPr>
        <w:t>ясувати</w:t>
      </w:r>
      <w:r>
        <w:rPr>
          <w:rStyle w:val="tlid-translation"/>
          <w:lang w:val="uk-UA"/>
        </w:rPr>
        <w:t xml:space="preserve">, </w:t>
      </w:r>
      <w:r>
        <w:rPr>
          <w:rStyle w:val="tlid-translation"/>
          <w:lang w:val="uk-UA"/>
        </w:rPr>
        <w:t>чи</w:t>
      </w:r>
      <w:r>
        <w:rPr>
          <w:rStyle w:val="tlid-translation"/>
          <w:lang w:val="uk-UA"/>
        </w:rPr>
        <w:t xml:space="preserve"> </w:t>
      </w:r>
      <w:r>
        <w:rPr>
          <w:rStyle w:val="tlid-translation"/>
          <w:lang w:val="uk-UA"/>
        </w:rPr>
        <w:t>є</w:t>
      </w:r>
      <w:r>
        <w:rPr>
          <w:rStyle w:val="tlid-translation"/>
          <w:lang w:val="uk-UA"/>
        </w:rPr>
        <w:t xml:space="preserve"> </w:t>
      </w:r>
      <w:r>
        <w:rPr>
          <w:rStyle w:val="tlid-translation"/>
          <w:lang w:val="uk-UA"/>
        </w:rPr>
        <w:t>переданий</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якості</w:t>
      </w:r>
      <w:r>
        <w:rPr>
          <w:rStyle w:val="tlid-translation"/>
          <w:lang w:val="uk-UA"/>
        </w:rPr>
        <w:t xml:space="preserve"> </w:t>
      </w:r>
      <w:r>
        <w:rPr>
          <w:rStyle w:val="tlid-translation"/>
          <w:lang w:val="uk-UA"/>
        </w:rPr>
        <w:t>параметра</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єктом</w:t>
      </w:r>
      <w:r>
        <w:rPr>
          <w:rStyle w:val="tlid-translation"/>
          <w:lang w:val="uk-UA"/>
        </w:rPr>
        <w:t xml:space="preserve"> </w:t>
      </w:r>
      <w:r>
        <w:rPr>
          <w:rStyle w:val="tlid-translation"/>
          <w:lang w:val="uk-UA"/>
        </w:rPr>
        <w:t>певного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даному</w:t>
      </w:r>
      <w:r>
        <w:rPr>
          <w:rStyle w:val="tlid-translation"/>
          <w:lang w:val="uk-UA"/>
        </w:rPr>
        <w:t xml:space="preserve"> </w:t>
      </w:r>
      <w:r>
        <w:rPr>
          <w:rStyle w:val="tlid-translation"/>
          <w:lang w:val="uk-UA"/>
        </w:rPr>
        <w:t>випадку</w:t>
      </w:r>
      <w:r>
        <w:rPr>
          <w:rStyle w:val="tlid-translation"/>
          <w:lang w:val="uk-UA"/>
        </w:rPr>
        <w:t xml:space="preserve"> </w:t>
      </w:r>
      <w:r>
        <w:rPr>
          <w:rStyle w:val="tlid-translation"/>
          <w:lang w:val="uk-UA"/>
        </w:rPr>
        <w:t>класу</w:t>
      </w:r>
      <w:r>
        <w:rPr>
          <w:rStyle w:val="tlid-translation"/>
          <w:lang w:val="uk-UA"/>
        </w:rPr>
        <w:t xml:space="preserve"> </w:t>
      </w:r>
      <w:proofErr w:type="spellStart"/>
      <w:r>
        <w:rPr>
          <w:rStyle w:val="tlid-translation"/>
          <w:lang w:val="uk-UA"/>
        </w:rPr>
        <w:t>Person</w:t>
      </w:r>
      <w:proofErr w:type="spellEnd"/>
      <w:r>
        <w:rPr>
          <w:rStyle w:val="tlid-translation"/>
          <w:lang w:val="uk-UA"/>
        </w:rPr>
        <w:t xml:space="preserve">. </w:t>
      </w:r>
      <w:r>
        <w:rPr>
          <w:rStyle w:val="tlid-translation"/>
          <w:lang w:val="uk-UA"/>
        </w:rPr>
        <w:t>Бо</w:t>
      </w:r>
      <w:r>
        <w:rPr>
          <w:rStyle w:val="tlid-translation"/>
          <w:lang w:val="uk-UA"/>
        </w:rPr>
        <w:t xml:space="preserve"> </w:t>
      </w:r>
      <w:r>
        <w:rPr>
          <w:rStyle w:val="tlid-translation"/>
          <w:lang w:val="uk-UA"/>
        </w:rPr>
        <w:t>якщо</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єкти</w:t>
      </w:r>
      <w:r>
        <w:rPr>
          <w:rStyle w:val="tlid-translation"/>
          <w:lang w:val="uk-UA"/>
        </w:rPr>
        <w:t xml:space="preserve"> </w:t>
      </w:r>
      <w:r>
        <w:rPr>
          <w:rStyle w:val="tlid-translation"/>
          <w:lang w:val="uk-UA"/>
        </w:rPr>
        <w:t>належать</w:t>
      </w:r>
      <w:r>
        <w:rPr>
          <w:rStyle w:val="tlid-translation"/>
          <w:lang w:val="uk-UA"/>
        </w:rPr>
        <w:t xml:space="preserve"> </w:t>
      </w:r>
      <w:r>
        <w:rPr>
          <w:rStyle w:val="tlid-translation"/>
          <w:lang w:val="uk-UA"/>
        </w:rPr>
        <w:t>до</w:t>
      </w:r>
      <w:r>
        <w:rPr>
          <w:rStyle w:val="tlid-translation"/>
          <w:lang w:val="uk-UA"/>
        </w:rPr>
        <w:t xml:space="preserve"> </w:t>
      </w:r>
      <w:r>
        <w:rPr>
          <w:rStyle w:val="tlid-translation"/>
          <w:lang w:val="uk-UA"/>
        </w:rPr>
        <w:t>різних</w:t>
      </w:r>
      <w:r>
        <w:rPr>
          <w:rStyle w:val="tlid-translation"/>
          <w:lang w:val="uk-UA"/>
        </w:rPr>
        <w:t xml:space="preserve"> </w:t>
      </w:r>
      <w:r>
        <w:rPr>
          <w:rStyle w:val="tlid-translation"/>
          <w:lang w:val="uk-UA"/>
        </w:rPr>
        <w:t>класів</w:t>
      </w:r>
      <w:r>
        <w:rPr>
          <w:rStyle w:val="tlid-translation"/>
          <w:lang w:val="uk-UA"/>
        </w:rPr>
        <w:t xml:space="preserve">, </w:t>
      </w:r>
      <w:r>
        <w:rPr>
          <w:rStyle w:val="tlid-translation"/>
          <w:lang w:val="uk-UA"/>
        </w:rPr>
        <w:t>то</w:t>
      </w:r>
      <w:r>
        <w:rPr>
          <w:rStyle w:val="tlid-translation"/>
          <w:lang w:val="uk-UA"/>
        </w:rPr>
        <w:t xml:space="preserve"> </w:t>
      </w:r>
      <w:r>
        <w:rPr>
          <w:rStyle w:val="tlid-translation"/>
          <w:lang w:val="uk-UA"/>
        </w:rPr>
        <w:t>їх</w:t>
      </w:r>
      <w:r>
        <w:rPr>
          <w:rStyle w:val="tlid-translation"/>
          <w:lang w:val="uk-UA"/>
        </w:rPr>
        <w:t xml:space="preserve"> </w:t>
      </w:r>
      <w:r>
        <w:rPr>
          <w:rStyle w:val="tlid-translation"/>
          <w:lang w:val="uk-UA"/>
        </w:rPr>
        <w:t>порівняння</w:t>
      </w:r>
      <w:r>
        <w:rPr>
          <w:rStyle w:val="tlid-translation"/>
          <w:lang w:val="uk-UA"/>
        </w:rPr>
        <w:t xml:space="preserve"> </w:t>
      </w:r>
      <w:r>
        <w:rPr>
          <w:rStyle w:val="tlid-translation"/>
          <w:lang w:val="uk-UA"/>
        </w:rPr>
        <w:t>не</w:t>
      </w:r>
      <w:r>
        <w:rPr>
          <w:rStyle w:val="tlid-translation"/>
          <w:lang w:val="uk-UA"/>
        </w:rPr>
        <w:t xml:space="preserve"> </w:t>
      </w:r>
      <w:r>
        <w:rPr>
          <w:rStyle w:val="tlid-translation"/>
          <w:lang w:val="uk-UA"/>
        </w:rPr>
        <w:t>має</w:t>
      </w:r>
      <w:r>
        <w:rPr>
          <w:rStyle w:val="tlid-translation"/>
          <w:lang w:val="uk-UA"/>
        </w:rPr>
        <w:t xml:space="preserve"> </w:t>
      </w:r>
      <w:r>
        <w:rPr>
          <w:rStyle w:val="tlid-translation"/>
          <w:lang w:val="uk-UA"/>
        </w:rPr>
        <w:t>сенсу</w:t>
      </w:r>
      <w:r>
        <w:rPr>
          <w:rStyle w:val="tlid-translation"/>
          <w:lang w:val="uk-UA"/>
        </w:rPr>
        <w:t xml:space="preserve">, </w:t>
      </w:r>
      <w:r>
        <w:rPr>
          <w:rStyle w:val="tlid-translation"/>
          <w:lang w:val="uk-UA"/>
        </w:rPr>
        <w:t>і</w:t>
      </w:r>
      <w:r>
        <w:rPr>
          <w:rStyle w:val="tlid-translation"/>
          <w:lang w:val="uk-UA"/>
        </w:rPr>
        <w:t xml:space="preserve"> </w:t>
      </w:r>
      <w:r>
        <w:rPr>
          <w:rStyle w:val="tlid-translation"/>
          <w:lang w:val="uk-UA"/>
        </w:rPr>
        <w:t>повертається</w:t>
      </w:r>
      <w:r>
        <w:rPr>
          <w:rStyle w:val="tlid-translation"/>
          <w:lang w:val="uk-UA"/>
        </w:rPr>
        <w:t xml:space="preserve"> </w:t>
      </w:r>
      <w:r>
        <w:rPr>
          <w:rStyle w:val="tlid-translation"/>
          <w:lang w:val="uk-UA"/>
        </w:rPr>
        <w:t>значення</w:t>
      </w:r>
      <w:r>
        <w:rPr>
          <w:rStyle w:val="tlid-translation"/>
          <w:lang w:val="uk-UA"/>
        </w:rPr>
        <w:t xml:space="preserve"> </w:t>
      </w:r>
      <w:proofErr w:type="spellStart"/>
      <w:r>
        <w:rPr>
          <w:rStyle w:val="tlid-translation"/>
          <w:lang w:val="uk-UA"/>
        </w:rPr>
        <w:t>false</w:t>
      </w:r>
      <w:proofErr w:type="spellEnd"/>
      <w:r>
        <w:rPr>
          <w:rStyle w:val="tlid-translation"/>
          <w:lang w:val="uk-UA"/>
        </w:rPr>
        <w:t>.</w:t>
      </w:r>
      <w:r>
        <w:rPr>
          <w:lang w:val="uk-UA"/>
        </w:rPr>
        <w:br/>
      </w:r>
      <w:r>
        <w:rPr>
          <w:rStyle w:val="tlid-translation"/>
          <w:lang w:val="uk-UA"/>
        </w:rPr>
        <w:t>Потім</w:t>
      </w:r>
      <w:r>
        <w:rPr>
          <w:rStyle w:val="tlid-translation"/>
          <w:lang w:val="uk-UA"/>
        </w:rPr>
        <w:t xml:space="preserve"> </w:t>
      </w:r>
      <w:r>
        <w:rPr>
          <w:rStyle w:val="tlid-translation"/>
          <w:lang w:val="uk-UA"/>
        </w:rPr>
        <w:t>порівнюємо</w:t>
      </w:r>
      <w:r>
        <w:rPr>
          <w:rStyle w:val="tlid-translation"/>
          <w:lang w:val="uk-UA"/>
        </w:rPr>
        <w:t xml:space="preserve"> </w:t>
      </w:r>
      <w:r>
        <w:rPr>
          <w:rStyle w:val="tlid-translation"/>
          <w:lang w:val="uk-UA"/>
        </w:rPr>
        <w:t>по</w:t>
      </w:r>
      <w:r>
        <w:rPr>
          <w:rStyle w:val="tlid-translation"/>
          <w:lang w:val="uk-UA"/>
        </w:rPr>
        <w:t xml:space="preserve"> </w:t>
      </w:r>
      <w:r>
        <w:rPr>
          <w:rStyle w:val="tlid-translation"/>
          <w:lang w:val="uk-UA"/>
        </w:rPr>
        <w:t>іменах</w:t>
      </w:r>
      <w:r>
        <w:rPr>
          <w:rStyle w:val="tlid-translation"/>
          <w:lang w:val="uk-UA"/>
        </w:rPr>
        <w:t xml:space="preserve">. </w:t>
      </w:r>
      <w:r>
        <w:rPr>
          <w:rStyle w:val="tlid-translation"/>
          <w:lang w:val="uk-UA"/>
        </w:rPr>
        <w:t>Якщо</w:t>
      </w:r>
      <w:r>
        <w:rPr>
          <w:rStyle w:val="tlid-translation"/>
          <w:lang w:val="uk-UA"/>
        </w:rPr>
        <w:t xml:space="preserve"> </w:t>
      </w:r>
      <w:r>
        <w:rPr>
          <w:rStyle w:val="tlid-translation"/>
          <w:lang w:val="uk-UA"/>
        </w:rPr>
        <w:t>вони</w:t>
      </w:r>
      <w:r>
        <w:rPr>
          <w:rStyle w:val="tlid-translation"/>
          <w:lang w:val="uk-UA"/>
        </w:rPr>
        <w:t xml:space="preserve"> </w:t>
      </w:r>
      <w:r>
        <w:rPr>
          <w:rStyle w:val="tlid-translation"/>
          <w:lang w:val="uk-UA"/>
        </w:rPr>
        <w:t>збігаються</w:t>
      </w:r>
      <w:r>
        <w:rPr>
          <w:rStyle w:val="tlid-translation"/>
          <w:lang w:val="uk-UA"/>
        </w:rPr>
        <w:t xml:space="preserve">, </w:t>
      </w:r>
      <w:r>
        <w:rPr>
          <w:rStyle w:val="tlid-translation"/>
          <w:lang w:val="uk-UA"/>
        </w:rPr>
        <w:t>повертаємо</w:t>
      </w:r>
      <w:r>
        <w:rPr>
          <w:rStyle w:val="tlid-translation"/>
          <w:lang w:val="uk-UA"/>
        </w:rPr>
        <w:t xml:space="preserve"> </w:t>
      </w:r>
      <w:proofErr w:type="spellStart"/>
      <w:r>
        <w:rPr>
          <w:rStyle w:val="tlid-translation"/>
          <w:lang w:val="uk-UA"/>
        </w:rPr>
        <w:t>true</w:t>
      </w:r>
      <w:proofErr w:type="spellEnd"/>
      <w:r>
        <w:rPr>
          <w:rStyle w:val="tlid-translation"/>
          <w:lang w:val="uk-UA"/>
        </w:rPr>
        <w:t xml:space="preserve">, </w:t>
      </w:r>
      <w:r>
        <w:rPr>
          <w:rStyle w:val="tlid-translation"/>
          <w:lang w:val="uk-UA"/>
        </w:rPr>
        <w:t>що</w:t>
      </w:r>
      <w:r>
        <w:rPr>
          <w:rStyle w:val="tlid-translation"/>
          <w:lang w:val="uk-UA"/>
        </w:rPr>
        <w:t xml:space="preserve"> </w:t>
      </w:r>
      <w:r>
        <w:rPr>
          <w:rStyle w:val="tlid-translation"/>
          <w:lang w:val="uk-UA"/>
        </w:rPr>
        <w:t>буде</w:t>
      </w:r>
      <w:r>
        <w:rPr>
          <w:rStyle w:val="tlid-translation"/>
          <w:lang w:val="uk-UA"/>
        </w:rPr>
        <w:t xml:space="preserve"> </w:t>
      </w:r>
      <w:r>
        <w:rPr>
          <w:rStyle w:val="tlid-translation"/>
          <w:lang w:val="uk-UA"/>
        </w:rPr>
        <w:t>говорити</w:t>
      </w:r>
      <w:r>
        <w:rPr>
          <w:rStyle w:val="tlid-translation"/>
          <w:lang w:val="uk-UA"/>
        </w:rPr>
        <w:t xml:space="preserve">, </w:t>
      </w:r>
      <w:r>
        <w:rPr>
          <w:rStyle w:val="tlid-translation"/>
          <w:lang w:val="uk-UA"/>
        </w:rPr>
        <w:t>що</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єкти</w:t>
      </w:r>
      <w:r>
        <w:rPr>
          <w:rStyle w:val="tlid-translation"/>
          <w:lang w:val="uk-UA"/>
        </w:rPr>
        <w:t xml:space="preserve"> </w:t>
      </w:r>
      <w:r>
        <w:rPr>
          <w:rStyle w:val="tlid-translation"/>
          <w:lang w:val="uk-UA"/>
        </w:rPr>
        <w:t>рівні</w:t>
      </w:r>
      <w:r>
        <w:rPr>
          <w:rStyle w:val="tlid-translation"/>
          <w:lang w:val="uk-UA"/>
        </w:rPr>
        <w:t>.</w:t>
      </w:r>
    </w:p>
    <w:p w14:paraId="2B50D3E9" w14:textId="56DE632A" w:rsidR="00626A47" w:rsidRPr="00703B91" w:rsidRDefault="00626A47">
      <w:pPr>
        <w:pStyle w:val="3f3f3f3f3f3f3f3f3f3f3f3f3f3f3f3f3f3f3f3f3f"/>
        <w:spacing w:after="283"/>
        <w:rPr>
          <w:rFonts w:cstheme="minorBidi"/>
          <w:szCs w:val="24"/>
          <w:lang w:val="uk-UA"/>
        </w:rPr>
      </w:pPr>
    </w:p>
    <w:p w14:paraId="2C8F3413" w14:textId="1BBFC363" w:rsidR="00626A47" w:rsidRPr="00626A47" w:rsidRDefault="00626A47">
      <w:pPr>
        <w:pStyle w:val="3f3f3f3f3f3f3f3f3f3f3f3f3f3f3f3f3f3f3f3f3f"/>
        <w:spacing w:after="283"/>
        <w:rPr>
          <w:rFonts w:asciiTheme="minorHAnsi" w:hAnsiTheme="minorHAnsi" w:cstheme="minorBidi"/>
          <w:szCs w:val="24"/>
          <w:lang w:val="uk-UA"/>
        </w:rPr>
      </w:pPr>
      <w:r>
        <w:rPr>
          <w:rFonts w:asciiTheme="minorHAnsi" w:hAnsiTheme="minorHAnsi" w:cstheme="minorBidi"/>
          <w:szCs w:val="24"/>
          <w:lang w:val="uk-UA"/>
        </w:rPr>
        <w:t>Внутрішні (вкладені) класи</w:t>
      </w:r>
    </w:p>
    <w:p w14:paraId="6F444518" w14:textId="77777777" w:rsidR="001F00DC" w:rsidRPr="007929BD" w:rsidRDefault="001F00DC" w:rsidP="001F00DC">
      <w:pPr>
        <w:rPr>
          <w:rFonts w:cstheme="minorBidi"/>
        </w:rPr>
      </w:pPr>
      <w:proofErr w:type="spellStart"/>
      <w:r w:rsidRPr="007929BD">
        <w:rPr>
          <w:rFonts w:cstheme="minorBidi"/>
        </w:rPr>
        <w:t>Створення</w:t>
      </w:r>
      <w:proofErr w:type="spellEnd"/>
      <w:r w:rsidRPr="007929BD">
        <w:rPr>
          <w:rFonts w:cstheme="minorBidi"/>
        </w:rPr>
        <w:t xml:space="preserve"> </w:t>
      </w:r>
      <w:proofErr w:type="spellStart"/>
      <w:r w:rsidRPr="007929BD">
        <w:rPr>
          <w:rFonts w:cstheme="minorBidi"/>
        </w:rPr>
        <w:t>класів</w:t>
      </w:r>
      <w:proofErr w:type="spellEnd"/>
      <w:r w:rsidRPr="007929BD">
        <w:rPr>
          <w:rFonts w:cstheme="minorBidi"/>
        </w:rPr>
        <w:t>.</w:t>
      </w:r>
    </w:p>
    <w:p w14:paraId="291B9200" w14:textId="77777777" w:rsidR="001F00DC" w:rsidRPr="007929BD" w:rsidRDefault="001F00DC" w:rsidP="001F00DC">
      <w:pPr>
        <w:rPr>
          <w:rFonts w:cstheme="minorBidi"/>
        </w:rPr>
      </w:pPr>
    </w:p>
    <w:p w14:paraId="21BCE5CA" w14:textId="77777777" w:rsidR="001F00DC" w:rsidRPr="007929BD" w:rsidRDefault="001F00DC" w:rsidP="001F00DC">
      <w:pPr>
        <w:rPr>
          <w:rFonts w:cstheme="minorBidi"/>
        </w:rPr>
      </w:pPr>
      <w:proofErr w:type="spellStart"/>
      <w:r w:rsidRPr="007929BD">
        <w:rPr>
          <w:rFonts w:cstheme="minorBidi"/>
        </w:rPr>
        <w:t>Поки</w:t>
      </w:r>
      <w:proofErr w:type="spellEnd"/>
      <w:r w:rsidRPr="007929BD">
        <w:rPr>
          <w:rFonts w:cstheme="minorBidi"/>
        </w:rPr>
        <w:t xml:space="preserve"> </w:t>
      </w:r>
      <w:proofErr w:type="spellStart"/>
      <w:r w:rsidRPr="007929BD">
        <w:rPr>
          <w:rFonts w:cstheme="minorBidi"/>
        </w:rPr>
        <w:t>що</w:t>
      </w:r>
      <w:proofErr w:type="spellEnd"/>
      <w:r w:rsidRPr="007929BD">
        <w:rPr>
          <w:rFonts w:cstheme="minorBidi"/>
        </w:rPr>
        <w:t xml:space="preserve"> ми </w:t>
      </w:r>
      <w:proofErr w:type="spellStart"/>
      <w:r w:rsidRPr="007929BD">
        <w:rPr>
          <w:rFonts w:cstheme="minorBidi"/>
        </w:rPr>
        <w:t>створювали</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та </w:t>
      </w:r>
      <w:proofErr w:type="spellStart"/>
      <w:r w:rsidRPr="007929BD">
        <w:rPr>
          <w:rFonts w:cstheme="minorBidi"/>
        </w:rPr>
        <w:t>використовували</w:t>
      </w:r>
      <w:proofErr w:type="spellEnd"/>
      <w:r w:rsidRPr="007929BD">
        <w:rPr>
          <w:rFonts w:cstheme="minorBidi"/>
        </w:rPr>
        <w:t xml:space="preserve"> </w:t>
      </w:r>
      <w:proofErr w:type="spellStart"/>
      <w:r w:rsidRPr="007929BD">
        <w:rPr>
          <w:rFonts w:cstheme="minorBidi"/>
        </w:rPr>
        <w:t>його</w:t>
      </w:r>
      <w:proofErr w:type="spellEnd"/>
      <w:r w:rsidRPr="007929BD">
        <w:rPr>
          <w:rFonts w:cstheme="minorBidi"/>
        </w:rPr>
        <w:t xml:space="preserve"> в </w:t>
      </w:r>
      <w:proofErr w:type="spellStart"/>
      <w:r w:rsidRPr="007929BD">
        <w:rPr>
          <w:rFonts w:cstheme="minorBidi"/>
        </w:rPr>
        <w:t>середині</w:t>
      </w:r>
      <w:proofErr w:type="spellEnd"/>
      <w:r w:rsidRPr="007929BD">
        <w:rPr>
          <w:rFonts w:cstheme="minorBidi"/>
        </w:rPr>
        <w:t xml:space="preserve"> методу </w:t>
      </w:r>
      <w:proofErr w:type="spellStart"/>
      <w:r>
        <w:rPr>
          <w:rFonts w:cstheme="minorBidi"/>
        </w:rPr>
        <w:t>main</w:t>
      </w:r>
      <w:proofErr w:type="spellEnd"/>
      <w:r w:rsidRPr="007929BD">
        <w:rPr>
          <w:rFonts w:cstheme="minorBidi"/>
        </w:rPr>
        <w:t xml:space="preserve">() </w:t>
      </w:r>
      <w:proofErr w:type="spellStart"/>
      <w:r w:rsidRPr="007929BD">
        <w:rPr>
          <w:rFonts w:cstheme="minorBidi"/>
        </w:rPr>
        <w:t>цього</w:t>
      </w:r>
      <w:proofErr w:type="spellEnd"/>
      <w:r w:rsidRPr="007929BD">
        <w:rPr>
          <w:rFonts w:cstheme="minorBidi"/>
        </w:rPr>
        <w:t xml:space="preserve"> самого </w:t>
      </w:r>
      <w:proofErr w:type="spellStart"/>
      <w:r w:rsidRPr="007929BD">
        <w:rPr>
          <w:rFonts w:cstheme="minorBidi"/>
        </w:rPr>
        <w:t>класу</w:t>
      </w:r>
      <w:proofErr w:type="spellEnd"/>
      <w:r w:rsidRPr="007929BD">
        <w:rPr>
          <w:rFonts w:cstheme="minorBidi"/>
        </w:rPr>
        <w:t xml:space="preserve">. Але </w:t>
      </w:r>
      <w:proofErr w:type="spellStart"/>
      <w:r w:rsidRPr="007929BD">
        <w:rPr>
          <w:rFonts w:cstheme="minorBidi"/>
        </w:rPr>
        <w:t>насправды</w:t>
      </w:r>
      <w:proofErr w:type="spellEnd"/>
      <w:r w:rsidRPr="007929BD">
        <w:rPr>
          <w:rFonts w:cstheme="minorBidi"/>
        </w:rPr>
        <w:t xml:space="preserve"> </w:t>
      </w:r>
      <w:proofErr w:type="spellStart"/>
      <w:r w:rsidRPr="007929BD">
        <w:rPr>
          <w:rFonts w:cstheme="minorBidi"/>
        </w:rPr>
        <w:t>класи</w:t>
      </w:r>
      <w:proofErr w:type="spellEnd"/>
      <w:r w:rsidRPr="007929BD">
        <w:rPr>
          <w:rFonts w:cstheme="minorBidi"/>
        </w:rPr>
        <w:t xml:space="preserve"> </w:t>
      </w:r>
      <w:proofErr w:type="spellStart"/>
      <w:r w:rsidRPr="007929BD">
        <w:rPr>
          <w:rFonts w:cstheme="minorBidi"/>
        </w:rPr>
        <w:t>можна</w:t>
      </w:r>
      <w:proofErr w:type="spellEnd"/>
      <w:r w:rsidRPr="007929BD">
        <w:rPr>
          <w:rFonts w:cstheme="minorBidi"/>
        </w:rPr>
        <w:t xml:space="preserve"> </w:t>
      </w:r>
      <w:proofErr w:type="spellStart"/>
      <w:r w:rsidRPr="007929BD">
        <w:rPr>
          <w:rFonts w:cstheme="minorBidi"/>
        </w:rPr>
        <w:t>створювати</w:t>
      </w:r>
      <w:proofErr w:type="spellEnd"/>
      <w:r w:rsidRPr="007929BD">
        <w:rPr>
          <w:rFonts w:cstheme="minorBidi"/>
        </w:rPr>
        <w:t xml:space="preserve"> в тому ж </w:t>
      </w:r>
      <w:proofErr w:type="spellStart"/>
      <w:r w:rsidRPr="007929BD">
        <w:rPr>
          <w:rFonts w:cstheme="minorBidi"/>
        </w:rPr>
        <w:t>файлі</w:t>
      </w:r>
      <w:proofErr w:type="spellEnd"/>
      <w:r w:rsidRPr="007929BD">
        <w:rPr>
          <w:rFonts w:cstheme="minorBidi"/>
        </w:rPr>
        <w:t xml:space="preserve">, де </w:t>
      </w:r>
      <w:proofErr w:type="spellStart"/>
      <w:r w:rsidRPr="007929BD">
        <w:rPr>
          <w:rFonts w:cstheme="minorBidi"/>
        </w:rPr>
        <w:t>основний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але не в самому </w:t>
      </w:r>
      <w:proofErr w:type="spellStart"/>
      <w:r w:rsidRPr="007929BD">
        <w:rPr>
          <w:rFonts w:cstheme="minorBidi"/>
        </w:rPr>
        <w:t>класі</w:t>
      </w:r>
      <w:proofErr w:type="spellEnd"/>
      <w:r w:rsidRPr="007929BD">
        <w:rPr>
          <w:rFonts w:cstheme="minorBidi"/>
        </w:rPr>
        <w:t xml:space="preserve"> </w:t>
      </w:r>
      <w:proofErr w:type="spellStart"/>
      <w:r w:rsidRPr="007929BD">
        <w:rPr>
          <w:rFonts w:cstheme="minorBidi"/>
        </w:rPr>
        <w:t>додатковим</w:t>
      </w:r>
      <w:proofErr w:type="spellEnd"/>
      <w:r w:rsidRPr="007929BD">
        <w:rPr>
          <w:rFonts w:cstheme="minorBidi"/>
        </w:rPr>
        <w:t xml:space="preserve"> </w:t>
      </w:r>
      <w:proofErr w:type="spellStart"/>
      <w:r w:rsidRPr="007929BD">
        <w:rPr>
          <w:rFonts w:cstheme="minorBidi"/>
        </w:rPr>
        <w:t>класом</w:t>
      </w:r>
      <w:proofErr w:type="spellEnd"/>
      <w:r w:rsidRPr="007929BD">
        <w:rPr>
          <w:rFonts w:cstheme="minorBidi"/>
        </w:rPr>
        <w:t>.</w:t>
      </w:r>
    </w:p>
    <w:p w14:paraId="66C83D6A" w14:textId="77777777" w:rsidR="001F00DC" w:rsidRPr="007929BD" w:rsidRDefault="001F00DC" w:rsidP="001F00DC">
      <w:pPr>
        <w:rPr>
          <w:rFonts w:cstheme="minorBidi"/>
        </w:rPr>
      </w:pPr>
    </w:p>
    <w:p w14:paraId="2AE8ECD7" w14:textId="77777777" w:rsidR="001F00DC" w:rsidRPr="001F00DC" w:rsidRDefault="001F00DC" w:rsidP="001F00DC">
      <w:pPr>
        <w:rPr>
          <w:rFonts w:cstheme="minorBidi"/>
          <w:lang w:val="en-US"/>
        </w:rPr>
      </w:pPr>
      <w:r w:rsidRPr="001F00DC">
        <w:rPr>
          <w:rFonts w:cstheme="minorBidi"/>
          <w:lang w:val="en-US"/>
        </w:rPr>
        <w:t>Class A{</w:t>
      </w:r>
    </w:p>
    <w:p w14:paraId="44D2CC12" w14:textId="77777777" w:rsidR="001F00DC" w:rsidRPr="001F00DC" w:rsidRDefault="001F00DC" w:rsidP="001F00DC">
      <w:pPr>
        <w:rPr>
          <w:rFonts w:cstheme="minorBidi"/>
          <w:lang w:val="en-US"/>
        </w:rPr>
      </w:pPr>
      <w:r w:rsidRPr="001F00DC">
        <w:rPr>
          <w:rFonts w:cstheme="minorBidi"/>
          <w:lang w:val="en-US"/>
        </w:rPr>
        <w:t xml:space="preserve">    int field1;</w:t>
      </w:r>
    </w:p>
    <w:p w14:paraId="65EBB1D1" w14:textId="77777777" w:rsidR="001F00DC" w:rsidRPr="001F00DC" w:rsidRDefault="001F00DC" w:rsidP="001F00DC">
      <w:pPr>
        <w:rPr>
          <w:rFonts w:cstheme="minorBidi"/>
          <w:lang w:val="en-US"/>
        </w:rPr>
      </w:pPr>
      <w:r w:rsidRPr="001F00DC">
        <w:rPr>
          <w:rFonts w:cstheme="minorBidi"/>
          <w:lang w:val="en-US"/>
        </w:rPr>
        <w:t>***</w:t>
      </w:r>
    </w:p>
    <w:p w14:paraId="1E11929E" w14:textId="77777777" w:rsidR="001F00DC" w:rsidRPr="001F00DC" w:rsidRDefault="001F00DC" w:rsidP="001F00DC">
      <w:pPr>
        <w:rPr>
          <w:rFonts w:cstheme="minorBidi"/>
          <w:lang w:val="en-US"/>
        </w:rPr>
      </w:pPr>
      <w:r w:rsidRPr="001F00DC">
        <w:rPr>
          <w:rFonts w:cstheme="minorBidi"/>
          <w:lang w:val="en-US"/>
        </w:rPr>
        <w:t xml:space="preserve">   int method1(){</w:t>
      </w:r>
    </w:p>
    <w:p w14:paraId="23327C42" w14:textId="77777777" w:rsidR="001F00DC" w:rsidRDefault="001F00DC" w:rsidP="001F00DC">
      <w:pPr>
        <w:rPr>
          <w:rFonts w:cstheme="minorBidi"/>
        </w:rPr>
      </w:pPr>
      <w:r w:rsidRPr="001F00DC">
        <w:rPr>
          <w:rFonts w:cstheme="minorBidi"/>
          <w:lang w:val="en-US"/>
        </w:rPr>
        <w:t xml:space="preserve">        </w:t>
      </w:r>
      <w:proofErr w:type="spellStart"/>
      <w:r>
        <w:rPr>
          <w:rFonts w:cstheme="minorBidi"/>
        </w:rPr>
        <w:t>return</w:t>
      </w:r>
      <w:proofErr w:type="spellEnd"/>
      <w:r>
        <w:rPr>
          <w:rFonts w:cstheme="minorBidi"/>
        </w:rPr>
        <w:t xml:space="preserve"> 0;</w:t>
      </w:r>
    </w:p>
    <w:p w14:paraId="62D5C70B" w14:textId="77777777" w:rsidR="001F00DC" w:rsidRDefault="001F00DC" w:rsidP="001F00DC">
      <w:pPr>
        <w:rPr>
          <w:rFonts w:cstheme="minorBidi"/>
        </w:rPr>
      </w:pPr>
      <w:r>
        <w:rPr>
          <w:rFonts w:cstheme="minorBidi"/>
        </w:rPr>
        <w:t xml:space="preserve">   }</w:t>
      </w:r>
    </w:p>
    <w:p w14:paraId="3E41CD62" w14:textId="77777777" w:rsidR="001F00DC" w:rsidRDefault="001F00DC" w:rsidP="001F00DC">
      <w:pPr>
        <w:rPr>
          <w:rFonts w:cstheme="minorBidi"/>
        </w:rPr>
      </w:pPr>
      <w:r>
        <w:rPr>
          <w:rFonts w:cstheme="minorBidi"/>
        </w:rPr>
        <w:t>};</w:t>
      </w:r>
    </w:p>
    <w:p w14:paraId="7D710103" w14:textId="77777777" w:rsidR="001F00DC" w:rsidRDefault="001F00DC" w:rsidP="001F00DC">
      <w:pPr>
        <w:rPr>
          <w:rFonts w:cstheme="minorBidi"/>
        </w:rPr>
      </w:pPr>
    </w:p>
    <w:p w14:paraId="7340DD2D" w14:textId="77777777" w:rsidR="001F00DC" w:rsidRDefault="001F00DC" w:rsidP="001F00DC">
      <w:pPr>
        <w:rPr>
          <w:rFonts w:cstheme="minorBidi"/>
        </w:rPr>
      </w:pPr>
      <w:proofErr w:type="spellStart"/>
      <w:r>
        <w:rPr>
          <w:rFonts w:cstheme="minorBidi"/>
        </w:rPr>
        <w:t>class</w:t>
      </w:r>
      <w:proofErr w:type="spellEnd"/>
      <w:r>
        <w:rPr>
          <w:rFonts w:cstheme="minorBidi"/>
        </w:rPr>
        <w:t xml:space="preserve"> </w:t>
      </w:r>
      <w:proofErr w:type="spellStart"/>
      <w:r>
        <w:rPr>
          <w:rFonts w:cstheme="minorBidi"/>
        </w:rPr>
        <w:t>Base</w:t>
      </w:r>
      <w:proofErr w:type="spellEnd"/>
      <w:r>
        <w:rPr>
          <w:rFonts w:cstheme="minorBidi"/>
        </w:rPr>
        <w:t>{</w:t>
      </w:r>
    </w:p>
    <w:p w14:paraId="1A7208C0" w14:textId="77777777" w:rsidR="001F00DC" w:rsidRDefault="001F00DC" w:rsidP="001F00DC">
      <w:pPr>
        <w:rPr>
          <w:rFonts w:cstheme="minorBidi"/>
        </w:rPr>
      </w:pPr>
    </w:p>
    <w:p w14:paraId="23C67BE7" w14:textId="77777777" w:rsidR="001F00DC" w:rsidRPr="001F00DC" w:rsidRDefault="001F00DC" w:rsidP="001F00DC">
      <w:pPr>
        <w:rPr>
          <w:rFonts w:cstheme="minorBidi"/>
          <w:lang w:val="en-US"/>
        </w:rPr>
      </w:pPr>
      <w:r>
        <w:rPr>
          <w:rFonts w:cstheme="minorBidi"/>
        </w:rPr>
        <w:t xml:space="preserve"> </w:t>
      </w:r>
      <w:r w:rsidRPr="001F00DC">
        <w:rPr>
          <w:rFonts w:cstheme="minorBidi"/>
          <w:lang w:val="en-US"/>
        </w:rPr>
        <w:t xml:space="preserve">public static void main(String[] </w:t>
      </w:r>
      <w:proofErr w:type="spellStart"/>
      <w:r w:rsidRPr="001F00DC">
        <w:rPr>
          <w:rFonts w:cstheme="minorBidi"/>
          <w:lang w:val="en-US"/>
        </w:rPr>
        <w:t>args</w:t>
      </w:r>
      <w:proofErr w:type="spellEnd"/>
      <w:r w:rsidRPr="001F00DC">
        <w:rPr>
          <w:rFonts w:cstheme="minorBidi"/>
          <w:lang w:val="en-US"/>
        </w:rPr>
        <w:t>){</w:t>
      </w:r>
    </w:p>
    <w:p w14:paraId="108C11B5" w14:textId="77777777" w:rsidR="001F00DC" w:rsidRPr="001F00DC" w:rsidRDefault="001F00DC" w:rsidP="001F00DC">
      <w:pPr>
        <w:rPr>
          <w:rFonts w:cstheme="minorBidi"/>
          <w:lang w:val="en-US"/>
        </w:rPr>
      </w:pPr>
      <w:r w:rsidRPr="001F00DC">
        <w:rPr>
          <w:rFonts w:cstheme="minorBidi"/>
          <w:lang w:val="en-US"/>
        </w:rPr>
        <w:t xml:space="preserve">    </w:t>
      </w:r>
    </w:p>
    <w:p w14:paraId="688FF67D" w14:textId="77777777" w:rsidR="001F00DC" w:rsidRPr="007929BD" w:rsidRDefault="001F00DC" w:rsidP="001F00DC">
      <w:pPr>
        <w:rPr>
          <w:rFonts w:cstheme="minorBidi"/>
        </w:rPr>
      </w:pPr>
      <w:r w:rsidRPr="001F00DC">
        <w:rPr>
          <w:rFonts w:cstheme="minorBidi"/>
          <w:lang w:val="en-US"/>
        </w:rPr>
        <w:t xml:space="preserve"> </w:t>
      </w:r>
      <w:r w:rsidRPr="007929BD">
        <w:rPr>
          <w:rFonts w:cstheme="minorBidi"/>
        </w:rPr>
        <w:t>}</w:t>
      </w:r>
    </w:p>
    <w:p w14:paraId="75EFF9EA" w14:textId="77777777" w:rsidR="001F00DC" w:rsidRPr="007929BD" w:rsidRDefault="001F00DC" w:rsidP="001F00DC">
      <w:pPr>
        <w:rPr>
          <w:rFonts w:cstheme="minorBidi"/>
        </w:rPr>
      </w:pPr>
    </w:p>
    <w:p w14:paraId="1253846A" w14:textId="77777777" w:rsidR="001F00DC" w:rsidRPr="007929BD" w:rsidRDefault="001F00DC" w:rsidP="001F00DC">
      <w:pPr>
        <w:rPr>
          <w:rFonts w:cstheme="minorBidi"/>
        </w:rPr>
      </w:pPr>
      <w:r w:rsidRPr="007929BD">
        <w:rPr>
          <w:rFonts w:cstheme="minorBidi"/>
        </w:rPr>
        <w:t>}</w:t>
      </w:r>
    </w:p>
    <w:p w14:paraId="290B9A78" w14:textId="77777777" w:rsidR="001F00DC" w:rsidRPr="007929BD" w:rsidRDefault="001F00DC" w:rsidP="001F00DC">
      <w:pPr>
        <w:rPr>
          <w:rFonts w:cstheme="minorBidi"/>
        </w:rPr>
      </w:pPr>
    </w:p>
    <w:p w14:paraId="3D31BDC4" w14:textId="77777777" w:rsidR="001F00DC" w:rsidRPr="007929BD" w:rsidRDefault="001F00DC" w:rsidP="001F00DC">
      <w:pPr>
        <w:rPr>
          <w:rFonts w:cstheme="minorBidi"/>
        </w:rPr>
      </w:pPr>
      <w:r w:rsidRPr="007929BD">
        <w:rPr>
          <w:rFonts w:cstheme="minorBidi"/>
        </w:rPr>
        <w:t xml:space="preserve">Коли ми </w:t>
      </w:r>
      <w:proofErr w:type="spellStart"/>
      <w:r w:rsidRPr="007929BD">
        <w:rPr>
          <w:rFonts w:cstheme="minorBidi"/>
        </w:rPr>
        <w:t>скомпілюємо</w:t>
      </w:r>
      <w:proofErr w:type="spellEnd"/>
      <w:r w:rsidRPr="007929BD">
        <w:rPr>
          <w:rFonts w:cstheme="minorBidi"/>
        </w:rPr>
        <w:t xml:space="preserve"> файл  </w:t>
      </w:r>
      <w:r>
        <w:rPr>
          <w:rFonts w:cstheme="minorBidi"/>
        </w:rPr>
        <w:t>Base</w:t>
      </w:r>
      <w:r w:rsidRPr="007929BD">
        <w:rPr>
          <w:rFonts w:cstheme="minorBidi"/>
        </w:rPr>
        <w:t>.</w:t>
      </w:r>
      <w:r>
        <w:rPr>
          <w:rFonts w:cstheme="minorBidi"/>
        </w:rPr>
        <w:t>java</w:t>
      </w:r>
      <w:r w:rsidRPr="007929BD">
        <w:rPr>
          <w:rFonts w:cstheme="minorBidi"/>
        </w:rPr>
        <w:t xml:space="preserve"> за </w:t>
      </w:r>
      <w:proofErr w:type="spellStart"/>
      <w:r w:rsidRPr="007929BD">
        <w:rPr>
          <w:rFonts w:cstheme="minorBidi"/>
        </w:rPr>
        <w:t>допомогою</w:t>
      </w:r>
      <w:proofErr w:type="spellEnd"/>
      <w:r w:rsidRPr="007929BD">
        <w:rPr>
          <w:rFonts w:cstheme="minorBidi"/>
        </w:rPr>
        <w:t xml:space="preserve"> </w:t>
      </w:r>
      <w:proofErr w:type="spellStart"/>
      <w:r>
        <w:rPr>
          <w:rFonts w:cstheme="minorBidi"/>
        </w:rPr>
        <w:t>javac</w:t>
      </w:r>
      <w:proofErr w:type="spellEnd"/>
      <w:r w:rsidRPr="007929BD">
        <w:rPr>
          <w:rFonts w:cstheme="minorBidi"/>
        </w:rPr>
        <w:t xml:space="preserve"> ми </w:t>
      </w:r>
      <w:proofErr w:type="spellStart"/>
      <w:r w:rsidRPr="007929BD">
        <w:rPr>
          <w:rFonts w:cstheme="minorBidi"/>
        </w:rPr>
        <w:t>отримаємо</w:t>
      </w:r>
      <w:proofErr w:type="spellEnd"/>
      <w:r w:rsidRPr="007929BD">
        <w:rPr>
          <w:rFonts w:cstheme="minorBidi"/>
        </w:rPr>
        <w:t xml:space="preserve"> два </w:t>
      </w:r>
      <w:proofErr w:type="spellStart"/>
      <w:r w:rsidRPr="007929BD">
        <w:rPr>
          <w:rFonts w:cstheme="minorBidi"/>
        </w:rPr>
        <w:t>фали-класів</w:t>
      </w:r>
      <w:proofErr w:type="spellEnd"/>
      <w:r w:rsidRPr="007929BD">
        <w:rPr>
          <w:rFonts w:cstheme="minorBidi"/>
        </w:rPr>
        <w:t xml:space="preserve"> </w:t>
      </w:r>
    </w:p>
    <w:p w14:paraId="3849EFAE" w14:textId="77777777" w:rsidR="001F00DC" w:rsidRPr="007929BD" w:rsidRDefault="001F00DC" w:rsidP="001F00DC">
      <w:pPr>
        <w:rPr>
          <w:rFonts w:cstheme="minorBidi"/>
        </w:rPr>
      </w:pPr>
    </w:p>
    <w:p w14:paraId="077CBA22" w14:textId="77777777" w:rsidR="001F00DC" w:rsidRPr="007929BD" w:rsidRDefault="001F00DC" w:rsidP="001F00DC">
      <w:pPr>
        <w:rPr>
          <w:rFonts w:cstheme="minorBidi"/>
        </w:rPr>
      </w:pPr>
      <w:proofErr w:type="spellStart"/>
      <w:r>
        <w:rPr>
          <w:rFonts w:cstheme="minorBidi"/>
        </w:rPr>
        <w:t>A</w:t>
      </w:r>
      <w:r w:rsidRPr="007929BD">
        <w:rPr>
          <w:rFonts w:cstheme="minorBidi"/>
        </w:rPr>
        <w:t>.</w:t>
      </w:r>
      <w:r>
        <w:rPr>
          <w:rFonts w:cstheme="minorBidi"/>
        </w:rPr>
        <w:t>class</w:t>
      </w:r>
      <w:proofErr w:type="spellEnd"/>
      <w:r w:rsidRPr="007929BD">
        <w:rPr>
          <w:rFonts w:cstheme="minorBidi"/>
        </w:rPr>
        <w:t xml:space="preserve"> </w:t>
      </w:r>
      <w:proofErr w:type="spellStart"/>
      <w:r>
        <w:rPr>
          <w:rFonts w:cstheme="minorBidi"/>
        </w:rPr>
        <w:t>Base</w:t>
      </w:r>
      <w:r w:rsidRPr="007929BD">
        <w:rPr>
          <w:rFonts w:cstheme="minorBidi"/>
        </w:rPr>
        <w:t>.</w:t>
      </w:r>
      <w:r>
        <w:rPr>
          <w:rFonts w:cstheme="minorBidi"/>
        </w:rPr>
        <w:t>class</w:t>
      </w:r>
      <w:proofErr w:type="spellEnd"/>
    </w:p>
    <w:p w14:paraId="56FD6E9C" w14:textId="77777777" w:rsidR="001F00DC" w:rsidRPr="007929BD" w:rsidRDefault="001F00DC" w:rsidP="001F00DC">
      <w:pPr>
        <w:rPr>
          <w:rFonts w:cstheme="minorBidi"/>
        </w:rPr>
      </w:pPr>
    </w:p>
    <w:p w14:paraId="538942B8" w14:textId="77777777" w:rsidR="001F00DC" w:rsidRPr="007929BD" w:rsidRDefault="001F00DC" w:rsidP="001F00DC">
      <w:pPr>
        <w:rPr>
          <w:rFonts w:cstheme="minorBidi"/>
        </w:rPr>
      </w:pPr>
    </w:p>
    <w:p w14:paraId="53D163D6" w14:textId="77777777" w:rsidR="001F00DC" w:rsidRPr="007929BD" w:rsidRDefault="001F00DC" w:rsidP="001F00DC">
      <w:pPr>
        <w:rPr>
          <w:rFonts w:cstheme="minorBidi"/>
        </w:rPr>
      </w:pPr>
      <w:r w:rsidRPr="007929BD">
        <w:rPr>
          <w:rFonts w:cstheme="minorBidi"/>
        </w:rPr>
        <w:t xml:space="preserve">Для того </w:t>
      </w:r>
      <w:proofErr w:type="spellStart"/>
      <w:r w:rsidRPr="007929BD">
        <w:rPr>
          <w:rFonts w:cstheme="minorBidi"/>
        </w:rPr>
        <w:t>щоб</w:t>
      </w:r>
      <w:proofErr w:type="spellEnd"/>
      <w:r w:rsidRPr="007929BD">
        <w:rPr>
          <w:rFonts w:cstheme="minorBidi"/>
        </w:rPr>
        <w:t xml:space="preserve"> </w:t>
      </w:r>
      <w:proofErr w:type="spellStart"/>
      <w:r w:rsidRPr="007929BD">
        <w:rPr>
          <w:rFonts w:cstheme="minorBidi"/>
        </w:rPr>
        <w:t>використати</w:t>
      </w:r>
      <w:proofErr w:type="spellEnd"/>
      <w:r w:rsidRPr="007929BD">
        <w:rPr>
          <w:rFonts w:cstheme="minorBidi"/>
        </w:rPr>
        <w:t xml:space="preserve"> </w:t>
      </w:r>
      <w:proofErr w:type="spellStart"/>
      <w:r w:rsidRPr="007929BD">
        <w:rPr>
          <w:rFonts w:cstheme="minorBidi"/>
        </w:rPr>
        <w:t>обидва</w:t>
      </w:r>
      <w:proofErr w:type="spellEnd"/>
      <w:r w:rsidRPr="007929BD">
        <w:rPr>
          <w:rFonts w:cstheme="minorBidi"/>
        </w:rPr>
        <w:t xml:space="preserve"> </w:t>
      </w:r>
      <w:proofErr w:type="spellStart"/>
      <w:r w:rsidRPr="007929BD">
        <w:rPr>
          <w:rFonts w:cstheme="minorBidi"/>
        </w:rPr>
        <w:t>класи</w:t>
      </w:r>
      <w:proofErr w:type="spellEnd"/>
      <w:r w:rsidRPr="007929BD">
        <w:rPr>
          <w:rFonts w:cstheme="minorBidi"/>
        </w:rPr>
        <w:t xml:space="preserve"> при </w:t>
      </w:r>
      <w:proofErr w:type="spellStart"/>
      <w:r w:rsidRPr="007929BD">
        <w:rPr>
          <w:rFonts w:cstheme="minorBidi"/>
        </w:rPr>
        <w:t>інтерпретації</w:t>
      </w:r>
      <w:proofErr w:type="spellEnd"/>
      <w:r w:rsidRPr="007929BD">
        <w:rPr>
          <w:rFonts w:cstheme="minorBidi"/>
        </w:rPr>
        <w:t xml:space="preserve"> байт-коду </w:t>
      </w:r>
      <w:proofErr w:type="spellStart"/>
      <w:r>
        <w:rPr>
          <w:rFonts w:cstheme="minorBidi"/>
        </w:rPr>
        <w:t>Base</w:t>
      </w:r>
      <w:r w:rsidRPr="007929BD">
        <w:rPr>
          <w:rFonts w:cstheme="minorBidi"/>
        </w:rPr>
        <w:t>.</w:t>
      </w:r>
      <w:r>
        <w:rPr>
          <w:rFonts w:cstheme="minorBidi"/>
        </w:rPr>
        <w:t>class</w:t>
      </w:r>
      <w:proofErr w:type="spellEnd"/>
      <w:r w:rsidRPr="007929BD">
        <w:rPr>
          <w:rFonts w:cstheme="minorBidi"/>
        </w:rPr>
        <w:t xml:space="preserve"> </w:t>
      </w:r>
      <w:proofErr w:type="spellStart"/>
      <w:r w:rsidRPr="007929BD">
        <w:rPr>
          <w:rFonts w:cstheme="minorBidi"/>
        </w:rPr>
        <w:t>потрібно</w:t>
      </w:r>
      <w:proofErr w:type="spellEnd"/>
      <w:r w:rsidRPr="007929BD">
        <w:rPr>
          <w:rFonts w:cstheme="minorBidi"/>
        </w:rPr>
        <w:t xml:space="preserve"> </w:t>
      </w:r>
      <w:proofErr w:type="spellStart"/>
      <w:r w:rsidRPr="007929BD">
        <w:rPr>
          <w:rFonts w:cstheme="minorBidi"/>
        </w:rPr>
        <w:t>тоді</w:t>
      </w:r>
      <w:proofErr w:type="spellEnd"/>
      <w:r w:rsidRPr="007929BD">
        <w:rPr>
          <w:rFonts w:cstheme="minorBidi"/>
        </w:rPr>
        <w:t xml:space="preserve"> </w:t>
      </w:r>
      <w:proofErr w:type="spellStart"/>
      <w:r w:rsidRPr="007929BD">
        <w:rPr>
          <w:rFonts w:cstheme="minorBidi"/>
        </w:rPr>
        <w:t>викликати</w:t>
      </w:r>
      <w:proofErr w:type="spellEnd"/>
      <w:r w:rsidRPr="007929BD">
        <w:rPr>
          <w:rFonts w:cstheme="minorBidi"/>
        </w:rPr>
        <w:t xml:space="preserve"> </w:t>
      </w:r>
      <w:proofErr w:type="spellStart"/>
      <w:r w:rsidRPr="007929BD">
        <w:rPr>
          <w:rFonts w:cstheme="minorBidi"/>
        </w:rPr>
        <w:t>всередині</w:t>
      </w:r>
      <w:proofErr w:type="spellEnd"/>
      <w:r w:rsidRPr="007929BD">
        <w:rPr>
          <w:rFonts w:cstheme="minorBidi"/>
        </w:rPr>
        <w:t xml:space="preserve">  </w:t>
      </w:r>
      <w:proofErr w:type="spellStart"/>
      <w:r>
        <w:rPr>
          <w:rFonts w:cstheme="minorBidi"/>
        </w:rPr>
        <w:t>public</w:t>
      </w:r>
      <w:proofErr w:type="spellEnd"/>
      <w:r w:rsidRPr="007929BD">
        <w:rPr>
          <w:rFonts w:cstheme="minorBidi"/>
        </w:rPr>
        <w:t xml:space="preserve"> </w:t>
      </w:r>
      <w:proofErr w:type="spellStart"/>
      <w:r>
        <w:rPr>
          <w:rFonts w:cstheme="minorBidi"/>
        </w:rPr>
        <w:t>static</w:t>
      </w:r>
      <w:proofErr w:type="spellEnd"/>
      <w:r w:rsidRPr="007929BD">
        <w:rPr>
          <w:rFonts w:cstheme="minorBidi"/>
        </w:rPr>
        <w:t xml:space="preserve"> </w:t>
      </w:r>
      <w:proofErr w:type="spellStart"/>
      <w:r>
        <w:rPr>
          <w:rFonts w:cstheme="minorBidi"/>
        </w:rPr>
        <w:t>void</w:t>
      </w:r>
      <w:proofErr w:type="spellEnd"/>
      <w:r w:rsidRPr="007929BD">
        <w:rPr>
          <w:rFonts w:cstheme="minorBidi"/>
        </w:rPr>
        <w:t xml:space="preserve"> </w:t>
      </w:r>
      <w:proofErr w:type="spellStart"/>
      <w:r>
        <w:rPr>
          <w:rFonts w:cstheme="minorBidi"/>
        </w:rPr>
        <w:t>main</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w:t>
      </w:r>
      <w:proofErr w:type="spellStart"/>
      <w:r>
        <w:rPr>
          <w:rFonts w:cstheme="minorBidi"/>
        </w:rPr>
        <w:t>Base</w:t>
      </w:r>
      <w:proofErr w:type="spellEnd"/>
      <w:r w:rsidRPr="007929BD">
        <w:rPr>
          <w:rFonts w:cstheme="minorBidi"/>
        </w:rPr>
        <w:t xml:space="preserve"> </w:t>
      </w:r>
      <w:proofErr w:type="spellStart"/>
      <w:r w:rsidRPr="007929BD">
        <w:rPr>
          <w:rFonts w:cstheme="minorBidi"/>
        </w:rPr>
        <w:t>створення</w:t>
      </w:r>
      <w:proofErr w:type="spellEnd"/>
      <w:r w:rsidRPr="007929BD">
        <w:rPr>
          <w:rFonts w:cstheme="minorBidi"/>
        </w:rPr>
        <w:t xml:space="preserve"> </w:t>
      </w:r>
      <w:proofErr w:type="spellStart"/>
      <w:r w:rsidRPr="007929BD">
        <w:rPr>
          <w:rFonts w:cstheme="minorBidi"/>
        </w:rPr>
        <w:t>обєкту</w:t>
      </w:r>
      <w:proofErr w:type="spellEnd"/>
      <w:r w:rsidRPr="007929BD">
        <w:rPr>
          <w:rFonts w:cstheme="minorBidi"/>
        </w:rPr>
        <w:t xml:space="preserve"> </w:t>
      </w:r>
      <w:proofErr w:type="spellStart"/>
      <w:r w:rsidRPr="007929BD">
        <w:rPr>
          <w:rFonts w:cstheme="minorBidi"/>
        </w:rPr>
        <w:t>класу</w:t>
      </w:r>
      <w:proofErr w:type="spellEnd"/>
      <w:r w:rsidRPr="007929BD">
        <w:rPr>
          <w:rFonts w:cstheme="minorBidi"/>
        </w:rPr>
        <w:t xml:space="preserve"> А та </w:t>
      </w:r>
      <w:proofErr w:type="spellStart"/>
      <w:r w:rsidRPr="007929BD">
        <w:rPr>
          <w:rFonts w:cstheme="minorBidi"/>
        </w:rPr>
        <w:t>його</w:t>
      </w:r>
      <w:proofErr w:type="spellEnd"/>
      <w:r w:rsidRPr="007929BD">
        <w:rPr>
          <w:rFonts w:cstheme="minorBidi"/>
        </w:rPr>
        <w:t xml:space="preserve"> </w:t>
      </w:r>
      <w:proofErr w:type="spellStart"/>
      <w:r w:rsidRPr="007929BD">
        <w:rPr>
          <w:rFonts w:cstheme="minorBidi"/>
        </w:rPr>
        <w:t>методи</w:t>
      </w:r>
      <w:proofErr w:type="spellEnd"/>
      <w:r w:rsidRPr="007929BD">
        <w:rPr>
          <w:rFonts w:cstheme="minorBidi"/>
        </w:rPr>
        <w:t>:</w:t>
      </w:r>
    </w:p>
    <w:p w14:paraId="22EFDE2A" w14:textId="77777777" w:rsidR="001F00DC" w:rsidRPr="007929BD" w:rsidRDefault="001F00DC" w:rsidP="001F00DC">
      <w:pPr>
        <w:rPr>
          <w:rFonts w:cstheme="minorBidi"/>
        </w:rPr>
      </w:pPr>
    </w:p>
    <w:p w14:paraId="672AA76E" w14:textId="77777777" w:rsidR="001F00DC" w:rsidRPr="001F00DC" w:rsidRDefault="001F00DC" w:rsidP="001F00DC">
      <w:pPr>
        <w:rPr>
          <w:rFonts w:cstheme="minorBidi"/>
          <w:lang w:val="en-US"/>
        </w:rPr>
      </w:pPr>
      <w:r w:rsidRPr="007929BD">
        <w:rPr>
          <w:rFonts w:cstheme="minorBidi"/>
        </w:rPr>
        <w:t xml:space="preserve"> </w:t>
      </w:r>
      <w:r w:rsidRPr="001F00DC">
        <w:rPr>
          <w:rFonts w:cstheme="minorBidi"/>
          <w:lang w:val="en-US"/>
        </w:rPr>
        <w:t xml:space="preserve">public static void main(String[] </w:t>
      </w:r>
      <w:proofErr w:type="spellStart"/>
      <w:r w:rsidRPr="001F00DC">
        <w:rPr>
          <w:rFonts w:cstheme="minorBidi"/>
          <w:lang w:val="en-US"/>
        </w:rPr>
        <w:t>args</w:t>
      </w:r>
      <w:proofErr w:type="spellEnd"/>
      <w:r w:rsidRPr="001F00DC">
        <w:rPr>
          <w:rFonts w:cstheme="minorBidi"/>
          <w:lang w:val="en-US"/>
        </w:rPr>
        <w:t>){</w:t>
      </w:r>
    </w:p>
    <w:p w14:paraId="6A660D50" w14:textId="77777777" w:rsidR="001F00DC" w:rsidRPr="001F00DC" w:rsidRDefault="001F00DC" w:rsidP="001F00DC">
      <w:pPr>
        <w:rPr>
          <w:rFonts w:cstheme="minorBidi"/>
          <w:lang w:val="en-US"/>
        </w:rPr>
      </w:pPr>
      <w:r w:rsidRPr="001F00DC">
        <w:rPr>
          <w:rFonts w:cstheme="minorBidi"/>
          <w:lang w:val="en-US"/>
        </w:rPr>
        <w:t xml:space="preserve">       A obj = new A();</w:t>
      </w:r>
    </w:p>
    <w:p w14:paraId="6819948C" w14:textId="77777777" w:rsidR="001F00DC" w:rsidRPr="001F00DC" w:rsidRDefault="001F00DC" w:rsidP="001F00DC">
      <w:pPr>
        <w:rPr>
          <w:rFonts w:cstheme="minorBidi"/>
          <w:lang w:val="en-US"/>
        </w:rPr>
      </w:pPr>
      <w:r w:rsidRPr="001F00DC">
        <w:rPr>
          <w:rFonts w:cstheme="minorBidi"/>
          <w:lang w:val="en-US"/>
        </w:rPr>
        <w:t xml:space="preserve">       A.method1();</w:t>
      </w:r>
    </w:p>
    <w:p w14:paraId="38649A93" w14:textId="77777777" w:rsidR="001F00DC" w:rsidRPr="001F00DC" w:rsidRDefault="001F00DC" w:rsidP="001F00DC">
      <w:pPr>
        <w:rPr>
          <w:rFonts w:cstheme="minorBidi"/>
          <w:lang w:val="en-US"/>
        </w:rPr>
      </w:pPr>
      <w:r w:rsidRPr="001F00DC">
        <w:rPr>
          <w:rFonts w:cstheme="minorBidi"/>
          <w:lang w:val="en-US"/>
        </w:rPr>
        <w:t xml:space="preserve"> }</w:t>
      </w:r>
    </w:p>
    <w:p w14:paraId="068AB978" w14:textId="77777777" w:rsidR="001F00DC" w:rsidRPr="001F00DC" w:rsidRDefault="001F00DC" w:rsidP="001F00DC">
      <w:pPr>
        <w:rPr>
          <w:rFonts w:cstheme="minorBidi"/>
          <w:lang w:val="en-US"/>
        </w:rPr>
      </w:pPr>
    </w:p>
    <w:p w14:paraId="12F9EFB0" w14:textId="77777777" w:rsidR="001F00DC" w:rsidRPr="007929BD" w:rsidRDefault="001F00DC" w:rsidP="001F00DC">
      <w:pPr>
        <w:rPr>
          <w:rFonts w:cstheme="minorBidi"/>
        </w:rPr>
      </w:pPr>
      <w:proofErr w:type="spellStart"/>
      <w:r>
        <w:rPr>
          <w:rFonts w:cstheme="minorBidi"/>
        </w:rPr>
        <w:t>Однак</w:t>
      </w:r>
      <w:proofErr w:type="spellEnd"/>
      <w:r w:rsidRPr="001F00DC">
        <w:rPr>
          <w:rFonts w:cstheme="minorBidi"/>
          <w:lang w:val="en-US"/>
        </w:rPr>
        <w:t xml:space="preserve"> java </w:t>
      </w:r>
      <w:proofErr w:type="spellStart"/>
      <w:r>
        <w:rPr>
          <w:rFonts w:cstheme="minorBidi"/>
        </w:rPr>
        <w:t>дозволяє</w:t>
      </w:r>
      <w:proofErr w:type="spellEnd"/>
      <w:r w:rsidRPr="001F00DC">
        <w:rPr>
          <w:rFonts w:cstheme="minorBidi"/>
          <w:lang w:val="en-US"/>
        </w:rPr>
        <w:t xml:space="preserve"> </w:t>
      </w:r>
      <w:proofErr w:type="spellStart"/>
      <w:r>
        <w:rPr>
          <w:rFonts w:cstheme="minorBidi"/>
        </w:rPr>
        <w:t>ще</w:t>
      </w:r>
      <w:proofErr w:type="spellEnd"/>
      <w:r w:rsidRPr="001F00DC">
        <w:rPr>
          <w:rFonts w:cstheme="minorBidi"/>
          <w:lang w:val="en-US"/>
        </w:rPr>
        <w:t xml:space="preserve"> </w:t>
      </w:r>
      <w:r>
        <w:rPr>
          <w:rFonts w:cstheme="minorBidi"/>
        </w:rPr>
        <w:t>один</w:t>
      </w:r>
      <w:r w:rsidRPr="001F00DC">
        <w:rPr>
          <w:rFonts w:cstheme="minorBidi"/>
          <w:lang w:val="en-US"/>
        </w:rPr>
        <w:t xml:space="preserve"> </w:t>
      </w:r>
      <w:r>
        <w:rPr>
          <w:rFonts w:cstheme="minorBidi"/>
        </w:rPr>
        <w:t>шлях</w:t>
      </w:r>
      <w:r w:rsidRPr="001F00DC">
        <w:rPr>
          <w:rFonts w:cstheme="minorBidi"/>
          <w:lang w:val="en-US"/>
        </w:rPr>
        <w:t xml:space="preserve"> </w:t>
      </w:r>
      <w:proofErr w:type="spellStart"/>
      <w:r>
        <w:rPr>
          <w:rFonts w:cstheme="minorBidi"/>
        </w:rPr>
        <w:t>стоврення</w:t>
      </w:r>
      <w:proofErr w:type="spellEnd"/>
      <w:r w:rsidRPr="001F00DC">
        <w:rPr>
          <w:rFonts w:cstheme="minorBidi"/>
          <w:lang w:val="en-US"/>
        </w:rPr>
        <w:t xml:space="preserve"> </w:t>
      </w:r>
      <w:proofErr w:type="spellStart"/>
      <w:r>
        <w:rPr>
          <w:rFonts w:cstheme="minorBidi"/>
        </w:rPr>
        <w:t>класів</w:t>
      </w:r>
      <w:proofErr w:type="spellEnd"/>
      <w:r w:rsidRPr="001F00DC">
        <w:rPr>
          <w:rFonts w:cstheme="minorBidi"/>
          <w:lang w:val="en-US"/>
        </w:rPr>
        <w:t xml:space="preserve"> </w:t>
      </w:r>
      <w:r>
        <w:rPr>
          <w:rFonts w:cstheme="minorBidi"/>
        </w:rPr>
        <w:t>у</w:t>
      </w:r>
      <w:r w:rsidRPr="001F00DC">
        <w:rPr>
          <w:rFonts w:cstheme="minorBidi"/>
          <w:lang w:val="en-US"/>
        </w:rPr>
        <w:t xml:space="preserve"> </w:t>
      </w:r>
      <w:r>
        <w:rPr>
          <w:rFonts w:cstheme="minorBidi"/>
        </w:rPr>
        <w:t>базовому</w:t>
      </w:r>
      <w:r w:rsidRPr="001F00DC">
        <w:rPr>
          <w:rFonts w:cstheme="minorBidi"/>
          <w:lang w:val="en-US"/>
        </w:rPr>
        <w:t xml:space="preserve"> </w:t>
      </w:r>
      <w:proofErr w:type="spellStart"/>
      <w:r>
        <w:rPr>
          <w:rFonts w:cstheme="minorBidi"/>
        </w:rPr>
        <w:t>файлі</w:t>
      </w:r>
      <w:proofErr w:type="spellEnd"/>
      <w:r w:rsidRPr="001F00DC">
        <w:rPr>
          <w:rFonts w:cstheme="minorBidi"/>
          <w:lang w:val="en-US"/>
        </w:rPr>
        <w:t xml:space="preserve"> – </w:t>
      </w:r>
      <w:proofErr w:type="spellStart"/>
      <w:r>
        <w:rPr>
          <w:rFonts w:cstheme="minorBidi"/>
        </w:rPr>
        <w:t>створення</w:t>
      </w:r>
      <w:proofErr w:type="spellEnd"/>
      <w:r w:rsidRPr="001F00DC">
        <w:rPr>
          <w:rFonts w:cstheme="minorBidi"/>
          <w:lang w:val="en-US"/>
        </w:rPr>
        <w:t xml:space="preserve"> </w:t>
      </w:r>
      <w:proofErr w:type="spellStart"/>
      <w:r>
        <w:rPr>
          <w:rFonts w:cstheme="minorBidi"/>
        </w:rPr>
        <w:t>вкладеного</w:t>
      </w:r>
      <w:proofErr w:type="spellEnd"/>
      <w:r w:rsidRPr="001F00DC">
        <w:rPr>
          <w:rFonts w:cstheme="minorBidi"/>
          <w:lang w:val="en-US"/>
        </w:rPr>
        <w:t xml:space="preserve"> </w:t>
      </w:r>
      <w:proofErr w:type="spellStart"/>
      <w:r>
        <w:rPr>
          <w:rFonts w:cstheme="minorBidi"/>
        </w:rPr>
        <w:t>класу</w:t>
      </w:r>
      <w:proofErr w:type="spellEnd"/>
      <w:r w:rsidRPr="001F00DC">
        <w:rPr>
          <w:rFonts w:cstheme="minorBidi"/>
          <w:lang w:val="en-US"/>
        </w:rPr>
        <w:t xml:space="preserve">(Nested class). </w:t>
      </w:r>
      <w:r w:rsidRPr="007929BD">
        <w:rPr>
          <w:rFonts w:cstheme="minorBidi"/>
        </w:rPr>
        <w:t xml:space="preserve">Ми </w:t>
      </w:r>
      <w:proofErr w:type="spellStart"/>
      <w:r w:rsidRPr="007929BD">
        <w:rPr>
          <w:rFonts w:cstheme="minorBidi"/>
        </w:rPr>
        <w:t>можемо</w:t>
      </w:r>
      <w:proofErr w:type="spellEnd"/>
      <w:r w:rsidRPr="007929BD">
        <w:rPr>
          <w:rFonts w:cstheme="minorBidi"/>
        </w:rPr>
        <w:t xml:space="preserve"> </w:t>
      </w:r>
      <w:proofErr w:type="spellStart"/>
      <w:r w:rsidRPr="007929BD">
        <w:rPr>
          <w:rFonts w:cstheme="minorBidi"/>
        </w:rPr>
        <w:t>обявити</w:t>
      </w:r>
      <w:proofErr w:type="spellEnd"/>
      <w:r w:rsidRPr="007929BD">
        <w:rPr>
          <w:rFonts w:cstheme="minorBidi"/>
        </w:rPr>
        <w:t xml:space="preserve"> </w:t>
      </w:r>
      <w:proofErr w:type="spellStart"/>
      <w:r w:rsidRPr="007929BD">
        <w:rPr>
          <w:rFonts w:cstheme="minorBidi"/>
        </w:rPr>
        <w:t>новий</w:t>
      </w:r>
      <w:proofErr w:type="spellEnd"/>
      <w:r w:rsidRPr="007929BD">
        <w:rPr>
          <w:rFonts w:cstheme="minorBidi"/>
        </w:rPr>
        <w:t xml:space="preserve"> </w:t>
      </w:r>
      <w:proofErr w:type="spellStart"/>
      <w:r w:rsidRPr="007929BD">
        <w:rPr>
          <w:rFonts w:cstheme="minorBidi"/>
        </w:rPr>
        <w:t>клас</w:t>
      </w:r>
      <w:proofErr w:type="spellEnd"/>
      <w:r w:rsidRPr="007929BD">
        <w:rPr>
          <w:rFonts w:cstheme="minorBidi"/>
        </w:rPr>
        <w:t xml:space="preserve"> </w:t>
      </w:r>
      <w:proofErr w:type="spellStart"/>
      <w:r w:rsidRPr="007929BD">
        <w:rPr>
          <w:rFonts w:cstheme="minorBidi"/>
        </w:rPr>
        <w:t>всередині</w:t>
      </w:r>
      <w:proofErr w:type="spellEnd"/>
      <w:r w:rsidRPr="007929BD">
        <w:rPr>
          <w:rFonts w:cstheme="minorBidi"/>
        </w:rPr>
        <w:t xml:space="preserve"> базового, </w:t>
      </w:r>
      <w:proofErr w:type="spellStart"/>
      <w:r w:rsidRPr="007929BD">
        <w:rPr>
          <w:rFonts w:cstheme="minorBidi"/>
        </w:rPr>
        <w:t>наприклад</w:t>
      </w:r>
      <w:proofErr w:type="spellEnd"/>
    </w:p>
    <w:p w14:paraId="196CE42B" w14:textId="77777777" w:rsidR="001F00DC" w:rsidRPr="007929BD" w:rsidRDefault="001F00DC" w:rsidP="001F00DC">
      <w:pPr>
        <w:rPr>
          <w:rFonts w:cstheme="minorBidi"/>
        </w:rPr>
      </w:pPr>
    </w:p>
    <w:p w14:paraId="017A0610" w14:textId="77777777" w:rsidR="001F00DC" w:rsidRPr="007929BD" w:rsidRDefault="001F00DC" w:rsidP="001F00DC">
      <w:pPr>
        <w:rPr>
          <w:rFonts w:cstheme="minorBidi"/>
        </w:rPr>
      </w:pPr>
      <w:proofErr w:type="spellStart"/>
      <w:r>
        <w:rPr>
          <w:rFonts w:cstheme="minorBidi"/>
        </w:rPr>
        <w:t>class</w:t>
      </w:r>
      <w:proofErr w:type="spellEnd"/>
      <w:r w:rsidRPr="007929BD">
        <w:rPr>
          <w:rFonts w:cstheme="minorBidi"/>
        </w:rPr>
        <w:t xml:space="preserve"> </w:t>
      </w:r>
      <w:proofErr w:type="spellStart"/>
      <w:r>
        <w:rPr>
          <w:rFonts w:cstheme="minorBidi"/>
        </w:rPr>
        <w:t>Base</w:t>
      </w:r>
      <w:proofErr w:type="spellEnd"/>
      <w:r w:rsidRPr="007929BD">
        <w:rPr>
          <w:rFonts w:cstheme="minorBidi"/>
        </w:rPr>
        <w:t>{</w:t>
      </w:r>
    </w:p>
    <w:p w14:paraId="41474F61" w14:textId="77777777" w:rsidR="001F00DC" w:rsidRPr="007929BD" w:rsidRDefault="001F00DC" w:rsidP="001F00DC">
      <w:pPr>
        <w:rPr>
          <w:rFonts w:cstheme="minorBidi"/>
        </w:rPr>
      </w:pPr>
    </w:p>
    <w:p w14:paraId="67BD2596" w14:textId="77777777" w:rsidR="001F00DC" w:rsidRPr="001F00DC" w:rsidRDefault="001F00DC" w:rsidP="001F00DC">
      <w:pPr>
        <w:rPr>
          <w:rFonts w:cstheme="minorBidi"/>
          <w:lang w:val="en-US"/>
        </w:rPr>
      </w:pPr>
      <w:r w:rsidRPr="007929BD">
        <w:rPr>
          <w:rFonts w:cstheme="minorBidi"/>
        </w:rPr>
        <w:t xml:space="preserve">    </w:t>
      </w:r>
      <w:r w:rsidRPr="001F00DC">
        <w:rPr>
          <w:rFonts w:cstheme="minorBidi"/>
          <w:lang w:val="en-US"/>
        </w:rPr>
        <w:t>int field0;</w:t>
      </w:r>
    </w:p>
    <w:p w14:paraId="5E57DFA1" w14:textId="77777777" w:rsidR="001F00DC" w:rsidRPr="001F00DC" w:rsidRDefault="001F00DC" w:rsidP="001F00DC">
      <w:pPr>
        <w:rPr>
          <w:rFonts w:cstheme="minorBidi"/>
          <w:lang w:val="en-US"/>
        </w:rPr>
      </w:pPr>
      <w:r w:rsidRPr="001F00DC">
        <w:rPr>
          <w:rFonts w:cstheme="minorBidi"/>
          <w:lang w:val="en-US"/>
        </w:rPr>
        <w:t xml:space="preserve">    class </w:t>
      </w:r>
      <w:proofErr w:type="spellStart"/>
      <w:r w:rsidRPr="001F00DC">
        <w:rPr>
          <w:rFonts w:cstheme="minorBidi"/>
          <w:lang w:val="en-US"/>
        </w:rPr>
        <w:t>Nestedbase</w:t>
      </w:r>
      <w:proofErr w:type="spellEnd"/>
      <w:r w:rsidRPr="001F00DC">
        <w:rPr>
          <w:rFonts w:cstheme="minorBidi"/>
          <w:lang w:val="en-US"/>
        </w:rPr>
        <w:t>{</w:t>
      </w:r>
    </w:p>
    <w:p w14:paraId="6C2B1228" w14:textId="77777777" w:rsidR="001F00DC" w:rsidRPr="001F00DC" w:rsidRDefault="001F00DC" w:rsidP="001F00DC">
      <w:pPr>
        <w:rPr>
          <w:rFonts w:cstheme="minorBidi"/>
          <w:lang w:val="en-US"/>
        </w:rPr>
      </w:pPr>
      <w:r w:rsidRPr="001F00DC">
        <w:rPr>
          <w:rFonts w:cstheme="minorBidi"/>
          <w:lang w:val="en-US"/>
        </w:rPr>
        <w:t xml:space="preserve">        </w:t>
      </w:r>
    </w:p>
    <w:p w14:paraId="4B646D3C" w14:textId="77777777" w:rsidR="001F00DC" w:rsidRPr="001F00DC" w:rsidRDefault="001F00DC" w:rsidP="001F00DC">
      <w:pPr>
        <w:rPr>
          <w:rFonts w:cstheme="minorBidi"/>
          <w:lang w:val="en-US"/>
        </w:rPr>
      </w:pPr>
      <w:r w:rsidRPr="001F00DC">
        <w:rPr>
          <w:rFonts w:cstheme="minorBidi"/>
          <w:lang w:val="en-US"/>
        </w:rPr>
        <w:t xml:space="preserve">         int field1;</w:t>
      </w:r>
    </w:p>
    <w:p w14:paraId="66BF756E" w14:textId="77777777" w:rsidR="001F00DC" w:rsidRPr="001F00DC" w:rsidRDefault="001F00DC" w:rsidP="001F00DC">
      <w:pPr>
        <w:rPr>
          <w:rFonts w:cstheme="minorBidi"/>
          <w:lang w:val="en-US"/>
        </w:rPr>
      </w:pPr>
      <w:r w:rsidRPr="001F00DC">
        <w:rPr>
          <w:rFonts w:cstheme="minorBidi"/>
          <w:lang w:val="en-US"/>
        </w:rPr>
        <w:t xml:space="preserve">        void method1(){</w:t>
      </w:r>
    </w:p>
    <w:p w14:paraId="5A08E69C" w14:textId="77777777" w:rsidR="001F00DC" w:rsidRPr="001F00DC" w:rsidRDefault="001F00DC" w:rsidP="001F00DC">
      <w:pPr>
        <w:rPr>
          <w:rFonts w:cstheme="minorBidi"/>
          <w:lang w:val="en-US"/>
        </w:rPr>
      </w:pPr>
      <w:r w:rsidRPr="001F00DC">
        <w:rPr>
          <w:rFonts w:cstheme="minorBidi"/>
          <w:lang w:val="en-US"/>
        </w:rPr>
        <w:t xml:space="preserve">           </w:t>
      </w:r>
      <w:proofErr w:type="spellStart"/>
      <w:r w:rsidRPr="001F00DC">
        <w:rPr>
          <w:rFonts w:cstheme="minorBidi"/>
          <w:lang w:val="en-US"/>
        </w:rPr>
        <w:t>System.out.println</w:t>
      </w:r>
      <w:proofErr w:type="spellEnd"/>
      <w:r w:rsidRPr="001F00DC">
        <w:rPr>
          <w:rFonts w:cstheme="minorBidi"/>
          <w:lang w:val="en-US"/>
        </w:rPr>
        <w:t>(“Nested”);</w:t>
      </w:r>
    </w:p>
    <w:p w14:paraId="2283CCDC" w14:textId="77777777" w:rsidR="001F00DC" w:rsidRPr="001F00DC" w:rsidRDefault="001F00DC" w:rsidP="001F00DC">
      <w:pPr>
        <w:rPr>
          <w:rFonts w:cstheme="minorBidi"/>
          <w:lang w:val="en-US"/>
        </w:rPr>
      </w:pPr>
      <w:r w:rsidRPr="001F00DC">
        <w:rPr>
          <w:rFonts w:cstheme="minorBidi"/>
          <w:lang w:val="en-US"/>
        </w:rPr>
        <w:t xml:space="preserve">        }</w:t>
      </w:r>
    </w:p>
    <w:p w14:paraId="3556D3C3" w14:textId="77777777" w:rsidR="001F00DC" w:rsidRPr="001F00DC" w:rsidRDefault="001F00DC" w:rsidP="001F00DC">
      <w:pPr>
        <w:rPr>
          <w:rFonts w:cstheme="minorBidi"/>
          <w:lang w:val="en-US"/>
        </w:rPr>
      </w:pPr>
      <w:r w:rsidRPr="001F00DC">
        <w:rPr>
          <w:rFonts w:cstheme="minorBidi"/>
          <w:lang w:val="en-US"/>
        </w:rPr>
        <w:t xml:space="preserve">    }</w:t>
      </w:r>
    </w:p>
    <w:p w14:paraId="5F06B063" w14:textId="77777777" w:rsidR="001F00DC" w:rsidRPr="001F00DC" w:rsidRDefault="001F00DC" w:rsidP="001F00DC">
      <w:pPr>
        <w:rPr>
          <w:rFonts w:cstheme="minorBidi"/>
          <w:lang w:val="en-US"/>
        </w:rPr>
      </w:pPr>
      <w:r w:rsidRPr="001F00DC">
        <w:rPr>
          <w:rFonts w:cstheme="minorBidi"/>
          <w:lang w:val="en-US"/>
        </w:rPr>
        <w:t xml:space="preserve"> </w:t>
      </w:r>
    </w:p>
    <w:p w14:paraId="1EA9A9EC" w14:textId="77777777" w:rsidR="001F00DC" w:rsidRPr="001F00DC" w:rsidRDefault="001F00DC" w:rsidP="001F00DC">
      <w:pPr>
        <w:rPr>
          <w:rFonts w:cstheme="minorBidi"/>
          <w:lang w:val="en-US"/>
        </w:rPr>
      </w:pPr>
      <w:r w:rsidRPr="001F00DC">
        <w:rPr>
          <w:rFonts w:cstheme="minorBidi"/>
          <w:lang w:val="en-US"/>
        </w:rPr>
        <w:t xml:space="preserve">    int method0(){</w:t>
      </w:r>
    </w:p>
    <w:p w14:paraId="6DE8820C" w14:textId="77777777" w:rsidR="001F00DC" w:rsidRPr="001F00DC" w:rsidRDefault="001F00DC" w:rsidP="001F00DC">
      <w:pPr>
        <w:rPr>
          <w:rFonts w:cstheme="minorBidi"/>
          <w:lang w:val="en-US"/>
        </w:rPr>
      </w:pPr>
      <w:r w:rsidRPr="001F00DC">
        <w:rPr>
          <w:rFonts w:cstheme="minorBidi"/>
          <w:lang w:val="en-US"/>
        </w:rPr>
        <w:t xml:space="preserve">         </w:t>
      </w:r>
      <w:proofErr w:type="spellStart"/>
      <w:r w:rsidRPr="001F00DC">
        <w:rPr>
          <w:rFonts w:cstheme="minorBidi"/>
          <w:lang w:val="en-US"/>
        </w:rPr>
        <w:t>Nestedbase</w:t>
      </w:r>
      <w:proofErr w:type="spellEnd"/>
      <w:r w:rsidRPr="001F00DC">
        <w:rPr>
          <w:rFonts w:cstheme="minorBidi"/>
          <w:lang w:val="en-US"/>
        </w:rPr>
        <w:t xml:space="preserve"> n2=  </w:t>
      </w:r>
      <w:proofErr w:type="spellStart"/>
      <w:r w:rsidRPr="001F00DC">
        <w:rPr>
          <w:rFonts w:cstheme="minorBidi"/>
          <w:lang w:val="en-US"/>
        </w:rPr>
        <w:t>Nestedbase</w:t>
      </w:r>
      <w:proofErr w:type="spellEnd"/>
      <w:r w:rsidRPr="001F00DC">
        <w:rPr>
          <w:rFonts w:cstheme="minorBidi"/>
          <w:lang w:val="en-US"/>
        </w:rPr>
        <w:t>();</w:t>
      </w:r>
    </w:p>
    <w:p w14:paraId="0BD1F2DC" w14:textId="77777777" w:rsidR="001F00DC" w:rsidRPr="001F00DC" w:rsidRDefault="001F00DC" w:rsidP="001F00DC">
      <w:pPr>
        <w:rPr>
          <w:rFonts w:cstheme="minorBidi"/>
          <w:lang w:val="en-US"/>
        </w:rPr>
      </w:pPr>
      <w:r w:rsidRPr="001F00DC">
        <w:rPr>
          <w:rFonts w:cstheme="minorBidi"/>
          <w:lang w:val="en-US"/>
        </w:rPr>
        <w:t xml:space="preserve">     }</w:t>
      </w:r>
    </w:p>
    <w:p w14:paraId="105E9600" w14:textId="77777777" w:rsidR="001F00DC" w:rsidRPr="001F00DC" w:rsidRDefault="001F00DC" w:rsidP="001F00DC">
      <w:pPr>
        <w:rPr>
          <w:rFonts w:cstheme="minorBidi"/>
          <w:lang w:val="en-US"/>
        </w:rPr>
      </w:pPr>
    </w:p>
    <w:p w14:paraId="17AD3AB2" w14:textId="77777777" w:rsidR="001F00DC" w:rsidRPr="001F00DC" w:rsidRDefault="001F00DC" w:rsidP="001F00DC">
      <w:pPr>
        <w:rPr>
          <w:rFonts w:cstheme="minorBidi"/>
          <w:lang w:val="en-US"/>
        </w:rPr>
      </w:pPr>
      <w:r w:rsidRPr="001F00DC">
        <w:rPr>
          <w:rFonts w:cstheme="minorBidi"/>
          <w:lang w:val="en-US"/>
        </w:rPr>
        <w:t xml:space="preserve"> public static void main(String[] </w:t>
      </w:r>
      <w:proofErr w:type="spellStart"/>
      <w:r w:rsidRPr="001F00DC">
        <w:rPr>
          <w:rFonts w:cstheme="minorBidi"/>
          <w:lang w:val="en-US"/>
        </w:rPr>
        <w:t>args</w:t>
      </w:r>
      <w:proofErr w:type="spellEnd"/>
      <w:r w:rsidRPr="001F00DC">
        <w:rPr>
          <w:rFonts w:cstheme="minorBidi"/>
          <w:lang w:val="en-US"/>
        </w:rPr>
        <w:t>){</w:t>
      </w:r>
    </w:p>
    <w:p w14:paraId="6BB17715" w14:textId="77777777" w:rsidR="001F00DC" w:rsidRPr="001F00DC" w:rsidRDefault="001F00DC" w:rsidP="001F00DC">
      <w:pPr>
        <w:rPr>
          <w:rFonts w:cstheme="minorBidi"/>
          <w:lang w:val="en-US"/>
        </w:rPr>
      </w:pPr>
    </w:p>
    <w:p w14:paraId="12325838" w14:textId="77777777" w:rsidR="001F00DC" w:rsidRPr="001F00DC" w:rsidRDefault="001F00DC" w:rsidP="001F00DC">
      <w:pPr>
        <w:rPr>
          <w:rFonts w:cstheme="minorBidi"/>
          <w:lang w:val="en-US"/>
        </w:rPr>
      </w:pPr>
      <w:r w:rsidRPr="001F00DC">
        <w:rPr>
          <w:rFonts w:cstheme="minorBidi"/>
          <w:lang w:val="en-US"/>
        </w:rPr>
        <w:t xml:space="preserve">       </w:t>
      </w:r>
      <w:proofErr w:type="spellStart"/>
      <w:r w:rsidRPr="001F00DC">
        <w:rPr>
          <w:rFonts w:cstheme="minorBidi"/>
          <w:lang w:val="en-US"/>
        </w:rPr>
        <w:t>Nestedbase</w:t>
      </w:r>
      <w:proofErr w:type="spellEnd"/>
      <w:r w:rsidRPr="001F00DC">
        <w:rPr>
          <w:rFonts w:cstheme="minorBidi"/>
          <w:lang w:val="en-US"/>
        </w:rPr>
        <w:t xml:space="preserve"> n1= new  </w:t>
      </w:r>
      <w:proofErr w:type="spellStart"/>
      <w:r w:rsidRPr="001F00DC">
        <w:rPr>
          <w:rFonts w:cstheme="minorBidi"/>
          <w:lang w:val="en-US"/>
        </w:rPr>
        <w:t>Nestedbase</w:t>
      </w:r>
      <w:proofErr w:type="spellEnd"/>
      <w:r w:rsidRPr="001F00DC">
        <w:rPr>
          <w:rFonts w:cstheme="minorBidi"/>
          <w:lang w:val="en-US"/>
        </w:rPr>
        <w:t>();</w:t>
      </w:r>
    </w:p>
    <w:p w14:paraId="306F0BED" w14:textId="77777777" w:rsidR="001F00DC" w:rsidRPr="001F00DC" w:rsidRDefault="001F00DC" w:rsidP="001F00DC">
      <w:pPr>
        <w:rPr>
          <w:rFonts w:cstheme="minorBidi"/>
          <w:lang w:val="en-US"/>
        </w:rPr>
      </w:pPr>
      <w:r w:rsidRPr="001F00DC">
        <w:rPr>
          <w:rFonts w:cstheme="minorBidi"/>
          <w:lang w:val="en-US"/>
        </w:rPr>
        <w:t xml:space="preserve">       n1.method1();</w:t>
      </w:r>
    </w:p>
    <w:p w14:paraId="2F2943B0" w14:textId="77777777" w:rsidR="001F00DC" w:rsidRPr="001F00DC" w:rsidRDefault="001F00DC" w:rsidP="001F00DC">
      <w:pPr>
        <w:rPr>
          <w:rFonts w:cstheme="minorBidi"/>
          <w:lang w:val="en-US"/>
        </w:rPr>
      </w:pPr>
    </w:p>
    <w:p w14:paraId="5D168071" w14:textId="77777777" w:rsidR="001F00DC" w:rsidRPr="001F00DC" w:rsidRDefault="001F00DC" w:rsidP="001F00DC">
      <w:pPr>
        <w:rPr>
          <w:rFonts w:cstheme="minorBidi"/>
          <w:lang w:val="en-US"/>
        </w:rPr>
      </w:pPr>
      <w:r w:rsidRPr="001F00DC">
        <w:rPr>
          <w:rFonts w:cstheme="minorBidi"/>
          <w:lang w:val="en-US"/>
        </w:rPr>
        <w:t xml:space="preserve">       Base b1 = new Base();</w:t>
      </w:r>
    </w:p>
    <w:p w14:paraId="434A5028" w14:textId="77777777" w:rsidR="001F00DC" w:rsidRPr="001F00DC" w:rsidRDefault="001F00DC" w:rsidP="001F00DC">
      <w:pPr>
        <w:rPr>
          <w:rFonts w:cstheme="minorBidi"/>
          <w:lang w:val="en-US"/>
        </w:rPr>
      </w:pPr>
      <w:r w:rsidRPr="001F00DC">
        <w:rPr>
          <w:rFonts w:cstheme="minorBidi"/>
          <w:lang w:val="en-US"/>
        </w:rPr>
        <w:t xml:space="preserve">       b1.method0();</w:t>
      </w:r>
    </w:p>
    <w:p w14:paraId="14F1F7F5" w14:textId="77777777" w:rsidR="001F00DC" w:rsidRPr="001F00DC" w:rsidRDefault="001F00DC" w:rsidP="001F00DC">
      <w:pPr>
        <w:rPr>
          <w:rFonts w:cstheme="minorBidi"/>
          <w:lang w:val="en-US"/>
        </w:rPr>
      </w:pPr>
      <w:r w:rsidRPr="001F00DC">
        <w:rPr>
          <w:rFonts w:cstheme="minorBidi"/>
          <w:lang w:val="en-US"/>
        </w:rPr>
        <w:t xml:space="preserve">    </w:t>
      </w:r>
    </w:p>
    <w:p w14:paraId="21C23B49" w14:textId="77777777" w:rsidR="001F00DC" w:rsidRPr="001F00DC" w:rsidRDefault="001F00DC" w:rsidP="001F00DC">
      <w:pPr>
        <w:rPr>
          <w:rFonts w:cstheme="minorBidi"/>
          <w:lang w:val="en-US"/>
        </w:rPr>
      </w:pPr>
      <w:r w:rsidRPr="001F00DC">
        <w:rPr>
          <w:rFonts w:cstheme="minorBidi"/>
          <w:lang w:val="en-US"/>
        </w:rPr>
        <w:t xml:space="preserve"> }</w:t>
      </w:r>
    </w:p>
    <w:p w14:paraId="33692BB9" w14:textId="77777777" w:rsidR="001F00DC" w:rsidRPr="001F00DC" w:rsidRDefault="001F00DC" w:rsidP="001F00DC">
      <w:pPr>
        <w:rPr>
          <w:rFonts w:cstheme="minorBidi"/>
          <w:lang w:val="en-US"/>
        </w:rPr>
      </w:pPr>
    </w:p>
    <w:p w14:paraId="64BF27A1" w14:textId="77777777" w:rsidR="001F00DC" w:rsidRPr="001F00DC" w:rsidRDefault="001F00DC" w:rsidP="001F00DC">
      <w:pPr>
        <w:rPr>
          <w:rFonts w:cstheme="minorBidi"/>
          <w:lang w:val="en-US"/>
        </w:rPr>
      </w:pPr>
      <w:r w:rsidRPr="001F00DC">
        <w:rPr>
          <w:rFonts w:cstheme="minorBidi"/>
          <w:lang w:val="en-US"/>
        </w:rPr>
        <w:t>}</w:t>
      </w:r>
    </w:p>
    <w:p w14:paraId="14603A03" w14:textId="77777777" w:rsidR="001F00DC" w:rsidRPr="001F00DC" w:rsidRDefault="001F00DC" w:rsidP="001F00DC">
      <w:pPr>
        <w:rPr>
          <w:rFonts w:cstheme="minorBidi"/>
          <w:i/>
          <w:lang w:val="en-US"/>
        </w:rPr>
      </w:pPr>
    </w:p>
    <w:p w14:paraId="4A9E357E" w14:textId="77777777" w:rsidR="001F00DC" w:rsidRPr="001F00DC" w:rsidRDefault="001F00DC" w:rsidP="001F00DC">
      <w:pPr>
        <w:rPr>
          <w:rFonts w:cstheme="minorBidi"/>
          <w:lang w:val="en-US"/>
        </w:rPr>
      </w:pPr>
      <w:proofErr w:type="spellStart"/>
      <w:r>
        <w:rPr>
          <w:rFonts w:cstheme="minorBidi"/>
          <w:i/>
        </w:rPr>
        <w:t>зауважимо</w:t>
      </w:r>
      <w:proofErr w:type="spellEnd"/>
      <w:r w:rsidRPr="001F00DC">
        <w:rPr>
          <w:rFonts w:cstheme="minorBidi"/>
          <w:i/>
          <w:lang w:val="en-US"/>
        </w:rPr>
        <w:t xml:space="preserve">, </w:t>
      </w:r>
      <w:proofErr w:type="spellStart"/>
      <w:r>
        <w:rPr>
          <w:rFonts w:cstheme="minorBidi"/>
          <w:i/>
        </w:rPr>
        <w:t>що</w:t>
      </w:r>
      <w:proofErr w:type="spellEnd"/>
      <w:r w:rsidRPr="001F00DC">
        <w:rPr>
          <w:rFonts w:cstheme="minorBidi"/>
          <w:i/>
          <w:lang w:val="en-US"/>
        </w:rPr>
        <w:t xml:space="preserve"> </w:t>
      </w:r>
      <w:r>
        <w:rPr>
          <w:rFonts w:cstheme="minorBidi"/>
          <w:i/>
        </w:rPr>
        <w:t>в</w:t>
      </w:r>
      <w:r w:rsidRPr="001F00DC">
        <w:rPr>
          <w:rFonts w:cstheme="minorBidi"/>
          <w:i/>
          <w:lang w:val="en-US"/>
        </w:rPr>
        <w:t xml:space="preserve"> </w:t>
      </w:r>
      <w:proofErr w:type="spellStart"/>
      <w:r>
        <w:rPr>
          <w:rFonts w:cstheme="minorBidi"/>
          <w:i/>
        </w:rPr>
        <w:t>цьому</w:t>
      </w:r>
      <w:proofErr w:type="spellEnd"/>
      <w:r w:rsidRPr="001F00DC">
        <w:rPr>
          <w:rFonts w:cstheme="minorBidi"/>
          <w:i/>
          <w:lang w:val="en-US"/>
        </w:rPr>
        <w:t xml:space="preserve"> </w:t>
      </w:r>
      <w:proofErr w:type="spellStart"/>
      <w:r>
        <w:rPr>
          <w:rFonts w:cstheme="minorBidi"/>
          <w:i/>
        </w:rPr>
        <w:t>випадку</w:t>
      </w:r>
      <w:proofErr w:type="spellEnd"/>
      <w:r w:rsidRPr="001F00DC">
        <w:rPr>
          <w:rFonts w:cstheme="minorBidi"/>
          <w:i/>
          <w:lang w:val="en-US"/>
        </w:rPr>
        <w:t xml:space="preserve"> </w:t>
      </w:r>
      <w:r>
        <w:rPr>
          <w:rFonts w:cstheme="minorBidi"/>
          <w:i/>
        </w:rPr>
        <w:t>при</w:t>
      </w:r>
      <w:r w:rsidRPr="001F00DC">
        <w:rPr>
          <w:rFonts w:cstheme="minorBidi"/>
          <w:i/>
          <w:lang w:val="en-US"/>
        </w:rPr>
        <w:t xml:space="preserve"> </w:t>
      </w:r>
      <w:proofErr w:type="spellStart"/>
      <w:r>
        <w:rPr>
          <w:rFonts w:cstheme="minorBidi"/>
          <w:i/>
        </w:rPr>
        <w:t>створенны</w:t>
      </w:r>
      <w:proofErr w:type="spellEnd"/>
      <w:r w:rsidRPr="001F00DC">
        <w:rPr>
          <w:rFonts w:cstheme="minorBidi"/>
          <w:i/>
          <w:lang w:val="en-US"/>
        </w:rPr>
        <w:t xml:space="preserve"> </w:t>
      </w:r>
      <w:proofErr w:type="spellStart"/>
      <w:r>
        <w:rPr>
          <w:rFonts w:cstheme="minorBidi"/>
          <w:i/>
        </w:rPr>
        <w:t>класу</w:t>
      </w:r>
      <w:proofErr w:type="spellEnd"/>
      <w:r w:rsidRPr="001F00DC">
        <w:rPr>
          <w:rFonts w:cstheme="minorBidi"/>
          <w:i/>
          <w:lang w:val="en-US"/>
        </w:rPr>
        <w:t xml:space="preserve">  Base </w:t>
      </w:r>
      <w:proofErr w:type="spellStart"/>
      <w:r>
        <w:rPr>
          <w:rFonts w:cstheme="minorBidi"/>
          <w:i/>
        </w:rPr>
        <w:t>стврюється</w:t>
      </w:r>
      <w:proofErr w:type="spellEnd"/>
      <w:r w:rsidRPr="001F00DC">
        <w:rPr>
          <w:rFonts w:cstheme="minorBidi"/>
          <w:i/>
          <w:lang w:val="en-US"/>
        </w:rPr>
        <w:t xml:space="preserve"> </w:t>
      </w:r>
      <w:r>
        <w:rPr>
          <w:rFonts w:cstheme="minorBidi"/>
          <w:i/>
        </w:rPr>
        <w:t>і</w:t>
      </w:r>
      <w:r w:rsidRPr="001F00DC">
        <w:rPr>
          <w:rFonts w:cstheme="minorBidi"/>
          <w:i/>
          <w:lang w:val="en-US"/>
        </w:rPr>
        <w:t xml:space="preserve"> </w:t>
      </w:r>
      <w:proofErr w:type="spellStart"/>
      <w:r>
        <w:rPr>
          <w:rFonts w:cstheme="minorBidi"/>
          <w:i/>
        </w:rPr>
        <w:t>клас</w:t>
      </w:r>
      <w:proofErr w:type="spellEnd"/>
      <w:r w:rsidRPr="001F00DC">
        <w:rPr>
          <w:rFonts w:cstheme="minorBidi"/>
          <w:i/>
          <w:lang w:val="en-US"/>
        </w:rPr>
        <w:t xml:space="preserve"> </w:t>
      </w:r>
      <w:proofErr w:type="spellStart"/>
      <w:r w:rsidRPr="001F00DC">
        <w:rPr>
          <w:rFonts w:cstheme="minorBidi"/>
          <w:i/>
          <w:lang w:val="en-US"/>
        </w:rPr>
        <w:t>Nestedbase</w:t>
      </w:r>
      <w:proofErr w:type="spellEnd"/>
      <w:r w:rsidRPr="001F00DC">
        <w:rPr>
          <w:rFonts w:cstheme="minorBidi"/>
          <w:i/>
          <w:lang w:val="en-US"/>
        </w:rPr>
        <w:t xml:space="preserve">, </w:t>
      </w:r>
      <w:r>
        <w:rPr>
          <w:rFonts w:cstheme="minorBidi"/>
          <w:i/>
        </w:rPr>
        <w:t>а</w:t>
      </w:r>
      <w:r w:rsidRPr="001F00DC">
        <w:rPr>
          <w:rFonts w:cstheme="minorBidi"/>
          <w:i/>
          <w:lang w:val="en-US"/>
        </w:rPr>
        <w:t xml:space="preserve"> </w:t>
      </w:r>
      <w:r>
        <w:rPr>
          <w:rFonts w:cstheme="minorBidi"/>
          <w:i/>
        </w:rPr>
        <w:t>для</w:t>
      </w:r>
      <w:r w:rsidRPr="001F00DC">
        <w:rPr>
          <w:rFonts w:cstheme="minorBidi"/>
          <w:i/>
          <w:lang w:val="en-US"/>
        </w:rPr>
        <w:t xml:space="preserve"> </w:t>
      </w:r>
      <w:proofErr w:type="spellStart"/>
      <w:r>
        <w:rPr>
          <w:rFonts w:cstheme="minorBidi"/>
          <w:i/>
        </w:rPr>
        <w:t>створення</w:t>
      </w:r>
      <w:proofErr w:type="spellEnd"/>
      <w:r w:rsidRPr="001F00DC">
        <w:rPr>
          <w:rFonts w:cstheme="minorBidi"/>
          <w:i/>
          <w:lang w:val="en-US"/>
        </w:rPr>
        <w:t xml:space="preserve"> </w:t>
      </w:r>
      <w:proofErr w:type="spellStart"/>
      <w:r w:rsidRPr="001F00DC">
        <w:rPr>
          <w:rFonts w:cstheme="minorBidi"/>
          <w:i/>
          <w:lang w:val="en-US"/>
        </w:rPr>
        <w:t>Nestedbase</w:t>
      </w:r>
      <w:proofErr w:type="spellEnd"/>
      <w:r w:rsidRPr="001F00DC">
        <w:rPr>
          <w:rFonts w:cstheme="minorBidi"/>
          <w:i/>
          <w:lang w:val="en-US"/>
        </w:rPr>
        <w:t xml:space="preserve"> </w:t>
      </w:r>
      <w:proofErr w:type="spellStart"/>
      <w:r>
        <w:rPr>
          <w:rFonts w:cstheme="minorBidi"/>
          <w:i/>
        </w:rPr>
        <w:t>навпакі</w:t>
      </w:r>
      <w:proofErr w:type="spellEnd"/>
      <w:r w:rsidRPr="001F00DC">
        <w:rPr>
          <w:rFonts w:cstheme="minorBidi"/>
          <w:i/>
          <w:lang w:val="en-US"/>
        </w:rPr>
        <w:t xml:space="preserve"> </w:t>
      </w:r>
      <w:proofErr w:type="spellStart"/>
      <w:r>
        <w:rPr>
          <w:rFonts w:cstheme="minorBidi"/>
          <w:i/>
        </w:rPr>
        <w:t>потрібен</w:t>
      </w:r>
      <w:proofErr w:type="spellEnd"/>
      <w:r w:rsidRPr="001F00DC">
        <w:rPr>
          <w:rFonts w:cstheme="minorBidi"/>
          <w:i/>
          <w:lang w:val="en-US"/>
        </w:rPr>
        <w:t xml:space="preserve"> </w:t>
      </w:r>
      <w:proofErr w:type="spellStart"/>
      <w:r>
        <w:rPr>
          <w:rFonts w:cstheme="minorBidi"/>
          <w:i/>
        </w:rPr>
        <w:t>клас</w:t>
      </w:r>
      <w:proofErr w:type="spellEnd"/>
      <w:r w:rsidRPr="001F00DC">
        <w:rPr>
          <w:rFonts w:cstheme="minorBidi"/>
          <w:i/>
          <w:lang w:val="en-US"/>
        </w:rPr>
        <w:t xml:space="preserve"> Base, </w:t>
      </w:r>
      <w:proofErr w:type="spellStart"/>
      <w:r>
        <w:rPr>
          <w:rFonts w:cstheme="minorBidi"/>
          <w:i/>
        </w:rPr>
        <w:t>бо</w:t>
      </w:r>
      <w:proofErr w:type="spellEnd"/>
      <w:r w:rsidRPr="001F00DC">
        <w:rPr>
          <w:rFonts w:cstheme="minorBidi"/>
          <w:i/>
          <w:lang w:val="en-US"/>
        </w:rPr>
        <w:t xml:space="preserve"> </w:t>
      </w:r>
      <w:proofErr w:type="spellStart"/>
      <w:r>
        <w:rPr>
          <w:rFonts w:cstheme="minorBidi"/>
          <w:i/>
        </w:rPr>
        <w:t>він</w:t>
      </w:r>
      <w:proofErr w:type="spellEnd"/>
      <w:r w:rsidRPr="001F00DC">
        <w:rPr>
          <w:rFonts w:cstheme="minorBidi"/>
          <w:i/>
          <w:lang w:val="en-US"/>
        </w:rPr>
        <w:t xml:space="preserve"> </w:t>
      </w:r>
      <w:proofErr w:type="spellStart"/>
      <w:r>
        <w:rPr>
          <w:rFonts w:cstheme="minorBidi"/>
          <w:i/>
        </w:rPr>
        <w:t>його</w:t>
      </w:r>
      <w:proofErr w:type="spellEnd"/>
      <w:r w:rsidRPr="001F00DC">
        <w:rPr>
          <w:rFonts w:cstheme="minorBidi"/>
          <w:i/>
          <w:lang w:val="en-US"/>
        </w:rPr>
        <w:t xml:space="preserve"> </w:t>
      </w:r>
      <w:proofErr w:type="spellStart"/>
      <w:r>
        <w:rPr>
          <w:rFonts w:cstheme="minorBidi"/>
          <w:i/>
        </w:rPr>
        <w:t>частина</w:t>
      </w:r>
      <w:proofErr w:type="spellEnd"/>
      <w:r w:rsidRPr="001F00DC">
        <w:rPr>
          <w:rFonts w:cstheme="minorBidi"/>
          <w:i/>
          <w:lang w:val="en-US"/>
        </w:rPr>
        <w:t>.</w:t>
      </w:r>
    </w:p>
    <w:p w14:paraId="0D7ABB47" w14:textId="77777777" w:rsidR="00626A47" w:rsidRPr="001F00DC" w:rsidRDefault="00626A47">
      <w:pPr>
        <w:pStyle w:val="3f3f3f3f3f3f3f3f3f3f3f3f3f3f3f3f3f3f3f3f3f"/>
        <w:spacing w:after="283"/>
        <w:rPr>
          <w:rFonts w:cstheme="minorBidi"/>
          <w:szCs w:val="24"/>
          <w:lang w:val="en-US"/>
        </w:rPr>
      </w:pPr>
    </w:p>
    <w:p w14:paraId="4A4AB1E7" w14:textId="77777777" w:rsidR="00372039" w:rsidRPr="00372039" w:rsidRDefault="00372039" w:rsidP="00372039">
      <w:pPr>
        <w:rPr>
          <w:lang w:val="uk-UA"/>
        </w:rPr>
      </w:pPr>
      <w:r w:rsidRPr="00372039">
        <w:rPr>
          <w:lang w:val="uk-UA"/>
        </w:rPr>
        <w:t>Класи можуть бути вкладеними (</w:t>
      </w:r>
      <w:proofErr w:type="spellStart"/>
      <w:r w:rsidRPr="00372039">
        <w:rPr>
          <w:lang w:val="uk-UA"/>
        </w:rPr>
        <w:t>nested</w:t>
      </w:r>
      <w:proofErr w:type="spellEnd"/>
      <w:r w:rsidRPr="00372039">
        <w:rPr>
          <w:lang w:val="uk-UA"/>
        </w:rPr>
        <w:t xml:space="preserve">), тобто можуть бути визначені </w:t>
      </w:r>
      <w:proofErr w:type="spellStart"/>
      <w:r w:rsidRPr="00372039">
        <w:rPr>
          <w:lang w:val="uk-UA"/>
        </w:rPr>
        <w:t>внурь</w:t>
      </w:r>
      <w:proofErr w:type="spellEnd"/>
      <w:r w:rsidRPr="00372039">
        <w:rPr>
          <w:lang w:val="uk-UA"/>
        </w:rPr>
        <w:t xml:space="preserve"> інших класів. Окремим випадком вкладених класів є внутрішні класи (</w:t>
      </w:r>
      <w:proofErr w:type="spellStart"/>
      <w:r w:rsidRPr="00372039">
        <w:rPr>
          <w:lang w:val="uk-UA"/>
        </w:rPr>
        <w:t>inner</w:t>
      </w:r>
      <w:proofErr w:type="spellEnd"/>
      <w:r w:rsidRPr="00372039">
        <w:rPr>
          <w:lang w:val="uk-UA"/>
        </w:rPr>
        <w:t xml:space="preserve"> </w:t>
      </w:r>
      <w:proofErr w:type="spellStart"/>
      <w:r w:rsidRPr="00372039">
        <w:rPr>
          <w:lang w:val="uk-UA"/>
        </w:rPr>
        <w:t>class</w:t>
      </w:r>
      <w:proofErr w:type="spellEnd"/>
      <w:r w:rsidRPr="00372039">
        <w:rPr>
          <w:lang w:val="uk-UA"/>
        </w:rPr>
        <w:t xml:space="preserve">). Наприклад, є клас </w:t>
      </w:r>
      <w:proofErr w:type="spellStart"/>
      <w:r w:rsidRPr="00372039">
        <w:rPr>
          <w:lang w:val="uk-UA"/>
        </w:rPr>
        <w:t>Person</w:t>
      </w:r>
      <w:proofErr w:type="spellEnd"/>
      <w:r w:rsidRPr="00372039">
        <w:rPr>
          <w:lang w:val="uk-UA"/>
        </w:rPr>
        <w:t xml:space="preserve">, всередині якого визначено клас </w:t>
      </w:r>
      <w:proofErr w:type="spellStart"/>
      <w:r w:rsidRPr="00372039">
        <w:rPr>
          <w:lang w:val="uk-UA"/>
        </w:rPr>
        <w:t>Account</w:t>
      </w:r>
      <w:proofErr w:type="spellEnd"/>
      <w:r w:rsidRPr="00372039">
        <w:rPr>
          <w:lang w:val="uk-UA"/>
        </w:rPr>
        <w:t>:</w:t>
      </w:r>
    </w:p>
    <w:p w14:paraId="132D9F50" w14:textId="77777777" w:rsidR="00F4417E" w:rsidRDefault="00F4417E">
      <w:pPr>
        <w:pStyle w:val="3f3f3f3f3f3f3f3f3f3f3f3f3f3f3f3f3f3f3f3f3f"/>
        <w:rPr>
          <w:rFonts w:cstheme="minorBidi"/>
          <w:szCs w:val="24"/>
        </w:rPr>
      </w:pPr>
      <w:proofErr w:type="spellStart"/>
      <w:r>
        <w:rPr>
          <w:rFonts w:cstheme="minorBidi"/>
          <w:szCs w:val="24"/>
        </w:rPr>
        <w:t>public</w:t>
      </w:r>
      <w:proofErr w:type="spellEnd"/>
      <w:r>
        <w:rPr>
          <w:rFonts w:cstheme="minorBidi"/>
          <w:szCs w:val="24"/>
        </w:rPr>
        <w:t xml:space="preserve"> </w:t>
      </w:r>
      <w:proofErr w:type="spellStart"/>
      <w:r>
        <w:rPr>
          <w:rFonts w:cstheme="minorBidi"/>
          <w:szCs w:val="24"/>
        </w:rPr>
        <w:t>class</w:t>
      </w:r>
      <w:proofErr w:type="spellEnd"/>
      <w:r>
        <w:rPr>
          <w:rFonts w:cstheme="minorBidi"/>
          <w:szCs w:val="24"/>
        </w:rPr>
        <w:t xml:space="preserve"> </w:t>
      </w:r>
      <w:proofErr w:type="spellStart"/>
      <w:r>
        <w:rPr>
          <w:rFonts w:cstheme="minorBidi"/>
          <w:szCs w:val="24"/>
        </w:rPr>
        <w:t>Program</w:t>
      </w:r>
      <w:proofErr w:type="spellEnd"/>
      <w:r>
        <w:rPr>
          <w:rFonts w:cstheme="minorBidi"/>
          <w:szCs w:val="24"/>
        </w:rPr>
        <w:t>{</w:t>
      </w:r>
    </w:p>
    <w:p w14:paraId="58458020" w14:textId="77777777" w:rsidR="00F4417E" w:rsidRDefault="00F4417E">
      <w:pPr>
        <w:pStyle w:val="3f3f3f3f3f3f3f3f3f3f3f3f3f3f3f3f3f3f3f3f3f"/>
        <w:rPr>
          <w:rFonts w:cstheme="minorBidi"/>
          <w:szCs w:val="24"/>
        </w:rPr>
      </w:pPr>
      <w:r>
        <w:rPr>
          <w:rFonts w:cstheme="minorBidi"/>
          <w:szCs w:val="24"/>
        </w:rPr>
        <w:t xml:space="preserve">     </w:t>
      </w:r>
    </w:p>
    <w:p w14:paraId="7D513113"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 {</w:t>
      </w:r>
    </w:p>
    <w:p w14:paraId="2ED4A3DC" w14:textId="77777777" w:rsidR="00F4417E" w:rsidRDefault="00F4417E">
      <w:pPr>
        <w:pStyle w:val="3f3f3f3f3f3f3f3f3f3f3f3f3f3f3f3f3f3f3f3f3f"/>
        <w:rPr>
          <w:rFonts w:cstheme="minorBidi"/>
          <w:szCs w:val="24"/>
        </w:rPr>
      </w:pPr>
      <w:r>
        <w:rPr>
          <w:rFonts w:cstheme="minorBidi"/>
          <w:szCs w:val="24"/>
        </w:rPr>
        <w:t xml:space="preserve">                        </w:t>
      </w:r>
    </w:p>
    <w:p w14:paraId="2E9EEF70" w14:textId="77777777" w:rsidR="00F4417E" w:rsidRDefault="00F4417E">
      <w:pPr>
        <w:pStyle w:val="3f3f3f3f3f3f3f3f3f3f3f3f3f3f3f3f3f3f3f3f3f"/>
        <w:rPr>
          <w:rFonts w:cstheme="minorBidi"/>
          <w:szCs w:val="24"/>
        </w:rPr>
      </w:pPr>
      <w:r>
        <w:rPr>
          <w:rFonts w:cstheme="minorBidi"/>
          <w:szCs w:val="24"/>
        </w:rPr>
        <w:t xml:space="preserve">                Person tom = new Person("Tom", "qwerty");</w:t>
      </w:r>
    </w:p>
    <w:p w14:paraId="22545E3A"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tom.displayPerson</w:t>
      </w:r>
      <w:proofErr w:type="spellEnd"/>
      <w:r>
        <w:rPr>
          <w:rFonts w:cstheme="minorBidi"/>
          <w:szCs w:val="24"/>
        </w:rPr>
        <w:t>();</w:t>
      </w:r>
    </w:p>
    <w:p w14:paraId="19AF95F0"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tom.account.displayAccount</w:t>
      </w:r>
      <w:proofErr w:type="spellEnd"/>
      <w:r>
        <w:rPr>
          <w:rFonts w:cstheme="minorBidi"/>
          <w:szCs w:val="24"/>
        </w:rPr>
        <w:t>();</w:t>
      </w:r>
    </w:p>
    <w:p w14:paraId="0017DAE1" w14:textId="77777777" w:rsidR="00F4417E" w:rsidRDefault="00F4417E">
      <w:pPr>
        <w:pStyle w:val="3f3f3f3f3f3f3f3f3f3f3f3f3f3f3f3f3f3f3f3f3f"/>
        <w:rPr>
          <w:rFonts w:cstheme="minorBidi"/>
          <w:szCs w:val="24"/>
        </w:rPr>
      </w:pPr>
      <w:r>
        <w:rPr>
          <w:rFonts w:cstheme="minorBidi"/>
          <w:szCs w:val="24"/>
        </w:rPr>
        <w:t xml:space="preserve">        }</w:t>
      </w:r>
    </w:p>
    <w:p w14:paraId="2E34902E" w14:textId="77777777" w:rsidR="00F4417E" w:rsidRDefault="00F4417E">
      <w:pPr>
        <w:pStyle w:val="3f3f3f3f3f3f3f3f3f3f3f3f3f3f3f3f3f3f3f3f3f"/>
        <w:rPr>
          <w:rFonts w:cstheme="minorBidi"/>
          <w:szCs w:val="24"/>
        </w:rPr>
      </w:pPr>
      <w:r>
        <w:rPr>
          <w:rFonts w:cstheme="minorBidi"/>
          <w:szCs w:val="24"/>
        </w:rPr>
        <w:t>}</w:t>
      </w:r>
    </w:p>
    <w:p w14:paraId="318BEF28" w14:textId="77777777" w:rsidR="00F4417E" w:rsidRDefault="00F4417E">
      <w:pPr>
        <w:pStyle w:val="3f3f3f3f3f3f3f3f3f3f3f3f3f3f3f3f3f3f3f3f3f"/>
        <w:rPr>
          <w:rFonts w:cstheme="minorBidi"/>
          <w:szCs w:val="24"/>
        </w:rPr>
      </w:pPr>
      <w:r>
        <w:rPr>
          <w:rFonts w:cstheme="minorBidi"/>
          <w:szCs w:val="24"/>
        </w:rPr>
        <w:t>class Person{</w:t>
      </w:r>
    </w:p>
    <w:p w14:paraId="6062ACB8" w14:textId="77777777" w:rsidR="00F4417E" w:rsidRDefault="00F4417E">
      <w:pPr>
        <w:pStyle w:val="3f3f3f3f3f3f3f3f3f3f3f3f3f3f3f3f3f3f3f3f3f"/>
        <w:rPr>
          <w:rFonts w:cstheme="minorBidi"/>
          <w:szCs w:val="24"/>
        </w:rPr>
      </w:pPr>
      <w:r>
        <w:rPr>
          <w:rFonts w:cstheme="minorBidi"/>
          <w:szCs w:val="24"/>
        </w:rPr>
        <w:lastRenderedPageBreak/>
        <w:t xml:space="preserve">        </w:t>
      </w:r>
    </w:p>
    <w:p w14:paraId="4488EADB" w14:textId="77777777" w:rsidR="00F4417E" w:rsidRDefault="00F4417E">
      <w:pPr>
        <w:pStyle w:val="3f3f3f3f3f3f3f3f3f3f3f3f3f3f3f3f3f3f3f3f3f"/>
        <w:rPr>
          <w:rFonts w:cstheme="minorBidi"/>
          <w:szCs w:val="24"/>
        </w:rPr>
      </w:pPr>
      <w:r>
        <w:rPr>
          <w:rFonts w:cstheme="minorBidi"/>
          <w:szCs w:val="24"/>
        </w:rPr>
        <w:t xml:space="preserve">        private String name;</w:t>
      </w:r>
    </w:p>
    <w:p w14:paraId="53A6AF7F" w14:textId="77777777" w:rsidR="00F4417E" w:rsidRDefault="00F4417E">
      <w:pPr>
        <w:pStyle w:val="3f3f3f3f3f3f3f3f3f3f3f3f3f3f3f3f3f3f3f3f3f"/>
        <w:rPr>
          <w:rFonts w:cstheme="minorBidi"/>
          <w:szCs w:val="24"/>
        </w:rPr>
      </w:pPr>
      <w:r>
        <w:rPr>
          <w:rFonts w:cstheme="minorBidi"/>
          <w:szCs w:val="24"/>
        </w:rPr>
        <w:t xml:space="preserve">        Account </w:t>
      </w:r>
      <w:proofErr w:type="spellStart"/>
      <w:r>
        <w:rPr>
          <w:rFonts w:cstheme="minorBidi"/>
          <w:szCs w:val="24"/>
        </w:rPr>
        <w:t>account</w:t>
      </w:r>
      <w:proofErr w:type="spellEnd"/>
      <w:r>
        <w:rPr>
          <w:rFonts w:cstheme="minorBidi"/>
          <w:szCs w:val="24"/>
        </w:rPr>
        <w:t>;</w:t>
      </w:r>
    </w:p>
    <w:p w14:paraId="3CA7701B" w14:textId="77777777" w:rsidR="00F4417E" w:rsidRDefault="00F4417E">
      <w:pPr>
        <w:pStyle w:val="3f3f3f3f3f3f3f3f3f3f3f3f3f3f3f3f3f3f3f3f3f"/>
        <w:rPr>
          <w:rFonts w:cstheme="minorBidi"/>
          <w:szCs w:val="24"/>
        </w:rPr>
      </w:pPr>
    </w:p>
    <w:p w14:paraId="7E8494E5" w14:textId="77777777" w:rsidR="00F4417E" w:rsidRDefault="00F4417E">
      <w:pPr>
        <w:pStyle w:val="3f3f3f3f3f3f3f3f3f3f3f3f3f3f3f3f3f3f3f3f3f"/>
        <w:rPr>
          <w:rFonts w:cstheme="minorBidi"/>
          <w:szCs w:val="24"/>
        </w:rPr>
      </w:pPr>
      <w:r>
        <w:rPr>
          <w:rFonts w:cstheme="minorBidi"/>
          <w:szCs w:val="24"/>
        </w:rPr>
        <w:t xml:space="preserve">        Person(String name, String password){</w:t>
      </w:r>
    </w:p>
    <w:p w14:paraId="3F511445" w14:textId="77777777" w:rsidR="00F4417E" w:rsidRDefault="00F4417E">
      <w:pPr>
        <w:pStyle w:val="3f3f3f3f3f3f3f3f3f3f3f3f3f3f3f3f3f3f3f3f3f"/>
        <w:rPr>
          <w:rFonts w:cstheme="minorBidi"/>
          <w:szCs w:val="24"/>
        </w:rPr>
      </w:pPr>
      <w:r>
        <w:rPr>
          <w:rFonts w:cstheme="minorBidi"/>
          <w:szCs w:val="24"/>
        </w:rPr>
        <w:t xml:space="preserve">                this.name = name;</w:t>
      </w:r>
    </w:p>
    <w:p w14:paraId="2483774E" w14:textId="77777777" w:rsidR="00F4417E" w:rsidRDefault="00F4417E">
      <w:pPr>
        <w:pStyle w:val="3f3f3f3f3f3f3f3f3f3f3f3f3f3f3f3f3f3f3f3f3f"/>
        <w:rPr>
          <w:rFonts w:cstheme="minorBidi"/>
          <w:szCs w:val="24"/>
        </w:rPr>
      </w:pPr>
      <w:r>
        <w:rPr>
          <w:rFonts w:cstheme="minorBidi"/>
          <w:szCs w:val="24"/>
        </w:rPr>
        <w:t xml:space="preserve">                account = new Account(password);</w:t>
      </w:r>
    </w:p>
    <w:p w14:paraId="6284B5D0" w14:textId="77777777" w:rsidR="00F4417E" w:rsidRDefault="00F4417E">
      <w:pPr>
        <w:pStyle w:val="3f3f3f3f3f3f3f3f3f3f3f3f3f3f3f3f3f3f3f3f3f"/>
        <w:rPr>
          <w:rFonts w:cstheme="minorBidi"/>
          <w:szCs w:val="24"/>
        </w:rPr>
      </w:pPr>
      <w:r>
        <w:rPr>
          <w:rFonts w:cstheme="minorBidi"/>
          <w:szCs w:val="24"/>
        </w:rPr>
        <w:t xml:space="preserve">        }</w:t>
      </w:r>
    </w:p>
    <w:p w14:paraId="183FDB89"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displayPerson</w:t>
      </w:r>
      <w:proofErr w:type="spellEnd"/>
      <w:r>
        <w:rPr>
          <w:rFonts w:cstheme="minorBidi"/>
          <w:szCs w:val="24"/>
        </w:rPr>
        <w:t>(){</w:t>
      </w:r>
    </w:p>
    <w:p w14:paraId="64D5CA9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System.out.printf</w:t>
      </w:r>
      <w:proofErr w:type="spellEnd"/>
      <w:r>
        <w:rPr>
          <w:rFonts w:cstheme="minorBidi"/>
          <w:szCs w:val="24"/>
        </w:rPr>
        <w:t xml:space="preserve">("Person \t Name: %s \t Password: %s \n", name, </w:t>
      </w:r>
      <w:proofErr w:type="spellStart"/>
      <w:r>
        <w:rPr>
          <w:rFonts w:cstheme="minorBidi"/>
          <w:szCs w:val="24"/>
        </w:rPr>
        <w:t>account.password</w:t>
      </w:r>
      <w:proofErr w:type="spellEnd"/>
      <w:r>
        <w:rPr>
          <w:rFonts w:cstheme="minorBidi"/>
          <w:szCs w:val="24"/>
        </w:rPr>
        <w:t>);</w:t>
      </w:r>
    </w:p>
    <w:p w14:paraId="78CB03E9" w14:textId="77777777" w:rsidR="00F4417E" w:rsidRDefault="00F4417E">
      <w:pPr>
        <w:pStyle w:val="3f3f3f3f3f3f3f3f3f3f3f3f3f3f3f3f3f3f3f3f3f"/>
        <w:rPr>
          <w:rFonts w:cstheme="minorBidi"/>
          <w:szCs w:val="24"/>
        </w:rPr>
      </w:pPr>
      <w:r>
        <w:rPr>
          <w:rFonts w:cstheme="minorBidi"/>
          <w:szCs w:val="24"/>
        </w:rPr>
        <w:t xml:space="preserve">    }</w:t>
      </w:r>
    </w:p>
    <w:p w14:paraId="1F61ECCB" w14:textId="77777777" w:rsidR="00F4417E" w:rsidRDefault="00F4417E">
      <w:pPr>
        <w:pStyle w:val="3f3f3f3f3f3f3f3f3f3f3f3f3f3f3f3f3f3f3f3f3f"/>
        <w:rPr>
          <w:rFonts w:cstheme="minorBidi"/>
          <w:szCs w:val="24"/>
        </w:rPr>
      </w:pPr>
    </w:p>
    <w:p w14:paraId="0AC5F7FF" w14:textId="77777777" w:rsidR="00F4417E" w:rsidRDefault="00F4417E">
      <w:pPr>
        <w:pStyle w:val="3f3f3f3f3f3f3f3f3f3f3f3f3f3f3f3f3f3f3f3f3f"/>
        <w:rPr>
          <w:rFonts w:cstheme="minorBidi"/>
          <w:szCs w:val="24"/>
        </w:rPr>
      </w:pPr>
      <w:r>
        <w:rPr>
          <w:rFonts w:cstheme="minorBidi"/>
          <w:szCs w:val="24"/>
        </w:rPr>
        <w:t xml:space="preserve">    public class Account{</w:t>
      </w:r>
    </w:p>
    <w:p w14:paraId="67C7B9B7" w14:textId="77777777" w:rsidR="00F4417E" w:rsidRDefault="00F4417E">
      <w:pPr>
        <w:pStyle w:val="3f3f3f3f3f3f3f3f3f3f3f3f3f3f3f3f3f3f3f3f3f"/>
        <w:rPr>
          <w:rFonts w:cstheme="minorBidi"/>
          <w:szCs w:val="24"/>
        </w:rPr>
      </w:pPr>
      <w:r>
        <w:rPr>
          <w:rFonts w:cstheme="minorBidi"/>
          <w:szCs w:val="24"/>
        </w:rPr>
        <w:t xml:space="preserve">        private String password;</w:t>
      </w:r>
    </w:p>
    <w:p w14:paraId="742C97A4" w14:textId="77777777" w:rsidR="00F4417E" w:rsidRDefault="00F4417E">
      <w:pPr>
        <w:pStyle w:val="3f3f3f3f3f3f3f3f3f3f3f3f3f3f3f3f3f3f3f3f3f"/>
        <w:rPr>
          <w:rFonts w:cstheme="minorBidi"/>
          <w:szCs w:val="24"/>
        </w:rPr>
      </w:pPr>
      <w:r>
        <w:rPr>
          <w:rFonts w:cstheme="minorBidi"/>
          <w:szCs w:val="24"/>
        </w:rPr>
        <w:t xml:space="preserve">                </w:t>
      </w:r>
    </w:p>
    <w:p w14:paraId="6DC25993" w14:textId="77777777" w:rsidR="00F4417E" w:rsidRDefault="00F4417E">
      <w:pPr>
        <w:pStyle w:val="3f3f3f3f3f3f3f3f3f3f3f3f3f3f3f3f3f3f3f3f3f"/>
        <w:rPr>
          <w:rFonts w:cstheme="minorBidi"/>
          <w:szCs w:val="24"/>
        </w:rPr>
      </w:pPr>
      <w:r>
        <w:rPr>
          <w:rFonts w:cstheme="minorBidi"/>
          <w:szCs w:val="24"/>
        </w:rPr>
        <w:t xml:space="preserve">                Account(String pass){</w:t>
      </w:r>
    </w:p>
    <w:p w14:paraId="53F344ED"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this.password</w:t>
      </w:r>
      <w:proofErr w:type="spellEnd"/>
      <w:r>
        <w:rPr>
          <w:rFonts w:cstheme="minorBidi"/>
          <w:szCs w:val="24"/>
        </w:rPr>
        <w:t xml:space="preserve"> = pass;</w:t>
      </w:r>
    </w:p>
    <w:p w14:paraId="36A820EC" w14:textId="77777777" w:rsidR="00F4417E" w:rsidRDefault="00F4417E">
      <w:pPr>
        <w:pStyle w:val="3f3f3f3f3f3f3f3f3f3f3f3f3f3f3f3f3f3f3f3f3f"/>
        <w:rPr>
          <w:rFonts w:cstheme="minorBidi"/>
          <w:szCs w:val="24"/>
        </w:rPr>
      </w:pPr>
      <w:r>
        <w:rPr>
          <w:rFonts w:cstheme="minorBidi"/>
          <w:szCs w:val="24"/>
        </w:rPr>
        <w:t xml:space="preserve">                }</w:t>
      </w:r>
    </w:p>
    <w:p w14:paraId="6B03DBFE" w14:textId="77777777" w:rsidR="00F4417E" w:rsidRDefault="00F4417E">
      <w:pPr>
        <w:pStyle w:val="3f3f3f3f3f3f3f3f3f3f3f3f3f3f3f3f3f3f3f3f3f"/>
        <w:rPr>
          <w:rFonts w:cstheme="minorBidi"/>
          <w:szCs w:val="24"/>
        </w:rPr>
      </w:pPr>
      <w:r>
        <w:rPr>
          <w:rFonts w:cstheme="minorBidi"/>
          <w:szCs w:val="24"/>
        </w:rPr>
        <w:t xml:space="preserve">                void </w:t>
      </w:r>
      <w:proofErr w:type="spellStart"/>
      <w:r>
        <w:rPr>
          <w:rFonts w:cstheme="minorBidi"/>
          <w:szCs w:val="24"/>
        </w:rPr>
        <w:t>displayAccount</w:t>
      </w:r>
      <w:proofErr w:type="spellEnd"/>
      <w:r>
        <w:rPr>
          <w:rFonts w:cstheme="minorBidi"/>
          <w:szCs w:val="24"/>
        </w:rPr>
        <w:t>(){</w:t>
      </w:r>
    </w:p>
    <w:p w14:paraId="0E1B8C73"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System.out.printf</w:t>
      </w:r>
      <w:proofErr w:type="spellEnd"/>
      <w:r>
        <w:rPr>
          <w:rFonts w:cstheme="minorBidi"/>
          <w:szCs w:val="24"/>
        </w:rPr>
        <w:t>("Account Login: %s \t Password: %s \n", Person.this.name, password);</w:t>
      </w:r>
    </w:p>
    <w:p w14:paraId="51E7BDEA" w14:textId="77777777" w:rsidR="00F4417E" w:rsidRPr="007929BD" w:rsidRDefault="00F4417E">
      <w:pPr>
        <w:pStyle w:val="3f3f3f3f3f3f3f3f3f3f3f3f3f3f3f3f3f3f3f3f3f"/>
        <w:rPr>
          <w:rFonts w:cstheme="minorBidi"/>
          <w:szCs w:val="24"/>
        </w:rPr>
      </w:pPr>
      <w:r>
        <w:rPr>
          <w:rFonts w:cstheme="minorBidi"/>
          <w:szCs w:val="24"/>
        </w:rPr>
        <w:t xml:space="preserve">                </w:t>
      </w:r>
      <w:r w:rsidRPr="007929BD">
        <w:rPr>
          <w:rFonts w:cstheme="minorBidi"/>
          <w:szCs w:val="24"/>
        </w:rPr>
        <w:t>}</w:t>
      </w:r>
    </w:p>
    <w:p w14:paraId="426DA54E"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p>
    <w:p w14:paraId="036B7F60" w14:textId="77777777" w:rsidR="00F4417E" w:rsidRPr="007929BD" w:rsidRDefault="00F4417E">
      <w:pPr>
        <w:pStyle w:val="3f3f3f3f3f3f3f3f3f3f3f3f3f3f3f3f3f3f3f3f3f"/>
        <w:spacing w:after="283"/>
        <w:rPr>
          <w:rFonts w:cstheme="minorBidi"/>
          <w:szCs w:val="24"/>
        </w:rPr>
      </w:pPr>
      <w:r w:rsidRPr="007929BD">
        <w:rPr>
          <w:rFonts w:cstheme="minorBidi"/>
          <w:szCs w:val="24"/>
        </w:rPr>
        <w:t>}</w:t>
      </w:r>
    </w:p>
    <w:p w14:paraId="4EBAD400" w14:textId="77777777" w:rsidR="00372039" w:rsidRDefault="00372039">
      <w:pPr>
        <w:pStyle w:val="3f3f3f3f3f3f3f3f3f3f3f3f3f3f3f3f3f3f3f3f3f"/>
        <w:rPr>
          <w:rStyle w:val="tlid-translation"/>
          <w:rFonts w:asciiTheme="minorHAnsi" w:hAnsiTheme="minorHAnsi"/>
          <w:lang w:val="uk-UA"/>
        </w:rPr>
      </w:pPr>
      <w:r>
        <w:rPr>
          <w:rStyle w:val="tlid-translation"/>
          <w:lang w:val="uk-UA"/>
        </w:rPr>
        <w:t>Внутрішній</w:t>
      </w:r>
      <w:r>
        <w:rPr>
          <w:rStyle w:val="tlid-translation"/>
          <w:lang w:val="uk-UA"/>
        </w:rPr>
        <w:t xml:space="preserve"> </w:t>
      </w:r>
      <w:r>
        <w:rPr>
          <w:rStyle w:val="tlid-translation"/>
          <w:lang w:val="uk-UA"/>
        </w:rPr>
        <w:t>клас</w:t>
      </w:r>
      <w:r>
        <w:rPr>
          <w:rStyle w:val="tlid-translation"/>
          <w:lang w:val="uk-UA"/>
        </w:rPr>
        <w:t xml:space="preserve"> </w:t>
      </w:r>
      <w:r>
        <w:rPr>
          <w:rStyle w:val="tlid-translation"/>
          <w:lang w:val="uk-UA"/>
        </w:rPr>
        <w:t>поводиться</w:t>
      </w:r>
      <w:r>
        <w:rPr>
          <w:rStyle w:val="tlid-translation"/>
          <w:lang w:val="uk-UA"/>
        </w:rPr>
        <w:t xml:space="preserve"> </w:t>
      </w:r>
      <w:r>
        <w:rPr>
          <w:rStyle w:val="tlid-translation"/>
          <w:lang w:val="uk-UA"/>
        </w:rPr>
        <w:t>як</w:t>
      </w:r>
      <w:r>
        <w:rPr>
          <w:rStyle w:val="tlid-translation"/>
          <w:lang w:val="uk-UA"/>
        </w:rPr>
        <w:t xml:space="preserve"> </w:t>
      </w:r>
      <w:r>
        <w:rPr>
          <w:rStyle w:val="tlid-translation"/>
          <w:lang w:val="uk-UA"/>
        </w:rPr>
        <w:t>звичайний</w:t>
      </w:r>
      <w:r>
        <w:rPr>
          <w:rStyle w:val="tlid-translation"/>
          <w:lang w:val="uk-UA"/>
        </w:rPr>
        <w:t xml:space="preserve"> </w:t>
      </w:r>
      <w:r>
        <w:rPr>
          <w:rStyle w:val="tlid-translation"/>
          <w:lang w:val="uk-UA"/>
        </w:rPr>
        <w:t>клас</w:t>
      </w:r>
      <w:r>
        <w:rPr>
          <w:rStyle w:val="tlid-translation"/>
          <w:lang w:val="uk-UA"/>
        </w:rPr>
        <w:t xml:space="preserve"> </w:t>
      </w:r>
      <w:r>
        <w:rPr>
          <w:rStyle w:val="tlid-translation"/>
          <w:lang w:val="uk-UA"/>
        </w:rPr>
        <w:t>за</w:t>
      </w:r>
      <w:r>
        <w:rPr>
          <w:rStyle w:val="tlid-translation"/>
          <w:lang w:val="uk-UA"/>
        </w:rPr>
        <w:t xml:space="preserve"> </w:t>
      </w:r>
      <w:r>
        <w:rPr>
          <w:rStyle w:val="tlid-translation"/>
          <w:lang w:val="uk-UA"/>
        </w:rPr>
        <w:t>тим</w:t>
      </w:r>
      <w:r>
        <w:rPr>
          <w:rStyle w:val="tlid-translation"/>
          <w:lang w:val="uk-UA"/>
        </w:rPr>
        <w:t xml:space="preserve"> </w:t>
      </w:r>
      <w:r>
        <w:rPr>
          <w:rStyle w:val="tlid-translation"/>
          <w:lang w:val="uk-UA"/>
        </w:rPr>
        <w:t>винятком</w:t>
      </w:r>
      <w:r>
        <w:rPr>
          <w:rStyle w:val="tlid-translation"/>
          <w:lang w:val="uk-UA"/>
        </w:rPr>
        <w:t xml:space="preserve">, </w:t>
      </w:r>
      <w:r>
        <w:rPr>
          <w:rStyle w:val="tlid-translation"/>
          <w:lang w:val="uk-UA"/>
        </w:rPr>
        <w:t>що</w:t>
      </w:r>
      <w:r>
        <w:rPr>
          <w:rStyle w:val="tlid-translation"/>
          <w:lang w:val="uk-UA"/>
        </w:rPr>
        <w:t xml:space="preserve"> </w:t>
      </w:r>
      <w:r>
        <w:rPr>
          <w:rStyle w:val="tlid-translation"/>
          <w:lang w:val="uk-UA"/>
        </w:rPr>
        <w:t>його</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єкти</w:t>
      </w:r>
      <w:r>
        <w:rPr>
          <w:rStyle w:val="tlid-translation"/>
          <w:lang w:val="uk-UA"/>
        </w:rPr>
        <w:t xml:space="preserve"> </w:t>
      </w:r>
      <w:r>
        <w:rPr>
          <w:rStyle w:val="tlid-translation"/>
          <w:lang w:val="uk-UA"/>
        </w:rPr>
        <w:t>можуть</w:t>
      </w:r>
      <w:r>
        <w:rPr>
          <w:rStyle w:val="tlid-translation"/>
          <w:lang w:val="uk-UA"/>
        </w:rPr>
        <w:t xml:space="preserve"> </w:t>
      </w:r>
      <w:r>
        <w:rPr>
          <w:rStyle w:val="tlid-translation"/>
          <w:lang w:val="uk-UA"/>
        </w:rPr>
        <w:t>бути</w:t>
      </w:r>
      <w:r>
        <w:rPr>
          <w:rStyle w:val="tlid-translation"/>
          <w:lang w:val="uk-UA"/>
        </w:rPr>
        <w:t xml:space="preserve"> </w:t>
      </w:r>
      <w:r>
        <w:rPr>
          <w:rStyle w:val="tlid-translation"/>
          <w:lang w:val="uk-UA"/>
        </w:rPr>
        <w:t>створені</w:t>
      </w:r>
      <w:r>
        <w:rPr>
          <w:rStyle w:val="tlid-translation"/>
          <w:lang w:val="uk-UA"/>
        </w:rPr>
        <w:t xml:space="preserve"> </w:t>
      </w:r>
      <w:r>
        <w:rPr>
          <w:rStyle w:val="tlid-translation"/>
          <w:lang w:val="uk-UA"/>
        </w:rPr>
        <w:t>тільки</w:t>
      </w:r>
      <w:r>
        <w:rPr>
          <w:rStyle w:val="tlid-translation"/>
          <w:lang w:val="uk-UA"/>
        </w:rPr>
        <w:t xml:space="preserve"> </w:t>
      </w:r>
      <w:r>
        <w:rPr>
          <w:rStyle w:val="tlid-translation"/>
          <w:lang w:val="uk-UA"/>
        </w:rPr>
        <w:t>всередині</w:t>
      </w:r>
      <w:r>
        <w:rPr>
          <w:rStyle w:val="tlid-translation"/>
          <w:lang w:val="uk-UA"/>
        </w:rPr>
        <w:t xml:space="preserve"> </w:t>
      </w:r>
      <w:r>
        <w:rPr>
          <w:rStyle w:val="tlid-translation"/>
          <w:lang w:val="uk-UA"/>
        </w:rPr>
        <w:t>зовнішнього</w:t>
      </w:r>
      <w:r>
        <w:rPr>
          <w:rStyle w:val="tlid-translation"/>
          <w:lang w:val="uk-UA"/>
        </w:rPr>
        <w:t xml:space="preserve"> </w:t>
      </w:r>
      <w:r>
        <w:rPr>
          <w:rStyle w:val="tlid-translation"/>
          <w:lang w:val="uk-UA"/>
        </w:rPr>
        <w:t>класу</w:t>
      </w:r>
      <w:r>
        <w:rPr>
          <w:rStyle w:val="tlid-translation"/>
          <w:lang w:val="uk-UA"/>
        </w:rPr>
        <w:t>.</w:t>
      </w:r>
      <w:r>
        <w:rPr>
          <w:lang w:val="uk-UA"/>
        </w:rPr>
        <w:br/>
      </w:r>
      <w:r>
        <w:rPr>
          <w:rStyle w:val="tlid-translation"/>
          <w:lang w:val="uk-UA"/>
        </w:rPr>
        <w:t>Внутрішній</w:t>
      </w:r>
      <w:r>
        <w:rPr>
          <w:rStyle w:val="tlid-translation"/>
          <w:lang w:val="uk-UA"/>
        </w:rPr>
        <w:t xml:space="preserve"> </w:t>
      </w:r>
      <w:r>
        <w:rPr>
          <w:rStyle w:val="tlid-translation"/>
          <w:lang w:val="uk-UA"/>
        </w:rPr>
        <w:t>клас</w:t>
      </w:r>
      <w:r>
        <w:rPr>
          <w:rStyle w:val="tlid-translation"/>
          <w:lang w:val="uk-UA"/>
        </w:rPr>
        <w:t xml:space="preserve"> </w:t>
      </w:r>
      <w:r>
        <w:rPr>
          <w:rStyle w:val="tlid-translation"/>
          <w:lang w:val="uk-UA"/>
        </w:rPr>
        <w:t>має</w:t>
      </w:r>
      <w:r>
        <w:rPr>
          <w:rStyle w:val="tlid-translation"/>
          <w:lang w:val="uk-UA"/>
        </w:rPr>
        <w:t xml:space="preserve"> </w:t>
      </w:r>
      <w:r>
        <w:rPr>
          <w:rStyle w:val="tlid-translation"/>
          <w:lang w:val="uk-UA"/>
        </w:rPr>
        <w:t>доступ</w:t>
      </w:r>
      <w:r>
        <w:rPr>
          <w:rStyle w:val="tlid-translation"/>
          <w:lang w:val="uk-UA"/>
        </w:rPr>
        <w:t xml:space="preserve"> </w:t>
      </w:r>
      <w:r>
        <w:rPr>
          <w:rStyle w:val="tlid-translation"/>
          <w:lang w:val="uk-UA"/>
        </w:rPr>
        <w:t>до</w:t>
      </w:r>
      <w:r>
        <w:rPr>
          <w:rStyle w:val="tlid-translation"/>
          <w:lang w:val="uk-UA"/>
        </w:rPr>
        <w:t xml:space="preserve"> </w:t>
      </w:r>
      <w:r>
        <w:rPr>
          <w:rStyle w:val="tlid-translation"/>
          <w:lang w:val="uk-UA"/>
        </w:rPr>
        <w:t>всіх</w:t>
      </w:r>
      <w:r>
        <w:rPr>
          <w:rStyle w:val="tlid-translation"/>
          <w:lang w:val="uk-UA"/>
        </w:rPr>
        <w:t xml:space="preserve"> </w:t>
      </w:r>
      <w:r>
        <w:rPr>
          <w:rStyle w:val="tlid-translation"/>
          <w:lang w:val="uk-UA"/>
        </w:rPr>
        <w:t>полів</w:t>
      </w:r>
      <w:r>
        <w:rPr>
          <w:rStyle w:val="tlid-translation"/>
          <w:lang w:val="uk-UA"/>
        </w:rPr>
        <w:t xml:space="preserve"> </w:t>
      </w:r>
      <w:r>
        <w:rPr>
          <w:rStyle w:val="tlid-translation"/>
          <w:lang w:val="uk-UA"/>
        </w:rPr>
        <w:t>зовнішнього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тому</w:t>
      </w:r>
      <w:r>
        <w:rPr>
          <w:rStyle w:val="tlid-translation"/>
          <w:lang w:val="uk-UA"/>
        </w:rPr>
        <w:t xml:space="preserve"> </w:t>
      </w:r>
      <w:r>
        <w:rPr>
          <w:rStyle w:val="tlid-translation"/>
          <w:lang w:val="uk-UA"/>
        </w:rPr>
        <w:t>числі</w:t>
      </w:r>
      <w:r>
        <w:rPr>
          <w:rStyle w:val="tlid-translation"/>
          <w:lang w:val="uk-UA"/>
        </w:rPr>
        <w:t xml:space="preserve"> </w:t>
      </w:r>
      <w:r>
        <w:rPr>
          <w:rStyle w:val="tlid-translation"/>
          <w:lang w:val="uk-UA"/>
        </w:rPr>
        <w:t>закритим</w:t>
      </w:r>
      <w:r>
        <w:rPr>
          <w:rStyle w:val="tlid-translation"/>
          <w:lang w:val="uk-UA"/>
        </w:rPr>
        <w:t xml:space="preserve"> </w:t>
      </w:r>
      <w:r>
        <w:rPr>
          <w:rStyle w:val="tlid-translation"/>
          <w:lang w:val="uk-UA"/>
        </w:rPr>
        <w:t>за</w:t>
      </w:r>
      <w:r>
        <w:rPr>
          <w:rStyle w:val="tlid-translation"/>
          <w:lang w:val="uk-UA"/>
        </w:rPr>
        <w:t xml:space="preserve"> </w:t>
      </w:r>
      <w:r>
        <w:rPr>
          <w:rStyle w:val="tlid-translation"/>
          <w:lang w:val="uk-UA"/>
        </w:rPr>
        <w:t>допомогою</w:t>
      </w:r>
      <w:r>
        <w:rPr>
          <w:rStyle w:val="tlid-translation"/>
          <w:lang w:val="uk-UA"/>
        </w:rPr>
        <w:t xml:space="preserve"> </w:t>
      </w:r>
      <w:r>
        <w:rPr>
          <w:rStyle w:val="tlid-translation"/>
          <w:lang w:val="uk-UA"/>
        </w:rPr>
        <w:t>модифікатора</w:t>
      </w:r>
      <w:r>
        <w:rPr>
          <w:rStyle w:val="tlid-translation"/>
          <w:lang w:val="uk-UA"/>
        </w:rPr>
        <w:t xml:space="preserve"> </w:t>
      </w:r>
      <w:proofErr w:type="spellStart"/>
      <w:r>
        <w:rPr>
          <w:rStyle w:val="tlid-translation"/>
          <w:lang w:val="uk-UA"/>
        </w:rPr>
        <w:t>private</w:t>
      </w:r>
      <w:proofErr w:type="spellEnd"/>
      <w:r>
        <w:rPr>
          <w:rStyle w:val="tlid-translation"/>
          <w:lang w:val="uk-UA"/>
        </w:rPr>
        <w:t xml:space="preserve">. </w:t>
      </w:r>
      <w:r>
        <w:rPr>
          <w:rStyle w:val="tlid-translation"/>
          <w:lang w:val="uk-UA"/>
        </w:rPr>
        <w:t>Аналогічно</w:t>
      </w:r>
      <w:r>
        <w:rPr>
          <w:rStyle w:val="tlid-translation"/>
          <w:lang w:val="uk-UA"/>
        </w:rPr>
        <w:t xml:space="preserve"> </w:t>
      </w:r>
      <w:r>
        <w:rPr>
          <w:rStyle w:val="tlid-translation"/>
          <w:lang w:val="uk-UA"/>
        </w:rPr>
        <w:t>зовнішній</w:t>
      </w:r>
      <w:r>
        <w:rPr>
          <w:rStyle w:val="tlid-translation"/>
          <w:lang w:val="uk-UA"/>
        </w:rPr>
        <w:t xml:space="preserve"> </w:t>
      </w:r>
      <w:r>
        <w:rPr>
          <w:rStyle w:val="tlid-translation"/>
          <w:lang w:val="uk-UA"/>
        </w:rPr>
        <w:t>клас</w:t>
      </w:r>
      <w:r>
        <w:rPr>
          <w:rStyle w:val="tlid-translation"/>
          <w:lang w:val="uk-UA"/>
        </w:rPr>
        <w:t xml:space="preserve"> </w:t>
      </w:r>
      <w:r>
        <w:rPr>
          <w:rStyle w:val="tlid-translation"/>
          <w:lang w:val="uk-UA"/>
        </w:rPr>
        <w:t>має</w:t>
      </w:r>
      <w:r>
        <w:rPr>
          <w:rStyle w:val="tlid-translation"/>
          <w:lang w:val="uk-UA"/>
        </w:rPr>
        <w:t xml:space="preserve"> </w:t>
      </w:r>
      <w:r>
        <w:rPr>
          <w:rStyle w:val="tlid-translation"/>
          <w:lang w:val="uk-UA"/>
        </w:rPr>
        <w:t>доступ</w:t>
      </w:r>
      <w:r>
        <w:rPr>
          <w:rStyle w:val="tlid-translation"/>
          <w:lang w:val="uk-UA"/>
        </w:rPr>
        <w:t xml:space="preserve"> </w:t>
      </w:r>
      <w:r>
        <w:rPr>
          <w:rStyle w:val="tlid-translation"/>
          <w:lang w:val="uk-UA"/>
        </w:rPr>
        <w:t>до</w:t>
      </w:r>
      <w:r>
        <w:rPr>
          <w:rStyle w:val="tlid-translation"/>
          <w:lang w:val="uk-UA"/>
        </w:rPr>
        <w:t xml:space="preserve"> </w:t>
      </w:r>
      <w:r>
        <w:rPr>
          <w:rStyle w:val="tlid-translation"/>
          <w:lang w:val="uk-UA"/>
        </w:rPr>
        <w:t>всіх</w:t>
      </w:r>
      <w:r>
        <w:rPr>
          <w:rStyle w:val="tlid-translation"/>
          <w:lang w:val="uk-UA"/>
        </w:rPr>
        <w:t xml:space="preserve"> </w:t>
      </w:r>
      <w:r>
        <w:rPr>
          <w:rStyle w:val="tlid-translation"/>
          <w:lang w:val="uk-UA"/>
        </w:rPr>
        <w:t>членів</w:t>
      </w:r>
      <w:r>
        <w:rPr>
          <w:rStyle w:val="tlid-translation"/>
          <w:lang w:val="uk-UA"/>
        </w:rPr>
        <w:t xml:space="preserve"> </w:t>
      </w:r>
      <w:r>
        <w:rPr>
          <w:rStyle w:val="tlid-translation"/>
          <w:lang w:val="uk-UA"/>
        </w:rPr>
        <w:t>внутрішнього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тому</w:t>
      </w:r>
      <w:r>
        <w:rPr>
          <w:rStyle w:val="tlid-translation"/>
          <w:lang w:val="uk-UA"/>
        </w:rPr>
        <w:t xml:space="preserve"> </w:t>
      </w:r>
      <w:r>
        <w:rPr>
          <w:rStyle w:val="tlid-translation"/>
          <w:lang w:val="uk-UA"/>
        </w:rPr>
        <w:t>числі</w:t>
      </w:r>
      <w:r>
        <w:rPr>
          <w:rStyle w:val="tlid-translation"/>
          <w:lang w:val="uk-UA"/>
        </w:rPr>
        <w:t xml:space="preserve"> </w:t>
      </w:r>
      <w:r>
        <w:rPr>
          <w:rStyle w:val="tlid-translation"/>
          <w:lang w:val="uk-UA"/>
        </w:rPr>
        <w:t>до</w:t>
      </w:r>
      <w:r>
        <w:rPr>
          <w:rStyle w:val="tlid-translation"/>
          <w:lang w:val="uk-UA"/>
        </w:rPr>
        <w:t xml:space="preserve"> </w:t>
      </w:r>
      <w:r>
        <w:rPr>
          <w:rStyle w:val="tlid-translation"/>
          <w:lang w:val="uk-UA"/>
        </w:rPr>
        <w:t>полів</w:t>
      </w:r>
      <w:r>
        <w:rPr>
          <w:rStyle w:val="tlid-translation"/>
          <w:lang w:val="uk-UA"/>
        </w:rPr>
        <w:t xml:space="preserve"> </w:t>
      </w:r>
      <w:r>
        <w:rPr>
          <w:rStyle w:val="tlid-translation"/>
          <w:lang w:val="uk-UA"/>
        </w:rPr>
        <w:t>і</w:t>
      </w:r>
      <w:r>
        <w:rPr>
          <w:rStyle w:val="tlid-translation"/>
          <w:lang w:val="uk-UA"/>
        </w:rPr>
        <w:t xml:space="preserve"> </w:t>
      </w:r>
      <w:r>
        <w:rPr>
          <w:rStyle w:val="tlid-translation"/>
          <w:lang w:val="uk-UA"/>
        </w:rPr>
        <w:t>методів</w:t>
      </w:r>
      <w:r>
        <w:rPr>
          <w:rStyle w:val="tlid-translation"/>
          <w:lang w:val="uk-UA"/>
        </w:rPr>
        <w:t xml:space="preserve"> </w:t>
      </w:r>
      <w:r>
        <w:rPr>
          <w:rStyle w:val="tlid-translation"/>
          <w:lang w:val="uk-UA"/>
        </w:rPr>
        <w:t>з</w:t>
      </w:r>
      <w:r>
        <w:rPr>
          <w:rStyle w:val="tlid-translation"/>
          <w:lang w:val="uk-UA"/>
        </w:rPr>
        <w:t xml:space="preserve"> </w:t>
      </w:r>
      <w:r>
        <w:rPr>
          <w:rStyle w:val="tlid-translation"/>
          <w:lang w:val="uk-UA"/>
        </w:rPr>
        <w:t>модифікатором</w:t>
      </w:r>
      <w:r>
        <w:rPr>
          <w:rStyle w:val="tlid-translation"/>
          <w:lang w:val="uk-UA"/>
        </w:rPr>
        <w:t xml:space="preserve"> </w:t>
      </w:r>
      <w:proofErr w:type="spellStart"/>
      <w:r>
        <w:rPr>
          <w:rStyle w:val="tlid-translation"/>
          <w:lang w:val="uk-UA"/>
        </w:rPr>
        <w:t>private</w:t>
      </w:r>
      <w:proofErr w:type="spellEnd"/>
      <w:r>
        <w:rPr>
          <w:rStyle w:val="tlid-translation"/>
          <w:lang w:val="uk-UA"/>
        </w:rPr>
        <w:t>.</w:t>
      </w:r>
      <w:r>
        <w:rPr>
          <w:lang w:val="uk-UA"/>
        </w:rPr>
        <w:br/>
      </w:r>
      <w:r>
        <w:rPr>
          <w:rStyle w:val="tlid-translation"/>
          <w:lang w:val="uk-UA"/>
        </w:rPr>
        <w:t>Посилання</w:t>
      </w:r>
      <w:r>
        <w:rPr>
          <w:rStyle w:val="tlid-translation"/>
          <w:lang w:val="uk-UA"/>
        </w:rPr>
        <w:t xml:space="preserve"> </w:t>
      </w:r>
      <w:r>
        <w:rPr>
          <w:rStyle w:val="tlid-translation"/>
          <w:lang w:val="uk-UA"/>
        </w:rPr>
        <w:t>на</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w:t>
      </w:r>
      <w:r>
        <w:rPr>
          <w:rStyle w:val="tlid-translation"/>
          <w:lang w:val="uk-UA"/>
        </w:rPr>
        <w:t xml:space="preserve"> </w:t>
      </w:r>
      <w:r>
        <w:rPr>
          <w:rStyle w:val="tlid-translation"/>
          <w:lang w:val="uk-UA"/>
        </w:rPr>
        <w:t>зовнішнього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з</w:t>
      </w:r>
      <w:r>
        <w:rPr>
          <w:rStyle w:val="tlid-translation"/>
          <w:lang w:val="uk-UA"/>
        </w:rPr>
        <w:t xml:space="preserve"> </w:t>
      </w:r>
      <w:r>
        <w:rPr>
          <w:rStyle w:val="tlid-translation"/>
          <w:lang w:val="uk-UA"/>
        </w:rPr>
        <w:t>внутрішнього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можна</w:t>
      </w:r>
      <w:r>
        <w:rPr>
          <w:rStyle w:val="tlid-translation"/>
          <w:lang w:val="uk-UA"/>
        </w:rPr>
        <w:t xml:space="preserve"> </w:t>
      </w:r>
      <w:r>
        <w:rPr>
          <w:rStyle w:val="tlid-translation"/>
          <w:lang w:val="uk-UA"/>
        </w:rPr>
        <w:t>отримати</w:t>
      </w:r>
      <w:r>
        <w:rPr>
          <w:rStyle w:val="tlid-translation"/>
          <w:lang w:val="uk-UA"/>
        </w:rPr>
        <w:t xml:space="preserve"> </w:t>
      </w:r>
      <w:r>
        <w:rPr>
          <w:rStyle w:val="tlid-translation"/>
          <w:lang w:val="uk-UA"/>
        </w:rPr>
        <w:t>за</w:t>
      </w:r>
      <w:r>
        <w:rPr>
          <w:rStyle w:val="tlid-translation"/>
          <w:lang w:val="uk-UA"/>
        </w:rPr>
        <w:t xml:space="preserve"> </w:t>
      </w:r>
      <w:r>
        <w:rPr>
          <w:rStyle w:val="tlid-translation"/>
          <w:lang w:val="uk-UA"/>
        </w:rPr>
        <w:t>допомогою</w:t>
      </w:r>
      <w:r>
        <w:rPr>
          <w:rStyle w:val="tlid-translation"/>
          <w:lang w:val="uk-UA"/>
        </w:rPr>
        <w:t xml:space="preserve"> </w:t>
      </w:r>
      <w:r>
        <w:rPr>
          <w:rStyle w:val="tlid-translation"/>
          <w:lang w:val="uk-UA"/>
        </w:rPr>
        <w:t>виразу</w:t>
      </w:r>
      <w:r>
        <w:rPr>
          <w:rStyle w:val="tlid-translation"/>
          <w:lang w:val="uk-UA"/>
        </w:rPr>
        <w:t xml:space="preserve"> </w:t>
      </w:r>
      <w:proofErr w:type="spellStart"/>
      <w:r>
        <w:rPr>
          <w:rStyle w:val="tlid-translation"/>
          <w:lang w:val="uk-UA"/>
        </w:rPr>
        <w:t>Внешній</w:t>
      </w:r>
      <w:r>
        <w:rPr>
          <w:rStyle w:val="tlid-translation"/>
          <w:lang w:val="uk-UA"/>
        </w:rPr>
        <w:t>_</w:t>
      </w:r>
      <w:r>
        <w:rPr>
          <w:rStyle w:val="tlid-translation"/>
          <w:lang w:val="uk-UA"/>
        </w:rPr>
        <w:t>класс</w:t>
      </w:r>
      <w:r>
        <w:rPr>
          <w:rStyle w:val="tlid-translation"/>
          <w:lang w:val="uk-UA"/>
        </w:rPr>
        <w:t>.this</w:t>
      </w:r>
      <w:proofErr w:type="spellEnd"/>
      <w:r>
        <w:rPr>
          <w:rStyle w:val="tlid-translation"/>
          <w:lang w:val="uk-UA"/>
        </w:rPr>
        <w:t xml:space="preserve">, </w:t>
      </w:r>
      <w:r>
        <w:rPr>
          <w:rStyle w:val="tlid-translation"/>
          <w:lang w:val="uk-UA"/>
        </w:rPr>
        <w:t>наприклад</w:t>
      </w:r>
      <w:r>
        <w:rPr>
          <w:rStyle w:val="tlid-translation"/>
          <w:lang w:val="uk-UA"/>
        </w:rPr>
        <w:t xml:space="preserve">, </w:t>
      </w:r>
      <w:proofErr w:type="spellStart"/>
      <w:r>
        <w:rPr>
          <w:rStyle w:val="tlid-translation"/>
          <w:lang w:val="uk-UA"/>
        </w:rPr>
        <w:t>Person.this</w:t>
      </w:r>
      <w:proofErr w:type="spellEnd"/>
      <w:r>
        <w:rPr>
          <w:rStyle w:val="tlid-translation"/>
          <w:lang w:val="uk-UA"/>
        </w:rPr>
        <w:t>.</w:t>
      </w:r>
      <w:r>
        <w:rPr>
          <w:lang w:val="uk-UA"/>
        </w:rPr>
        <w:br/>
      </w:r>
      <w:r>
        <w:rPr>
          <w:rStyle w:val="tlid-translation"/>
          <w:lang w:val="uk-UA"/>
        </w:rPr>
        <w:t>Об</w:t>
      </w:r>
      <w:r>
        <w:rPr>
          <w:rStyle w:val="tlid-translation"/>
          <w:lang w:val="uk-UA"/>
        </w:rPr>
        <w:t>'</w:t>
      </w:r>
      <w:r>
        <w:rPr>
          <w:rStyle w:val="tlid-translation"/>
          <w:lang w:val="uk-UA"/>
        </w:rPr>
        <w:t>єкти</w:t>
      </w:r>
      <w:r>
        <w:rPr>
          <w:rStyle w:val="tlid-translation"/>
          <w:lang w:val="uk-UA"/>
        </w:rPr>
        <w:t xml:space="preserve"> </w:t>
      </w:r>
      <w:r>
        <w:rPr>
          <w:rStyle w:val="tlid-translation"/>
          <w:lang w:val="uk-UA"/>
        </w:rPr>
        <w:t>внутрішніх</w:t>
      </w:r>
      <w:r>
        <w:rPr>
          <w:rStyle w:val="tlid-translation"/>
          <w:lang w:val="uk-UA"/>
        </w:rPr>
        <w:t xml:space="preserve"> </w:t>
      </w:r>
      <w:r>
        <w:rPr>
          <w:rStyle w:val="tlid-translation"/>
          <w:lang w:val="uk-UA"/>
        </w:rPr>
        <w:t>класів</w:t>
      </w:r>
      <w:r>
        <w:rPr>
          <w:rStyle w:val="tlid-translation"/>
          <w:lang w:val="uk-UA"/>
        </w:rPr>
        <w:t xml:space="preserve"> </w:t>
      </w:r>
      <w:r>
        <w:rPr>
          <w:rStyle w:val="tlid-translation"/>
          <w:lang w:val="uk-UA"/>
        </w:rPr>
        <w:t>можуть</w:t>
      </w:r>
      <w:r>
        <w:rPr>
          <w:rStyle w:val="tlid-translation"/>
          <w:lang w:val="uk-UA"/>
        </w:rPr>
        <w:t xml:space="preserve"> </w:t>
      </w:r>
      <w:r>
        <w:rPr>
          <w:rStyle w:val="tlid-translation"/>
          <w:lang w:val="uk-UA"/>
        </w:rPr>
        <w:t>бути</w:t>
      </w:r>
      <w:r>
        <w:rPr>
          <w:rStyle w:val="tlid-translation"/>
          <w:lang w:val="uk-UA"/>
        </w:rPr>
        <w:t xml:space="preserve"> </w:t>
      </w:r>
      <w:r>
        <w:rPr>
          <w:rStyle w:val="tlid-translation"/>
          <w:lang w:val="uk-UA"/>
        </w:rPr>
        <w:t>створені</w:t>
      </w:r>
      <w:r>
        <w:rPr>
          <w:rStyle w:val="tlid-translation"/>
          <w:lang w:val="uk-UA"/>
        </w:rPr>
        <w:t xml:space="preserve"> </w:t>
      </w:r>
      <w:r>
        <w:rPr>
          <w:rStyle w:val="tlid-translation"/>
          <w:lang w:val="uk-UA"/>
        </w:rPr>
        <w:t>тільки</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тому</w:t>
      </w:r>
      <w:r>
        <w:rPr>
          <w:rStyle w:val="tlid-translation"/>
          <w:lang w:val="uk-UA"/>
        </w:rPr>
        <w:t xml:space="preserve"> </w:t>
      </w:r>
      <w:r>
        <w:rPr>
          <w:rStyle w:val="tlid-translation"/>
          <w:lang w:val="uk-UA"/>
        </w:rPr>
        <w:t>класі</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якому</w:t>
      </w:r>
      <w:r>
        <w:rPr>
          <w:rStyle w:val="tlid-translation"/>
          <w:lang w:val="uk-UA"/>
        </w:rPr>
        <w:t xml:space="preserve"> </w:t>
      </w:r>
      <w:r>
        <w:rPr>
          <w:rStyle w:val="tlid-translation"/>
          <w:lang w:val="uk-UA"/>
        </w:rPr>
        <w:t>внутрішні</w:t>
      </w:r>
      <w:r>
        <w:rPr>
          <w:rStyle w:val="tlid-translation"/>
          <w:lang w:val="uk-UA"/>
        </w:rPr>
        <w:t xml:space="preserve"> </w:t>
      </w:r>
      <w:r>
        <w:rPr>
          <w:rStyle w:val="tlid-translation"/>
          <w:lang w:val="uk-UA"/>
        </w:rPr>
        <w:t>класи</w:t>
      </w:r>
      <w:r>
        <w:rPr>
          <w:rStyle w:val="tlid-translation"/>
          <w:lang w:val="uk-UA"/>
        </w:rPr>
        <w:t xml:space="preserve"> </w:t>
      </w:r>
      <w:proofErr w:type="spellStart"/>
      <w:r>
        <w:rPr>
          <w:rStyle w:val="tlid-translation"/>
          <w:lang w:val="uk-UA"/>
        </w:rPr>
        <w:t>опеределить</w:t>
      </w:r>
      <w:proofErr w:type="spellEnd"/>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інших</w:t>
      </w:r>
      <w:r>
        <w:rPr>
          <w:rStyle w:val="tlid-translation"/>
          <w:lang w:val="uk-UA"/>
        </w:rPr>
        <w:t xml:space="preserve"> </w:t>
      </w:r>
      <w:r>
        <w:rPr>
          <w:rStyle w:val="tlid-translation"/>
          <w:lang w:val="uk-UA"/>
        </w:rPr>
        <w:t>зовнішніх</w:t>
      </w:r>
      <w:r>
        <w:rPr>
          <w:rStyle w:val="tlid-translation"/>
          <w:lang w:val="uk-UA"/>
        </w:rPr>
        <w:t xml:space="preserve"> </w:t>
      </w:r>
      <w:r>
        <w:rPr>
          <w:rStyle w:val="tlid-translation"/>
          <w:lang w:val="uk-UA"/>
        </w:rPr>
        <w:t>класах</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єкти</w:t>
      </w:r>
      <w:r>
        <w:rPr>
          <w:rStyle w:val="tlid-translation"/>
          <w:lang w:val="uk-UA"/>
        </w:rPr>
        <w:t xml:space="preserve"> </w:t>
      </w:r>
      <w:r>
        <w:rPr>
          <w:rStyle w:val="tlid-translation"/>
          <w:lang w:val="uk-UA"/>
        </w:rPr>
        <w:t>внутрішнього</w:t>
      </w:r>
      <w:r>
        <w:rPr>
          <w:rStyle w:val="tlid-translation"/>
          <w:lang w:val="uk-UA"/>
        </w:rPr>
        <w:t xml:space="preserve"> </w:t>
      </w:r>
      <w:r>
        <w:rPr>
          <w:rStyle w:val="tlid-translation"/>
          <w:lang w:val="uk-UA"/>
        </w:rPr>
        <w:t>класу</w:t>
      </w:r>
      <w:r>
        <w:rPr>
          <w:rStyle w:val="tlid-translation"/>
          <w:lang w:val="uk-UA"/>
        </w:rPr>
        <w:t xml:space="preserve"> </w:t>
      </w:r>
      <w:r>
        <w:rPr>
          <w:rStyle w:val="tlid-translation"/>
          <w:lang w:val="uk-UA"/>
        </w:rPr>
        <w:t>створити</w:t>
      </w:r>
      <w:r>
        <w:rPr>
          <w:rStyle w:val="tlid-translation"/>
          <w:lang w:val="uk-UA"/>
        </w:rPr>
        <w:t xml:space="preserve"> </w:t>
      </w:r>
      <w:r>
        <w:rPr>
          <w:rStyle w:val="tlid-translation"/>
          <w:lang w:val="uk-UA"/>
        </w:rPr>
        <w:t>не</w:t>
      </w:r>
      <w:r>
        <w:rPr>
          <w:rStyle w:val="tlid-translation"/>
          <w:lang w:val="uk-UA"/>
        </w:rPr>
        <w:t xml:space="preserve"> </w:t>
      </w:r>
      <w:r>
        <w:rPr>
          <w:rStyle w:val="tlid-translation"/>
          <w:lang w:val="uk-UA"/>
        </w:rPr>
        <w:t>можна</w:t>
      </w:r>
      <w:r>
        <w:rPr>
          <w:rStyle w:val="tlid-translation"/>
          <w:lang w:val="uk-UA"/>
        </w:rPr>
        <w:t>.</w:t>
      </w:r>
      <w:r>
        <w:rPr>
          <w:lang w:val="uk-UA"/>
        </w:rPr>
        <w:br/>
      </w:r>
      <w:r>
        <w:rPr>
          <w:rStyle w:val="tlid-translation"/>
          <w:lang w:val="uk-UA"/>
        </w:rPr>
        <w:t>Ще</w:t>
      </w:r>
      <w:r>
        <w:rPr>
          <w:rStyle w:val="tlid-translation"/>
          <w:lang w:val="uk-UA"/>
        </w:rPr>
        <w:t xml:space="preserve"> </w:t>
      </w:r>
      <w:r>
        <w:rPr>
          <w:rStyle w:val="tlid-translation"/>
          <w:lang w:val="uk-UA"/>
        </w:rPr>
        <w:t>однією</w:t>
      </w:r>
      <w:r>
        <w:rPr>
          <w:rStyle w:val="tlid-translation"/>
          <w:lang w:val="uk-UA"/>
        </w:rPr>
        <w:t xml:space="preserve"> </w:t>
      </w:r>
      <w:r>
        <w:rPr>
          <w:rStyle w:val="tlid-translation"/>
          <w:lang w:val="uk-UA"/>
        </w:rPr>
        <w:t>особливостей</w:t>
      </w:r>
      <w:r>
        <w:rPr>
          <w:rStyle w:val="tlid-translation"/>
          <w:lang w:val="uk-UA"/>
        </w:rPr>
        <w:t xml:space="preserve"> </w:t>
      </w:r>
      <w:r>
        <w:rPr>
          <w:rStyle w:val="tlid-translation"/>
          <w:lang w:val="uk-UA"/>
        </w:rPr>
        <w:t>внутрішніх</w:t>
      </w:r>
      <w:r>
        <w:rPr>
          <w:rStyle w:val="tlid-translation"/>
          <w:lang w:val="uk-UA"/>
        </w:rPr>
        <w:t xml:space="preserve"> </w:t>
      </w:r>
      <w:r>
        <w:rPr>
          <w:rStyle w:val="tlid-translation"/>
          <w:lang w:val="uk-UA"/>
        </w:rPr>
        <w:t>класів</w:t>
      </w:r>
      <w:r>
        <w:rPr>
          <w:rStyle w:val="tlid-translation"/>
          <w:lang w:val="uk-UA"/>
        </w:rPr>
        <w:t xml:space="preserve"> </w:t>
      </w:r>
      <w:r>
        <w:rPr>
          <w:rStyle w:val="tlid-translation"/>
          <w:lang w:val="uk-UA"/>
        </w:rPr>
        <w:t>є</w:t>
      </w:r>
      <w:r>
        <w:rPr>
          <w:rStyle w:val="tlid-translation"/>
          <w:lang w:val="uk-UA"/>
        </w:rPr>
        <w:t xml:space="preserve"> </w:t>
      </w:r>
      <w:r>
        <w:rPr>
          <w:rStyle w:val="tlid-translation"/>
          <w:lang w:val="uk-UA"/>
        </w:rPr>
        <w:t>те</w:t>
      </w:r>
      <w:r>
        <w:rPr>
          <w:rStyle w:val="tlid-translation"/>
          <w:lang w:val="uk-UA"/>
        </w:rPr>
        <w:t xml:space="preserve">, </w:t>
      </w:r>
      <w:r>
        <w:rPr>
          <w:rStyle w:val="tlid-translation"/>
          <w:lang w:val="uk-UA"/>
        </w:rPr>
        <w:t>що</w:t>
      </w:r>
      <w:r>
        <w:rPr>
          <w:rStyle w:val="tlid-translation"/>
          <w:lang w:val="uk-UA"/>
        </w:rPr>
        <w:t xml:space="preserve"> </w:t>
      </w:r>
      <w:r>
        <w:rPr>
          <w:rStyle w:val="tlid-translation"/>
          <w:lang w:val="uk-UA"/>
        </w:rPr>
        <w:t>їх</w:t>
      </w:r>
      <w:r>
        <w:rPr>
          <w:rStyle w:val="tlid-translation"/>
          <w:lang w:val="uk-UA"/>
        </w:rPr>
        <w:t xml:space="preserve"> </w:t>
      </w:r>
      <w:r>
        <w:rPr>
          <w:rStyle w:val="tlid-translation"/>
          <w:lang w:val="uk-UA"/>
        </w:rPr>
        <w:t>можна</w:t>
      </w:r>
      <w:r>
        <w:rPr>
          <w:rStyle w:val="tlid-translation"/>
          <w:lang w:val="uk-UA"/>
        </w:rPr>
        <w:t xml:space="preserve"> </w:t>
      </w:r>
      <w:r>
        <w:rPr>
          <w:rStyle w:val="tlid-translation"/>
          <w:lang w:val="uk-UA"/>
        </w:rPr>
        <w:t>оголосити</w:t>
      </w:r>
      <w:r>
        <w:rPr>
          <w:rStyle w:val="tlid-translation"/>
          <w:lang w:val="uk-UA"/>
        </w:rPr>
        <w:t xml:space="preserve"> </w:t>
      </w:r>
      <w:r>
        <w:rPr>
          <w:rStyle w:val="tlid-translation"/>
          <w:lang w:val="uk-UA"/>
        </w:rPr>
        <w:t>всередині</w:t>
      </w:r>
      <w:r>
        <w:rPr>
          <w:rStyle w:val="tlid-translation"/>
          <w:lang w:val="uk-UA"/>
        </w:rPr>
        <w:t xml:space="preserve"> </w:t>
      </w:r>
      <w:r>
        <w:rPr>
          <w:rStyle w:val="tlid-translation"/>
          <w:lang w:val="uk-UA"/>
        </w:rPr>
        <w:t>будь</w:t>
      </w:r>
      <w:r>
        <w:rPr>
          <w:rStyle w:val="tlid-translation"/>
          <w:lang w:val="uk-UA"/>
        </w:rPr>
        <w:t>-</w:t>
      </w:r>
      <w:r>
        <w:rPr>
          <w:rStyle w:val="tlid-translation"/>
          <w:lang w:val="uk-UA"/>
        </w:rPr>
        <w:t>якого</w:t>
      </w:r>
      <w:r>
        <w:rPr>
          <w:rStyle w:val="tlid-translation"/>
          <w:lang w:val="uk-UA"/>
        </w:rPr>
        <w:t xml:space="preserve"> </w:t>
      </w:r>
      <w:r>
        <w:rPr>
          <w:rStyle w:val="tlid-translation"/>
          <w:lang w:val="uk-UA"/>
        </w:rPr>
        <w:t>контексту</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тому</w:t>
      </w:r>
      <w:r>
        <w:rPr>
          <w:rStyle w:val="tlid-translation"/>
          <w:lang w:val="uk-UA"/>
        </w:rPr>
        <w:t xml:space="preserve"> </w:t>
      </w:r>
      <w:r>
        <w:rPr>
          <w:rStyle w:val="tlid-translation"/>
          <w:lang w:val="uk-UA"/>
        </w:rPr>
        <w:t>числі</w:t>
      </w:r>
      <w:r>
        <w:rPr>
          <w:rStyle w:val="tlid-translation"/>
          <w:lang w:val="uk-UA"/>
        </w:rPr>
        <w:t xml:space="preserve"> </w:t>
      </w:r>
      <w:r>
        <w:rPr>
          <w:rStyle w:val="tlid-translation"/>
          <w:lang w:val="uk-UA"/>
        </w:rPr>
        <w:t>всередині</w:t>
      </w:r>
      <w:r>
        <w:rPr>
          <w:rStyle w:val="tlid-translation"/>
          <w:lang w:val="uk-UA"/>
        </w:rPr>
        <w:t xml:space="preserve"> </w:t>
      </w:r>
      <w:r>
        <w:rPr>
          <w:rStyle w:val="tlid-translation"/>
          <w:lang w:val="uk-UA"/>
        </w:rPr>
        <w:t>методу</w:t>
      </w:r>
      <w:r>
        <w:rPr>
          <w:rStyle w:val="tlid-translation"/>
          <w:lang w:val="uk-UA"/>
        </w:rPr>
        <w:t xml:space="preserve"> </w:t>
      </w:r>
      <w:r>
        <w:rPr>
          <w:rStyle w:val="tlid-translation"/>
          <w:lang w:val="uk-UA"/>
        </w:rPr>
        <w:t>і</w:t>
      </w:r>
      <w:r>
        <w:rPr>
          <w:rStyle w:val="tlid-translation"/>
          <w:lang w:val="uk-UA"/>
        </w:rPr>
        <w:t xml:space="preserve"> </w:t>
      </w:r>
      <w:r>
        <w:rPr>
          <w:rStyle w:val="tlid-translation"/>
          <w:lang w:val="uk-UA"/>
        </w:rPr>
        <w:t>навіть</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циклі</w:t>
      </w:r>
      <w:r>
        <w:rPr>
          <w:rStyle w:val="tlid-translation"/>
          <w:lang w:val="uk-UA"/>
        </w:rPr>
        <w:t>:</w:t>
      </w:r>
    </w:p>
    <w:p w14:paraId="41A719C3" w14:textId="77777777" w:rsidR="00372039" w:rsidRDefault="00372039">
      <w:pPr>
        <w:pStyle w:val="3f3f3f3f3f3f3f3f3f3f3f3f3f3f3f3f3f3f3f3f3f"/>
        <w:rPr>
          <w:rStyle w:val="tlid-translation"/>
          <w:rFonts w:asciiTheme="minorHAnsi" w:hAnsiTheme="minorHAnsi"/>
          <w:lang w:val="uk-UA"/>
        </w:rPr>
      </w:pPr>
    </w:p>
    <w:p w14:paraId="1C51A84B" w14:textId="7063D9CA" w:rsidR="00F4417E" w:rsidRDefault="00F4417E">
      <w:pPr>
        <w:pStyle w:val="3f3f3f3f3f3f3f3f3f3f3f3f3f3f3f3f3f3f3f3f3f"/>
        <w:rPr>
          <w:rFonts w:cstheme="minorBidi"/>
          <w:szCs w:val="24"/>
        </w:rPr>
      </w:pPr>
      <w:proofErr w:type="spellStart"/>
      <w:r>
        <w:rPr>
          <w:rFonts w:cstheme="minorBidi"/>
          <w:szCs w:val="24"/>
        </w:rPr>
        <w:t>public</w:t>
      </w:r>
      <w:proofErr w:type="spellEnd"/>
      <w:r>
        <w:rPr>
          <w:rFonts w:cstheme="minorBidi"/>
          <w:szCs w:val="24"/>
        </w:rPr>
        <w:t xml:space="preserve"> </w:t>
      </w:r>
      <w:proofErr w:type="spellStart"/>
      <w:r>
        <w:rPr>
          <w:rFonts w:cstheme="minorBidi"/>
          <w:szCs w:val="24"/>
        </w:rPr>
        <w:t>class</w:t>
      </w:r>
      <w:proofErr w:type="spellEnd"/>
      <w:r>
        <w:rPr>
          <w:rFonts w:cstheme="minorBidi"/>
          <w:szCs w:val="24"/>
        </w:rPr>
        <w:t xml:space="preserve"> </w:t>
      </w:r>
      <w:proofErr w:type="spellStart"/>
      <w:r>
        <w:rPr>
          <w:rFonts w:cstheme="minorBidi"/>
          <w:szCs w:val="24"/>
        </w:rPr>
        <w:t>Program</w:t>
      </w:r>
      <w:proofErr w:type="spellEnd"/>
      <w:r>
        <w:rPr>
          <w:rFonts w:cstheme="minorBidi"/>
          <w:szCs w:val="24"/>
        </w:rPr>
        <w:t>{</w:t>
      </w:r>
    </w:p>
    <w:p w14:paraId="03B1FEDF" w14:textId="77777777" w:rsidR="00F4417E" w:rsidRDefault="00F4417E">
      <w:pPr>
        <w:pStyle w:val="3f3f3f3f3f3f3f3f3f3f3f3f3f3f3f3f3f3f3f3f3f"/>
        <w:rPr>
          <w:rFonts w:cstheme="minorBidi"/>
          <w:szCs w:val="24"/>
        </w:rPr>
      </w:pPr>
      <w:r>
        <w:rPr>
          <w:rFonts w:cstheme="minorBidi"/>
          <w:szCs w:val="24"/>
        </w:rPr>
        <w:t xml:space="preserve">     </w:t>
      </w:r>
    </w:p>
    <w:p w14:paraId="5E8B5846" w14:textId="77777777" w:rsidR="00F4417E" w:rsidRDefault="00F4417E">
      <w:pPr>
        <w:pStyle w:val="3f3f3f3f3f3f3f3f3f3f3f3f3f3f3f3f3f3f3f3f3f"/>
        <w:rPr>
          <w:rFonts w:cstheme="minorBidi"/>
          <w:szCs w:val="24"/>
        </w:rPr>
      </w:pPr>
      <w:r>
        <w:rPr>
          <w:rFonts w:cstheme="minorBidi"/>
          <w:szCs w:val="24"/>
        </w:rPr>
        <w:t xml:space="preserve">        public static void main(String[] </w:t>
      </w:r>
      <w:proofErr w:type="spellStart"/>
      <w:r>
        <w:rPr>
          <w:rFonts w:cstheme="minorBidi"/>
          <w:szCs w:val="24"/>
        </w:rPr>
        <w:t>args</w:t>
      </w:r>
      <w:proofErr w:type="spellEnd"/>
      <w:r>
        <w:rPr>
          <w:rFonts w:cstheme="minorBidi"/>
          <w:szCs w:val="24"/>
        </w:rPr>
        <w:t>) {</w:t>
      </w:r>
    </w:p>
    <w:p w14:paraId="22C6562A" w14:textId="77777777" w:rsidR="00F4417E" w:rsidRDefault="00F4417E">
      <w:pPr>
        <w:pStyle w:val="3f3f3f3f3f3f3f3f3f3f3f3f3f3f3f3f3f3f3f3f3f"/>
        <w:rPr>
          <w:rFonts w:cstheme="minorBidi"/>
          <w:szCs w:val="24"/>
        </w:rPr>
      </w:pPr>
      <w:r>
        <w:rPr>
          <w:rFonts w:cstheme="minorBidi"/>
          <w:szCs w:val="24"/>
        </w:rPr>
        <w:t xml:space="preserve">                        </w:t>
      </w:r>
    </w:p>
    <w:p w14:paraId="2DE44FD7" w14:textId="77777777" w:rsidR="00F4417E" w:rsidRDefault="00F4417E">
      <w:pPr>
        <w:pStyle w:val="3f3f3f3f3f3f3f3f3f3f3f3f3f3f3f3f3f3f3f3f3f"/>
        <w:rPr>
          <w:rFonts w:cstheme="minorBidi"/>
          <w:szCs w:val="24"/>
        </w:rPr>
      </w:pPr>
      <w:r>
        <w:rPr>
          <w:rFonts w:cstheme="minorBidi"/>
          <w:szCs w:val="24"/>
        </w:rPr>
        <w:t xml:space="preserve">                Person tom = new Person("Tom");</w:t>
      </w:r>
    </w:p>
    <w:p w14:paraId="2AD7C8F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tom.setAccount</w:t>
      </w:r>
      <w:proofErr w:type="spellEnd"/>
      <w:r>
        <w:rPr>
          <w:rFonts w:cstheme="minorBidi"/>
          <w:szCs w:val="24"/>
        </w:rPr>
        <w:t>("qwerty");</w:t>
      </w:r>
    </w:p>
    <w:p w14:paraId="3346829A" w14:textId="77777777" w:rsidR="00F4417E" w:rsidRDefault="00F4417E">
      <w:pPr>
        <w:pStyle w:val="3f3f3f3f3f3f3f3f3f3f3f3f3f3f3f3f3f3f3f3f3f"/>
        <w:rPr>
          <w:rFonts w:cstheme="minorBidi"/>
          <w:szCs w:val="24"/>
        </w:rPr>
      </w:pPr>
      <w:r>
        <w:rPr>
          <w:rFonts w:cstheme="minorBidi"/>
          <w:szCs w:val="24"/>
        </w:rPr>
        <w:t xml:space="preserve">        }</w:t>
      </w:r>
    </w:p>
    <w:p w14:paraId="330D2EFB" w14:textId="77777777" w:rsidR="00F4417E" w:rsidRDefault="00F4417E">
      <w:pPr>
        <w:pStyle w:val="3f3f3f3f3f3f3f3f3f3f3f3f3f3f3f3f3f3f3f3f3f"/>
        <w:rPr>
          <w:rFonts w:cstheme="minorBidi"/>
          <w:szCs w:val="24"/>
        </w:rPr>
      </w:pPr>
      <w:r>
        <w:rPr>
          <w:rFonts w:cstheme="minorBidi"/>
          <w:szCs w:val="24"/>
        </w:rPr>
        <w:t>}</w:t>
      </w:r>
    </w:p>
    <w:p w14:paraId="1BD00F47" w14:textId="77777777" w:rsidR="00F4417E" w:rsidRDefault="00F4417E">
      <w:pPr>
        <w:pStyle w:val="3f3f3f3f3f3f3f3f3f3f3f3f3f3f3f3f3f3f3f3f3f"/>
        <w:rPr>
          <w:rFonts w:cstheme="minorBidi"/>
          <w:szCs w:val="24"/>
        </w:rPr>
      </w:pPr>
      <w:r>
        <w:rPr>
          <w:rFonts w:cstheme="minorBidi"/>
          <w:szCs w:val="24"/>
        </w:rPr>
        <w:t>class Person{</w:t>
      </w:r>
    </w:p>
    <w:p w14:paraId="17E6E432" w14:textId="77777777" w:rsidR="00F4417E" w:rsidRDefault="00F4417E">
      <w:pPr>
        <w:pStyle w:val="3f3f3f3f3f3f3f3f3f3f3f3f3f3f3f3f3f3f3f3f3f"/>
        <w:rPr>
          <w:rFonts w:cstheme="minorBidi"/>
          <w:szCs w:val="24"/>
        </w:rPr>
      </w:pPr>
      <w:r>
        <w:rPr>
          <w:rFonts w:cstheme="minorBidi"/>
          <w:szCs w:val="24"/>
        </w:rPr>
        <w:t xml:space="preserve">        </w:t>
      </w:r>
    </w:p>
    <w:p w14:paraId="0FCD1DFF" w14:textId="77777777" w:rsidR="00F4417E" w:rsidRDefault="00F4417E">
      <w:pPr>
        <w:pStyle w:val="3f3f3f3f3f3f3f3f3f3f3f3f3f3f3f3f3f3f3f3f3f"/>
        <w:rPr>
          <w:rFonts w:cstheme="minorBidi"/>
          <w:szCs w:val="24"/>
        </w:rPr>
      </w:pPr>
      <w:r>
        <w:rPr>
          <w:rFonts w:cstheme="minorBidi"/>
          <w:szCs w:val="24"/>
        </w:rPr>
        <w:t xml:space="preserve">        private String name;</w:t>
      </w:r>
    </w:p>
    <w:p w14:paraId="4B046C38" w14:textId="77777777" w:rsidR="00F4417E" w:rsidRDefault="00F4417E">
      <w:pPr>
        <w:pStyle w:val="3f3f3f3f3f3f3f3f3f3f3f3f3f3f3f3f3f3f3f3f3f"/>
        <w:rPr>
          <w:rFonts w:cstheme="minorBidi"/>
          <w:szCs w:val="24"/>
        </w:rPr>
      </w:pPr>
    </w:p>
    <w:p w14:paraId="03B87D1C" w14:textId="77777777" w:rsidR="00F4417E" w:rsidRDefault="00F4417E">
      <w:pPr>
        <w:pStyle w:val="3f3f3f3f3f3f3f3f3f3f3f3f3f3f3f3f3f3f3f3f3f"/>
        <w:rPr>
          <w:rFonts w:cstheme="minorBidi"/>
          <w:szCs w:val="24"/>
        </w:rPr>
      </w:pPr>
      <w:r>
        <w:rPr>
          <w:rFonts w:cstheme="minorBidi"/>
          <w:szCs w:val="24"/>
        </w:rPr>
        <w:t xml:space="preserve">        Person(String name){</w:t>
      </w:r>
    </w:p>
    <w:p w14:paraId="57A449B4" w14:textId="77777777" w:rsidR="00F4417E" w:rsidRDefault="00F4417E">
      <w:pPr>
        <w:pStyle w:val="3f3f3f3f3f3f3f3f3f3f3f3f3f3f3f3f3f3f3f3f3f"/>
        <w:rPr>
          <w:rFonts w:cstheme="minorBidi"/>
          <w:szCs w:val="24"/>
        </w:rPr>
      </w:pPr>
      <w:r>
        <w:rPr>
          <w:rFonts w:cstheme="minorBidi"/>
          <w:szCs w:val="24"/>
        </w:rPr>
        <w:t xml:space="preserve">                this.name = name;</w:t>
      </w:r>
    </w:p>
    <w:p w14:paraId="54AC5083" w14:textId="77777777" w:rsidR="00F4417E" w:rsidRDefault="00F4417E">
      <w:pPr>
        <w:pStyle w:val="3f3f3f3f3f3f3f3f3f3f3f3f3f3f3f3f3f3f3f3f3f"/>
        <w:rPr>
          <w:rFonts w:cstheme="minorBidi"/>
          <w:szCs w:val="24"/>
        </w:rPr>
      </w:pPr>
      <w:r>
        <w:rPr>
          <w:rFonts w:cstheme="minorBidi"/>
          <w:szCs w:val="24"/>
        </w:rPr>
        <w:t xml:space="preserve">        }</w:t>
      </w:r>
    </w:p>
    <w:p w14:paraId="71998E6C" w14:textId="77777777" w:rsidR="00F4417E" w:rsidRDefault="00F4417E">
      <w:pPr>
        <w:pStyle w:val="3f3f3f3f3f3f3f3f3f3f3f3f3f3f3f3f3f3f3f3f3f"/>
        <w:rPr>
          <w:rFonts w:cstheme="minorBidi"/>
          <w:szCs w:val="24"/>
        </w:rPr>
      </w:pPr>
      <w:r>
        <w:rPr>
          <w:rFonts w:cstheme="minorBidi"/>
          <w:szCs w:val="24"/>
        </w:rPr>
        <w:t xml:space="preserve">        </w:t>
      </w:r>
    </w:p>
    <w:p w14:paraId="2AF9C776" w14:textId="77777777" w:rsidR="00F4417E" w:rsidRDefault="00F4417E">
      <w:pPr>
        <w:pStyle w:val="3f3f3f3f3f3f3f3f3f3f3f3f3f3f3f3f3f3f3f3f3f"/>
        <w:rPr>
          <w:rFonts w:cstheme="minorBidi"/>
          <w:szCs w:val="24"/>
        </w:rPr>
      </w:pPr>
      <w:r>
        <w:rPr>
          <w:rFonts w:cstheme="minorBidi"/>
          <w:szCs w:val="24"/>
        </w:rPr>
        <w:t xml:space="preserve">        public void </w:t>
      </w:r>
      <w:proofErr w:type="spellStart"/>
      <w:r>
        <w:rPr>
          <w:rFonts w:cstheme="minorBidi"/>
          <w:szCs w:val="24"/>
        </w:rPr>
        <w:t>setAccount</w:t>
      </w:r>
      <w:proofErr w:type="spellEnd"/>
      <w:r>
        <w:rPr>
          <w:rFonts w:cstheme="minorBidi"/>
          <w:szCs w:val="24"/>
        </w:rPr>
        <w:t xml:space="preserve"> (String password){</w:t>
      </w:r>
    </w:p>
    <w:p w14:paraId="4B65C804" w14:textId="77777777" w:rsidR="00F4417E" w:rsidRDefault="00F4417E">
      <w:pPr>
        <w:pStyle w:val="3f3f3f3f3f3f3f3f3f3f3f3f3f3f3f3f3f3f3f3f3f"/>
        <w:rPr>
          <w:rFonts w:cstheme="minorBidi"/>
          <w:szCs w:val="24"/>
        </w:rPr>
      </w:pPr>
      <w:r>
        <w:rPr>
          <w:rFonts w:cstheme="minorBidi"/>
          <w:szCs w:val="24"/>
        </w:rPr>
        <w:t xml:space="preserve">                </w:t>
      </w:r>
    </w:p>
    <w:p w14:paraId="1AB72C9A" w14:textId="77777777" w:rsidR="00F4417E" w:rsidRDefault="00F4417E">
      <w:pPr>
        <w:pStyle w:val="3f3f3f3f3f3f3f3f3f3f3f3f3f3f3f3f3f3f3f3f3f"/>
        <w:rPr>
          <w:rFonts w:cstheme="minorBidi"/>
          <w:szCs w:val="24"/>
        </w:rPr>
      </w:pPr>
      <w:r>
        <w:rPr>
          <w:rFonts w:cstheme="minorBidi"/>
          <w:szCs w:val="24"/>
        </w:rPr>
        <w:t xml:space="preserve">                class Account{</w:t>
      </w:r>
    </w:p>
    <w:p w14:paraId="0036E00C" w14:textId="77777777" w:rsidR="00F4417E" w:rsidRDefault="00F4417E">
      <w:pPr>
        <w:pStyle w:val="3f3f3f3f3f3f3f3f3f3f3f3f3f3f3f3f3f3f3f3f3f"/>
        <w:rPr>
          <w:rFonts w:cstheme="minorBidi"/>
          <w:szCs w:val="24"/>
        </w:rPr>
      </w:pPr>
      <w:r>
        <w:rPr>
          <w:rFonts w:cstheme="minorBidi"/>
          <w:szCs w:val="24"/>
        </w:rPr>
        <w:t xml:space="preserve">                        </w:t>
      </w:r>
    </w:p>
    <w:p w14:paraId="543DE681" w14:textId="77777777" w:rsidR="00F4417E" w:rsidRDefault="00F4417E">
      <w:pPr>
        <w:pStyle w:val="3f3f3f3f3f3f3f3f3f3f3f3f3f3f3f3f3f3f3f3f3f"/>
        <w:rPr>
          <w:rFonts w:cstheme="minorBidi"/>
          <w:szCs w:val="24"/>
        </w:rPr>
      </w:pPr>
      <w:r>
        <w:rPr>
          <w:rFonts w:cstheme="minorBidi"/>
          <w:szCs w:val="24"/>
        </w:rPr>
        <w:t xml:space="preserve">                        void display(){</w:t>
      </w:r>
    </w:p>
    <w:p w14:paraId="65C0BAE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System.out.printf</w:t>
      </w:r>
      <w:proofErr w:type="spellEnd"/>
      <w:r>
        <w:rPr>
          <w:rFonts w:cstheme="minorBidi"/>
          <w:szCs w:val="24"/>
        </w:rPr>
        <w:t>("Account Login: %s \t Password: %s \n", name, password);</w:t>
      </w:r>
    </w:p>
    <w:p w14:paraId="2DCF288E" w14:textId="77777777" w:rsidR="00F4417E" w:rsidRDefault="00F4417E">
      <w:pPr>
        <w:pStyle w:val="3f3f3f3f3f3f3f3f3f3f3f3f3f3f3f3f3f3f3f3f3f"/>
        <w:rPr>
          <w:rFonts w:cstheme="minorBidi"/>
          <w:szCs w:val="24"/>
        </w:rPr>
      </w:pPr>
      <w:r>
        <w:rPr>
          <w:rFonts w:cstheme="minorBidi"/>
          <w:szCs w:val="24"/>
        </w:rPr>
        <w:t xml:space="preserve">                        }</w:t>
      </w:r>
    </w:p>
    <w:p w14:paraId="7F5393FE" w14:textId="77777777" w:rsidR="00F4417E" w:rsidRDefault="00F4417E">
      <w:pPr>
        <w:pStyle w:val="3f3f3f3f3f3f3f3f3f3f3f3f3f3f3f3f3f3f3f3f3f"/>
        <w:rPr>
          <w:rFonts w:cstheme="minorBidi"/>
          <w:szCs w:val="24"/>
        </w:rPr>
      </w:pPr>
      <w:r>
        <w:rPr>
          <w:rFonts w:cstheme="minorBidi"/>
          <w:szCs w:val="24"/>
        </w:rPr>
        <w:t xml:space="preserve">                }</w:t>
      </w:r>
    </w:p>
    <w:p w14:paraId="44617142" w14:textId="77777777" w:rsidR="00F4417E" w:rsidRDefault="00F4417E">
      <w:pPr>
        <w:pStyle w:val="3f3f3f3f3f3f3f3f3f3f3f3f3f3f3f3f3f3f3f3f3f"/>
        <w:rPr>
          <w:rFonts w:cstheme="minorBidi"/>
          <w:szCs w:val="24"/>
        </w:rPr>
      </w:pPr>
      <w:r>
        <w:rPr>
          <w:rFonts w:cstheme="minorBidi"/>
          <w:szCs w:val="24"/>
        </w:rPr>
        <w:lastRenderedPageBreak/>
        <w:t xml:space="preserve">                Account </w:t>
      </w:r>
      <w:proofErr w:type="spellStart"/>
      <w:r>
        <w:rPr>
          <w:rFonts w:cstheme="minorBidi"/>
          <w:szCs w:val="24"/>
        </w:rPr>
        <w:t>account</w:t>
      </w:r>
      <w:proofErr w:type="spellEnd"/>
      <w:r>
        <w:rPr>
          <w:rFonts w:cstheme="minorBidi"/>
          <w:szCs w:val="24"/>
        </w:rPr>
        <w:t xml:space="preserve"> = new Account();</w:t>
      </w:r>
    </w:p>
    <w:p w14:paraId="6942BFB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account.display</w:t>
      </w:r>
      <w:proofErr w:type="spellEnd"/>
      <w:r>
        <w:rPr>
          <w:rFonts w:cstheme="minorBidi"/>
          <w:szCs w:val="24"/>
        </w:rPr>
        <w:t>();</w:t>
      </w:r>
    </w:p>
    <w:p w14:paraId="40C218BD" w14:textId="77777777" w:rsidR="00F4417E" w:rsidRPr="007929BD" w:rsidRDefault="00F4417E">
      <w:pPr>
        <w:pStyle w:val="3f3f3f3f3f3f3f3f3f3f3f3f3f3f3f3f3f3f3f3f3f"/>
        <w:rPr>
          <w:rFonts w:cstheme="minorBidi"/>
          <w:szCs w:val="24"/>
        </w:rPr>
      </w:pPr>
      <w:r>
        <w:rPr>
          <w:rFonts w:cstheme="minorBidi"/>
          <w:szCs w:val="24"/>
        </w:rPr>
        <w:t xml:space="preserve">        </w:t>
      </w:r>
      <w:r w:rsidRPr="007929BD">
        <w:rPr>
          <w:rFonts w:cstheme="minorBidi"/>
          <w:szCs w:val="24"/>
        </w:rPr>
        <w:t>}</w:t>
      </w:r>
    </w:p>
    <w:p w14:paraId="713BE027" w14:textId="77777777" w:rsidR="00F4417E" w:rsidRPr="007929BD" w:rsidRDefault="00F4417E">
      <w:pPr>
        <w:pStyle w:val="3f3f3f3f3f3f3f3f3f3f3f3f3f3f3f3f3f3f3f3f3f"/>
        <w:spacing w:after="283"/>
        <w:rPr>
          <w:rFonts w:cstheme="minorBidi"/>
          <w:szCs w:val="24"/>
        </w:rPr>
      </w:pPr>
      <w:r w:rsidRPr="007929BD">
        <w:rPr>
          <w:rFonts w:cstheme="minorBidi"/>
          <w:szCs w:val="24"/>
        </w:rPr>
        <w:t>}</w:t>
      </w:r>
    </w:p>
    <w:p w14:paraId="1CAE4B77" w14:textId="77777777" w:rsidR="00897AEC" w:rsidRDefault="00897AEC">
      <w:pPr>
        <w:pStyle w:val="3f3f3f3f3f3f3f3f3f3f3f3f3f3f3f3f3f3f3f3f3f"/>
        <w:rPr>
          <w:rStyle w:val="tlid-translation"/>
          <w:rFonts w:asciiTheme="minorHAnsi" w:hAnsiTheme="minorHAnsi"/>
          <w:lang w:val="uk-UA"/>
        </w:rPr>
      </w:pPr>
      <w:r>
        <w:rPr>
          <w:rStyle w:val="tlid-translation"/>
          <w:lang w:val="uk-UA"/>
        </w:rPr>
        <w:t>Статичні</w:t>
      </w:r>
      <w:r>
        <w:rPr>
          <w:rStyle w:val="tlid-translation"/>
          <w:lang w:val="uk-UA"/>
        </w:rPr>
        <w:t xml:space="preserve"> </w:t>
      </w:r>
      <w:r>
        <w:rPr>
          <w:rStyle w:val="tlid-translation"/>
          <w:lang w:val="uk-UA"/>
        </w:rPr>
        <w:t>вкладені</w:t>
      </w:r>
      <w:r>
        <w:rPr>
          <w:rStyle w:val="tlid-translation"/>
          <w:lang w:val="uk-UA"/>
        </w:rPr>
        <w:t xml:space="preserve"> </w:t>
      </w:r>
      <w:r>
        <w:rPr>
          <w:rStyle w:val="tlid-translation"/>
          <w:lang w:val="uk-UA"/>
        </w:rPr>
        <w:t>класи</w:t>
      </w:r>
      <w:r>
        <w:rPr>
          <w:lang w:val="uk-UA"/>
        </w:rPr>
        <w:br/>
      </w:r>
      <w:r>
        <w:rPr>
          <w:rStyle w:val="tlid-translation"/>
          <w:lang w:val="uk-UA"/>
        </w:rPr>
        <w:t>Крім</w:t>
      </w:r>
      <w:r>
        <w:rPr>
          <w:rStyle w:val="tlid-translation"/>
          <w:lang w:val="uk-UA"/>
        </w:rPr>
        <w:t xml:space="preserve"> </w:t>
      </w:r>
      <w:r>
        <w:rPr>
          <w:rStyle w:val="tlid-translation"/>
          <w:lang w:val="uk-UA"/>
        </w:rPr>
        <w:t>внутрішніх</w:t>
      </w:r>
      <w:r>
        <w:rPr>
          <w:rStyle w:val="tlid-translation"/>
          <w:lang w:val="uk-UA"/>
        </w:rPr>
        <w:t xml:space="preserve"> </w:t>
      </w:r>
      <w:r>
        <w:rPr>
          <w:rStyle w:val="tlid-translation"/>
          <w:lang w:val="uk-UA"/>
        </w:rPr>
        <w:t>класів</w:t>
      </w:r>
      <w:r>
        <w:rPr>
          <w:rStyle w:val="tlid-translation"/>
          <w:lang w:val="uk-UA"/>
        </w:rPr>
        <w:t xml:space="preserve"> </w:t>
      </w:r>
      <w:r>
        <w:rPr>
          <w:rStyle w:val="tlid-translation"/>
          <w:lang w:val="uk-UA"/>
        </w:rPr>
        <w:t>також</w:t>
      </w:r>
      <w:r>
        <w:rPr>
          <w:rStyle w:val="tlid-translation"/>
          <w:lang w:val="uk-UA"/>
        </w:rPr>
        <w:t xml:space="preserve"> </w:t>
      </w:r>
      <w:r>
        <w:rPr>
          <w:rStyle w:val="tlid-translation"/>
          <w:lang w:val="uk-UA"/>
        </w:rPr>
        <w:t>можуть</w:t>
      </w:r>
      <w:r>
        <w:rPr>
          <w:rStyle w:val="tlid-translation"/>
          <w:lang w:val="uk-UA"/>
        </w:rPr>
        <w:t xml:space="preserve"> </w:t>
      </w:r>
      <w:r>
        <w:rPr>
          <w:rStyle w:val="tlid-translation"/>
          <w:lang w:val="uk-UA"/>
        </w:rPr>
        <w:t>статичні</w:t>
      </w:r>
      <w:r>
        <w:rPr>
          <w:rStyle w:val="tlid-translation"/>
          <w:lang w:val="uk-UA"/>
        </w:rPr>
        <w:t xml:space="preserve"> </w:t>
      </w:r>
      <w:r>
        <w:rPr>
          <w:rStyle w:val="tlid-translation"/>
          <w:lang w:val="uk-UA"/>
        </w:rPr>
        <w:t>вкладені</w:t>
      </w:r>
      <w:r>
        <w:rPr>
          <w:rStyle w:val="tlid-translation"/>
          <w:lang w:val="uk-UA"/>
        </w:rPr>
        <w:t xml:space="preserve"> </w:t>
      </w:r>
      <w:r>
        <w:rPr>
          <w:rStyle w:val="tlid-translation"/>
          <w:lang w:val="uk-UA"/>
        </w:rPr>
        <w:t>класи</w:t>
      </w:r>
      <w:r>
        <w:rPr>
          <w:rStyle w:val="tlid-translation"/>
          <w:lang w:val="uk-UA"/>
        </w:rPr>
        <w:t xml:space="preserve">. </w:t>
      </w:r>
      <w:r>
        <w:rPr>
          <w:rStyle w:val="tlid-translation"/>
          <w:lang w:val="uk-UA"/>
        </w:rPr>
        <w:t>Статичні</w:t>
      </w:r>
      <w:r>
        <w:rPr>
          <w:rStyle w:val="tlid-translation"/>
          <w:lang w:val="uk-UA"/>
        </w:rPr>
        <w:t xml:space="preserve"> </w:t>
      </w:r>
      <w:r>
        <w:rPr>
          <w:rStyle w:val="tlid-translation"/>
          <w:lang w:val="uk-UA"/>
        </w:rPr>
        <w:t>вкладені</w:t>
      </w:r>
      <w:r>
        <w:rPr>
          <w:rStyle w:val="tlid-translation"/>
          <w:lang w:val="uk-UA"/>
        </w:rPr>
        <w:t xml:space="preserve"> </w:t>
      </w:r>
      <w:r>
        <w:rPr>
          <w:rStyle w:val="tlid-translation"/>
          <w:lang w:val="uk-UA"/>
        </w:rPr>
        <w:t>класи</w:t>
      </w:r>
      <w:r>
        <w:rPr>
          <w:rStyle w:val="tlid-translation"/>
          <w:lang w:val="uk-UA"/>
        </w:rPr>
        <w:t xml:space="preserve"> </w:t>
      </w:r>
      <w:r>
        <w:rPr>
          <w:rStyle w:val="tlid-translation"/>
          <w:lang w:val="uk-UA"/>
        </w:rPr>
        <w:t>дозволяють</w:t>
      </w:r>
      <w:r>
        <w:rPr>
          <w:rStyle w:val="tlid-translation"/>
          <w:lang w:val="uk-UA"/>
        </w:rPr>
        <w:t xml:space="preserve"> </w:t>
      </w:r>
      <w:r>
        <w:rPr>
          <w:rStyle w:val="tlid-translation"/>
          <w:lang w:val="uk-UA"/>
        </w:rPr>
        <w:t>приховати</w:t>
      </w:r>
      <w:r>
        <w:rPr>
          <w:rStyle w:val="tlid-translation"/>
          <w:lang w:val="uk-UA"/>
        </w:rPr>
        <w:t xml:space="preserve"> </w:t>
      </w:r>
      <w:r>
        <w:rPr>
          <w:rStyle w:val="tlid-translation"/>
          <w:lang w:val="uk-UA"/>
        </w:rPr>
        <w:t>деяку</w:t>
      </w:r>
      <w:r>
        <w:rPr>
          <w:rStyle w:val="tlid-translation"/>
          <w:lang w:val="uk-UA"/>
        </w:rPr>
        <w:t xml:space="preserve"> </w:t>
      </w:r>
      <w:r>
        <w:rPr>
          <w:rStyle w:val="tlid-translation"/>
          <w:lang w:val="uk-UA"/>
        </w:rPr>
        <w:t>комплексну</w:t>
      </w:r>
      <w:r>
        <w:rPr>
          <w:rStyle w:val="tlid-translation"/>
          <w:lang w:val="uk-UA"/>
        </w:rPr>
        <w:t xml:space="preserve"> </w:t>
      </w:r>
      <w:r>
        <w:rPr>
          <w:rStyle w:val="tlid-translation"/>
          <w:lang w:val="uk-UA"/>
        </w:rPr>
        <w:t>інформацію</w:t>
      </w:r>
      <w:r>
        <w:rPr>
          <w:rStyle w:val="tlid-translation"/>
          <w:lang w:val="uk-UA"/>
        </w:rPr>
        <w:t xml:space="preserve"> </w:t>
      </w:r>
      <w:r>
        <w:rPr>
          <w:rStyle w:val="tlid-translation"/>
          <w:lang w:val="uk-UA"/>
        </w:rPr>
        <w:t>всередині</w:t>
      </w:r>
      <w:r>
        <w:rPr>
          <w:rStyle w:val="tlid-translation"/>
          <w:lang w:val="uk-UA"/>
        </w:rPr>
        <w:t xml:space="preserve"> </w:t>
      </w:r>
      <w:r>
        <w:rPr>
          <w:rStyle w:val="tlid-translation"/>
          <w:lang w:val="uk-UA"/>
        </w:rPr>
        <w:t>зовнішнього</w:t>
      </w:r>
      <w:r>
        <w:rPr>
          <w:rStyle w:val="tlid-translation"/>
          <w:lang w:val="uk-UA"/>
        </w:rPr>
        <w:t xml:space="preserve"> </w:t>
      </w:r>
      <w:r>
        <w:rPr>
          <w:rStyle w:val="tlid-translation"/>
          <w:lang w:val="uk-UA"/>
        </w:rPr>
        <w:t>класу</w:t>
      </w:r>
      <w:r>
        <w:rPr>
          <w:rStyle w:val="tlid-translation"/>
          <w:lang w:val="uk-UA"/>
        </w:rPr>
        <w:t>:</w:t>
      </w:r>
    </w:p>
    <w:p w14:paraId="248D5D97" w14:textId="77777777" w:rsidR="00897AEC" w:rsidRDefault="00897AEC">
      <w:pPr>
        <w:pStyle w:val="3f3f3f3f3f3f3f3f3f3f3f3f3f3f3f3f3f3f3f3f3f"/>
        <w:rPr>
          <w:rStyle w:val="tlid-translation"/>
          <w:rFonts w:asciiTheme="minorHAnsi" w:hAnsiTheme="minorHAnsi"/>
          <w:lang w:val="uk-UA"/>
        </w:rPr>
      </w:pPr>
    </w:p>
    <w:p w14:paraId="6D128656" w14:textId="6591C708" w:rsidR="00F4417E" w:rsidRDefault="00F4417E">
      <w:pPr>
        <w:pStyle w:val="3f3f3f3f3f3f3f3f3f3f3f3f3f3f3f3f3f3f3f3f3f"/>
        <w:rPr>
          <w:rFonts w:cstheme="minorBidi"/>
          <w:szCs w:val="24"/>
        </w:rPr>
      </w:pPr>
      <w:proofErr w:type="spellStart"/>
      <w:r>
        <w:rPr>
          <w:rFonts w:cstheme="minorBidi"/>
          <w:szCs w:val="24"/>
        </w:rPr>
        <w:t>class</w:t>
      </w:r>
      <w:proofErr w:type="spellEnd"/>
      <w:r>
        <w:rPr>
          <w:rFonts w:cstheme="minorBidi"/>
          <w:szCs w:val="24"/>
        </w:rPr>
        <w:t xml:space="preserve"> Math{</w:t>
      </w:r>
    </w:p>
    <w:p w14:paraId="7AB88FF1" w14:textId="77777777" w:rsidR="00F4417E" w:rsidRDefault="00F4417E">
      <w:pPr>
        <w:pStyle w:val="3f3f3f3f3f3f3f3f3f3f3f3f3f3f3f3f3f3f3f3f3f"/>
        <w:rPr>
          <w:rFonts w:cstheme="minorBidi"/>
          <w:szCs w:val="24"/>
        </w:rPr>
      </w:pPr>
    </w:p>
    <w:p w14:paraId="157716C0" w14:textId="77777777" w:rsidR="00F4417E" w:rsidRDefault="00F4417E">
      <w:pPr>
        <w:pStyle w:val="3f3f3f3f3f3f3f3f3f3f3f3f3f3f3f3f3f3f3f3f3f"/>
        <w:rPr>
          <w:rFonts w:cstheme="minorBidi"/>
          <w:szCs w:val="24"/>
        </w:rPr>
      </w:pPr>
      <w:r>
        <w:rPr>
          <w:rFonts w:cstheme="minorBidi"/>
          <w:szCs w:val="24"/>
        </w:rPr>
        <w:t xml:space="preserve">    public static class Factorial{</w:t>
      </w:r>
    </w:p>
    <w:p w14:paraId="14B08384" w14:textId="77777777" w:rsidR="00F4417E" w:rsidRDefault="00F4417E">
      <w:pPr>
        <w:pStyle w:val="3f3f3f3f3f3f3f3f3f3f3f3f3f3f3f3f3f3f3f3f3f"/>
        <w:rPr>
          <w:rFonts w:cstheme="minorBidi"/>
          <w:szCs w:val="24"/>
        </w:rPr>
      </w:pPr>
      <w:r>
        <w:rPr>
          <w:rFonts w:cstheme="minorBidi"/>
          <w:szCs w:val="24"/>
        </w:rPr>
        <w:t xml:space="preserve">    </w:t>
      </w:r>
    </w:p>
    <w:p w14:paraId="52B22888" w14:textId="77777777" w:rsidR="00F4417E" w:rsidRDefault="00F4417E">
      <w:pPr>
        <w:pStyle w:val="3f3f3f3f3f3f3f3f3f3f3f3f3f3f3f3f3f3f3f3f3f"/>
        <w:rPr>
          <w:rFonts w:cstheme="minorBidi"/>
          <w:szCs w:val="24"/>
        </w:rPr>
      </w:pPr>
      <w:r>
        <w:rPr>
          <w:rFonts w:cstheme="minorBidi"/>
          <w:szCs w:val="24"/>
        </w:rPr>
        <w:t xml:space="preserve">        private int result;</w:t>
      </w:r>
    </w:p>
    <w:p w14:paraId="17C9D17C" w14:textId="77777777" w:rsidR="00F4417E" w:rsidRDefault="00F4417E">
      <w:pPr>
        <w:pStyle w:val="3f3f3f3f3f3f3f3f3f3f3f3f3f3f3f3f3f3f3f3f3f"/>
        <w:rPr>
          <w:rFonts w:cstheme="minorBidi"/>
          <w:szCs w:val="24"/>
        </w:rPr>
      </w:pPr>
      <w:r>
        <w:rPr>
          <w:rFonts w:cstheme="minorBidi"/>
          <w:szCs w:val="24"/>
        </w:rPr>
        <w:t xml:space="preserve">        private int key;</w:t>
      </w:r>
    </w:p>
    <w:p w14:paraId="347640FD" w14:textId="77777777" w:rsidR="00F4417E" w:rsidRDefault="00F4417E">
      <w:pPr>
        <w:pStyle w:val="3f3f3f3f3f3f3f3f3f3f3f3f3f3f3f3f3f3f3f3f3f"/>
        <w:rPr>
          <w:rFonts w:cstheme="minorBidi"/>
          <w:szCs w:val="24"/>
        </w:rPr>
      </w:pPr>
      <w:r>
        <w:rPr>
          <w:rFonts w:cstheme="minorBidi"/>
          <w:szCs w:val="24"/>
        </w:rPr>
        <w:t xml:space="preserve">        </w:t>
      </w:r>
    </w:p>
    <w:p w14:paraId="37A7F391" w14:textId="77777777" w:rsidR="00F4417E" w:rsidRDefault="00F4417E">
      <w:pPr>
        <w:pStyle w:val="3f3f3f3f3f3f3f3f3f3f3f3f3f3f3f3f3f3f3f3f3f"/>
        <w:rPr>
          <w:rFonts w:cstheme="minorBidi"/>
          <w:szCs w:val="24"/>
        </w:rPr>
      </w:pPr>
      <w:r>
        <w:rPr>
          <w:rFonts w:cstheme="minorBidi"/>
          <w:szCs w:val="24"/>
        </w:rPr>
        <w:t xml:space="preserve">        public Factorial(int number, int x){</w:t>
      </w:r>
    </w:p>
    <w:p w14:paraId="4137CA5B" w14:textId="77777777" w:rsidR="00F4417E" w:rsidRDefault="00F4417E">
      <w:pPr>
        <w:pStyle w:val="3f3f3f3f3f3f3f3f3f3f3f3f3f3f3f3f3f3f3f3f3f"/>
        <w:rPr>
          <w:rFonts w:cstheme="minorBidi"/>
          <w:szCs w:val="24"/>
        </w:rPr>
      </w:pPr>
      <w:r>
        <w:rPr>
          <w:rFonts w:cstheme="minorBidi"/>
          <w:szCs w:val="24"/>
        </w:rPr>
        <w:t xml:space="preserve">            </w:t>
      </w:r>
    </w:p>
    <w:p w14:paraId="145AE63E" w14:textId="77777777" w:rsidR="00F4417E" w:rsidRDefault="00F4417E">
      <w:pPr>
        <w:pStyle w:val="3f3f3f3f3f3f3f3f3f3f3f3f3f3f3f3f3f3f3f3f3f"/>
        <w:rPr>
          <w:rFonts w:cstheme="minorBidi"/>
          <w:szCs w:val="24"/>
        </w:rPr>
      </w:pPr>
      <w:r>
        <w:rPr>
          <w:rFonts w:cstheme="minorBidi"/>
          <w:szCs w:val="24"/>
        </w:rPr>
        <w:t xml:space="preserve">            result=number;</w:t>
      </w:r>
    </w:p>
    <w:p w14:paraId="7E3FA28D" w14:textId="77777777" w:rsidR="00F4417E" w:rsidRDefault="00F4417E">
      <w:pPr>
        <w:pStyle w:val="3f3f3f3f3f3f3f3f3f3f3f3f3f3f3f3f3f3f3f3f3f"/>
        <w:rPr>
          <w:rFonts w:cstheme="minorBidi"/>
          <w:szCs w:val="24"/>
        </w:rPr>
      </w:pPr>
      <w:r>
        <w:rPr>
          <w:rFonts w:cstheme="minorBidi"/>
          <w:szCs w:val="24"/>
        </w:rPr>
        <w:t xml:space="preserve">            key = x;</w:t>
      </w:r>
    </w:p>
    <w:p w14:paraId="6A4BE6BE" w14:textId="77777777" w:rsidR="00F4417E" w:rsidRDefault="00F4417E">
      <w:pPr>
        <w:pStyle w:val="3f3f3f3f3f3f3f3f3f3f3f3f3f3f3f3f3f3f3f3f3f"/>
        <w:rPr>
          <w:rFonts w:cstheme="minorBidi"/>
          <w:szCs w:val="24"/>
        </w:rPr>
      </w:pPr>
      <w:r>
        <w:rPr>
          <w:rFonts w:cstheme="minorBidi"/>
          <w:szCs w:val="24"/>
        </w:rPr>
        <w:t xml:space="preserve">        }</w:t>
      </w:r>
    </w:p>
    <w:p w14:paraId="7CDFFA09" w14:textId="77777777" w:rsidR="00F4417E" w:rsidRDefault="00F4417E">
      <w:pPr>
        <w:pStyle w:val="3f3f3f3f3f3f3f3f3f3f3f3f3f3f3f3f3f3f3f3f3f"/>
        <w:rPr>
          <w:rFonts w:cstheme="minorBidi"/>
          <w:szCs w:val="24"/>
        </w:rPr>
      </w:pPr>
      <w:r>
        <w:rPr>
          <w:rFonts w:cstheme="minorBidi"/>
          <w:szCs w:val="24"/>
        </w:rPr>
        <w:t xml:space="preserve">        </w:t>
      </w:r>
    </w:p>
    <w:p w14:paraId="37882481" w14:textId="77777777" w:rsidR="00F4417E" w:rsidRDefault="00F4417E">
      <w:pPr>
        <w:pStyle w:val="3f3f3f3f3f3f3f3f3f3f3f3f3f3f3f3f3f3f3f3f3f"/>
        <w:rPr>
          <w:rFonts w:cstheme="minorBidi"/>
          <w:szCs w:val="24"/>
        </w:rPr>
      </w:pPr>
      <w:r>
        <w:rPr>
          <w:rFonts w:cstheme="minorBidi"/>
          <w:szCs w:val="24"/>
        </w:rPr>
        <w:t xml:space="preserve">        public int </w:t>
      </w:r>
      <w:proofErr w:type="spellStart"/>
      <w:r>
        <w:rPr>
          <w:rFonts w:cstheme="minorBidi"/>
          <w:szCs w:val="24"/>
        </w:rPr>
        <w:t>getResult</w:t>
      </w:r>
      <w:proofErr w:type="spellEnd"/>
      <w:r>
        <w:rPr>
          <w:rFonts w:cstheme="minorBidi"/>
          <w:szCs w:val="24"/>
        </w:rPr>
        <w:t>(){</w:t>
      </w:r>
    </w:p>
    <w:p w14:paraId="7CED3ECD" w14:textId="77777777" w:rsidR="00F4417E" w:rsidRDefault="00F4417E">
      <w:pPr>
        <w:pStyle w:val="3f3f3f3f3f3f3f3f3f3f3f3f3f3f3f3f3f3f3f3f3f"/>
        <w:rPr>
          <w:rFonts w:cstheme="minorBidi"/>
          <w:szCs w:val="24"/>
        </w:rPr>
      </w:pPr>
      <w:r>
        <w:rPr>
          <w:rFonts w:cstheme="minorBidi"/>
          <w:szCs w:val="24"/>
        </w:rPr>
        <w:t xml:space="preserve">            return result;</w:t>
      </w:r>
    </w:p>
    <w:p w14:paraId="348F4BCA" w14:textId="77777777" w:rsidR="00F4417E" w:rsidRDefault="00F4417E">
      <w:pPr>
        <w:pStyle w:val="3f3f3f3f3f3f3f3f3f3f3f3f3f3f3f3f3f3f3f3f3f"/>
        <w:rPr>
          <w:rFonts w:cstheme="minorBidi"/>
          <w:szCs w:val="24"/>
        </w:rPr>
      </w:pPr>
      <w:r>
        <w:rPr>
          <w:rFonts w:cstheme="minorBidi"/>
          <w:szCs w:val="24"/>
        </w:rPr>
        <w:t xml:space="preserve">        }</w:t>
      </w:r>
    </w:p>
    <w:p w14:paraId="785B4E09" w14:textId="77777777" w:rsidR="00F4417E" w:rsidRDefault="00F4417E">
      <w:pPr>
        <w:pStyle w:val="3f3f3f3f3f3f3f3f3f3f3f3f3f3f3f3f3f3f3f3f3f"/>
        <w:rPr>
          <w:rFonts w:cstheme="minorBidi"/>
          <w:szCs w:val="24"/>
        </w:rPr>
      </w:pPr>
      <w:r>
        <w:rPr>
          <w:rFonts w:cstheme="minorBidi"/>
          <w:szCs w:val="24"/>
        </w:rPr>
        <w:t xml:space="preserve">        </w:t>
      </w:r>
    </w:p>
    <w:p w14:paraId="61CD9E50" w14:textId="77777777" w:rsidR="00F4417E" w:rsidRDefault="00F4417E">
      <w:pPr>
        <w:pStyle w:val="3f3f3f3f3f3f3f3f3f3f3f3f3f3f3f3f3f3f3f3f3f"/>
        <w:rPr>
          <w:rFonts w:cstheme="minorBidi"/>
          <w:szCs w:val="24"/>
        </w:rPr>
      </w:pPr>
      <w:r>
        <w:rPr>
          <w:rFonts w:cstheme="minorBidi"/>
          <w:szCs w:val="24"/>
        </w:rPr>
        <w:t xml:space="preserve">        public int </w:t>
      </w:r>
      <w:proofErr w:type="spellStart"/>
      <w:r>
        <w:rPr>
          <w:rFonts w:cstheme="minorBidi"/>
          <w:szCs w:val="24"/>
        </w:rPr>
        <w:t>getKey</w:t>
      </w:r>
      <w:proofErr w:type="spellEnd"/>
      <w:r>
        <w:rPr>
          <w:rFonts w:cstheme="minorBidi"/>
          <w:szCs w:val="24"/>
        </w:rPr>
        <w:t>(){</w:t>
      </w:r>
    </w:p>
    <w:p w14:paraId="283F4465" w14:textId="77777777" w:rsidR="00F4417E" w:rsidRDefault="00F4417E">
      <w:pPr>
        <w:pStyle w:val="3f3f3f3f3f3f3f3f3f3f3f3f3f3f3f3f3f3f3f3f3f"/>
        <w:rPr>
          <w:rFonts w:cstheme="minorBidi"/>
          <w:szCs w:val="24"/>
        </w:rPr>
      </w:pPr>
      <w:r>
        <w:rPr>
          <w:rFonts w:cstheme="minorBidi"/>
          <w:szCs w:val="24"/>
        </w:rPr>
        <w:t xml:space="preserve">            return key;</w:t>
      </w:r>
    </w:p>
    <w:p w14:paraId="1E2FAEA9" w14:textId="77777777" w:rsidR="00F4417E" w:rsidRDefault="00F4417E">
      <w:pPr>
        <w:pStyle w:val="3f3f3f3f3f3f3f3f3f3f3f3f3f3f3f3f3f3f3f3f3f"/>
        <w:rPr>
          <w:rFonts w:cstheme="minorBidi"/>
          <w:szCs w:val="24"/>
        </w:rPr>
      </w:pPr>
      <w:r>
        <w:rPr>
          <w:rFonts w:cstheme="minorBidi"/>
          <w:szCs w:val="24"/>
        </w:rPr>
        <w:t xml:space="preserve">        }</w:t>
      </w:r>
    </w:p>
    <w:p w14:paraId="264C4650" w14:textId="77777777" w:rsidR="00F4417E" w:rsidRDefault="00F4417E">
      <w:pPr>
        <w:pStyle w:val="3f3f3f3f3f3f3f3f3f3f3f3f3f3f3f3f3f3f3f3f3f"/>
        <w:rPr>
          <w:rFonts w:cstheme="minorBidi"/>
          <w:szCs w:val="24"/>
        </w:rPr>
      </w:pPr>
      <w:r>
        <w:rPr>
          <w:rFonts w:cstheme="minorBidi"/>
          <w:szCs w:val="24"/>
        </w:rPr>
        <w:t xml:space="preserve">    }</w:t>
      </w:r>
    </w:p>
    <w:p w14:paraId="57323863" w14:textId="77777777" w:rsidR="00F4417E" w:rsidRDefault="00F4417E">
      <w:pPr>
        <w:pStyle w:val="3f3f3f3f3f3f3f3f3f3f3f3f3f3f3f3f3f3f3f3f3f"/>
        <w:rPr>
          <w:rFonts w:cstheme="minorBidi"/>
          <w:szCs w:val="24"/>
        </w:rPr>
      </w:pPr>
      <w:r>
        <w:rPr>
          <w:rFonts w:cstheme="minorBidi"/>
          <w:szCs w:val="24"/>
        </w:rPr>
        <w:t xml:space="preserve">    </w:t>
      </w:r>
    </w:p>
    <w:p w14:paraId="3CAA1930" w14:textId="77777777" w:rsidR="00F4417E" w:rsidRDefault="00F4417E">
      <w:pPr>
        <w:pStyle w:val="3f3f3f3f3f3f3f3f3f3f3f3f3f3f3f3f3f3f3f3f3f"/>
        <w:rPr>
          <w:rFonts w:cstheme="minorBidi"/>
          <w:szCs w:val="24"/>
        </w:rPr>
      </w:pPr>
      <w:r>
        <w:rPr>
          <w:rFonts w:cstheme="minorBidi"/>
          <w:szCs w:val="24"/>
        </w:rPr>
        <w:t xml:space="preserve">    public static Factorial </w:t>
      </w:r>
      <w:proofErr w:type="spellStart"/>
      <w:r>
        <w:rPr>
          <w:rFonts w:cstheme="minorBidi"/>
          <w:szCs w:val="24"/>
        </w:rPr>
        <w:t>getFactorial</w:t>
      </w:r>
      <w:proofErr w:type="spellEnd"/>
      <w:r>
        <w:rPr>
          <w:rFonts w:cstheme="minorBidi"/>
          <w:szCs w:val="24"/>
        </w:rPr>
        <w:t>(int x){</w:t>
      </w:r>
    </w:p>
    <w:p w14:paraId="64951D81" w14:textId="77777777" w:rsidR="00F4417E" w:rsidRDefault="00F4417E">
      <w:pPr>
        <w:pStyle w:val="3f3f3f3f3f3f3f3f3f3f3f3f3f3f3f3f3f3f3f3f3f"/>
        <w:rPr>
          <w:rFonts w:cstheme="minorBidi"/>
          <w:szCs w:val="24"/>
        </w:rPr>
      </w:pPr>
      <w:r>
        <w:rPr>
          <w:rFonts w:cstheme="minorBidi"/>
          <w:szCs w:val="24"/>
        </w:rPr>
        <w:t xml:space="preserve">    </w:t>
      </w:r>
    </w:p>
    <w:p w14:paraId="4799BA40" w14:textId="77777777" w:rsidR="00F4417E" w:rsidRDefault="00F4417E">
      <w:pPr>
        <w:pStyle w:val="3f3f3f3f3f3f3f3f3f3f3f3f3f3f3f3f3f3f3f3f3f"/>
        <w:rPr>
          <w:rFonts w:cstheme="minorBidi"/>
          <w:szCs w:val="24"/>
        </w:rPr>
      </w:pPr>
      <w:r>
        <w:rPr>
          <w:rFonts w:cstheme="minorBidi"/>
          <w:szCs w:val="24"/>
        </w:rPr>
        <w:t xml:space="preserve">        int result=1;</w:t>
      </w:r>
    </w:p>
    <w:p w14:paraId="6F8B01AA" w14:textId="77777777" w:rsidR="00F4417E" w:rsidRDefault="00F4417E">
      <w:pPr>
        <w:pStyle w:val="3f3f3f3f3f3f3f3f3f3f3f3f3f3f3f3f3f3f3f3f3f"/>
        <w:rPr>
          <w:rFonts w:cstheme="minorBidi"/>
          <w:szCs w:val="24"/>
        </w:rPr>
      </w:pPr>
      <w:r>
        <w:rPr>
          <w:rFonts w:cstheme="minorBidi"/>
          <w:szCs w:val="24"/>
        </w:rPr>
        <w:t xml:space="preserve">        for (int </w:t>
      </w:r>
      <w:proofErr w:type="spellStart"/>
      <w:r>
        <w:rPr>
          <w:rFonts w:cstheme="minorBidi"/>
          <w:szCs w:val="24"/>
        </w:rPr>
        <w:t>i</w:t>
      </w:r>
      <w:proofErr w:type="spellEnd"/>
      <w:r>
        <w:rPr>
          <w:rFonts w:cstheme="minorBidi"/>
          <w:szCs w:val="24"/>
        </w:rPr>
        <w:t xml:space="preserve"> = 1; </w:t>
      </w:r>
      <w:proofErr w:type="spellStart"/>
      <w:r>
        <w:rPr>
          <w:rFonts w:cstheme="minorBidi"/>
          <w:szCs w:val="24"/>
        </w:rPr>
        <w:t>i</w:t>
      </w:r>
      <w:proofErr w:type="spellEnd"/>
      <w:r>
        <w:rPr>
          <w:rFonts w:cstheme="minorBidi"/>
          <w:szCs w:val="24"/>
        </w:rPr>
        <w:t xml:space="preserve"> &lt;= x; </w:t>
      </w:r>
      <w:proofErr w:type="spellStart"/>
      <w:r>
        <w:rPr>
          <w:rFonts w:cstheme="minorBidi"/>
          <w:szCs w:val="24"/>
        </w:rPr>
        <w:t>i</w:t>
      </w:r>
      <w:proofErr w:type="spellEnd"/>
      <w:r>
        <w:rPr>
          <w:rFonts w:cstheme="minorBidi"/>
          <w:szCs w:val="24"/>
        </w:rPr>
        <w:t>++){</w:t>
      </w:r>
    </w:p>
    <w:p w14:paraId="42CBBD7C" w14:textId="77777777" w:rsidR="00F4417E" w:rsidRDefault="00F4417E">
      <w:pPr>
        <w:pStyle w:val="3f3f3f3f3f3f3f3f3f3f3f3f3f3f3f3f3f3f3f3f3f"/>
        <w:rPr>
          <w:rFonts w:cstheme="minorBidi"/>
          <w:szCs w:val="24"/>
        </w:rPr>
      </w:pPr>
      <w:r>
        <w:rPr>
          <w:rFonts w:cstheme="minorBidi"/>
          <w:szCs w:val="24"/>
        </w:rPr>
        <w:t xml:space="preserve">                </w:t>
      </w:r>
    </w:p>
    <w:p w14:paraId="1D311916" w14:textId="77777777" w:rsidR="00F4417E" w:rsidRDefault="00F4417E">
      <w:pPr>
        <w:pStyle w:val="3f3f3f3f3f3f3f3f3f3f3f3f3f3f3f3f3f3f3f3f3f"/>
        <w:rPr>
          <w:rFonts w:cstheme="minorBidi"/>
          <w:szCs w:val="24"/>
        </w:rPr>
      </w:pPr>
      <w:r>
        <w:rPr>
          <w:rFonts w:cstheme="minorBidi"/>
          <w:szCs w:val="24"/>
        </w:rPr>
        <w:t xml:space="preserve">            result *= </w:t>
      </w:r>
      <w:proofErr w:type="spellStart"/>
      <w:r>
        <w:rPr>
          <w:rFonts w:cstheme="minorBidi"/>
          <w:szCs w:val="24"/>
        </w:rPr>
        <w:t>i</w:t>
      </w:r>
      <w:proofErr w:type="spellEnd"/>
      <w:r>
        <w:rPr>
          <w:rFonts w:cstheme="minorBidi"/>
          <w:szCs w:val="24"/>
        </w:rPr>
        <w:t>;</w:t>
      </w:r>
    </w:p>
    <w:p w14:paraId="7F9C2F10" w14:textId="77777777" w:rsidR="00F4417E" w:rsidRDefault="00F4417E">
      <w:pPr>
        <w:pStyle w:val="3f3f3f3f3f3f3f3f3f3f3f3f3f3f3f3f3f3f3f3f3f"/>
        <w:rPr>
          <w:rFonts w:cstheme="minorBidi"/>
          <w:szCs w:val="24"/>
        </w:rPr>
      </w:pPr>
      <w:r>
        <w:rPr>
          <w:rFonts w:cstheme="minorBidi"/>
          <w:szCs w:val="24"/>
        </w:rPr>
        <w:t xml:space="preserve">        }</w:t>
      </w:r>
    </w:p>
    <w:p w14:paraId="25C6835B" w14:textId="77777777" w:rsidR="00F4417E" w:rsidRDefault="00F4417E">
      <w:pPr>
        <w:pStyle w:val="3f3f3f3f3f3f3f3f3f3f3f3f3f3f3f3f3f3f3f3f3f"/>
        <w:rPr>
          <w:rFonts w:cstheme="minorBidi"/>
          <w:szCs w:val="24"/>
        </w:rPr>
      </w:pPr>
      <w:r>
        <w:rPr>
          <w:rFonts w:cstheme="minorBidi"/>
          <w:szCs w:val="24"/>
        </w:rPr>
        <w:t xml:space="preserve">        return new Factorial(result, x);</w:t>
      </w:r>
    </w:p>
    <w:p w14:paraId="4BAA0E5A" w14:textId="77777777" w:rsidR="00F4417E" w:rsidRPr="007929BD" w:rsidRDefault="00F4417E">
      <w:pPr>
        <w:pStyle w:val="3f3f3f3f3f3f3f3f3f3f3f3f3f3f3f3f3f3f3f3f3f"/>
        <w:rPr>
          <w:rFonts w:cstheme="minorBidi"/>
          <w:szCs w:val="24"/>
        </w:rPr>
      </w:pPr>
      <w:r>
        <w:rPr>
          <w:rFonts w:cstheme="minorBidi"/>
          <w:szCs w:val="24"/>
        </w:rPr>
        <w:t xml:space="preserve">    </w:t>
      </w:r>
      <w:r w:rsidRPr="007929BD">
        <w:rPr>
          <w:rFonts w:cstheme="minorBidi"/>
          <w:szCs w:val="24"/>
        </w:rPr>
        <w:t>}</w:t>
      </w:r>
    </w:p>
    <w:p w14:paraId="55F579CC" w14:textId="77777777" w:rsidR="00F4417E" w:rsidRPr="007929BD" w:rsidRDefault="00F4417E">
      <w:pPr>
        <w:pStyle w:val="3f3f3f3f3f3f3f3f3f3f3f3f3f3f3f3f3f3f3f3f3f"/>
        <w:spacing w:after="283"/>
        <w:rPr>
          <w:rFonts w:cstheme="minorBidi"/>
          <w:szCs w:val="24"/>
        </w:rPr>
      </w:pPr>
      <w:r w:rsidRPr="007929BD">
        <w:rPr>
          <w:rFonts w:cstheme="minorBidi"/>
          <w:szCs w:val="24"/>
        </w:rPr>
        <w:t>}</w:t>
      </w:r>
    </w:p>
    <w:p w14:paraId="454E5E8D" w14:textId="77777777" w:rsidR="00F4417E" w:rsidRDefault="00F4417E">
      <w:pPr>
        <w:pStyle w:val="TextBody0"/>
        <w:rPr>
          <w:rFonts w:cstheme="minorBidi"/>
        </w:rPr>
      </w:pPr>
      <w:r w:rsidRPr="007929BD">
        <w:rPr>
          <w:rFonts w:cstheme="minorBidi"/>
        </w:rPr>
        <w:t xml:space="preserve">Здесь определен вложенный класс для хранения данных о вычислении факториала. Основные действия выполняет метод </w:t>
      </w:r>
      <w:proofErr w:type="spellStart"/>
      <w:r>
        <w:rPr>
          <w:rStyle w:val="3f3f3f3f3f3f3f3f3f3f3f3f3f"/>
          <w:rFonts w:cstheme="minorBidi"/>
        </w:rPr>
        <w:t>getFactorial</w:t>
      </w:r>
      <w:proofErr w:type="spellEnd"/>
      <w:r w:rsidRPr="007929BD">
        <w:rPr>
          <w:rFonts w:cstheme="minorBidi"/>
        </w:rPr>
        <w:t xml:space="preserve">, который возвращает объект вложенного класса. </w:t>
      </w:r>
      <w:r>
        <w:rPr>
          <w:rFonts w:cstheme="minorBidi"/>
        </w:rPr>
        <w:t xml:space="preserve">И </w:t>
      </w:r>
      <w:proofErr w:type="spellStart"/>
      <w:r>
        <w:rPr>
          <w:rFonts w:cstheme="minorBidi"/>
        </w:rPr>
        <w:t>теперь</w:t>
      </w:r>
      <w:proofErr w:type="spellEnd"/>
      <w:r>
        <w:rPr>
          <w:rFonts w:cstheme="minorBidi"/>
        </w:rPr>
        <w:t xml:space="preserve"> </w:t>
      </w:r>
      <w:proofErr w:type="spellStart"/>
      <w:r>
        <w:rPr>
          <w:rFonts w:cstheme="minorBidi"/>
        </w:rPr>
        <w:t>используем</w:t>
      </w:r>
      <w:proofErr w:type="spellEnd"/>
      <w:r>
        <w:rPr>
          <w:rFonts w:cstheme="minorBidi"/>
        </w:rPr>
        <w:t xml:space="preserve"> </w:t>
      </w:r>
      <w:proofErr w:type="spellStart"/>
      <w:r>
        <w:rPr>
          <w:rFonts w:cstheme="minorBidi"/>
        </w:rPr>
        <w:t>классы</w:t>
      </w:r>
      <w:proofErr w:type="spellEnd"/>
      <w:r>
        <w:rPr>
          <w:rFonts w:cstheme="minorBidi"/>
        </w:rPr>
        <w:t xml:space="preserve"> в </w:t>
      </w:r>
      <w:proofErr w:type="spellStart"/>
      <w:r>
        <w:rPr>
          <w:rFonts w:cstheme="minorBidi"/>
        </w:rPr>
        <w:t>методе</w:t>
      </w:r>
      <w:proofErr w:type="spellEnd"/>
      <w:r>
        <w:rPr>
          <w:rFonts w:cstheme="minorBidi"/>
        </w:rPr>
        <w:t xml:space="preserve"> main:</w:t>
      </w:r>
    </w:p>
    <w:p w14:paraId="6A8E2016" w14:textId="77777777" w:rsidR="00F4417E" w:rsidRDefault="00F4417E">
      <w:pPr>
        <w:pStyle w:val="3f3f3f3f3f3f3f3f3f3f3f3f3f3f3f3f3f3f3f3f3f"/>
        <w:rPr>
          <w:rFonts w:cstheme="minorBidi"/>
          <w:szCs w:val="24"/>
        </w:rPr>
      </w:pPr>
      <w:r>
        <w:rPr>
          <w:rFonts w:cstheme="minorBidi"/>
          <w:szCs w:val="24"/>
        </w:rPr>
        <w:t xml:space="preserve">public static void main(String[] </w:t>
      </w:r>
      <w:proofErr w:type="spellStart"/>
      <w:r>
        <w:rPr>
          <w:rFonts w:cstheme="minorBidi"/>
          <w:szCs w:val="24"/>
        </w:rPr>
        <w:t>args</w:t>
      </w:r>
      <w:proofErr w:type="spellEnd"/>
      <w:r>
        <w:rPr>
          <w:rFonts w:cstheme="minorBidi"/>
          <w:szCs w:val="24"/>
        </w:rPr>
        <w:t>) {</w:t>
      </w:r>
    </w:p>
    <w:p w14:paraId="6971D62A" w14:textId="77777777" w:rsidR="00F4417E" w:rsidRDefault="00F4417E">
      <w:pPr>
        <w:pStyle w:val="3f3f3f3f3f3f3f3f3f3f3f3f3f3f3f3f3f3f3f3f3f"/>
        <w:rPr>
          <w:rFonts w:cstheme="minorBidi"/>
          <w:szCs w:val="24"/>
        </w:rPr>
      </w:pPr>
      <w:r>
        <w:rPr>
          <w:rFonts w:cstheme="minorBidi"/>
          <w:szCs w:val="24"/>
        </w:rPr>
        <w:t xml:space="preserve">        </w:t>
      </w:r>
    </w:p>
    <w:p w14:paraId="4F31F1D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Math.Factorial</w:t>
      </w:r>
      <w:proofErr w:type="spellEnd"/>
      <w:r>
        <w:rPr>
          <w:rFonts w:cstheme="minorBidi"/>
          <w:szCs w:val="24"/>
        </w:rPr>
        <w:t xml:space="preserve"> fact = </w:t>
      </w:r>
      <w:proofErr w:type="spellStart"/>
      <w:r>
        <w:rPr>
          <w:rFonts w:cstheme="minorBidi"/>
          <w:szCs w:val="24"/>
        </w:rPr>
        <w:t>Math.getFactorial</w:t>
      </w:r>
      <w:proofErr w:type="spellEnd"/>
      <w:r>
        <w:rPr>
          <w:rFonts w:cstheme="minorBidi"/>
          <w:szCs w:val="24"/>
        </w:rPr>
        <w:t>(6);</w:t>
      </w:r>
    </w:p>
    <w:p w14:paraId="4A184E4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System.out.printf</w:t>
      </w:r>
      <w:proofErr w:type="spellEnd"/>
      <w:r>
        <w:rPr>
          <w:rFonts w:cstheme="minorBidi"/>
          <w:szCs w:val="24"/>
        </w:rPr>
        <w:t>("</w:t>
      </w:r>
      <w:proofErr w:type="spellStart"/>
      <w:r>
        <w:rPr>
          <w:rFonts w:cstheme="minorBidi"/>
          <w:szCs w:val="24"/>
        </w:rPr>
        <w:t>Факториал</w:t>
      </w:r>
      <w:proofErr w:type="spellEnd"/>
      <w:r>
        <w:rPr>
          <w:rFonts w:cstheme="minorBidi"/>
          <w:szCs w:val="24"/>
        </w:rPr>
        <w:t xml:space="preserve"> </w:t>
      </w:r>
      <w:proofErr w:type="spellStart"/>
      <w:r>
        <w:rPr>
          <w:rFonts w:cstheme="minorBidi"/>
          <w:szCs w:val="24"/>
        </w:rPr>
        <w:t>числа</w:t>
      </w:r>
      <w:proofErr w:type="spellEnd"/>
      <w:r>
        <w:rPr>
          <w:rFonts w:cstheme="minorBidi"/>
          <w:szCs w:val="24"/>
        </w:rPr>
        <w:t xml:space="preserve"> %d </w:t>
      </w:r>
      <w:proofErr w:type="spellStart"/>
      <w:r>
        <w:rPr>
          <w:rFonts w:cstheme="minorBidi"/>
          <w:szCs w:val="24"/>
        </w:rPr>
        <w:t>равен</w:t>
      </w:r>
      <w:proofErr w:type="spellEnd"/>
      <w:r>
        <w:rPr>
          <w:rFonts w:cstheme="minorBidi"/>
          <w:szCs w:val="24"/>
        </w:rPr>
        <w:t xml:space="preserve"> %d \n", </w:t>
      </w:r>
      <w:proofErr w:type="spellStart"/>
      <w:r>
        <w:rPr>
          <w:rFonts w:cstheme="minorBidi"/>
          <w:szCs w:val="24"/>
        </w:rPr>
        <w:t>fact.getKey</w:t>
      </w:r>
      <w:proofErr w:type="spellEnd"/>
      <w:r>
        <w:rPr>
          <w:rFonts w:cstheme="minorBidi"/>
          <w:szCs w:val="24"/>
        </w:rPr>
        <w:t xml:space="preserve">(), </w:t>
      </w:r>
      <w:proofErr w:type="spellStart"/>
      <w:r>
        <w:rPr>
          <w:rFonts w:cstheme="minorBidi"/>
          <w:szCs w:val="24"/>
        </w:rPr>
        <w:t>fact.getResult</w:t>
      </w:r>
      <w:proofErr w:type="spellEnd"/>
      <w:r>
        <w:rPr>
          <w:rFonts w:cstheme="minorBidi"/>
          <w:szCs w:val="24"/>
        </w:rPr>
        <w:t>());</w:t>
      </w:r>
    </w:p>
    <w:p w14:paraId="217FCCF7" w14:textId="77777777" w:rsidR="00F4417E" w:rsidRPr="007929BD" w:rsidRDefault="00F4417E">
      <w:pPr>
        <w:pStyle w:val="3f3f3f3f3f3f3f3f3f3f3f3f3f3f3f3f3f3f3f3f3f"/>
        <w:spacing w:after="283"/>
        <w:rPr>
          <w:rFonts w:cstheme="minorBidi"/>
          <w:szCs w:val="24"/>
        </w:rPr>
      </w:pPr>
      <w:r w:rsidRPr="007929BD">
        <w:rPr>
          <w:rFonts w:cstheme="minorBidi"/>
          <w:szCs w:val="24"/>
        </w:rPr>
        <w:t xml:space="preserve">} </w:t>
      </w:r>
    </w:p>
    <w:p w14:paraId="3EE6EB09" w14:textId="77777777" w:rsidR="00F4417E" w:rsidRPr="007929BD" w:rsidRDefault="00F4417E">
      <w:pPr>
        <w:rPr>
          <w:rFonts w:cstheme="minorBidi"/>
        </w:rPr>
      </w:pPr>
    </w:p>
    <w:p w14:paraId="3BD380CD" w14:textId="701731BA" w:rsidR="00F4417E" w:rsidRDefault="00463A56">
      <w:pPr>
        <w:rPr>
          <w:rFonts w:cstheme="minorBidi"/>
          <w:lang w:val="uk-UA"/>
        </w:rPr>
      </w:pPr>
      <w:r>
        <w:rPr>
          <w:rFonts w:cstheme="minorBidi"/>
          <w:lang w:val="uk-UA"/>
        </w:rPr>
        <w:t>Перетворення класів</w:t>
      </w:r>
    </w:p>
    <w:p w14:paraId="7799B16C" w14:textId="5E38705F" w:rsidR="00463A56" w:rsidRDefault="00463A56">
      <w:pPr>
        <w:rPr>
          <w:rFonts w:cstheme="minorBidi"/>
          <w:lang w:val="uk-UA"/>
        </w:rPr>
      </w:pPr>
    </w:p>
    <w:p w14:paraId="363BDB55" w14:textId="315A1828" w:rsidR="00463A56" w:rsidRDefault="00463A56">
      <w:pPr>
        <w:rPr>
          <w:rFonts w:cstheme="minorBidi"/>
          <w:lang w:val="uk-UA"/>
        </w:rPr>
      </w:pPr>
    </w:p>
    <w:p w14:paraId="2B2A83A7" w14:textId="77777777" w:rsidR="00897AEC" w:rsidRPr="00897AEC" w:rsidRDefault="00897AEC" w:rsidP="00897AEC">
      <w:r w:rsidRPr="00897AEC">
        <w:rPr>
          <w:lang w:val="uk-UA"/>
        </w:rPr>
        <w:t>У минулому розділі говорилося про перетвореннях об'єктів простих типів. Однак з об'єктами класів все відбувається трохи по-іншому. Припустимо, у нас є наступна ієрархія класів:</w:t>
      </w:r>
    </w:p>
    <w:p w14:paraId="1C1B037F"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public class Program{</w:t>
      </w:r>
    </w:p>
    <w:p w14:paraId="5361DC21"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lastRenderedPageBreak/>
        <w:t xml:space="preserve">     </w:t>
      </w:r>
    </w:p>
    <w:p w14:paraId="6C46B248"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static void main(String[] </w:t>
      </w:r>
      <w:proofErr w:type="spellStart"/>
      <w:r w:rsidRPr="00463A56">
        <w:rPr>
          <w:rFonts w:cstheme="minorBidi"/>
          <w:szCs w:val="24"/>
          <w:lang w:val="en-US"/>
        </w:rPr>
        <w:t>args</w:t>
      </w:r>
      <w:proofErr w:type="spellEnd"/>
      <w:r w:rsidRPr="00463A56">
        <w:rPr>
          <w:rFonts w:cstheme="minorBidi"/>
          <w:szCs w:val="24"/>
          <w:lang w:val="en-US"/>
        </w:rPr>
        <w:t>) {</w:t>
      </w:r>
    </w:p>
    <w:p w14:paraId="6F325B41"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79E3CA6A"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Person tom = new Person("Tom");</w:t>
      </w:r>
    </w:p>
    <w:p w14:paraId="32D943D0"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tom.display</w:t>
      </w:r>
      <w:proofErr w:type="spellEnd"/>
      <w:r w:rsidRPr="00463A56">
        <w:rPr>
          <w:rFonts w:cstheme="minorBidi"/>
          <w:szCs w:val="24"/>
          <w:lang w:val="en-US"/>
        </w:rPr>
        <w:t>();</w:t>
      </w:r>
    </w:p>
    <w:p w14:paraId="540B4D6A"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Person </w:t>
      </w:r>
      <w:proofErr w:type="spellStart"/>
      <w:r w:rsidRPr="00463A56">
        <w:rPr>
          <w:rFonts w:cstheme="minorBidi"/>
          <w:szCs w:val="24"/>
          <w:lang w:val="en-US"/>
        </w:rPr>
        <w:t>sam</w:t>
      </w:r>
      <w:proofErr w:type="spellEnd"/>
      <w:r w:rsidRPr="00463A56">
        <w:rPr>
          <w:rFonts w:cstheme="minorBidi"/>
          <w:szCs w:val="24"/>
          <w:lang w:val="en-US"/>
        </w:rPr>
        <w:t xml:space="preserve"> = new Employee("Sam", "Oracle");</w:t>
      </w:r>
    </w:p>
    <w:p w14:paraId="50A5C6F4"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sam.display</w:t>
      </w:r>
      <w:proofErr w:type="spellEnd"/>
      <w:r w:rsidRPr="00463A56">
        <w:rPr>
          <w:rFonts w:cstheme="minorBidi"/>
          <w:szCs w:val="24"/>
          <w:lang w:val="en-US"/>
        </w:rPr>
        <w:t>();</w:t>
      </w:r>
    </w:p>
    <w:p w14:paraId="02CE6A9E"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Person bob = new Client("Bob", "</w:t>
      </w:r>
      <w:proofErr w:type="spellStart"/>
      <w:r w:rsidRPr="00463A56">
        <w:rPr>
          <w:rFonts w:cstheme="minorBidi"/>
          <w:szCs w:val="24"/>
          <w:lang w:val="en-US"/>
        </w:rPr>
        <w:t>DeutscheBank</w:t>
      </w:r>
      <w:proofErr w:type="spellEnd"/>
      <w:r w:rsidRPr="00463A56">
        <w:rPr>
          <w:rFonts w:cstheme="minorBidi"/>
          <w:szCs w:val="24"/>
          <w:lang w:val="en-US"/>
        </w:rPr>
        <w:t>", 3000);</w:t>
      </w:r>
    </w:p>
    <w:p w14:paraId="43DCD90F"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bob.display</w:t>
      </w:r>
      <w:proofErr w:type="spellEnd"/>
      <w:r w:rsidRPr="00463A56">
        <w:rPr>
          <w:rFonts w:cstheme="minorBidi"/>
          <w:szCs w:val="24"/>
          <w:lang w:val="en-US"/>
        </w:rPr>
        <w:t>();</w:t>
      </w:r>
    </w:p>
    <w:p w14:paraId="0A7FEDFF"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68D9F613"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w:t>
      </w:r>
    </w:p>
    <w:p w14:paraId="0CC217B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r>
        <w:rPr>
          <w:rFonts w:cstheme="minorBidi"/>
          <w:szCs w:val="24"/>
        </w:rPr>
        <w:t>класс</w:t>
      </w:r>
      <w:r w:rsidRPr="00463A56">
        <w:rPr>
          <w:rFonts w:cstheme="minorBidi"/>
          <w:szCs w:val="24"/>
          <w:lang w:val="en-US"/>
        </w:rPr>
        <w:t xml:space="preserve"> </w:t>
      </w:r>
      <w:r>
        <w:rPr>
          <w:rFonts w:cstheme="minorBidi"/>
          <w:szCs w:val="24"/>
        </w:rPr>
        <w:t>человека</w:t>
      </w:r>
    </w:p>
    <w:p w14:paraId="0D146EAC"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class Person {</w:t>
      </w:r>
    </w:p>
    <w:p w14:paraId="63E66FE2"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1A5F222C"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private String name;</w:t>
      </w:r>
    </w:p>
    <w:p w14:paraId="4EAEA922"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1D9B4B34"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String </w:t>
      </w:r>
      <w:proofErr w:type="spellStart"/>
      <w:r w:rsidRPr="00463A56">
        <w:rPr>
          <w:rFonts w:cstheme="minorBidi"/>
          <w:szCs w:val="24"/>
          <w:lang w:val="en-US"/>
        </w:rPr>
        <w:t>getName</w:t>
      </w:r>
      <w:proofErr w:type="spellEnd"/>
      <w:r w:rsidRPr="00463A56">
        <w:rPr>
          <w:rFonts w:cstheme="minorBidi"/>
          <w:szCs w:val="24"/>
          <w:lang w:val="en-US"/>
        </w:rPr>
        <w:t>() { return name; }</w:t>
      </w:r>
    </w:p>
    <w:p w14:paraId="69A0D92A"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5AB800D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Person(String name){</w:t>
      </w:r>
    </w:p>
    <w:p w14:paraId="6005171D"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3E5499AA"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this.name=name;</w:t>
      </w:r>
    </w:p>
    <w:p w14:paraId="4E97D856"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32534352"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3F4A5FBB"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void display(){</w:t>
      </w:r>
    </w:p>
    <w:p w14:paraId="2347529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0238338A"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System.out.printf</w:t>
      </w:r>
      <w:proofErr w:type="spellEnd"/>
      <w:r w:rsidRPr="00463A56">
        <w:rPr>
          <w:rFonts w:cstheme="minorBidi"/>
          <w:szCs w:val="24"/>
          <w:lang w:val="en-US"/>
        </w:rPr>
        <w:t>("Person %s \n", name);</w:t>
      </w:r>
    </w:p>
    <w:p w14:paraId="411DEFF4"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348B2DAC"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w:t>
      </w:r>
    </w:p>
    <w:p w14:paraId="5A63FBA5"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r>
        <w:rPr>
          <w:rFonts w:cstheme="minorBidi"/>
          <w:szCs w:val="24"/>
        </w:rPr>
        <w:t>служащий</w:t>
      </w:r>
      <w:r w:rsidRPr="00463A56">
        <w:rPr>
          <w:rFonts w:cstheme="minorBidi"/>
          <w:szCs w:val="24"/>
          <w:lang w:val="en-US"/>
        </w:rPr>
        <w:t xml:space="preserve"> </w:t>
      </w:r>
      <w:r>
        <w:rPr>
          <w:rFonts w:cstheme="minorBidi"/>
          <w:szCs w:val="24"/>
        </w:rPr>
        <w:t>некоторой</w:t>
      </w:r>
      <w:r w:rsidRPr="00463A56">
        <w:rPr>
          <w:rFonts w:cstheme="minorBidi"/>
          <w:szCs w:val="24"/>
          <w:lang w:val="en-US"/>
        </w:rPr>
        <w:t xml:space="preserve"> </w:t>
      </w:r>
      <w:r>
        <w:rPr>
          <w:rFonts w:cstheme="minorBidi"/>
          <w:szCs w:val="24"/>
        </w:rPr>
        <w:t>компании</w:t>
      </w:r>
      <w:r w:rsidRPr="00463A56">
        <w:rPr>
          <w:rFonts w:cstheme="minorBidi"/>
          <w:szCs w:val="24"/>
          <w:lang w:val="en-US"/>
        </w:rPr>
        <w:t xml:space="preserve"> </w:t>
      </w:r>
    </w:p>
    <w:p w14:paraId="48B9D2D1"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class Employee extends Person{</w:t>
      </w:r>
    </w:p>
    <w:p w14:paraId="1BD968A8" w14:textId="77777777" w:rsidR="00463A56" w:rsidRPr="00463A56" w:rsidRDefault="00463A56" w:rsidP="00463A56">
      <w:pPr>
        <w:pStyle w:val="3f3f3f3f3f3f3f3f3f3f3f3f3f3f3f3f3f3f3f3f3f"/>
        <w:rPr>
          <w:rFonts w:cstheme="minorBidi"/>
          <w:szCs w:val="24"/>
          <w:lang w:val="en-US"/>
        </w:rPr>
      </w:pPr>
    </w:p>
    <w:p w14:paraId="7E90A881"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private String company;</w:t>
      </w:r>
    </w:p>
    <w:p w14:paraId="0E9D54E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44CED518"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Employee(String name, String company) {</w:t>
      </w:r>
    </w:p>
    <w:p w14:paraId="4DD1D5E1"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0607029E"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super(name);</w:t>
      </w:r>
    </w:p>
    <w:p w14:paraId="55FC0DC3"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this.company</w:t>
      </w:r>
      <w:proofErr w:type="spellEnd"/>
      <w:r w:rsidRPr="00463A56">
        <w:rPr>
          <w:rFonts w:cstheme="minorBidi"/>
          <w:szCs w:val="24"/>
          <w:lang w:val="en-US"/>
        </w:rPr>
        <w:t xml:space="preserve"> = company;</w:t>
      </w:r>
    </w:p>
    <w:p w14:paraId="41A8CBAE"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039AA3E3"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String </w:t>
      </w:r>
      <w:proofErr w:type="spellStart"/>
      <w:r w:rsidRPr="00463A56">
        <w:rPr>
          <w:rFonts w:cstheme="minorBidi"/>
          <w:szCs w:val="24"/>
          <w:lang w:val="en-US"/>
        </w:rPr>
        <w:t>getCompany</w:t>
      </w:r>
      <w:proofErr w:type="spellEnd"/>
      <w:r w:rsidRPr="00463A56">
        <w:rPr>
          <w:rFonts w:cstheme="minorBidi"/>
          <w:szCs w:val="24"/>
          <w:lang w:val="en-US"/>
        </w:rPr>
        <w:t>(){ return company; }</w:t>
      </w:r>
    </w:p>
    <w:p w14:paraId="5E8DEE7D"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06032601"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void display(){</w:t>
      </w:r>
    </w:p>
    <w:p w14:paraId="41D599C1"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3A784D1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System.out.printf</w:t>
      </w:r>
      <w:proofErr w:type="spellEnd"/>
      <w:r w:rsidRPr="00463A56">
        <w:rPr>
          <w:rFonts w:cstheme="minorBidi"/>
          <w:szCs w:val="24"/>
          <w:lang w:val="en-US"/>
        </w:rPr>
        <w:t xml:space="preserve">("Employee %s works in %s \n", </w:t>
      </w:r>
      <w:proofErr w:type="spellStart"/>
      <w:r w:rsidRPr="00463A56">
        <w:rPr>
          <w:rFonts w:cstheme="minorBidi"/>
          <w:szCs w:val="24"/>
          <w:lang w:val="en-US"/>
        </w:rPr>
        <w:t>super.getName</w:t>
      </w:r>
      <w:proofErr w:type="spellEnd"/>
      <w:r w:rsidRPr="00463A56">
        <w:rPr>
          <w:rFonts w:cstheme="minorBidi"/>
          <w:szCs w:val="24"/>
          <w:lang w:val="en-US"/>
        </w:rPr>
        <w:t>(), company);</w:t>
      </w:r>
    </w:p>
    <w:p w14:paraId="34324C3D"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08A394AF"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w:t>
      </w:r>
    </w:p>
    <w:p w14:paraId="068BACDC"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r>
        <w:rPr>
          <w:rFonts w:cstheme="minorBidi"/>
          <w:szCs w:val="24"/>
        </w:rPr>
        <w:t>класс</w:t>
      </w:r>
      <w:r w:rsidRPr="00463A56">
        <w:rPr>
          <w:rFonts w:cstheme="minorBidi"/>
          <w:szCs w:val="24"/>
          <w:lang w:val="en-US"/>
        </w:rPr>
        <w:t xml:space="preserve"> </w:t>
      </w:r>
      <w:r>
        <w:rPr>
          <w:rFonts w:cstheme="minorBidi"/>
          <w:szCs w:val="24"/>
        </w:rPr>
        <w:t>клиента</w:t>
      </w:r>
      <w:r w:rsidRPr="00463A56">
        <w:rPr>
          <w:rFonts w:cstheme="minorBidi"/>
          <w:szCs w:val="24"/>
          <w:lang w:val="en-US"/>
        </w:rPr>
        <w:t xml:space="preserve"> </w:t>
      </w:r>
      <w:r>
        <w:rPr>
          <w:rFonts w:cstheme="minorBidi"/>
          <w:szCs w:val="24"/>
        </w:rPr>
        <w:t>банка</w:t>
      </w:r>
    </w:p>
    <w:p w14:paraId="377318A3"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class Client extends Person{</w:t>
      </w:r>
    </w:p>
    <w:p w14:paraId="5584FF34"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6A3F4D7F" w14:textId="77777777" w:rsidR="00463A56" w:rsidRPr="007929BD" w:rsidRDefault="00463A56" w:rsidP="00463A56">
      <w:pPr>
        <w:pStyle w:val="3f3f3f3f3f3f3f3f3f3f3f3f3f3f3f3f3f3f3f3f3f"/>
        <w:rPr>
          <w:rFonts w:cstheme="minorBidi"/>
          <w:szCs w:val="24"/>
        </w:rPr>
      </w:pPr>
      <w:r w:rsidRPr="00463A56">
        <w:rPr>
          <w:rFonts w:cstheme="minorBidi"/>
          <w:szCs w:val="24"/>
          <w:lang w:val="en-US"/>
        </w:rPr>
        <w:t xml:space="preserve">    </w:t>
      </w:r>
      <w:proofErr w:type="spellStart"/>
      <w:r>
        <w:rPr>
          <w:rFonts w:cstheme="minorBidi"/>
          <w:szCs w:val="24"/>
        </w:rPr>
        <w:t>private</w:t>
      </w:r>
      <w:proofErr w:type="spellEnd"/>
      <w:r w:rsidRPr="007929BD">
        <w:rPr>
          <w:rFonts w:cstheme="minorBidi"/>
          <w:szCs w:val="24"/>
        </w:rPr>
        <w:t xml:space="preserve"> </w:t>
      </w:r>
      <w:proofErr w:type="spellStart"/>
      <w:r>
        <w:rPr>
          <w:rFonts w:cstheme="minorBidi"/>
          <w:szCs w:val="24"/>
        </w:rPr>
        <w:t>int</w:t>
      </w:r>
      <w:proofErr w:type="spellEnd"/>
      <w:r w:rsidRPr="007929BD">
        <w:rPr>
          <w:rFonts w:cstheme="minorBidi"/>
          <w:szCs w:val="24"/>
        </w:rPr>
        <w:t xml:space="preserve"> </w:t>
      </w:r>
      <w:proofErr w:type="spellStart"/>
      <w:r>
        <w:rPr>
          <w:rFonts w:cstheme="minorBidi"/>
          <w:szCs w:val="24"/>
        </w:rPr>
        <w:t>sum</w:t>
      </w:r>
      <w:proofErr w:type="spellEnd"/>
      <w:r w:rsidRPr="007929BD">
        <w:rPr>
          <w:rFonts w:cstheme="minorBidi"/>
          <w:szCs w:val="24"/>
        </w:rPr>
        <w:t xml:space="preserve">; // </w:t>
      </w:r>
      <w:r w:rsidRPr="007929BD">
        <w:rPr>
          <w:rFonts w:cstheme="minorBidi"/>
          <w:szCs w:val="24"/>
        </w:rPr>
        <w:t>Переменная</w:t>
      </w:r>
      <w:r w:rsidRPr="007929BD">
        <w:rPr>
          <w:rFonts w:cstheme="minorBidi"/>
          <w:szCs w:val="24"/>
        </w:rPr>
        <w:t xml:space="preserve"> </w:t>
      </w:r>
      <w:r w:rsidRPr="007929BD">
        <w:rPr>
          <w:rFonts w:cstheme="minorBidi"/>
          <w:szCs w:val="24"/>
        </w:rPr>
        <w:t>для</w:t>
      </w:r>
      <w:r w:rsidRPr="007929BD">
        <w:rPr>
          <w:rFonts w:cstheme="minorBidi"/>
          <w:szCs w:val="24"/>
        </w:rPr>
        <w:t xml:space="preserve"> </w:t>
      </w:r>
      <w:r w:rsidRPr="007929BD">
        <w:rPr>
          <w:rFonts w:cstheme="minorBidi"/>
          <w:szCs w:val="24"/>
        </w:rPr>
        <w:t>хранения</w:t>
      </w:r>
      <w:r w:rsidRPr="007929BD">
        <w:rPr>
          <w:rFonts w:cstheme="minorBidi"/>
          <w:szCs w:val="24"/>
        </w:rPr>
        <w:t xml:space="preserve"> </w:t>
      </w:r>
      <w:r w:rsidRPr="007929BD">
        <w:rPr>
          <w:rFonts w:cstheme="minorBidi"/>
          <w:szCs w:val="24"/>
        </w:rPr>
        <w:t>суммы</w:t>
      </w:r>
      <w:r w:rsidRPr="007929BD">
        <w:rPr>
          <w:rFonts w:cstheme="minorBidi"/>
          <w:szCs w:val="24"/>
        </w:rPr>
        <w:t xml:space="preserve"> </w:t>
      </w:r>
      <w:r w:rsidRPr="007929BD">
        <w:rPr>
          <w:rFonts w:cstheme="minorBidi"/>
          <w:szCs w:val="24"/>
        </w:rPr>
        <w:t>на</w:t>
      </w:r>
      <w:r w:rsidRPr="007929BD">
        <w:rPr>
          <w:rFonts w:cstheme="minorBidi"/>
          <w:szCs w:val="24"/>
        </w:rPr>
        <w:t xml:space="preserve"> </w:t>
      </w:r>
      <w:r w:rsidRPr="007929BD">
        <w:rPr>
          <w:rFonts w:cstheme="minorBidi"/>
          <w:szCs w:val="24"/>
        </w:rPr>
        <w:t>счете</w:t>
      </w:r>
    </w:p>
    <w:p w14:paraId="198CF8A6" w14:textId="77777777" w:rsidR="00463A56" w:rsidRPr="00463A56" w:rsidRDefault="00463A56" w:rsidP="00463A56">
      <w:pPr>
        <w:pStyle w:val="3f3f3f3f3f3f3f3f3f3f3f3f3f3f3f3f3f3f3f3f3f"/>
        <w:rPr>
          <w:rFonts w:cstheme="minorBidi"/>
          <w:szCs w:val="24"/>
          <w:lang w:val="en-US"/>
        </w:rPr>
      </w:pPr>
      <w:r w:rsidRPr="007929BD">
        <w:rPr>
          <w:rFonts w:cstheme="minorBidi"/>
          <w:szCs w:val="24"/>
        </w:rPr>
        <w:t xml:space="preserve">    </w:t>
      </w:r>
      <w:r w:rsidRPr="00463A56">
        <w:rPr>
          <w:rFonts w:cstheme="minorBidi"/>
          <w:szCs w:val="24"/>
          <w:lang w:val="en-US"/>
        </w:rPr>
        <w:t>private String bank;</w:t>
      </w:r>
    </w:p>
    <w:p w14:paraId="502BC74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3A88D9DE"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Client(String name, String bank, int sum) {</w:t>
      </w:r>
    </w:p>
    <w:p w14:paraId="2F1AE2C8"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357AD0EC"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super(name);</w:t>
      </w:r>
    </w:p>
    <w:p w14:paraId="43ADC56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this.bank</w:t>
      </w:r>
      <w:proofErr w:type="spellEnd"/>
      <w:r w:rsidRPr="00463A56">
        <w:rPr>
          <w:rFonts w:cstheme="minorBidi"/>
          <w:szCs w:val="24"/>
          <w:lang w:val="en-US"/>
        </w:rPr>
        <w:t>=bank;</w:t>
      </w:r>
    </w:p>
    <w:p w14:paraId="7C7AC7D2"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this.sum</w:t>
      </w:r>
      <w:proofErr w:type="spellEnd"/>
      <w:r w:rsidRPr="00463A56">
        <w:rPr>
          <w:rFonts w:cstheme="minorBidi"/>
          <w:szCs w:val="24"/>
          <w:lang w:val="en-US"/>
        </w:rPr>
        <w:t>=sum;</w:t>
      </w:r>
    </w:p>
    <w:p w14:paraId="0D50C77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6F00E39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1027FD03"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void display(){</w:t>
      </w:r>
    </w:p>
    <w:p w14:paraId="692217F5"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5BFDF0DD"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roofErr w:type="spellStart"/>
      <w:r w:rsidRPr="00463A56">
        <w:rPr>
          <w:rFonts w:cstheme="minorBidi"/>
          <w:szCs w:val="24"/>
          <w:lang w:val="en-US"/>
        </w:rPr>
        <w:t>System.out.printf</w:t>
      </w:r>
      <w:proofErr w:type="spellEnd"/>
      <w:r w:rsidRPr="00463A56">
        <w:rPr>
          <w:rFonts w:cstheme="minorBidi"/>
          <w:szCs w:val="24"/>
          <w:lang w:val="en-US"/>
        </w:rPr>
        <w:t xml:space="preserve">("Client %s has account in %s \n", </w:t>
      </w:r>
      <w:proofErr w:type="spellStart"/>
      <w:r w:rsidRPr="00463A56">
        <w:rPr>
          <w:rFonts w:cstheme="minorBidi"/>
          <w:szCs w:val="24"/>
          <w:lang w:val="en-US"/>
        </w:rPr>
        <w:t>super.getName</w:t>
      </w:r>
      <w:proofErr w:type="spellEnd"/>
      <w:r w:rsidRPr="00463A56">
        <w:rPr>
          <w:rFonts w:cstheme="minorBidi"/>
          <w:szCs w:val="24"/>
          <w:lang w:val="en-US"/>
        </w:rPr>
        <w:t>(), bank);</w:t>
      </w:r>
    </w:p>
    <w:p w14:paraId="380E267A"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lastRenderedPageBreak/>
        <w:t xml:space="preserve">    }</w:t>
      </w:r>
    </w:p>
    <w:p w14:paraId="11E6E825"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w:t>
      </w:r>
    </w:p>
    <w:p w14:paraId="62649467"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String </w:t>
      </w:r>
      <w:proofErr w:type="spellStart"/>
      <w:r w:rsidRPr="00463A56">
        <w:rPr>
          <w:rFonts w:cstheme="minorBidi"/>
          <w:szCs w:val="24"/>
          <w:lang w:val="en-US"/>
        </w:rPr>
        <w:t>getBank</w:t>
      </w:r>
      <w:proofErr w:type="spellEnd"/>
      <w:r w:rsidRPr="00463A56">
        <w:rPr>
          <w:rFonts w:cstheme="minorBidi"/>
          <w:szCs w:val="24"/>
          <w:lang w:val="en-US"/>
        </w:rPr>
        <w:t>(){ return bank; }</w:t>
      </w:r>
    </w:p>
    <w:p w14:paraId="479E1FC4"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    public int </w:t>
      </w:r>
      <w:proofErr w:type="spellStart"/>
      <w:r w:rsidRPr="00463A56">
        <w:rPr>
          <w:rFonts w:cstheme="minorBidi"/>
          <w:szCs w:val="24"/>
          <w:lang w:val="en-US"/>
        </w:rPr>
        <w:t>getSum</w:t>
      </w:r>
      <w:proofErr w:type="spellEnd"/>
      <w:r w:rsidRPr="00463A56">
        <w:rPr>
          <w:rFonts w:cstheme="minorBidi"/>
          <w:szCs w:val="24"/>
          <w:lang w:val="en-US"/>
        </w:rPr>
        <w:t>(){ return sum; }</w:t>
      </w:r>
    </w:p>
    <w:p w14:paraId="18356EB5" w14:textId="77777777" w:rsidR="00463A56" w:rsidRPr="007929BD" w:rsidRDefault="00463A56" w:rsidP="00463A56">
      <w:pPr>
        <w:pStyle w:val="3f3f3f3f3f3f3f3f3f3f3f3f3f3f3f3f3f3f3f3f3f"/>
        <w:spacing w:after="283"/>
        <w:rPr>
          <w:rFonts w:cstheme="minorBidi"/>
          <w:szCs w:val="24"/>
        </w:rPr>
      </w:pPr>
      <w:r w:rsidRPr="007929BD">
        <w:rPr>
          <w:rFonts w:cstheme="minorBidi"/>
          <w:szCs w:val="24"/>
        </w:rPr>
        <w:t>}</w:t>
      </w:r>
    </w:p>
    <w:p w14:paraId="60A8D4D7" w14:textId="77777777" w:rsidR="00897AEC" w:rsidRDefault="00897AEC" w:rsidP="00463A56">
      <w:pPr>
        <w:pStyle w:val="3f3f3f3f3f3f3f3f3f3f3f3f3f3f3f3f3f3f3f3f3f"/>
        <w:rPr>
          <w:rStyle w:val="tlid-translation"/>
          <w:rFonts w:asciiTheme="minorHAnsi" w:hAnsiTheme="minorHAnsi"/>
          <w:lang w:val="uk-UA"/>
        </w:rPr>
      </w:pPr>
      <w:r>
        <w:rPr>
          <w:rStyle w:val="tlid-translation"/>
          <w:lang w:val="uk-UA"/>
        </w:rPr>
        <w:t>У</w:t>
      </w:r>
      <w:r>
        <w:rPr>
          <w:rStyle w:val="tlid-translation"/>
          <w:lang w:val="uk-UA"/>
        </w:rPr>
        <w:t xml:space="preserve"> </w:t>
      </w:r>
      <w:r>
        <w:rPr>
          <w:rStyle w:val="tlid-translation"/>
          <w:lang w:val="uk-UA"/>
        </w:rPr>
        <w:t>цій</w:t>
      </w:r>
      <w:r>
        <w:rPr>
          <w:rStyle w:val="tlid-translation"/>
          <w:lang w:val="uk-UA"/>
        </w:rPr>
        <w:t xml:space="preserve"> </w:t>
      </w:r>
      <w:r>
        <w:rPr>
          <w:rStyle w:val="tlid-translation"/>
          <w:lang w:val="uk-UA"/>
        </w:rPr>
        <w:t>ієрархії</w:t>
      </w:r>
      <w:r>
        <w:rPr>
          <w:rStyle w:val="tlid-translation"/>
          <w:lang w:val="uk-UA"/>
        </w:rPr>
        <w:t xml:space="preserve"> </w:t>
      </w:r>
      <w:r>
        <w:rPr>
          <w:rStyle w:val="tlid-translation"/>
          <w:lang w:val="uk-UA"/>
        </w:rPr>
        <w:t>класів</w:t>
      </w:r>
      <w:r>
        <w:rPr>
          <w:rStyle w:val="tlid-translation"/>
          <w:lang w:val="uk-UA"/>
        </w:rPr>
        <w:t xml:space="preserve"> </w:t>
      </w:r>
      <w:r>
        <w:rPr>
          <w:rStyle w:val="tlid-translation"/>
          <w:lang w:val="uk-UA"/>
        </w:rPr>
        <w:t>можна</w:t>
      </w:r>
      <w:r>
        <w:rPr>
          <w:rStyle w:val="tlid-translation"/>
          <w:lang w:val="uk-UA"/>
        </w:rPr>
        <w:t xml:space="preserve"> </w:t>
      </w:r>
      <w:r>
        <w:rPr>
          <w:rStyle w:val="tlid-translation"/>
          <w:lang w:val="uk-UA"/>
        </w:rPr>
        <w:t>простежити</w:t>
      </w:r>
      <w:r>
        <w:rPr>
          <w:rStyle w:val="tlid-translation"/>
          <w:lang w:val="uk-UA"/>
        </w:rPr>
        <w:t xml:space="preserve"> </w:t>
      </w:r>
      <w:r>
        <w:rPr>
          <w:rStyle w:val="tlid-translation"/>
          <w:lang w:val="uk-UA"/>
        </w:rPr>
        <w:t>наступну</w:t>
      </w:r>
      <w:r>
        <w:rPr>
          <w:rStyle w:val="tlid-translation"/>
          <w:lang w:val="uk-UA"/>
        </w:rPr>
        <w:t xml:space="preserve"> </w:t>
      </w:r>
      <w:r>
        <w:rPr>
          <w:rStyle w:val="tlid-translation"/>
          <w:lang w:val="uk-UA"/>
        </w:rPr>
        <w:t>ланцюг</w:t>
      </w:r>
      <w:r>
        <w:rPr>
          <w:rStyle w:val="tlid-translation"/>
          <w:lang w:val="uk-UA"/>
        </w:rPr>
        <w:t xml:space="preserve"> </w:t>
      </w:r>
      <w:r>
        <w:rPr>
          <w:rStyle w:val="tlid-translation"/>
          <w:lang w:val="uk-UA"/>
        </w:rPr>
        <w:t>успадкування</w:t>
      </w:r>
      <w:r>
        <w:rPr>
          <w:rStyle w:val="tlid-translation"/>
          <w:lang w:val="uk-UA"/>
        </w:rPr>
        <w:t xml:space="preserve">: </w:t>
      </w:r>
      <w:proofErr w:type="spellStart"/>
      <w:r>
        <w:rPr>
          <w:rStyle w:val="tlid-translation"/>
          <w:lang w:val="uk-UA"/>
        </w:rPr>
        <w:t>Object</w:t>
      </w:r>
      <w:proofErr w:type="spellEnd"/>
      <w:r>
        <w:rPr>
          <w:rStyle w:val="tlid-translation"/>
          <w:lang w:val="uk-UA"/>
        </w:rPr>
        <w:t xml:space="preserve"> (</w:t>
      </w:r>
      <w:r>
        <w:rPr>
          <w:rStyle w:val="tlid-translation"/>
          <w:lang w:val="uk-UA"/>
        </w:rPr>
        <w:t>всі</w:t>
      </w:r>
      <w:r>
        <w:rPr>
          <w:rStyle w:val="tlid-translation"/>
          <w:lang w:val="uk-UA"/>
        </w:rPr>
        <w:t xml:space="preserve"> </w:t>
      </w:r>
      <w:r>
        <w:rPr>
          <w:rStyle w:val="tlid-translation"/>
          <w:lang w:val="uk-UA"/>
        </w:rPr>
        <w:t>класи</w:t>
      </w:r>
      <w:r>
        <w:rPr>
          <w:rStyle w:val="tlid-translation"/>
          <w:lang w:val="uk-UA"/>
        </w:rPr>
        <w:t xml:space="preserve"> </w:t>
      </w:r>
      <w:r>
        <w:rPr>
          <w:rStyle w:val="tlid-translation"/>
          <w:lang w:val="uk-UA"/>
        </w:rPr>
        <w:t>неявно</w:t>
      </w:r>
      <w:r>
        <w:rPr>
          <w:rStyle w:val="tlid-translation"/>
          <w:lang w:val="uk-UA"/>
        </w:rPr>
        <w:t xml:space="preserve"> </w:t>
      </w:r>
      <w:r>
        <w:rPr>
          <w:rStyle w:val="tlid-translation"/>
          <w:lang w:val="uk-UA"/>
        </w:rPr>
        <w:t>успадковуються</w:t>
      </w:r>
      <w:r>
        <w:rPr>
          <w:rStyle w:val="tlid-translation"/>
          <w:lang w:val="uk-UA"/>
        </w:rPr>
        <w:t xml:space="preserve"> </w:t>
      </w:r>
      <w:r>
        <w:rPr>
          <w:rStyle w:val="tlid-translation"/>
          <w:lang w:val="uk-UA"/>
        </w:rPr>
        <w:t>від</w:t>
      </w:r>
      <w:r>
        <w:rPr>
          <w:rStyle w:val="tlid-translation"/>
          <w:lang w:val="uk-UA"/>
        </w:rPr>
        <w:t xml:space="preserve"> </w:t>
      </w:r>
      <w:r>
        <w:rPr>
          <w:rStyle w:val="tlid-translation"/>
          <w:lang w:val="uk-UA"/>
        </w:rPr>
        <w:t>типу</w:t>
      </w:r>
      <w:r>
        <w:rPr>
          <w:rStyle w:val="tlid-translation"/>
          <w:lang w:val="uk-UA"/>
        </w:rPr>
        <w:t xml:space="preserve"> </w:t>
      </w:r>
      <w:proofErr w:type="spellStart"/>
      <w:r>
        <w:rPr>
          <w:rStyle w:val="tlid-translation"/>
          <w:lang w:val="uk-UA"/>
        </w:rPr>
        <w:t>Object</w:t>
      </w:r>
      <w:proofErr w:type="spellEnd"/>
      <w:r>
        <w:rPr>
          <w:rStyle w:val="tlid-translation"/>
          <w:lang w:val="uk-UA"/>
        </w:rPr>
        <w:t xml:space="preserve">) -&gt; </w:t>
      </w:r>
      <w:proofErr w:type="spellStart"/>
      <w:r>
        <w:rPr>
          <w:rStyle w:val="tlid-translation"/>
          <w:lang w:val="uk-UA"/>
        </w:rPr>
        <w:t>Person</w:t>
      </w:r>
      <w:proofErr w:type="spellEnd"/>
      <w:r>
        <w:rPr>
          <w:rStyle w:val="tlid-translation"/>
          <w:lang w:val="uk-UA"/>
        </w:rPr>
        <w:t xml:space="preserve"> -&gt; </w:t>
      </w:r>
      <w:proofErr w:type="spellStart"/>
      <w:r>
        <w:rPr>
          <w:rStyle w:val="tlid-translation"/>
          <w:lang w:val="uk-UA"/>
        </w:rPr>
        <w:t>Employee</w:t>
      </w:r>
      <w:proofErr w:type="spellEnd"/>
      <w:r>
        <w:rPr>
          <w:rStyle w:val="tlid-translation"/>
          <w:lang w:val="uk-UA"/>
        </w:rPr>
        <w:t xml:space="preserve"> | </w:t>
      </w:r>
      <w:proofErr w:type="spellStart"/>
      <w:r>
        <w:rPr>
          <w:rStyle w:val="tlid-translation"/>
          <w:lang w:val="uk-UA"/>
        </w:rPr>
        <w:t>Client</w:t>
      </w:r>
      <w:proofErr w:type="spellEnd"/>
      <w:r>
        <w:rPr>
          <w:rStyle w:val="tlid-translation"/>
          <w:lang w:val="uk-UA"/>
        </w:rPr>
        <w:t>.</w:t>
      </w:r>
      <w:r>
        <w:rPr>
          <w:lang w:val="uk-UA"/>
        </w:rPr>
        <w:br/>
      </w:r>
      <w:r>
        <w:rPr>
          <w:lang w:val="uk-UA"/>
        </w:rPr>
        <w:br/>
      </w:r>
      <w:r>
        <w:rPr>
          <w:rStyle w:val="tlid-translation"/>
          <w:lang w:val="uk-UA"/>
        </w:rPr>
        <w:t>Суперкласу</w:t>
      </w:r>
      <w:r>
        <w:rPr>
          <w:rStyle w:val="tlid-translation"/>
          <w:lang w:val="uk-UA"/>
        </w:rPr>
        <w:t xml:space="preserve"> </w:t>
      </w:r>
      <w:r>
        <w:rPr>
          <w:rStyle w:val="tlid-translation"/>
          <w:lang w:val="uk-UA"/>
        </w:rPr>
        <w:t>зазвичай</w:t>
      </w:r>
      <w:r>
        <w:rPr>
          <w:rStyle w:val="tlid-translation"/>
          <w:lang w:val="uk-UA"/>
        </w:rPr>
        <w:t xml:space="preserve"> </w:t>
      </w:r>
      <w:r>
        <w:rPr>
          <w:rStyle w:val="tlid-translation"/>
          <w:lang w:val="uk-UA"/>
        </w:rPr>
        <w:t>розміщуються</w:t>
      </w:r>
      <w:r>
        <w:rPr>
          <w:rStyle w:val="tlid-translation"/>
          <w:lang w:val="uk-UA"/>
        </w:rPr>
        <w:t xml:space="preserve"> </w:t>
      </w:r>
      <w:r>
        <w:rPr>
          <w:rStyle w:val="tlid-translation"/>
          <w:lang w:val="uk-UA"/>
        </w:rPr>
        <w:t>вище</w:t>
      </w:r>
      <w:r>
        <w:rPr>
          <w:rStyle w:val="tlid-translation"/>
          <w:lang w:val="uk-UA"/>
        </w:rPr>
        <w:t xml:space="preserve"> </w:t>
      </w:r>
      <w:r>
        <w:rPr>
          <w:rStyle w:val="tlid-translation"/>
          <w:lang w:val="uk-UA"/>
        </w:rPr>
        <w:t>підкласів</w:t>
      </w:r>
      <w:r>
        <w:rPr>
          <w:rStyle w:val="tlid-translation"/>
          <w:lang w:val="uk-UA"/>
        </w:rPr>
        <w:t xml:space="preserve">, </w:t>
      </w:r>
      <w:r>
        <w:rPr>
          <w:rStyle w:val="tlid-translation"/>
          <w:lang w:val="uk-UA"/>
        </w:rPr>
        <w:t>тому</w:t>
      </w:r>
      <w:r>
        <w:rPr>
          <w:rStyle w:val="tlid-translation"/>
          <w:lang w:val="uk-UA"/>
        </w:rPr>
        <w:t xml:space="preserve"> </w:t>
      </w:r>
      <w:r>
        <w:rPr>
          <w:rStyle w:val="tlid-translation"/>
          <w:lang w:val="uk-UA"/>
        </w:rPr>
        <w:t>на</w:t>
      </w:r>
      <w:r>
        <w:rPr>
          <w:rStyle w:val="tlid-translation"/>
          <w:lang w:val="uk-UA"/>
        </w:rPr>
        <w:t xml:space="preserve"> </w:t>
      </w:r>
      <w:r>
        <w:rPr>
          <w:rStyle w:val="tlid-translation"/>
          <w:lang w:val="uk-UA"/>
        </w:rPr>
        <w:t>вершині</w:t>
      </w:r>
      <w:r>
        <w:rPr>
          <w:rStyle w:val="tlid-translation"/>
          <w:lang w:val="uk-UA"/>
        </w:rPr>
        <w:t xml:space="preserve"> </w:t>
      </w:r>
      <w:r>
        <w:rPr>
          <w:rStyle w:val="tlid-translation"/>
          <w:lang w:val="uk-UA"/>
        </w:rPr>
        <w:t>успадкування</w:t>
      </w:r>
      <w:r>
        <w:rPr>
          <w:rStyle w:val="tlid-translation"/>
          <w:lang w:val="uk-UA"/>
        </w:rPr>
        <w:t xml:space="preserve"> </w:t>
      </w:r>
      <w:r>
        <w:rPr>
          <w:rStyle w:val="tlid-translation"/>
          <w:lang w:val="uk-UA"/>
        </w:rPr>
        <w:t>знаходиться</w:t>
      </w:r>
      <w:r>
        <w:rPr>
          <w:rStyle w:val="tlid-translation"/>
          <w:lang w:val="uk-UA"/>
        </w:rPr>
        <w:t xml:space="preserve"> </w:t>
      </w:r>
      <w:r>
        <w:rPr>
          <w:rStyle w:val="tlid-translation"/>
          <w:lang w:val="uk-UA"/>
        </w:rPr>
        <w:t>клас</w:t>
      </w:r>
      <w:r>
        <w:rPr>
          <w:rStyle w:val="tlid-translation"/>
          <w:lang w:val="uk-UA"/>
        </w:rPr>
        <w:t xml:space="preserve"> </w:t>
      </w:r>
      <w:proofErr w:type="spellStart"/>
      <w:r>
        <w:rPr>
          <w:rStyle w:val="tlid-translation"/>
          <w:lang w:val="uk-UA"/>
        </w:rPr>
        <w:t>Object</w:t>
      </w:r>
      <w:proofErr w:type="spellEnd"/>
      <w:r>
        <w:rPr>
          <w:rStyle w:val="tlid-translation"/>
          <w:lang w:val="uk-UA"/>
        </w:rPr>
        <w:t xml:space="preserve">, </w:t>
      </w:r>
      <w:r>
        <w:rPr>
          <w:rStyle w:val="tlid-translation"/>
          <w:lang w:val="uk-UA"/>
        </w:rPr>
        <w:t>а</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самому</w:t>
      </w:r>
      <w:r>
        <w:rPr>
          <w:rStyle w:val="tlid-translation"/>
          <w:lang w:val="uk-UA"/>
        </w:rPr>
        <w:t xml:space="preserve"> </w:t>
      </w:r>
      <w:r>
        <w:rPr>
          <w:rStyle w:val="tlid-translation"/>
          <w:lang w:val="uk-UA"/>
        </w:rPr>
        <w:t>низу</w:t>
      </w:r>
      <w:r>
        <w:rPr>
          <w:rStyle w:val="tlid-translation"/>
          <w:lang w:val="uk-UA"/>
        </w:rPr>
        <w:t xml:space="preserve"> </w:t>
      </w:r>
      <w:proofErr w:type="spellStart"/>
      <w:r>
        <w:rPr>
          <w:rStyle w:val="tlid-translation"/>
          <w:lang w:val="uk-UA"/>
        </w:rPr>
        <w:t>Employee</w:t>
      </w:r>
      <w:proofErr w:type="spellEnd"/>
      <w:r>
        <w:rPr>
          <w:rStyle w:val="tlid-translation"/>
          <w:lang w:val="uk-UA"/>
        </w:rPr>
        <w:t xml:space="preserve"> </w:t>
      </w:r>
      <w:r>
        <w:rPr>
          <w:rStyle w:val="tlid-translation"/>
          <w:lang w:val="uk-UA"/>
        </w:rPr>
        <w:t>і</w:t>
      </w:r>
      <w:r>
        <w:rPr>
          <w:rStyle w:val="tlid-translation"/>
          <w:lang w:val="uk-UA"/>
        </w:rPr>
        <w:t xml:space="preserve"> </w:t>
      </w:r>
      <w:proofErr w:type="spellStart"/>
      <w:r>
        <w:rPr>
          <w:rStyle w:val="tlid-translation"/>
          <w:lang w:val="uk-UA"/>
        </w:rPr>
        <w:t>Client</w:t>
      </w:r>
      <w:proofErr w:type="spellEnd"/>
      <w:r>
        <w:rPr>
          <w:rStyle w:val="tlid-translation"/>
          <w:lang w:val="uk-UA"/>
        </w:rPr>
        <w:t>.</w:t>
      </w:r>
      <w:r>
        <w:rPr>
          <w:lang w:val="uk-UA"/>
        </w:rPr>
        <w:br/>
      </w:r>
      <w:r>
        <w:rPr>
          <w:rStyle w:val="tlid-translation"/>
          <w:lang w:val="uk-UA"/>
        </w:rPr>
        <w:t>Об</w:t>
      </w:r>
      <w:r>
        <w:rPr>
          <w:rStyle w:val="tlid-translation"/>
          <w:lang w:val="uk-UA"/>
        </w:rPr>
        <w:t>'</w:t>
      </w:r>
      <w:r>
        <w:rPr>
          <w:rStyle w:val="tlid-translation"/>
          <w:lang w:val="uk-UA"/>
        </w:rPr>
        <w:t>єкт</w:t>
      </w:r>
      <w:r>
        <w:rPr>
          <w:rStyle w:val="tlid-translation"/>
          <w:lang w:val="uk-UA"/>
        </w:rPr>
        <w:t xml:space="preserve"> </w:t>
      </w:r>
      <w:r>
        <w:rPr>
          <w:rStyle w:val="tlid-translation"/>
          <w:lang w:val="uk-UA"/>
        </w:rPr>
        <w:t>підкласу</w:t>
      </w:r>
      <w:r>
        <w:rPr>
          <w:rStyle w:val="tlid-translation"/>
          <w:lang w:val="uk-UA"/>
        </w:rPr>
        <w:t xml:space="preserve"> </w:t>
      </w:r>
      <w:r>
        <w:rPr>
          <w:rStyle w:val="tlid-translation"/>
          <w:lang w:val="uk-UA"/>
        </w:rPr>
        <w:t>також</w:t>
      </w:r>
      <w:r>
        <w:rPr>
          <w:rStyle w:val="tlid-translation"/>
          <w:lang w:val="uk-UA"/>
        </w:rPr>
        <w:t xml:space="preserve"> </w:t>
      </w:r>
      <w:r>
        <w:rPr>
          <w:rStyle w:val="tlid-translation"/>
          <w:lang w:val="uk-UA"/>
        </w:rPr>
        <w:t>представляє</w:t>
      </w:r>
      <w:r>
        <w:rPr>
          <w:rStyle w:val="tlid-translation"/>
          <w:lang w:val="uk-UA"/>
        </w:rPr>
        <w:t xml:space="preserve"> </w:t>
      </w:r>
      <w:r>
        <w:rPr>
          <w:rStyle w:val="tlid-translation"/>
          <w:lang w:val="uk-UA"/>
        </w:rPr>
        <w:t>об</w:t>
      </w:r>
      <w:r>
        <w:rPr>
          <w:rStyle w:val="tlid-translation"/>
          <w:lang w:val="uk-UA"/>
        </w:rPr>
        <w:t>'</w:t>
      </w:r>
      <w:r>
        <w:rPr>
          <w:rStyle w:val="tlid-translation"/>
          <w:lang w:val="uk-UA"/>
        </w:rPr>
        <w:t>єкт</w:t>
      </w:r>
      <w:r>
        <w:rPr>
          <w:rStyle w:val="tlid-translation"/>
          <w:lang w:val="uk-UA"/>
        </w:rPr>
        <w:t xml:space="preserve"> </w:t>
      </w:r>
      <w:r>
        <w:rPr>
          <w:rStyle w:val="tlid-translation"/>
          <w:lang w:val="uk-UA"/>
        </w:rPr>
        <w:t>суперкласу</w:t>
      </w:r>
      <w:r>
        <w:rPr>
          <w:rStyle w:val="tlid-translation"/>
          <w:lang w:val="uk-UA"/>
        </w:rPr>
        <w:t xml:space="preserve">. </w:t>
      </w:r>
      <w:r>
        <w:rPr>
          <w:rStyle w:val="tlid-translation"/>
          <w:lang w:val="uk-UA"/>
        </w:rPr>
        <w:t>Тому</w:t>
      </w:r>
      <w:r>
        <w:rPr>
          <w:rStyle w:val="tlid-translation"/>
          <w:lang w:val="uk-UA"/>
        </w:rPr>
        <w:t xml:space="preserve"> </w:t>
      </w:r>
      <w:r>
        <w:rPr>
          <w:rStyle w:val="tlid-translation"/>
          <w:lang w:val="uk-UA"/>
        </w:rPr>
        <w:t>в</w:t>
      </w:r>
      <w:r>
        <w:rPr>
          <w:rStyle w:val="tlid-translation"/>
          <w:lang w:val="uk-UA"/>
        </w:rPr>
        <w:t xml:space="preserve"> </w:t>
      </w:r>
      <w:r>
        <w:rPr>
          <w:rStyle w:val="tlid-translation"/>
          <w:lang w:val="uk-UA"/>
        </w:rPr>
        <w:t>програмі</w:t>
      </w:r>
      <w:r>
        <w:rPr>
          <w:rStyle w:val="tlid-translation"/>
          <w:lang w:val="uk-UA"/>
        </w:rPr>
        <w:t xml:space="preserve"> </w:t>
      </w:r>
      <w:r>
        <w:rPr>
          <w:rStyle w:val="tlid-translation"/>
          <w:lang w:val="uk-UA"/>
        </w:rPr>
        <w:t>ми</w:t>
      </w:r>
      <w:r>
        <w:rPr>
          <w:rStyle w:val="tlid-translation"/>
          <w:lang w:val="uk-UA"/>
        </w:rPr>
        <w:t xml:space="preserve"> </w:t>
      </w:r>
      <w:r>
        <w:rPr>
          <w:rStyle w:val="tlid-translation"/>
          <w:lang w:val="uk-UA"/>
        </w:rPr>
        <w:t>можемо</w:t>
      </w:r>
      <w:r>
        <w:rPr>
          <w:rStyle w:val="tlid-translation"/>
          <w:lang w:val="uk-UA"/>
        </w:rPr>
        <w:t xml:space="preserve"> </w:t>
      </w:r>
      <w:r>
        <w:rPr>
          <w:rStyle w:val="tlid-translation"/>
          <w:lang w:val="uk-UA"/>
        </w:rPr>
        <w:t>написати</w:t>
      </w:r>
      <w:r>
        <w:rPr>
          <w:rStyle w:val="tlid-translation"/>
          <w:lang w:val="uk-UA"/>
        </w:rPr>
        <w:t xml:space="preserve"> </w:t>
      </w:r>
      <w:r>
        <w:rPr>
          <w:rStyle w:val="tlid-translation"/>
          <w:lang w:val="uk-UA"/>
        </w:rPr>
        <w:t>наступним</w:t>
      </w:r>
      <w:r>
        <w:rPr>
          <w:rStyle w:val="tlid-translation"/>
          <w:lang w:val="uk-UA"/>
        </w:rPr>
        <w:t xml:space="preserve"> </w:t>
      </w:r>
      <w:r>
        <w:rPr>
          <w:rStyle w:val="tlid-translation"/>
          <w:lang w:val="uk-UA"/>
        </w:rPr>
        <w:t>чином</w:t>
      </w:r>
      <w:r>
        <w:rPr>
          <w:rStyle w:val="tlid-translation"/>
          <w:lang w:val="uk-UA"/>
        </w:rPr>
        <w:t>:</w:t>
      </w:r>
    </w:p>
    <w:p w14:paraId="63C92CD0" w14:textId="77777777" w:rsidR="00897AEC" w:rsidRDefault="00897AEC" w:rsidP="00463A56">
      <w:pPr>
        <w:pStyle w:val="3f3f3f3f3f3f3f3f3f3f3f3f3f3f3f3f3f3f3f3f3f"/>
        <w:rPr>
          <w:rStyle w:val="tlid-translation"/>
          <w:rFonts w:asciiTheme="minorHAnsi" w:hAnsiTheme="minorHAnsi"/>
          <w:lang w:val="uk-UA"/>
        </w:rPr>
      </w:pPr>
    </w:p>
    <w:p w14:paraId="515759D7" w14:textId="47FA2E25" w:rsidR="00463A56" w:rsidRPr="00897AEC" w:rsidRDefault="00463A56" w:rsidP="00463A56">
      <w:pPr>
        <w:pStyle w:val="3f3f3f3f3f3f3f3f3f3f3f3f3f3f3f3f3f3f3f3f3f"/>
        <w:rPr>
          <w:rFonts w:cstheme="minorBidi"/>
          <w:szCs w:val="24"/>
          <w:lang w:val="uk-UA"/>
        </w:rPr>
      </w:pPr>
      <w:r w:rsidRPr="00463A56">
        <w:rPr>
          <w:rFonts w:cstheme="minorBidi"/>
          <w:szCs w:val="24"/>
          <w:lang w:val="en-US"/>
        </w:rPr>
        <w:t>Object</w:t>
      </w:r>
      <w:r w:rsidRPr="00897AEC">
        <w:rPr>
          <w:rFonts w:cstheme="minorBidi"/>
          <w:szCs w:val="24"/>
          <w:lang w:val="uk-UA"/>
        </w:rPr>
        <w:t xml:space="preserve"> </w:t>
      </w:r>
      <w:r w:rsidRPr="00463A56">
        <w:rPr>
          <w:rFonts w:cstheme="minorBidi"/>
          <w:szCs w:val="24"/>
          <w:lang w:val="en-US"/>
        </w:rPr>
        <w:t>tom</w:t>
      </w:r>
      <w:r w:rsidRPr="00897AEC">
        <w:rPr>
          <w:rFonts w:cstheme="minorBidi"/>
          <w:szCs w:val="24"/>
          <w:lang w:val="uk-UA"/>
        </w:rPr>
        <w:t xml:space="preserve"> = </w:t>
      </w:r>
      <w:r w:rsidRPr="00463A56">
        <w:rPr>
          <w:rFonts w:cstheme="minorBidi"/>
          <w:szCs w:val="24"/>
          <w:lang w:val="en-US"/>
        </w:rPr>
        <w:t>new</w:t>
      </w:r>
      <w:r w:rsidRPr="00897AEC">
        <w:rPr>
          <w:rFonts w:cstheme="minorBidi"/>
          <w:szCs w:val="24"/>
          <w:lang w:val="uk-UA"/>
        </w:rPr>
        <w:t xml:space="preserve"> </w:t>
      </w:r>
      <w:r w:rsidRPr="00463A56">
        <w:rPr>
          <w:rFonts w:cstheme="minorBidi"/>
          <w:szCs w:val="24"/>
          <w:lang w:val="en-US"/>
        </w:rPr>
        <w:t>Person</w:t>
      </w:r>
      <w:r w:rsidRPr="00897AEC">
        <w:rPr>
          <w:rFonts w:cstheme="minorBidi"/>
          <w:szCs w:val="24"/>
          <w:lang w:val="uk-UA"/>
        </w:rPr>
        <w:t>("</w:t>
      </w:r>
      <w:r w:rsidRPr="00463A56">
        <w:rPr>
          <w:rFonts w:cstheme="minorBidi"/>
          <w:szCs w:val="24"/>
          <w:lang w:val="en-US"/>
        </w:rPr>
        <w:t>Tom</w:t>
      </w:r>
      <w:r w:rsidRPr="00897AEC">
        <w:rPr>
          <w:rFonts w:cstheme="minorBidi"/>
          <w:szCs w:val="24"/>
          <w:lang w:val="uk-UA"/>
        </w:rPr>
        <w:t>");</w:t>
      </w:r>
    </w:p>
    <w:p w14:paraId="1F1E79D4"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Object </w:t>
      </w:r>
      <w:proofErr w:type="spellStart"/>
      <w:r w:rsidRPr="00463A56">
        <w:rPr>
          <w:rFonts w:cstheme="minorBidi"/>
          <w:szCs w:val="24"/>
          <w:lang w:val="en-US"/>
        </w:rPr>
        <w:t>sam</w:t>
      </w:r>
      <w:proofErr w:type="spellEnd"/>
      <w:r w:rsidRPr="00463A56">
        <w:rPr>
          <w:rFonts w:cstheme="minorBidi"/>
          <w:szCs w:val="24"/>
          <w:lang w:val="en-US"/>
        </w:rPr>
        <w:t xml:space="preserve"> = new Employee("Sam", "Oracle");</w:t>
      </w:r>
    </w:p>
    <w:p w14:paraId="6F3482FE"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 xml:space="preserve">Object </w:t>
      </w:r>
      <w:proofErr w:type="spellStart"/>
      <w:r w:rsidRPr="00463A56">
        <w:rPr>
          <w:rFonts w:cstheme="minorBidi"/>
          <w:szCs w:val="24"/>
          <w:lang w:val="en-US"/>
        </w:rPr>
        <w:t>kate</w:t>
      </w:r>
      <w:proofErr w:type="spellEnd"/>
      <w:r w:rsidRPr="00463A56">
        <w:rPr>
          <w:rFonts w:cstheme="minorBidi"/>
          <w:szCs w:val="24"/>
          <w:lang w:val="en-US"/>
        </w:rPr>
        <w:t xml:space="preserve"> = new Client("Kate", "</w:t>
      </w:r>
      <w:proofErr w:type="spellStart"/>
      <w:r w:rsidRPr="00463A56">
        <w:rPr>
          <w:rFonts w:cstheme="minorBidi"/>
          <w:szCs w:val="24"/>
          <w:lang w:val="en-US"/>
        </w:rPr>
        <w:t>DeutscheBank</w:t>
      </w:r>
      <w:proofErr w:type="spellEnd"/>
      <w:r w:rsidRPr="00463A56">
        <w:rPr>
          <w:rFonts w:cstheme="minorBidi"/>
          <w:szCs w:val="24"/>
          <w:lang w:val="en-US"/>
        </w:rPr>
        <w:t>", 2000);</w:t>
      </w:r>
    </w:p>
    <w:p w14:paraId="4C924754" w14:textId="77777777" w:rsidR="00463A56" w:rsidRPr="00463A56" w:rsidRDefault="00463A56" w:rsidP="00463A56">
      <w:pPr>
        <w:pStyle w:val="3f3f3f3f3f3f3f3f3f3f3f3f3f3f3f3f3f3f3f3f3f"/>
        <w:rPr>
          <w:rFonts w:cstheme="minorBidi"/>
          <w:szCs w:val="24"/>
          <w:lang w:val="en-US"/>
        </w:rPr>
      </w:pPr>
      <w:r w:rsidRPr="00463A56">
        <w:rPr>
          <w:rFonts w:cstheme="minorBidi"/>
          <w:szCs w:val="24"/>
          <w:lang w:val="en-US"/>
        </w:rPr>
        <w:t>Person bob = new Client("Bob", "</w:t>
      </w:r>
      <w:proofErr w:type="spellStart"/>
      <w:r w:rsidRPr="00463A56">
        <w:rPr>
          <w:rFonts w:cstheme="minorBidi"/>
          <w:szCs w:val="24"/>
          <w:lang w:val="en-US"/>
        </w:rPr>
        <w:t>DeutscheBank</w:t>
      </w:r>
      <w:proofErr w:type="spellEnd"/>
      <w:r w:rsidRPr="00463A56">
        <w:rPr>
          <w:rFonts w:cstheme="minorBidi"/>
          <w:szCs w:val="24"/>
          <w:lang w:val="en-US"/>
        </w:rPr>
        <w:t>", 3000);</w:t>
      </w:r>
    </w:p>
    <w:p w14:paraId="22C74180" w14:textId="77777777" w:rsidR="00463A56" w:rsidRPr="00463A56" w:rsidRDefault="00463A56" w:rsidP="00463A56">
      <w:pPr>
        <w:pStyle w:val="3f3f3f3f3f3f3f3f3f3f3f3f3f3f3f3f3f3f3f3f3f"/>
        <w:spacing w:after="283"/>
        <w:rPr>
          <w:rFonts w:cstheme="minorBidi"/>
          <w:szCs w:val="24"/>
          <w:lang w:val="en-US"/>
        </w:rPr>
      </w:pPr>
      <w:r w:rsidRPr="00463A56">
        <w:rPr>
          <w:rFonts w:cstheme="minorBidi"/>
          <w:szCs w:val="24"/>
          <w:lang w:val="en-US"/>
        </w:rPr>
        <w:t xml:space="preserve">Person </w:t>
      </w:r>
      <w:proofErr w:type="spellStart"/>
      <w:r w:rsidRPr="00463A56">
        <w:rPr>
          <w:rFonts w:cstheme="minorBidi"/>
          <w:szCs w:val="24"/>
          <w:lang w:val="en-US"/>
        </w:rPr>
        <w:t>alice</w:t>
      </w:r>
      <w:proofErr w:type="spellEnd"/>
      <w:r w:rsidRPr="00463A56">
        <w:rPr>
          <w:rFonts w:cstheme="minorBidi"/>
          <w:szCs w:val="24"/>
          <w:lang w:val="en-US"/>
        </w:rPr>
        <w:t xml:space="preserve"> = new Employee("Alice", "Google");</w:t>
      </w:r>
    </w:p>
    <w:p w14:paraId="6EFC3EC4" w14:textId="77777777" w:rsidR="00897AEC" w:rsidRDefault="00897AEC" w:rsidP="00463A56">
      <w:pPr>
        <w:pStyle w:val="TextBody0"/>
        <w:rPr>
          <w:rFonts w:cstheme="minorBidi"/>
        </w:rPr>
      </w:pPr>
    </w:p>
    <w:p w14:paraId="612EB264" w14:textId="11D975B9" w:rsidR="00897AEC" w:rsidRDefault="00897AEC" w:rsidP="00463A56">
      <w:pPr>
        <w:pStyle w:val="TextBody0"/>
        <w:rPr>
          <w:rStyle w:val="tlid-translation"/>
          <w:lang w:val="uk-UA"/>
        </w:rPr>
      </w:pPr>
      <w:r>
        <w:rPr>
          <w:rStyle w:val="tlid-translation"/>
          <w:lang w:val="uk-UA"/>
        </w:rPr>
        <w:t xml:space="preserve">Це так зване </w:t>
      </w:r>
      <w:proofErr w:type="spellStart"/>
      <w:r>
        <w:rPr>
          <w:rStyle w:val="tlid-translation"/>
          <w:lang w:val="uk-UA"/>
        </w:rPr>
        <w:t>в</w:t>
      </w:r>
      <w:r>
        <w:rPr>
          <w:rStyle w:val="tlid-translation"/>
          <w:lang w:val="uk-UA"/>
        </w:rPr>
        <w:t>о</w:t>
      </w:r>
      <w:r>
        <w:rPr>
          <w:rStyle w:val="tlid-translation"/>
          <w:lang w:val="uk-UA"/>
        </w:rPr>
        <w:t>сх</w:t>
      </w:r>
      <w:r>
        <w:rPr>
          <w:rStyle w:val="tlid-translation"/>
          <w:lang w:val="uk-UA"/>
        </w:rPr>
        <w:t>одяче</w:t>
      </w:r>
      <w:proofErr w:type="spellEnd"/>
      <w:r>
        <w:rPr>
          <w:rStyle w:val="tlid-translation"/>
          <w:lang w:val="uk-UA"/>
        </w:rPr>
        <w:t xml:space="preserve"> перетворення (від підкласу внизу до суперкласу вгорі ієрархії) або </w:t>
      </w:r>
      <w:proofErr w:type="spellStart"/>
      <w:r>
        <w:rPr>
          <w:rStyle w:val="tlid-translation"/>
          <w:lang w:val="uk-UA"/>
        </w:rPr>
        <w:t>upcasting</w:t>
      </w:r>
      <w:proofErr w:type="spellEnd"/>
      <w:r>
        <w:rPr>
          <w:rStyle w:val="tlid-translation"/>
          <w:lang w:val="uk-UA"/>
        </w:rPr>
        <w:t>. Таке перетворення здійснюється автоматично.</w:t>
      </w:r>
      <w:r>
        <w:rPr>
          <w:lang w:val="uk-UA"/>
        </w:rPr>
        <w:br/>
      </w:r>
      <w:r>
        <w:rPr>
          <w:rStyle w:val="tlid-translation"/>
          <w:lang w:val="uk-UA"/>
        </w:rPr>
        <w:t xml:space="preserve">Зворотне не завжди вірно. Наприклад, об'єкт </w:t>
      </w:r>
      <w:proofErr w:type="spellStart"/>
      <w:r>
        <w:rPr>
          <w:rStyle w:val="tlid-translation"/>
          <w:lang w:val="uk-UA"/>
        </w:rPr>
        <w:t>Person</w:t>
      </w:r>
      <w:proofErr w:type="spellEnd"/>
      <w:r>
        <w:rPr>
          <w:rStyle w:val="tlid-translation"/>
          <w:lang w:val="uk-UA"/>
        </w:rPr>
        <w:t xml:space="preserve"> не завжди є об'єктом </w:t>
      </w:r>
      <w:proofErr w:type="spellStart"/>
      <w:r>
        <w:rPr>
          <w:rStyle w:val="tlid-translation"/>
          <w:lang w:val="uk-UA"/>
        </w:rPr>
        <w:t>Employee</w:t>
      </w:r>
      <w:proofErr w:type="spellEnd"/>
      <w:r>
        <w:rPr>
          <w:rStyle w:val="tlid-translation"/>
          <w:lang w:val="uk-UA"/>
        </w:rPr>
        <w:t xml:space="preserve"> або </w:t>
      </w:r>
      <w:proofErr w:type="spellStart"/>
      <w:r>
        <w:rPr>
          <w:rStyle w:val="tlid-translation"/>
          <w:lang w:val="uk-UA"/>
        </w:rPr>
        <w:t>Client</w:t>
      </w:r>
      <w:proofErr w:type="spellEnd"/>
      <w:r>
        <w:rPr>
          <w:rStyle w:val="tlid-translation"/>
          <w:lang w:val="uk-UA"/>
        </w:rPr>
        <w:t>. Тому спадн</w:t>
      </w:r>
      <w:r>
        <w:rPr>
          <w:rStyle w:val="tlid-translation"/>
          <w:lang w:val="uk-UA"/>
        </w:rPr>
        <w:t>е</w:t>
      </w:r>
      <w:r>
        <w:rPr>
          <w:rStyle w:val="tlid-translation"/>
          <w:lang w:val="uk-UA"/>
        </w:rPr>
        <w:t xml:space="preserve"> перетворення або </w:t>
      </w:r>
      <w:proofErr w:type="spellStart"/>
      <w:r>
        <w:rPr>
          <w:rStyle w:val="tlid-translation"/>
          <w:lang w:val="uk-UA"/>
        </w:rPr>
        <w:t>downcasting</w:t>
      </w:r>
      <w:proofErr w:type="spellEnd"/>
      <w:r>
        <w:rPr>
          <w:rStyle w:val="tlid-translation"/>
          <w:lang w:val="uk-UA"/>
        </w:rPr>
        <w:t xml:space="preserve"> від суперкласу до підкласу автоматично не виконується. У цьому випадку нам треба використовувати операцію перетворення типів.</w:t>
      </w:r>
    </w:p>
    <w:p w14:paraId="661B03D9" w14:textId="77777777" w:rsidR="00897AEC" w:rsidRDefault="00897AEC" w:rsidP="00463A56">
      <w:pPr>
        <w:pStyle w:val="TextBody0"/>
        <w:rPr>
          <w:rFonts w:cstheme="minorBidi"/>
        </w:rPr>
      </w:pPr>
    </w:p>
    <w:p w14:paraId="68E32D01" w14:textId="77777777" w:rsidR="00463A56" w:rsidRPr="00897AEC" w:rsidRDefault="00463A56" w:rsidP="00463A56">
      <w:pPr>
        <w:pStyle w:val="3f3f3f3f3f3f3f3f3f3f3f3f3f3f3f3f3f3f3f3f3f"/>
        <w:rPr>
          <w:rFonts w:cstheme="minorBidi"/>
          <w:szCs w:val="24"/>
          <w:lang w:val="en-US"/>
        </w:rPr>
      </w:pPr>
      <w:r w:rsidRPr="00897AEC">
        <w:rPr>
          <w:rFonts w:cstheme="minorBidi"/>
          <w:szCs w:val="24"/>
          <w:lang w:val="en-US"/>
        </w:rPr>
        <w:t xml:space="preserve">Object </w:t>
      </w:r>
      <w:proofErr w:type="spellStart"/>
      <w:r w:rsidRPr="00897AEC">
        <w:rPr>
          <w:rFonts w:cstheme="minorBidi"/>
          <w:szCs w:val="24"/>
          <w:lang w:val="en-US"/>
        </w:rPr>
        <w:t>sam</w:t>
      </w:r>
      <w:proofErr w:type="spellEnd"/>
      <w:r w:rsidRPr="00897AEC">
        <w:rPr>
          <w:rFonts w:cstheme="minorBidi"/>
          <w:szCs w:val="24"/>
          <w:lang w:val="en-US"/>
        </w:rPr>
        <w:t xml:space="preserve"> = new Employee("Sam", "Oracle");</w:t>
      </w:r>
    </w:p>
    <w:p w14:paraId="6E425D3F" w14:textId="77777777" w:rsidR="00463A56" w:rsidRPr="00897AEC" w:rsidRDefault="00463A56" w:rsidP="00463A56">
      <w:pPr>
        <w:pStyle w:val="3f3f3f3f3f3f3f3f3f3f3f3f3f3f3f3f3f3f3f3f3f"/>
        <w:rPr>
          <w:rFonts w:cstheme="minorBidi"/>
          <w:szCs w:val="24"/>
          <w:lang w:val="en-US"/>
        </w:rPr>
      </w:pPr>
      <w:r w:rsidRPr="00897AEC">
        <w:rPr>
          <w:rFonts w:cstheme="minorBidi"/>
          <w:szCs w:val="24"/>
          <w:lang w:val="en-US"/>
        </w:rPr>
        <w:t xml:space="preserve">                </w:t>
      </w:r>
    </w:p>
    <w:p w14:paraId="03002A95" w14:textId="77777777" w:rsidR="00463A56" w:rsidRPr="007929BD" w:rsidRDefault="00463A56" w:rsidP="00463A56">
      <w:pPr>
        <w:pStyle w:val="3f3f3f3f3f3f3f3f3f3f3f3f3f3f3f3f3f3f3f3f3f"/>
        <w:rPr>
          <w:rFonts w:cstheme="minorBidi"/>
          <w:szCs w:val="24"/>
        </w:rPr>
      </w:pPr>
      <w:r w:rsidRPr="007929BD">
        <w:rPr>
          <w:rFonts w:cstheme="minorBidi"/>
          <w:szCs w:val="24"/>
        </w:rPr>
        <w:t xml:space="preserve">// </w:t>
      </w:r>
      <w:r w:rsidRPr="007929BD">
        <w:rPr>
          <w:rFonts w:cstheme="minorBidi"/>
          <w:szCs w:val="24"/>
        </w:rPr>
        <w:t>нисходящее</w:t>
      </w:r>
      <w:r w:rsidRPr="007929BD">
        <w:rPr>
          <w:rFonts w:cstheme="minorBidi"/>
          <w:szCs w:val="24"/>
        </w:rPr>
        <w:t xml:space="preserve"> </w:t>
      </w:r>
      <w:r w:rsidRPr="007929BD">
        <w:rPr>
          <w:rFonts w:cstheme="minorBidi"/>
          <w:szCs w:val="24"/>
        </w:rPr>
        <w:t>преобразование</w:t>
      </w:r>
      <w:r w:rsidRPr="007929BD">
        <w:rPr>
          <w:rFonts w:cstheme="minorBidi"/>
          <w:szCs w:val="24"/>
        </w:rPr>
        <w:t xml:space="preserve"> </w:t>
      </w:r>
      <w:r w:rsidRPr="007929BD">
        <w:rPr>
          <w:rFonts w:cstheme="minorBidi"/>
          <w:szCs w:val="24"/>
        </w:rPr>
        <w:t>от</w:t>
      </w:r>
      <w:r w:rsidRPr="007929BD">
        <w:rPr>
          <w:rFonts w:cstheme="minorBidi"/>
          <w:szCs w:val="24"/>
        </w:rPr>
        <w:t xml:space="preserve"> </w:t>
      </w:r>
      <w:proofErr w:type="spellStart"/>
      <w:r>
        <w:rPr>
          <w:rFonts w:cstheme="minorBidi"/>
          <w:szCs w:val="24"/>
        </w:rPr>
        <w:t>Object</w:t>
      </w:r>
      <w:proofErr w:type="spellEnd"/>
      <w:r w:rsidRPr="007929BD">
        <w:rPr>
          <w:rFonts w:cstheme="minorBidi"/>
          <w:szCs w:val="24"/>
        </w:rPr>
        <w:t xml:space="preserve"> </w:t>
      </w:r>
      <w:r w:rsidRPr="007929BD">
        <w:rPr>
          <w:rFonts w:cstheme="minorBidi"/>
          <w:szCs w:val="24"/>
        </w:rPr>
        <w:t>к</w:t>
      </w:r>
      <w:r w:rsidRPr="007929BD">
        <w:rPr>
          <w:rFonts w:cstheme="minorBidi"/>
          <w:szCs w:val="24"/>
        </w:rPr>
        <w:t xml:space="preserve"> </w:t>
      </w:r>
      <w:r w:rsidRPr="007929BD">
        <w:rPr>
          <w:rFonts w:cstheme="minorBidi"/>
          <w:szCs w:val="24"/>
        </w:rPr>
        <w:t>типу</w:t>
      </w:r>
      <w:r w:rsidRPr="007929BD">
        <w:rPr>
          <w:rFonts w:cstheme="minorBidi"/>
          <w:szCs w:val="24"/>
        </w:rPr>
        <w:t xml:space="preserve"> </w:t>
      </w:r>
      <w:proofErr w:type="spellStart"/>
      <w:r>
        <w:rPr>
          <w:rFonts w:cstheme="minorBidi"/>
          <w:szCs w:val="24"/>
        </w:rPr>
        <w:t>Employee</w:t>
      </w:r>
      <w:proofErr w:type="spellEnd"/>
    </w:p>
    <w:p w14:paraId="386E50CC"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Employee emp = (Employee)</w:t>
      </w:r>
      <w:proofErr w:type="spellStart"/>
      <w:r w:rsidRPr="001F00DC">
        <w:rPr>
          <w:rFonts w:cstheme="minorBidi"/>
          <w:szCs w:val="24"/>
          <w:lang w:val="en-US"/>
        </w:rPr>
        <w:t>sam</w:t>
      </w:r>
      <w:proofErr w:type="spellEnd"/>
      <w:r w:rsidRPr="001F00DC">
        <w:rPr>
          <w:rFonts w:cstheme="minorBidi"/>
          <w:szCs w:val="24"/>
          <w:lang w:val="en-US"/>
        </w:rPr>
        <w:t>;</w:t>
      </w:r>
    </w:p>
    <w:p w14:paraId="7B1E8490" w14:textId="77777777" w:rsidR="00463A56" w:rsidRPr="001F00DC" w:rsidRDefault="00463A56" w:rsidP="00463A56">
      <w:pPr>
        <w:pStyle w:val="3f3f3f3f3f3f3f3f3f3f3f3f3f3f3f3f3f3f3f3f3f"/>
        <w:rPr>
          <w:rFonts w:cstheme="minorBidi"/>
          <w:szCs w:val="24"/>
          <w:lang w:val="en-US"/>
        </w:rPr>
      </w:pPr>
      <w:proofErr w:type="spellStart"/>
      <w:r w:rsidRPr="001F00DC">
        <w:rPr>
          <w:rFonts w:cstheme="minorBidi"/>
          <w:szCs w:val="24"/>
          <w:lang w:val="en-US"/>
        </w:rPr>
        <w:t>emp.display</w:t>
      </w:r>
      <w:proofErr w:type="spellEnd"/>
      <w:r w:rsidRPr="001F00DC">
        <w:rPr>
          <w:rFonts w:cstheme="minorBidi"/>
          <w:szCs w:val="24"/>
          <w:lang w:val="en-US"/>
        </w:rPr>
        <w:t>();</w:t>
      </w:r>
    </w:p>
    <w:p w14:paraId="5CD09314" w14:textId="77777777" w:rsidR="00463A56" w:rsidRPr="001F00DC" w:rsidRDefault="00463A56" w:rsidP="00463A56">
      <w:pPr>
        <w:pStyle w:val="3f3f3f3f3f3f3f3f3f3f3f3f3f3f3f3f3f3f3f3f3f"/>
        <w:spacing w:after="283"/>
        <w:rPr>
          <w:rFonts w:cstheme="minorBidi"/>
          <w:szCs w:val="24"/>
          <w:lang w:val="en-US"/>
        </w:rPr>
      </w:pPr>
      <w:proofErr w:type="spellStart"/>
      <w:r w:rsidRPr="001F00DC">
        <w:rPr>
          <w:rFonts w:cstheme="minorBidi"/>
          <w:szCs w:val="24"/>
          <w:lang w:val="en-US"/>
        </w:rPr>
        <w:t>System.out.println</w:t>
      </w:r>
      <w:proofErr w:type="spellEnd"/>
      <w:r w:rsidRPr="001F00DC">
        <w:rPr>
          <w:rFonts w:cstheme="minorBidi"/>
          <w:szCs w:val="24"/>
          <w:lang w:val="en-US"/>
        </w:rPr>
        <w:t>(</w:t>
      </w:r>
      <w:proofErr w:type="spellStart"/>
      <w:r w:rsidRPr="001F00DC">
        <w:rPr>
          <w:rFonts w:cstheme="minorBidi"/>
          <w:szCs w:val="24"/>
          <w:lang w:val="en-US"/>
        </w:rPr>
        <w:t>emp.getCompany</w:t>
      </w:r>
      <w:proofErr w:type="spellEnd"/>
      <w:r w:rsidRPr="001F00DC">
        <w:rPr>
          <w:rFonts w:cstheme="minorBidi"/>
          <w:szCs w:val="24"/>
          <w:lang w:val="en-US"/>
        </w:rPr>
        <w:t>());</w:t>
      </w:r>
    </w:p>
    <w:p w14:paraId="48A74F64" w14:textId="1BF14B09" w:rsidR="00463A56" w:rsidRPr="007929BD" w:rsidRDefault="00897AEC" w:rsidP="00463A56">
      <w:pPr>
        <w:pStyle w:val="TextBody0"/>
        <w:rPr>
          <w:rFonts w:cstheme="minorBidi"/>
        </w:rPr>
      </w:pPr>
      <w:r>
        <w:rPr>
          <w:rFonts w:cstheme="minorBidi"/>
          <w:lang w:val="uk-UA"/>
        </w:rPr>
        <w:t>Змінна</w:t>
      </w:r>
      <w:r w:rsidR="00463A56" w:rsidRPr="007929BD">
        <w:rPr>
          <w:rFonts w:cstheme="minorBidi"/>
        </w:rPr>
        <w:t xml:space="preserve"> </w:t>
      </w:r>
      <w:proofErr w:type="spellStart"/>
      <w:r w:rsidR="00463A56">
        <w:rPr>
          <w:rFonts w:cstheme="minorBidi"/>
        </w:rPr>
        <w:t>sam</w:t>
      </w:r>
      <w:proofErr w:type="spellEnd"/>
      <w:r w:rsidR="00463A56" w:rsidRPr="007929BD">
        <w:rPr>
          <w:rFonts w:cstheme="minorBidi"/>
        </w:rPr>
        <w:t xml:space="preserve"> приводит</w:t>
      </w:r>
      <w:r>
        <w:rPr>
          <w:rFonts w:cstheme="minorBidi"/>
          <w:lang w:val="uk-UA"/>
        </w:rPr>
        <w:t>ь</w:t>
      </w:r>
      <w:proofErr w:type="spellStart"/>
      <w:r w:rsidR="00463A56" w:rsidRPr="007929BD">
        <w:rPr>
          <w:rFonts w:cstheme="minorBidi"/>
        </w:rPr>
        <w:t>ся</w:t>
      </w:r>
      <w:proofErr w:type="spellEnd"/>
      <w:r w:rsidR="00463A56" w:rsidRPr="007929BD">
        <w:rPr>
          <w:rFonts w:cstheme="minorBidi"/>
        </w:rPr>
        <w:t xml:space="preserve"> </w:t>
      </w:r>
      <w:r>
        <w:rPr>
          <w:rFonts w:cstheme="minorBidi"/>
          <w:lang w:val="uk-UA"/>
        </w:rPr>
        <w:t>до</w:t>
      </w:r>
      <w:r w:rsidR="00463A56" w:rsidRPr="007929BD">
        <w:rPr>
          <w:rFonts w:cstheme="minorBidi"/>
        </w:rPr>
        <w:t xml:space="preserve"> типу </w:t>
      </w:r>
      <w:proofErr w:type="spellStart"/>
      <w:r w:rsidR="00463A56">
        <w:rPr>
          <w:rFonts w:cstheme="minorBidi"/>
        </w:rPr>
        <w:t>Employee</w:t>
      </w:r>
      <w:proofErr w:type="spellEnd"/>
      <w:r w:rsidR="00463A56" w:rsidRPr="007929BD">
        <w:rPr>
          <w:rFonts w:cstheme="minorBidi"/>
        </w:rPr>
        <w:t xml:space="preserve">. </w:t>
      </w:r>
      <w:r>
        <w:rPr>
          <w:rFonts w:cstheme="minorBidi"/>
          <w:lang w:val="uk-UA"/>
        </w:rPr>
        <w:t xml:space="preserve">Потім від </w:t>
      </w:r>
      <w:proofErr w:type="spellStart"/>
      <w:r>
        <w:rPr>
          <w:rFonts w:cstheme="minorBidi"/>
          <w:lang w:val="uk-UA"/>
        </w:rPr>
        <w:t>обєкту</w:t>
      </w:r>
      <w:proofErr w:type="spellEnd"/>
      <w:r w:rsidR="00463A56" w:rsidRPr="007929BD">
        <w:rPr>
          <w:rFonts w:cstheme="minorBidi"/>
        </w:rPr>
        <w:t xml:space="preserve"> </w:t>
      </w:r>
      <w:proofErr w:type="spellStart"/>
      <w:r w:rsidR="00463A56">
        <w:rPr>
          <w:rFonts w:cstheme="minorBidi"/>
        </w:rPr>
        <w:t>emp</w:t>
      </w:r>
      <w:proofErr w:type="spellEnd"/>
      <w:r w:rsidR="00463A56" w:rsidRPr="007929BD">
        <w:rPr>
          <w:rFonts w:cstheme="minorBidi"/>
        </w:rPr>
        <w:t xml:space="preserve"> </w:t>
      </w:r>
      <w:r>
        <w:rPr>
          <w:rFonts w:cstheme="minorBidi"/>
          <w:lang w:val="uk-UA"/>
        </w:rPr>
        <w:t xml:space="preserve">ми </w:t>
      </w:r>
      <w:proofErr w:type="spellStart"/>
      <w:r>
        <w:rPr>
          <w:rFonts w:cstheme="minorBidi"/>
          <w:lang w:val="uk-UA"/>
        </w:rPr>
        <w:t>звераємося</w:t>
      </w:r>
      <w:proofErr w:type="spellEnd"/>
      <w:r>
        <w:rPr>
          <w:rFonts w:cstheme="minorBidi"/>
          <w:lang w:val="uk-UA"/>
        </w:rPr>
        <w:t xml:space="preserve"> до функціоналу</w:t>
      </w:r>
      <w:r w:rsidR="00463A56" w:rsidRPr="007929BD">
        <w:rPr>
          <w:rFonts w:cstheme="minorBidi"/>
        </w:rPr>
        <w:t xml:space="preserve"> </w:t>
      </w:r>
      <w:proofErr w:type="spellStart"/>
      <w:r w:rsidR="00463A56">
        <w:rPr>
          <w:rFonts w:cstheme="minorBidi"/>
        </w:rPr>
        <w:t>Employee</w:t>
      </w:r>
      <w:proofErr w:type="spellEnd"/>
      <w:r w:rsidR="00463A56" w:rsidRPr="007929BD">
        <w:rPr>
          <w:rFonts w:cstheme="minorBidi"/>
        </w:rPr>
        <w:t>.</w:t>
      </w:r>
    </w:p>
    <w:p w14:paraId="559D8319" w14:textId="1B46BBB6" w:rsidR="00463A56" w:rsidRPr="007929BD" w:rsidRDefault="00897AEC" w:rsidP="00463A56">
      <w:pPr>
        <w:pStyle w:val="TextBody0"/>
        <w:rPr>
          <w:rFonts w:cstheme="minorBidi"/>
        </w:rPr>
      </w:pPr>
      <w:r>
        <w:rPr>
          <w:rFonts w:cstheme="minorBidi"/>
          <w:lang w:val="uk-UA"/>
        </w:rPr>
        <w:t>О</w:t>
      </w:r>
      <w:r w:rsidR="00463A56" w:rsidRPr="007929BD">
        <w:rPr>
          <w:rFonts w:cstheme="minorBidi"/>
        </w:rPr>
        <w:t>б</w:t>
      </w:r>
      <w:r>
        <w:rPr>
          <w:rFonts w:cstheme="minorBidi"/>
          <w:lang w:val="uk-UA"/>
        </w:rPr>
        <w:t>є</w:t>
      </w:r>
      <w:proofErr w:type="spellStart"/>
      <w:r w:rsidR="00463A56" w:rsidRPr="007929BD">
        <w:rPr>
          <w:rFonts w:cstheme="minorBidi"/>
        </w:rPr>
        <w:t>кт</w:t>
      </w:r>
      <w:proofErr w:type="spellEnd"/>
      <w:r w:rsidR="00463A56" w:rsidRPr="007929BD">
        <w:rPr>
          <w:rFonts w:cstheme="minorBidi"/>
        </w:rPr>
        <w:t xml:space="preserve"> </w:t>
      </w:r>
      <w:proofErr w:type="spellStart"/>
      <w:r w:rsidR="00463A56">
        <w:rPr>
          <w:rFonts w:cstheme="minorBidi"/>
        </w:rPr>
        <w:t>Employee</w:t>
      </w:r>
      <w:proofErr w:type="spellEnd"/>
      <w:r w:rsidR="00463A56" w:rsidRPr="007929BD">
        <w:rPr>
          <w:rFonts w:cstheme="minorBidi"/>
        </w:rPr>
        <w:t xml:space="preserve"> </w:t>
      </w:r>
      <w:r>
        <w:rPr>
          <w:rFonts w:cstheme="minorBidi"/>
          <w:lang w:val="uk-UA"/>
        </w:rPr>
        <w:t>перетворюється по всій ліній від</w:t>
      </w:r>
      <w:r w:rsidR="00463A56" w:rsidRPr="007929BD">
        <w:rPr>
          <w:rFonts w:cstheme="minorBidi"/>
        </w:rPr>
        <w:t xml:space="preserve"> </w:t>
      </w:r>
      <w:proofErr w:type="spellStart"/>
      <w:r w:rsidR="00463A56">
        <w:rPr>
          <w:rFonts w:cstheme="minorBidi"/>
        </w:rPr>
        <w:t>Object</w:t>
      </w:r>
      <w:proofErr w:type="spellEnd"/>
      <w:r w:rsidR="00463A56" w:rsidRPr="007929BD">
        <w:rPr>
          <w:rFonts w:cstheme="minorBidi"/>
        </w:rPr>
        <w:t xml:space="preserve"> </w:t>
      </w:r>
      <w:r>
        <w:rPr>
          <w:rFonts w:cstheme="minorBidi"/>
          <w:lang w:val="uk-UA"/>
        </w:rPr>
        <w:t>до</w:t>
      </w:r>
      <w:r w:rsidR="00463A56" w:rsidRPr="007929BD">
        <w:rPr>
          <w:rFonts w:cstheme="minorBidi"/>
        </w:rPr>
        <w:t xml:space="preserve"> </w:t>
      </w:r>
      <w:proofErr w:type="spellStart"/>
      <w:r w:rsidR="00463A56">
        <w:rPr>
          <w:rFonts w:cstheme="minorBidi"/>
        </w:rPr>
        <w:t>Employee</w:t>
      </w:r>
      <w:proofErr w:type="spellEnd"/>
      <w:r w:rsidR="00463A56" w:rsidRPr="007929BD">
        <w:rPr>
          <w:rFonts w:cstheme="minorBidi"/>
        </w:rPr>
        <w:t>.</w:t>
      </w:r>
    </w:p>
    <w:p w14:paraId="16BB32C5" w14:textId="65227C51" w:rsidR="00463A56" w:rsidRPr="00897AEC" w:rsidRDefault="00897AEC" w:rsidP="00463A56">
      <w:pPr>
        <w:pStyle w:val="TextBody0"/>
        <w:rPr>
          <w:rFonts w:cstheme="minorBidi"/>
          <w:lang w:val="uk-UA"/>
        </w:rPr>
      </w:pPr>
      <w:r>
        <w:rPr>
          <w:rFonts w:cstheme="minorBidi"/>
          <w:lang w:val="uk-UA"/>
        </w:rPr>
        <w:t>Приклади:</w:t>
      </w:r>
    </w:p>
    <w:p w14:paraId="26977D7E" w14:textId="77777777" w:rsidR="00463A56" w:rsidRPr="00897AEC" w:rsidRDefault="00463A56" w:rsidP="00463A56">
      <w:pPr>
        <w:pStyle w:val="3f3f3f3f3f3f3f3f3f3f3f3f3f3f3f3f3f3f3f3f3f"/>
        <w:rPr>
          <w:rFonts w:cstheme="minorBidi"/>
          <w:szCs w:val="24"/>
          <w:lang w:val="en-US"/>
        </w:rPr>
      </w:pPr>
      <w:r w:rsidRPr="00897AEC">
        <w:rPr>
          <w:rFonts w:cstheme="minorBidi"/>
          <w:szCs w:val="24"/>
          <w:lang w:val="en-US"/>
        </w:rPr>
        <w:t xml:space="preserve">Object </w:t>
      </w:r>
      <w:proofErr w:type="spellStart"/>
      <w:r w:rsidRPr="00897AEC">
        <w:rPr>
          <w:rFonts w:cstheme="minorBidi"/>
          <w:szCs w:val="24"/>
          <w:lang w:val="en-US"/>
        </w:rPr>
        <w:t>kate</w:t>
      </w:r>
      <w:proofErr w:type="spellEnd"/>
      <w:r w:rsidRPr="00897AEC">
        <w:rPr>
          <w:rFonts w:cstheme="minorBidi"/>
          <w:szCs w:val="24"/>
          <w:lang w:val="en-US"/>
        </w:rPr>
        <w:t xml:space="preserve"> = new Client("Kate", "</w:t>
      </w:r>
      <w:proofErr w:type="spellStart"/>
      <w:r w:rsidRPr="00897AEC">
        <w:rPr>
          <w:rFonts w:cstheme="minorBidi"/>
          <w:szCs w:val="24"/>
          <w:lang w:val="en-US"/>
        </w:rPr>
        <w:t>DeutscheBank</w:t>
      </w:r>
      <w:proofErr w:type="spellEnd"/>
      <w:r w:rsidRPr="00897AEC">
        <w:rPr>
          <w:rFonts w:cstheme="minorBidi"/>
          <w:szCs w:val="24"/>
          <w:lang w:val="en-US"/>
        </w:rPr>
        <w:t>", 2000);</w:t>
      </w:r>
    </w:p>
    <w:p w14:paraId="1CB62105"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((Person)</w:t>
      </w:r>
      <w:proofErr w:type="spellStart"/>
      <w:r w:rsidRPr="001F00DC">
        <w:rPr>
          <w:rFonts w:cstheme="minorBidi"/>
          <w:szCs w:val="24"/>
          <w:lang w:val="en-US"/>
        </w:rPr>
        <w:t>kate</w:t>
      </w:r>
      <w:proofErr w:type="spellEnd"/>
      <w:r w:rsidRPr="001F00DC">
        <w:rPr>
          <w:rFonts w:cstheme="minorBidi"/>
          <w:szCs w:val="24"/>
          <w:lang w:val="en-US"/>
        </w:rPr>
        <w:t>).display();</w:t>
      </w:r>
    </w:p>
    <w:p w14:paraId="121D72EB"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                </w:t>
      </w:r>
    </w:p>
    <w:p w14:paraId="0ECE5A65"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Object </w:t>
      </w:r>
      <w:proofErr w:type="spellStart"/>
      <w:r w:rsidRPr="001F00DC">
        <w:rPr>
          <w:rFonts w:cstheme="minorBidi"/>
          <w:szCs w:val="24"/>
          <w:lang w:val="en-US"/>
        </w:rPr>
        <w:t>sam</w:t>
      </w:r>
      <w:proofErr w:type="spellEnd"/>
      <w:r w:rsidRPr="001F00DC">
        <w:rPr>
          <w:rFonts w:cstheme="minorBidi"/>
          <w:szCs w:val="24"/>
          <w:lang w:val="en-US"/>
        </w:rPr>
        <w:t xml:space="preserve"> = new Employee("Sam", "Oracle");</w:t>
      </w:r>
    </w:p>
    <w:p w14:paraId="1D6E90F0" w14:textId="77777777" w:rsidR="00463A56" w:rsidRPr="007929BD" w:rsidRDefault="00463A56" w:rsidP="00463A56">
      <w:pPr>
        <w:pStyle w:val="3f3f3f3f3f3f3f3f3f3f3f3f3f3f3f3f3f3f3f3f3f"/>
        <w:spacing w:after="283"/>
        <w:rPr>
          <w:rFonts w:cstheme="minorBidi"/>
          <w:szCs w:val="24"/>
        </w:rPr>
      </w:pPr>
      <w:r w:rsidRPr="007929BD">
        <w:rPr>
          <w:rFonts w:cstheme="minorBidi"/>
          <w:szCs w:val="24"/>
        </w:rPr>
        <w:t>((</w:t>
      </w:r>
      <w:proofErr w:type="spellStart"/>
      <w:r>
        <w:rPr>
          <w:rFonts w:cstheme="minorBidi"/>
          <w:szCs w:val="24"/>
        </w:rPr>
        <w:t>Employee</w:t>
      </w:r>
      <w:proofErr w:type="spellEnd"/>
      <w:r w:rsidRPr="007929BD">
        <w:rPr>
          <w:rFonts w:cstheme="minorBidi"/>
          <w:szCs w:val="24"/>
        </w:rPr>
        <w:t>)</w:t>
      </w:r>
      <w:proofErr w:type="spellStart"/>
      <w:r>
        <w:rPr>
          <w:rFonts w:cstheme="minorBidi"/>
          <w:szCs w:val="24"/>
        </w:rPr>
        <w:t>sam</w:t>
      </w:r>
      <w:proofErr w:type="spellEnd"/>
      <w:r w:rsidRPr="007929BD">
        <w:rPr>
          <w:rFonts w:cstheme="minorBidi"/>
          <w:szCs w:val="24"/>
        </w:rPr>
        <w:t>).</w:t>
      </w:r>
      <w:proofErr w:type="spellStart"/>
      <w:r>
        <w:rPr>
          <w:rFonts w:cstheme="minorBidi"/>
          <w:szCs w:val="24"/>
        </w:rPr>
        <w:t>display</w:t>
      </w:r>
      <w:proofErr w:type="spellEnd"/>
      <w:r w:rsidRPr="007929BD">
        <w:rPr>
          <w:rFonts w:cstheme="minorBidi"/>
          <w:szCs w:val="24"/>
        </w:rPr>
        <w:t>();</w:t>
      </w:r>
    </w:p>
    <w:p w14:paraId="35BAFC2A" w14:textId="77777777" w:rsidR="00463A56" w:rsidRPr="007929BD" w:rsidRDefault="00463A56" w:rsidP="00463A56">
      <w:pPr>
        <w:pStyle w:val="TextBody0"/>
        <w:rPr>
          <w:rFonts w:cstheme="minorBidi"/>
        </w:rPr>
      </w:pPr>
      <w:r w:rsidRPr="007929BD">
        <w:rPr>
          <w:rFonts w:cstheme="minorBidi"/>
        </w:rPr>
        <w:t>Но рассмотрим еще одну ситуацию:</w:t>
      </w:r>
    </w:p>
    <w:p w14:paraId="61689AD7"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Object </w:t>
      </w:r>
      <w:proofErr w:type="spellStart"/>
      <w:r w:rsidRPr="001F00DC">
        <w:rPr>
          <w:rFonts w:cstheme="minorBidi"/>
          <w:szCs w:val="24"/>
          <w:lang w:val="en-US"/>
        </w:rPr>
        <w:t>kate</w:t>
      </w:r>
      <w:proofErr w:type="spellEnd"/>
      <w:r w:rsidRPr="001F00DC">
        <w:rPr>
          <w:rFonts w:cstheme="minorBidi"/>
          <w:szCs w:val="24"/>
          <w:lang w:val="en-US"/>
        </w:rPr>
        <w:t xml:space="preserve"> = new Client("Kate", "</w:t>
      </w:r>
      <w:proofErr w:type="spellStart"/>
      <w:r w:rsidRPr="001F00DC">
        <w:rPr>
          <w:rFonts w:cstheme="minorBidi"/>
          <w:szCs w:val="24"/>
          <w:lang w:val="en-US"/>
        </w:rPr>
        <w:t>DeutscheBank</w:t>
      </w:r>
      <w:proofErr w:type="spellEnd"/>
      <w:r w:rsidRPr="001F00DC">
        <w:rPr>
          <w:rFonts w:cstheme="minorBidi"/>
          <w:szCs w:val="24"/>
          <w:lang w:val="en-US"/>
        </w:rPr>
        <w:t>", 2000);</w:t>
      </w:r>
    </w:p>
    <w:p w14:paraId="0509242B"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Employee emp = (Employee) </w:t>
      </w:r>
      <w:proofErr w:type="spellStart"/>
      <w:r w:rsidRPr="001F00DC">
        <w:rPr>
          <w:rFonts w:cstheme="minorBidi"/>
          <w:szCs w:val="24"/>
          <w:lang w:val="en-US"/>
        </w:rPr>
        <w:t>kate</w:t>
      </w:r>
      <w:proofErr w:type="spellEnd"/>
      <w:r w:rsidRPr="001F00DC">
        <w:rPr>
          <w:rFonts w:cstheme="minorBidi"/>
          <w:szCs w:val="24"/>
          <w:lang w:val="en-US"/>
        </w:rPr>
        <w:t>;</w:t>
      </w:r>
    </w:p>
    <w:p w14:paraId="4ABD34FA" w14:textId="77777777" w:rsidR="00463A56" w:rsidRPr="001F00DC" w:rsidRDefault="00463A56" w:rsidP="00463A56">
      <w:pPr>
        <w:pStyle w:val="3f3f3f3f3f3f3f3f3f3f3f3f3f3f3f3f3f3f3f3f3f"/>
        <w:rPr>
          <w:rFonts w:cstheme="minorBidi"/>
          <w:szCs w:val="24"/>
          <w:lang w:val="en-US"/>
        </w:rPr>
      </w:pPr>
      <w:proofErr w:type="spellStart"/>
      <w:r w:rsidRPr="001F00DC">
        <w:rPr>
          <w:rFonts w:cstheme="minorBidi"/>
          <w:szCs w:val="24"/>
          <w:lang w:val="en-US"/>
        </w:rPr>
        <w:t>emp.display</w:t>
      </w:r>
      <w:proofErr w:type="spellEnd"/>
      <w:r w:rsidRPr="001F00DC">
        <w:rPr>
          <w:rFonts w:cstheme="minorBidi"/>
          <w:szCs w:val="24"/>
          <w:lang w:val="en-US"/>
        </w:rPr>
        <w:t>();</w:t>
      </w:r>
    </w:p>
    <w:p w14:paraId="57A62CDE"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                </w:t>
      </w:r>
    </w:p>
    <w:p w14:paraId="1D141685"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 </w:t>
      </w:r>
      <w:r>
        <w:rPr>
          <w:rFonts w:cstheme="minorBidi"/>
          <w:szCs w:val="24"/>
        </w:rPr>
        <w:t>или</w:t>
      </w:r>
      <w:r w:rsidRPr="001F00DC">
        <w:rPr>
          <w:rFonts w:cstheme="minorBidi"/>
          <w:szCs w:val="24"/>
          <w:lang w:val="en-US"/>
        </w:rPr>
        <w:t xml:space="preserve"> </w:t>
      </w:r>
      <w:r>
        <w:rPr>
          <w:rFonts w:cstheme="minorBidi"/>
          <w:szCs w:val="24"/>
        </w:rPr>
        <w:t>так</w:t>
      </w:r>
    </w:p>
    <w:p w14:paraId="26B0A5F0" w14:textId="77777777" w:rsidR="00463A56" w:rsidRPr="001F00DC" w:rsidRDefault="00463A56" w:rsidP="00463A56">
      <w:pPr>
        <w:pStyle w:val="3f3f3f3f3f3f3f3f3f3f3f3f3f3f3f3f3f3f3f3f3f"/>
        <w:spacing w:after="283"/>
        <w:rPr>
          <w:rFonts w:cstheme="minorBidi"/>
          <w:szCs w:val="24"/>
          <w:lang w:val="en-US"/>
        </w:rPr>
      </w:pPr>
      <w:r w:rsidRPr="001F00DC">
        <w:rPr>
          <w:rFonts w:cstheme="minorBidi"/>
          <w:szCs w:val="24"/>
          <w:lang w:val="en-US"/>
        </w:rPr>
        <w:t>((Employee)</w:t>
      </w:r>
      <w:proofErr w:type="spellStart"/>
      <w:r w:rsidRPr="001F00DC">
        <w:rPr>
          <w:rFonts w:cstheme="minorBidi"/>
          <w:szCs w:val="24"/>
          <w:lang w:val="en-US"/>
        </w:rPr>
        <w:t>kate</w:t>
      </w:r>
      <w:proofErr w:type="spellEnd"/>
      <w:r w:rsidRPr="001F00DC">
        <w:rPr>
          <w:rFonts w:cstheme="minorBidi"/>
          <w:szCs w:val="24"/>
          <w:lang w:val="en-US"/>
        </w:rPr>
        <w:t>).display();</w:t>
      </w:r>
    </w:p>
    <w:p w14:paraId="1AB95592" w14:textId="77777777" w:rsidR="00897AEC" w:rsidRDefault="00897AEC" w:rsidP="00463A56">
      <w:pPr>
        <w:pStyle w:val="TextBody0"/>
        <w:rPr>
          <w:rFonts w:cstheme="minorBidi"/>
        </w:rPr>
      </w:pPr>
    </w:p>
    <w:p w14:paraId="04E05F01" w14:textId="77777777" w:rsidR="00897AEC" w:rsidRDefault="00897AEC" w:rsidP="00897AEC">
      <w:pPr>
        <w:pStyle w:val="TextBody0"/>
        <w:rPr>
          <w:rStyle w:val="tlid-translation"/>
          <w:lang w:val="uk-UA"/>
        </w:rPr>
      </w:pPr>
      <w:r>
        <w:rPr>
          <w:rStyle w:val="tlid-translation"/>
          <w:lang w:val="uk-UA"/>
        </w:rPr>
        <w:t xml:space="preserve">В даному випадку змінна типу </w:t>
      </w:r>
      <w:proofErr w:type="spellStart"/>
      <w:r>
        <w:rPr>
          <w:rStyle w:val="tlid-translation"/>
          <w:lang w:val="uk-UA"/>
        </w:rPr>
        <w:t>Object</w:t>
      </w:r>
      <w:proofErr w:type="spellEnd"/>
      <w:r>
        <w:rPr>
          <w:rStyle w:val="tlid-translation"/>
          <w:lang w:val="uk-UA"/>
        </w:rPr>
        <w:t xml:space="preserve"> зберігає посилання на об'єкт </w:t>
      </w:r>
      <w:proofErr w:type="spellStart"/>
      <w:r>
        <w:rPr>
          <w:rStyle w:val="tlid-translation"/>
          <w:lang w:val="uk-UA"/>
        </w:rPr>
        <w:t>Client</w:t>
      </w:r>
      <w:proofErr w:type="spellEnd"/>
      <w:r>
        <w:rPr>
          <w:rStyle w:val="tlid-translation"/>
          <w:lang w:val="uk-UA"/>
        </w:rPr>
        <w:t xml:space="preserve">. Ми можемо без помилок привести цей об'єкт до типам </w:t>
      </w:r>
      <w:proofErr w:type="spellStart"/>
      <w:r>
        <w:rPr>
          <w:rStyle w:val="tlid-translation"/>
          <w:lang w:val="uk-UA"/>
        </w:rPr>
        <w:t>Person</w:t>
      </w:r>
      <w:proofErr w:type="spellEnd"/>
      <w:r>
        <w:rPr>
          <w:rStyle w:val="tlid-translation"/>
          <w:lang w:val="uk-UA"/>
        </w:rPr>
        <w:t xml:space="preserve"> або </w:t>
      </w:r>
      <w:proofErr w:type="spellStart"/>
      <w:r>
        <w:rPr>
          <w:rStyle w:val="tlid-translation"/>
          <w:lang w:val="uk-UA"/>
        </w:rPr>
        <w:t>Client</w:t>
      </w:r>
      <w:proofErr w:type="spellEnd"/>
      <w:r>
        <w:rPr>
          <w:rStyle w:val="tlid-translation"/>
          <w:lang w:val="uk-UA"/>
        </w:rPr>
        <w:t xml:space="preserve">. Але при спробі перетворення до типу </w:t>
      </w:r>
      <w:proofErr w:type="spellStart"/>
      <w:r>
        <w:rPr>
          <w:rStyle w:val="tlid-translation"/>
          <w:lang w:val="uk-UA"/>
        </w:rPr>
        <w:t>Employee</w:t>
      </w:r>
      <w:proofErr w:type="spellEnd"/>
      <w:r>
        <w:rPr>
          <w:rStyle w:val="tlid-translation"/>
          <w:lang w:val="uk-UA"/>
        </w:rPr>
        <w:t xml:space="preserve"> ми отримаємо помилку під час виконання. Так як </w:t>
      </w:r>
      <w:proofErr w:type="spellStart"/>
      <w:r>
        <w:rPr>
          <w:rStyle w:val="tlid-translation"/>
          <w:lang w:val="uk-UA"/>
        </w:rPr>
        <w:t>kate</w:t>
      </w:r>
      <w:proofErr w:type="spellEnd"/>
      <w:r>
        <w:rPr>
          <w:rStyle w:val="tlid-translation"/>
          <w:lang w:val="uk-UA"/>
        </w:rPr>
        <w:t xml:space="preserve"> не представляє об'єкт типу </w:t>
      </w:r>
      <w:proofErr w:type="spellStart"/>
      <w:r>
        <w:rPr>
          <w:rStyle w:val="tlid-translation"/>
          <w:lang w:val="uk-UA"/>
        </w:rPr>
        <w:t>Employee</w:t>
      </w:r>
      <w:proofErr w:type="spellEnd"/>
      <w:r>
        <w:rPr>
          <w:rStyle w:val="tlid-translation"/>
          <w:lang w:val="uk-UA"/>
        </w:rPr>
        <w:t>.</w:t>
      </w:r>
      <w:r>
        <w:rPr>
          <w:lang w:val="uk-UA"/>
        </w:rPr>
        <w:br/>
      </w:r>
      <w:r>
        <w:rPr>
          <w:rStyle w:val="tlid-translation"/>
          <w:lang w:val="uk-UA"/>
        </w:rPr>
        <w:t xml:space="preserve">Тут ми явно бачимо, що змінна </w:t>
      </w:r>
      <w:proofErr w:type="spellStart"/>
      <w:r>
        <w:rPr>
          <w:rStyle w:val="tlid-translation"/>
          <w:lang w:val="uk-UA"/>
        </w:rPr>
        <w:t>kate</w:t>
      </w:r>
      <w:proofErr w:type="spellEnd"/>
      <w:r>
        <w:rPr>
          <w:rStyle w:val="tlid-translation"/>
          <w:lang w:val="uk-UA"/>
        </w:rPr>
        <w:t xml:space="preserve"> - це посилання на об'єкт </w:t>
      </w:r>
      <w:proofErr w:type="spellStart"/>
      <w:r>
        <w:rPr>
          <w:rStyle w:val="tlid-translation"/>
          <w:lang w:val="uk-UA"/>
        </w:rPr>
        <w:t>Client</w:t>
      </w:r>
      <w:proofErr w:type="spellEnd"/>
      <w:r>
        <w:rPr>
          <w:rStyle w:val="tlid-translation"/>
          <w:lang w:val="uk-UA"/>
        </w:rPr>
        <w:t xml:space="preserve">, а не </w:t>
      </w:r>
      <w:proofErr w:type="spellStart"/>
      <w:r>
        <w:rPr>
          <w:rStyle w:val="tlid-translation"/>
          <w:lang w:val="uk-UA"/>
        </w:rPr>
        <w:t>Employee</w:t>
      </w:r>
      <w:proofErr w:type="spellEnd"/>
      <w:r>
        <w:rPr>
          <w:rStyle w:val="tlid-translation"/>
          <w:lang w:val="uk-UA"/>
        </w:rPr>
        <w:t xml:space="preserve">. Однак нерідко дані приходять ззовні, і ми можемо точно не знати, який саме об'єкт ці дані представляють. Відповідно виникає велика ймовірна зіткнутися з помилкою. І перед тим, як провести перетворення типів, ми можемо перевірити, а чи можемо ми виконати приведення за допомогою оператора </w:t>
      </w:r>
      <w:proofErr w:type="spellStart"/>
      <w:r>
        <w:rPr>
          <w:rStyle w:val="tlid-translation"/>
          <w:lang w:val="uk-UA"/>
        </w:rPr>
        <w:t>instanceof</w:t>
      </w:r>
      <w:proofErr w:type="spellEnd"/>
      <w:r>
        <w:rPr>
          <w:rStyle w:val="tlid-translation"/>
          <w:lang w:val="uk-UA"/>
        </w:rPr>
        <w:t>:</w:t>
      </w:r>
    </w:p>
    <w:p w14:paraId="5B39A331"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Object </w:t>
      </w:r>
      <w:proofErr w:type="spellStart"/>
      <w:r w:rsidRPr="001F00DC">
        <w:rPr>
          <w:rFonts w:cstheme="minorBidi"/>
          <w:szCs w:val="24"/>
          <w:lang w:val="en-US"/>
        </w:rPr>
        <w:t>kate</w:t>
      </w:r>
      <w:proofErr w:type="spellEnd"/>
      <w:r w:rsidRPr="001F00DC">
        <w:rPr>
          <w:rFonts w:cstheme="minorBidi"/>
          <w:szCs w:val="24"/>
          <w:lang w:val="en-US"/>
        </w:rPr>
        <w:t xml:space="preserve"> = new Client("Kate", "</w:t>
      </w:r>
      <w:proofErr w:type="spellStart"/>
      <w:r w:rsidRPr="001F00DC">
        <w:rPr>
          <w:rFonts w:cstheme="minorBidi"/>
          <w:szCs w:val="24"/>
          <w:lang w:val="en-US"/>
        </w:rPr>
        <w:t>DeutscheBank</w:t>
      </w:r>
      <w:proofErr w:type="spellEnd"/>
      <w:r w:rsidRPr="001F00DC">
        <w:rPr>
          <w:rFonts w:cstheme="minorBidi"/>
          <w:szCs w:val="24"/>
          <w:lang w:val="en-US"/>
        </w:rPr>
        <w:t>", 2000);</w:t>
      </w:r>
    </w:p>
    <w:p w14:paraId="4D366CAF"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if(</w:t>
      </w:r>
      <w:proofErr w:type="spellStart"/>
      <w:r w:rsidRPr="001F00DC">
        <w:rPr>
          <w:rFonts w:cstheme="minorBidi"/>
          <w:szCs w:val="24"/>
          <w:lang w:val="en-US"/>
        </w:rPr>
        <w:t>kate</w:t>
      </w:r>
      <w:proofErr w:type="spellEnd"/>
      <w:r w:rsidRPr="001F00DC">
        <w:rPr>
          <w:rFonts w:cstheme="minorBidi"/>
          <w:szCs w:val="24"/>
          <w:lang w:val="en-US"/>
        </w:rPr>
        <w:t xml:space="preserve"> </w:t>
      </w:r>
      <w:proofErr w:type="spellStart"/>
      <w:r w:rsidRPr="001F00DC">
        <w:rPr>
          <w:rFonts w:cstheme="minorBidi"/>
          <w:szCs w:val="24"/>
          <w:lang w:val="en-US"/>
        </w:rPr>
        <w:t>instanceof</w:t>
      </w:r>
      <w:proofErr w:type="spellEnd"/>
      <w:r w:rsidRPr="001F00DC">
        <w:rPr>
          <w:rFonts w:cstheme="minorBidi"/>
          <w:szCs w:val="24"/>
          <w:lang w:val="en-US"/>
        </w:rPr>
        <w:t xml:space="preserve"> Employee){</w:t>
      </w:r>
    </w:p>
    <w:p w14:paraId="3BF46644"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     </w:t>
      </w:r>
    </w:p>
    <w:p w14:paraId="2A041FBD"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        ((Employee)</w:t>
      </w:r>
      <w:proofErr w:type="spellStart"/>
      <w:r w:rsidRPr="001F00DC">
        <w:rPr>
          <w:rFonts w:cstheme="minorBidi"/>
          <w:szCs w:val="24"/>
          <w:lang w:val="en-US"/>
        </w:rPr>
        <w:t>kate</w:t>
      </w:r>
      <w:proofErr w:type="spellEnd"/>
      <w:r w:rsidRPr="001F00DC">
        <w:rPr>
          <w:rFonts w:cstheme="minorBidi"/>
          <w:szCs w:val="24"/>
          <w:lang w:val="en-US"/>
        </w:rPr>
        <w:t>).display();</w:t>
      </w:r>
    </w:p>
    <w:p w14:paraId="7B4251C0"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w:t>
      </w:r>
    </w:p>
    <w:p w14:paraId="3A472684"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else{</w:t>
      </w:r>
    </w:p>
    <w:p w14:paraId="569D61DB"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                                         </w:t>
      </w:r>
    </w:p>
    <w:p w14:paraId="6EBFE878" w14:textId="77777777" w:rsidR="00463A56" w:rsidRPr="001F00DC" w:rsidRDefault="00463A56" w:rsidP="00463A56">
      <w:pPr>
        <w:pStyle w:val="3f3f3f3f3f3f3f3f3f3f3f3f3f3f3f3f3f3f3f3f3f"/>
        <w:rPr>
          <w:rFonts w:cstheme="minorBidi"/>
          <w:szCs w:val="24"/>
          <w:lang w:val="en-US"/>
        </w:rPr>
      </w:pPr>
      <w:r w:rsidRPr="001F00DC">
        <w:rPr>
          <w:rFonts w:cstheme="minorBidi"/>
          <w:szCs w:val="24"/>
          <w:lang w:val="en-US"/>
        </w:rPr>
        <w:t xml:space="preserve">        </w:t>
      </w:r>
      <w:proofErr w:type="spellStart"/>
      <w:r w:rsidRPr="001F00DC">
        <w:rPr>
          <w:rFonts w:cstheme="minorBidi"/>
          <w:szCs w:val="24"/>
          <w:lang w:val="en-US"/>
        </w:rPr>
        <w:t>System.out.println</w:t>
      </w:r>
      <w:proofErr w:type="spellEnd"/>
      <w:r w:rsidRPr="001F00DC">
        <w:rPr>
          <w:rFonts w:cstheme="minorBidi"/>
          <w:szCs w:val="24"/>
          <w:lang w:val="en-US"/>
        </w:rPr>
        <w:t>("Conversion is invalid");</w:t>
      </w:r>
    </w:p>
    <w:p w14:paraId="53464299" w14:textId="77777777" w:rsidR="00463A56" w:rsidRPr="007929BD" w:rsidRDefault="00463A56" w:rsidP="00463A56">
      <w:pPr>
        <w:pStyle w:val="3f3f3f3f3f3f3f3f3f3f3f3f3f3f3f3f3f3f3f3f3f"/>
        <w:spacing w:after="283"/>
        <w:rPr>
          <w:rFonts w:cstheme="minorBidi"/>
          <w:szCs w:val="24"/>
        </w:rPr>
      </w:pPr>
      <w:r w:rsidRPr="007929BD">
        <w:rPr>
          <w:rFonts w:cstheme="minorBidi"/>
          <w:szCs w:val="24"/>
        </w:rPr>
        <w:t>}</w:t>
      </w:r>
    </w:p>
    <w:p w14:paraId="4975BCED" w14:textId="77777777" w:rsidR="00463A56" w:rsidRPr="007929BD" w:rsidRDefault="00463A56" w:rsidP="00463A56">
      <w:pPr>
        <w:pStyle w:val="TextBody0"/>
        <w:rPr>
          <w:rFonts w:cstheme="minorBidi"/>
        </w:rPr>
      </w:pPr>
      <w:r w:rsidRPr="007929BD">
        <w:rPr>
          <w:rFonts w:cstheme="minorBidi"/>
        </w:rPr>
        <w:t xml:space="preserve">Выражение </w:t>
      </w:r>
      <w:proofErr w:type="spellStart"/>
      <w:r>
        <w:rPr>
          <w:rStyle w:val="3f3f3f3f3f3f3f3f3f3f3f3f3f"/>
          <w:rFonts w:cstheme="minorBidi"/>
        </w:rPr>
        <w:t>kate</w:t>
      </w:r>
      <w:proofErr w:type="spellEnd"/>
      <w:r w:rsidRPr="007929BD">
        <w:rPr>
          <w:rStyle w:val="3f3f3f3f3f3f3f3f3f3f3f3f3f"/>
          <w:rFonts w:cstheme="minorBidi"/>
        </w:rPr>
        <w:t xml:space="preserve"> </w:t>
      </w:r>
      <w:proofErr w:type="spellStart"/>
      <w:r>
        <w:rPr>
          <w:rStyle w:val="3f3f3f3f3f3f3f3f3f3f3f3f3f"/>
          <w:rFonts w:cstheme="minorBidi"/>
        </w:rPr>
        <w:t>instanceof</w:t>
      </w:r>
      <w:proofErr w:type="spellEnd"/>
      <w:r w:rsidRPr="007929BD">
        <w:rPr>
          <w:rStyle w:val="3f3f3f3f3f3f3f3f3f3f3f3f3f"/>
          <w:rFonts w:cstheme="minorBidi"/>
        </w:rPr>
        <w:t xml:space="preserve"> </w:t>
      </w:r>
      <w:proofErr w:type="spellStart"/>
      <w:r>
        <w:rPr>
          <w:rStyle w:val="3f3f3f3f3f3f3f3f3f3f3f3f3f"/>
          <w:rFonts w:cstheme="minorBidi"/>
        </w:rPr>
        <w:t>Employee</w:t>
      </w:r>
      <w:proofErr w:type="spellEnd"/>
      <w:r w:rsidRPr="007929BD">
        <w:rPr>
          <w:rFonts w:cstheme="minorBidi"/>
        </w:rPr>
        <w:t xml:space="preserve"> проверяет, является ли переменная </w:t>
      </w:r>
      <w:proofErr w:type="spellStart"/>
      <w:r>
        <w:rPr>
          <w:rFonts w:cstheme="minorBidi"/>
        </w:rPr>
        <w:t>kate</w:t>
      </w:r>
      <w:proofErr w:type="spellEnd"/>
      <w:r w:rsidRPr="007929BD">
        <w:rPr>
          <w:rFonts w:cstheme="minorBidi"/>
        </w:rPr>
        <w:t xml:space="preserve"> объектом типа </w:t>
      </w:r>
      <w:proofErr w:type="spellStart"/>
      <w:r>
        <w:rPr>
          <w:rFonts w:cstheme="minorBidi"/>
        </w:rPr>
        <w:t>Employee</w:t>
      </w:r>
      <w:proofErr w:type="spellEnd"/>
      <w:r w:rsidRPr="007929BD">
        <w:rPr>
          <w:rFonts w:cstheme="minorBidi"/>
        </w:rPr>
        <w:t xml:space="preserve">. Но так как в данном случае явно не является, то такая проверка вернет значение </w:t>
      </w:r>
      <w:proofErr w:type="spellStart"/>
      <w:r>
        <w:rPr>
          <w:rStyle w:val="3f3f3f3f3f3f3f3f3f3f3f3f3f"/>
          <w:rFonts w:cstheme="minorBidi"/>
        </w:rPr>
        <w:t>false</w:t>
      </w:r>
      <w:proofErr w:type="spellEnd"/>
      <w:r w:rsidRPr="007929BD">
        <w:rPr>
          <w:rFonts w:cstheme="minorBidi"/>
        </w:rPr>
        <w:t>, и преобразование не сработает.</w:t>
      </w:r>
    </w:p>
    <w:p w14:paraId="685D8CEC" w14:textId="77777777" w:rsidR="00463A56" w:rsidRPr="00463A56" w:rsidRDefault="00463A56">
      <w:pPr>
        <w:rPr>
          <w:rFonts w:cstheme="minorBidi"/>
          <w:lang w:val="uk-UA"/>
        </w:rPr>
      </w:pPr>
    </w:p>
    <w:p w14:paraId="5C907870" w14:textId="77777777" w:rsidR="00F4417E" w:rsidRDefault="00F4417E">
      <w:pPr>
        <w:rPr>
          <w:rFonts w:cstheme="minorBidi"/>
        </w:rPr>
      </w:pPr>
    </w:p>
    <w:p w14:paraId="2D694F95" w14:textId="77777777" w:rsidR="00F4417E" w:rsidRDefault="00F4417E">
      <w:pPr>
        <w:rPr>
          <w:rFonts w:cstheme="minorBidi"/>
        </w:rPr>
      </w:pPr>
    </w:p>
    <w:p w14:paraId="53495723" w14:textId="77777777" w:rsidR="00F4417E" w:rsidRDefault="00F4417E">
      <w:pPr>
        <w:rPr>
          <w:rFonts w:cstheme="minorBidi"/>
        </w:rPr>
      </w:pPr>
      <w:proofErr w:type="spellStart"/>
      <w:r>
        <w:rPr>
          <w:rFonts w:cstheme="minorBidi"/>
        </w:rPr>
        <w:t>Abstract</w:t>
      </w:r>
      <w:proofErr w:type="spellEnd"/>
    </w:p>
    <w:p w14:paraId="1E3930B0" w14:textId="77777777" w:rsidR="00897AEC" w:rsidRPr="00897AEC" w:rsidRDefault="00897AEC" w:rsidP="00897AEC">
      <w:pPr>
        <w:rPr>
          <w:lang w:val="uk-UA"/>
        </w:rPr>
      </w:pPr>
      <w:r>
        <w:rPr>
          <w:rStyle w:val="tlid-translation"/>
          <w:lang w:val="uk-UA"/>
        </w:rPr>
        <w:t xml:space="preserve">Крім звичайних класів в </w:t>
      </w:r>
      <w:proofErr w:type="spellStart"/>
      <w:r>
        <w:rPr>
          <w:rStyle w:val="tlid-translation"/>
          <w:lang w:val="uk-UA"/>
        </w:rPr>
        <w:t>Java</w:t>
      </w:r>
      <w:proofErr w:type="spellEnd"/>
      <w:r>
        <w:rPr>
          <w:rStyle w:val="tlid-translation"/>
          <w:lang w:val="uk-UA"/>
        </w:rPr>
        <w:t xml:space="preserve"> є абстрактні класи. Абстрактний клас схожий на звичайний клас. В абстрактному класі також можна визначити поля і методи, в той же час не можна створити об'єкт або екземпляр абстрактного класу. Абстрактні класи покликані надавати базовий функціонал для класів-спадкоємців. А похідні класи вже реалізують цей функціонал.</w:t>
      </w:r>
      <w:r>
        <w:rPr>
          <w:lang w:val="uk-UA"/>
        </w:rPr>
        <w:br/>
      </w:r>
      <w:r>
        <w:rPr>
          <w:rStyle w:val="tlid-translation"/>
          <w:lang w:val="uk-UA"/>
        </w:rPr>
        <w:t xml:space="preserve">При визначенні абстрактних класів використовується ключове слово </w:t>
      </w:r>
      <w:proofErr w:type="spellStart"/>
      <w:r>
        <w:rPr>
          <w:rStyle w:val="tlid-translation"/>
          <w:lang w:val="uk-UA"/>
        </w:rPr>
        <w:t>abstract</w:t>
      </w:r>
      <w:proofErr w:type="spellEnd"/>
      <w:r>
        <w:rPr>
          <w:rStyle w:val="tlid-translation"/>
          <w:lang w:val="uk-UA"/>
        </w:rPr>
        <w:t>:</w:t>
      </w:r>
      <w:r>
        <w:rPr>
          <w:lang w:val="uk-UA"/>
        </w:rPr>
        <w:br/>
      </w:r>
      <w:proofErr w:type="spellStart"/>
      <w:r>
        <w:rPr>
          <w:rStyle w:val="tlid-translation"/>
          <w:lang w:val="uk-UA"/>
        </w:rPr>
        <w:t>public</w:t>
      </w:r>
      <w:proofErr w:type="spellEnd"/>
      <w:r>
        <w:rPr>
          <w:rStyle w:val="tlid-translation"/>
          <w:lang w:val="uk-UA"/>
        </w:rPr>
        <w:t xml:space="preserve"> </w:t>
      </w:r>
      <w:proofErr w:type="spellStart"/>
      <w:r>
        <w:rPr>
          <w:rStyle w:val="tlid-translation"/>
          <w:lang w:val="uk-UA"/>
        </w:rPr>
        <w:t>abstract</w:t>
      </w:r>
      <w:proofErr w:type="spellEnd"/>
      <w:r>
        <w:rPr>
          <w:rStyle w:val="tlid-translation"/>
          <w:lang w:val="uk-UA"/>
        </w:rPr>
        <w:t xml:space="preserve"> </w:t>
      </w:r>
      <w:proofErr w:type="spellStart"/>
      <w:r>
        <w:rPr>
          <w:rStyle w:val="tlid-translation"/>
          <w:lang w:val="uk-UA"/>
        </w:rPr>
        <w:t>class</w:t>
      </w:r>
      <w:proofErr w:type="spellEnd"/>
      <w:r>
        <w:rPr>
          <w:rStyle w:val="tlid-translation"/>
          <w:lang w:val="uk-UA"/>
        </w:rPr>
        <w:t xml:space="preserve"> </w:t>
      </w:r>
      <w:proofErr w:type="spellStart"/>
      <w:r>
        <w:rPr>
          <w:rStyle w:val="tlid-translation"/>
          <w:lang w:val="uk-UA"/>
        </w:rPr>
        <w:t>Human</w:t>
      </w:r>
      <w:proofErr w:type="spellEnd"/>
      <w:r>
        <w:rPr>
          <w:rStyle w:val="tlid-translation"/>
          <w:lang w:val="uk-UA"/>
        </w:rPr>
        <w:t xml:space="preserve"> {</w:t>
      </w:r>
      <w:r>
        <w:rPr>
          <w:lang w:val="uk-UA"/>
        </w:rPr>
        <w:br/>
      </w:r>
      <w:r>
        <w:rPr>
          <w:lang w:val="uk-UA"/>
        </w:rPr>
        <w:br/>
      </w:r>
      <w:proofErr w:type="spellStart"/>
      <w:r>
        <w:rPr>
          <w:rStyle w:val="tlid-translation"/>
          <w:lang w:val="uk-UA"/>
        </w:rPr>
        <w:t>private</w:t>
      </w:r>
      <w:proofErr w:type="spellEnd"/>
      <w:r>
        <w:rPr>
          <w:rStyle w:val="tlid-translation"/>
          <w:lang w:val="uk-UA"/>
        </w:rPr>
        <w:t xml:space="preserve"> </w:t>
      </w:r>
      <w:proofErr w:type="spellStart"/>
      <w:r>
        <w:rPr>
          <w:rStyle w:val="tlid-translation"/>
          <w:lang w:val="uk-UA"/>
        </w:rPr>
        <w:t>String</w:t>
      </w:r>
      <w:proofErr w:type="spellEnd"/>
      <w:r>
        <w:rPr>
          <w:rStyle w:val="tlid-translation"/>
          <w:lang w:val="uk-UA"/>
        </w:rPr>
        <w:t xml:space="preserve"> </w:t>
      </w:r>
      <w:proofErr w:type="spellStart"/>
      <w:r>
        <w:rPr>
          <w:rStyle w:val="tlid-translation"/>
          <w:lang w:val="uk-UA"/>
        </w:rPr>
        <w:t>name</w:t>
      </w:r>
      <w:proofErr w:type="spellEnd"/>
      <w:r>
        <w:rPr>
          <w:rStyle w:val="tlid-translation"/>
          <w:lang w:val="uk-UA"/>
        </w:rPr>
        <w:t>;</w:t>
      </w:r>
      <w:r>
        <w:rPr>
          <w:lang w:val="uk-UA"/>
        </w:rPr>
        <w:br/>
      </w:r>
      <w:r>
        <w:rPr>
          <w:lang w:val="uk-UA"/>
        </w:rPr>
        <w:br/>
      </w:r>
      <w:proofErr w:type="spellStart"/>
      <w:r>
        <w:rPr>
          <w:rStyle w:val="tlid-translation"/>
          <w:lang w:val="uk-UA"/>
        </w:rPr>
        <w:t>public</w:t>
      </w:r>
      <w:proofErr w:type="spellEnd"/>
      <w:r>
        <w:rPr>
          <w:rStyle w:val="tlid-translation"/>
          <w:lang w:val="uk-UA"/>
        </w:rPr>
        <w:t xml:space="preserve"> </w:t>
      </w:r>
      <w:proofErr w:type="spellStart"/>
      <w:r>
        <w:rPr>
          <w:rStyle w:val="tlid-translation"/>
          <w:lang w:val="uk-UA"/>
        </w:rPr>
        <w:t>String</w:t>
      </w:r>
      <w:proofErr w:type="spellEnd"/>
      <w:r>
        <w:rPr>
          <w:rStyle w:val="tlid-translation"/>
          <w:lang w:val="uk-UA"/>
        </w:rPr>
        <w:t xml:space="preserve"> </w:t>
      </w:r>
      <w:proofErr w:type="spellStart"/>
      <w:r>
        <w:rPr>
          <w:rStyle w:val="tlid-translation"/>
          <w:lang w:val="uk-UA"/>
        </w:rPr>
        <w:t>getName</w:t>
      </w:r>
      <w:proofErr w:type="spellEnd"/>
      <w:r>
        <w:rPr>
          <w:rStyle w:val="tlid-translation"/>
          <w:lang w:val="uk-UA"/>
        </w:rPr>
        <w:t xml:space="preserve"> () {</w:t>
      </w:r>
      <w:proofErr w:type="spellStart"/>
      <w:r>
        <w:rPr>
          <w:rStyle w:val="tlid-translation"/>
          <w:lang w:val="uk-UA"/>
        </w:rPr>
        <w:t>return</w:t>
      </w:r>
      <w:proofErr w:type="spellEnd"/>
      <w:r>
        <w:rPr>
          <w:rStyle w:val="tlid-translation"/>
          <w:lang w:val="uk-UA"/>
        </w:rPr>
        <w:t xml:space="preserve"> </w:t>
      </w:r>
      <w:proofErr w:type="spellStart"/>
      <w:r>
        <w:rPr>
          <w:rStyle w:val="tlid-translation"/>
          <w:lang w:val="uk-UA"/>
        </w:rPr>
        <w:t>name</w:t>
      </w:r>
      <w:proofErr w:type="spellEnd"/>
      <w:r>
        <w:rPr>
          <w:rStyle w:val="tlid-translation"/>
          <w:lang w:val="uk-UA"/>
        </w:rPr>
        <w:t>; }</w:t>
      </w:r>
      <w:r>
        <w:rPr>
          <w:lang w:val="uk-UA"/>
        </w:rPr>
        <w:br/>
      </w:r>
      <w:r>
        <w:rPr>
          <w:rStyle w:val="tlid-translation"/>
          <w:lang w:val="uk-UA"/>
        </w:rPr>
        <w:t>}</w:t>
      </w:r>
      <w:r>
        <w:rPr>
          <w:lang w:val="uk-UA"/>
        </w:rPr>
        <w:br/>
      </w:r>
      <w:r>
        <w:rPr>
          <w:rStyle w:val="tlid-translation"/>
          <w:lang w:val="uk-UA"/>
        </w:rPr>
        <w:t>Але головна відмінність полягає в тому, що ми не можемо використовувати конструктор абстрактного класу для створення його об'єкта. Наприклад, у такий спосіб:</w:t>
      </w:r>
      <w:r>
        <w:rPr>
          <w:lang w:val="uk-UA"/>
        </w:rPr>
        <w:br/>
      </w:r>
      <w:proofErr w:type="spellStart"/>
      <w:r>
        <w:rPr>
          <w:rStyle w:val="tlid-translation"/>
          <w:lang w:val="uk-UA"/>
        </w:rPr>
        <w:t>Human</w:t>
      </w:r>
      <w:proofErr w:type="spellEnd"/>
      <w:r>
        <w:rPr>
          <w:rStyle w:val="tlid-translation"/>
          <w:lang w:val="uk-UA"/>
        </w:rPr>
        <w:t xml:space="preserve"> h = </w:t>
      </w:r>
      <w:proofErr w:type="spellStart"/>
      <w:r>
        <w:rPr>
          <w:rStyle w:val="tlid-translation"/>
          <w:lang w:val="uk-UA"/>
        </w:rPr>
        <w:t>new</w:t>
      </w:r>
      <w:proofErr w:type="spellEnd"/>
      <w:r>
        <w:rPr>
          <w:rStyle w:val="tlid-translation"/>
          <w:lang w:val="uk-UA"/>
        </w:rPr>
        <w:t xml:space="preserve"> </w:t>
      </w:r>
      <w:proofErr w:type="spellStart"/>
      <w:r>
        <w:rPr>
          <w:rStyle w:val="tlid-translation"/>
          <w:lang w:val="uk-UA"/>
        </w:rPr>
        <w:t>Human</w:t>
      </w:r>
      <w:proofErr w:type="spellEnd"/>
      <w:r>
        <w:rPr>
          <w:rStyle w:val="tlid-translation"/>
          <w:lang w:val="uk-UA"/>
        </w:rPr>
        <w:t xml:space="preserve"> ();</w:t>
      </w:r>
      <w:r>
        <w:rPr>
          <w:lang w:val="uk-UA"/>
        </w:rPr>
        <w:br/>
      </w:r>
      <w:r>
        <w:rPr>
          <w:rStyle w:val="tlid-translation"/>
          <w:lang w:val="uk-UA"/>
        </w:rPr>
        <w:t xml:space="preserve">Крім звичайних методів абстрактний клас може містити абстрактні методи. Такі методи визначаються за допомогою ключового слова </w:t>
      </w:r>
      <w:proofErr w:type="spellStart"/>
      <w:r>
        <w:rPr>
          <w:rStyle w:val="tlid-translation"/>
          <w:lang w:val="uk-UA"/>
        </w:rPr>
        <w:t>abstract</w:t>
      </w:r>
      <w:proofErr w:type="spellEnd"/>
      <w:r>
        <w:rPr>
          <w:rStyle w:val="tlid-translation"/>
          <w:lang w:val="uk-UA"/>
        </w:rPr>
        <w:t xml:space="preserve"> і не мають ніякого функціоналу:</w:t>
      </w:r>
      <w:r>
        <w:rPr>
          <w:lang w:val="uk-UA"/>
        </w:rPr>
        <w:br/>
      </w:r>
      <w:proofErr w:type="spellStart"/>
      <w:r>
        <w:rPr>
          <w:rStyle w:val="tlid-translation"/>
          <w:lang w:val="uk-UA"/>
        </w:rPr>
        <w:t>public</w:t>
      </w:r>
      <w:proofErr w:type="spellEnd"/>
      <w:r>
        <w:rPr>
          <w:rStyle w:val="tlid-translation"/>
          <w:lang w:val="uk-UA"/>
        </w:rPr>
        <w:t xml:space="preserve"> </w:t>
      </w:r>
      <w:proofErr w:type="spellStart"/>
      <w:r>
        <w:rPr>
          <w:rStyle w:val="tlid-translation"/>
          <w:lang w:val="uk-UA"/>
        </w:rPr>
        <w:t>abstract</w:t>
      </w:r>
      <w:proofErr w:type="spellEnd"/>
      <w:r>
        <w:rPr>
          <w:rStyle w:val="tlid-translation"/>
          <w:lang w:val="uk-UA"/>
        </w:rPr>
        <w:t xml:space="preserve"> </w:t>
      </w:r>
      <w:proofErr w:type="spellStart"/>
      <w:r>
        <w:rPr>
          <w:rStyle w:val="tlid-translation"/>
          <w:lang w:val="uk-UA"/>
        </w:rPr>
        <w:t>void</w:t>
      </w:r>
      <w:proofErr w:type="spellEnd"/>
      <w:r>
        <w:rPr>
          <w:rStyle w:val="tlid-translation"/>
          <w:lang w:val="uk-UA"/>
        </w:rPr>
        <w:t xml:space="preserve"> </w:t>
      </w:r>
      <w:proofErr w:type="spellStart"/>
      <w:r>
        <w:rPr>
          <w:rStyle w:val="tlid-translation"/>
          <w:lang w:val="uk-UA"/>
        </w:rPr>
        <w:t>display</w:t>
      </w:r>
      <w:proofErr w:type="spellEnd"/>
      <w:r>
        <w:rPr>
          <w:rStyle w:val="tlid-translation"/>
          <w:lang w:val="uk-UA"/>
        </w:rPr>
        <w:t xml:space="preserve"> ();</w:t>
      </w:r>
      <w:r>
        <w:rPr>
          <w:lang w:val="uk-UA"/>
        </w:rPr>
        <w:br/>
      </w:r>
      <w:r>
        <w:rPr>
          <w:rStyle w:val="tlid-translation"/>
          <w:lang w:val="uk-UA"/>
        </w:rPr>
        <w:t>Похідний клас зобов'язаний перевизначити і реалізувати всі абстрактні методи, які є в базовому абстрактному класі. Також слід враховувати, що якщо клас має хоча б один абстрактний метод, то даний клас повинен бути визначений як абстрактний.</w:t>
      </w:r>
      <w:r>
        <w:rPr>
          <w:lang w:val="uk-UA"/>
        </w:rPr>
        <w:br/>
      </w:r>
      <w:r>
        <w:rPr>
          <w:rStyle w:val="tlid-translation"/>
          <w:lang w:val="uk-UA"/>
        </w:rPr>
        <w:t xml:space="preserve">Навіщо потрібні абстрактні класи? Припустимо, ми робимо програму для </w:t>
      </w:r>
      <w:proofErr w:type="spellStart"/>
      <w:r>
        <w:rPr>
          <w:rStyle w:val="tlid-translation"/>
          <w:lang w:val="uk-UA"/>
        </w:rPr>
        <w:t>обсулжіванія</w:t>
      </w:r>
      <w:proofErr w:type="spellEnd"/>
      <w:r>
        <w:rPr>
          <w:rStyle w:val="tlid-translation"/>
          <w:lang w:val="uk-UA"/>
        </w:rPr>
        <w:t xml:space="preserve"> банківських операцій і визначаємо в ній три класи: </w:t>
      </w:r>
      <w:proofErr w:type="spellStart"/>
      <w:r>
        <w:rPr>
          <w:rStyle w:val="tlid-translation"/>
          <w:lang w:val="uk-UA"/>
        </w:rPr>
        <w:t>Person</w:t>
      </w:r>
      <w:proofErr w:type="spellEnd"/>
      <w:r>
        <w:rPr>
          <w:rStyle w:val="tlid-translation"/>
          <w:lang w:val="uk-UA"/>
        </w:rPr>
        <w:t xml:space="preserve">, який описує людини, </w:t>
      </w:r>
      <w:proofErr w:type="spellStart"/>
      <w:r>
        <w:rPr>
          <w:rStyle w:val="tlid-translation"/>
          <w:lang w:val="uk-UA"/>
        </w:rPr>
        <w:t>Employee</w:t>
      </w:r>
      <w:proofErr w:type="spellEnd"/>
      <w:r>
        <w:rPr>
          <w:rStyle w:val="tlid-translation"/>
          <w:lang w:val="uk-UA"/>
        </w:rPr>
        <w:t xml:space="preserve">, який описує банківського службовця, і клас </w:t>
      </w:r>
      <w:proofErr w:type="spellStart"/>
      <w:r>
        <w:rPr>
          <w:rStyle w:val="tlid-translation"/>
          <w:lang w:val="uk-UA"/>
        </w:rPr>
        <w:t>Client</w:t>
      </w:r>
      <w:proofErr w:type="spellEnd"/>
      <w:r>
        <w:rPr>
          <w:rStyle w:val="tlid-translation"/>
          <w:lang w:val="uk-UA"/>
        </w:rPr>
        <w:t xml:space="preserve">, який представляє клієнта банку. </w:t>
      </w:r>
      <w:r>
        <w:rPr>
          <w:rStyle w:val="tlid-translation"/>
          <w:lang w:val="uk-UA"/>
        </w:rPr>
        <w:lastRenderedPageBreak/>
        <w:t xml:space="preserve">Очевидно, що класи </w:t>
      </w:r>
      <w:proofErr w:type="spellStart"/>
      <w:r>
        <w:rPr>
          <w:rStyle w:val="tlid-translation"/>
          <w:lang w:val="uk-UA"/>
        </w:rPr>
        <w:t>Employee</w:t>
      </w:r>
      <w:proofErr w:type="spellEnd"/>
      <w:r>
        <w:rPr>
          <w:rStyle w:val="tlid-translation"/>
          <w:lang w:val="uk-UA"/>
        </w:rPr>
        <w:t xml:space="preserve"> і </w:t>
      </w:r>
      <w:proofErr w:type="spellStart"/>
      <w:r>
        <w:rPr>
          <w:rStyle w:val="tlid-translation"/>
          <w:lang w:val="uk-UA"/>
        </w:rPr>
        <w:t>Client</w:t>
      </w:r>
      <w:proofErr w:type="spellEnd"/>
      <w:r>
        <w:rPr>
          <w:rStyle w:val="tlid-translation"/>
          <w:lang w:val="uk-UA"/>
        </w:rPr>
        <w:t xml:space="preserve"> будуть похідними від класу </w:t>
      </w:r>
      <w:proofErr w:type="spellStart"/>
      <w:r>
        <w:rPr>
          <w:rStyle w:val="tlid-translation"/>
          <w:lang w:val="uk-UA"/>
        </w:rPr>
        <w:t>Person</w:t>
      </w:r>
      <w:proofErr w:type="spellEnd"/>
      <w:r>
        <w:rPr>
          <w:rStyle w:val="tlid-translation"/>
          <w:lang w:val="uk-UA"/>
        </w:rPr>
        <w:t xml:space="preserve">, так як обидва класи мають деякі загальні поля і методи. І так як всі об'єкти будуть представляти або співробітника, або клієнта банку, то безпосередньо ми від класу </w:t>
      </w:r>
      <w:proofErr w:type="spellStart"/>
      <w:r>
        <w:rPr>
          <w:rStyle w:val="tlid-translation"/>
          <w:lang w:val="uk-UA"/>
        </w:rPr>
        <w:t>Person</w:t>
      </w:r>
      <w:proofErr w:type="spellEnd"/>
      <w:r>
        <w:rPr>
          <w:rStyle w:val="tlid-translation"/>
          <w:lang w:val="uk-UA"/>
        </w:rPr>
        <w:t xml:space="preserve"> створювати об'єкти не будемо. Тому має сенс зробити його абстрактним.</w:t>
      </w:r>
    </w:p>
    <w:p w14:paraId="1E2EF4E0" w14:textId="3AA40E12" w:rsidR="00897AEC" w:rsidRDefault="00897AEC" w:rsidP="00897AEC"/>
    <w:p w14:paraId="6E5690BB" w14:textId="77777777" w:rsidR="00F4417E" w:rsidRPr="007929BD" w:rsidRDefault="00F4417E">
      <w:pPr>
        <w:pStyle w:val="3f3f3f3f3f3f3f3f3f3f3f3f3f3f3f3f3f3f3f3f3f"/>
        <w:rPr>
          <w:rFonts w:cstheme="minorBidi"/>
          <w:szCs w:val="24"/>
        </w:rPr>
      </w:pPr>
      <w:proofErr w:type="spellStart"/>
      <w:r>
        <w:rPr>
          <w:rFonts w:cstheme="minorBidi"/>
          <w:szCs w:val="24"/>
        </w:rPr>
        <w:t>public</w:t>
      </w:r>
      <w:proofErr w:type="spellEnd"/>
      <w:r w:rsidRPr="007929BD">
        <w:rPr>
          <w:rFonts w:cstheme="minorBidi"/>
          <w:szCs w:val="24"/>
        </w:rPr>
        <w:t xml:space="preserve"> </w:t>
      </w:r>
      <w:proofErr w:type="spellStart"/>
      <w:r>
        <w:rPr>
          <w:rFonts w:cstheme="minorBidi"/>
          <w:szCs w:val="24"/>
        </w:rPr>
        <w:t>class</w:t>
      </w:r>
      <w:proofErr w:type="spellEnd"/>
      <w:r w:rsidRPr="007929BD">
        <w:rPr>
          <w:rFonts w:cstheme="minorBidi"/>
          <w:szCs w:val="24"/>
        </w:rPr>
        <w:t xml:space="preserve"> </w:t>
      </w:r>
      <w:proofErr w:type="spellStart"/>
      <w:r>
        <w:rPr>
          <w:rFonts w:cstheme="minorBidi"/>
          <w:szCs w:val="24"/>
        </w:rPr>
        <w:t>Program</w:t>
      </w:r>
      <w:proofErr w:type="spellEnd"/>
      <w:r w:rsidRPr="007929BD">
        <w:rPr>
          <w:rFonts w:cstheme="minorBidi"/>
          <w:szCs w:val="24"/>
        </w:rPr>
        <w:t>{</w:t>
      </w:r>
    </w:p>
    <w:p w14:paraId="09FB5A09"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p>
    <w:p w14:paraId="0AB9C7BE"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r>
        <w:rPr>
          <w:rFonts w:cstheme="minorBidi"/>
          <w:szCs w:val="24"/>
        </w:rPr>
        <w:t>public</w:t>
      </w:r>
      <w:r w:rsidRPr="007929BD">
        <w:rPr>
          <w:rFonts w:cstheme="minorBidi"/>
          <w:szCs w:val="24"/>
        </w:rPr>
        <w:t xml:space="preserve"> </w:t>
      </w:r>
      <w:r>
        <w:rPr>
          <w:rFonts w:cstheme="minorBidi"/>
          <w:szCs w:val="24"/>
        </w:rPr>
        <w:t>static</w:t>
      </w:r>
      <w:r w:rsidRPr="007929BD">
        <w:rPr>
          <w:rFonts w:cstheme="minorBidi"/>
          <w:szCs w:val="24"/>
        </w:rPr>
        <w:t xml:space="preserve"> </w:t>
      </w:r>
      <w:r>
        <w:rPr>
          <w:rFonts w:cstheme="minorBidi"/>
          <w:szCs w:val="24"/>
        </w:rPr>
        <w:t>void</w:t>
      </w:r>
      <w:r w:rsidRPr="007929BD">
        <w:rPr>
          <w:rFonts w:cstheme="minorBidi"/>
          <w:szCs w:val="24"/>
        </w:rPr>
        <w:t xml:space="preserve"> </w:t>
      </w:r>
      <w:r>
        <w:rPr>
          <w:rFonts w:cstheme="minorBidi"/>
          <w:szCs w:val="24"/>
        </w:rPr>
        <w:t>main</w:t>
      </w:r>
      <w:r w:rsidRPr="007929BD">
        <w:rPr>
          <w:rFonts w:cstheme="minorBidi"/>
          <w:szCs w:val="24"/>
        </w:rPr>
        <w:t>(</w:t>
      </w:r>
      <w:r>
        <w:rPr>
          <w:rFonts w:cstheme="minorBidi"/>
          <w:szCs w:val="24"/>
        </w:rPr>
        <w:t>String</w:t>
      </w:r>
      <w:r w:rsidRPr="007929BD">
        <w:rPr>
          <w:rFonts w:cstheme="minorBidi"/>
          <w:szCs w:val="24"/>
        </w:rPr>
        <w:t xml:space="preserve">[] </w:t>
      </w:r>
      <w:proofErr w:type="spellStart"/>
      <w:r>
        <w:rPr>
          <w:rFonts w:cstheme="minorBidi"/>
          <w:szCs w:val="24"/>
        </w:rPr>
        <w:t>args</w:t>
      </w:r>
      <w:proofErr w:type="spellEnd"/>
      <w:r w:rsidRPr="007929BD">
        <w:rPr>
          <w:rFonts w:cstheme="minorBidi"/>
          <w:szCs w:val="24"/>
        </w:rPr>
        <w:t>) {</w:t>
      </w:r>
    </w:p>
    <w:p w14:paraId="1430678B"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p>
    <w:p w14:paraId="2000F6B8" w14:textId="77777777" w:rsidR="00F4417E" w:rsidRDefault="00F4417E">
      <w:pPr>
        <w:pStyle w:val="3f3f3f3f3f3f3f3f3f3f3f3f3f3f3f3f3f3f3f3f3f"/>
        <w:rPr>
          <w:rFonts w:cstheme="minorBidi"/>
          <w:szCs w:val="24"/>
        </w:rPr>
      </w:pPr>
      <w:r w:rsidRPr="007929BD">
        <w:rPr>
          <w:rFonts w:cstheme="minorBidi"/>
          <w:szCs w:val="24"/>
        </w:rPr>
        <w:t xml:space="preserve">                </w:t>
      </w:r>
      <w:r>
        <w:rPr>
          <w:rFonts w:cstheme="minorBidi"/>
          <w:szCs w:val="24"/>
        </w:rPr>
        <w:t xml:space="preserve">Employee </w:t>
      </w:r>
      <w:proofErr w:type="spellStart"/>
      <w:r>
        <w:rPr>
          <w:rFonts w:cstheme="minorBidi"/>
          <w:szCs w:val="24"/>
        </w:rPr>
        <w:t>sam</w:t>
      </w:r>
      <w:proofErr w:type="spellEnd"/>
      <w:r>
        <w:rPr>
          <w:rFonts w:cstheme="minorBidi"/>
          <w:szCs w:val="24"/>
        </w:rPr>
        <w:t xml:space="preserve"> = new Employee("Sam", "Leman Brothers");</w:t>
      </w:r>
    </w:p>
    <w:p w14:paraId="6005C5A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sam.display</w:t>
      </w:r>
      <w:proofErr w:type="spellEnd"/>
      <w:r>
        <w:rPr>
          <w:rFonts w:cstheme="minorBidi"/>
          <w:szCs w:val="24"/>
        </w:rPr>
        <w:t>();</w:t>
      </w:r>
    </w:p>
    <w:p w14:paraId="587CD5E9" w14:textId="77777777" w:rsidR="00F4417E" w:rsidRDefault="00F4417E">
      <w:pPr>
        <w:pStyle w:val="3f3f3f3f3f3f3f3f3f3f3f3f3f3f3f3f3f3f3f3f3f"/>
        <w:rPr>
          <w:rFonts w:cstheme="minorBidi"/>
          <w:szCs w:val="24"/>
        </w:rPr>
      </w:pPr>
      <w:r>
        <w:rPr>
          <w:rFonts w:cstheme="minorBidi"/>
          <w:szCs w:val="24"/>
        </w:rPr>
        <w:t xml:space="preserve">                Client bob = new Client("Bob", "Leman Brothers");</w:t>
      </w:r>
    </w:p>
    <w:p w14:paraId="48272C9A"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bob.display</w:t>
      </w:r>
      <w:proofErr w:type="spellEnd"/>
      <w:r>
        <w:rPr>
          <w:rFonts w:cstheme="minorBidi"/>
          <w:szCs w:val="24"/>
        </w:rPr>
        <w:t>();</w:t>
      </w:r>
    </w:p>
    <w:p w14:paraId="21E6EB6F" w14:textId="77777777" w:rsidR="00F4417E" w:rsidRDefault="00F4417E">
      <w:pPr>
        <w:pStyle w:val="3f3f3f3f3f3f3f3f3f3f3f3f3f3f3f3f3f3f3f3f3f"/>
        <w:rPr>
          <w:rFonts w:cstheme="minorBidi"/>
          <w:szCs w:val="24"/>
        </w:rPr>
      </w:pPr>
      <w:r>
        <w:rPr>
          <w:rFonts w:cstheme="minorBidi"/>
          <w:szCs w:val="24"/>
        </w:rPr>
        <w:t xml:space="preserve">        }</w:t>
      </w:r>
    </w:p>
    <w:p w14:paraId="32E2D2D9" w14:textId="77777777" w:rsidR="00F4417E" w:rsidRDefault="00F4417E">
      <w:pPr>
        <w:pStyle w:val="3f3f3f3f3f3f3f3f3f3f3f3f3f3f3f3f3f3f3f3f3f"/>
        <w:rPr>
          <w:rFonts w:cstheme="minorBidi"/>
          <w:szCs w:val="24"/>
        </w:rPr>
      </w:pPr>
      <w:r>
        <w:rPr>
          <w:rFonts w:cstheme="minorBidi"/>
          <w:szCs w:val="24"/>
        </w:rPr>
        <w:t>}</w:t>
      </w:r>
    </w:p>
    <w:p w14:paraId="42BF9A49" w14:textId="77777777" w:rsidR="00F4417E" w:rsidRDefault="00F4417E">
      <w:pPr>
        <w:pStyle w:val="3f3f3f3f3f3f3f3f3f3f3f3f3f3f3f3f3f3f3f3f3f"/>
        <w:rPr>
          <w:rFonts w:cstheme="minorBidi"/>
          <w:szCs w:val="24"/>
        </w:rPr>
      </w:pPr>
      <w:r>
        <w:rPr>
          <w:rFonts w:cstheme="minorBidi"/>
          <w:szCs w:val="24"/>
        </w:rPr>
        <w:t>abstract class Person {</w:t>
      </w:r>
    </w:p>
    <w:p w14:paraId="4B8EB8FD" w14:textId="77777777" w:rsidR="00F4417E" w:rsidRDefault="00F4417E">
      <w:pPr>
        <w:pStyle w:val="3f3f3f3f3f3f3f3f3f3f3f3f3f3f3f3f3f3f3f3f3f"/>
        <w:rPr>
          <w:rFonts w:cstheme="minorBidi"/>
          <w:szCs w:val="24"/>
        </w:rPr>
      </w:pPr>
      <w:r>
        <w:rPr>
          <w:rFonts w:cstheme="minorBidi"/>
          <w:szCs w:val="24"/>
        </w:rPr>
        <w:t xml:space="preserve">    </w:t>
      </w:r>
    </w:p>
    <w:p w14:paraId="3D5B8CEA" w14:textId="77777777" w:rsidR="00F4417E" w:rsidRDefault="00F4417E">
      <w:pPr>
        <w:pStyle w:val="3f3f3f3f3f3f3f3f3f3f3f3f3f3f3f3f3f3f3f3f3f"/>
        <w:rPr>
          <w:rFonts w:cstheme="minorBidi"/>
          <w:szCs w:val="24"/>
        </w:rPr>
      </w:pPr>
      <w:r>
        <w:rPr>
          <w:rFonts w:cstheme="minorBidi"/>
          <w:szCs w:val="24"/>
        </w:rPr>
        <w:t xml:space="preserve">    private String name;</w:t>
      </w:r>
    </w:p>
    <w:p w14:paraId="7C39C006" w14:textId="77777777" w:rsidR="00F4417E" w:rsidRDefault="00F4417E">
      <w:pPr>
        <w:pStyle w:val="3f3f3f3f3f3f3f3f3f3f3f3f3f3f3f3f3f3f3f3f3f"/>
        <w:rPr>
          <w:rFonts w:cstheme="minorBidi"/>
          <w:szCs w:val="24"/>
        </w:rPr>
      </w:pPr>
      <w:r>
        <w:rPr>
          <w:rFonts w:cstheme="minorBidi"/>
          <w:szCs w:val="24"/>
        </w:rPr>
        <w:t xml:space="preserve">        </w:t>
      </w:r>
    </w:p>
    <w:p w14:paraId="4E88B046" w14:textId="77777777" w:rsidR="00F4417E" w:rsidRDefault="00F4417E">
      <w:pPr>
        <w:pStyle w:val="3f3f3f3f3f3f3f3f3f3f3f3f3f3f3f3f3f3f3f3f3f"/>
        <w:rPr>
          <w:rFonts w:cstheme="minorBidi"/>
          <w:szCs w:val="24"/>
        </w:rPr>
      </w:pPr>
      <w:r>
        <w:rPr>
          <w:rFonts w:cstheme="minorBidi"/>
          <w:szCs w:val="24"/>
        </w:rPr>
        <w:t xml:space="preserve">    public String </w:t>
      </w:r>
      <w:proofErr w:type="spellStart"/>
      <w:r>
        <w:rPr>
          <w:rFonts w:cstheme="minorBidi"/>
          <w:szCs w:val="24"/>
        </w:rPr>
        <w:t>getName</w:t>
      </w:r>
      <w:proofErr w:type="spellEnd"/>
      <w:r>
        <w:rPr>
          <w:rFonts w:cstheme="minorBidi"/>
          <w:szCs w:val="24"/>
        </w:rPr>
        <w:t>() { return name; }</w:t>
      </w:r>
    </w:p>
    <w:p w14:paraId="6CDF3E46" w14:textId="77777777" w:rsidR="00F4417E" w:rsidRDefault="00F4417E">
      <w:pPr>
        <w:pStyle w:val="3f3f3f3f3f3f3f3f3f3f3f3f3f3f3f3f3f3f3f3f3f"/>
        <w:rPr>
          <w:rFonts w:cstheme="minorBidi"/>
          <w:szCs w:val="24"/>
        </w:rPr>
      </w:pPr>
      <w:r>
        <w:rPr>
          <w:rFonts w:cstheme="minorBidi"/>
          <w:szCs w:val="24"/>
        </w:rPr>
        <w:t xml:space="preserve">   </w:t>
      </w:r>
    </w:p>
    <w:p w14:paraId="4B650342" w14:textId="77777777" w:rsidR="00F4417E" w:rsidRDefault="00F4417E">
      <w:pPr>
        <w:pStyle w:val="3f3f3f3f3f3f3f3f3f3f3f3f3f3f3f3f3f3f3f3f3f"/>
        <w:rPr>
          <w:rFonts w:cstheme="minorBidi"/>
          <w:szCs w:val="24"/>
        </w:rPr>
      </w:pPr>
      <w:r>
        <w:rPr>
          <w:rFonts w:cstheme="minorBidi"/>
          <w:szCs w:val="24"/>
        </w:rPr>
        <w:t xml:space="preserve">    public Person(String name){</w:t>
      </w:r>
    </w:p>
    <w:p w14:paraId="7D3AD051" w14:textId="77777777" w:rsidR="00F4417E" w:rsidRDefault="00F4417E">
      <w:pPr>
        <w:pStyle w:val="3f3f3f3f3f3f3f3f3f3f3f3f3f3f3f3f3f3f3f3f3f"/>
        <w:rPr>
          <w:rFonts w:cstheme="minorBidi"/>
          <w:szCs w:val="24"/>
        </w:rPr>
      </w:pPr>
      <w:r>
        <w:rPr>
          <w:rFonts w:cstheme="minorBidi"/>
          <w:szCs w:val="24"/>
        </w:rPr>
        <w:t xml:space="preserve">    </w:t>
      </w:r>
    </w:p>
    <w:p w14:paraId="5456AF5B" w14:textId="77777777" w:rsidR="00F4417E" w:rsidRDefault="00F4417E">
      <w:pPr>
        <w:pStyle w:val="3f3f3f3f3f3f3f3f3f3f3f3f3f3f3f3f3f3f3f3f3f"/>
        <w:rPr>
          <w:rFonts w:cstheme="minorBidi"/>
          <w:szCs w:val="24"/>
        </w:rPr>
      </w:pPr>
      <w:r>
        <w:rPr>
          <w:rFonts w:cstheme="minorBidi"/>
          <w:szCs w:val="24"/>
        </w:rPr>
        <w:t xml:space="preserve">        this.name=name;</w:t>
      </w:r>
    </w:p>
    <w:p w14:paraId="1C9220AF" w14:textId="77777777" w:rsidR="00F4417E" w:rsidRDefault="00F4417E">
      <w:pPr>
        <w:pStyle w:val="3f3f3f3f3f3f3f3f3f3f3f3f3f3f3f3f3f3f3f3f3f"/>
        <w:rPr>
          <w:rFonts w:cstheme="minorBidi"/>
          <w:szCs w:val="24"/>
        </w:rPr>
      </w:pPr>
      <w:r>
        <w:rPr>
          <w:rFonts w:cstheme="minorBidi"/>
          <w:szCs w:val="24"/>
        </w:rPr>
        <w:t xml:space="preserve">    }</w:t>
      </w:r>
    </w:p>
    <w:p w14:paraId="2CFC9F42" w14:textId="77777777" w:rsidR="00F4417E" w:rsidRDefault="00F4417E">
      <w:pPr>
        <w:pStyle w:val="3f3f3f3f3f3f3f3f3f3f3f3f3f3f3f3f3f3f3f3f3f"/>
        <w:rPr>
          <w:rFonts w:cstheme="minorBidi"/>
          <w:szCs w:val="24"/>
        </w:rPr>
      </w:pPr>
      <w:r>
        <w:rPr>
          <w:rFonts w:cstheme="minorBidi"/>
          <w:szCs w:val="24"/>
        </w:rPr>
        <w:t xml:space="preserve"> </w:t>
      </w:r>
    </w:p>
    <w:p w14:paraId="72767DF7" w14:textId="77777777" w:rsidR="00F4417E" w:rsidRDefault="00F4417E">
      <w:pPr>
        <w:pStyle w:val="3f3f3f3f3f3f3f3f3f3f3f3f3f3f3f3f3f3f3f3f3f"/>
        <w:rPr>
          <w:rFonts w:cstheme="minorBidi"/>
          <w:szCs w:val="24"/>
        </w:rPr>
      </w:pPr>
      <w:r>
        <w:rPr>
          <w:rFonts w:cstheme="minorBidi"/>
          <w:szCs w:val="24"/>
        </w:rPr>
        <w:t xml:space="preserve">    public abstract void display();</w:t>
      </w:r>
    </w:p>
    <w:p w14:paraId="46CB6883" w14:textId="77777777" w:rsidR="00F4417E" w:rsidRDefault="00F4417E">
      <w:pPr>
        <w:pStyle w:val="3f3f3f3f3f3f3f3f3f3f3f3f3f3f3f3f3f3f3f3f3f"/>
        <w:rPr>
          <w:rFonts w:cstheme="minorBidi"/>
          <w:szCs w:val="24"/>
        </w:rPr>
      </w:pPr>
      <w:r>
        <w:rPr>
          <w:rFonts w:cstheme="minorBidi"/>
          <w:szCs w:val="24"/>
        </w:rPr>
        <w:t>}</w:t>
      </w:r>
    </w:p>
    <w:p w14:paraId="04754621" w14:textId="77777777" w:rsidR="00F4417E" w:rsidRDefault="00F4417E">
      <w:pPr>
        <w:pStyle w:val="3f3f3f3f3f3f3f3f3f3f3f3f3f3f3f3f3f3f3f3f3f"/>
        <w:rPr>
          <w:rFonts w:cstheme="minorBidi"/>
          <w:szCs w:val="24"/>
        </w:rPr>
      </w:pPr>
    </w:p>
    <w:p w14:paraId="22101FFB" w14:textId="77777777" w:rsidR="00F4417E" w:rsidRDefault="00F4417E">
      <w:pPr>
        <w:pStyle w:val="3f3f3f3f3f3f3f3f3f3f3f3f3f3f3f3f3f3f3f3f3f"/>
        <w:rPr>
          <w:rFonts w:cstheme="minorBidi"/>
          <w:szCs w:val="24"/>
        </w:rPr>
      </w:pPr>
      <w:r>
        <w:rPr>
          <w:rFonts w:cstheme="minorBidi"/>
          <w:szCs w:val="24"/>
        </w:rPr>
        <w:t>class Employee extends Person{</w:t>
      </w:r>
    </w:p>
    <w:p w14:paraId="5FA7984E" w14:textId="77777777" w:rsidR="00F4417E" w:rsidRDefault="00F4417E">
      <w:pPr>
        <w:pStyle w:val="3f3f3f3f3f3f3f3f3f3f3f3f3f3f3f3f3f3f3f3f3f"/>
        <w:rPr>
          <w:rFonts w:cstheme="minorBidi"/>
          <w:szCs w:val="24"/>
        </w:rPr>
      </w:pPr>
    </w:p>
    <w:p w14:paraId="3B8AC40C" w14:textId="77777777" w:rsidR="00F4417E" w:rsidRDefault="00F4417E">
      <w:pPr>
        <w:pStyle w:val="3f3f3f3f3f3f3f3f3f3f3f3f3f3f3f3f3f3f3f3f3f"/>
        <w:rPr>
          <w:rFonts w:cstheme="minorBidi"/>
          <w:szCs w:val="24"/>
        </w:rPr>
      </w:pPr>
      <w:r>
        <w:rPr>
          <w:rFonts w:cstheme="minorBidi"/>
          <w:szCs w:val="24"/>
        </w:rPr>
        <w:t xml:space="preserve">    private String bank;</w:t>
      </w:r>
    </w:p>
    <w:p w14:paraId="558FE6C9" w14:textId="77777777" w:rsidR="00F4417E" w:rsidRDefault="00F4417E">
      <w:pPr>
        <w:pStyle w:val="3f3f3f3f3f3f3f3f3f3f3f3f3f3f3f3f3f3f3f3f3f"/>
        <w:rPr>
          <w:rFonts w:cstheme="minorBidi"/>
          <w:szCs w:val="24"/>
        </w:rPr>
      </w:pPr>
      <w:r>
        <w:rPr>
          <w:rFonts w:cstheme="minorBidi"/>
          <w:szCs w:val="24"/>
        </w:rPr>
        <w:t xml:space="preserve">    </w:t>
      </w:r>
    </w:p>
    <w:p w14:paraId="0C95927A" w14:textId="77777777" w:rsidR="00F4417E" w:rsidRDefault="00F4417E">
      <w:pPr>
        <w:pStyle w:val="3f3f3f3f3f3f3f3f3f3f3f3f3f3f3f3f3f3f3f3f3f"/>
        <w:rPr>
          <w:rFonts w:cstheme="minorBidi"/>
          <w:szCs w:val="24"/>
        </w:rPr>
      </w:pPr>
      <w:r>
        <w:rPr>
          <w:rFonts w:cstheme="minorBidi"/>
          <w:szCs w:val="24"/>
        </w:rPr>
        <w:t xml:space="preserve">    public Employee(String name, String company) {</w:t>
      </w:r>
    </w:p>
    <w:p w14:paraId="6121038C" w14:textId="77777777" w:rsidR="00F4417E" w:rsidRDefault="00F4417E">
      <w:pPr>
        <w:pStyle w:val="3f3f3f3f3f3f3f3f3f3f3f3f3f3f3f3f3f3f3f3f3f"/>
        <w:rPr>
          <w:rFonts w:cstheme="minorBidi"/>
          <w:szCs w:val="24"/>
        </w:rPr>
      </w:pPr>
      <w:r>
        <w:rPr>
          <w:rFonts w:cstheme="minorBidi"/>
          <w:szCs w:val="24"/>
        </w:rPr>
        <w:t xml:space="preserve">    </w:t>
      </w:r>
    </w:p>
    <w:p w14:paraId="4A91F8A9" w14:textId="77777777" w:rsidR="00F4417E" w:rsidRDefault="00F4417E">
      <w:pPr>
        <w:pStyle w:val="3f3f3f3f3f3f3f3f3f3f3f3f3f3f3f3f3f3f3f3f3f"/>
        <w:rPr>
          <w:rFonts w:cstheme="minorBidi"/>
          <w:szCs w:val="24"/>
        </w:rPr>
      </w:pPr>
      <w:r>
        <w:rPr>
          <w:rFonts w:cstheme="minorBidi"/>
          <w:szCs w:val="24"/>
        </w:rPr>
        <w:t xml:space="preserve">        super(name);</w:t>
      </w:r>
    </w:p>
    <w:p w14:paraId="5CFD4D53"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this.bank</w:t>
      </w:r>
      <w:proofErr w:type="spellEnd"/>
      <w:r>
        <w:rPr>
          <w:rFonts w:cstheme="minorBidi"/>
          <w:szCs w:val="24"/>
        </w:rPr>
        <w:t xml:space="preserve"> = company;</w:t>
      </w:r>
    </w:p>
    <w:p w14:paraId="7C8C5280" w14:textId="77777777" w:rsidR="00F4417E" w:rsidRDefault="00F4417E">
      <w:pPr>
        <w:pStyle w:val="3f3f3f3f3f3f3f3f3f3f3f3f3f3f3f3f3f3f3f3f3f"/>
        <w:rPr>
          <w:rFonts w:cstheme="minorBidi"/>
          <w:szCs w:val="24"/>
        </w:rPr>
      </w:pPr>
      <w:r>
        <w:rPr>
          <w:rFonts w:cstheme="minorBidi"/>
          <w:szCs w:val="24"/>
        </w:rPr>
        <w:t xml:space="preserve">    }</w:t>
      </w:r>
    </w:p>
    <w:p w14:paraId="2E45E12D" w14:textId="77777777" w:rsidR="00F4417E" w:rsidRDefault="00F4417E">
      <w:pPr>
        <w:pStyle w:val="3f3f3f3f3f3f3f3f3f3f3f3f3f3f3f3f3f3f3f3f3f"/>
        <w:rPr>
          <w:rFonts w:cstheme="minorBidi"/>
          <w:szCs w:val="24"/>
        </w:rPr>
      </w:pPr>
      <w:r>
        <w:rPr>
          <w:rFonts w:cstheme="minorBidi"/>
          <w:szCs w:val="24"/>
        </w:rPr>
        <w:t xml:space="preserve">    </w:t>
      </w:r>
    </w:p>
    <w:p w14:paraId="49DC4BBF" w14:textId="77777777" w:rsidR="00F4417E" w:rsidRDefault="00F4417E">
      <w:pPr>
        <w:pStyle w:val="3f3f3f3f3f3f3f3f3f3f3f3f3f3f3f3f3f3f3f3f3f"/>
        <w:rPr>
          <w:rFonts w:cstheme="minorBidi"/>
          <w:szCs w:val="24"/>
        </w:rPr>
      </w:pPr>
      <w:r>
        <w:rPr>
          <w:rFonts w:cstheme="minorBidi"/>
          <w:szCs w:val="24"/>
        </w:rPr>
        <w:t xml:space="preserve">    public void display(){</w:t>
      </w:r>
    </w:p>
    <w:p w14:paraId="2352B468" w14:textId="77777777" w:rsidR="00F4417E" w:rsidRDefault="00F4417E">
      <w:pPr>
        <w:pStyle w:val="3f3f3f3f3f3f3f3f3f3f3f3f3f3f3f3f3f3f3f3f3f"/>
        <w:rPr>
          <w:rFonts w:cstheme="minorBidi"/>
          <w:szCs w:val="24"/>
        </w:rPr>
      </w:pPr>
      <w:r>
        <w:rPr>
          <w:rFonts w:cstheme="minorBidi"/>
          <w:szCs w:val="24"/>
        </w:rPr>
        <w:t xml:space="preserve">        </w:t>
      </w:r>
    </w:p>
    <w:p w14:paraId="36DFC157"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System.out.printf</w:t>
      </w:r>
      <w:proofErr w:type="spellEnd"/>
      <w:r>
        <w:rPr>
          <w:rFonts w:cstheme="minorBidi"/>
          <w:szCs w:val="24"/>
        </w:rPr>
        <w:t xml:space="preserve">("Employee Name: %s \t Bank: %s \n", </w:t>
      </w:r>
      <w:proofErr w:type="spellStart"/>
      <w:r>
        <w:rPr>
          <w:rFonts w:cstheme="minorBidi"/>
          <w:szCs w:val="24"/>
        </w:rPr>
        <w:t>super.getName</w:t>
      </w:r>
      <w:proofErr w:type="spellEnd"/>
      <w:r>
        <w:rPr>
          <w:rFonts w:cstheme="minorBidi"/>
          <w:szCs w:val="24"/>
        </w:rPr>
        <w:t>(), bank);</w:t>
      </w:r>
    </w:p>
    <w:p w14:paraId="4108EBFD" w14:textId="77777777" w:rsidR="00F4417E" w:rsidRDefault="00F4417E">
      <w:pPr>
        <w:pStyle w:val="3f3f3f3f3f3f3f3f3f3f3f3f3f3f3f3f3f3f3f3f3f"/>
        <w:rPr>
          <w:rFonts w:cstheme="minorBidi"/>
          <w:szCs w:val="24"/>
        </w:rPr>
      </w:pPr>
      <w:r>
        <w:rPr>
          <w:rFonts w:cstheme="minorBidi"/>
          <w:szCs w:val="24"/>
        </w:rPr>
        <w:t xml:space="preserve">    }</w:t>
      </w:r>
    </w:p>
    <w:p w14:paraId="0E522A65" w14:textId="77777777" w:rsidR="00F4417E" w:rsidRDefault="00F4417E">
      <w:pPr>
        <w:pStyle w:val="3f3f3f3f3f3f3f3f3f3f3f3f3f3f3f3f3f3f3f3f3f"/>
        <w:rPr>
          <w:rFonts w:cstheme="minorBidi"/>
          <w:szCs w:val="24"/>
        </w:rPr>
      </w:pPr>
      <w:r>
        <w:rPr>
          <w:rFonts w:cstheme="minorBidi"/>
          <w:szCs w:val="24"/>
        </w:rPr>
        <w:t>}</w:t>
      </w:r>
    </w:p>
    <w:p w14:paraId="0131243C" w14:textId="77777777" w:rsidR="00F4417E" w:rsidRDefault="00F4417E">
      <w:pPr>
        <w:pStyle w:val="3f3f3f3f3f3f3f3f3f3f3f3f3f3f3f3f3f3f3f3f3f"/>
        <w:rPr>
          <w:rFonts w:cstheme="minorBidi"/>
          <w:szCs w:val="24"/>
        </w:rPr>
      </w:pPr>
    </w:p>
    <w:p w14:paraId="5547C678" w14:textId="77777777" w:rsidR="00F4417E" w:rsidRDefault="00F4417E">
      <w:pPr>
        <w:pStyle w:val="3f3f3f3f3f3f3f3f3f3f3f3f3f3f3f3f3f3f3f3f3f"/>
        <w:rPr>
          <w:rFonts w:cstheme="minorBidi"/>
          <w:szCs w:val="24"/>
        </w:rPr>
      </w:pPr>
      <w:r>
        <w:rPr>
          <w:rFonts w:cstheme="minorBidi"/>
          <w:szCs w:val="24"/>
        </w:rPr>
        <w:t>class Client extends Person</w:t>
      </w:r>
    </w:p>
    <w:p w14:paraId="3D95DE09" w14:textId="77777777" w:rsidR="00F4417E" w:rsidRDefault="00F4417E">
      <w:pPr>
        <w:pStyle w:val="3f3f3f3f3f3f3f3f3f3f3f3f3f3f3f3f3f3f3f3f3f"/>
        <w:rPr>
          <w:rFonts w:cstheme="minorBidi"/>
          <w:szCs w:val="24"/>
        </w:rPr>
      </w:pPr>
      <w:r>
        <w:rPr>
          <w:rFonts w:cstheme="minorBidi"/>
          <w:szCs w:val="24"/>
        </w:rPr>
        <w:t>{</w:t>
      </w:r>
    </w:p>
    <w:p w14:paraId="3973C88D" w14:textId="77777777" w:rsidR="00F4417E" w:rsidRDefault="00F4417E">
      <w:pPr>
        <w:pStyle w:val="3f3f3f3f3f3f3f3f3f3f3f3f3f3f3f3f3f3f3f3f3f"/>
        <w:rPr>
          <w:rFonts w:cstheme="minorBidi"/>
          <w:szCs w:val="24"/>
        </w:rPr>
      </w:pPr>
      <w:r>
        <w:rPr>
          <w:rFonts w:cstheme="minorBidi"/>
          <w:szCs w:val="24"/>
        </w:rPr>
        <w:t xml:space="preserve">    private String bank;</w:t>
      </w:r>
    </w:p>
    <w:p w14:paraId="29E1956D" w14:textId="77777777" w:rsidR="00F4417E" w:rsidRDefault="00F4417E">
      <w:pPr>
        <w:pStyle w:val="3f3f3f3f3f3f3f3f3f3f3f3f3f3f3f3f3f3f3f3f3f"/>
        <w:rPr>
          <w:rFonts w:cstheme="minorBidi"/>
          <w:szCs w:val="24"/>
        </w:rPr>
      </w:pPr>
      <w:r>
        <w:rPr>
          <w:rFonts w:cstheme="minorBidi"/>
          <w:szCs w:val="24"/>
        </w:rPr>
        <w:t xml:space="preserve">    </w:t>
      </w:r>
    </w:p>
    <w:p w14:paraId="4E2E4605" w14:textId="77777777" w:rsidR="00F4417E" w:rsidRDefault="00F4417E">
      <w:pPr>
        <w:pStyle w:val="3f3f3f3f3f3f3f3f3f3f3f3f3f3f3f3f3f3f3f3f3f"/>
        <w:rPr>
          <w:rFonts w:cstheme="minorBidi"/>
          <w:szCs w:val="24"/>
        </w:rPr>
      </w:pPr>
      <w:r>
        <w:rPr>
          <w:rFonts w:cstheme="minorBidi"/>
          <w:szCs w:val="24"/>
        </w:rPr>
        <w:t xml:space="preserve">    public Client(String name, String company) {</w:t>
      </w:r>
    </w:p>
    <w:p w14:paraId="60411C56" w14:textId="77777777" w:rsidR="00F4417E" w:rsidRDefault="00F4417E">
      <w:pPr>
        <w:pStyle w:val="3f3f3f3f3f3f3f3f3f3f3f3f3f3f3f3f3f3f3f3f3f"/>
        <w:rPr>
          <w:rFonts w:cstheme="minorBidi"/>
          <w:szCs w:val="24"/>
        </w:rPr>
      </w:pPr>
      <w:r>
        <w:rPr>
          <w:rFonts w:cstheme="minorBidi"/>
          <w:szCs w:val="24"/>
        </w:rPr>
        <w:t xml:space="preserve">    </w:t>
      </w:r>
    </w:p>
    <w:p w14:paraId="3CE8E602" w14:textId="77777777" w:rsidR="00F4417E" w:rsidRDefault="00F4417E">
      <w:pPr>
        <w:pStyle w:val="3f3f3f3f3f3f3f3f3f3f3f3f3f3f3f3f3f3f3f3f3f"/>
        <w:rPr>
          <w:rFonts w:cstheme="minorBidi"/>
          <w:szCs w:val="24"/>
        </w:rPr>
      </w:pPr>
      <w:r>
        <w:rPr>
          <w:rFonts w:cstheme="minorBidi"/>
          <w:szCs w:val="24"/>
        </w:rPr>
        <w:t xml:space="preserve">        super(name);</w:t>
      </w:r>
    </w:p>
    <w:p w14:paraId="4DCCC19A"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this.bank</w:t>
      </w:r>
      <w:proofErr w:type="spellEnd"/>
      <w:r>
        <w:rPr>
          <w:rFonts w:cstheme="minorBidi"/>
          <w:szCs w:val="24"/>
        </w:rPr>
        <w:t xml:space="preserve"> = company;</w:t>
      </w:r>
    </w:p>
    <w:p w14:paraId="432C19D8" w14:textId="77777777" w:rsidR="00F4417E" w:rsidRDefault="00F4417E">
      <w:pPr>
        <w:pStyle w:val="3f3f3f3f3f3f3f3f3f3f3f3f3f3f3f3f3f3f3f3f3f"/>
        <w:rPr>
          <w:rFonts w:cstheme="minorBidi"/>
          <w:szCs w:val="24"/>
        </w:rPr>
      </w:pPr>
      <w:r>
        <w:rPr>
          <w:rFonts w:cstheme="minorBidi"/>
          <w:szCs w:val="24"/>
        </w:rPr>
        <w:t xml:space="preserve">    }</w:t>
      </w:r>
    </w:p>
    <w:p w14:paraId="0DE858B3" w14:textId="77777777" w:rsidR="00F4417E" w:rsidRDefault="00F4417E">
      <w:pPr>
        <w:pStyle w:val="3f3f3f3f3f3f3f3f3f3f3f3f3f3f3f3f3f3f3f3f3f"/>
        <w:rPr>
          <w:rFonts w:cstheme="minorBidi"/>
          <w:szCs w:val="24"/>
        </w:rPr>
      </w:pPr>
      <w:r>
        <w:rPr>
          <w:rFonts w:cstheme="minorBidi"/>
          <w:szCs w:val="24"/>
        </w:rPr>
        <w:t xml:space="preserve">    </w:t>
      </w:r>
    </w:p>
    <w:p w14:paraId="259F8DB7" w14:textId="77777777" w:rsidR="00F4417E" w:rsidRDefault="00F4417E">
      <w:pPr>
        <w:pStyle w:val="3f3f3f3f3f3f3f3f3f3f3f3f3f3f3f3f3f3f3f3f3f"/>
        <w:rPr>
          <w:rFonts w:cstheme="minorBidi"/>
          <w:szCs w:val="24"/>
        </w:rPr>
      </w:pPr>
      <w:r>
        <w:rPr>
          <w:rFonts w:cstheme="minorBidi"/>
          <w:szCs w:val="24"/>
        </w:rPr>
        <w:t xml:space="preserve">    public void display(){</w:t>
      </w:r>
    </w:p>
    <w:p w14:paraId="750C7247" w14:textId="77777777" w:rsidR="00F4417E" w:rsidRDefault="00F4417E">
      <w:pPr>
        <w:pStyle w:val="3f3f3f3f3f3f3f3f3f3f3f3f3f3f3f3f3f3f3f3f3f"/>
        <w:rPr>
          <w:rFonts w:cstheme="minorBidi"/>
          <w:szCs w:val="24"/>
        </w:rPr>
      </w:pPr>
      <w:r>
        <w:rPr>
          <w:rFonts w:cstheme="minorBidi"/>
          <w:szCs w:val="24"/>
        </w:rPr>
        <w:t xml:space="preserve">        </w:t>
      </w:r>
    </w:p>
    <w:p w14:paraId="798914F6"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System.out.printf</w:t>
      </w:r>
      <w:proofErr w:type="spellEnd"/>
      <w:r>
        <w:rPr>
          <w:rFonts w:cstheme="minorBidi"/>
          <w:szCs w:val="24"/>
        </w:rPr>
        <w:t xml:space="preserve">("Client Name: %s \t Bank: %s \n", </w:t>
      </w:r>
      <w:proofErr w:type="spellStart"/>
      <w:r>
        <w:rPr>
          <w:rFonts w:cstheme="minorBidi"/>
          <w:szCs w:val="24"/>
        </w:rPr>
        <w:t>super.getName</w:t>
      </w:r>
      <w:proofErr w:type="spellEnd"/>
      <w:r>
        <w:rPr>
          <w:rFonts w:cstheme="minorBidi"/>
          <w:szCs w:val="24"/>
        </w:rPr>
        <w:t>(), bank);</w:t>
      </w:r>
    </w:p>
    <w:p w14:paraId="1AF61549" w14:textId="77777777" w:rsidR="00F4417E" w:rsidRPr="007929BD" w:rsidRDefault="00F4417E">
      <w:pPr>
        <w:pStyle w:val="3f3f3f3f3f3f3f3f3f3f3f3f3f3f3f3f3f3f3f3f3f"/>
        <w:rPr>
          <w:rFonts w:cstheme="minorBidi"/>
          <w:szCs w:val="24"/>
        </w:rPr>
      </w:pPr>
      <w:r>
        <w:rPr>
          <w:rFonts w:cstheme="minorBidi"/>
          <w:szCs w:val="24"/>
        </w:rPr>
        <w:t xml:space="preserve">    </w:t>
      </w:r>
      <w:r w:rsidRPr="007929BD">
        <w:rPr>
          <w:rFonts w:cstheme="minorBidi"/>
          <w:szCs w:val="24"/>
        </w:rPr>
        <w:t>}</w:t>
      </w:r>
    </w:p>
    <w:p w14:paraId="6D9B44FE" w14:textId="77777777" w:rsidR="00F4417E" w:rsidRPr="007929BD" w:rsidRDefault="00F4417E">
      <w:pPr>
        <w:pStyle w:val="3f3f3f3f3f3f3f3f3f3f3f3f3f3f3f3f3f3f3f3f3f"/>
        <w:spacing w:after="283"/>
        <w:rPr>
          <w:rFonts w:cstheme="minorBidi"/>
          <w:szCs w:val="24"/>
        </w:rPr>
      </w:pPr>
      <w:r w:rsidRPr="007929BD">
        <w:rPr>
          <w:rFonts w:cstheme="minorBidi"/>
          <w:szCs w:val="24"/>
        </w:rPr>
        <w:t>}</w:t>
      </w:r>
    </w:p>
    <w:p w14:paraId="78B2BC4E" w14:textId="77777777" w:rsidR="00F4417E" w:rsidRPr="007929BD" w:rsidRDefault="00F4417E">
      <w:pPr>
        <w:pStyle w:val="TextBody0"/>
        <w:rPr>
          <w:rFonts w:cstheme="minorBidi"/>
        </w:rPr>
      </w:pPr>
      <w:r w:rsidRPr="007929BD">
        <w:rPr>
          <w:rFonts w:cstheme="minorBidi"/>
        </w:rPr>
        <w:lastRenderedPageBreak/>
        <w:t>Другим хрестоматийным примером является системы фигур. В реальности не существует геометрической фигуры как таковой. Есть круг, прямоугольник, квадрат, но просто фигуры нет. Однако же и круг, и прямоугольник имеют что-то общее и являются фигурами:</w:t>
      </w:r>
    </w:p>
    <w:p w14:paraId="7BEEFC3C"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r w:rsidRPr="007929BD">
        <w:rPr>
          <w:rFonts w:cstheme="minorBidi"/>
          <w:szCs w:val="24"/>
        </w:rPr>
        <w:t>абстрактный</w:t>
      </w:r>
      <w:r w:rsidRPr="007929BD">
        <w:rPr>
          <w:rFonts w:cstheme="minorBidi"/>
          <w:szCs w:val="24"/>
        </w:rPr>
        <w:t xml:space="preserve"> </w:t>
      </w:r>
      <w:r w:rsidRPr="007929BD">
        <w:rPr>
          <w:rFonts w:cstheme="minorBidi"/>
          <w:szCs w:val="24"/>
        </w:rPr>
        <w:t>класс</w:t>
      </w:r>
      <w:r w:rsidRPr="007929BD">
        <w:rPr>
          <w:rFonts w:cstheme="minorBidi"/>
          <w:szCs w:val="24"/>
        </w:rPr>
        <w:t xml:space="preserve"> </w:t>
      </w:r>
      <w:r w:rsidRPr="007929BD">
        <w:rPr>
          <w:rFonts w:cstheme="minorBidi"/>
          <w:szCs w:val="24"/>
        </w:rPr>
        <w:t>фигуры</w:t>
      </w:r>
    </w:p>
    <w:p w14:paraId="1A4F8C66" w14:textId="77777777" w:rsidR="00F4417E" w:rsidRPr="007929BD" w:rsidRDefault="00F4417E">
      <w:pPr>
        <w:pStyle w:val="3f3f3f3f3f3f3f3f3f3f3f3f3f3f3f3f3f3f3f3f3f"/>
        <w:rPr>
          <w:rFonts w:cstheme="minorBidi"/>
          <w:szCs w:val="24"/>
        </w:rPr>
      </w:pPr>
      <w:r>
        <w:rPr>
          <w:rFonts w:cstheme="minorBidi"/>
          <w:szCs w:val="24"/>
        </w:rPr>
        <w:t>abstract</w:t>
      </w:r>
      <w:r w:rsidRPr="007929BD">
        <w:rPr>
          <w:rFonts w:cstheme="minorBidi"/>
          <w:szCs w:val="24"/>
        </w:rPr>
        <w:t xml:space="preserve"> </w:t>
      </w:r>
      <w:r>
        <w:rPr>
          <w:rFonts w:cstheme="minorBidi"/>
          <w:szCs w:val="24"/>
        </w:rPr>
        <w:t>class</w:t>
      </w:r>
      <w:r w:rsidRPr="007929BD">
        <w:rPr>
          <w:rFonts w:cstheme="minorBidi"/>
          <w:szCs w:val="24"/>
        </w:rPr>
        <w:t xml:space="preserve"> </w:t>
      </w:r>
      <w:r>
        <w:rPr>
          <w:rFonts w:cstheme="minorBidi"/>
          <w:szCs w:val="24"/>
        </w:rPr>
        <w:t>Figure</w:t>
      </w:r>
      <w:r w:rsidRPr="007929BD">
        <w:rPr>
          <w:rFonts w:cstheme="minorBidi"/>
          <w:szCs w:val="24"/>
        </w:rPr>
        <w:t>{</w:t>
      </w:r>
    </w:p>
    <w:p w14:paraId="78C9EF9B"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p>
    <w:p w14:paraId="75FA033E"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r>
        <w:rPr>
          <w:rFonts w:cstheme="minorBidi"/>
          <w:szCs w:val="24"/>
        </w:rPr>
        <w:t>float</w:t>
      </w:r>
      <w:r w:rsidRPr="007929BD">
        <w:rPr>
          <w:rFonts w:cstheme="minorBidi"/>
          <w:szCs w:val="24"/>
        </w:rPr>
        <w:t xml:space="preserve"> </w:t>
      </w:r>
      <w:r>
        <w:rPr>
          <w:rFonts w:cstheme="minorBidi"/>
          <w:szCs w:val="24"/>
        </w:rPr>
        <w:t>x</w:t>
      </w:r>
      <w:r w:rsidRPr="007929BD">
        <w:rPr>
          <w:rFonts w:cstheme="minorBidi"/>
          <w:szCs w:val="24"/>
        </w:rPr>
        <w:t xml:space="preserve">; // </w:t>
      </w:r>
      <w:r>
        <w:rPr>
          <w:rFonts w:cstheme="minorBidi"/>
          <w:szCs w:val="24"/>
        </w:rPr>
        <w:t>x</w:t>
      </w:r>
      <w:r w:rsidRPr="007929BD">
        <w:rPr>
          <w:rFonts w:cstheme="minorBidi"/>
          <w:szCs w:val="24"/>
        </w:rPr>
        <w:t>-</w:t>
      </w:r>
      <w:r w:rsidRPr="007929BD">
        <w:rPr>
          <w:rFonts w:cstheme="minorBidi"/>
          <w:szCs w:val="24"/>
        </w:rPr>
        <w:t>координата</w:t>
      </w:r>
      <w:r w:rsidRPr="007929BD">
        <w:rPr>
          <w:rFonts w:cstheme="minorBidi"/>
          <w:szCs w:val="24"/>
        </w:rPr>
        <w:t xml:space="preserve"> </w:t>
      </w:r>
      <w:r w:rsidRPr="007929BD">
        <w:rPr>
          <w:rFonts w:cstheme="minorBidi"/>
          <w:szCs w:val="24"/>
        </w:rPr>
        <w:t>точки</w:t>
      </w:r>
    </w:p>
    <w:p w14:paraId="135B5E22" w14:textId="77777777" w:rsidR="00F4417E" w:rsidRDefault="00F4417E">
      <w:pPr>
        <w:pStyle w:val="3f3f3f3f3f3f3f3f3f3f3f3f3f3f3f3f3f3f3f3f3f"/>
        <w:rPr>
          <w:rFonts w:cstheme="minorBidi"/>
          <w:szCs w:val="24"/>
        </w:rPr>
      </w:pPr>
      <w:r w:rsidRPr="007929BD">
        <w:rPr>
          <w:rFonts w:cstheme="minorBidi"/>
          <w:szCs w:val="24"/>
        </w:rPr>
        <w:t xml:space="preserve">    </w:t>
      </w:r>
      <w:r>
        <w:rPr>
          <w:rFonts w:cstheme="minorBidi"/>
          <w:szCs w:val="24"/>
        </w:rPr>
        <w:t>float y; // y-</w:t>
      </w:r>
      <w:proofErr w:type="spellStart"/>
      <w:r>
        <w:rPr>
          <w:rFonts w:cstheme="minorBidi"/>
          <w:szCs w:val="24"/>
        </w:rPr>
        <w:t>координата</w:t>
      </w:r>
      <w:proofErr w:type="spellEnd"/>
      <w:r>
        <w:rPr>
          <w:rFonts w:cstheme="minorBidi"/>
          <w:szCs w:val="24"/>
        </w:rPr>
        <w:t xml:space="preserve"> </w:t>
      </w:r>
      <w:proofErr w:type="spellStart"/>
      <w:r>
        <w:rPr>
          <w:rFonts w:cstheme="minorBidi"/>
          <w:szCs w:val="24"/>
        </w:rPr>
        <w:t>точки</w:t>
      </w:r>
      <w:proofErr w:type="spellEnd"/>
    </w:p>
    <w:p w14:paraId="3336F487" w14:textId="77777777" w:rsidR="00F4417E" w:rsidRDefault="00F4417E">
      <w:pPr>
        <w:pStyle w:val="3f3f3f3f3f3f3f3f3f3f3f3f3f3f3f3f3f3f3f3f3f"/>
        <w:rPr>
          <w:rFonts w:cstheme="minorBidi"/>
          <w:szCs w:val="24"/>
        </w:rPr>
      </w:pPr>
      <w:r>
        <w:rPr>
          <w:rFonts w:cstheme="minorBidi"/>
          <w:szCs w:val="24"/>
        </w:rPr>
        <w:t xml:space="preserve"> </w:t>
      </w:r>
    </w:p>
    <w:p w14:paraId="5E4F9F08" w14:textId="77777777" w:rsidR="00F4417E" w:rsidRDefault="00F4417E">
      <w:pPr>
        <w:pStyle w:val="3f3f3f3f3f3f3f3f3f3f3f3f3f3f3f3f3f3f3f3f3f"/>
        <w:rPr>
          <w:rFonts w:cstheme="minorBidi"/>
          <w:szCs w:val="24"/>
        </w:rPr>
      </w:pPr>
      <w:r>
        <w:rPr>
          <w:rFonts w:cstheme="minorBidi"/>
          <w:szCs w:val="24"/>
        </w:rPr>
        <w:t xml:space="preserve">    Figure(float x, float y){</w:t>
      </w:r>
    </w:p>
    <w:p w14:paraId="2F94D464" w14:textId="77777777" w:rsidR="00F4417E" w:rsidRDefault="00F4417E">
      <w:pPr>
        <w:pStyle w:val="3f3f3f3f3f3f3f3f3f3f3f3f3f3f3f3f3f3f3f3f3f"/>
        <w:rPr>
          <w:rFonts w:cstheme="minorBidi"/>
          <w:szCs w:val="24"/>
        </w:rPr>
      </w:pPr>
      <w:r>
        <w:rPr>
          <w:rFonts w:cstheme="minorBidi"/>
          <w:szCs w:val="24"/>
        </w:rPr>
        <w:t xml:space="preserve">        </w:t>
      </w:r>
    </w:p>
    <w:p w14:paraId="7BA4DC09"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this.x</w:t>
      </w:r>
      <w:proofErr w:type="spellEnd"/>
      <w:r>
        <w:rPr>
          <w:rFonts w:cstheme="minorBidi"/>
          <w:szCs w:val="24"/>
        </w:rPr>
        <w:t>=x;</w:t>
      </w:r>
    </w:p>
    <w:p w14:paraId="7E9A520E"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this.y</w:t>
      </w:r>
      <w:proofErr w:type="spellEnd"/>
      <w:r>
        <w:rPr>
          <w:rFonts w:cstheme="minorBidi"/>
          <w:szCs w:val="24"/>
        </w:rPr>
        <w:t>=y;</w:t>
      </w:r>
    </w:p>
    <w:p w14:paraId="014AEEFB" w14:textId="77777777" w:rsidR="00F4417E" w:rsidRPr="007929BD" w:rsidRDefault="00F4417E">
      <w:pPr>
        <w:pStyle w:val="3f3f3f3f3f3f3f3f3f3f3f3f3f3f3f3f3f3f3f3f3f"/>
        <w:rPr>
          <w:rFonts w:cstheme="minorBidi"/>
          <w:szCs w:val="24"/>
        </w:rPr>
      </w:pPr>
      <w:r>
        <w:rPr>
          <w:rFonts w:cstheme="minorBidi"/>
          <w:szCs w:val="24"/>
        </w:rPr>
        <w:t xml:space="preserve">    </w:t>
      </w:r>
      <w:r w:rsidRPr="007929BD">
        <w:rPr>
          <w:rFonts w:cstheme="minorBidi"/>
          <w:szCs w:val="24"/>
        </w:rPr>
        <w:t>}</w:t>
      </w:r>
    </w:p>
    <w:p w14:paraId="32BECB75" w14:textId="77777777" w:rsidR="00F4417E" w:rsidRPr="007929BD" w:rsidRDefault="00F4417E">
      <w:pPr>
        <w:pStyle w:val="3f3f3f3f3f3f3f3f3f3f3f3f3f3f3f3f3f3f3f3f3f"/>
        <w:rPr>
          <w:rFonts w:cstheme="minorBidi"/>
          <w:szCs w:val="24"/>
        </w:rPr>
      </w:pPr>
      <w:r w:rsidRPr="007929BD">
        <w:rPr>
          <w:rFonts w:cstheme="minorBidi"/>
          <w:szCs w:val="24"/>
        </w:rPr>
        <w:t xml:space="preserve">    // </w:t>
      </w:r>
      <w:r w:rsidRPr="007929BD">
        <w:rPr>
          <w:rFonts w:cstheme="minorBidi"/>
          <w:szCs w:val="24"/>
        </w:rPr>
        <w:t>абстрактный</w:t>
      </w:r>
      <w:r w:rsidRPr="007929BD">
        <w:rPr>
          <w:rFonts w:cstheme="minorBidi"/>
          <w:szCs w:val="24"/>
        </w:rPr>
        <w:t xml:space="preserve"> </w:t>
      </w:r>
      <w:r w:rsidRPr="007929BD">
        <w:rPr>
          <w:rFonts w:cstheme="minorBidi"/>
          <w:szCs w:val="24"/>
        </w:rPr>
        <w:t>метод</w:t>
      </w:r>
      <w:r w:rsidRPr="007929BD">
        <w:rPr>
          <w:rFonts w:cstheme="minorBidi"/>
          <w:szCs w:val="24"/>
        </w:rPr>
        <w:t xml:space="preserve"> </w:t>
      </w:r>
      <w:r w:rsidRPr="007929BD">
        <w:rPr>
          <w:rFonts w:cstheme="minorBidi"/>
          <w:szCs w:val="24"/>
        </w:rPr>
        <w:t>для</w:t>
      </w:r>
      <w:r w:rsidRPr="007929BD">
        <w:rPr>
          <w:rFonts w:cstheme="minorBidi"/>
          <w:szCs w:val="24"/>
        </w:rPr>
        <w:t xml:space="preserve"> </w:t>
      </w:r>
      <w:r w:rsidRPr="007929BD">
        <w:rPr>
          <w:rFonts w:cstheme="minorBidi"/>
          <w:szCs w:val="24"/>
        </w:rPr>
        <w:t>получения</w:t>
      </w:r>
      <w:r w:rsidRPr="007929BD">
        <w:rPr>
          <w:rFonts w:cstheme="minorBidi"/>
          <w:szCs w:val="24"/>
        </w:rPr>
        <w:t xml:space="preserve"> </w:t>
      </w:r>
      <w:r w:rsidRPr="007929BD">
        <w:rPr>
          <w:rFonts w:cstheme="minorBidi"/>
          <w:szCs w:val="24"/>
        </w:rPr>
        <w:t>периметра</w:t>
      </w:r>
    </w:p>
    <w:p w14:paraId="5C900ACA"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r>
        <w:rPr>
          <w:rFonts w:cstheme="minorBidi"/>
          <w:szCs w:val="24"/>
        </w:rPr>
        <w:t>public</w:t>
      </w:r>
      <w:r w:rsidRPr="007929BD">
        <w:rPr>
          <w:rFonts w:cstheme="minorBidi"/>
          <w:szCs w:val="24"/>
        </w:rPr>
        <w:t xml:space="preserve"> </w:t>
      </w:r>
      <w:r>
        <w:rPr>
          <w:rFonts w:cstheme="minorBidi"/>
          <w:szCs w:val="24"/>
        </w:rPr>
        <w:t>abstract</w:t>
      </w:r>
      <w:r w:rsidRPr="007929BD">
        <w:rPr>
          <w:rFonts w:cstheme="minorBidi"/>
          <w:szCs w:val="24"/>
        </w:rPr>
        <w:t xml:space="preserve"> </w:t>
      </w:r>
      <w:r>
        <w:rPr>
          <w:rFonts w:cstheme="minorBidi"/>
          <w:szCs w:val="24"/>
        </w:rPr>
        <w:t>float</w:t>
      </w:r>
      <w:r w:rsidRPr="007929BD">
        <w:rPr>
          <w:rFonts w:cstheme="minorBidi"/>
          <w:szCs w:val="24"/>
        </w:rPr>
        <w:t xml:space="preserve"> </w:t>
      </w:r>
      <w:proofErr w:type="spellStart"/>
      <w:r>
        <w:rPr>
          <w:rFonts w:cstheme="minorBidi"/>
          <w:szCs w:val="24"/>
        </w:rPr>
        <w:t>getPerimeter</w:t>
      </w:r>
      <w:proofErr w:type="spellEnd"/>
      <w:r w:rsidRPr="007929BD">
        <w:rPr>
          <w:rFonts w:cstheme="minorBidi"/>
          <w:szCs w:val="24"/>
        </w:rPr>
        <w:t>();</w:t>
      </w:r>
    </w:p>
    <w:p w14:paraId="1CFAD112" w14:textId="77777777" w:rsidR="00F4417E" w:rsidRPr="007929BD" w:rsidRDefault="00F4417E">
      <w:pPr>
        <w:pStyle w:val="3f3f3f3f3f3f3f3f3f3f3f3f3f3f3f3f3f3f3f3f3f"/>
        <w:rPr>
          <w:rFonts w:cstheme="minorBidi"/>
          <w:szCs w:val="24"/>
        </w:rPr>
      </w:pPr>
      <w:r w:rsidRPr="007929BD">
        <w:rPr>
          <w:rFonts w:cstheme="minorBidi"/>
          <w:szCs w:val="24"/>
        </w:rPr>
        <w:t xml:space="preserve">    // </w:t>
      </w:r>
      <w:r w:rsidRPr="007929BD">
        <w:rPr>
          <w:rFonts w:cstheme="minorBidi"/>
          <w:szCs w:val="24"/>
        </w:rPr>
        <w:t>абстрактный</w:t>
      </w:r>
      <w:r w:rsidRPr="007929BD">
        <w:rPr>
          <w:rFonts w:cstheme="minorBidi"/>
          <w:szCs w:val="24"/>
        </w:rPr>
        <w:t xml:space="preserve"> </w:t>
      </w:r>
      <w:r w:rsidRPr="007929BD">
        <w:rPr>
          <w:rFonts w:cstheme="minorBidi"/>
          <w:szCs w:val="24"/>
        </w:rPr>
        <w:t>метод</w:t>
      </w:r>
      <w:r w:rsidRPr="007929BD">
        <w:rPr>
          <w:rFonts w:cstheme="minorBidi"/>
          <w:szCs w:val="24"/>
        </w:rPr>
        <w:t xml:space="preserve"> </w:t>
      </w:r>
      <w:r w:rsidRPr="007929BD">
        <w:rPr>
          <w:rFonts w:cstheme="minorBidi"/>
          <w:szCs w:val="24"/>
        </w:rPr>
        <w:t>для</w:t>
      </w:r>
      <w:r w:rsidRPr="007929BD">
        <w:rPr>
          <w:rFonts w:cstheme="minorBidi"/>
          <w:szCs w:val="24"/>
        </w:rPr>
        <w:t xml:space="preserve"> </w:t>
      </w:r>
      <w:r w:rsidRPr="007929BD">
        <w:rPr>
          <w:rFonts w:cstheme="minorBidi"/>
          <w:szCs w:val="24"/>
        </w:rPr>
        <w:t>получения</w:t>
      </w:r>
      <w:r w:rsidRPr="007929BD">
        <w:rPr>
          <w:rFonts w:cstheme="minorBidi"/>
          <w:szCs w:val="24"/>
        </w:rPr>
        <w:t xml:space="preserve"> </w:t>
      </w:r>
      <w:r w:rsidRPr="007929BD">
        <w:rPr>
          <w:rFonts w:cstheme="minorBidi"/>
          <w:szCs w:val="24"/>
        </w:rPr>
        <w:t>площади</w:t>
      </w:r>
    </w:p>
    <w:p w14:paraId="5D336E10"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r>
        <w:rPr>
          <w:rFonts w:cstheme="minorBidi"/>
          <w:szCs w:val="24"/>
        </w:rPr>
        <w:t>public</w:t>
      </w:r>
      <w:r w:rsidRPr="007929BD">
        <w:rPr>
          <w:rFonts w:cstheme="minorBidi"/>
          <w:szCs w:val="24"/>
        </w:rPr>
        <w:t xml:space="preserve"> </w:t>
      </w:r>
      <w:r>
        <w:rPr>
          <w:rFonts w:cstheme="minorBidi"/>
          <w:szCs w:val="24"/>
        </w:rPr>
        <w:t>abstract</w:t>
      </w:r>
      <w:r w:rsidRPr="007929BD">
        <w:rPr>
          <w:rFonts w:cstheme="minorBidi"/>
          <w:szCs w:val="24"/>
        </w:rPr>
        <w:t xml:space="preserve"> </w:t>
      </w:r>
      <w:r>
        <w:rPr>
          <w:rFonts w:cstheme="minorBidi"/>
          <w:szCs w:val="24"/>
        </w:rPr>
        <w:t>float</w:t>
      </w:r>
      <w:r w:rsidRPr="007929BD">
        <w:rPr>
          <w:rFonts w:cstheme="minorBidi"/>
          <w:szCs w:val="24"/>
        </w:rPr>
        <w:t xml:space="preserve"> </w:t>
      </w:r>
      <w:proofErr w:type="spellStart"/>
      <w:r>
        <w:rPr>
          <w:rFonts w:cstheme="minorBidi"/>
          <w:szCs w:val="24"/>
        </w:rPr>
        <w:t>getArea</w:t>
      </w:r>
      <w:proofErr w:type="spellEnd"/>
      <w:r w:rsidRPr="007929BD">
        <w:rPr>
          <w:rFonts w:cstheme="minorBidi"/>
          <w:szCs w:val="24"/>
        </w:rPr>
        <w:t>();</w:t>
      </w:r>
    </w:p>
    <w:p w14:paraId="19124371" w14:textId="77777777" w:rsidR="00F4417E" w:rsidRDefault="00F4417E">
      <w:pPr>
        <w:pStyle w:val="3f3f3f3f3f3f3f3f3f3f3f3f3f3f3f3f3f3f3f3f3f"/>
        <w:rPr>
          <w:rFonts w:cstheme="minorBidi"/>
          <w:szCs w:val="24"/>
        </w:rPr>
      </w:pPr>
      <w:r>
        <w:rPr>
          <w:rFonts w:cstheme="minorBidi"/>
          <w:szCs w:val="24"/>
        </w:rPr>
        <w:t>}</w:t>
      </w:r>
    </w:p>
    <w:p w14:paraId="6CB2018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производный</w:t>
      </w:r>
      <w:proofErr w:type="spellEnd"/>
      <w:r>
        <w:rPr>
          <w:rFonts w:cstheme="minorBidi"/>
          <w:szCs w:val="24"/>
        </w:rPr>
        <w:t xml:space="preserve"> </w:t>
      </w:r>
      <w:proofErr w:type="spellStart"/>
      <w:r>
        <w:rPr>
          <w:rFonts w:cstheme="minorBidi"/>
          <w:szCs w:val="24"/>
        </w:rPr>
        <w:t>класс</w:t>
      </w:r>
      <w:proofErr w:type="spellEnd"/>
      <w:r>
        <w:rPr>
          <w:rFonts w:cstheme="minorBidi"/>
          <w:szCs w:val="24"/>
        </w:rPr>
        <w:t xml:space="preserve"> </w:t>
      </w:r>
      <w:proofErr w:type="spellStart"/>
      <w:r>
        <w:rPr>
          <w:rFonts w:cstheme="minorBidi"/>
          <w:szCs w:val="24"/>
        </w:rPr>
        <w:t>прямоугольника</w:t>
      </w:r>
      <w:proofErr w:type="spellEnd"/>
    </w:p>
    <w:p w14:paraId="03F213E2" w14:textId="77777777" w:rsidR="00F4417E" w:rsidRDefault="00F4417E">
      <w:pPr>
        <w:pStyle w:val="3f3f3f3f3f3f3f3f3f3f3f3f3f3f3f3f3f3f3f3f3f"/>
        <w:rPr>
          <w:rFonts w:cstheme="minorBidi"/>
          <w:szCs w:val="24"/>
        </w:rPr>
      </w:pPr>
      <w:r>
        <w:rPr>
          <w:rFonts w:cstheme="minorBidi"/>
          <w:szCs w:val="24"/>
        </w:rPr>
        <w:t>class Rectangle extends Figure</w:t>
      </w:r>
    </w:p>
    <w:p w14:paraId="78F1653E" w14:textId="77777777" w:rsidR="00F4417E" w:rsidRDefault="00F4417E">
      <w:pPr>
        <w:pStyle w:val="3f3f3f3f3f3f3f3f3f3f3f3f3f3f3f3f3f3f3f3f3f"/>
        <w:rPr>
          <w:rFonts w:cstheme="minorBidi"/>
          <w:szCs w:val="24"/>
        </w:rPr>
      </w:pPr>
      <w:r>
        <w:rPr>
          <w:rFonts w:cstheme="minorBidi"/>
          <w:szCs w:val="24"/>
        </w:rPr>
        <w:t>{</w:t>
      </w:r>
    </w:p>
    <w:p w14:paraId="5FC5F8CD" w14:textId="77777777" w:rsidR="00F4417E" w:rsidRDefault="00F4417E">
      <w:pPr>
        <w:pStyle w:val="3f3f3f3f3f3f3f3f3f3f3f3f3f3f3f3f3f3f3f3f3f"/>
        <w:rPr>
          <w:rFonts w:cstheme="minorBidi"/>
          <w:szCs w:val="24"/>
        </w:rPr>
      </w:pPr>
      <w:r>
        <w:rPr>
          <w:rFonts w:cstheme="minorBidi"/>
          <w:szCs w:val="24"/>
        </w:rPr>
        <w:t xml:space="preserve">    private float width;</w:t>
      </w:r>
    </w:p>
    <w:p w14:paraId="48E6C549" w14:textId="77777777" w:rsidR="00F4417E" w:rsidRPr="007929BD" w:rsidRDefault="00F4417E">
      <w:pPr>
        <w:pStyle w:val="3f3f3f3f3f3f3f3f3f3f3f3f3f3f3f3f3f3f3f3f3f"/>
        <w:rPr>
          <w:rFonts w:cstheme="minorBidi"/>
          <w:szCs w:val="24"/>
        </w:rPr>
      </w:pPr>
      <w:r>
        <w:rPr>
          <w:rFonts w:cstheme="minorBidi"/>
          <w:szCs w:val="24"/>
        </w:rPr>
        <w:t xml:space="preserve">    private</w:t>
      </w:r>
      <w:r w:rsidRPr="007929BD">
        <w:rPr>
          <w:rFonts w:cstheme="minorBidi"/>
          <w:szCs w:val="24"/>
        </w:rPr>
        <w:t xml:space="preserve"> </w:t>
      </w:r>
      <w:r>
        <w:rPr>
          <w:rFonts w:cstheme="minorBidi"/>
          <w:szCs w:val="24"/>
        </w:rPr>
        <w:t>float</w:t>
      </w:r>
      <w:r w:rsidRPr="007929BD">
        <w:rPr>
          <w:rFonts w:cstheme="minorBidi"/>
          <w:szCs w:val="24"/>
        </w:rPr>
        <w:t xml:space="preserve"> </w:t>
      </w:r>
      <w:r>
        <w:rPr>
          <w:rFonts w:cstheme="minorBidi"/>
          <w:szCs w:val="24"/>
        </w:rPr>
        <w:t>height</w:t>
      </w:r>
      <w:r w:rsidRPr="007929BD">
        <w:rPr>
          <w:rFonts w:cstheme="minorBidi"/>
          <w:szCs w:val="24"/>
        </w:rPr>
        <w:t>;</w:t>
      </w:r>
    </w:p>
    <w:p w14:paraId="582B622D" w14:textId="77777777" w:rsidR="00F4417E" w:rsidRPr="007929BD" w:rsidRDefault="00F4417E">
      <w:pPr>
        <w:pStyle w:val="3f3f3f3f3f3f3f3f3f3f3f3f3f3f3f3f3f3f3f3f3f"/>
        <w:rPr>
          <w:rFonts w:cstheme="minorBidi"/>
          <w:szCs w:val="24"/>
        </w:rPr>
      </w:pPr>
      <w:r w:rsidRPr="007929BD">
        <w:rPr>
          <w:rFonts w:cstheme="minorBidi"/>
          <w:szCs w:val="24"/>
        </w:rPr>
        <w:t xml:space="preserve"> </w:t>
      </w:r>
    </w:p>
    <w:p w14:paraId="13623E54" w14:textId="77777777" w:rsidR="00F4417E" w:rsidRPr="007929BD" w:rsidRDefault="00F4417E">
      <w:pPr>
        <w:pStyle w:val="3f3f3f3f3f3f3f3f3f3f3f3f3f3f3f3f3f3f3f3f3f"/>
        <w:rPr>
          <w:rFonts w:cstheme="minorBidi"/>
          <w:szCs w:val="24"/>
        </w:rPr>
      </w:pPr>
      <w:r w:rsidRPr="007929BD">
        <w:rPr>
          <w:rFonts w:cstheme="minorBidi"/>
          <w:szCs w:val="24"/>
        </w:rPr>
        <w:t xml:space="preserve">    // </w:t>
      </w:r>
      <w:r w:rsidRPr="007929BD">
        <w:rPr>
          <w:rFonts w:cstheme="minorBidi"/>
          <w:szCs w:val="24"/>
        </w:rPr>
        <w:t>конструктор</w:t>
      </w:r>
      <w:r w:rsidRPr="007929BD">
        <w:rPr>
          <w:rFonts w:cstheme="minorBidi"/>
          <w:szCs w:val="24"/>
        </w:rPr>
        <w:t xml:space="preserve"> </w:t>
      </w:r>
      <w:r w:rsidRPr="007929BD">
        <w:rPr>
          <w:rFonts w:cstheme="minorBidi"/>
          <w:szCs w:val="24"/>
        </w:rPr>
        <w:t>с</w:t>
      </w:r>
      <w:r w:rsidRPr="007929BD">
        <w:rPr>
          <w:rFonts w:cstheme="minorBidi"/>
          <w:szCs w:val="24"/>
        </w:rPr>
        <w:t xml:space="preserve"> </w:t>
      </w:r>
      <w:r w:rsidRPr="007929BD">
        <w:rPr>
          <w:rFonts w:cstheme="minorBidi"/>
          <w:szCs w:val="24"/>
        </w:rPr>
        <w:t>обращением</w:t>
      </w:r>
      <w:r w:rsidRPr="007929BD">
        <w:rPr>
          <w:rFonts w:cstheme="minorBidi"/>
          <w:szCs w:val="24"/>
        </w:rPr>
        <w:t xml:space="preserve"> </w:t>
      </w:r>
      <w:r w:rsidRPr="007929BD">
        <w:rPr>
          <w:rFonts w:cstheme="minorBidi"/>
          <w:szCs w:val="24"/>
        </w:rPr>
        <w:t>к</w:t>
      </w:r>
      <w:r w:rsidRPr="007929BD">
        <w:rPr>
          <w:rFonts w:cstheme="minorBidi"/>
          <w:szCs w:val="24"/>
        </w:rPr>
        <w:t xml:space="preserve"> </w:t>
      </w:r>
      <w:r w:rsidRPr="007929BD">
        <w:rPr>
          <w:rFonts w:cstheme="minorBidi"/>
          <w:szCs w:val="24"/>
        </w:rPr>
        <w:t>конструктору</w:t>
      </w:r>
      <w:r w:rsidRPr="007929BD">
        <w:rPr>
          <w:rFonts w:cstheme="minorBidi"/>
          <w:szCs w:val="24"/>
        </w:rPr>
        <w:t xml:space="preserve"> </w:t>
      </w:r>
      <w:r w:rsidRPr="007929BD">
        <w:rPr>
          <w:rFonts w:cstheme="minorBidi"/>
          <w:szCs w:val="24"/>
        </w:rPr>
        <w:t>класса</w:t>
      </w:r>
      <w:r w:rsidRPr="007929BD">
        <w:rPr>
          <w:rFonts w:cstheme="minorBidi"/>
          <w:szCs w:val="24"/>
        </w:rPr>
        <w:t xml:space="preserve"> </w:t>
      </w:r>
      <w:r>
        <w:rPr>
          <w:rFonts w:cstheme="minorBidi"/>
          <w:szCs w:val="24"/>
        </w:rPr>
        <w:t>Figure</w:t>
      </w:r>
    </w:p>
    <w:p w14:paraId="3AFDD829" w14:textId="77777777" w:rsidR="00F4417E" w:rsidRDefault="00F4417E">
      <w:pPr>
        <w:pStyle w:val="3f3f3f3f3f3f3f3f3f3f3f3f3f3f3f3f3f3f3f3f3f"/>
        <w:rPr>
          <w:rFonts w:cstheme="minorBidi"/>
          <w:szCs w:val="24"/>
        </w:rPr>
      </w:pPr>
      <w:r w:rsidRPr="007929BD">
        <w:rPr>
          <w:rFonts w:cstheme="minorBidi"/>
          <w:szCs w:val="24"/>
        </w:rPr>
        <w:t xml:space="preserve">    </w:t>
      </w:r>
      <w:r>
        <w:rPr>
          <w:rFonts w:cstheme="minorBidi"/>
          <w:szCs w:val="24"/>
        </w:rPr>
        <w:t>Rectangle(float x, float y, float width, float height){</w:t>
      </w:r>
    </w:p>
    <w:p w14:paraId="375A66DA" w14:textId="77777777" w:rsidR="00F4417E" w:rsidRDefault="00F4417E">
      <w:pPr>
        <w:pStyle w:val="3f3f3f3f3f3f3f3f3f3f3f3f3f3f3f3f3f3f3f3f3f"/>
        <w:rPr>
          <w:rFonts w:cstheme="minorBidi"/>
          <w:szCs w:val="24"/>
        </w:rPr>
      </w:pPr>
      <w:r>
        <w:rPr>
          <w:rFonts w:cstheme="minorBidi"/>
          <w:szCs w:val="24"/>
        </w:rPr>
        <w:t xml:space="preserve">        </w:t>
      </w:r>
    </w:p>
    <w:p w14:paraId="22287763" w14:textId="77777777" w:rsidR="00F4417E" w:rsidRDefault="00F4417E">
      <w:pPr>
        <w:pStyle w:val="3f3f3f3f3f3f3f3f3f3f3f3f3f3f3f3f3f3f3f3f3f"/>
        <w:rPr>
          <w:rFonts w:cstheme="minorBidi"/>
          <w:szCs w:val="24"/>
        </w:rPr>
      </w:pPr>
      <w:r>
        <w:rPr>
          <w:rFonts w:cstheme="minorBidi"/>
          <w:szCs w:val="24"/>
        </w:rPr>
        <w:t xml:space="preserve">        super(</w:t>
      </w:r>
      <w:proofErr w:type="spellStart"/>
      <w:r>
        <w:rPr>
          <w:rFonts w:cstheme="minorBidi"/>
          <w:szCs w:val="24"/>
        </w:rPr>
        <w:t>x,y</w:t>
      </w:r>
      <w:proofErr w:type="spellEnd"/>
      <w:r>
        <w:rPr>
          <w:rFonts w:cstheme="minorBidi"/>
          <w:szCs w:val="24"/>
        </w:rPr>
        <w:t>);</w:t>
      </w:r>
    </w:p>
    <w:p w14:paraId="0578E1AB"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this.width</w:t>
      </w:r>
      <w:proofErr w:type="spellEnd"/>
      <w:r>
        <w:rPr>
          <w:rFonts w:cstheme="minorBidi"/>
          <w:szCs w:val="24"/>
        </w:rPr>
        <w:t xml:space="preserve"> = width;</w:t>
      </w:r>
    </w:p>
    <w:p w14:paraId="0976024A" w14:textId="77777777" w:rsidR="00F4417E" w:rsidRDefault="00F4417E">
      <w:pPr>
        <w:pStyle w:val="3f3f3f3f3f3f3f3f3f3f3f3f3f3f3f3f3f3f3f3f3f"/>
        <w:rPr>
          <w:rFonts w:cstheme="minorBidi"/>
          <w:szCs w:val="24"/>
        </w:rPr>
      </w:pPr>
      <w:r>
        <w:rPr>
          <w:rFonts w:cstheme="minorBidi"/>
          <w:szCs w:val="24"/>
        </w:rPr>
        <w:t xml:space="preserve">        </w:t>
      </w:r>
      <w:proofErr w:type="spellStart"/>
      <w:r>
        <w:rPr>
          <w:rFonts w:cstheme="minorBidi"/>
          <w:szCs w:val="24"/>
        </w:rPr>
        <w:t>this.height</w:t>
      </w:r>
      <w:proofErr w:type="spellEnd"/>
      <w:r>
        <w:rPr>
          <w:rFonts w:cstheme="minorBidi"/>
          <w:szCs w:val="24"/>
        </w:rPr>
        <w:t xml:space="preserve"> = height;</w:t>
      </w:r>
    </w:p>
    <w:p w14:paraId="0F4287F5" w14:textId="77777777" w:rsidR="00F4417E" w:rsidRDefault="00F4417E">
      <w:pPr>
        <w:pStyle w:val="3f3f3f3f3f3f3f3f3f3f3f3f3f3f3f3f3f3f3f3f3f"/>
        <w:rPr>
          <w:rFonts w:cstheme="minorBidi"/>
          <w:szCs w:val="24"/>
        </w:rPr>
      </w:pPr>
      <w:r>
        <w:rPr>
          <w:rFonts w:cstheme="minorBidi"/>
          <w:szCs w:val="24"/>
        </w:rPr>
        <w:t xml:space="preserve">    }</w:t>
      </w:r>
    </w:p>
    <w:p w14:paraId="066688E4" w14:textId="77777777" w:rsidR="00F4417E" w:rsidRDefault="00F4417E">
      <w:pPr>
        <w:pStyle w:val="3f3f3f3f3f3f3f3f3f3f3f3f3f3f3f3f3f3f3f3f3f"/>
        <w:rPr>
          <w:rFonts w:cstheme="minorBidi"/>
          <w:szCs w:val="24"/>
        </w:rPr>
      </w:pPr>
      <w:r>
        <w:rPr>
          <w:rFonts w:cstheme="minorBidi"/>
          <w:szCs w:val="24"/>
        </w:rPr>
        <w:t xml:space="preserve">        </w:t>
      </w:r>
    </w:p>
    <w:p w14:paraId="269E3FDD" w14:textId="77777777" w:rsidR="00F4417E" w:rsidRDefault="00F4417E">
      <w:pPr>
        <w:pStyle w:val="3f3f3f3f3f3f3f3f3f3f3f3f3f3f3f3f3f3f3f3f3f"/>
        <w:rPr>
          <w:rFonts w:cstheme="minorBidi"/>
          <w:szCs w:val="24"/>
        </w:rPr>
      </w:pPr>
      <w:r>
        <w:rPr>
          <w:rFonts w:cstheme="minorBidi"/>
          <w:szCs w:val="24"/>
        </w:rPr>
        <w:t xml:space="preserve">    public float </w:t>
      </w:r>
      <w:proofErr w:type="spellStart"/>
      <w:r>
        <w:rPr>
          <w:rFonts w:cstheme="minorBidi"/>
          <w:szCs w:val="24"/>
        </w:rPr>
        <w:t>getPerimeter</w:t>
      </w:r>
      <w:proofErr w:type="spellEnd"/>
      <w:r>
        <w:rPr>
          <w:rFonts w:cstheme="minorBidi"/>
          <w:szCs w:val="24"/>
        </w:rPr>
        <w:t>(){</w:t>
      </w:r>
    </w:p>
    <w:p w14:paraId="2004BB22" w14:textId="77777777" w:rsidR="00F4417E" w:rsidRDefault="00F4417E">
      <w:pPr>
        <w:pStyle w:val="3f3f3f3f3f3f3f3f3f3f3f3f3f3f3f3f3f3f3f3f3f"/>
        <w:rPr>
          <w:rFonts w:cstheme="minorBidi"/>
          <w:szCs w:val="24"/>
        </w:rPr>
      </w:pPr>
      <w:r>
        <w:rPr>
          <w:rFonts w:cstheme="minorBidi"/>
          <w:szCs w:val="24"/>
        </w:rPr>
        <w:t xml:space="preserve">        </w:t>
      </w:r>
    </w:p>
    <w:p w14:paraId="708BC384" w14:textId="77777777" w:rsidR="00F4417E" w:rsidRDefault="00F4417E">
      <w:pPr>
        <w:pStyle w:val="3f3f3f3f3f3f3f3f3f3f3f3f3f3f3f3f3f3f3f3f3f"/>
        <w:rPr>
          <w:rFonts w:cstheme="minorBidi"/>
          <w:szCs w:val="24"/>
        </w:rPr>
      </w:pPr>
      <w:r>
        <w:rPr>
          <w:rFonts w:cstheme="minorBidi"/>
          <w:szCs w:val="24"/>
        </w:rPr>
        <w:t xml:space="preserve">        return width * 2 + height * 2;</w:t>
      </w:r>
    </w:p>
    <w:p w14:paraId="3CD899B0" w14:textId="77777777" w:rsidR="00F4417E" w:rsidRDefault="00F4417E">
      <w:pPr>
        <w:pStyle w:val="3f3f3f3f3f3f3f3f3f3f3f3f3f3f3f3f3f3f3f3f3f"/>
        <w:rPr>
          <w:rFonts w:cstheme="minorBidi"/>
          <w:szCs w:val="24"/>
        </w:rPr>
      </w:pPr>
      <w:r>
        <w:rPr>
          <w:rFonts w:cstheme="minorBidi"/>
          <w:szCs w:val="24"/>
        </w:rPr>
        <w:t xml:space="preserve">    }</w:t>
      </w:r>
    </w:p>
    <w:p w14:paraId="5C8CBCCB" w14:textId="77777777" w:rsidR="00F4417E" w:rsidRDefault="00F4417E">
      <w:pPr>
        <w:pStyle w:val="3f3f3f3f3f3f3f3f3f3f3f3f3f3f3f3f3f3f3f3f3f"/>
        <w:rPr>
          <w:rFonts w:cstheme="minorBidi"/>
          <w:szCs w:val="24"/>
        </w:rPr>
      </w:pPr>
      <w:r>
        <w:rPr>
          <w:rFonts w:cstheme="minorBidi"/>
          <w:szCs w:val="24"/>
        </w:rPr>
        <w:t xml:space="preserve">        </w:t>
      </w:r>
    </w:p>
    <w:p w14:paraId="1E339901" w14:textId="77777777" w:rsidR="00F4417E" w:rsidRDefault="00F4417E">
      <w:pPr>
        <w:pStyle w:val="3f3f3f3f3f3f3f3f3f3f3f3f3f3f3f3f3f3f3f3f3f"/>
        <w:rPr>
          <w:rFonts w:cstheme="minorBidi"/>
          <w:szCs w:val="24"/>
        </w:rPr>
      </w:pPr>
      <w:r>
        <w:rPr>
          <w:rFonts w:cstheme="minorBidi"/>
          <w:szCs w:val="24"/>
        </w:rPr>
        <w:t xml:space="preserve">    public float </w:t>
      </w:r>
      <w:proofErr w:type="spellStart"/>
      <w:r>
        <w:rPr>
          <w:rFonts w:cstheme="minorBidi"/>
          <w:szCs w:val="24"/>
        </w:rPr>
        <w:t>getArea</w:t>
      </w:r>
      <w:proofErr w:type="spellEnd"/>
      <w:r>
        <w:rPr>
          <w:rFonts w:cstheme="minorBidi"/>
          <w:szCs w:val="24"/>
        </w:rPr>
        <w:t>(){</w:t>
      </w:r>
    </w:p>
    <w:p w14:paraId="3C818C5C" w14:textId="77777777" w:rsidR="00F4417E" w:rsidRDefault="00F4417E">
      <w:pPr>
        <w:pStyle w:val="3f3f3f3f3f3f3f3f3f3f3f3f3f3f3f3f3f3f3f3f3f"/>
        <w:rPr>
          <w:rFonts w:cstheme="minorBidi"/>
          <w:szCs w:val="24"/>
        </w:rPr>
      </w:pPr>
      <w:r>
        <w:rPr>
          <w:rFonts w:cstheme="minorBidi"/>
          <w:szCs w:val="24"/>
        </w:rPr>
        <w:t xml:space="preserve">        </w:t>
      </w:r>
    </w:p>
    <w:p w14:paraId="50F28CD2" w14:textId="77777777" w:rsidR="00F4417E" w:rsidRDefault="00F4417E">
      <w:pPr>
        <w:pStyle w:val="3f3f3f3f3f3f3f3f3f3f3f3f3f3f3f3f3f3f3f3f3f"/>
        <w:rPr>
          <w:rFonts w:cstheme="minorBidi"/>
          <w:szCs w:val="24"/>
        </w:rPr>
      </w:pPr>
      <w:r>
        <w:rPr>
          <w:rFonts w:cstheme="minorBidi"/>
          <w:szCs w:val="24"/>
        </w:rPr>
        <w:t xml:space="preserve">        return width * height;</w:t>
      </w:r>
    </w:p>
    <w:p w14:paraId="0411479C" w14:textId="77777777" w:rsidR="00F4417E" w:rsidRDefault="00F4417E">
      <w:pPr>
        <w:pStyle w:val="3f3f3f3f3f3f3f3f3f3f3f3f3f3f3f3f3f3f3f3f3f"/>
        <w:rPr>
          <w:rFonts w:cstheme="minorBidi"/>
          <w:szCs w:val="24"/>
        </w:rPr>
      </w:pPr>
      <w:r>
        <w:rPr>
          <w:rFonts w:cstheme="minorBidi"/>
          <w:szCs w:val="24"/>
        </w:rPr>
        <w:t xml:space="preserve">    }</w:t>
      </w:r>
    </w:p>
    <w:p w14:paraId="25F4CDB1" w14:textId="77777777" w:rsidR="00F4417E" w:rsidRDefault="00F4417E">
      <w:pPr>
        <w:pStyle w:val="3f3f3f3f3f3f3f3f3f3f3f3f3f3f3f3f3f3f3f3f3f"/>
        <w:spacing w:after="283"/>
        <w:rPr>
          <w:rFonts w:cstheme="minorBidi"/>
          <w:szCs w:val="24"/>
        </w:rPr>
      </w:pPr>
      <w:r>
        <w:rPr>
          <w:rFonts w:cstheme="minorBidi"/>
          <w:szCs w:val="24"/>
        </w:rPr>
        <w:t>}</w:t>
      </w:r>
    </w:p>
    <w:p w14:paraId="3B83C49C" w14:textId="77777777" w:rsidR="00F4417E" w:rsidRDefault="00F4417E">
      <w:pPr>
        <w:rPr>
          <w:rFonts w:cstheme="minorBidi"/>
        </w:rPr>
      </w:pPr>
    </w:p>
    <w:p w14:paraId="491A6F2F" w14:textId="4090BF3F" w:rsidR="00F4417E" w:rsidRDefault="00037230">
      <w:pPr>
        <w:rPr>
          <w:rFonts w:cstheme="minorBidi"/>
          <w:lang w:val="uk-UA"/>
        </w:rPr>
      </w:pPr>
      <w:r>
        <w:rPr>
          <w:rFonts w:cstheme="minorBidi"/>
          <w:lang w:val="uk-UA"/>
        </w:rPr>
        <w:t>Перерахування</w:t>
      </w:r>
    </w:p>
    <w:p w14:paraId="0C05A0B1" w14:textId="4EF260BF" w:rsidR="00037230" w:rsidRDefault="00037230">
      <w:pPr>
        <w:rPr>
          <w:rFonts w:cstheme="minorBidi"/>
          <w:lang w:val="uk-UA"/>
        </w:rPr>
      </w:pPr>
    </w:p>
    <w:p w14:paraId="2C726CF4" w14:textId="77777777" w:rsidR="00037230" w:rsidRDefault="00037230" w:rsidP="00037230">
      <w:pPr>
        <w:pStyle w:val="Textbody"/>
      </w:pPr>
      <w:r w:rsidRPr="005F23A2">
        <w:rPr>
          <w:lang w:val="ru-RU"/>
        </w:rPr>
        <w:t xml:space="preserve">роме отдельных примитивных типов данных и классов в </w:t>
      </w:r>
      <w:r>
        <w:t>Java</w:t>
      </w:r>
      <w:r w:rsidRPr="005F23A2">
        <w:rPr>
          <w:lang w:val="ru-RU"/>
        </w:rPr>
        <w:t xml:space="preserve"> есть такой тип как </w:t>
      </w:r>
      <w:proofErr w:type="spellStart"/>
      <w:r>
        <w:t>enum</w:t>
      </w:r>
      <w:proofErr w:type="spellEnd"/>
      <w:r w:rsidRPr="005F23A2">
        <w:rPr>
          <w:lang w:val="ru-RU"/>
        </w:rPr>
        <w:t xml:space="preserve"> или перечисление. Перечисления представляют набор логически связанных констант. Объявление перечисления происходит с помощью оператора </w:t>
      </w:r>
      <w:proofErr w:type="spellStart"/>
      <w:r>
        <w:t>enum</w:t>
      </w:r>
      <w:proofErr w:type="spellEnd"/>
      <w:r w:rsidRPr="005F23A2">
        <w:rPr>
          <w:lang w:val="ru-RU"/>
        </w:rPr>
        <w:t xml:space="preserve">, после которого идет название перечисления. </w:t>
      </w:r>
      <w:proofErr w:type="spellStart"/>
      <w:r>
        <w:t>Затем</w:t>
      </w:r>
      <w:proofErr w:type="spellEnd"/>
      <w:r>
        <w:t xml:space="preserve"> </w:t>
      </w:r>
      <w:proofErr w:type="spellStart"/>
      <w:r>
        <w:t>идет</w:t>
      </w:r>
      <w:proofErr w:type="spellEnd"/>
      <w:r>
        <w:t xml:space="preserve"> </w:t>
      </w:r>
      <w:proofErr w:type="spellStart"/>
      <w:r>
        <w:t>список</w:t>
      </w:r>
      <w:proofErr w:type="spellEnd"/>
      <w:r>
        <w:t xml:space="preserve"> </w:t>
      </w:r>
      <w:proofErr w:type="spellStart"/>
      <w:r>
        <w:t>элементов</w:t>
      </w:r>
      <w:proofErr w:type="spellEnd"/>
      <w:r>
        <w:t xml:space="preserve"> </w:t>
      </w:r>
      <w:proofErr w:type="spellStart"/>
      <w:r>
        <w:t>перечисления</w:t>
      </w:r>
      <w:proofErr w:type="spellEnd"/>
      <w:r>
        <w:t xml:space="preserve"> </w:t>
      </w:r>
      <w:proofErr w:type="spellStart"/>
      <w:r>
        <w:t>через</w:t>
      </w:r>
      <w:proofErr w:type="spellEnd"/>
      <w:r>
        <w:t xml:space="preserve"> </w:t>
      </w:r>
      <w:proofErr w:type="spellStart"/>
      <w:r>
        <w:t>запятую</w:t>
      </w:r>
      <w:proofErr w:type="spellEnd"/>
      <w:r>
        <w:t>:</w:t>
      </w:r>
    </w:p>
    <w:p w14:paraId="3CCA9758" w14:textId="77777777" w:rsidR="00037230" w:rsidRDefault="00037230" w:rsidP="00037230">
      <w:pPr>
        <w:rPr>
          <w:rFonts w:cs="Mangal"/>
          <w:szCs w:val="21"/>
        </w:rPr>
        <w:sectPr w:rsidR="00037230" w:rsidSect="00037230">
          <w:type w:val="continuous"/>
          <w:pgSz w:w="11906" w:h="16838"/>
          <w:pgMar w:top="1134" w:right="1134" w:bottom="1134" w:left="1134" w:header="720" w:footer="720" w:gutter="0"/>
          <w:cols w:space="720"/>
        </w:sectPr>
      </w:pPr>
    </w:p>
    <w:tbl>
      <w:tblPr>
        <w:tblW w:w="2332" w:type="dxa"/>
        <w:tblLayout w:type="fixed"/>
        <w:tblCellMar>
          <w:left w:w="10" w:type="dxa"/>
          <w:right w:w="10" w:type="dxa"/>
        </w:tblCellMar>
        <w:tblLook w:val="0000" w:firstRow="0" w:lastRow="0" w:firstColumn="0" w:lastColumn="0" w:noHBand="0" w:noVBand="0"/>
      </w:tblPr>
      <w:tblGrid>
        <w:gridCol w:w="260"/>
        <w:gridCol w:w="2072"/>
      </w:tblGrid>
      <w:tr w:rsidR="00037230" w14:paraId="63C3764C" w14:textId="77777777" w:rsidTr="00714E05">
        <w:tblPrEx>
          <w:tblCellMar>
            <w:top w:w="0" w:type="dxa"/>
            <w:bottom w:w="0" w:type="dxa"/>
          </w:tblCellMar>
        </w:tblPrEx>
        <w:tc>
          <w:tcPr>
            <w:tcW w:w="260" w:type="dxa"/>
            <w:vAlign w:val="center"/>
          </w:tcPr>
          <w:p w14:paraId="431CE87B" w14:textId="52A26E1E" w:rsidR="00037230" w:rsidRDefault="00037230" w:rsidP="00714E05">
            <w:pPr>
              <w:pStyle w:val="TableContents"/>
            </w:pPr>
          </w:p>
          <w:p w14:paraId="470F8489" w14:textId="3C675BC7" w:rsidR="00037230" w:rsidRDefault="00037230" w:rsidP="00714E05">
            <w:pPr>
              <w:pStyle w:val="TableContents"/>
            </w:pPr>
          </w:p>
          <w:p w14:paraId="395C4B0B" w14:textId="6438A3D4" w:rsidR="00037230" w:rsidRDefault="00037230" w:rsidP="00714E05">
            <w:pPr>
              <w:pStyle w:val="TableContents"/>
            </w:pPr>
          </w:p>
          <w:p w14:paraId="24B7C595" w14:textId="6BF1E13E" w:rsidR="00037230" w:rsidRDefault="00037230" w:rsidP="00714E05">
            <w:pPr>
              <w:pStyle w:val="TableContents"/>
            </w:pPr>
          </w:p>
          <w:p w14:paraId="39239DC7" w14:textId="395AF093" w:rsidR="00037230" w:rsidRDefault="00037230" w:rsidP="00714E05">
            <w:pPr>
              <w:pStyle w:val="TableContents"/>
            </w:pPr>
          </w:p>
          <w:p w14:paraId="26689B0F" w14:textId="70CC045A" w:rsidR="00037230" w:rsidRDefault="00037230" w:rsidP="00714E05">
            <w:pPr>
              <w:pStyle w:val="TableContents"/>
            </w:pPr>
          </w:p>
          <w:p w14:paraId="16115808" w14:textId="5DCFDF70" w:rsidR="00037230" w:rsidRDefault="00037230" w:rsidP="00714E05">
            <w:pPr>
              <w:pStyle w:val="TableContents"/>
            </w:pPr>
          </w:p>
          <w:p w14:paraId="326AEC9F" w14:textId="0ABBB783" w:rsidR="00037230" w:rsidRDefault="00037230" w:rsidP="00714E05">
            <w:pPr>
              <w:pStyle w:val="TableContents"/>
            </w:pPr>
          </w:p>
          <w:p w14:paraId="4B044EB3" w14:textId="5E7BDEAD" w:rsidR="00037230" w:rsidRDefault="00037230" w:rsidP="00714E05">
            <w:pPr>
              <w:pStyle w:val="TableContents"/>
            </w:pPr>
          </w:p>
          <w:p w14:paraId="7F4C190B" w14:textId="7EF91FE6" w:rsidR="00037230" w:rsidRDefault="00037230" w:rsidP="00714E05">
            <w:pPr>
              <w:pStyle w:val="TableContents"/>
            </w:pPr>
          </w:p>
        </w:tc>
        <w:tc>
          <w:tcPr>
            <w:tcW w:w="2072" w:type="dxa"/>
            <w:vAlign w:val="center"/>
          </w:tcPr>
          <w:p w14:paraId="2569AA0B" w14:textId="77777777" w:rsidR="00037230" w:rsidRDefault="00037230" w:rsidP="00714E05">
            <w:pPr>
              <w:pStyle w:val="TableContents"/>
            </w:pPr>
            <w:proofErr w:type="spellStart"/>
            <w:r>
              <w:rPr>
                <w:rStyle w:val="SourceText"/>
                <w:rFonts w:eastAsia="Noto Sans CJK SC Regular"/>
              </w:rPr>
              <w:lastRenderedPageBreak/>
              <w:t>enum</w:t>
            </w:r>
            <w:proofErr w:type="spellEnd"/>
            <w:r>
              <w:t xml:space="preserve"> </w:t>
            </w:r>
            <w:r>
              <w:rPr>
                <w:rStyle w:val="SourceText"/>
                <w:rFonts w:eastAsia="Noto Sans CJK SC Regular"/>
              </w:rPr>
              <w:t>Day{</w:t>
            </w:r>
          </w:p>
          <w:p w14:paraId="61AD22F7" w14:textId="77777777" w:rsidR="00037230" w:rsidRDefault="00037230" w:rsidP="00714E05">
            <w:pPr>
              <w:pStyle w:val="TableContents"/>
            </w:pPr>
            <w:r>
              <w:t> </w:t>
            </w:r>
          </w:p>
          <w:p w14:paraId="4A2335B2" w14:textId="77777777" w:rsidR="00037230" w:rsidRDefault="00037230" w:rsidP="00714E05">
            <w:pPr>
              <w:pStyle w:val="TableContents"/>
            </w:pPr>
            <w:r>
              <w:rPr>
                <w:rStyle w:val="SourceText"/>
                <w:rFonts w:eastAsia="Noto Sans CJK SC Regular"/>
              </w:rPr>
              <w:t>    MONDAY,</w:t>
            </w:r>
          </w:p>
          <w:p w14:paraId="43CFD0F2" w14:textId="77777777" w:rsidR="00037230" w:rsidRDefault="00037230" w:rsidP="00714E05">
            <w:pPr>
              <w:pStyle w:val="TableContents"/>
            </w:pPr>
            <w:r>
              <w:rPr>
                <w:rStyle w:val="SourceText"/>
                <w:rFonts w:eastAsia="Noto Sans CJK SC Regular"/>
              </w:rPr>
              <w:t>    TUESDAY,</w:t>
            </w:r>
          </w:p>
          <w:p w14:paraId="168FA13E" w14:textId="77777777" w:rsidR="00037230" w:rsidRDefault="00037230" w:rsidP="00714E05">
            <w:pPr>
              <w:pStyle w:val="TableContents"/>
            </w:pPr>
            <w:r>
              <w:rPr>
                <w:rStyle w:val="SourceText"/>
                <w:rFonts w:eastAsia="Noto Sans CJK SC Regular"/>
              </w:rPr>
              <w:t>    WEDNESDAY,</w:t>
            </w:r>
          </w:p>
          <w:p w14:paraId="1F298C63" w14:textId="77777777" w:rsidR="00037230" w:rsidRDefault="00037230" w:rsidP="00714E05">
            <w:pPr>
              <w:pStyle w:val="TableContents"/>
            </w:pPr>
            <w:r>
              <w:rPr>
                <w:rStyle w:val="SourceText"/>
                <w:rFonts w:eastAsia="Noto Sans CJK SC Regular"/>
              </w:rPr>
              <w:t>    THURSDAY,</w:t>
            </w:r>
          </w:p>
          <w:p w14:paraId="17FB62AC" w14:textId="77777777" w:rsidR="00037230" w:rsidRDefault="00037230" w:rsidP="00714E05">
            <w:pPr>
              <w:pStyle w:val="TableContents"/>
            </w:pPr>
            <w:r>
              <w:rPr>
                <w:rStyle w:val="SourceText"/>
                <w:rFonts w:eastAsia="Noto Sans CJK SC Regular"/>
              </w:rPr>
              <w:lastRenderedPageBreak/>
              <w:t>    FRIDAY,</w:t>
            </w:r>
          </w:p>
          <w:p w14:paraId="22051683" w14:textId="77777777" w:rsidR="00037230" w:rsidRDefault="00037230" w:rsidP="00714E05">
            <w:pPr>
              <w:pStyle w:val="TableContents"/>
            </w:pPr>
            <w:r>
              <w:rPr>
                <w:rStyle w:val="SourceText"/>
                <w:rFonts w:eastAsia="Noto Sans CJK SC Regular"/>
              </w:rPr>
              <w:t>    SATURDAY,</w:t>
            </w:r>
          </w:p>
          <w:p w14:paraId="383D51A5" w14:textId="77777777" w:rsidR="00037230" w:rsidRDefault="00037230" w:rsidP="00714E05">
            <w:pPr>
              <w:pStyle w:val="TableContents"/>
            </w:pPr>
            <w:r>
              <w:rPr>
                <w:rStyle w:val="SourceText"/>
                <w:rFonts w:eastAsia="Noto Sans CJK SC Regular"/>
              </w:rPr>
              <w:t>    SUNDAY</w:t>
            </w:r>
          </w:p>
          <w:p w14:paraId="2371E74F" w14:textId="77777777" w:rsidR="00037230" w:rsidRDefault="00037230" w:rsidP="00714E05">
            <w:pPr>
              <w:pStyle w:val="TableContents"/>
            </w:pPr>
            <w:r>
              <w:rPr>
                <w:rStyle w:val="SourceText"/>
                <w:rFonts w:eastAsia="Noto Sans CJK SC Regular"/>
              </w:rPr>
              <w:t>}</w:t>
            </w:r>
          </w:p>
        </w:tc>
      </w:tr>
    </w:tbl>
    <w:p w14:paraId="5C9E2F14" w14:textId="77777777" w:rsidR="00037230" w:rsidRDefault="00037230" w:rsidP="00037230">
      <w:pPr>
        <w:rPr>
          <w:rFonts w:cs="Mangal"/>
          <w:szCs w:val="21"/>
        </w:rPr>
        <w:sectPr w:rsidR="00037230">
          <w:type w:val="continuous"/>
          <w:pgSz w:w="11906" w:h="16838"/>
          <w:pgMar w:top="1134" w:right="1134" w:bottom="1134" w:left="1134" w:header="720" w:footer="720" w:gutter="0"/>
          <w:cols w:space="0"/>
        </w:sectPr>
      </w:pPr>
    </w:p>
    <w:p w14:paraId="3B80FA91" w14:textId="77777777" w:rsidR="00037230" w:rsidRPr="005F23A2" w:rsidRDefault="00037230" w:rsidP="00037230">
      <w:pPr>
        <w:pStyle w:val="Textbody"/>
        <w:rPr>
          <w:lang w:val="ru-RU"/>
        </w:rPr>
      </w:pPr>
      <w:r w:rsidRPr="005F23A2">
        <w:rPr>
          <w:lang w:val="ru-RU"/>
        </w:rPr>
        <w:t>Перечисление фактически представляет новый тип, поэтому мы можем определить переменную данного типа и использовать ее:</w:t>
      </w:r>
    </w:p>
    <w:p w14:paraId="5E196085" w14:textId="77777777" w:rsidR="00037230" w:rsidRPr="005F23A2" w:rsidRDefault="00037230" w:rsidP="00037230">
      <w:pPr>
        <w:rPr>
          <w:rFonts w:cs="Mangal"/>
          <w:szCs w:val="21"/>
        </w:rPr>
        <w:sectPr w:rsidR="00037230" w:rsidRPr="005F23A2">
          <w:type w:val="continuous"/>
          <w:pgSz w:w="11906" w:h="16838"/>
          <w:pgMar w:top="1134" w:right="1134" w:bottom="1134" w:left="1134" w:header="720" w:footer="720" w:gutter="0"/>
          <w:cols w:space="720"/>
        </w:sectPr>
      </w:pPr>
    </w:p>
    <w:tbl>
      <w:tblPr>
        <w:tblW w:w="7438" w:type="dxa"/>
        <w:tblLayout w:type="fixed"/>
        <w:tblCellMar>
          <w:left w:w="10" w:type="dxa"/>
          <w:right w:w="10" w:type="dxa"/>
        </w:tblCellMar>
        <w:tblLook w:val="0000" w:firstRow="0" w:lastRow="0" w:firstColumn="0" w:lastColumn="0" w:noHBand="0" w:noVBand="0"/>
      </w:tblPr>
      <w:tblGrid>
        <w:gridCol w:w="260"/>
        <w:gridCol w:w="7178"/>
      </w:tblGrid>
      <w:tr w:rsidR="00037230" w14:paraId="3FAC0181" w14:textId="77777777" w:rsidTr="00714E05">
        <w:tblPrEx>
          <w:tblCellMar>
            <w:top w:w="0" w:type="dxa"/>
            <w:bottom w:w="0" w:type="dxa"/>
          </w:tblCellMar>
        </w:tblPrEx>
        <w:tc>
          <w:tcPr>
            <w:tcW w:w="260" w:type="dxa"/>
            <w:vAlign w:val="center"/>
          </w:tcPr>
          <w:p w14:paraId="12F06744" w14:textId="4344109B" w:rsidR="00037230" w:rsidRDefault="00037230" w:rsidP="00714E05">
            <w:pPr>
              <w:pStyle w:val="TableContents"/>
            </w:pPr>
          </w:p>
          <w:p w14:paraId="2BB64BF5" w14:textId="253DE75F" w:rsidR="00037230" w:rsidRDefault="00037230" w:rsidP="00714E05">
            <w:pPr>
              <w:pStyle w:val="TableContents"/>
            </w:pPr>
          </w:p>
          <w:p w14:paraId="0B8CCEF3" w14:textId="52E1F1EA" w:rsidR="00037230" w:rsidRDefault="00037230" w:rsidP="00714E05">
            <w:pPr>
              <w:pStyle w:val="TableContents"/>
            </w:pPr>
          </w:p>
          <w:p w14:paraId="33EBE4B2" w14:textId="410A8602" w:rsidR="00037230" w:rsidRDefault="00037230" w:rsidP="00714E05">
            <w:pPr>
              <w:pStyle w:val="TableContents"/>
            </w:pPr>
          </w:p>
          <w:p w14:paraId="7BB13EC7" w14:textId="4BC3D910" w:rsidR="00037230" w:rsidRDefault="00037230" w:rsidP="00714E05">
            <w:pPr>
              <w:pStyle w:val="TableContents"/>
            </w:pPr>
          </w:p>
          <w:p w14:paraId="59C24862" w14:textId="336B0897" w:rsidR="00037230" w:rsidRDefault="00037230" w:rsidP="00714E05">
            <w:pPr>
              <w:pStyle w:val="TableContents"/>
            </w:pPr>
          </w:p>
          <w:p w14:paraId="0D5FCD9E" w14:textId="2C35512A" w:rsidR="00037230" w:rsidRDefault="00037230" w:rsidP="00714E05">
            <w:pPr>
              <w:pStyle w:val="TableContents"/>
            </w:pPr>
          </w:p>
          <w:p w14:paraId="2F5FDD19" w14:textId="1477769A" w:rsidR="00037230" w:rsidRDefault="00037230" w:rsidP="00714E05">
            <w:pPr>
              <w:pStyle w:val="TableContents"/>
            </w:pPr>
          </w:p>
          <w:p w14:paraId="0BB1D27D" w14:textId="1547E9A2" w:rsidR="00037230" w:rsidRDefault="00037230" w:rsidP="00714E05">
            <w:pPr>
              <w:pStyle w:val="TableContents"/>
            </w:pPr>
          </w:p>
          <w:p w14:paraId="3FE4C70C" w14:textId="18C5E3B0" w:rsidR="00037230" w:rsidRDefault="00037230" w:rsidP="00714E05">
            <w:pPr>
              <w:pStyle w:val="TableContents"/>
            </w:pPr>
          </w:p>
          <w:p w14:paraId="3C86665B" w14:textId="22C5EF53" w:rsidR="00037230" w:rsidRDefault="00037230" w:rsidP="00714E05">
            <w:pPr>
              <w:pStyle w:val="TableContents"/>
            </w:pPr>
          </w:p>
          <w:p w14:paraId="0B1195C4" w14:textId="6F290696" w:rsidR="00037230" w:rsidRDefault="00037230" w:rsidP="00714E05">
            <w:pPr>
              <w:pStyle w:val="TableContents"/>
            </w:pPr>
          </w:p>
          <w:p w14:paraId="3CAB387A" w14:textId="460403D3" w:rsidR="00037230" w:rsidRDefault="00037230" w:rsidP="00714E05">
            <w:pPr>
              <w:pStyle w:val="TableContents"/>
            </w:pPr>
          </w:p>
          <w:p w14:paraId="0FA2639C" w14:textId="40944506" w:rsidR="00037230" w:rsidRDefault="00037230" w:rsidP="00714E05">
            <w:pPr>
              <w:pStyle w:val="TableContents"/>
            </w:pPr>
          </w:p>
          <w:p w14:paraId="63D40F7E" w14:textId="1ECAEB4B" w:rsidR="00037230" w:rsidRDefault="00037230" w:rsidP="00714E05">
            <w:pPr>
              <w:pStyle w:val="TableContents"/>
            </w:pPr>
          </w:p>
        </w:tc>
        <w:tc>
          <w:tcPr>
            <w:tcW w:w="7178" w:type="dxa"/>
            <w:vAlign w:val="center"/>
          </w:tcPr>
          <w:p w14:paraId="59633AF9" w14:textId="77777777" w:rsidR="00037230" w:rsidRDefault="00037230" w:rsidP="00714E05">
            <w:pPr>
              <w:pStyle w:val="TableContents"/>
            </w:pPr>
            <w:r>
              <w:rPr>
                <w:rStyle w:val="SourceText"/>
                <w:rFonts w:eastAsia="Noto Sans CJK SC Regular"/>
              </w:rPr>
              <w:t>public</w:t>
            </w:r>
            <w:r>
              <w:t xml:space="preserve"> </w:t>
            </w:r>
            <w:r>
              <w:rPr>
                <w:rStyle w:val="SourceText"/>
                <w:rFonts w:eastAsia="Noto Sans CJK SC Regular"/>
              </w:rPr>
              <w:t>class</w:t>
            </w:r>
            <w:r>
              <w:t xml:space="preserve"> </w:t>
            </w:r>
            <w:r>
              <w:rPr>
                <w:rStyle w:val="SourceText"/>
                <w:rFonts w:eastAsia="Noto Sans CJK SC Regular"/>
              </w:rPr>
              <w:t>Program{</w:t>
            </w:r>
          </w:p>
          <w:p w14:paraId="4EDA595E" w14:textId="77777777" w:rsidR="00037230" w:rsidRDefault="00037230" w:rsidP="00714E05">
            <w:pPr>
              <w:pStyle w:val="TableContents"/>
            </w:pPr>
            <w:r>
              <w:rPr>
                <w:rStyle w:val="SourceText"/>
                <w:rFonts w:eastAsia="Noto Sans CJK SC Regular"/>
              </w:rPr>
              <w:t>     </w:t>
            </w:r>
            <w:r>
              <w:t> </w:t>
            </w:r>
          </w:p>
          <w:p w14:paraId="29A34F1B"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static</w:t>
            </w:r>
            <w:r>
              <w:t xml:space="preserve"> </w:t>
            </w:r>
            <w:r>
              <w:rPr>
                <w:rStyle w:val="SourceText"/>
                <w:rFonts w:eastAsia="Noto Sans CJK SC Regular"/>
              </w:rPr>
              <w:t>void</w:t>
            </w:r>
            <w:r>
              <w:t xml:space="preserve"> </w:t>
            </w:r>
            <w:r>
              <w:rPr>
                <w:rStyle w:val="SourceText"/>
                <w:rFonts w:eastAsia="Noto Sans CJK SC Regular"/>
              </w:rPr>
              <w:t xml:space="preserve">main(String[] </w:t>
            </w:r>
            <w:proofErr w:type="spellStart"/>
            <w:r>
              <w:rPr>
                <w:rStyle w:val="SourceText"/>
                <w:rFonts w:eastAsia="Noto Sans CJK SC Regular"/>
              </w:rPr>
              <w:t>args</w:t>
            </w:r>
            <w:proofErr w:type="spellEnd"/>
            <w:r>
              <w:rPr>
                <w:rStyle w:val="SourceText"/>
                <w:rFonts w:eastAsia="Noto Sans CJK SC Regular"/>
              </w:rPr>
              <w:t>) {</w:t>
            </w:r>
          </w:p>
          <w:p w14:paraId="791E7E1F" w14:textId="77777777" w:rsidR="00037230" w:rsidRDefault="00037230" w:rsidP="00714E05">
            <w:pPr>
              <w:pStyle w:val="TableContents"/>
            </w:pPr>
            <w:r>
              <w:rPr>
                <w:rStyle w:val="SourceText"/>
                <w:rFonts w:eastAsia="Noto Sans CJK SC Regular"/>
              </w:rPr>
              <w:t>         </w:t>
            </w:r>
            <w:r>
              <w:t> </w:t>
            </w:r>
          </w:p>
          <w:p w14:paraId="21D957C3" w14:textId="77777777" w:rsidR="00037230" w:rsidRDefault="00037230" w:rsidP="00714E05">
            <w:pPr>
              <w:pStyle w:val="TableContents"/>
            </w:pPr>
            <w:r>
              <w:rPr>
                <w:rStyle w:val="SourceText"/>
                <w:rFonts w:eastAsia="Noto Sans CJK SC Regular"/>
              </w:rPr>
              <w:t xml:space="preserve">        Day current = </w:t>
            </w:r>
            <w:proofErr w:type="spellStart"/>
            <w:r>
              <w:rPr>
                <w:rStyle w:val="SourceText"/>
                <w:rFonts w:eastAsia="Noto Sans CJK SC Regular"/>
              </w:rPr>
              <w:t>Day.MONDAY</w:t>
            </w:r>
            <w:proofErr w:type="spellEnd"/>
            <w:r>
              <w:rPr>
                <w:rStyle w:val="SourceText"/>
                <w:rFonts w:eastAsia="Noto Sans CJK SC Regular"/>
              </w:rPr>
              <w:t>;</w:t>
            </w:r>
          </w:p>
          <w:p w14:paraId="2A0887EB"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(current);    // MONDAY</w:t>
            </w:r>
          </w:p>
          <w:p w14:paraId="2452FF11" w14:textId="77777777" w:rsidR="00037230" w:rsidRDefault="00037230" w:rsidP="00714E05">
            <w:pPr>
              <w:pStyle w:val="TableContents"/>
            </w:pPr>
            <w:r>
              <w:rPr>
                <w:rStyle w:val="SourceText"/>
                <w:rFonts w:eastAsia="Noto Sans CJK SC Regular"/>
              </w:rPr>
              <w:t>    }</w:t>
            </w:r>
          </w:p>
          <w:p w14:paraId="1F0FE799" w14:textId="77777777" w:rsidR="00037230" w:rsidRDefault="00037230" w:rsidP="00714E05">
            <w:pPr>
              <w:pStyle w:val="TableContents"/>
            </w:pPr>
            <w:r>
              <w:rPr>
                <w:rStyle w:val="SourceText"/>
                <w:rFonts w:eastAsia="Noto Sans CJK SC Regular"/>
              </w:rPr>
              <w:t>}</w:t>
            </w:r>
          </w:p>
          <w:p w14:paraId="4034A9CE" w14:textId="77777777" w:rsidR="00037230" w:rsidRDefault="00037230" w:rsidP="00714E05">
            <w:pPr>
              <w:pStyle w:val="TableContents"/>
            </w:pPr>
            <w:proofErr w:type="spellStart"/>
            <w:r>
              <w:rPr>
                <w:rStyle w:val="SourceText"/>
                <w:rFonts w:eastAsia="Noto Sans CJK SC Regular"/>
              </w:rPr>
              <w:t>enum</w:t>
            </w:r>
            <w:proofErr w:type="spellEnd"/>
            <w:r>
              <w:t xml:space="preserve"> </w:t>
            </w:r>
            <w:r>
              <w:rPr>
                <w:rStyle w:val="SourceText"/>
                <w:rFonts w:eastAsia="Noto Sans CJK SC Regular"/>
              </w:rPr>
              <w:t>Day{</w:t>
            </w:r>
          </w:p>
          <w:p w14:paraId="3F6319C7" w14:textId="77777777" w:rsidR="00037230" w:rsidRDefault="00037230" w:rsidP="00714E05">
            <w:pPr>
              <w:pStyle w:val="TableContents"/>
            </w:pPr>
            <w:r>
              <w:rPr>
                <w:rStyle w:val="SourceText"/>
                <w:rFonts w:eastAsia="Noto Sans CJK SC Regular"/>
              </w:rPr>
              <w:t> </w:t>
            </w:r>
            <w:r>
              <w:t> </w:t>
            </w:r>
          </w:p>
          <w:p w14:paraId="57E0CE3E" w14:textId="77777777" w:rsidR="00037230" w:rsidRDefault="00037230" w:rsidP="00714E05">
            <w:pPr>
              <w:pStyle w:val="TableContents"/>
            </w:pPr>
            <w:r>
              <w:rPr>
                <w:rStyle w:val="SourceText"/>
                <w:rFonts w:eastAsia="Noto Sans CJK SC Regular"/>
              </w:rPr>
              <w:t>    MONDAY,</w:t>
            </w:r>
          </w:p>
          <w:p w14:paraId="66551064" w14:textId="77777777" w:rsidR="00037230" w:rsidRDefault="00037230" w:rsidP="00714E05">
            <w:pPr>
              <w:pStyle w:val="TableContents"/>
            </w:pPr>
            <w:r>
              <w:rPr>
                <w:rStyle w:val="SourceText"/>
                <w:rFonts w:eastAsia="Noto Sans CJK SC Regular"/>
              </w:rPr>
              <w:t>    TUESDAY,</w:t>
            </w:r>
          </w:p>
          <w:p w14:paraId="6862AD6F" w14:textId="77777777" w:rsidR="00037230" w:rsidRDefault="00037230" w:rsidP="00714E05">
            <w:pPr>
              <w:pStyle w:val="TableContents"/>
            </w:pPr>
            <w:r>
              <w:rPr>
                <w:rStyle w:val="SourceText"/>
                <w:rFonts w:eastAsia="Noto Sans CJK SC Regular"/>
              </w:rPr>
              <w:t>    WEDNESDAY,</w:t>
            </w:r>
          </w:p>
          <w:p w14:paraId="2CA464C0" w14:textId="77777777" w:rsidR="00037230" w:rsidRDefault="00037230" w:rsidP="00714E05">
            <w:pPr>
              <w:pStyle w:val="TableContents"/>
            </w:pPr>
            <w:r>
              <w:rPr>
                <w:rStyle w:val="SourceText"/>
                <w:rFonts w:eastAsia="Noto Sans CJK SC Regular"/>
              </w:rPr>
              <w:t>    THURSDAY,</w:t>
            </w:r>
          </w:p>
          <w:p w14:paraId="39B9E308" w14:textId="77777777" w:rsidR="00037230" w:rsidRDefault="00037230" w:rsidP="00714E05">
            <w:pPr>
              <w:pStyle w:val="TableContents"/>
            </w:pPr>
            <w:r>
              <w:rPr>
                <w:rStyle w:val="SourceText"/>
                <w:rFonts w:eastAsia="Noto Sans CJK SC Regular"/>
              </w:rPr>
              <w:t>    FRIDAY,</w:t>
            </w:r>
          </w:p>
          <w:p w14:paraId="2B47761C" w14:textId="77777777" w:rsidR="00037230" w:rsidRDefault="00037230" w:rsidP="00714E05">
            <w:pPr>
              <w:pStyle w:val="TableContents"/>
            </w:pPr>
            <w:r>
              <w:rPr>
                <w:rStyle w:val="SourceText"/>
                <w:rFonts w:eastAsia="Noto Sans CJK SC Regular"/>
              </w:rPr>
              <w:t>    SATURDAY,</w:t>
            </w:r>
          </w:p>
          <w:p w14:paraId="6F8ADF98" w14:textId="77777777" w:rsidR="00037230" w:rsidRDefault="00037230" w:rsidP="00714E05">
            <w:pPr>
              <w:pStyle w:val="TableContents"/>
            </w:pPr>
            <w:r>
              <w:rPr>
                <w:rStyle w:val="SourceText"/>
                <w:rFonts w:eastAsia="Noto Sans CJK SC Regular"/>
              </w:rPr>
              <w:t>    SUNDAY</w:t>
            </w:r>
          </w:p>
          <w:p w14:paraId="3DB0B8BD" w14:textId="77777777" w:rsidR="00037230" w:rsidRDefault="00037230" w:rsidP="00714E05">
            <w:pPr>
              <w:pStyle w:val="TableContents"/>
            </w:pPr>
            <w:r>
              <w:rPr>
                <w:rStyle w:val="SourceText"/>
                <w:rFonts w:eastAsia="Noto Sans CJK SC Regular"/>
              </w:rPr>
              <w:t>}</w:t>
            </w:r>
          </w:p>
        </w:tc>
      </w:tr>
    </w:tbl>
    <w:p w14:paraId="44C27958" w14:textId="77777777" w:rsidR="00037230" w:rsidRDefault="00037230" w:rsidP="00037230">
      <w:pPr>
        <w:rPr>
          <w:rFonts w:cs="Mangal"/>
          <w:szCs w:val="21"/>
        </w:rPr>
        <w:sectPr w:rsidR="00037230">
          <w:type w:val="continuous"/>
          <w:pgSz w:w="11906" w:h="16838"/>
          <w:pgMar w:top="1134" w:right="1134" w:bottom="1134" w:left="1134" w:header="720" w:footer="720" w:gutter="0"/>
          <w:cols w:space="0"/>
        </w:sectPr>
      </w:pPr>
    </w:p>
    <w:p w14:paraId="73B609BF" w14:textId="77777777" w:rsidR="00037230" w:rsidRPr="005F23A2" w:rsidRDefault="00037230" w:rsidP="00037230">
      <w:pPr>
        <w:pStyle w:val="Textbody"/>
        <w:rPr>
          <w:lang w:val="ru-RU"/>
        </w:rPr>
      </w:pPr>
      <w:r w:rsidRPr="005F23A2">
        <w:rPr>
          <w:lang w:val="ru-RU"/>
        </w:rPr>
        <w:t>Перечисления могут использоваться в классах для хранения данных:</w:t>
      </w:r>
    </w:p>
    <w:p w14:paraId="29A0C9FE" w14:textId="77777777" w:rsidR="00037230" w:rsidRPr="005F23A2" w:rsidRDefault="00037230" w:rsidP="00037230">
      <w:pPr>
        <w:rPr>
          <w:rFonts w:cs="Mangal"/>
          <w:szCs w:val="21"/>
        </w:rPr>
        <w:sectPr w:rsidR="00037230" w:rsidRPr="005F23A2">
          <w:type w:val="continuous"/>
          <w:pgSz w:w="11906" w:h="16838"/>
          <w:pgMar w:top="1134" w:right="1134" w:bottom="1134" w:left="1134" w:header="720" w:footer="720" w:gutter="0"/>
          <w:cols w:space="720"/>
        </w:sectPr>
      </w:pPr>
    </w:p>
    <w:tbl>
      <w:tblPr>
        <w:tblW w:w="9638" w:type="dxa"/>
        <w:tblLayout w:type="fixed"/>
        <w:tblCellMar>
          <w:left w:w="10" w:type="dxa"/>
          <w:right w:w="10" w:type="dxa"/>
        </w:tblCellMar>
        <w:tblLook w:val="0000" w:firstRow="0" w:lastRow="0" w:firstColumn="0" w:lastColumn="0" w:noHBand="0" w:noVBand="0"/>
      </w:tblPr>
      <w:tblGrid>
        <w:gridCol w:w="260"/>
        <w:gridCol w:w="9378"/>
      </w:tblGrid>
      <w:tr w:rsidR="00037230" w:rsidRPr="00037230" w14:paraId="400E4915" w14:textId="77777777" w:rsidTr="00714E05">
        <w:tblPrEx>
          <w:tblCellMar>
            <w:top w:w="0" w:type="dxa"/>
            <w:bottom w:w="0" w:type="dxa"/>
          </w:tblCellMar>
        </w:tblPrEx>
        <w:tc>
          <w:tcPr>
            <w:tcW w:w="260" w:type="dxa"/>
            <w:vAlign w:val="center"/>
          </w:tcPr>
          <w:p w14:paraId="1871D471" w14:textId="69B1679F" w:rsidR="00037230" w:rsidRDefault="00037230" w:rsidP="00714E05">
            <w:pPr>
              <w:pStyle w:val="TableContents"/>
            </w:pPr>
          </w:p>
          <w:p w14:paraId="61EFAB3F" w14:textId="55E1349F" w:rsidR="00037230" w:rsidRDefault="00037230" w:rsidP="00714E05">
            <w:pPr>
              <w:pStyle w:val="TableContents"/>
            </w:pPr>
          </w:p>
          <w:p w14:paraId="26BB4EA8" w14:textId="6A7F42E5" w:rsidR="00037230" w:rsidRDefault="00037230" w:rsidP="00714E05">
            <w:pPr>
              <w:pStyle w:val="TableContents"/>
            </w:pPr>
          </w:p>
        </w:tc>
        <w:tc>
          <w:tcPr>
            <w:tcW w:w="9378" w:type="dxa"/>
            <w:vAlign w:val="center"/>
          </w:tcPr>
          <w:p w14:paraId="7AC544E4" w14:textId="77777777" w:rsidR="00037230" w:rsidRDefault="00037230" w:rsidP="00714E05">
            <w:pPr>
              <w:pStyle w:val="TableContents"/>
            </w:pPr>
            <w:r>
              <w:rPr>
                <w:rStyle w:val="SourceText"/>
                <w:rFonts w:eastAsia="Noto Sans CJK SC Regular"/>
              </w:rPr>
              <w:t>public</w:t>
            </w:r>
            <w:r>
              <w:t xml:space="preserve"> </w:t>
            </w:r>
            <w:r>
              <w:rPr>
                <w:rStyle w:val="SourceText"/>
                <w:rFonts w:eastAsia="Noto Sans CJK SC Regular"/>
              </w:rPr>
              <w:t>class</w:t>
            </w:r>
            <w:r>
              <w:t xml:space="preserve"> </w:t>
            </w:r>
            <w:r>
              <w:rPr>
                <w:rStyle w:val="SourceText"/>
                <w:rFonts w:eastAsia="Noto Sans CJK SC Regular"/>
              </w:rPr>
              <w:t>Program{</w:t>
            </w:r>
          </w:p>
          <w:p w14:paraId="7CF0D211" w14:textId="77777777" w:rsidR="00037230" w:rsidRDefault="00037230" w:rsidP="00714E05">
            <w:pPr>
              <w:pStyle w:val="TableContents"/>
            </w:pPr>
            <w:r>
              <w:rPr>
                <w:rStyle w:val="SourceText"/>
                <w:rFonts w:eastAsia="Noto Sans CJK SC Regular"/>
              </w:rPr>
              <w:t>     </w:t>
            </w:r>
            <w:r>
              <w:t> </w:t>
            </w:r>
          </w:p>
          <w:p w14:paraId="3DB7BE1A"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static</w:t>
            </w:r>
            <w:r>
              <w:t xml:space="preserve"> </w:t>
            </w:r>
            <w:r>
              <w:rPr>
                <w:rStyle w:val="SourceText"/>
                <w:rFonts w:eastAsia="Noto Sans CJK SC Regular"/>
              </w:rPr>
              <w:t>void</w:t>
            </w:r>
            <w:r>
              <w:t xml:space="preserve"> </w:t>
            </w:r>
            <w:r>
              <w:rPr>
                <w:rStyle w:val="SourceText"/>
                <w:rFonts w:eastAsia="Noto Sans CJK SC Regular"/>
              </w:rPr>
              <w:t xml:space="preserve">main(String[] </w:t>
            </w:r>
            <w:proofErr w:type="spellStart"/>
            <w:r>
              <w:rPr>
                <w:rStyle w:val="SourceText"/>
                <w:rFonts w:eastAsia="Noto Sans CJK SC Regular"/>
              </w:rPr>
              <w:t>args</w:t>
            </w:r>
            <w:proofErr w:type="spellEnd"/>
            <w:r>
              <w:rPr>
                <w:rStyle w:val="SourceText"/>
                <w:rFonts w:eastAsia="Noto Sans CJK SC Regular"/>
              </w:rPr>
              <w:t>) {</w:t>
            </w:r>
          </w:p>
          <w:p w14:paraId="4D04C2E3" w14:textId="77777777" w:rsidR="00037230" w:rsidRDefault="00037230" w:rsidP="00714E05">
            <w:pPr>
              <w:pStyle w:val="TableContents"/>
            </w:pPr>
            <w:r>
              <w:rPr>
                <w:rStyle w:val="SourceText"/>
                <w:rFonts w:eastAsia="Noto Sans CJK SC Regular"/>
              </w:rPr>
              <w:t>         </w:t>
            </w:r>
            <w:r>
              <w:t> </w:t>
            </w:r>
          </w:p>
          <w:p w14:paraId="4AB55754" w14:textId="77777777" w:rsidR="00037230" w:rsidRDefault="00037230" w:rsidP="00714E05">
            <w:pPr>
              <w:pStyle w:val="TableContents"/>
            </w:pPr>
            <w:r>
              <w:rPr>
                <w:rStyle w:val="SourceText"/>
                <w:rFonts w:eastAsia="Noto Sans CJK SC Regular"/>
              </w:rPr>
              <w:t>        Book b1 = new</w:t>
            </w:r>
            <w:r>
              <w:t xml:space="preserve"> </w:t>
            </w:r>
            <w:r>
              <w:rPr>
                <w:rStyle w:val="SourceText"/>
                <w:rFonts w:eastAsia="Noto Sans CJK SC Regular"/>
              </w:rPr>
              <w:t xml:space="preserve">Book("War and Peace", "L. Tolstoy", </w:t>
            </w:r>
            <w:proofErr w:type="spellStart"/>
            <w:r>
              <w:rPr>
                <w:rStyle w:val="SourceText"/>
                <w:rFonts w:eastAsia="Noto Sans CJK SC Regular"/>
              </w:rPr>
              <w:t>Type.BELLETRE</w:t>
            </w:r>
            <w:proofErr w:type="spellEnd"/>
            <w:r>
              <w:rPr>
                <w:rStyle w:val="SourceText"/>
                <w:rFonts w:eastAsia="Noto Sans CJK SC Regular"/>
              </w:rPr>
              <w:t>);</w:t>
            </w:r>
          </w:p>
          <w:p w14:paraId="29E41BB1"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System.out.printf</w:t>
            </w:r>
            <w:proofErr w:type="spellEnd"/>
            <w:r>
              <w:rPr>
                <w:rStyle w:val="SourceText"/>
                <w:rFonts w:eastAsia="Noto Sans CJK SC Regular"/>
              </w:rPr>
              <w:t>("Book '%s' has a type %s", b1.name, b1.bookType);</w:t>
            </w:r>
          </w:p>
          <w:p w14:paraId="2F07178A" w14:textId="77777777" w:rsidR="00037230" w:rsidRDefault="00037230" w:rsidP="00714E05">
            <w:pPr>
              <w:pStyle w:val="TableContents"/>
            </w:pPr>
            <w:r>
              <w:rPr>
                <w:rStyle w:val="SourceText"/>
                <w:rFonts w:eastAsia="Noto Sans CJK SC Regular"/>
              </w:rPr>
              <w:t>        </w:t>
            </w:r>
            <w:r>
              <w:t> </w:t>
            </w:r>
          </w:p>
          <w:p w14:paraId="3E1ED27D" w14:textId="77777777" w:rsidR="00037230" w:rsidRDefault="00037230" w:rsidP="00714E05">
            <w:pPr>
              <w:pStyle w:val="TableContents"/>
            </w:pPr>
            <w:r>
              <w:rPr>
                <w:rStyle w:val="SourceText"/>
                <w:rFonts w:eastAsia="Noto Sans CJK SC Regular"/>
              </w:rPr>
              <w:t>        switch(b1.bookType){</w:t>
            </w:r>
          </w:p>
          <w:p w14:paraId="3F7DD895" w14:textId="77777777" w:rsidR="00037230" w:rsidRDefault="00037230" w:rsidP="00714E05">
            <w:pPr>
              <w:pStyle w:val="TableContents"/>
            </w:pPr>
            <w:r>
              <w:rPr>
                <w:rStyle w:val="SourceText"/>
                <w:rFonts w:eastAsia="Noto Sans CJK SC Regular"/>
              </w:rPr>
              <w:t>            case</w:t>
            </w:r>
            <w:r>
              <w:t xml:space="preserve"> </w:t>
            </w:r>
            <w:r>
              <w:rPr>
                <w:rStyle w:val="SourceText"/>
                <w:rFonts w:eastAsia="Noto Sans CJK SC Regular"/>
              </w:rPr>
              <w:t>BELLETRE:</w:t>
            </w:r>
          </w:p>
          <w:p w14:paraId="59EA976E"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w:t>
            </w:r>
            <w:proofErr w:type="spellStart"/>
            <w:r>
              <w:rPr>
                <w:rStyle w:val="SourceText"/>
                <w:rFonts w:eastAsia="Noto Sans CJK SC Regular"/>
              </w:rPr>
              <w:t>Belletre</w:t>
            </w:r>
            <w:proofErr w:type="spellEnd"/>
            <w:r>
              <w:rPr>
                <w:rStyle w:val="SourceText"/>
                <w:rFonts w:eastAsia="Noto Sans CJK SC Regular"/>
              </w:rPr>
              <w:t>");</w:t>
            </w:r>
          </w:p>
          <w:p w14:paraId="17C045DC" w14:textId="77777777" w:rsidR="00037230" w:rsidRDefault="00037230" w:rsidP="00714E05">
            <w:pPr>
              <w:pStyle w:val="TableContents"/>
            </w:pPr>
            <w:r>
              <w:rPr>
                <w:rStyle w:val="SourceText"/>
                <w:rFonts w:eastAsia="Noto Sans CJK SC Regular"/>
              </w:rPr>
              <w:t>                break;</w:t>
            </w:r>
          </w:p>
          <w:p w14:paraId="4644B5CE" w14:textId="77777777" w:rsidR="00037230" w:rsidRDefault="00037230" w:rsidP="00714E05">
            <w:pPr>
              <w:pStyle w:val="TableContents"/>
            </w:pPr>
            <w:r>
              <w:rPr>
                <w:rStyle w:val="SourceText"/>
                <w:rFonts w:eastAsia="Noto Sans CJK SC Regular"/>
              </w:rPr>
              <w:t>            case</w:t>
            </w:r>
            <w:r>
              <w:t xml:space="preserve"> </w:t>
            </w:r>
            <w:r>
              <w:rPr>
                <w:rStyle w:val="SourceText"/>
                <w:rFonts w:eastAsia="Noto Sans CJK SC Regular"/>
              </w:rPr>
              <w:t>SCIENCE:</w:t>
            </w:r>
          </w:p>
          <w:p w14:paraId="54FF721B"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("Science");</w:t>
            </w:r>
          </w:p>
          <w:p w14:paraId="66C96094" w14:textId="77777777" w:rsidR="00037230" w:rsidRDefault="00037230" w:rsidP="00714E05">
            <w:pPr>
              <w:pStyle w:val="TableContents"/>
            </w:pPr>
            <w:r>
              <w:rPr>
                <w:rStyle w:val="SourceText"/>
                <w:rFonts w:eastAsia="Noto Sans CJK SC Regular"/>
              </w:rPr>
              <w:t>                break;</w:t>
            </w:r>
          </w:p>
          <w:p w14:paraId="568B07BF" w14:textId="77777777" w:rsidR="00037230" w:rsidRDefault="00037230" w:rsidP="00714E05">
            <w:pPr>
              <w:pStyle w:val="TableContents"/>
            </w:pPr>
            <w:r>
              <w:rPr>
                <w:rStyle w:val="SourceText"/>
                <w:rFonts w:eastAsia="Noto Sans CJK SC Regular"/>
              </w:rPr>
              <w:t>            case</w:t>
            </w:r>
            <w:r>
              <w:t xml:space="preserve"> </w:t>
            </w:r>
            <w:r>
              <w:rPr>
                <w:rStyle w:val="SourceText"/>
                <w:rFonts w:eastAsia="Noto Sans CJK SC Regular"/>
              </w:rPr>
              <w:t>SCIENCE_FICTION:</w:t>
            </w:r>
          </w:p>
          <w:p w14:paraId="2EB51F80"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("Science fiction");</w:t>
            </w:r>
          </w:p>
          <w:p w14:paraId="758647AA" w14:textId="77777777" w:rsidR="00037230" w:rsidRDefault="00037230" w:rsidP="00714E05">
            <w:pPr>
              <w:pStyle w:val="TableContents"/>
            </w:pPr>
            <w:r>
              <w:rPr>
                <w:rStyle w:val="SourceText"/>
                <w:rFonts w:eastAsia="Noto Sans CJK SC Regular"/>
              </w:rPr>
              <w:t>                break;</w:t>
            </w:r>
          </w:p>
          <w:p w14:paraId="3B78409D" w14:textId="77777777" w:rsidR="00037230" w:rsidRDefault="00037230" w:rsidP="00714E05">
            <w:pPr>
              <w:pStyle w:val="TableContents"/>
            </w:pPr>
            <w:r>
              <w:rPr>
                <w:rStyle w:val="SourceText"/>
                <w:rFonts w:eastAsia="Noto Sans CJK SC Regular"/>
              </w:rPr>
              <w:t>            case</w:t>
            </w:r>
            <w:r>
              <w:t xml:space="preserve"> </w:t>
            </w:r>
            <w:r>
              <w:rPr>
                <w:rStyle w:val="SourceText"/>
                <w:rFonts w:eastAsia="Noto Sans CJK SC Regular"/>
              </w:rPr>
              <w:t>PHANTASY:</w:t>
            </w:r>
          </w:p>
          <w:p w14:paraId="0F53AA9E"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("Phantasy");</w:t>
            </w:r>
          </w:p>
          <w:p w14:paraId="17C5323D" w14:textId="77777777" w:rsidR="00037230" w:rsidRDefault="00037230" w:rsidP="00714E05">
            <w:pPr>
              <w:pStyle w:val="TableContents"/>
            </w:pPr>
            <w:r>
              <w:rPr>
                <w:rStyle w:val="SourceText"/>
                <w:rFonts w:eastAsia="Noto Sans CJK SC Regular"/>
              </w:rPr>
              <w:t>                break;</w:t>
            </w:r>
          </w:p>
          <w:p w14:paraId="0325028A" w14:textId="77777777" w:rsidR="00037230" w:rsidRDefault="00037230" w:rsidP="00714E05">
            <w:pPr>
              <w:pStyle w:val="TableContents"/>
            </w:pPr>
            <w:r>
              <w:rPr>
                <w:rStyle w:val="SourceText"/>
                <w:rFonts w:eastAsia="Noto Sans CJK SC Regular"/>
              </w:rPr>
              <w:t>        }</w:t>
            </w:r>
          </w:p>
          <w:p w14:paraId="3DDF1A56" w14:textId="77777777" w:rsidR="00037230" w:rsidRDefault="00037230" w:rsidP="00714E05">
            <w:pPr>
              <w:pStyle w:val="TableContents"/>
            </w:pPr>
            <w:r>
              <w:rPr>
                <w:rStyle w:val="SourceText"/>
                <w:rFonts w:eastAsia="Noto Sans CJK SC Regular"/>
              </w:rPr>
              <w:t>    }</w:t>
            </w:r>
          </w:p>
          <w:p w14:paraId="3302238C" w14:textId="77777777" w:rsidR="00037230" w:rsidRDefault="00037230" w:rsidP="00714E05">
            <w:pPr>
              <w:pStyle w:val="TableContents"/>
            </w:pPr>
            <w:r>
              <w:rPr>
                <w:rStyle w:val="SourceText"/>
                <w:rFonts w:eastAsia="Noto Sans CJK SC Regular"/>
              </w:rPr>
              <w:lastRenderedPageBreak/>
              <w:t>}</w:t>
            </w:r>
          </w:p>
          <w:p w14:paraId="741A7538" w14:textId="77777777" w:rsidR="00037230" w:rsidRDefault="00037230" w:rsidP="00714E05">
            <w:pPr>
              <w:pStyle w:val="TableContents"/>
            </w:pPr>
            <w:r>
              <w:rPr>
                <w:rStyle w:val="SourceText"/>
                <w:rFonts w:eastAsia="Noto Sans CJK SC Regular"/>
              </w:rPr>
              <w:t>class</w:t>
            </w:r>
            <w:r>
              <w:t xml:space="preserve"> </w:t>
            </w:r>
            <w:r>
              <w:rPr>
                <w:rStyle w:val="SourceText"/>
                <w:rFonts w:eastAsia="Noto Sans CJK SC Regular"/>
              </w:rPr>
              <w:t>Book{</w:t>
            </w:r>
          </w:p>
          <w:p w14:paraId="360FCA7F" w14:textId="77777777" w:rsidR="00037230" w:rsidRDefault="00037230" w:rsidP="00714E05">
            <w:pPr>
              <w:pStyle w:val="TableContents"/>
            </w:pPr>
            <w:r>
              <w:rPr>
                <w:rStyle w:val="SourceText"/>
                <w:rFonts w:eastAsia="Noto Sans CJK SC Regular"/>
              </w:rPr>
              <w:t> </w:t>
            </w:r>
            <w:r>
              <w:t> </w:t>
            </w:r>
          </w:p>
          <w:p w14:paraId="16D84C5F" w14:textId="77777777" w:rsidR="00037230" w:rsidRDefault="00037230" w:rsidP="00714E05">
            <w:pPr>
              <w:pStyle w:val="TableContents"/>
            </w:pPr>
            <w:r>
              <w:rPr>
                <w:rStyle w:val="SourceText"/>
                <w:rFonts w:eastAsia="Noto Sans CJK SC Regular"/>
              </w:rPr>
              <w:t>    String name;</w:t>
            </w:r>
          </w:p>
          <w:p w14:paraId="02F69103" w14:textId="77777777" w:rsidR="00037230" w:rsidRDefault="00037230" w:rsidP="00714E05">
            <w:pPr>
              <w:pStyle w:val="TableContents"/>
            </w:pPr>
            <w:r>
              <w:rPr>
                <w:rStyle w:val="SourceText"/>
                <w:rFonts w:eastAsia="Noto Sans CJK SC Regular"/>
              </w:rPr>
              <w:t xml:space="preserve">    Type </w:t>
            </w:r>
            <w:proofErr w:type="spellStart"/>
            <w:r>
              <w:rPr>
                <w:rStyle w:val="SourceText"/>
                <w:rFonts w:eastAsia="Noto Sans CJK SC Regular"/>
              </w:rPr>
              <w:t>bookType</w:t>
            </w:r>
            <w:proofErr w:type="spellEnd"/>
            <w:r>
              <w:rPr>
                <w:rStyle w:val="SourceText"/>
                <w:rFonts w:eastAsia="Noto Sans CJK SC Regular"/>
              </w:rPr>
              <w:t>;</w:t>
            </w:r>
          </w:p>
          <w:p w14:paraId="4825D1EB" w14:textId="77777777" w:rsidR="00037230" w:rsidRDefault="00037230" w:rsidP="00714E05">
            <w:pPr>
              <w:pStyle w:val="TableContents"/>
            </w:pPr>
            <w:r>
              <w:rPr>
                <w:rStyle w:val="SourceText"/>
                <w:rFonts w:eastAsia="Noto Sans CJK SC Regular"/>
              </w:rPr>
              <w:t>    String author;</w:t>
            </w:r>
          </w:p>
          <w:p w14:paraId="6DF2F631" w14:textId="77777777" w:rsidR="00037230" w:rsidRDefault="00037230" w:rsidP="00714E05">
            <w:pPr>
              <w:pStyle w:val="TableContents"/>
            </w:pPr>
            <w:r>
              <w:rPr>
                <w:rStyle w:val="SourceText"/>
                <w:rFonts w:eastAsia="Noto Sans CJK SC Regular"/>
              </w:rPr>
              <w:t> </w:t>
            </w:r>
            <w:r>
              <w:t> </w:t>
            </w:r>
          </w:p>
          <w:p w14:paraId="1CDBB422" w14:textId="77777777" w:rsidR="00037230" w:rsidRDefault="00037230" w:rsidP="00714E05">
            <w:pPr>
              <w:pStyle w:val="TableContents"/>
            </w:pPr>
            <w:r>
              <w:rPr>
                <w:rStyle w:val="SourceText"/>
                <w:rFonts w:eastAsia="Noto Sans CJK SC Regular"/>
              </w:rPr>
              <w:t>    Book(String name, String author, Type type){</w:t>
            </w:r>
          </w:p>
          <w:p w14:paraId="339A396B" w14:textId="77777777" w:rsidR="00037230" w:rsidRDefault="00037230" w:rsidP="00714E05">
            <w:pPr>
              <w:pStyle w:val="TableContents"/>
            </w:pPr>
            <w:r>
              <w:rPr>
                <w:rStyle w:val="SourceText"/>
                <w:rFonts w:eastAsia="Noto Sans CJK SC Regular"/>
              </w:rPr>
              <w:t>         </w:t>
            </w:r>
            <w:r>
              <w:t> </w:t>
            </w:r>
          </w:p>
          <w:p w14:paraId="3E999922"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bookType</w:t>
            </w:r>
            <w:proofErr w:type="spellEnd"/>
            <w:r>
              <w:rPr>
                <w:rStyle w:val="SourceText"/>
                <w:rFonts w:eastAsia="Noto Sans CJK SC Regular"/>
              </w:rPr>
              <w:t xml:space="preserve"> = type;</w:t>
            </w:r>
          </w:p>
          <w:p w14:paraId="25949055" w14:textId="77777777" w:rsidR="00037230" w:rsidRDefault="00037230" w:rsidP="00714E05">
            <w:pPr>
              <w:pStyle w:val="TableContents"/>
            </w:pPr>
            <w:r>
              <w:rPr>
                <w:rStyle w:val="SourceText"/>
                <w:rFonts w:eastAsia="Noto Sans CJK SC Regular"/>
              </w:rPr>
              <w:t>        this.name = name;</w:t>
            </w:r>
          </w:p>
          <w:p w14:paraId="4F71E4B2"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this.author</w:t>
            </w:r>
            <w:proofErr w:type="spellEnd"/>
            <w:r>
              <w:rPr>
                <w:rStyle w:val="SourceText"/>
                <w:rFonts w:eastAsia="Noto Sans CJK SC Regular"/>
              </w:rPr>
              <w:t xml:space="preserve"> = author;</w:t>
            </w:r>
          </w:p>
          <w:p w14:paraId="5F5F5601" w14:textId="77777777" w:rsidR="00037230" w:rsidRDefault="00037230" w:rsidP="00714E05">
            <w:pPr>
              <w:pStyle w:val="TableContents"/>
            </w:pPr>
            <w:r>
              <w:rPr>
                <w:rStyle w:val="SourceText"/>
                <w:rFonts w:eastAsia="Noto Sans CJK SC Regular"/>
              </w:rPr>
              <w:t>    }</w:t>
            </w:r>
          </w:p>
          <w:p w14:paraId="6773604B" w14:textId="77777777" w:rsidR="00037230" w:rsidRDefault="00037230" w:rsidP="00714E05">
            <w:pPr>
              <w:pStyle w:val="TableContents"/>
            </w:pPr>
            <w:r>
              <w:rPr>
                <w:rStyle w:val="SourceText"/>
                <w:rFonts w:eastAsia="Noto Sans CJK SC Regular"/>
              </w:rPr>
              <w:t>}</w:t>
            </w:r>
          </w:p>
          <w:p w14:paraId="504207B8" w14:textId="77777777" w:rsidR="00037230" w:rsidRDefault="00037230" w:rsidP="00714E05">
            <w:pPr>
              <w:pStyle w:val="TableContents"/>
            </w:pPr>
            <w:r>
              <w:rPr>
                <w:rStyle w:val="SourceText"/>
                <w:rFonts w:eastAsia="Noto Sans CJK SC Regular"/>
              </w:rPr>
              <w:t> </w:t>
            </w:r>
            <w:r>
              <w:t> </w:t>
            </w:r>
          </w:p>
          <w:p w14:paraId="102EFBF5" w14:textId="77777777" w:rsidR="00037230" w:rsidRDefault="00037230" w:rsidP="00714E05">
            <w:pPr>
              <w:pStyle w:val="TableContents"/>
            </w:pPr>
            <w:proofErr w:type="spellStart"/>
            <w:r>
              <w:rPr>
                <w:rStyle w:val="SourceText"/>
                <w:rFonts w:eastAsia="Noto Sans CJK SC Regular"/>
              </w:rPr>
              <w:t>enum</w:t>
            </w:r>
            <w:proofErr w:type="spellEnd"/>
            <w:r>
              <w:t xml:space="preserve"> </w:t>
            </w:r>
            <w:r>
              <w:rPr>
                <w:rStyle w:val="SourceText"/>
                <w:rFonts w:eastAsia="Noto Sans CJK SC Regular"/>
              </w:rPr>
              <w:t>Type</w:t>
            </w:r>
          </w:p>
          <w:p w14:paraId="75849EDF" w14:textId="77777777" w:rsidR="00037230" w:rsidRDefault="00037230" w:rsidP="00714E05">
            <w:pPr>
              <w:pStyle w:val="TableContents"/>
            </w:pPr>
            <w:r>
              <w:rPr>
                <w:rStyle w:val="SourceText"/>
                <w:rFonts w:eastAsia="Noto Sans CJK SC Regular"/>
              </w:rPr>
              <w:t>{</w:t>
            </w:r>
          </w:p>
          <w:p w14:paraId="7BCFCC0A" w14:textId="77777777" w:rsidR="00037230" w:rsidRDefault="00037230" w:rsidP="00714E05">
            <w:pPr>
              <w:pStyle w:val="TableContents"/>
            </w:pPr>
            <w:r>
              <w:rPr>
                <w:rStyle w:val="SourceText"/>
                <w:rFonts w:eastAsia="Noto Sans CJK SC Regular"/>
              </w:rPr>
              <w:t>    SCIENCE,</w:t>
            </w:r>
          </w:p>
          <w:p w14:paraId="6DD3A5B9" w14:textId="77777777" w:rsidR="00037230" w:rsidRDefault="00037230" w:rsidP="00714E05">
            <w:pPr>
              <w:pStyle w:val="TableContents"/>
            </w:pPr>
            <w:r>
              <w:rPr>
                <w:rStyle w:val="SourceText"/>
                <w:rFonts w:eastAsia="Noto Sans CJK SC Regular"/>
              </w:rPr>
              <w:t>    BELLETRE,</w:t>
            </w:r>
          </w:p>
          <w:p w14:paraId="6B89A16A" w14:textId="77777777" w:rsidR="00037230" w:rsidRDefault="00037230" w:rsidP="00714E05">
            <w:pPr>
              <w:pStyle w:val="TableContents"/>
            </w:pPr>
            <w:r>
              <w:rPr>
                <w:rStyle w:val="SourceText"/>
                <w:rFonts w:eastAsia="Noto Sans CJK SC Regular"/>
              </w:rPr>
              <w:t>    PHANTASY,</w:t>
            </w:r>
          </w:p>
          <w:p w14:paraId="1A025F6A" w14:textId="77777777" w:rsidR="00037230" w:rsidRDefault="00037230" w:rsidP="00714E05">
            <w:pPr>
              <w:pStyle w:val="TableContents"/>
            </w:pPr>
            <w:r>
              <w:rPr>
                <w:rStyle w:val="SourceText"/>
                <w:rFonts w:eastAsia="Noto Sans CJK SC Regular"/>
              </w:rPr>
              <w:t>    SCIENCE_FICTION</w:t>
            </w:r>
          </w:p>
          <w:p w14:paraId="68131B61" w14:textId="77777777" w:rsidR="00037230" w:rsidRDefault="00037230" w:rsidP="00714E05">
            <w:pPr>
              <w:pStyle w:val="TableContents"/>
            </w:pPr>
            <w:r>
              <w:rPr>
                <w:rStyle w:val="SourceText"/>
                <w:rFonts w:eastAsia="Noto Sans CJK SC Regular"/>
              </w:rPr>
              <w:t>}</w:t>
            </w:r>
          </w:p>
        </w:tc>
      </w:tr>
    </w:tbl>
    <w:p w14:paraId="7F16733B" w14:textId="77777777" w:rsidR="00037230" w:rsidRPr="00037230" w:rsidRDefault="00037230" w:rsidP="00037230">
      <w:pPr>
        <w:rPr>
          <w:rFonts w:cs="Mangal"/>
          <w:szCs w:val="21"/>
          <w:lang w:val="en-US"/>
        </w:rPr>
        <w:sectPr w:rsidR="00037230" w:rsidRPr="00037230">
          <w:type w:val="continuous"/>
          <w:pgSz w:w="11906" w:h="16838"/>
          <w:pgMar w:top="1134" w:right="1134" w:bottom="1134" w:left="1134" w:header="720" w:footer="720" w:gutter="0"/>
          <w:cols w:space="0"/>
        </w:sectPr>
      </w:pPr>
    </w:p>
    <w:p w14:paraId="1B4F9F03" w14:textId="77777777" w:rsidR="00037230" w:rsidRPr="00037230" w:rsidRDefault="00037230" w:rsidP="00037230">
      <w:pPr>
        <w:pStyle w:val="Textbody"/>
        <w:rPr>
          <w:lang w:val="ru-RU"/>
        </w:rPr>
      </w:pPr>
      <w:r w:rsidRPr="00037230">
        <w:rPr>
          <w:lang w:val="ru-RU"/>
        </w:rPr>
        <w:t xml:space="preserve">Само перечисление объявлено вне класса, оно содержит четыре жанра книг. Класс </w:t>
      </w:r>
      <w:r>
        <w:t>Book</w:t>
      </w:r>
      <w:r w:rsidRPr="00037230">
        <w:rPr>
          <w:lang w:val="ru-RU"/>
        </w:rPr>
        <w:t xml:space="preserve"> кроме обычных переменных содержит также переменную типа нашего перечисления. В конструкторе мы ее также можем присвоить, как и обычные поля класса.</w:t>
      </w:r>
    </w:p>
    <w:p w14:paraId="5894043D" w14:textId="77777777" w:rsidR="00037230" w:rsidRPr="00037230" w:rsidRDefault="00037230" w:rsidP="00037230">
      <w:pPr>
        <w:pStyle w:val="Textbody"/>
        <w:rPr>
          <w:lang w:val="ru-RU"/>
        </w:rPr>
      </w:pPr>
      <w:r w:rsidRPr="00037230">
        <w:rPr>
          <w:lang w:val="ru-RU"/>
        </w:rPr>
        <w:t xml:space="preserve">С помощью конструкции </w:t>
      </w:r>
      <w:r>
        <w:t>switch</w:t>
      </w:r>
      <w:r w:rsidRPr="00037230">
        <w:rPr>
          <w:lang w:val="ru-RU"/>
        </w:rPr>
        <w:t>..</w:t>
      </w:r>
      <w:r>
        <w:t>case</w:t>
      </w:r>
      <w:r w:rsidRPr="00037230">
        <w:rPr>
          <w:lang w:val="ru-RU"/>
        </w:rPr>
        <w:t xml:space="preserve"> можно проверить принадлежность значения </w:t>
      </w:r>
      <w:proofErr w:type="spellStart"/>
      <w:r>
        <w:t>bookType</w:t>
      </w:r>
      <w:proofErr w:type="spellEnd"/>
      <w:r w:rsidRPr="00037230">
        <w:rPr>
          <w:lang w:val="ru-RU"/>
        </w:rPr>
        <w:t xml:space="preserve"> определенной константе перечисления.</w:t>
      </w:r>
    </w:p>
    <w:p w14:paraId="4173834F" w14:textId="77777777" w:rsidR="00037230" w:rsidRPr="00037230" w:rsidRDefault="00037230" w:rsidP="00037230">
      <w:pPr>
        <w:pStyle w:val="3"/>
        <w:rPr>
          <w:lang w:val="ru-RU"/>
        </w:rPr>
      </w:pPr>
      <w:r w:rsidRPr="00037230">
        <w:rPr>
          <w:lang w:val="ru-RU"/>
        </w:rPr>
        <w:t>Методы перечислений</w:t>
      </w:r>
    </w:p>
    <w:p w14:paraId="07813DCD" w14:textId="77777777" w:rsidR="00037230" w:rsidRPr="00037230" w:rsidRDefault="00037230" w:rsidP="00037230">
      <w:pPr>
        <w:pStyle w:val="Textbody"/>
        <w:rPr>
          <w:lang w:val="ru-RU"/>
        </w:rPr>
      </w:pPr>
      <w:r w:rsidRPr="00037230">
        <w:rPr>
          <w:lang w:val="ru-RU"/>
        </w:rPr>
        <w:t xml:space="preserve">Каждое перечисление имеет статический метод </w:t>
      </w:r>
      <w:r>
        <w:t>values</w:t>
      </w:r>
      <w:r w:rsidRPr="00037230">
        <w:rPr>
          <w:lang w:val="ru-RU"/>
        </w:rPr>
        <w:t>(). Он возвращает массив всех констант перечисления:</w:t>
      </w:r>
    </w:p>
    <w:p w14:paraId="042C9B9F" w14:textId="77777777" w:rsidR="00037230" w:rsidRDefault="00037230" w:rsidP="00037230">
      <w:pPr>
        <w:rPr>
          <w:rFonts w:cs="Mangal"/>
          <w:szCs w:val="21"/>
        </w:rPr>
        <w:sectPr w:rsidR="00037230">
          <w:type w:val="continuous"/>
          <w:pgSz w:w="11906" w:h="16838"/>
          <w:pgMar w:top="1134" w:right="1134" w:bottom="1134" w:left="1134" w:header="720" w:footer="720" w:gutter="0"/>
          <w:cols w:space="720"/>
        </w:sectPr>
      </w:pPr>
    </w:p>
    <w:tbl>
      <w:tblPr>
        <w:tblW w:w="8230" w:type="dxa"/>
        <w:tblLayout w:type="fixed"/>
        <w:tblCellMar>
          <w:left w:w="10" w:type="dxa"/>
          <w:right w:w="10" w:type="dxa"/>
        </w:tblCellMar>
        <w:tblLook w:val="0000" w:firstRow="0" w:lastRow="0" w:firstColumn="0" w:lastColumn="0" w:noHBand="0" w:noVBand="0"/>
      </w:tblPr>
      <w:tblGrid>
        <w:gridCol w:w="260"/>
        <w:gridCol w:w="7970"/>
      </w:tblGrid>
      <w:tr w:rsidR="00037230" w14:paraId="59B6993A" w14:textId="77777777" w:rsidTr="00714E05">
        <w:tblPrEx>
          <w:tblCellMar>
            <w:top w:w="0" w:type="dxa"/>
            <w:bottom w:w="0" w:type="dxa"/>
          </w:tblCellMar>
        </w:tblPrEx>
        <w:tc>
          <w:tcPr>
            <w:tcW w:w="260" w:type="dxa"/>
            <w:vAlign w:val="center"/>
          </w:tcPr>
          <w:p w14:paraId="5680CEC2" w14:textId="4D39FE6E" w:rsidR="00037230" w:rsidRDefault="00037230" w:rsidP="00714E05">
            <w:pPr>
              <w:pStyle w:val="TableContents"/>
            </w:pPr>
          </w:p>
        </w:tc>
        <w:tc>
          <w:tcPr>
            <w:tcW w:w="7970" w:type="dxa"/>
            <w:vAlign w:val="center"/>
          </w:tcPr>
          <w:p w14:paraId="2688C564" w14:textId="77777777" w:rsidR="00037230" w:rsidRDefault="00037230" w:rsidP="00714E05">
            <w:pPr>
              <w:pStyle w:val="TableContents"/>
            </w:pPr>
            <w:r>
              <w:rPr>
                <w:rStyle w:val="SourceText"/>
                <w:rFonts w:eastAsia="Noto Sans CJK SC Regular"/>
              </w:rPr>
              <w:t>public</w:t>
            </w:r>
            <w:r>
              <w:t xml:space="preserve"> </w:t>
            </w:r>
            <w:r>
              <w:rPr>
                <w:rStyle w:val="SourceText"/>
                <w:rFonts w:eastAsia="Noto Sans CJK SC Regular"/>
              </w:rPr>
              <w:t>class</w:t>
            </w:r>
            <w:r>
              <w:t xml:space="preserve"> </w:t>
            </w:r>
            <w:r>
              <w:rPr>
                <w:rStyle w:val="SourceText"/>
                <w:rFonts w:eastAsia="Noto Sans CJK SC Regular"/>
              </w:rPr>
              <w:t>Program{</w:t>
            </w:r>
          </w:p>
          <w:p w14:paraId="680949CB" w14:textId="77777777" w:rsidR="00037230" w:rsidRDefault="00037230" w:rsidP="00714E05">
            <w:pPr>
              <w:pStyle w:val="TableContents"/>
            </w:pPr>
            <w:r>
              <w:rPr>
                <w:rStyle w:val="SourceText"/>
                <w:rFonts w:eastAsia="Noto Sans CJK SC Regular"/>
              </w:rPr>
              <w:t>     </w:t>
            </w:r>
            <w:r>
              <w:t> </w:t>
            </w:r>
          </w:p>
          <w:p w14:paraId="4760E0FD"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static</w:t>
            </w:r>
            <w:r>
              <w:t xml:space="preserve"> </w:t>
            </w:r>
            <w:r>
              <w:rPr>
                <w:rStyle w:val="SourceText"/>
                <w:rFonts w:eastAsia="Noto Sans CJK SC Regular"/>
              </w:rPr>
              <w:t>void</w:t>
            </w:r>
            <w:r>
              <w:t xml:space="preserve"> </w:t>
            </w:r>
            <w:r>
              <w:rPr>
                <w:rStyle w:val="SourceText"/>
                <w:rFonts w:eastAsia="Noto Sans CJK SC Regular"/>
              </w:rPr>
              <w:t xml:space="preserve">main(String[] </w:t>
            </w:r>
            <w:proofErr w:type="spellStart"/>
            <w:r>
              <w:rPr>
                <w:rStyle w:val="SourceText"/>
                <w:rFonts w:eastAsia="Noto Sans CJK SC Regular"/>
              </w:rPr>
              <w:t>args</w:t>
            </w:r>
            <w:proofErr w:type="spellEnd"/>
            <w:r>
              <w:rPr>
                <w:rStyle w:val="SourceText"/>
                <w:rFonts w:eastAsia="Noto Sans CJK SC Regular"/>
              </w:rPr>
              <w:t>) {</w:t>
            </w:r>
          </w:p>
          <w:p w14:paraId="6AA4277E" w14:textId="77777777" w:rsidR="00037230" w:rsidRDefault="00037230" w:rsidP="00714E05">
            <w:pPr>
              <w:pStyle w:val="TableContents"/>
            </w:pPr>
            <w:r>
              <w:rPr>
                <w:rStyle w:val="SourceText"/>
                <w:rFonts w:eastAsia="Noto Sans CJK SC Regular"/>
              </w:rPr>
              <w:t>         </w:t>
            </w:r>
            <w:r>
              <w:t> </w:t>
            </w:r>
          </w:p>
          <w:p w14:paraId="368C07F5" w14:textId="77777777" w:rsidR="00037230" w:rsidRDefault="00037230" w:rsidP="00714E05">
            <w:pPr>
              <w:pStyle w:val="TableContents"/>
            </w:pPr>
            <w:r>
              <w:rPr>
                <w:rStyle w:val="SourceText"/>
                <w:rFonts w:eastAsia="Noto Sans CJK SC Regular"/>
              </w:rPr>
              <w:t xml:space="preserve">        Type[] types = </w:t>
            </w:r>
            <w:proofErr w:type="spellStart"/>
            <w:r>
              <w:rPr>
                <w:rStyle w:val="SourceText"/>
                <w:rFonts w:eastAsia="Noto Sans CJK SC Regular"/>
              </w:rPr>
              <w:t>Type.values</w:t>
            </w:r>
            <w:proofErr w:type="spellEnd"/>
            <w:r>
              <w:rPr>
                <w:rStyle w:val="SourceText"/>
                <w:rFonts w:eastAsia="Noto Sans CJK SC Regular"/>
              </w:rPr>
              <w:t>();</w:t>
            </w:r>
          </w:p>
          <w:p w14:paraId="351A0D28" w14:textId="77777777" w:rsidR="00037230" w:rsidRDefault="00037230" w:rsidP="00714E05">
            <w:pPr>
              <w:pStyle w:val="TableContents"/>
            </w:pPr>
            <w:r>
              <w:rPr>
                <w:rStyle w:val="SourceText"/>
                <w:rFonts w:eastAsia="Noto Sans CJK SC Regular"/>
              </w:rPr>
              <w:t>        for</w:t>
            </w:r>
            <w:r>
              <w:t xml:space="preserve"> </w:t>
            </w:r>
            <w:r>
              <w:rPr>
                <w:rStyle w:val="SourceText"/>
                <w:rFonts w:eastAsia="Noto Sans CJK SC Regular"/>
              </w:rPr>
              <w:t>(</w:t>
            </w:r>
            <w:proofErr w:type="spellStart"/>
            <w:r>
              <w:rPr>
                <w:rStyle w:val="SourceText"/>
                <w:rFonts w:eastAsia="Noto Sans CJK SC Regular"/>
              </w:rPr>
              <w:t>Type s</w:t>
            </w:r>
            <w:proofErr w:type="spellEnd"/>
            <w:r>
              <w:rPr>
                <w:rStyle w:val="SourceText"/>
                <w:rFonts w:eastAsia="Noto Sans CJK SC Regular"/>
              </w:rPr>
              <w:t xml:space="preserve"> : types) { </w:t>
            </w:r>
            <w:proofErr w:type="spellStart"/>
            <w:r>
              <w:rPr>
                <w:rStyle w:val="SourceText"/>
                <w:rFonts w:eastAsia="Noto Sans CJK SC Regular"/>
              </w:rPr>
              <w:t>System.out.println</w:t>
            </w:r>
            <w:proofErr w:type="spellEnd"/>
            <w:r>
              <w:rPr>
                <w:rStyle w:val="SourceText"/>
                <w:rFonts w:eastAsia="Noto Sans CJK SC Regular"/>
              </w:rPr>
              <w:t>(s); }</w:t>
            </w:r>
          </w:p>
          <w:p w14:paraId="4377987D" w14:textId="77777777" w:rsidR="00037230" w:rsidRDefault="00037230" w:rsidP="00714E05">
            <w:pPr>
              <w:pStyle w:val="TableContents"/>
            </w:pPr>
            <w:r>
              <w:rPr>
                <w:rStyle w:val="SourceText"/>
                <w:rFonts w:eastAsia="Noto Sans CJK SC Regular"/>
              </w:rPr>
              <w:t>    }</w:t>
            </w:r>
          </w:p>
          <w:p w14:paraId="5E21CEE5" w14:textId="77777777" w:rsidR="00037230" w:rsidRDefault="00037230" w:rsidP="00714E05">
            <w:pPr>
              <w:pStyle w:val="TableContents"/>
            </w:pPr>
            <w:r>
              <w:rPr>
                <w:rStyle w:val="SourceText"/>
                <w:rFonts w:eastAsia="Noto Sans CJK SC Regular"/>
              </w:rPr>
              <w:t>}</w:t>
            </w:r>
          </w:p>
          <w:p w14:paraId="520B1F13" w14:textId="77777777" w:rsidR="00037230" w:rsidRDefault="00037230" w:rsidP="00714E05">
            <w:pPr>
              <w:pStyle w:val="TableContents"/>
            </w:pPr>
            <w:proofErr w:type="spellStart"/>
            <w:r>
              <w:rPr>
                <w:rStyle w:val="SourceText"/>
                <w:rFonts w:eastAsia="Noto Sans CJK SC Regular"/>
              </w:rPr>
              <w:t>enum</w:t>
            </w:r>
            <w:proofErr w:type="spellEnd"/>
            <w:r>
              <w:t xml:space="preserve"> </w:t>
            </w:r>
            <w:r>
              <w:rPr>
                <w:rStyle w:val="SourceText"/>
                <w:rFonts w:eastAsia="Noto Sans CJK SC Regular"/>
              </w:rPr>
              <w:t>Type</w:t>
            </w:r>
          </w:p>
          <w:p w14:paraId="0FB40DB9" w14:textId="77777777" w:rsidR="00037230" w:rsidRDefault="00037230" w:rsidP="00714E05">
            <w:pPr>
              <w:pStyle w:val="TableContents"/>
            </w:pPr>
            <w:r>
              <w:rPr>
                <w:rStyle w:val="SourceText"/>
                <w:rFonts w:eastAsia="Noto Sans CJK SC Regular"/>
              </w:rPr>
              <w:t>{</w:t>
            </w:r>
          </w:p>
          <w:p w14:paraId="097F2251" w14:textId="77777777" w:rsidR="00037230" w:rsidRDefault="00037230" w:rsidP="00714E05">
            <w:pPr>
              <w:pStyle w:val="TableContents"/>
            </w:pPr>
            <w:r>
              <w:rPr>
                <w:rStyle w:val="SourceText"/>
                <w:rFonts w:eastAsia="Noto Sans CJK SC Regular"/>
              </w:rPr>
              <w:t>    SCIENCE,</w:t>
            </w:r>
          </w:p>
          <w:p w14:paraId="6D542210" w14:textId="77777777" w:rsidR="00037230" w:rsidRDefault="00037230" w:rsidP="00714E05">
            <w:pPr>
              <w:pStyle w:val="TableContents"/>
            </w:pPr>
            <w:r>
              <w:rPr>
                <w:rStyle w:val="SourceText"/>
                <w:rFonts w:eastAsia="Noto Sans CJK SC Regular"/>
              </w:rPr>
              <w:t>    BELLETRE,</w:t>
            </w:r>
          </w:p>
          <w:p w14:paraId="4FABB932" w14:textId="77777777" w:rsidR="00037230" w:rsidRDefault="00037230" w:rsidP="00714E05">
            <w:pPr>
              <w:pStyle w:val="TableContents"/>
            </w:pPr>
            <w:r>
              <w:rPr>
                <w:rStyle w:val="SourceText"/>
                <w:rFonts w:eastAsia="Noto Sans CJK SC Regular"/>
              </w:rPr>
              <w:t>    PHANTASY,</w:t>
            </w:r>
          </w:p>
          <w:p w14:paraId="09EC96E6" w14:textId="77777777" w:rsidR="00037230" w:rsidRDefault="00037230" w:rsidP="00714E05">
            <w:pPr>
              <w:pStyle w:val="TableContents"/>
            </w:pPr>
            <w:r>
              <w:rPr>
                <w:rStyle w:val="SourceText"/>
                <w:rFonts w:eastAsia="Noto Sans CJK SC Regular"/>
              </w:rPr>
              <w:t>    SCIENCE_FICTION</w:t>
            </w:r>
          </w:p>
          <w:p w14:paraId="54659FF7" w14:textId="77777777" w:rsidR="00037230" w:rsidRDefault="00037230" w:rsidP="00714E05">
            <w:pPr>
              <w:pStyle w:val="TableContents"/>
            </w:pPr>
            <w:r>
              <w:rPr>
                <w:rStyle w:val="SourceText"/>
                <w:rFonts w:eastAsia="Noto Sans CJK SC Regular"/>
              </w:rPr>
              <w:t>}</w:t>
            </w:r>
          </w:p>
        </w:tc>
      </w:tr>
    </w:tbl>
    <w:p w14:paraId="4D211F62" w14:textId="77777777" w:rsidR="00037230" w:rsidRDefault="00037230" w:rsidP="00037230">
      <w:pPr>
        <w:rPr>
          <w:rFonts w:cs="Mangal"/>
          <w:szCs w:val="21"/>
        </w:rPr>
        <w:sectPr w:rsidR="00037230">
          <w:type w:val="continuous"/>
          <w:pgSz w:w="11906" w:h="16838"/>
          <w:pgMar w:top="1134" w:right="1134" w:bottom="1134" w:left="1134" w:header="720" w:footer="720" w:gutter="0"/>
          <w:cols w:space="0"/>
        </w:sectPr>
      </w:pPr>
    </w:p>
    <w:p w14:paraId="0ABDE03A" w14:textId="77777777" w:rsidR="00037230" w:rsidRPr="00037230" w:rsidRDefault="00037230" w:rsidP="00037230">
      <w:pPr>
        <w:pStyle w:val="Textbody"/>
        <w:rPr>
          <w:lang w:val="ru-RU"/>
        </w:rPr>
      </w:pPr>
      <w:r w:rsidRPr="00037230">
        <w:rPr>
          <w:lang w:val="ru-RU"/>
        </w:rPr>
        <w:lastRenderedPageBreak/>
        <w:t xml:space="preserve">Метод </w:t>
      </w:r>
      <w:r>
        <w:t>ordinal</w:t>
      </w:r>
      <w:r w:rsidRPr="00037230">
        <w:rPr>
          <w:lang w:val="ru-RU"/>
        </w:rPr>
        <w:t>() возвращает порядковый номер определенной константы (нумерация начинается с 0):</w:t>
      </w:r>
    </w:p>
    <w:p w14:paraId="314FBA95" w14:textId="77777777" w:rsidR="00037230" w:rsidRDefault="00037230" w:rsidP="00037230">
      <w:pPr>
        <w:rPr>
          <w:rFonts w:cs="Mangal"/>
          <w:szCs w:val="21"/>
        </w:rPr>
        <w:sectPr w:rsidR="00037230">
          <w:type w:val="continuous"/>
          <w:pgSz w:w="11906" w:h="16838"/>
          <w:pgMar w:top="1134" w:right="1134" w:bottom="1134" w:left="1134" w:header="720" w:footer="720" w:gutter="0"/>
          <w:cols w:space="720"/>
        </w:sectPr>
      </w:pPr>
    </w:p>
    <w:tbl>
      <w:tblPr>
        <w:tblW w:w="7702" w:type="dxa"/>
        <w:tblLayout w:type="fixed"/>
        <w:tblCellMar>
          <w:left w:w="10" w:type="dxa"/>
          <w:right w:w="10" w:type="dxa"/>
        </w:tblCellMar>
        <w:tblLook w:val="0000" w:firstRow="0" w:lastRow="0" w:firstColumn="0" w:lastColumn="0" w:noHBand="0" w:noVBand="0"/>
      </w:tblPr>
      <w:tblGrid>
        <w:gridCol w:w="140"/>
        <w:gridCol w:w="7562"/>
      </w:tblGrid>
      <w:tr w:rsidR="00037230" w:rsidRPr="00037230" w14:paraId="7707C75D" w14:textId="77777777" w:rsidTr="00714E05">
        <w:tblPrEx>
          <w:tblCellMar>
            <w:top w:w="0" w:type="dxa"/>
            <w:bottom w:w="0" w:type="dxa"/>
          </w:tblCellMar>
        </w:tblPrEx>
        <w:tc>
          <w:tcPr>
            <w:tcW w:w="140" w:type="dxa"/>
            <w:vAlign w:val="center"/>
          </w:tcPr>
          <w:p w14:paraId="5AB5B1BB" w14:textId="44E29295" w:rsidR="00037230" w:rsidRDefault="00037230" w:rsidP="00714E05">
            <w:pPr>
              <w:pStyle w:val="TableContents"/>
            </w:pPr>
          </w:p>
        </w:tc>
        <w:tc>
          <w:tcPr>
            <w:tcW w:w="7562" w:type="dxa"/>
            <w:vAlign w:val="center"/>
          </w:tcPr>
          <w:p w14:paraId="07703757" w14:textId="77777777" w:rsidR="00037230" w:rsidRDefault="00037230" w:rsidP="00714E05">
            <w:pPr>
              <w:pStyle w:val="TableContents"/>
            </w:pPr>
            <w:proofErr w:type="spellStart"/>
            <w:r>
              <w:rPr>
                <w:rStyle w:val="SourceText"/>
                <w:rFonts w:eastAsia="Noto Sans CJK SC Regular"/>
              </w:rPr>
              <w:t>System.out.println</w:t>
            </w:r>
            <w:proofErr w:type="spellEnd"/>
            <w:r>
              <w:rPr>
                <w:rStyle w:val="SourceText"/>
                <w:rFonts w:eastAsia="Noto Sans CJK SC Regular"/>
              </w:rPr>
              <w:t>(</w:t>
            </w:r>
            <w:proofErr w:type="spellStart"/>
            <w:r>
              <w:rPr>
                <w:rStyle w:val="SourceText"/>
                <w:rFonts w:eastAsia="Noto Sans CJK SC Regular"/>
              </w:rPr>
              <w:t>Type.BELLETRE.ordinal</w:t>
            </w:r>
            <w:proofErr w:type="spellEnd"/>
            <w:r>
              <w:rPr>
                <w:rStyle w:val="SourceText"/>
                <w:rFonts w:eastAsia="Noto Sans CJK SC Regular"/>
              </w:rPr>
              <w:t>());    // 1</w:t>
            </w:r>
          </w:p>
        </w:tc>
      </w:tr>
    </w:tbl>
    <w:p w14:paraId="007834EC" w14:textId="77777777" w:rsidR="00037230" w:rsidRPr="00037230" w:rsidRDefault="00037230" w:rsidP="00037230">
      <w:pPr>
        <w:rPr>
          <w:rFonts w:cs="Mangal"/>
          <w:szCs w:val="21"/>
          <w:lang w:val="en-US"/>
        </w:rPr>
        <w:sectPr w:rsidR="00037230" w:rsidRPr="00037230">
          <w:type w:val="continuous"/>
          <w:pgSz w:w="11906" w:h="16838"/>
          <w:pgMar w:top="1134" w:right="1134" w:bottom="1134" w:left="1134" w:header="720" w:footer="720" w:gutter="0"/>
          <w:cols w:space="0"/>
        </w:sectPr>
      </w:pPr>
    </w:p>
    <w:p w14:paraId="1E92F836" w14:textId="77777777" w:rsidR="00037230" w:rsidRDefault="00037230" w:rsidP="00037230">
      <w:pPr>
        <w:pStyle w:val="3"/>
      </w:pPr>
      <w:proofErr w:type="spellStart"/>
      <w:r>
        <w:t>Конструкторы</w:t>
      </w:r>
      <w:proofErr w:type="spellEnd"/>
      <w:r>
        <w:t xml:space="preserve">, </w:t>
      </w:r>
      <w:proofErr w:type="spellStart"/>
      <w:r>
        <w:t>поля</w:t>
      </w:r>
      <w:proofErr w:type="spellEnd"/>
      <w:r>
        <w:t xml:space="preserve"> и </w:t>
      </w:r>
      <w:proofErr w:type="spellStart"/>
      <w:r>
        <w:t>методы</w:t>
      </w:r>
      <w:proofErr w:type="spellEnd"/>
      <w:r>
        <w:t xml:space="preserve"> </w:t>
      </w:r>
      <w:proofErr w:type="spellStart"/>
      <w:r>
        <w:t>перечисления</w:t>
      </w:r>
      <w:proofErr w:type="spellEnd"/>
    </w:p>
    <w:p w14:paraId="0748E51F" w14:textId="77777777" w:rsidR="00037230" w:rsidRDefault="00037230" w:rsidP="00037230">
      <w:pPr>
        <w:pStyle w:val="Textbody"/>
      </w:pPr>
      <w:r w:rsidRPr="00037230">
        <w:rPr>
          <w:lang w:val="ru-RU"/>
        </w:rPr>
        <w:t xml:space="preserve">Перечисления, как и обычные классы, могут определять конструкторы, поля и методы. </w:t>
      </w:r>
      <w:proofErr w:type="spellStart"/>
      <w:r>
        <w:t>Например</w:t>
      </w:r>
      <w:proofErr w:type="spellEnd"/>
      <w:r>
        <w:t>:</w:t>
      </w:r>
    </w:p>
    <w:p w14:paraId="128A8967" w14:textId="77777777" w:rsidR="00037230" w:rsidRDefault="00037230" w:rsidP="00037230">
      <w:pPr>
        <w:rPr>
          <w:rFonts w:cs="Mangal"/>
          <w:szCs w:val="21"/>
        </w:rPr>
        <w:sectPr w:rsidR="00037230">
          <w:type w:val="continuous"/>
          <w:pgSz w:w="11906" w:h="16838"/>
          <w:pgMar w:top="1134" w:right="1134" w:bottom="1134" w:left="1134" w:header="720" w:footer="720" w:gutter="0"/>
          <w:cols w:space="720"/>
        </w:sectPr>
      </w:pPr>
    </w:p>
    <w:tbl>
      <w:tblPr>
        <w:tblW w:w="9638" w:type="dxa"/>
        <w:tblLayout w:type="fixed"/>
        <w:tblCellMar>
          <w:left w:w="10" w:type="dxa"/>
          <w:right w:w="10" w:type="dxa"/>
        </w:tblCellMar>
        <w:tblLook w:val="0000" w:firstRow="0" w:lastRow="0" w:firstColumn="0" w:lastColumn="0" w:noHBand="0" w:noVBand="0"/>
      </w:tblPr>
      <w:tblGrid>
        <w:gridCol w:w="260"/>
        <w:gridCol w:w="9378"/>
      </w:tblGrid>
      <w:tr w:rsidR="00037230" w14:paraId="6F3180CE" w14:textId="77777777" w:rsidTr="00714E05">
        <w:tblPrEx>
          <w:tblCellMar>
            <w:top w:w="0" w:type="dxa"/>
            <w:bottom w:w="0" w:type="dxa"/>
          </w:tblCellMar>
        </w:tblPrEx>
        <w:tc>
          <w:tcPr>
            <w:tcW w:w="260" w:type="dxa"/>
            <w:vAlign w:val="center"/>
          </w:tcPr>
          <w:p w14:paraId="2FC9D5E4" w14:textId="7BE55947" w:rsidR="00037230" w:rsidRDefault="00037230" w:rsidP="00714E05">
            <w:pPr>
              <w:pStyle w:val="TableContents"/>
            </w:pPr>
          </w:p>
        </w:tc>
        <w:tc>
          <w:tcPr>
            <w:tcW w:w="9378" w:type="dxa"/>
            <w:vAlign w:val="center"/>
          </w:tcPr>
          <w:p w14:paraId="6D1F4F7C" w14:textId="77777777" w:rsidR="00037230" w:rsidRDefault="00037230" w:rsidP="00714E05">
            <w:pPr>
              <w:pStyle w:val="TableContents"/>
            </w:pPr>
            <w:r>
              <w:rPr>
                <w:rStyle w:val="SourceText"/>
                <w:rFonts w:eastAsia="Noto Sans CJK SC Regular"/>
              </w:rPr>
              <w:t>public</w:t>
            </w:r>
            <w:r>
              <w:t xml:space="preserve"> </w:t>
            </w:r>
            <w:r>
              <w:rPr>
                <w:rStyle w:val="SourceText"/>
                <w:rFonts w:eastAsia="Noto Sans CJK SC Regular"/>
              </w:rPr>
              <w:t>class</w:t>
            </w:r>
            <w:r>
              <w:t xml:space="preserve"> </w:t>
            </w:r>
            <w:r>
              <w:rPr>
                <w:rStyle w:val="SourceText"/>
                <w:rFonts w:eastAsia="Noto Sans CJK SC Regular"/>
              </w:rPr>
              <w:t>Program{</w:t>
            </w:r>
          </w:p>
          <w:p w14:paraId="65394912" w14:textId="77777777" w:rsidR="00037230" w:rsidRDefault="00037230" w:rsidP="00714E05">
            <w:pPr>
              <w:pStyle w:val="TableContents"/>
            </w:pPr>
            <w:r>
              <w:rPr>
                <w:rStyle w:val="SourceText"/>
                <w:rFonts w:eastAsia="Noto Sans CJK SC Regular"/>
              </w:rPr>
              <w:t>     </w:t>
            </w:r>
            <w:r>
              <w:t> </w:t>
            </w:r>
          </w:p>
          <w:p w14:paraId="61B52FA6"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static</w:t>
            </w:r>
            <w:r>
              <w:t xml:space="preserve"> </w:t>
            </w:r>
            <w:r>
              <w:rPr>
                <w:rStyle w:val="SourceText"/>
                <w:rFonts w:eastAsia="Noto Sans CJK SC Regular"/>
              </w:rPr>
              <w:t>void</w:t>
            </w:r>
            <w:r>
              <w:t xml:space="preserve"> </w:t>
            </w:r>
            <w:r>
              <w:rPr>
                <w:rStyle w:val="SourceText"/>
                <w:rFonts w:eastAsia="Noto Sans CJK SC Regular"/>
              </w:rPr>
              <w:t xml:space="preserve">main(String[] </w:t>
            </w:r>
            <w:proofErr w:type="spellStart"/>
            <w:r>
              <w:rPr>
                <w:rStyle w:val="SourceText"/>
                <w:rFonts w:eastAsia="Noto Sans CJK SC Regular"/>
              </w:rPr>
              <w:t>args</w:t>
            </w:r>
            <w:proofErr w:type="spellEnd"/>
            <w:r>
              <w:rPr>
                <w:rStyle w:val="SourceText"/>
                <w:rFonts w:eastAsia="Noto Sans CJK SC Regular"/>
              </w:rPr>
              <w:t>) {</w:t>
            </w:r>
          </w:p>
          <w:p w14:paraId="7EF1D3A9" w14:textId="77777777" w:rsidR="00037230" w:rsidRDefault="00037230" w:rsidP="00714E05">
            <w:pPr>
              <w:pStyle w:val="TableContents"/>
            </w:pPr>
            <w:r>
              <w:rPr>
                <w:rStyle w:val="SourceText"/>
                <w:rFonts w:eastAsia="Noto Sans CJK SC Regular"/>
              </w:rPr>
              <w:t>         </w:t>
            </w:r>
            <w:r>
              <w:t> </w:t>
            </w:r>
          </w:p>
          <w:p w14:paraId="1E51EADD"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w:t>
            </w:r>
            <w:proofErr w:type="spellStart"/>
            <w:r>
              <w:rPr>
                <w:rStyle w:val="SourceText"/>
                <w:rFonts w:eastAsia="Noto Sans CJK SC Regular"/>
              </w:rPr>
              <w:t>Color.RED.getCode</w:t>
            </w:r>
            <w:proofErr w:type="spellEnd"/>
            <w:r>
              <w:rPr>
                <w:rStyle w:val="SourceText"/>
                <w:rFonts w:eastAsia="Noto Sans CJK SC Regular"/>
              </w:rPr>
              <w:t>());        // #FF0000</w:t>
            </w:r>
          </w:p>
          <w:p w14:paraId="47ABEC7D"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w:t>
            </w:r>
            <w:proofErr w:type="spellStart"/>
            <w:r>
              <w:rPr>
                <w:rStyle w:val="SourceText"/>
                <w:rFonts w:eastAsia="Noto Sans CJK SC Regular"/>
              </w:rPr>
              <w:t>Color.GREEN.getCode</w:t>
            </w:r>
            <w:proofErr w:type="spellEnd"/>
            <w:r>
              <w:rPr>
                <w:rStyle w:val="SourceText"/>
                <w:rFonts w:eastAsia="Noto Sans CJK SC Regular"/>
              </w:rPr>
              <w:t>());      // #00FF00</w:t>
            </w:r>
          </w:p>
          <w:p w14:paraId="299C46D6" w14:textId="77777777" w:rsidR="00037230" w:rsidRDefault="00037230" w:rsidP="00714E05">
            <w:pPr>
              <w:pStyle w:val="TableContents"/>
            </w:pPr>
            <w:r>
              <w:rPr>
                <w:rStyle w:val="SourceText"/>
                <w:rFonts w:eastAsia="Noto Sans CJK SC Regular"/>
              </w:rPr>
              <w:t>         </w:t>
            </w:r>
            <w:r>
              <w:t> </w:t>
            </w:r>
          </w:p>
          <w:p w14:paraId="6B5647E5" w14:textId="77777777" w:rsidR="00037230" w:rsidRDefault="00037230" w:rsidP="00714E05">
            <w:pPr>
              <w:pStyle w:val="TableContents"/>
            </w:pPr>
            <w:r>
              <w:rPr>
                <w:rStyle w:val="SourceText"/>
                <w:rFonts w:eastAsia="Noto Sans CJK SC Regular"/>
              </w:rPr>
              <w:t>        </w:t>
            </w:r>
            <w:r>
              <w:t> </w:t>
            </w:r>
          </w:p>
          <w:p w14:paraId="68111952" w14:textId="77777777" w:rsidR="00037230" w:rsidRDefault="00037230" w:rsidP="00714E05">
            <w:pPr>
              <w:pStyle w:val="TableContents"/>
            </w:pPr>
            <w:r>
              <w:rPr>
                <w:rStyle w:val="SourceText"/>
                <w:rFonts w:eastAsia="Noto Sans CJK SC Regular"/>
              </w:rPr>
              <w:t>    }</w:t>
            </w:r>
          </w:p>
          <w:p w14:paraId="730545D0" w14:textId="77777777" w:rsidR="00037230" w:rsidRDefault="00037230" w:rsidP="00714E05">
            <w:pPr>
              <w:pStyle w:val="TableContents"/>
            </w:pPr>
            <w:r>
              <w:rPr>
                <w:rStyle w:val="SourceText"/>
                <w:rFonts w:eastAsia="Noto Sans CJK SC Regular"/>
              </w:rPr>
              <w:t>}</w:t>
            </w:r>
          </w:p>
          <w:p w14:paraId="2C543366" w14:textId="77777777" w:rsidR="00037230" w:rsidRDefault="00037230" w:rsidP="00714E05">
            <w:pPr>
              <w:pStyle w:val="TableContents"/>
            </w:pPr>
            <w:proofErr w:type="spellStart"/>
            <w:r>
              <w:rPr>
                <w:rStyle w:val="SourceText"/>
                <w:rFonts w:eastAsia="Noto Sans CJK SC Regular"/>
              </w:rPr>
              <w:t>enum</w:t>
            </w:r>
            <w:proofErr w:type="spellEnd"/>
            <w:r>
              <w:t xml:space="preserve"> </w:t>
            </w:r>
            <w:r>
              <w:rPr>
                <w:rStyle w:val="SourceText"/>
                <w:rFonts w:eastAsia="Noto Sans CJK SC Regular"/>
              </w:rPr>
              <w:t>Color{</w:t>
            </w:r>
          </w:p>
          <w:p w14:paraId="3544AD31" w14:textId="77777777" w:rsidR="00037230" w:rsidRDefault="00037230" w:rsidP="00714E05">
            <w:pPr>
              <w:pStyle w:val="TableContents"/>
            </w:pPr>
            <w:r>
              <w:rPr>
                <w:rStyle w:val="SourceText"/>
                <w:rFonts w:eastAsia="Noto Sans CJK SC Regular"/>
              </w:rPr>
              <w:t>    RED("#FF0000"), BLUE("#0000FF"), GREEN("#00FF00");</w:t>
            </w:r>
          </w:p>
          <w:p w14:paraId="26B5022D" w14:textId="77777777" w:rsidR="00037230" w:rsidRDefault="00037230" w:rsidP="00714E05">
            <w:pPr>
              <w:pStyle w:val="TableContents"/>
            </w:pPr>
            <w:r>
              <w:rPr>
                <w:rStyle w:val="SourceText"/>
                <w:rFonts w:eastAsia="Noto Sans CJK SC Regular"/>
              </w:rPr>
              <w:t>    private</w:t>
            </w:r>
            <w:r>
              <w:t xml:space="preserve"> </w:t>
            </w:r>
            <w:r>
              <w:rPr>
                <w:rStyle w:val="SourceText"/>
                <w:rFonts w:eastAsia="Noto Sans CJK SC Regular"/>
              </w:rPr>
              <w:t>String code;</w:t>
            </w:r>
          </w:p>
          <w:p w14:paraId="092135DE" w14:textId="77777777" w:rsidR="00037230" w:rsidRDefault="00037230" w:rsidP="00714E05">
            <w:pPr>
              <w:pStyle w:val="TableContents"/>
            </w:pPr>
            <w:r>
              <w:rPr>
                <w:rStyle w:val="SourceText"/>
                <w:rFonts w:eastAsia="Noto Sans CJK SC Regular"/>
              </w:rPr>
              <w:t>    Color(String code){</w:t>
            </w:r>
          </w:p>
          <w:p w14:paraId="5A1C3DFE"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this.code</w:t>
            </w:r>
            <w:proofErr w:type="spellEnd"/>
            <w:r>
              <w:rPr>
                <w:rStyle w:val="SourceText"/>
                <w:rFonts w:eastAsia="Noto Sans CJK SC Regular"/>
              </w:rPr>
              <w:t xml:space="preserve"> = code;</w:t>
            </w:r>
          </w:p>
          <w:p w14:paraId="088329E5" w14:textId="77777777" w:rsidR="00037230" w:rsidRDefault="00037230" w:rsidP="00714E05">
            <w:pPr>
              <w:pStyle w:val="TableContents"/>
            </w:pPr>
            <w:r>
              <w:rPr>
                <w:rStyle w:val="SourceText"/>
                <w:rFonts w:eastAsia="Noto Sans CJK SC Regular"/>
              </w:rPr>
              <w:t>    }</w:t>
            </w:r>
          </w:p>
          <w:p w14:paraId="2AEAE9E5"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 xml:space="preserve">String </w:t>
            </w:r>
            <w:proofErr w:type="spellStart"/>
            <w:r>
              <w:rPr>
                <w:rStyle w:val="SourceText"/>
                <w:rFonts w:eastAsia="Noto Sans CJK SC Regular"/>
              </w:rPr>
              <w:t>getCode</w:t>
            </w:r>
            <w:proofErr w:type="spellEnd"/>
            <w:r>
              <w:rPr>
                <w:rStyle w:val="SourceText"/>
                <w:rFonts w:eastAsia="Noto Sans CJK SC Regular"/>
              </w:rPr>
              <w:t>(){ return</w:t>
            </w:r>
            <w:r>
              <w:t xml:space="preserve"> </w:t>
            </w:r>
            <w:r>
              <w:rPr>
                <w:rStyle w:val="SourceText"/>
                <w:rFonts w:eastAsia="Noto Sans CJK SC Regular"/>
              </w:rPr>
              <w:t>code;}</w:t>
            </w:r>
          </w:p>
          <w:p w14:paraId="111BB668" w14:textId="77777777" w:rsidR="00037230" w:rsidRDefault="00037230" w:rsidP="00714E05">
            <w:pPr>
              <w:pStyle w:val="TableContents"/>
            </w:pPr>
            <w:r>
              <w:rPr>
                <w:rStyle w:val="SourceText"/>
                <w:rFonts w:eastAsia="Noto Sans CJK SC Regular"/>
              </w:rPr>
              <w:t>}</w:t>
            </w:r>
          </w:p>
        </w:tc>
      </w:tr>
    </w:tbl>
    <w:p w14:paraId="5927548C" w14:textId="77777777" w:rsidR="00037230" w:rsidRDefault="00037230" w:rsidP="00037230">
      <w:pPr>
        <w:rPr>
          <w:rFonts w:cs="Mangal"/>
          <w:szCs w:val="21"/>
        </w:rPr>
        <w:sectPr w:rsidR="00037230">
          <w:type w:val="continuous"/>
          <w:pgSz w:w="11906" w:h="16838"/>
          <w:pgMar w:top="1134" w:right="1134" w:bottom="1134" w:left="1134" w:header="720" w:footer="720" w:gutter="0"/>
          <w:cols w:space="0"/>
        </w:sectPr>
      </w:pPr>
    </w:p>
    <w:p w14:paraId="54E3667C" w14:textId="77777777" w:rsidR="00037230" w:rsidRPr="00037230" w:rsidRDefault="00037230" w:rsidP="00037230">
      <w:pPr>
        <w:pStyle w:val="Textbody"/>
        <w:rPr>
          <w:lang w:val="ru-RU"/>
        </w:rPr>
      </w:pPr>
      <w:r w:rsidRPr="00037230">
        <w:rPr>
          <w:lang w:val="ru-RU"/>
        </w:rPr>
        <w:t xml:space="preserve">Перечисление </w:t>
      </w:r>
      <w:r>
        <w:t>Color</w:t>
      </w:r>
      <w:r w:rsidRPr="00037230">
        <w:rPr>
          <w:lang w:val="ru-RU"/>
        </w:rPr>
        <w:t xml:space="preserve"> определяет приватное поле </w:t>
      </w:r>
      <w:r>
        <w:t>code</w:t>
      </w:r>
      <w:r w:rsidRPr="00037230">
        <w:rPr>
          <w:lang w:val="ru-RU"/>
        </w:rPr>
        <w:t xml:space="preserve"> для хранения кода цвета, а с помощью метода </w:t>
      </w:r>
      <w:proofErr w:type="spellStart"/>
      <w:r>
        <w:t>getCode</w:t>
      </w:r>
      <w:proofErr w:type="spellEnd"/>
      <w:r w:rsidRPr="00037230">
        <w:rPr>
          <w:lang w:val="ru-RU"/>
        </w:rPr>
        <w:t xml:space="preserve"> оно возвращается. Через конструктор передается для него значение. Следует отметить, что конструктор по умолчанию приватный, то есть имеет модификатор </w:t>
      </w:r>
      <w:r>
        <w:t>private</w:t>
      </w:r>
      <w:r w:rsidRPr="00037230">
        <w:rPr>
          <w:lang w:val="ru-RU"/>
        </w:rPr>
        <w:t>. Любой другой модификатор будет считаться ошибкой. Поэтому создать константы перечисления с помощью конструктора мы можем только внутри перечисления.</w:t>
      </w:r>
    </w:p>
    <w:p w14:paraId="32DF84E8" w14:textId="77777777" w:rsidR="00037230" w:rsidRPr="00037230" w:rsidRDefault="00037230" w:rsidP="00037230">
      <w:pPr>
        <w:pStyle w:val="Textbody"/>
        <w:rPr>
          <w:lang w:val="ru-RU"/>
        </w:rPr>
      </w:pPr>
      <w:r w:rsidRPr="00037230">
        <w:rPr>
          <w:lang w:val="ru-RU"/>
        </w:rPr>
        <w:t>Также можно определять методы для отдельных констант:</w:t>
      </w:r>
    </w:p>
    <w:p w14:paraId="43FA744D" w14:textId="77777777" w:rsidR="00037230" w:rsidRDefault="00037230" w:rsidP="00037230">
      <w:pPr>
        <w:rPr>
          <w:rFonts w:cs="Mangal"/>
          <w:szCs w:val="21"/>
        </w:rPr>
        <w:sectPr w:rsidR="00037230">
          <w:type w:val="continuous"/>
          <w:pgSz w:w="11906" w:h="16838"/>
          <w:pgMar w:top="1134" w:right="1134" w:bottom="1134" w:left="1134" w:header="720" w:footer="720" w:gutter="0"/>
          <w:cols w:space="720"/>
        </w:sectPr>
      </w:pPr>
    </w:p>
    <w:tbl>
      <w:tblPr>
        <w:tblW w:w="8038" w:type="dxa"/>
        <w:tblLayout w:type="fixed"/>
        <w:tblCellMar>
          <w:left w:w="10" w:type="dxa"/>
          <w:right w:w="10" w:type="dxa"/>
        </w:tblCellMar>
        <w:tblLook w:val="0000" w:firstRow="0" w:lastRow="0" w:firstColumn="0" w:lastColumn="0" w:noHBand="0" w:noVBand="0"/>
      </w:tblPr>
      <w:tblGrid>
        <w:gridCol w:w="260"/>
        <w:gridCol w:w="7778"/>
      </w:tblGrid>
      <w:tr w:rsidR="00037230" w14:paraId="7439291C" w14:textId="77777777" w:rsidTr="00714E05">
        <w:tblPrEx>
          <w:tblCellMar>
            <w:top w:w="0" w:type="dxa"/>
            <w:bottom w:w="0" w:type="dxa"/>
          </w:tblCellMar>
        </w:tblPrEx>
        <w:tc>
          <w:tcPr>
            <w:tcW w:w="260" w:type="dxa"/>
            <w:vAlign w:val="center"/>
          </w:tcPr>
          <w:p w14:paraId="6E92F3FA" w14:textId="72DD81BF" w:rsidR="00037230" w:rsidRDefault="00037230" w:rsidP="00714E05">
            <w:pPr>
              <w:pStyle w:val="TableContents"/>
            </w:pPr>
            <w:bookmarkStart w:id="9" w:name="_GoBack"/>
            <w:bookmarkEnd w:id="9"/>
          </w:p>
        </w:tc>
        <w:tc>
          <w:tcPr>
            <w:tcW w:w="7778" w:type="dxa"/>
            <w:vAlign w:val="center"/>
          </w:tcPr>
          <w:p w14:paraId="16A6B0EA" w14:textId="77777777" w:rsidR="00037230" w:rsidRDefault="00037230" w:rsidP="00714E05">
            <w:pPr>
              <w:pStyle w:val="TableContents"/>
            </w:pPr>
            <w:r>
              <w:rPr>
                <w:rStyle w:val="SourceText"/>
                <w:rFonts w:eastAsia="Noto Sans CJK SC Regular"/>
              </w:rPr>
              <w:t>public</w:t>
            </w:r>
            <w:r>
              <w:t xml:space="preserve"> </w:t>
            </w:r>
            <w:r>
              <w:rPr>
                <w:rStyle w:val="SourceText"/>
                <w:rFonts w:eastAsia="Noto Sans CJK SC Regular"/>
              </w:rPr>
              <w:t>class</w:t>
            </w:r>
            <w:r>
              <w:t xml:space="preserve"> </w:t>
            </w:r>
            <w:r>
              <w:rPr>
                <w:rStyle w:val="SourceText"/>
                <w:rFonts w:eastAsia="Noto Sans CJK SC Regular"/>
              </w:rPr>
              <w:t>Program{</w:t>
            </w:r>
          </w:p>
          <w:p w14:paraId="13DDB47D" w14:textId="77777777" w:rsidR="00037230" w:rsidRDefault="00037230" w:rsidP="00714E05">
            <w:pPr>
              <w:pStyle w:val="TableContents"/>
            </w:pPr>
            <w:r>
              <w:rPr>
                <w:rStyle w:val="SourceText"/>
                <w:rFonts w:eastAsia="Noto Sans CJK SC Regular"/>
              </w:rPr>
              <w:t>     </w:t>
            </w:r>
            <w:r>
              <w:t> </w:t>
            </w:r>
          </w:p>
          <w:p w14:paraId="3B61CAB8"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static</w:t>
            </w:r>
            <w:r>
              <w:t xml:space="preserve"> </w:t>
            </w:r>
            <w:r>
              <w:rPr>
                <w:rStyle w:val="SourceText"/>
                <w:rFonts w:eastAsia="Noto Sans CJK SC Regular"/>
              </w:rPr>
              <w:t>void</w:t>
            </w:r>
            <w:r>
              <w:t xml:space="preserve"> </w:t>
            </w:r>
            <w:r>
              <w:rPr>
                <w:rStyle w:val="SourceText"/>
                <w:rFonts w:eastAsia="Noto Sans CJK SC Regular"/>
              </w:rPr>
              <w:t xml:space="preserve">main(String[] </w:t>
            </w:r>
            <w:proofErr w:type="spellStart"/>
            <w:r>
              <w:rPr>
                <w:rStyle w:val="SourceText"/>
                <w:rFonts w:eastAsia="Noto Sans CJK SC Regular"/>
              </w:rPr>
              <w:t>args</w:t>
            </w:r>
            <w:proofErr w:type="spellEnd"/>
            <w:r>
              <w:rPr>
                <w:rStyle w:val="SourceText"/>
                <w:rFonts w:eastAsia="Noto Sans CJK SC Regular"/>
              </w:rPr>
              <w:t>) {</w:t>
            </w:r>
          </w:p>
          <w:p w14:paraId="31AACE3C" w14:textId="77777777" w:rsidR="00037230" w:rsidRDefault="00037230" w:rsidP="00714E05">
            <w:pPr>
              <w:pStyle w:val="TableContents"/>
            </w:pPr>
            <w:r>
              <w:rPr>
                <w:rStyle w:val="SourceText"/>
                <w:rFonts w:eastAsia="Noto Sans CJK SC Regular"/>
              </w:rPr>
              <w:t>         </w:t>
            </w:r>
            <w:r>
              <w:t> </w:t>
            </w:r>
          </w:p>
          <w:p w14:paraId="00B6A207" w14:textId="77777777" w:rsidR="00037230" w:rsidRDefault="00037230" w:rsidP="00714E05">
            <w:pPr>
              <w:pStyle w:val="TableContents"/>
            </w:pPr>
            <w:r>
              <w:rPr>
                <w:rStyle w:val="SourceText"/>
                <w:rFonts w:eastAsia="Noto Sans CJK SC Regular"/>
              </w:rPr>
              <w:t xml:space="preserve">        Operation op = </w:t>
            </w:r>
            <w:proofErr w:type="spellStart"/>
            <w:r>
              <w:rPr>
                <w:rStyle w:val="SourceText"/>
                <w:rFonts w:eastAsia="Noto Sans CJK SC Regular"/>
              </w:rPr>
              <w:t>Operation.SUM</w:t>
            </w:r>
            <w:proofErr w:type="spellEnd"/>
            <w:r>
              <w:rPr>
                <w:rStyle w:val="SourceText"/>
                <w:rFonts w:eastAsia="Noto Sans CJK SC Regular"/>
              </w:rPr>
              <w:t>;</w:t>
            </w:r>
          </w:p>
          <w:p w14:paraId="79728BEE"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w:t>
            </w:r>
            <w:proofErr w:type="spellStart"/>
            <w:r>
              <w:rPr>
                <w:rStyle w:val="SourceText"/>
                <w:rFonts w:eastAsia="Noto Sans CJK SC Regular"/>
              </w:rPr>
              <w:t>op.action</w:t>
            </w:r>
            <w:proofErr w:type="spellEnd"/>
            <w:r>
              <w:rPr>
                <w:rStyle w:val="SourceText"/>
                <w:rFonts w:eastAsia="Noto Sans CJK SC Regular"/>
              </w:rPr>
              <w:t>(10, 4));   // 14</w:t>
            </w:r>
          </w:p>
          <w:p w14:paraId="3A6F1BCE" w14:textId="77777777" w:rsidR="00037230" w:rsidRDefault="00037230" w:rsidP="00714E05">
            <w:pPr>
              <w:pStyle w:val="TableContents"/>
            </w:pPr>
            <w:r>
              <w:rPr>
                <w:rStyle w:val="SourceText"/>
                <w:rFonts w:eastAsia="Noto Sans CJK SC Regular"/>
              </w:rPr>
              <w:t xml:space="preserve">        op = </w:t>
            </w:r>
            <w:proofErr w:type="spellStart"/>
            <w:r>
              <w:rPr>
                <w:rStyle w:val="SourceText"/>
                <w:rFonts w:eastAsia="Noto Sans CJK SC Regular"/>
              </w:rPr>
              <w:t>Operation.MULTIPLY</w:t>
            </w:r>
            <w:proofErr w:type="spellEnd"/>
            <w:r>
              <w:rPr>
                <w:rStyle w:val="SourceText"/>
                <w:rFonts w:eastAsia="Noto Sans CJK SC Regular"/>
              </w:rPr>
              <w:t>;</w:t>
            </w:r>
          </w:p>
          <w:p w14:paraId="538A73E5" w14:textId="77777777" w:rsidR="00037230" w:rsidRDefault="00037230" w:rsidP="00714E05">
            <w:pPr>
              <w:pStyle w:val="TableContents"/>
            </w:pPr>
            <w:r>
              <w:rPr>
                <w:rStyle w:val="SourceText"/>
                <w:rFonts w:eastAsia="Noto Sans CJK SC Regular"/>
              </w:rPr>
              <w:t>        </w:t>
            </w:r>
            <w:proofErr w:type="spellStart"/>
            <w:r>
              <w:rPr>
                <w:rStyle w:val="SourceText"/>
                <w:rFonts w:eastAsia="Noto Sans CJK SC Regular"/>
              </w:rPr>
              <w:t>System.out.println</w:t>
            </w:r>
            <w:proofErr w:type="spellEnd"/>
            <w:r>
              <w:rPr>
                <w:rStyle w:val="SourceText"/>
                <w:rFonts w:eastAsia="Noto Sans CJK SC Regular"/>
              </w:rPr>
              <w:t>(</w:t>
            </w:r>
            <w:proofErr w:type="spellStart"/>
            <w:r>
              <w:rPr>
                <w:rStyle w:val="SourceText"/>
                <w:rFonts w:eastAsia="Noto Sans CJK SC Regular"/>
              </w:rPr>
              <w:t>op.action</w:t>
            </w:r>
            <w:proofErr w:type="spellEnd"/>
            <w:r>
              <w:rPr>
                <w:rStyle w:val="SourceText"/>
                <w:rFonts w:eastAsia="Noto Sans CJK SC Regular"/>
              </w:rPr>
              <w:t>(6, 4));    // 24</w:t>
            </w:r>
          </w:p>
          <w:p w14:paraId="018CEBAA" w14:textId="77777777" w:rsidR="00037230" w:rsidRDefault="00037230" w:rsidP="00714E05">
            <w:pPr>
              <w:pStyle w:val="TableContents"/>
            </w:pPr>
            <w:r>
              <w:rPr>
                <w:rStyle w:val="SourceText"/>
                <w:rFonts w:eastAsia="Noto Sans CJK SC Regular"/>
              </w:rPr>
              <w:t>    }</w:t>
            </w:r>
          </w:p>
          <w:p w14:paraId="16399993" w14:textId="77777777" w:rsidR="00037230" w:rsidRDefault="00037230" w:rsidP="00714E05">
            <w:pPr>
              <w:pStyle w:val="TableContents"/>
            </w:pPr>
            <w:r>
              <w:rPr>
                <w:rStyle w:val="SourceText"/>
                <w:rFonts w:eastAsia="Noto Sans CJK SC Regular"/>
              </w:rPr>
              <w:t>}</w:t>
            </w:r>
          </w:p>
          <w:p w14:paraId="3AC55473" w14:textId="77777777" w:rsidR="00037230" w:rsidRDefault="00037230" w:rsidP="00714E05">
            <w:pPr>
              <w:pStyle w:val="TableContents"/>
            </w:pPr>
            <w:proofErr w:type="spellStart"/>
            <w:r>
              <w:rPr>
                <w:rStyle w:val="SourceText"/>
                <w:rFonts w:eastAsia="Noto Sans CJK SC Regular"/>
              </w:rPr>
              <w:t>enum</w:t>
            </w:r>
            <w:proofErr w:type="spellEnd"/>
            <w:r>
              <w:t xml:space="preserve"> </w:t>
            </w:r>
            <w:r>
              <w:rPr>
                <w:rStyle w:val="SourceText"/>
                <w:rFonts w:eastAsia="Noto Sans CJK SC Regular"/>
              </w:rPr>
              <w:t>Operation{</w:t>
            </w:r>
          </w:p>
          <w:p w14:paraId="3F45A006" w14:textId="77777777" w:rsidR="00037230" w:rsidRDefault="00037230" w:rsidP="00714E05">
            <w:pPr>
              <w:pStyle w:val="TableContents"/>
            </w:pPr>
            <w:r>
              <w:rPr>
                <w:rStyle w:val="SourceText"/>
                <w:rFonts w:eastAsia="Noto Sans CJK SC Regular"/>
              </w:rPr>
              <w:t>    SUM{</w:t>
            </w:r>
          </w:p>
          <w:p w14:paraId="6D18D90C"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int</w:t>
            </w:r>
            <w:r>
              <w:t xml:space="preserve"> </w:t>
            </w:r>
            <w:r>
              <w:rPr>
                <w:rStyle w:val="SourceText"/>
                <w:rFonts w:eastAsia="Noto Sans CJK SC Regular"/>
              </w:rPr>
              <w:t>action(int</w:t>
            </w:r>
            <w:r>
              <w:t xml:space="preserve"> </w:t>
            </w:r>
            <w:r>
              <w:rPr>
                <w:rStyle w:val="SourceText"/>
                <w:rFonts w:eastAsia="Noto Sans CJK SC Regular"/>
              </w:rPr>
              <w:t>x, int</w:t>
            </w:r>
            <w:r>
              <w:t xml:space="preserve"> </w:t>
            </w:r>
            <w:r>
              <w:rPr>
                <w:rStyle w:val="SourceText"/>
                <w:rFonts w:eastAsia="Noto Sans CJK SC Regular"/>
              </w:rPr>
              <w:t>y){ return</w:t>
            </w:r>
            <w:r>
              <w:t xml:space="preserve"> </w:t>
            </w:r>
            <w:r>
              <w:rPr>
                <w:rStyle w:val="SourceText"/>
                <w:rFonts w:eastAsia="Noto Sans CJK SC Regular"/>
              </w:rPr>
              <w:t>x + y;}</w:t>
            </w:r>
          </w:p>
          <w:p w14:paraId="6D4B9D83" w14:textId="77777777" w:rsidR="00037230" w:rsidRDefault="00037230" w:rsidP="00714E05">
            <w:pPr>
              <w:pStyle w:val="TableContents"/>
            </w:pPr>
            <w:r>
              <w:rPr>
                <w:rStyle w:val="SourceText"/>
                <w:rFonts w:eastAsia="Noto Sans CJK SC Regular"/>
              </w:rPr>
              <w:lastRenderedPageBreak/>
              <w:t>    },</w:t>
            </w:r>
          </w:p>
          <w:p w14:paraId="08E6AA0C" w14:textId="77777777" w:rsidR="00037230" w:rsidRDefault="00037230" w:rsidP="00714E05">
            <w:pPr>
              <w:pStyle w:val="TableContents"/>
            </w:pPr>
            <w:r>
              <w:rPr>
                <w:rStyle w:val="SourceText"/>
                <w:rFonts w:eastAsia="Noto Sans CJK SC Regular"/>
              </w:rPr>
              <w:t>    SUBTRACT{</w:t>
            </w:r>
          </w:p>
          <w:p w14:paraId="141640CA"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int</w:t>
            </w:r>
            <w:r>
              <w:t xml:space="preserve"> </w:t>
            </w:r>
            <w:r>
              <w:rPr>
                <w:rStyle w:val="SourceText"/>
                <w:rFonts w:eastAsia="Noto Sans CJK SC Regular"/>
              </w:rPr>
              <w:t>action(int</w:t>
            </w:r>
            <w:r>
              <w:t xml:space="preserve"> </w:t>
            </w:r>
            <w:r>
              <w:rPr>
                <w:rStyle w:val="SourceText"/>
                <w:rFonts w:eastAsia="Noto Sans CJK SC Regular"/>
              </w:rPr>
              <w:t>x, int</w:t>
            </w:r>
            <w:r>
              <w:t xml:space="preserve"> </w:t>
            </w:r>
            <w:r>
              <w:rPr>
                <w:rStyle w:val="SourceText"/>
                <w:rFonts w:eastAsia="Noto Sans CJK SC Regular"/>
              </w:rPr>
              <w:t>y){ return</w:t>
            </w:r>
            <w:r>
              <w:t xml:space="preserve"> </w:t>
            </w:r>
            <w:r>
              <w:rPr>
                <w:rStyle w:val="SourceText"/>
                <w:rFonts w:eastAsia="Noto Sans CJK SC Regular"/>
              </w:rPr>
              <w:t>x - y;}</w:t>
            </w:r>
          </w:p>
          <w:p w14:paraId="34C0423A" w14:textId="77777777" w:rsidR="00037230" w:rsidRDefault="00037230" w:rsidP="00714E05">
            <w:pPr>
              <w:pStyle w:val="TableContents"/>
            </w:pPr>
            <w:r>
              <w:rPr>
                <w:rStyle w:val="SourceText"/>
                <w:rFonts w:eastAsia="Noto Sans CJK SC Regular"/>
              </w:rPr>
              <w:t>    },</w:t>
            </w:r>
          </w:p>
          <w:p w14:paraId="4EB9716D" w14:textId="77777777" w:rsidR="00037230" w:rsidRDefault="00037230" w:rsidP="00714E05">
            <w:pPr>
              <w:pStyle w:val="TableContents"/>
            </w:pPr>
            <w:r>
              <w:rPr>
                <w:rStyle w:val="SourceText"/>
                <w:rFonts w:eastAsia="Noto Sans CJK SC Regular"/>
              </w:rPr>
              <w:t>    MULTIPLY{</w:t>
            </w:r>
          </w:p>
          <w:p w14:paraId="3B4151F1"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int</w:t>
            </w:r>
            <w:r>
              <w:t xml:space="preserve"> </w:t>
            </w:r>
            <w:r>
              <w:rPr>
                <w:rStyle w:val="SourceText"/>
                <w:rFonts w:eastAsia="Noto Sans CJK SC Regular"/>
              </w:rPr>
              <w:t>action(int</w:t>
            </w:r>
            <w:r>
              <w:t xml:space="preserve"> </w:t>
            </w:r>
            <w:r>
              <w:rPr>
                <w:rStyle w:val="SourceText"/>
                <w:rFonts w:eastAsia="Noto Sans CJK SC Regular"/>
              </w:rPr>
              <w:t>x, int</w:t>
            </w:r>
            <w:r>
              <w:t xml:space="preserve"> </w:t>
            </w:r>
            <w:r>
              <w:rPr>
                <w:rStyle w:val="SourceText"/>
                <w:rFonts w:eastAsia="Noto Sans CJK SC Regular"/>
              </w:rPr>
              <w:t>y){ return</w:t>
            </w:r>
            <w:r>
              <w:t xml:space="preserve"> </w:t>
            </w:r>
            <w:r>
              <w:rPr>
                <w:rStyle w:val="SourceText"/>
                <w:rFonts w:eastAsia="Noto Sans CJK SC Regular"/>
              </w:rPr>
              <w:t>x * y;}</w:t>
            </w:r>
          </w:p>
          <w:p w14:paraId="53F1613E" w14:textId="77777777" w:rsidR="00037230" w:rsidRDefault="00037230" w:rsidP="00714E05">
            <w:pPr>
              <w:pStyle w:val="TableContents"/>
            </w:pPr>
            <w:r>
              <w:rPr>
                <w:rStyle w:val="SourceText"/>
                <w:rFonts w:eastAsia="Noto Sans CJK SC Regular"/>
              </w:rPr>
              <w:t>    };</w:t>
            </w:r>
          </w:p>
          <w:p w14:paraId="6E2C676E" w14:textId="77777777" w:rsidR="00037230" w:rsidRDefault="00037230" w:rsidP="00714E05">
            <w:pPr>
              <w:pStyle w:val="TableContents"/>
            </w:pPr>
            <w:r>
              <w:rPr>
                <w:rStyle w:val="SourceText"/>
                <w:rFonts w:eastAsia="Noto Sans CJK SC Regular"/>
              </w:rPr>
              <w:t>    public</w:t>
            </w:r>
            <w:r>
              <w:t xml:space="preserve"> </w:t>
            </w:r>
            <w:r>
              <w:rPr>
                <w:rStyle w:val="SourceText"/>
                <w:rFonts w:eastAsia="Noto Sans CJK SC Regular"/>
              </w:rPr>
              <w:t>abstract</w:t>
            </w:r>
            <w:r>
              <w:t xml:space="preserve"> </w:t>
            </w:r>
            <w:r>
              <w:rPr>
                <w:rStyle w:val="SourceText"/>
                <w:rFonts w:eastAsia="Noto Sans CJK SC Regular"/>
              </w:rPr>
              <w:t>int</w:t>
            </w:r>
            <w:r>
              <w:t xml:space="preserve"> </w:t>
            </w:r>
            <w:r>
              <w:rPr>
                <w:rStyle w:val="SourceText"/>
                <w:rFonts w:eastAsia="Noto Sans CJK SC Regular"/>
              </w:rPr>
              <w:t>action(int</w:t>
            </w:r>
            <w:r>
              <w:t xml:space="preserve"> </w:t>
            </w:r>
            <w:r>
              <w:rPr>
                <w:rStyle w:val="SourceText"/>
                <w:rFonts w:eastAsia="Noto Sans CJK SC Regular"/>
              </w:rPr>
              <w:t>x, int</w:t>
            </w:r>
            <w:r>
              <w:t xml:space="preserve"> </w:t>
            </w:r>
            <w:r>
              <w:rPr>
                <w:rStyle w:val="SourceText"/>
                <w:rFonts w:eastAsia="Noto Sans CJK SC Regular"/>
              </w:rPr>
              <w:t>y);</w:t>
            </w:r>
          </w:p>
          <w:p w14:paraId="3888D3FB" w14:textId="77777777" w:rsidR="00037230" w:rsidRDefault="00037230" w:rsidP="00714E05">
            <w:pPr>
              <w:pStyle w:val="TableContents"/>
            </w:pPr>
            <w:r>
              <w:rPr>
                <w:rStyle w:val="SourceText"/>
                <w:rFonts w:eastAsia="Noto Sans CJK SC Regular"/>
              </w:rPr>
              <w:t>}</w:t>
            </w:r>
          </w:p>
        </w:tc>
      </w:tr>
    </w:tbl>
    <w:p w14:paraId="4FEB0AB6" w14:textId="77777777" w:rsidR="00037230" w:rsidRDefault="00037230" w:rsidP="00037230">
      <w:pPr>
        <w:rPr>
          <w:rFonts w:cs="Mangal"/>
          <w:szCs w:val="21"/>
        </w:rPr>
        <w:sectPr w:rsidR="00037230">
          <w:type w:val="continuous"/>
          <w:pgSz w:w="11906" w:h="16838"/>
          <w:pgMar w:top="1134" w:right="1134" w:bottom="1134" w:left="1134" w:header="720" w:footer="720" w:gutter="0"/>
          <w:cols w:space="0"/>
        </w:sectPr>
      </w:pPr>
    </w:p>
    <w:p w14:paraId="0706C58E" w14:textId="77777777" w:rsidR="00037230" w:rsidRDefault="00037230" w:rsidP="00037230">
      <w:pPr>
        <w:pStyle w:val="Textbody"/>
      </w:pPr>
      <w:bookmarkStart w:id="10" w:name="aswift_1_anchor"/>
      <w:bookmarkStart w:id="11" w:name="aswift_1_expand"/>
      <w:bookmarkEnd w:id="10"/>
      <w:bookmarkEnd w:id="11"/>
    </w:p>
    <w:p w14:paraId="29D59F78" w14:textId="77777777" w:rsidR="00037230" w:rsidRPr="005F23A2" w:rsidRDefault="00037230" w:rsidP="00037230">
      <w:pPr>
        <w:pStyle w:val="Textbody"/>
        <w:rPr>
          <w:lang w:val="ru-RU"/>
        </w:rPr>
      </w:pPr>
      <w:r w:rsidRPr="005F23A2">
        <w:rPr>
          <w:lang w:val="ru-RU"/>
        </w:rPr>
        <w:t xml:space="preserve">Хотя мы можем создать обычный класс, который не является наследником, но фактически все классы наследуют от класса </w:t>
      </w:r>
      <w:r>
        <w:rPr>
          <w:b/>
        </w:rPr>
        <w:t>Object</w:t>
      </w:r>
      <w:r w:rsidRPr="005F23A2">
        <w:rPr>
          <w:lang w:val="ru-RU"/>
        </w:rPr>
        <w:t xml:space="preserve">. Все остальные классы, даже те, которые мы добавляем в свой проект, являются неявно производными от класса </w:t>
      </w:r>
      <w:r>
        <w:t>Object</w:t>
      </w:r>
      <w:r w:rsidRPr="005F23A2">
        <w:rPr>
          <w:lang w:val="ru-RU"/>
        </w:rPr>
        <w:t xml:space="preserve">. Поэтому все типы и классы могут реализовать те методы, которые определены в классе </w:t>
      </w:r>
      <w:r>
        <w:t>Object</w:t>
      </w:r>
      <w:r w:rsidRPr="005F23A2">
        <w:rPr>
          <w:lang w:val="ru-RU"/>
        </w:rPr>
        <w:t>. Рассмотрим эти методы.</w:t>
      </w:r>
    </w:p>
    <w:p w14:paraId="035391FE" w14:textId="77777777" w:rsidR="00037230" w:rsidRPr="005F23A2" w:rsidRDefault="00037230" w:rsidP="00037230">
      <w:pPr>
        <w:pStyle w:val="3"/>
        <w:rPr>
          <w:lang w:val="ru-RU"/>
        </w:rPr>
      </w:pPr>
      <w:proofErr w:type="spellStart"/>
      <w:r>
        <w:t>toString</w:t>
      </w:r>
      <w:proofErr w:type="spellEnd"/>
    </w:p>
    <w:p w14:paraId="3814771E" w14:textId="77777777" w:rsidR="00037230" w:rsidRDefault="00037230" w:rsidP="00037230">
      <w:pPr>
        <w:pStyle w:val="Textbody"/>
      </w:pPr>
      <w:r w:rsidRPr="005F23A2">
        <w:rPr>
          <w:lang w:val="ru-RU"/>
        </w:rPr>
        <w:t xml:space="preserve">Метод </w:t>
      </w:r>
      <w:proofErr w:type="spellStart"/>
      <w:r>
        <w:rPr>
          <w:rStyle w:val="SourceText"/>
          <w:rFonts w:eastAsia="Noto Sans CJK SC Regular"/>
        </w:rPr>
        <w:t>toString</w:t>
      </w:r>
      <w:proofErr w:type="spellEnd"/>
      <w:r w:rsidRPr="005F23A2">
        <w:rPr>
          <w:lang w:val="ru-RU"/>
        </w:rPr>
        <w:t xml:space="preserve"> служит для получения представления данного объекта в виде строки. При попытке вывести строковое представления какого-нибудь объекта, как правило, будет выводиться полное имя класса. </w:t>
      </w:r>
      <w:proofErr w:type="spellStart"/>
      <w:r>
        <w:t>Например</w:t>
      </w:r>
      <w:proofErr w:type="spellEnd"/>
      <w:r>
        <w:t>:</w:t>
      </w:r>
    </w:p>
    <w:p w14:paraId="042A9C6F" w14:textId="77777777" w:rsidR="00037230" w:rsidRDefault="00037230" w:rsidP="00037230">
      <w:pPr>
        <w:pStyle w:val="PreformattedText"/>
      </w:pPr>
      <w:r>
        <w:t>public class Program{</w:t>
      </w:r>
    </w:p>
    <w:p w14:paraId="71C01355" w14:textId="77777777" w:rsidR="00037230" w:rsidRDefault="00037230" w:rsidP="00037230">
      <w:pPr>
        <w:pStyle w:val="PreformattedText"/>
      </w:pPr>
      <w:r>
        <w:t xml:space="preserve">     </w:t>
      </w:r>
    </w:p>
    <w:p w14:paraId="70B288E1" w14:textId="77777777" w:rsidR="00037230" w:rsidRDefault="00037230" w:rsidP="00037230">
      <w:pPr>
        <w:pStyle w:val="PreformattedText"/>
      </w:pPr>
      <w:r>
        <w:t xml:space="preserve">        public static void main(String[] </w:t>
      </w:r>
      <w:proofErr w:type="spellStart"/>
      <w:r>
        <w:t>args</w:t>
      </w:r>
      <w:proofErr w:type="spellEnd"/>
      <w:r>
        <w:t>) {</w:t>
      </w:r>
    </w:p>
    <w:p w14:paraId="0C3A1A40" w14:textId="77777777" w:rsidR="00037230" w:rsidRDefault="00037230" w:rsidP="00037230">
      <w:pPr>
        <w:pStyle w:val="PreformattedText"/>
      </w:pPr>
      <w:r>
        <w:t xml:space="preserve">                        </w:t>
      </w:r>
    </w:p>
    <w:p w14:paraId="2C0DBC21" w14:textId="77777777" w:rsidR="00037230" w:rsidRDefault="00037230" w:rsidP="00037230">
      <w:pPr>
        <w:pStyle w:val="PreformattedText"/>
      </w:pPr>
      <w:r>
        <w:t xml:space="preserve">                Person tom = new Person("Tom");</w:t>
      </w:r>
    </w:p>
    <w:p w14:paraId="25F6FE47" w14:textId="77777777" w:rsidR="00037230" w:rsidRPr="005F23A2" w:rsidRDefault="00037230" w:rsidP="00037230">
      <w:pPr>
        <w:pStyle w:val="PreformattedText"/>
        <w:rPr>
          <w:lang w:val="ru-RU"/>
        </w:rPr>
      </w:pPr>
      <w:r>
        <w:t xml:space="preserve">                System</w:t>
      </w:r>
      <w:r w:rsidRPr="005F23A2">
        <w:rPr>
          <w:lang w:val="ru-RU"/>
        </w:rPr>
        <w:t>.</w:t>
      </w:r>
      <w:r>
        <w:t>out</w:t>
      </w:r>
      <w:r w:rsidRPr="005F23A2">
        <w:rPr>
          <w:lang w:val="ru-RU"/>
        </w:rPr>
        <w:t>.</w:t>
      </w:r>
      <w:proofErr w:type="spellStart"/>
      <w:r>
        <w:t>println</w:t>
      </w:r>
      <w:proofErr w:type="spellEnd"/>
      <w:r w:rsidRPr="005F23A2">
        <w:rPr>
          <w:lang w:val="ru-RU"/>
        </w:rPr>
        <w:t>(</w:t>
      </w:r>
      <w:r>
        <w:t>tom</w:t>
      </w:r>
      <w:r w:rsidRPr="005F23A2">
        <w:rPr>
          <w:lang w:val="ru-RU"/>
        </w:rPr>
        <w:t>.</w:t>
      </w:r>
      <w:proofErr w:type="spellStart"/>
      <w:r>
        <w:t>toString</w:t>
      </w:r>
      <w:proofErr w:type="spellEnd"/>
      <w:r w:rsidRPr="005F23A2">
        <w:rPr>
          <w:lang w:val="ru-RU"/>
        </w:rPr>
        <w:t xml:space="preserve">()); // Будет выводить что-то наподобие </w:t>
      </w:r>
      <w:r>
        <w:t>Person</w:t>
      </w:r>
      <w:r w:rsidRPr="005F23A2">
        <w:rPr>
          <w:lang w:val="ru-RU"/>
        </w:rPr>
        <w:t>@7960847</w:t>
      </w:r>
      <w:r>
        <w:t>b</w:t>
      </w:r>
    </w:p>
    <w:p w14:paraId="0F85BDCA" w14:textId="77777777" w:rsidR="00037230" w:rsidRDefault="00037230" w:rsidP="00037230">
      <w:pPr>
        <w:pStyle w:val="PreformattedText"/>
      </w:pPr>
      <w:r w:rsidRPr="005F23A2">
        <w:rPr>
          <w:lang w:val="ru-RU"/>
        </w:rPr>
        <w:t xml:space="preserve">        </w:t>
      </w:r>
      <w:r>
        <w:t>}</w:t>
      </w:r>
    </w:p>
    <w:p w14:paraId="18CEB99D" w14:textId="77777777" w:rsidR="00037230" w:rsidRDefault="00037230" w:rsidP="00037230">
      <w:pPr>
        <w:pStyle w:val="PreformattedText"/>
      </w:pPr>
      <w:r>
        <w:t>}</w:t>
      </w:r>
    </w:p>
    <w:p w14:paraId="4DB37D99" w14:textId="77777777" w:rsidR="00037230" w:rsidRDefault="00037230" w:rsidP="00037230">
      <w:pPr>
        <w:pStyle w:val="PreformattedText"/>
      </w:pPr>
      <w:r>
        <w:t>class Person {</w:t>
      </w:r>
    </w:p>
    <w:p w14:paraId="79E62DF2" w14:textId="77777777" w:rsidR="00037230" w:rsidRDefault="00037230" w:rsidP="00037230">
      <w:pPr>
        <w:pStyle w:val="PreformattedText"/>
      </w:pPr>
      <w:r>
        <w:t xml:space="preserve">    </w:t>
      </w:r>
    </w:p>
    <w:p w14:paraId="0E7D952D" w14:textId="77777777" w:rsidR="00037230" w:rsidRDefault="00037230" w:rsidP="00037230">
      <w:pPr>
        <w:pStyle w:val="PreformattedText"/>
      </w:pPr>
      <w:r>
        <w:t xml:space="preserve">    private String name;</w:t>
      </w:r>
    </w:p>
    <w:p w14:paraId="02D0A75C" w14:textId="77777777" w:rsidR="00037230" w:rsidRDefault="00037230" w:rsidP="00037230">
      <w:pPr>
        <w:pStyle w:val="PreformattedText"/>
      </w:pPr>
      <w:r>
        <w:t xml:space="preserve">        </w:t>
      </w:r>
    </w:p>
    <w:p w14:paraId="19B116E4" w14:textId="77777777" w:rsidR="00037230" w:rsidRDefault="00037230" w:rsidP="00037230">
      <w:pPr>
        <w:pStyle w:val="PreformattedText"/>
      </w:pPr>
      <w:r>
        <w:t xml:space="preserve">    public Person(String name){</w:t>
      </w:r>
    </w:p>
    <w:p w14:paraId="39C7F196" w14:textId="77777777" w:rsidR="00037230" w:rsidRDefault="00037230" w:rsidP="00037230">
      <w:pPr>
        <w:pStyle w:val="PreformattedText"/>
      </w:pPr>
      <w:r>
        <w:t xml:space="preserve">    </w:t>
      </w:r>
    </w:p>
    <w:p w14:paraId="468BE048" w14:textId="77777777" w:rsidR="00037230" w:rsidRDefault="00037230" w:rsidP="00037230">
      <w:pPr>
        <w:pStyle w:val="PreformattedText"/>
      </w:pPr>
      <w:r>
        <w:t xml:space="preserve">        this.name=name;</w:t>
      </w:r>
    </w:p>
    <w:p w14:paraId="7F280D5C" w14:textId="77777777" w:rsidR="00037230" w:rsidRPr="005F23A2" w:rsidRDefault="00037230" w:rsidP="00037230">
      <w:pPr>
        <w:pStyle w:val="PreformattedText"/>
        <w:rPr>
          <w:lang w:val="ru-RU"/>
        </w:rPr>
      </w:pPr>
      <w:r>
        <w:t xml:space="preserve">    </w:t>
      </w:r>
      <w:r w:rsidRPr="005F23A2">
        <w:rPr>
          <w:lang w:val="ru-RU"/>
        </w:rPr>
        <w:t>}</w:t>
      </w:r>
    </w:p>
    <w:p w14:paraId="3E956F25" w14:textId="77777777" w:rsidR="00037230" w:rsidRPr="005F23A2" w:rsidRDefault="00037230" w:rsidP="00037230">
      <w:pPr>
        <w:pStyle w:val="PreformattedText"/>
        <w:spacing w:after="283"/>
        <w:rPr>
          <w:lang w:val="ru-RU"/>
        </w:rPr>
      </w:pPr>
      <w:r w:rsidRPr="005F23A2">
        <w:rPr>
          <w:lang w:val="ru-RU"/>
        </w:rPr>
        <w:t>}</w:t>
      </w:r>
    </w:p>
    <w:p w14:paraId="05D5A780" w14:textId="77777777" w:rsidR="00037230" w:rsidRPr="005F23A2" w:rsidRDefault="00037230" w:rsidP="00037230">
      <w:pPr>
        <w:pStyle w:val="Textbody"/>
        <w:rPr>
          <w:lang w:val="ru-RU"/>
        </w:rPr>
      </w:pPr>
      <w:r w:rsidRPr="005F23A2">
        <w:rPr>
          <w:lang w:val="ru-RU"/>
        </w:rPr>
        <w:t xml:space="preserve">Полученное мной значение (в данном случае </w:t>
      </w:r>
      <w:r>
        <w:rPr>
          <w:rStyle w:val="SourceText"/>
          <w:rFonts w:eastAsia="Noto Sans CJK SC Regular"/>
        </w:rPr>
        <w:t>Person</w:t>
      </w:r>
      <w:r w:rsidRPr="005F23A2">
        <w:rPr>
          <w:rStyle w:val="SourceText"/>
          <w:rFonts w:eastAsia="Noto Sans CJK SC Regular"/>
          <w:lang w:val="ru-RU"/>
        </w:rPr>
        <w:t>@7960847</w:t>
      </w:r>
      <w:r>
        <w:rPr>
          <w:rStyle w:val="SourceText"/>
          <w:rFonts w:eastAsia="Noto Sans CJK SC Regular"/>
        </w:rPr>
        <w:t>b</w:t>
      </w:r>
      <w:r w:rsidRPr="005F23A2">
        <w:rPr>
          <w:lang w:val="ru-RU"/>
        </w:rPr>
        <w:t xml:space="preserve">) вряд ли может служить хорошим строковым описанием объекта. Поэтому метод </w:t>
      </w:r>
      <w:proofErr w:type="spellStart"/>
      <w:r>
        <w:rPr>
          <w:rStyle w:val="SourceText"/>
          <w:rFonts w:eastAsia="Noto Sans CJK SC Regular"/>
        </w:rPr>
        <w:t>toString</w:t>
      </w:r>
      <w:proofErr w:type="spellEnd"/>
      <w:r w:rsidRPr="005F23A2">
        <w:rPr>
          <w:rStyle w:val="SourceText"/>
          <w:rFonts w:eastAsia="Noto Sans CJK SC Regular"/>
          <w:lang w:val="ru-RU"/>
        </w:rPr>
        <w:t>()</w:t>
      </w:r>
      <w:r w:rsidRPr="005F23A2">
        <w:rPr>
          <w:lang w:val="ru-RU"/>
        </w:rPr>
        <w:t xml:space="preserve"> нередко переопределяют. Например:</w:t>
      </w:r>
    </w:p>
    <w:p w14:paraId="708790CB" w14:textId="77777777" w:rsidR="00037230" w:rsidRPr="005F23A2" w:rsidRDefault="00037230" w:rsidP="00037230">
      <w:pPr>
        <w:pStyle w:val="PreformattedText"/>
        <w:rPr>
          <w:lang w:val="ru-RU"/>
        </w:rPr>
      </w:pPr>
      <w:r>
        <w:t>public</w:t>
      </w:r>
      <w:r w:rsidRPr="005F23A2">
        <w:rPr>
          <w:lang w:val="ru-RU"/>
        </w:rPr>
        <w:t xml:space="preserve"> </w:t>
      </w:r>
      <w:r>
        <w:t>class</w:t>
      </w:r>
      <w:r w:rsidRPr="005F23A2">
        <w:rPr>
          <w:lang w:val="ru-RU"/>
        </w:rPr>
        <w:t xml:space="preserve"> </w:t>
      </w:r>
      <w:r>
        <w:t>Program</w:t>
      </w:r>
      <w:r w:rsidRPr="005F23A2">
        <w:rPr>
          <w:lang w:val="ru-RU"/>
        </w:rPr>
        <w:t>{</w:t>
      </w:r>
    </w:p>
    <w:p w14:paraId="1BCABDE6" w14:textId="77777777" w:rsidR="00037230" w:rsidRPr="005F23A2" w:rsidRDefault="00037230" w:rsidP="00037230">
      <w:pPr>
        <w:pStyle w:val="PreformattedText"/>
        <w:rPr>
          <w:lang w:val="ru-RU"/>
        </w:rPr>
      </w:pPr>
      <w:r w:rsidRPr="005F23A2">
        <w:rPr>
          <w:lang w:val="ru-RU"/>
        </w:rPr>
        <w:t xml:space="preserve">     </w:t>
      </w:r>
    </w:p>
    <w:p w14:paraId="4BE3E7A9" w14:textId="77777777" w:rsidR="00037230" w:rsidRPr="005F23A2" w:rsidRDefault="00037230" w:rsidP="00037230">
      <w:pPr>
        <w:pStyle w:val="PreformattedText"/>
        <w:rPr>
          <w:lang w:val="ru-RU"/>
        </w:rPr>
      </w:pPr>
      <w:r w:rsidRPr="005F23A2">
        <w:rPr>
          <w:lang w:val="ru-RU"/>
        </w:rPr>
        <w:t xml:space="preserve">        </w:t>
      </w:r>
      <w:r>
        <w:t>public</w:t>
      </w:r>
      <w:r w:rsidRPr="005F23A2">
        <w:rPr>
          <w:lang w:val="ru-RU"/>
        </w:rPr>
        <w:t xml:space="preserve"> </w:t>
      </w:r>
      <w:r>
        <w:t>static</w:t>
      </w:r>
      <w:r w:rsidRPr="005F23A2">
        <w:rPr>
          <w:lang w:val="ru-RU"/>
        </w:rPr>
        <w:t xml:space="preserve"> </w:t>
      </w:r>
      <w:r>
        <w:t>void</w:t>
      </w:r>
      <w:r w:rsidRPr="005F23A2">
        <w:rPr>
          <w:lang w:val="ru-RU"/>
        </w:rPr>
        <w:t xml:space="preserve"> </w:t>
      </w:r>
      <w:r>
        <w:t>main</w:t>
      </w:r>
      <w:r w:rsidRPr="005F23A2">
        <w:rPr>
          <w:lang w:val="ru-RU"/>
        </w:rPr>
        <w:t>(</w:t>
      </w:r>
      <w:r>
        <w:t>String</w:t>
      </w:r>
      <w:r w:rsidRPr="005F23A2">
        <w:rPr>
          <w:lang w:val="ru-RU"/>
        </w:rPr>
        <w:t xml:space="preserve">[] </w:t>
      </w:r>
      <w:proofErr w:type="spellStart"/>
      <w:r>
        <w:t>args</w:t>
      </w:r>
      <w:proofErr w:type="spellEnd"/>
      <w:r w:rsidRPr="005F23A2">
        <w:rPr>
          <w:lang w:val="ru-RU"/>
        </w:rPr>
        <w:t>) {</w:t>
      </w:r>
    </w:p>
    <w:p w14:paraId="013B26B3" w14:textId="77777777" w:rsidR="00037230" w:rsidRPr="005F23A2" w:rsidRDefault="00037230" w:rsidP="00037230">
      <w:pPr>
        <w:pStyle w:val="PreformattedText"/>
        <w:rPr>
          <w:lang w:val="ru-RU"/>
        </w:rPr>
      </w:pPr>
      <w:r w:rsidRPr="005F23A2">
        <w:rPr>
          <w:lang w:val="ru-RU"/>
        </w:rPr>
        <w:t xml:space="preserve">                        </w:t>
      </w:r>
    </w:p>
    <w:p w14:paraId="55484E82" w14:textId="77777777" w:rsidR="00037230" w:rsidRDefault="00037230" w:rsidP="00037230">
      <w:pPr>
        <w:pStyle w:val="PreformattedText"/>
      </w:pPr>
      <w:r w:rsidRPr="005F23A2">
        <w:rPr>
          <w:lang w:val="ru-RU"/>
        </w:rPr>
        <w:t xml:space="preserve">                </w:t>
      </w:r>
      <w:r>
        <w:t>Person tom = new Person("Tom");</w:t>
      </w:r>
    </w:p>
    <w:p w14:paraId="51F8B4E2" w14:textId="77777777" w:rsidR="00037230" w:rsidRDefault="00037230" w:rsidP="00037230">
      <w:pPr>
        <w:pStyle w:val="PreformattedText"/>
      </w:pPr>
      <w:r>
        <w:t xml:space="preserve">                </w:t>
      </w:r>
      <w:proofErr w:type="spellStart"/>
      <w:r>
        <w:t>System.out.println</w:t>
      </w:r>
      <w:proofErr w:type="spellEnd"/>
      <w:r>
        <w:t>(</w:t>
      </w:r>
      <w:proofErr w:type="spellStart"/>
      <w:r>
        <w:t>tom.toString</w:t>
      </w:r>
      <w:proofErr w:type="spellEnd"/>
      <w:r>
        <w:t>()); // Person Tom</w:t>
      </w:r>
    </w:p>
    <w:p w14:paraId="4D40175F" w14:textId="77777777" w:rsidR="00037230" w:rsidRDefault="00037230" w:rsidP="00037230">
      <w:pPr>
        <w:pStyle w:val="PreformattedText"/>
      </w:pPr>
      <w:r>
        <w:t xml:space="preserve">        }</w:t>
      </w:r>
    </w:p>
    <w:p w14:paraId="2ECD661D" w14:textId="77777777" w:rsidR="00037230" w:rsidRDefault="00037230" w:rsidP="00037230">
      <w:pPr>
        <w:pStyle w:val="PreformattedText"/>
      </w:pPr>
      <w:r>
        <w:t>}</w:t>
      </w:r>
    </w:p>
    <w:p w14:paraId="18D32EC5" w14:textId="77777777" w:rsidR="00037230" w:rsidRDefault="00037230" w:rsidP="00037230">
      <w:pPr>
        <w:pStyle w:val="PreformattedText"/>
      </w:pPr>
      <w:r>
        <w:t>class Person {</w:t>
      </w:r>
    </w:p>
    <w:p w14:paraId="78B5F2EF" w14:textId="77777777" w:rsidR="00037230" w:rsidRDefault="00037230" w:rsidP="00037230">
      <w:pPr>
        <w:pStyle w:val="PreformattedText"/>
      </w:pPr>
      <w:r>
        <w:t xml:space="preserve">    </w:t>
      </w:r>
    </w:p>
    <w:p w14:paraId="7735C3F1" w14:textId="77777777" w:rsidR="00037230" w:rsidRDefault="00037230" w:rsidP="00037230">
      <w:pPr>
        <w:pStyle w:val="PreformattedText"/>
      </w:pPr>
      <w:r>
        <w:t xml:space="preserve">    private String name;</w:t>
      </w:r>
    </w:p>
    <w:p w14:paraId="64AADDF9" w14:textId="77777777" w:rsidR="00037230" w:rsidRDefault="00037230" w:rsidP="00037230">
      <w:pPr>
        <w:pStyle w:val="PreformattedText"/>
      </w:pPr>
      <w:r>
        <w:lastRenderedPageBreak/>
        <w:t xml:space="preserve">   </w:t>
      </w:r>
    </w:p>
    <w:p w14:paraId="0A12892E" w14:textId="77777777" w:rsidR="00037230" w:rsidRDefault="00037230" w:rsidP="00037230">
      <w:pPr>
        <w:pStyle w:val="PreformattedText"/>
      </w:pPr>
      <w:r>
        <w:t xml:space="preserve">    public Person(String name){</w:t>
      </w:r>
    </w:p>
    <w:p w14:paraId="04255686" w14:textId="77777777" w:rsidR="00037230" w:rsidRDefault="00037230" w:rsidP="00037230">
      <w:pPr>
        <w:pStyle w:val="PreformattedText"/>
      </w:pPr>
      <w:r>
        <w:t xml:space="preserve">    </w:t>
      </w:r>
    </w:p>
    <w:p w14:paraId="2774F79F" w14:textId="77777777" w:rsidR="00037230" w:rsidRDefault="00037230" w:rsidP="00037230">
      <w:pPr>
        <w:pStyle w:val="PreformattedText"/>
      </w:pPr>
      <w:r>
        <w:t xml:space="preserve">        this.name=name;</w:t>
      </w:r>
    </w:p>
    <w:p w14:paraId="4D4C574B" w14:textId="77777777" w:rsidR="00037230" w:rsidRDefault="00037230" w:rsidP="00037230">
      <w:pPr>
        <w:pStyle w:val="PreformattedText"/>
      </w:pPr>
      <w:r>
        <w:t xml:space="preserve">    }</w:t>
      </w:r>
    </w:p>
    <w:p w14:paraId="04BDAB7F" w14:textId="77777777" w:rsidR="00037230" w:rsidRDefault="00037230" w:rsidP="00037230">
      <w:pPr>
        <w:pStyle w:val="PreformattedText"/>
      </w:pPr>
      <w:r>
        <w:t xml:space="preserve">        </w:t>
      </w:r>
    </w:p>
    <w:p w14:paraId="7B68D30B" w14:textId="77777777" w:rsidR="00037230" w:rsidRDefault="00037230" w:rsidP="00037230">
      <w:pPr>
        <w:pStyle w:val="PreformattedText"/>
      </w:pPr>
      <w:r>
        <w:t xml:space="preserve">        @Override</w:t>
      </w:r>
    </w:p>
    <w:p w14:paraId="7F7537C4" w14:textId="77777777" w:rsidR="00037230" w:rsidRDefault="00037230" w:rsidP="00037230">
      <w:pPr>
        <w:pStyle w:val="PreformattedText"/>
      </w:pPr>
      <w:r>
        <w:t xml:space="preserve">        public String </w:t>
      </w:r>
      <w:proofErr w:type="spellStart"/>
      <w:r>
        <w:t>toString</w:t>
      </w:r>
      <w:proofErr w:type="spellEnd"/>
      <w:r>
        <w:t>(){</w:t>
      </w:r>
    </w:p>
    <w:p w14:paraId="4EE95443" w14:textId="77777777" w:rsidR="00037230" w:rsidRDefault="00037230" w:rsidP="00037230">
      <w:pPr>
        <w:pStyle w:val="PreformattedText"/>
      </w:pPr>
      <w:r>
        <w:t xml:space="preserve">         </w:t>
      </w:r>
    </w:p>
    <w:p w14:paraId="68526421" w14:textId="77777777" w:rsidR="00037230" w:rsidRPr="00037230" w:rsidRDefault="00037230" w:rsidP="00037230">
      <w:pPr>
        <w:pStyle w:val="PreformattedText"/>
        <w:rPr>
          <w:lang w:val="ru-RU"/>
        </w:rPr>
      </w:pPr>
      <w:r>
        <w:t xml:space="preserve">        return</w:t>
      </w:r>
      <w:r w:rsidRPr="00037230">
        <w:rPr>
          <w:lang w:val="ru-RU"/>
        </w:rPr>
        <w:t xml:space="preserve"> "</w:t>
      </w:r>
      <w:r>
        <w:t>Person</w:t>
      </w:r>
      <w:r w:rsidRPr="00037230">
        <w:rPr>
          <w:lang w:val="ru-RU"/>
        </w:rPr>
        <w:t xml:space="preserve"> " + </w:t>
      </w:r>
      <w:r>
        <w:t>name</w:t>
      </w:r>
      <w:r w:rsidRPr="00037230">
        <w:rPr>
          <w:lang w:val="ru-RU"/>
        </w:rPr>
        <w:t>;</w:t>
      </w:r>
    </w:p>
    <w:p w14:paraId="3BD8455E" w14:textId="77777777" w:rsidR="00037230" w:rsidRPr="00037230" w:rsidRDefault="00037230" w:rsidP="00037230">
      <w:pPr>
        <w:pStyle w:val="PreformattedText"/>
        <w:rPr>
          <w:lang w:val="ru-RU"/>
        </w:rPr>
      </w:pPr>
      <w:r w:rsidRPr="00037230">
        <w:rPr>
          <w:lang w:val="ru-RU"/>
        </w:rPr>
        <w:t xml:space="preserve">    }</w:t>
      </w:r>
    </w:p>
    <w:p w14:paraId="72E9F8E4" w14:textId="77777777" w:rsidR="00037230" w:rsidRPr="00037230" w:rsidRDefault="00037230" w:rsidP="00037230">
      <w:pPr>
        <w:pStyle w:val="PreformattedText"/>
        <w:spacing w:after="283"/>
        <w:rPr>
          <w:lang w:val="ru-RU"/>
        </w:rPr>
      </w:pPr>
      <w:r w:rsidRPr="00037230">
        <w:rPr>
          <w:lang w:val="ru-RU"/>
        </w:rPr>
        <w:t>}</w:t>
      </w:r>
    </w:p>
    <w:p w14:paraId="14FE498D" w14:textId="77777777" w:rsidR="00037230" w:rsidRPr="00037230" w:rsidRDefault="00037230" w:rsidP="00037230">
      <w:pPr>
        <w:pStyle w:val="3"/>
        <w:rPr>
          <w:lang w:val="ru-RU"/>
        </w:rPr>
      </w:pPr>
      <w:r w:rsidRPr="00037230">
        <w:rPr>
          <w:lang w:val="ru-RU"/>
        </w:rPr>
        <w:t xml:space="preserve">Метод </w:t>
      </w:r>
      <w:proofErr w:type="spellStart"/>
      <w:r>
        <w:t>hashCode</w:t>
      </w:r>
      <w:proofErr w:type="spellEnd"/>
    </w:p>
    <w:p w14:paraId="7A587079" w14:textId="77777777" w:rsidR="00037230" w:rsidRPr="00037230" w:rsidRDefault="00037230" w:rsidP="00037230">
      <w:pPr>
        <w:pStyle w:val="Textbody"/>
        <w:rPr>
          <w:lang w:val="ru-RU"/>
        </w:rPr>
      </w:pPr>
      <w:r w:rsidRPr="00037230">
        <w:rPr>
          <w:lang w:val="ru-RU"/>
        </w:rPr>
        <w:t xml:space="preserve">Метод </w:t>
      </w:r>
      <w:proofErr w:type="spellStart"/>
      <w:r>
        <w:t>hashCode</w:t>
      </w:r>
      <w:proofErr w:type="spellEnd"/>
      <w:r w:rsidRPr="00037230">
        <w:rPr>
          <w:lang w:val="ru-RU"/>
        </w:rPr>
        <w:t xml:space="preserve"> позволяет задать некоторое числовое значение, которое будет соответствовать данному объекту или его хэш-код. По данному числу, например, можно сравнивать объекты.</w:t>
      </w:r>
    </w:p>
    <w:p w14:paraId="2DDFD263" w14:textId="77777777" w:rsidR="00037230" w:rsidRPr="00037230" w:rsidRDefault="00037230" w:rsidP="00037230">
      <w:pPr>
        <w:pStyle w:val="Textbody"/>
        <w:rPr>
          <w:lang w:val="ru-RU"/>
        </w:rPr>
      </w:pPr>
      <w:r w:rsidRPr="00037230">
        <w:rPr>
          <w:lang w:val="ru-RU"/>
        </w:rPr>
        <w:t>Например, выведем представление вышеопределенного объекта:</w:t>
      </w:r>
    </w:p>
    <w:p w14:paraId="7E96E053" w14:textId="77777777" w:rsidR="00037230" w:rsidRDefault="00037230" w:rsidP="00037230">
      <w:pPr>
        <w:pStyle w:val="PreformattedText"/>
      </w:pPr>
      <w:r>
        <w:t>Person tom = new Person("Tom");</w:t>
      </w:r>
    </w:p>
    <w:p w14:paraId="7D28D17A" w14:textId="77777777" w:rsidR="00037230" w:rsidRDefault="00037230" w:rsidP="00037230">
      <w:pPr>
        <w:pStyle w:val="PreformattedText"/>
        <w:spacing w:after="283"/>
      </w:pPr>
      <w:proofErr w:type="spellStart"/>
      <w:r>
        <w:t>System.out.println</w:t>
      </w:r>
      <w:proofErr w:type="spellEnd"/>
      <w:r>
        <w:t>(</w:t>
      </w:r>
      <w:proofErr w:type="spellStart"/>
      <w:r>
        <w:t>tom.hashCode</w:t>
      </w:r>
      <w:proofErr w:type="spellEnd"/>
      <w:r>
        <w:t>()); // 2036368507</w:t>
      </w:r>
    </w:p>
    <w:p w14:paraId="21F922F1" w14:textId="77777777" w:rsidR="00037230" w:rsidRPr="00037230" w:rsidRDefault="00037230" w:rsidP="00037230">
      <w:pPr>
        <w:pStyle w:val="Textbody"/>
        <w:rPr>
          <w:lang w:val="ru-RU"/>
        </w:rPr>
      </w:pPr>
      <w:r w:rsidRPr="00037230">
        <w:rPr>
          <w:lang w:val="ru-RU"/>
        </w:rPr>
        <w:t>Но мы можем задать свой алгоритм определения хэш-кода объекта:</w:t>
      </w:r>
    </w:p>
    <w:p w14:paraId="6DBE477F" w14:textId="77777777" w:rsidR="00037230" w:rsidRDefault="00037230" w:rsidP="00037230">
      <w:pPr>
        <w:pStyle w:val="PreformattedText"/>
      </w:pPr>
      <w:r>
        <w:t>class Person {</w:t>
      </w:r>
    </w:p>
    <w:p w14:paraId="37C9CC12" w14:textId="77777777" w:rsidR="00037230" w:rsidRDefault="00037230" w:rsidP="00037230">
      <w:pPr>
        <w:pStyle w:val="PreformattedText"/>
      </w:pPr>
      <w:r>
        <w:t xml:space="preserve">    </w:t>
      </w:r>
    </w:p>
    <w:p w14:paraId="53A6AEF9" w14:textId="77777777" w:rsidR="00037230" w:rsidRDefault="00037230" w:rsidP="00037230">
      <w:pPr>
        <w:pStyle w:val="PreformattedText"/>
      </w:pPr>
      <w:r>
        <w:t xml:space="preserve">    private String name;</w:t>
      </w:r>
    </w:p>
    <w:p w14:paraId="3C935788" w14:textId="77777777" w:rsidR="00037230" w:rsidRDefault="00037230" w:rsidP="00037230">
      <w:pPr>
        <w:pStyle w:val="PreformattedText"/>
      </w:pPr>
      <w:r>
        <w:t xml:space="preserve">   </w:t>
      </w:r>
    </w:p>
    <w:p w14:paraId="7B91C469" w14:textId="77777777" w:rsidR="00037230" w:rsidRDefault="00037230" w:rsidP="00037230">
      <w:pPr>
        <w:pStyle w:val="PreformattedText"/>
      </w:pPr>
      <w:r>
        <w:t xml:space="preserve">    public Person(String name){</w:t>
      </w:r>
    </w:p>
    <w:p w14:paraId="2228DF57" w14:textId="77777777" w:rsidR="00037230" w:rsidRDefault="00037230" w:rsidP="00037230">
      <w:pPr>
        <w:pStyle w:val="PreformattedText"/>
      </w:pPr>
      <w:r>
        <w:t xml:space="preserve">    </w:t>
      </w:r>
    </w:p>
    <w:p w14:paraId="150CD55D" w14:textId="77777777" w:rsidR="00037230" w:rsidRDefault="00037230" w:rsidP="00037230">
      <w:pPr>
        <w:pStyle w:val="PreformattedText"/>
      </w:pPr>
      <w:r>
        <w:t xml:space="preserve">        this.name=name;</w:t>
      </w:r>
    </w:p>
    <w:p w14:paraId="28621293" w14:textId="77777777" w:rsidR="00037230" w:rsidRDefault="00037230" w:rsidP="00037230">
      <w:pPr>
        <w:pStyle w:val="PreformattedText"/>
      </w:pPr>
      <w:r>
        <w:t xml:space="preserve">    }</w:t>
      </w:r>
    </w:p>
    <w:p w14:paraId="556F574F" w14:textId="77777777" w:rsidR="00037230" w:rsidRDefault="00037230" w:rsidP="00037230">
      <w:pPr>
        <w:pStyle w:val="PreformattedText"/>
      </w:pPr>
      <w:r>
        <w:t xml:space="preserve">        </w:t>
      </w:r>
    </w:p>
    <w:p w14:paraId="2B755D99" w14:textId="77777777" w:rsidR="00037230" w:rsidRDefault="00037230" w:rsidP="00037230">
      <w:pPr>
        <w:pStyle w:val="PreformattedText"/>
      </w:pPr>
      <w:r>
        <w:t xml:space="preserve">        @Override</w:t>
      </w:r>
    </w:p>
    <w:p w14:paraId="50947FA3" w14:textId="77777777" w:rsidR="00037230" w:rsidRDefault="00037230" w:rsidP="00037230">
      <w:pPr>
        <w:pStyle w:val="PreformattedText"/>
      </w:pPr>
      <w:r>
        <w:t xml:space="preserve">        public int </w:t>
      </w:r>
      <w:proofErr w:type="spellStart"/>
      <w:r>
        <w:t>hashCode</w:t>
      </w:r>
      <w:proofErr w:type="spellEnd"/>
      <w:r>
        <w:t>(){</w:t>
      </w:r>
    </w:p>
    <w:p w14:paraId="6BF16DDF" w14:textId="77777777" w:rsidR="00037230" w:rsidRDefault="00037230" w:rsidP="00037230">
      <w:pPr>
        <w:pStyle w:val="PreformattedText"/>
      </w:pPr>
    </w:p>
    <w:p w14:paraId="2811062A" w14:textId="77777777" w:rsidR="00037230" w:rsidRDefault="00037230" w:rsidP="00037230">
      <w:pPr>
        <w:pStyle w:val="PreformattedText"/>
      </w:pPr>
      <w:r>
        <w:t xml:space="preserve">        return 10 * </w:t>
      </w:r>
      <w:proofErr w:type="spellStart"/>
      <w:r>
        <w:t>name.hashCode</w:t>
      </w:r>
      <w:proofErr w:type="spellEnd"/>
      <w:r>
        <w:t>() + 20456;</w:t>
      </w:r>
    </w:p>
    <w:p w14:paraId="3026405E" w14:textId="77777777" w:rsidR="00037230" w:rsidRDefault="00037230" w:rsidP="00037230">
      <w:pPr>
        <w:pStyle w:val="PreformattedText"/>
      </w:pPr>
      <w:r>
        <w:t xml:space="preserve">    }</w:t>
      </w:r>
    </w:p>
    <w:p w14:paraId="46801816" w14:textId="77777777" w:rsidR="00037230" w:rsidRDefault="00037230" w:rsidP="00037230">
      <w:pPr>
        <w:pStyle w:val="PreformattedText"/>
        <w:spacing w:after="283"/>
      </w:pPr>
      <w:r>
        <w:t>}</w:t>
      </w:r>
    </w:p>
    <w:p w14:paraId="3B28D7D6" w14:textId="77777777" w:rsidR="00037230" w:rsidRPr="00037230" w:rsidRDefault="00037230" w:rsidP="00037230">
      <w:pPr>
        <w:pStyle w:val="3"/>
        <w:rPr>
          <w:lang w:val="ru-RU"/>
        </w:rPr>
      </w:pPr>
      <w:r w:rsidRPr="00037230">
        <w:rPr>
          <w:lang w:val="ru-RU"/>
        </w:rPr>
        <w:t xml:space="preserve">Получение типа объекта и метод </w:t>
      </w:r>
      <w:proofErr w:type="spellStart"/>
      <w:r>
        <w:t>getClass</w:t>
      </w:r>
      <w:proofErr w:type="spellEnd"/>
    </w:p>
    <w:p w14:paraId="28ED1066" w14:textId="77777777" w:rsidR="00037230" w:rsidRPr="00037230" w:rsidRDefault="00037230" w:rsidP="00037230">
      <w:pPr>
        <w:pStyle w:val="Textbody"/>
        <w:rPr>
          <w:lang w:val="ru-RU"/>
        </w:rPr>
      </w:pPr>
      <w:r w:rsidRPr="00037230">
        <w:rPr>
          <w:lang w:val="ru-RU"/>
        </w:rPr>
        <w:t xml:space="preserve">Метод </w:t>
      </w:r>
      <w:proofErr w:type="spellStart"/>
      <w:r>
        <w:rPr>
          <w:rStyle w:val="SourceText"/>
          <w:rFonts w:eastAsia="Noto Sans CJK SC Regular"/>
        </w:rPr>
        <w:t>getClass</w:t>
      </w:r>
      <w:proofErr w:type="spellEnd"/>
      <w:r w:rsidRPr="00037230">
        <w:rPr>
          <w:lang w:val="ru-RU"/>
        </w:rPr>
        <w:t xml:space="preserve"> позволяет получить тип данного объекта:</w:t>
      </w:r>
    </w:p>
    <w:p w14:paraId="299AE2DC" w14:textId="77777777" w:rsidR="00037230" w:rsidRDefault="00037230" w:rsidP="00037230">
      <w:pPr>
        <w:pStyle w:val="PreformattedText"/>
      </w:pPr>
      <w:r>
        <w:t>Person tom = new Person("Tom");</w:t>
      </w:r>
    </w:p>
    <w:p w14:paraId="35FDE88A" w14:textId="77777777" w:rsidR="00037230" w:rsidRDefault="00037230" w:rsidP="00037230">
      <w:pPr>
        <w:pStyle w:val="PreformattedText"/>
        <w:spacing w:after="283"/>
      </w:pPr>
      <w:proofErr w:type="spellStart"/>
      <w:r>
        <w:t>System.out.println</w:t>
      </w:r>
      <w:proofErr w:type="spellEnd"/>
      <w:r>
        <w:t>(</w:t>
      </w:r>
      <w:proofErr w:type="spellStart"/>
      <w:r>
        <w:t>tom.getClass</w:t>
      </w:r>
      <w:proofErr w:type="spellEnd"/>
      <w:r>
        <w:t>()); // class Person</w:t>
      </w:r>
    </w:p>
    <w:p w14:paraId="68CECF12" w14:textId="77777777" w:rsidR="00037230" w:rsidRPr="00037230" w:rsidRDefault="00037230" w:rsidP="00037230">
      <w:pPr>
        <w:pStyle w:val="3"/>
        <w:rPr>
          <w:lang w:val="ru-RU"/>
        </w:rPr>
      </w:pPr>
      <w:r w:rsidRPr="00037230">
        <w:rPr>
          <w:lang w:val="ru-RU"/>
        </w:rPr>
        <w:t xml:space="preserve">Метод </w:t>
      </w:r>
      <w:r>
        <w:t>equals</w:t>
      </w:r>
    </w:p>
    <w:p w14:paraId="60EAD6AE" w14:textId="77777777" w:rsidR="00037230" w:rsidRPr="00037230" w:rsidRDefault="00037230" w:rsidP="00037230">
      <w:pPr>
        <w:pStyle w:val="Textbody"/>
        <w:rPr>
          <w:lang w:val="ru-RU"/>
        </w:rPr>
      </w:pPr>
      <w:r w:rsidRPr="00037230">
        <w:rPr>
          <w:lang w:val="ru-RU"/>
        </w:rPr>
        <w:t xml:space="preserve">Метод </w:t>
      </w:r>
      <w:r>
        <w:t>equals</w:t>
      </w:r>
      <w:r w:rsidRPr="00037230">
        <w:rPr>
          <w:lang w:val="ru-RU"/>
        </w:rPr>
        <w:t xml:space="preserve"> сравнивает два объекта на равенство:</w:t>
      </w:r>
    </w:p>
    <w:p w14:paraId="2C3AB5B1" w14:textId="77777777" w:rsidR="00037230" w:rsidRDefault="00037230" w:rsidP="00037230">
      <w:pPr>
        <w:pStyle w:val="PreformattedText"/>
      </w:pPr>
      <w:r>
        <w:t>public class Program{</w:t>
      </w:r>
    </w:p>
    <w:p w14:paraId="63591107" w14:textId="77777777" w:rsidR="00037230" w:rsidRDefault="00037230" w:rsidP="00037230">
      <w:pPr>
        <w:pStyle w:val="PreformattedText"/>
      </w:pPr>
      <w:r>
        <w:t xml:space="preserve">     </w:t>
      </w:r>
    </w:p>
    <w:p w14:paraId="6AEF2F8D" w14:textId="77777777" w:rsidR="00037230" w:rsidRDefault="00037230" w:rsidP="00037230">
      <w:pPr>
        <w:pStyle w:val="PreformattedText"/>
      </w:pPr>
      <w:r>
        <w:t xml:space="preserve">        public static void main(String[] </w:t>
      </w:r>
      <w:proofErr w:type="spellStart"/>
      <w:r>
        <w:t>args</w:t>
      </w:r>
      <w:proofErr w:type="spellEnd"/>
      <w:r>
        <w:t>) {</w:t>
      </w:r>
    </w:p>
    <w:p w14:paraId="750037A5" w14:textId="77777777" w:rsidR="00037230" w:rsidRDefault="00037230" w:rsidP="00037230">
      <w:pPr>
        <w:pStyle w:val="PreformattedText"/>
      </w:pPr>
      <w:r>
        <w:t xml:space="preserve">                        </w:t>
      </w:r>
    </w:p>
    <w:p w14:paraId="2463A5DC" w14:textId="77777777" w:rsidR="00037230" w:rsidRDefault="00037230" w:rsidP="00037230">
      <w:pPr>
        <w:pStyle w:val="PreformattedText"/>
      </w:pPr>
      <w:r>
        <w:t xml:space="preserve">                Person tom = new Person("Tom");</w:t>
      </w:r>
    </w:p>
    <w:p w14:paraId="1DDEB893" w14:textId="77777777" w:rsidR="00037230" w:rsidRDefault="00037230" w:rsidP="00037230">
      <w:pPr>
        <w:pStyle w:val="PreformattedText"/>
      </w:pPr>
      <w:r>
        <w:t xml:space="preserve">                Person bob = new Person("Bob");</w:t>
      </w:r>
    </w:p>
    <w:p w14:paraId="045B961B" w14:textId="77777777" w:rsidR="00037230" w:rsidRDefault="00037230" w:rsidP="00037230">
      <w:pPr>
        <w:pStyle w:val="PreformattedText"/>
      </w:pPr>
      <w:r>
        <w:t xml:space="preserve">                </w:t>
      </w:r>
      <w:proofErr w:type="spellStart"/>
      <w:r>
        <w:t>System.out.println</w:t>
      </w:r>
      <w:proofErr w:type="spellEnd"/>
      <w:r>
        <w:t>(</w:t>
      </w:r>
      <w:proofErr w:type="spellStart"/>
      <w:r>
        <w:t>tom.equals</w:t>
      </w:r>
      <w:proofErr w:type="spellEnd"/>
      <w:r>
        <w:t>(bob)); // false</w:t>
      </w:r>
    </w:p>
    <w:p w14:paraId="489A2DD9" w14:textId="77777777" w:rsidR="00037230" w:rsidRDefault="00037230" w:rsidP="00037230">
      <w:pPr>
        <w:pStyle w:val="PreformattedText"/>
      </w:pPr>
      <w:r>
        <w:lastRenderedPageBreak/>
        <w:t xml:space="preserve">                </w:t>
      </w:r>
    </w:p>
    <w:p w14:paraId="5DDDC5D5" w14:textId="77777777" w:rsidR="00037230" w:rsidRDefault="00037230" w:rsidP="00037230">
      <w:pPr>
        <w:pStyle w:val="PreformattedText"/>
      </w:pPr>
      <w:r>
        <w:t xml:space="preserve">                Person tom2 = new Person("Tom");</w:t>
      </w:r>
    </w:p>
    <w:p w14:paraId="1FFB5AB7" w14:textId="77777777" w:rsidR="00037230" w:rsidRDefault="00037230" w:rsidP="00037230">
      <w:pPr>
        <w:pStyle w:val="PreformattedText"/>
      </w:pPr>
      <w:r>
        <w:t xml:space="preserve">                </w:t>
      </w:r>
      <w:proofErr w:type="spellStart"/>
      <w:r>
        <w:t>System.out.println</w:t>
      </w:r>
      <w:proofErr w:type="spellEnd"/>
      <w:r>
        <w:t>(</w:t>
      </w:r>
      <w:proofErr w:type="spellStart"/>
      <w:r>
        <w:t>tom.equals</w:t>
      </w:r>
      <w:proofErr w:type="spellEnd"/>
      <w:r>
        <w:t>(tom2)); // true</w:t>
      </w:r>
    </w:p>
    <w:p w14:paraId="08D3EC42" w14:textId="77777777" w:rsidR="00037230" w:rsidRDefault="00037230" w:rsidP="00037230">
      <w:pPr>
        <w:pStyle w:val="PreformattedText"/>
      </w:pPr>
      <w:r>
        <w:t xml:space="preserve">        }</w:t>
      </w:r>
    </w:p>
    <w:p w14:paraId="451B6848" w14:textId="77777777" w:rsidR="00037230" w:rsidRDefault="00037230" w:rsidP="00037230">
      <w:pPr>
        <w:pStyle w:val="PreformattedText"/>
      </w:pPr>
      <w:r>
        <w:t>}</w:t>
      </w:r>
    </w:p>
    <w:p w14:paraId="477C76DC" w14:textId="77777777" w:rsidR="00037230" w:rsidRDefault="00037230" w:rsidP="00037230">
      <w:pPr>
        <w:pStyle w:val="PreformattedText"/>
      </w:pPr>
      <w:r>
        <w:t>class Person {</w:t>
      </w:r>
    </w:p>
    <w:p w14:paraId="0CE8B48F" w14:textId="77777777" w:rsidR="00037230" w:rsidRDefault="00037230" w:rsidP="00037230">
      <w:pPr>
        <w:pStyle w:val="PreformattedText"/>
      </w:pPr>
      <w:r>
        <w:t xml:space="preserve">    </w:t>
      </w:r>
    </w:p>
    <w:p w14:paraId="5663953C" w14:textId="77777777" w:rsidR="00037230" w:rsidRDefault="00037230" w:rsidP="00037230">
      <w:pPr>
        <w:pStyle w:val="PreformattedText"/>
      </w:pPr>
      <w:r>
        <w:t xml:space="preserve">    private String name;</w:t>
      </w:r>
    </w:p>
    <w:p w14:paraId="4560FCFB" w14:textId="77777777" w:rsidR="00037230" w:rsidRDefault="00037230" w:rsidP="00037230">
      <w:pPr>
        <w:pStyle w:val="PreformattedText"/>
      </w:pPr>
      <w:r>
        <w:t xml:space="preserve">        </w:t>
      </w:r>
    </w:p>
    <w:p w14:paraId="34D60F63" w14:textId="77777777" w:rsidR="00037230" w:rsidRDefault="00037230" w:rsidP="00037230">
      <w:pPr>
        <w:pStyle w:val="PreformattedText"/>
      </w:pPr>
      <w:r>
        <w:t xml:space="preserve">    public Person(String name){</w:t>
      </w:r>
    </w:p>
    <w:p w14:paraId="13191984" w14:textId="77777777" w:rsidR="00037230" w:rsidRDefault="00037230" w:rsidP="00037230">
      <w:pPr>
        <w:pStyle w:val="PreformattedText"/>
      </w:pPr>
      <w:r>
        <w:t xml:space="preserve">    </w:t>
      </w:r>
    </w:p>
    <w:p w14:paraId="44F49A8B" w14:textId="77777777" w:rsidR="00037230" w:rsidRDefault="00037230" w:rsidP="00037230">
      <w:pPr>
        <w:pStyle w:val="PreformattedText"/>
      </w:pPr>
      <w:r>
        <w:t xml:space="preserve">        this.name=name;</w:t>
      </w:r>
    </w:p>
    <w:p w14:paraId="76D9AC2C" w14:textId="77777777" w:rsidR="00037230" w:rsidRDefault="00037230" w:rsidP="00037230">
      <w:pPr>
        <w:pStyle w:val="PreformattedText"/>
      </w:pPr>
      <w:r>
        <w:t xml:space="preserve">    }</w:t>
      </w:r>
    </w:p>
    <w:p w14:paraId="17AF007C" w14:textId="77777777" w:rsidR="00037230" w:rsidRDefault="00037230" w:rsidP="00037230">
      <w:pPr>
        <w:pStyle w:val="PreformattedText"/>
      </w:pPr>
      <w:r>
        <w:t xml:space="preserve">        </w:t>
      </w:r>
    </w:p>
    <w:p w14:paraId="2FB24920" w14:textId="77777777" w:rsidR="00037230" w:rsidRDefault="00037230" w:rsidP="00037230">
      <w:pPr>
        <w:pStyle w:val="PreformattedText"/>
      </w:pPr>
      <w:r>
        <w:t xml:space="preserve">        @Override</w:t>
      </w:r>
    </w:p>
    <w:p w14:paraId="65AC0D51" w14:textId="77777777" w:rsidR="00037230" w:rsidRDefault="00037230" w:rsidP="00037230">
      <w:pPr>
        <w:pStyle w:val="PreformattedText"/>
      </w:pPr>
      <w:r>
        <w:t xml:space="preserve">        public </w:t>
      </w:r>
      <w:proofErr w:type="spellStart"/>
      <w:r>
        <w:t>boolean</w:t>
      </w:r>
      <w:proofErr w:type="spellEnd"/>
      <w:r>
        <w:t xml:space="preserve"> equals(Object obj){</w:t>
      </w:r>
    </w:p>
    <w:p w14:paraId="1487BB37" w14:textId="77777777" w:rsidR="00037230" w:rsidRDefault="00037230" w:rsidP="00037230">
      <w:pPr>
        <w:pStyle w:val="PreformattedText"/>
      </w:pPr>
      <w:r>
        <w:t xml:space="preserve">        </w:t>
      </w:r>
    </w:p>
    <w:p w14:paraId="3625D7D7" w14:textId="77777777" w:rsidR="00037230" w:rsidRDefault="00037230" w:rsidP="00037230">
      <w:pPr>
        <w:pStyle w:val="PreformattedText"/>
      </w:pPr>
      <w:r>
        <w:t xml:space="preserve">        if (!(obj </w:t>
      </w:r>
      <w:proofErr w:type="spellStart"/>
      <w:r>
        <w:t>instanceof</w:t>
      </w:r>
      <w:proofErr w:type="spellEnd"/>
      <w:r>
        <w:t xml:space="preserve"> Person)) return false;</w:t>
      </w:r>
    </w:p>
    <w:p w14:paraId="64D6290C" w14:textId="77777777" w:rsidR="00037230" w:rsidRDefault="00037230" w:rsidP="00037230">
      <w:pPr>
        <w:pStyle w:val="PreformattedText"/>
      </w:pPr>
    </w:p>
    <w:p w14:paraId="06F19851" w14:textId="77777777" w:rsidR="00037230" w:rsidRDefault="00037230" w:rsidP="00037230">
      <w:pPr>
        <w:pStyle w:val="PreformattedText"/>
      </w:pPr>
      <w:r>
        <w:t xml:space="preserve">        Person p = (Person)obj;</w:t>
      </w:r>
    </w:p>
    <w:p w14:paraId="7D6CFE90" w14:textId="77777777" w:rsidR="00037230" w:rsidRDefault="00037230" w:rsidP="00037230">
      <w:pPr>
        <w:pStyle w:val="PreformattedText"/>
      </w:pPr>
      <w:r>
        <w:t xml:space="preserve">        return </w:t>
      </w:r>
      <w:proofErr w:type="spellStart"/>
      <w:r>
        <w:t>this.name.equals</w:t>
      </w:r>
      <w:proofErr w:type="spellEnd"/>
      <w:r>
        <w:t>(p.name);</w:t>
      </w:r>
    </w:p>
    <w:p w14:paraId="596EE1C8" w14:textId="77777777" w:rsidR="00037230" w:rsidRPr="00037230" w:rsidRDefault="00037230" w:rsidP="00037230">
      <w:pPr>
        <w:pStyle w:val="PreformattedText"/>
        <w:rPr>
          <w:lang w:val="ru-RU"/>
        </w:rPr>
      </w:pPr>
      <w:r>
        <w:t xml:space="preserve">    </w:t>
      </w:r>
      <w:r w:rsidRPr="00037230">
        <w:rPr>
          <w:lang w:val="ru-RU"/>
        </w:rPr>
        <w:t>}</w:t>
      </w:r>
    </w:p>
    <w:p w14:paraId="0DD89F15" w14:textId="77777777" w:rsidR="00037230" w:rsidRPr="00037230" w:rsidRDefault="00037230" w:rsidP="00037230">
      <w:pPr>
        <w:pStyle w:val="PreformattedText"/>
        <w:spacing w:after="283"/>
        <w:rPr>
          <w:lang w:val="ru-RU"/>
        </w:rPr>
      </w:pPr>
      <w:r w:rsidRPr="00037230">
        <w:rPr>
          <w:lang w:val="ru-RU"/>
        </w:rPr>
        <w:t>}</w:t>
      </w:r>
    </w:p>
    <w:p w14:paraId="4A5BB1E9" w14:textId="77777777" w:rsidR="00037230" w:rsidRPr="00037230" w:rsidRDefault="00037230" w:rsidP="00037230">
      <w:pPr>
        <w:pStyle w:val="Textbody"/>
        <w:rPr>
          <w:lang w:val="ru-RU"/>
        </w:rPr>
      </w:pPr>
      <w:r w:rsidRPr="00037230">
        <w:rPr>
          <w:lang w:val="ru-RU"/>
        </w:rPr>
        <w:t xml:space="preserve">Метод </w:t>
      </w:r>
      <w:r>
        <w:t>equals</w:t>
      </w:r>
      <w:r w:rsidRPr="00037230">
        <w:rPr>
          <w:lang w:val="ru-RU"/>
        </w:rPr>
        <w:t xml:space="preserve"> принимает в качестве параметр объект любого типа, который мы затем приводим к текущему, если они являются объектами одного класса.</w:t>
      </w:r>
    </w:p>
    <w:p w14:paraId="3AC503D9" w14:textId="77777777" w:rsidR="00037230" w:rsidRPr="00037230" w:rsidRDefault="00037230" w:rsidP="00037230">
      <w:pPr>
        <w:pStyle w:val="Textbody"/>
        <w:rPr>
          <w:lang w:val="ru-RU"/>
        </w:rPr>
      </w:pPr>
      <w:r w:rsidRPr="00037230">
        <w:rPr>
          <w:lang w:val="ru-RU"/>
        </w:rPr>
        <w:t xml:space="preserve">Оператор </w:t>
      </w:r>
      <w:proofErr w:type="spellStart"/>
      <w:r>
        <w:t>instanceof</w:t>
      </w:r>
      <w:proofErr w:type="spellEnd"/>
      <w:r w:rsidRPr="00037230">
        <w:rPr>
          <w:lang w:val="ru-RU"/>
        </w:rPr>
        <w:t xml:space="preserve"> позволяет выяснить, является ли переданный в качестве параметра объект объектом определенного класса, в данном случае класса </w:t>
      </w:r>
      <w:r>
        <w:t>Person</w:t>
      </w:r>
      <w:r w:rsidRPr="00037230">
        <w:rPr>
          <w:lang w:val="ru-RU"/>
        </w:rPr>
        <w:t xml:space="preserve">. Так как если объекты принадлежат к разным классам, то их сравнение не имеет смысла, и возвращается значение </w:t>
      </w:r>
      <w:r>
        <w:t>false</w:t>
      </w:r>
      <w:r w:rsidRPr="00037230">
        <w:rPr>
          <w:lang w:val="ru-RU"/>
        </w:rPr>
        <w:t>.</w:t>
      </w:r>
    </w:p>
    <w:p w14:paraId="33316B42" w14:textId="77777777" w:rsidR="00037230" w:rsidRPr="00037230" w:rsidRDefault="00037230" w:rsidP="00037230">
      <w:pPr>
        <w:pStyle w:val="Textbody"/>
        <w:rPr>
          <w:lang w:val="ru-RU"/>
        </w:rPr>
      </w:pPr>
      <w:r w:rsidRPr="00037230">
        <w:rPr>
          <w:lang w:val="ru-RU"/>
        </w:rPr>
        <w:t xml:space="preserve">Затем сравниваем по именам. Если они совпадают, возвращаем </w:t>
      </w:r>
      <w:r>
        <w:t>true</w:t>
      </w:r>
      <w:r w:rsidRPr="00037230">
        <w:rPr>
          <w:lang w:val="ru-RU"/>
        </w:rPr>
        <w:t>, что будет говорить, что объекты равны.</w:t>
      </w:r>
    </w:p>
    <w:p w14:paraId="09EC8B23" w14:textId="77777777" w:rsidR="00037230" w:rsidRPr="00037230" w:rsidRDefault="00037230" w:rsidP="00037230">
      <w:pPr>
        <w:pStyle w:val="Standard"/>
        <w:rPr>
          <w:lang w:val="ru-RU"/>
        </w:rPr>
      </w:pPr>
    </w:p>
    <w:p w14:paraId="43764CF0" w14:textId="77777777" w:rsidR="00037230" w:rsidRPr="00037230" w:rsidRDefault="00037230">
      <w:pPr>
        <w:rPr>
          <w:rFonts w:cstheme="minorBidi"/>
          <w:lang w:val="uk-UA"/>
        </w:rPr>
      </w:pPr>
    </w:p>
    <w:p w14:paraId="3FB5AA33" w14:textId="77777777" w:rsidR="00F4417E" w:rsidRPr="007929BD" w:rsidRDefault="00F4417E">
      <w:pPr>
        <w:rPr>
          <w:rFonts w:cstheme="minorBidi"/>
        </w:rPr>
      </w:pPr>
    </w:p>
    <w:p w14:paraId="374F31AE" w14:textId="77777777" w:rsidR="00F4417E" w:rsidRPr="007929BD" w:rsidRDefault="00F4417E">
      <w:pPr>
        <w:rPr>
          <w:rFonts w:cstheme="minorBidi"/>
        </w:rPr>
        <w:sectPr w:rsidR="00F4417E" w:rsidRPr="007929BD">
          <w:type w:val="continuous"/>
          <w:pgSz w:w="11906" w:h="16838"/>
          <w:pgMar w:top="1134" w:right="1134" w:bottom="1134" w:left="1134" w:header="720" w:footer="720" w:gutter="0"/>
          <w:cols w:space="720"/>
          <w:formProt w:val="0"/>
          <w:noEndnote/>
        </w:sectPr>
      </w:pPr>
    </w:p>
    <w:p w14:paraId="7431C12A" w14:textId="77777777" w:rsidR="00F4417E" w:rsidRPr="007929BD" w:rsidRDefault="00F4417E">
      <w:pPr>
        <w:rPr>
          <w:rFonts w:cstheme="minorBidi"/>
        </w:rPr>
      </w:pPr>
    </w:p>
    <w:p w14:paraId="33CC6A1C" w14:textId="77777777" w:rsidR="00F4417E" w:rsidRPr="007929BD" w:rsidRDefault="00F4417E">
      <w:pPr>
        <w:rPr>
          <w:rFonts w:cstheme="minorBidi"/>
        </w:rPr>
      </w:pPr>
    </w:p>
    <w:sectPr w:rsidR="00F4417E" w:rsidRPr="007929BD">
      <w:type w:val="continuous"/>
      <w:pgSz w:w="11906" w:h="16838"/>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B3669" w14:textId="77777777" w:rsidR="009F6998" w:rsidRDefault="009F6998">
      <w:r>
        <w:separator/>
      </w:r>
    </w:p>
  </w:endnote>
  <w:endnote w:type="continuationSeparator" w:id="0">
    <w:p w14:paraId="065784D5" w14:textId="77777777" w:rsidR="009F6998" w:rsidRDefault="009F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CC"/>
    <w:family w:val="roman"/>
    <w:pitch w:val="variable"/>
    <w:sig w:usb0="E0002EFF" w:usb1="C000785B" w:usb2="00000009" w:usb3="00000000" w:csb0="000001FF" w:csb1="00000000"/>
  </w:font>
  <w:font w:name="StarSymbol">
    <w:altName w:val="Cambria"/>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Noto Sans CJK SC Regular">
    <w:charset w:val="00"/>
    <w:family w:val="auto"/>
    <w:pitch w:val="variable"/>
  </w:font>
  <w:font w:name="FreeSans">
    <w:altName w:val="MS Mincho"/>
    <w:charset w:val="00"/>
    <w:family w:val="auto"/>
    <w:pitch w:val="variable"/>
  </w:font>
  <w:font w:name="Liberation Sans">
    <w:altName w:val="Arial"/>
    <w:charset w:val="00"/>
    <w:family w:val="swiss"/>
    <w:pitch w:val="variable"/>
  </w:font>
  <w:font w:name="OpenSymbol">
    <w:altName w:val="Arial Unicode MS"/>
    <w:charset w:val="02"/>
    <w:family w:val="auto"/>
    <w:pitch w:val="default"/>
  </w:font>
  <w:font w:name="Liberation Mono">
    <w:altName w:val="Courier New"/>
    <w:charset w:val="00"/>
    <w:family w:val="modern"/>
    <w:pitch w:val="fixed"/>
  </w:font>
  <w:font w:name="Mangal">
    <w:panose1 w:val="00000400000000000000"/>
    <w:charset w:val="00"/>
    <w:family w:val="roman"/>
    <w:pitch w:val="variable"/>
    <w:sig w:usb0="00008003" w:usb1="00000000" w:usb2="00000000" w:usb3="00000000" w:csb0="00000001" w:csb1="00000000"/>
  </w:font>
  <w:font w:name="Nimbus Mono L">
    <w:altName w:val="Courier New"/>
    <w:charset w:val="00"/>
    <w:family w:val="modern"/>
    <w:pitch w:val="fixed"/>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399E1" w14:textId="77777777" w:rsidR="009F6998" w:rsidRDefault="009F6998">
      <w:r>
        <w:rPr>
          <w:rFonts w:eastAsiaTheme="minorEastAsia" w:cstheme="minorBidi"/>
        </w:rPr>
        <w:separator/>
      </w:r>
    </w:p>
  </w:footnote>
  <w:footnote w:type="continuationSeparator" w:id="0">
    <w:p w14:paraId="2EB59152" w14:textId="77777777" w:rsidR="009F6998" w:rsidRDefault="009F6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0000007"/>
    <w:multiLevelType w:val="multilevel"/>
    <w:tmpl w:val="0000000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0000008"/>
    <w:multiLevelType w:val="multilevel"/>
    <w:tmpl w:val="00000008"/>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8" w15:restartNumberingAfterBreak="0">
    <w:nsid w:val="00000009"/>
    <w:multiLevelType w:val="multilevel"/>
    <w:tmpl w:val="0000000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000000B"/>
    <w:multiLevelType w:val="multilevel"/>
    <w:tmpl w:val="0000000B"/>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2" w15:restartNumberingAfterBreak="0">
    <w:nsid w:val="0000000D"/>
    <w:multiLevelType w:val="multilevel"/>
    <w:tmpl w:val="0000000D"/>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3" w15:restartNumberingAfterBreak="0">
    <w:nsid w:val="0000000E"/>
    <w:multiLevelType w:val="multilevel"/>
    <w:tmpl w:val="0000000E"/>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4" w15:restartNumberingAfterBreak="0">
    <w:nsid w:val="0000000F"/>
    <w:multiLevelType w:val="multilevel"/>
    <w:tmpl w:val="0000000F"/>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0000011"/>
    <w:multiLevelType w:val="multilevel"/>
    <w:tmpl w:val="00000011"/>
    <w:lvl w:ilvl="0">
      <w:start w:val="1"/>
      <w:numFmt w:val="bullet"/>
      <w:lvlText w:val="•"/>
      <w:lvlJc w:val="left"/>
      <w:pPr>
        <w:ind w:left="720" w:hanging="360"/>
      </w:pPr>
      <w:rPr>
        <w:rFonts w:ascii="Liberation Serif" w:hAnsi="Liberation Serif" w:cs="Liberation Serif"/>
      </w:rPr>
    </w:lvl>
    <w:lvl w:ilvl="1">
      <w:start w:val="1"/>
      <w:numFmt w:val="bullet"/>
      <w:lvlText w:val="•"/>
      <w:lvlJc w:val="left"/>
      <w:pPr>
        <w:ind w:left="1080" w:hanging="360"/>
      </w:pPr>
      <w:rPr>
        <w:rFonts w:ascii="Liberation Serif" w:hAnsi="Liberation Serif" w:cs="Liberation Serif"/>
      </w:rPr>
    </w:lvl>
    <w:lvl w:ilvl="2">
      <w:start w:val="1"/>
      <w:numFmt w:val="bullet"/>
      <w:lvlText w:val="•"/>
      <w:lvlJc w:val="left"/>
      <w:pPr>
        <w:ind w:left="1440" w:hanging="360"/>
      </w:pPr>
      <w:rPr>
        <w:rFonts w:ascii="Liberation Serif" w:hAnsi="Liberation Serif" w:cs="Liberation Serif"/>
      </w:rPr>
    </w:lvl>
    <w:lvl w:ilvl="3">
      <w:start w:val="1"/>
      <w:numFmt w:val="bullet"/>
      <w:lvlText w:val="•"/>
      <w:lvlJc w:val="left"/>
      <w:pPr>
        <w:ind w:left="1800" w:hanging="360"/>
      </w:pPr>
      <w:rPr>
        <w:rFonts w:ascii="Liberation Serif" w:hAnsi="Liberation Serif" w:cs="Liberation Serif"/>
      </w:rPr>
    </w:lvl>
    <w:lvl w:ilvl="4">
      <w:start w:val="1"/>
      <w:numFmt w:val="bullet"/>
      <w:lvlText w:val="•"/>
      <w:lvlJc w:val="left"/>
      <w:pPr>
        <w:ind w:left="2160" w:hanging="360"/>
      </w:pPr>
      <w:rPr>
        <w:rFonts w:ascii="Liberation Serif" w:hAnsi="Liberation Serif" w:cs="Liberation Serif"/>
      </w:rPr>
    </w:lvl>
    <w:lvl w:ilvl="5">
      <w:start w:val="1"/>
      <w:numFmt w:val="bullet"/>
      <w:lvlText w:val="•"/>
      <w:lvlJc w:val="left"/>
      <w:pPr>
        <w:ind w:left="2520" w:hanging="360"/>
      </w:pPr>
      <w:rPr>
        <w:rFonts w:ascii="Liberation Serif" w:hAnsi="Liberation Serif" w:cs="Liberation Serif"/>
      </w:rPr>
    </w:lvl>
    <w:lvl w:ilvl="6">
      <w:start w:val="1"/>
      <w:numFmt w:val="bullet"/>
      <w:lvlText w:val="•"/>
      <w:lvlJc w:val="left"/>
      <w:pPr>
        <w:ind w:left="2880" w:hanging="360"/>
      </w:pPr>
      <w:rPr>
        <w:rFonts w:ascii="Liberation Serif" w:hAnsi="Liberation Serif" w:cs="Liberation Serif"/>
      </w:rPr>
    </w:lvl>
    <w:lvl w:ilvl="7">
      <w:start w:val="1"/>
      <w:numFmt w:val="bullet"/>
      <w:lvlText w:val="•"/>
      <w:lvlJc w:val="left"/>
      <w:pPr>
        <w:ind w:left="3240" w:hanging="360"/>
      </w:pPr>
      <w:rPr>
        <w:rFonts w:ascii="Liberation Serif" w:hAnsi="Liberation Serif" w:cs="Liberation Serif"/>
      </w:rPr>
    </w:lvl>
    <w:lvl w:ilvl="8">
      <w:start w:val="1"/>
      <w:numFmt w:val="bullet"/>
      <w:lvlText w:val="•"/>
      <w:lvlJc w:val="left"/>
      <w:pPr>
        <w:ind w:left="3600" w:hanging="360"/>
      </w:pPr>
      <w:rPr>
        <w:rFonts w:ascii="Liberation Serif" w:hAnsi="Liberation Serif" w:cs="Liberation Serif"/>
      </w:rPr>
    </w:lvl>
  </w:abstractNum>
  <w:abstractNum w:abstractNumId="17" w15:restartNumberingAfterBreak="0">
    <w:nsid w:val="00000012"/>
    <w:multiLevelType w:val="multilevel"/>
    <w:tmpl w:val="00000012"/>
    <w:lvl w:ilvl="0">
      <w:start w:val="1"/>
      <w:numFmt w:val="decimal"/>
      <w:lvlText w:val="%1."/>
      <w:lvlJc w:val="left"/>
      <w:pPr>
        <w:ind w:left="720" w:hanging="360"/>
      </w:pPr>
    </w:lvl>
    <w:lvl w:ilvl="1">
      <w:start w:val="1"/>
      <w:numFmt w:val="bullet"/>
      <w:lvlText w:val="•"/>
      <w:lvlJc w:val="left"/>
      <w:pPr>
        <w:ind w:left="1080" w:hanging="360"/>
      </w:pPr>
      <w:rPr>
        <w:rFonts w:ascii="Liberation Serif" w:hAnsi="Liberation Serif" w:cs="Liberation Serif"/>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0000013"/>
    <w:multiLevelType w:val="multilevel"/>
    <w:tmpl w:val="0000001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15:restartNumberingAfterBreak="0">
    <w:nsid w:val="0000001D"/>
    <w:multiLevelType w:val="multilevel"/>
    <w:tmpl w:val="0000001D"/>
    <w:lvl w:ilvl="0">
      <w:start w:val="1"/>
      <w:numFmt w:val="bullet"/>
      <w:lvlText w:val="•"/>
      <w:lvlJc w:val="left"/>
      <w:pPr>
        <w:ind w:left="707" w:hanging="283"/>
      </w:pPr>
      <w:rPr>
        <w:rFonts w:ascii="StarSymbol" w:eastAsia="Times New Roman" w:hAnsi="StarSymbol"/>
        <w:sz w:val="18"/>
      </w:rPr>
    </w:lvl>
    <w:lvl w:ilvl="1">
      <w:start w:val="1"/>
      <w:numFmt w:val="bullet"/>
      <w:lvlText w:val="•"/>
      <w:lvlJc w:val="left"/>
      <w:pPr>
        <w:ind w:left="1414" w:hanging="283"/>
      </w:pPr>
      <w:rPr>
        <w:rFonts w:ascii="StarSymbol" w:eastAsia="Times New Roman" w:hAnsi="StarSymbol"/>
        <w:sz w:val="18"/>
      </w:rPr>
    </w:lvl>
    <w:lvl w:ilvl="2">
      <w:start w:val="1"/>
      <w:numFmt w:val="bullet"/>
      <w:lvlText w:val="•"/>
      <w:lvlJc w:val="left"/>
      <w:pPr>
        <w:ind w:left="2121" w:hanging="283"/>
      </w:pPr>
      <w:rPr>
        <w:rFonts w:ascii="StarSymbol" w:eastAsia="Times New Roman" w:hAnsi="StarSymbol"/>
        <w:sz w:val="18"/>
      </w:rPr>
    </w:lvl>
    <w:lvl w:ilvl="3">
      <w:start w:val="1"/>
      <w:numFmt w:val="bullet"/>
      <w:lvlText w:val="•"/>
      <w:lvlJc w:val="left"/>
      <w:pPr>
        <w:ind w:left="2828" w:hanging="283"/>
      </w:pPr>
      <w:rPr>
        <w:rFonts w:ascii="StarSymbol" w:eastAsia="Times New Roman" w:hAnsi="StarSymbol"/>
        <w:sz w:val="18"/>
      </w:rPr>
    </w:lvl>
    <w:lvl w:ilvl="4">
      <w:start w:val="1"/>
      <w:numFmt w:val="bullet"/>
      <w:lvlText w:val="•"/>
      <w:lvlJc w:val="left"/>
      <w:pPr>
        <w:ind w:left="3535" w:hanging="283"/>
      </w:pPr>
      <w:rPr>
        <w:rFonts w:ascii="StarSymbol" w:eastAsia="Times New Roman" w:hAnsi="StarSymbol"/>
        <w:sz w:val="18"/>
      </w:rPr>
    </w:lvl>
    <w:lvl w:ilvl="5">
      <w:start w:val="1"/>
      <w:numFmt w:val="bullet"/>
      <w:lvlText w:val="•"/>
      <w:lvlJc w:val="left"/>
      <w:pPr>
        <w:ind w:left="4242" w:hanging="283"/>
      </w:pPr>
      <w:rPr>
        <w:rFonts w:ascii="StarSymbol" w:eastAsia="Times New Roman" w:hAnsi="StarSymbol"/>
        <w:sz w:val="18"/>
      </w:rPr>
    </w:lvl>
    <w:lvl w:ilvl="6">
      <w:start w:val="1"/>
      <w:numFmt w:val="bullet"/>
      <w:lvlText w:val="•"/>
      <w:lvlJc w:val="left"/>
      <w:pPr>
        <w:ind w:left="4949" w:hanging="283"/>
      </w:pPr>
      <w:rPr>
        <w:rFonts w:ascii="StarSymbol" w:eastAsia="Times New Roman" w:hAnsi="StarSymbol"/>
        <w:sz w:val="18"/>
      </w:rPr>
    </w:lvl>
    <w:lvl w:ilvl="7">
      <w:start w:val="1"/>
      <w:numFmt w:val="bullet"/>
      <w:lvlText w:val="•"/>
      <w:lvlJc w:val="left"/>
      <w:pPr>
        <w:ind w:left="5656" w:hanging="283"/>
      </w:pPr>
      <w:rPr>
        <w:rFonts w:ascii="StarSymbol" w:eastAsia="Times New Roman" w:hAnsi="StarSymbol"/>
        <w:sz w:val="18"/>
      </w:rPr>
    </w:lvl>
    <w:lvl w:ilvl="8">
      <w:start w:val="1"/>
      <w:numFmt w:val="bullet"/>
      <w:lvlText w:val="•"/>
      <w:lvlJc w:val="left"/>
      <w:pPr>
        <w:ind w:left="6363" w:hanging="283"/>
      </w:pPr>
      <w:rPr>
        <w:rFonts w:ascii="StarSymbol" w:eastAsia="Times New Roman" w:hAnsi="StarSymbol"/>
        <w:sz w:val="18"/>
      </w:rPr>
    </w:lvl>
  </w:abstractNum>
  <w:abstractNum w:abstractNumId="20" w15:restartNumberingAfterBreak="0">
    <w:nsid w:val="003F0F6D"/>
    <w:multiLevelType w:val="multilevel"/>
    <w:tmpl w:val="E3F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B160A7"/>
    <w:multiLevelType w:val="multilevel"/>
    <w:tmpl w:val="7D9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14376"/>
    <w:multiLevelType w:val="multilevel"/>
    <w:tmpl w:val="E732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990D04"/>
    <w:multiLevelType w:val="multilevel"/>
    <w:tmpl w:val="F5EA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541FC"/>
    <w:multiLevelType w:val="multilevel"/>
    <w:tmpl w:val="2C14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2"/>
  </w:num>
  <w:num w:numId="21">
    <w:abstractNumId w:val="19"/>
  </w:num>
  <w:num w:numId="22">
    <w:abstractNumId w:val="24"/>
  </w:num>
  <w:num w:numId="23">
    <w:abstractNumId w:val="23"/>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3C"/>
    <w:rsid w:val="00037230"/>
    <w:rsid w:val="0007083E"/>
    <w:rsid w:val="0011374F"/>
    <w:rsid w:val="001F00DC"/>
    <w:rsid w:val="00284BA6"/>
    <w:rsid w:val="00372039"/>
    <w:rsid w:val="00463A56"/>
    <w:rsid w:val="004B727D"/>
    <w:rsid w:val="00626A47"/>
    <w:rsid w:val="00691F1F"/>
    <w:rsid w:val="0070223C"/>
    <w:rsid w:val="00703B91"/>
    <w:rsid w:val="007929BD"/>
    <w:rsid w:val="007E41CA"/>
    <w:rsid w:val="00891872"/>
    <w:rsid w:val="00897AEC"/>
    <w:rsid w:val="009F6998"/>
    <w:rsid w:val="00A92B71"/>
    <w:rsid w:val="00AC430B"/>
    <w:rsid w:val="00B843C1"/>
    <w:rsid w:val="00B844AD"/>
    <w:rsid w:val="00CF5040"/>
    <w:rsid w:val="00D4562B"/>
    <w:rsid w:val="00D610D6"/>
    <w:rsid w:val="00E96814"/>
    <w:rsid w:val="00F44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DB3456"/>
  <w14:defaultImageDpi w14:val="0"/>
  <w15:docId w15:val="{9143AD42-50E7-4E37-B583-570D57E2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30B"/>
    <w:pPr>
      <w:spacing w:after="0" w:line="240" w:lineRule="auto"/>
    </w:pPr>
    <w:rPr>
      <w:rFonts w:ascii="Times New Roman" w:eastAsia="Times New Roman" w:hAnsi="Times New Roman" w:cs="Times New Roman"/>
      <w:sz w:val="24"/>
      <w:szCs w:val="24"/>
    </w:rPr>
  </w:style>
  <w:style w:type="paragraph" w:styleId="3">
    <w:name w:val="heading 3"/>
    <w:basedOn w:val="a"/>
    <w:next w:val="Textbody"/>
    <w:link w:val="30"/>
    <w:uiPriority w:val="9"/>
    <w:unhideWhenUsed/>
    <w:qFormat/>
    <w:rsid w:val="00037230"/>
    <w:pPr>
      <w:keepNext/>
      <w:suppressAutoHyphens/>
      <w:autoSpaceDN w:val="0"/>
      <w:spacing w:before="140" w:after="120"/>
      <w:textAlignment w:val="baseline"/>
      <w:outlineLvl w:val="2"/>
    </w:pPr>
    <w:rPr>
      <w:rFonts w:ascii="Liberation Serif" w:eastAsia="Noto Sans CJK SC Regular" w:hAnsi="Liberation Serif" w:cs="FreeSans"/>
      <w:b/>
      <w:bCs/>
      <w:kern w:val="3"/>
      <w:sz w:val="28"/>
      <w:szCs w:val="28"/>
      <w:lang w:val="en-US" w:eastAsia="zh-CN" w:bidi="hi-IN"/>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3f3f3f3f3f3f3f3f1">
    <w:name w:val="З3fа3fг3fо3fл3fо3fв3fо3fк3f 1"/>
    <w:basedOn w:val="3f3f3f3f3f3f3f3f3f"/>
    <w:uiPriority w:val="99"/>
  </w:style>
  <w:style w:type="paragraph" w:customStyle="1" w:styleId="3f3f3f3f3f3f3f3f3f2">
    <w:name w:val="З3fа3fг3fо3fл3fо3fв3fо3fк3f 2"/>
    <w:basedOn w:val="3f3f3f3f3f3f3f3f3f"/>
    <w:uiPriority w:val="99"/>
    <w:pPr>
      <w:spacing w:before="200"/>
    </w:pPr>
    <w:rPr>
      <w:rFonts w:ascii="Liberation Serif" w:cs="Liberation Serif"/>
      <w:b/>
      <w:bCs/>
      <w:sz w:val="36"/>
      <w:szCs w:val="36"/>
    </w:rPr>
  </w:style>
  <w:style w:type="paragraph" w:customStyle="1" w:styleId="3f3f3f3f3f3f3f3f3f3">
    <w:name w:val="З3fа3fг3fо3fл3fо3fв3fо3fк3f 3"/>
    <w:basedOn w:val="3f3f3f3f3f3f3f3f3f"/>
    <w:uiPriority w:val="99"/>
    <w:pPr>
      <w:spacing w:before="140"/>
    </w:pPr>
    <w:rPr>
      <w:rFonts w:ascii="Liberation Serif" w:cs="Liberation Serif"/>
      <w:b/>
      <w:bCs/>
    </w:rPr>
  </w:style>
  <w:style w:type="character" w:customStyle="1" w:styleId="ListLabel262">
    <w:name w:val="ListLabel 262"/>
    <w:uiPriority w:val="99"/>
    <w:rPr>
      <w:rFonts w:ascii="Calibri" w:eastAsia="Times New Roman" w:cs="Calibri"/>
      <w:sz w:val="28"/>
      <w:szCs w:val="28"/>
    </w:rPr>
  </w:style>
  <w:style w:type="character" w:customStyle="1" w:styleId="ListLabel263">
    <w:name w:val="ListLabel 263"/>
    <w:uiPriority w:val="99"/>
    <w:rPr>
      <w:rFonts w:ascii="Calibri" w:eastAsia="Times New Roman" w:cs="Calibri"/>
      <w:sz w:val="28"/>
      <w:szCs w:val="28"/>
    </w:rPr>
  </w:style>
  <w:style w:type="character" w:customStyle="1" w:styleId="ListLabel264">
    <w:name w:val="ListLabel 264"/>
    <w:uiPriority w:val="99"/>
    <w:rPr>
      <w:rFonts w:eastAsia="Times New Roman"/>
    </w:rPr>
  </w:style>
  <w:style w:type="character" w:customStyle="1" w:styleId="ListLabel265">
    <w:name w:val="ListLabel 265"/>
    <w:uiPriority w:val="99"/>
    <w:rPr>
      <w:rFonts w:eastAsia="Times New Roman"/>
    </w:rPr>
  </w:style>
  <w:style w:type="character" w:customStyle="1" w:styleId="ListLabel266">
    <w:name w:val="ListLabel 266"/>
    <w:uiPriority w:val="99"/>
    <w:rPr>
      <w:rFonts w:eastAsia="Times New Roman"/>
    </w:rPr>
  </w:style>
  <w:style w:type="character" w:customStyle="1" w:styleId="ListLabel267">
    <w:name w:val="ListLabel 267"/>
    <w:uiPriority w:val="99"/>
    <w:rPr>
      <w:rFonts w:eastAsia="Times New Roman"/>
    </w:rPr>
  </w:style>
  <w:style w:type="character" w:customStyle="1" w:styleId="ListLabel268">
    <w:name w:val="ListLabel 268"/>
    <w:uiPriority w:val="99"/>
    <w:rPr>
      <w:rFonts w:eastAsia="Times New Roman"/>
    </w:rPr>
  </w:style>
  <w:style w:type="character" w:customStyle="1" w:styleId="ListLabel269">
    <w:name w:val="ListLabel 269"/>
    <w:uiPriority w:val="99"/>
    <w:rPr>
      <w:rFonts w:eastAsia="Times New Roman"/>
    </w:rPr>
  </w:style>
  <w:style w:type="character" w:customStyle="1" w:styleId="ListLabel270">
    <w:name w:val="ListLabel 270"/>
    <w:uiPriority w:val="99"/>
    <w:rPr>
      <w:rFonts w:eastAsia="Times New Roman"/>
    </w:rPr>
  </w:style>
  <w:style w:type="character" w:customStyle="1" w:styleId="3f3f3f3f3f3f3f3f3f0">
    <w:name w:val="В3fы3fд3fе3fл3fе3fн3fи3fе3f"/>
    <w:uiPriority w:val="99"/>
    <w:rPr>
      <w:i/>
      <w:iCs/>
    </w:rPr>
  </w:style>
  <w:style w:type="character" w:customStyle="1" w:styleId="3f3f3f3f3f3f3f3f3f3f3f3f3f3f3f">
    <w:name w:val="В3fы3fд3fе3fл3fе3fн3fи3fе3f ж3fи3fр3fн3fы3fм3f"/>
    <w:uiPriority w:val="99"/>
    <w:rPr>
      <w:b/>
      <w:bCs/>
    </w:rPr>
  </w:style>
  <w:style w:type="character" w:customStyle="1" w:styleId="3f3f3f3f3f3f3f3f3f3f3f3f3f3f3f0">
    <w:name w:val="С3fи3fм3fв3fо3fл3f н3fу3fм3fе3fр3fа3fц3fи3fи3f"/>
    <w:uiPriority w:val="99"/>
  </w:style>
  <w:style w:type="character" w:customStyle="1" w:styleId="Bullets">
    <w:name w:val="Bullets"/>
    <w:uiPriority w:val="99"/>
    <w:rPr>
      <w:rFonts w:ascii="OpenSymbol" w:eastAsia="Times New Roman" w:cs="OpenSymbol"/>
    </w:rPr>
  </w:style>
  <w:style w:type="character" w:customStyle="1" w:styleId="InternetLink">
    <w:name w:val="Internet Link"/>
    <w:uiPriority w:val="99"/>
    <w:rPr>
      <w:color w:val="000080"/>
      <w:u w:val="single"/>
      <w:lang/>
    </w:rPr>
  </w:style>
  <w:style w:type="character" w:customStyle="1" w:styleId="3f3f3f3f3f3f3f3f3f3f3f3f3f">
    <w:name w:val="И3fс3fх3fо3fд3fн3fы3fй3f т3fе3fк3fс3fт3f"/>
    <w:uiPriority w:val="99"/>
    <w:rPr>
      <w:rFonts w:ascii="Liberation Mono" w:eastAsia="Times New Roman" w:cs="Liberation Mono"/>
    </w:rPr>
  </w:style>
  <w:style w:type="character" w:customStyle="1" w:styleId="ListLabel271">
    <w:name w:val="ListLabel 271"/>
    <w:uiPriority w:val="99"/>
    <w:rPr>
      <w:rFonts w:ascii="Calibri" w:eastAsia="Times New Roman" w:cs="Calibri"/>
      <w:sz w:val="28"/>
      <w:szCs w:val="28"/>
    </w:rPr>
  </w:style>
  <w:style w:type="character" w:customStyle="1" w:styleId="ListLabel272">
    <w:name w:val="ListLabel 272"/>
    <w:uiPriority w:val="99"/>
    <w:rPr>
      <w:rFonts w:eastAsia="Times New Roman"/>
    </w:rPr>
  </w:style>
  <w:style w:type="character" w:customStyle="1" w:styleId="ListLabel273">
    <w:name w:val="ListLabel 273"/>
    <w:uiPriority w:val="99"/>
    <w:rPr>
      <w:rFonts w:eastAsia="Times New Roman"/>
    </w:rPr>
  </w:style>
  <w:style w:type="character" w:customStyle="1" w:styleId="ListLabel274">
    <w:name w:val="ListLabel 274"/>
    <w:uiPriority w:val="99"/>
    <w:rPr>
      <w:rFonts w:eastAsia="Times New Roman"/>
    </w:rPr>
  </w:style>
  <w:style w:type="character" w:customStyle="1" w:styleId="ListLabel275">
    <w:name w:val="ListLabel 275"/>
    <w:uiPriority w:val="99"/>
    <w:rPr>
      <w:rFonts w:eastAsia="Times New Roman"/>
    </w:rPr>
  </w:style>
  <w:style w:type="character" w:customStyle="1" w:styleId="ListLabel276">
    <w:name w:val="ListLabel 276"/>
    <w:uiPriority w:val="99"/>
    <w:rPr>
      <w:rFonts w:eastAsia="Times New Roman"/>
    </w:rPr>
  </w:style>
  <w:style w:type="character" w:customStyle="1" w:styleId="ListLabel277">
    <w:name w:val="ListLabel 277"/>
    <w:uiPriority w:val="99"/>
    <w:rPr>
      <w:rFonts w:eastAsia="Times New Roman"/>
    </w:rPr>
  </w:style>
  <w:style w:type="character" w:customStyle="1" w:styleId="ListLabel278">
    <w:name w:val="ListLabel 278"/>
    <w:uiPriority w:val="99"/>
    <w:rPr>
      <w:rFonts w:eastAsia="Times New Roman"/>
    </w:rPr>
  </w:style>
  <w:style w:type="character" w:customStyle="1" w:styleId="ListLabel279">
    <w:name w:val="ListLabel 279"/>
    <w:uiPriority w:val="99"/>
    <w:rPr>
      <w:rFonts w:eastAsia="Times New Roman"/>
    </w:rPr>
  </w:style>
  <w:style w:type="character" w:customStyle="1" w:styleId="ListLabel280">
    <w:name w:val="ListLabel 280"/>
    <w:uiPriority w:val="99"/>
    <w:rPr>
      <w:rFonts w:ascii="Calibri" w:eastAsia="Times New Roman" w:cs="Calibri"/>
      <w:sz w:val="28"/>
      <w:szCs w:val="28"/>
    </w:rPr>
  </w:style>
  <w:style w:type="character" w:customStyle="1" w:styleId="ListLabel281">
    <w:name w:val="ListLabel 281"/>
    <w:uiPriority w:val="99"/>
    <w:rPr>
      <w:rFonts w:ascii="Calibri" w:eastAsia="Times New Roman" w:cs="Calibri"/>
      <w:sz w:val="28"/>
      <w:szCs w:val="28"/>
    </w:rPr>
  </w:style>
  <w:style w:type="character" w:customStyle="1" w:styleId="ListLabel282">
    <w:name w:val="ListLabel 282"/>
    <w:uiPriority w:val="99"/>
    <w:rPr>
      <w:rFonts w:eastAsia="Times New Roman"/>
    </w:rPr>
  </w:style>
  <w:style w:type="character" w:customStyle="1" w:styleId="ListLabel283">
    <w:name w:val="ListLabel 283"/>
    <w:uiPriority w:val="99"/>
    <w:rPr>
      <w:rFonts w:eastAsia="Times New Roman"/>
    </w:rPr>
  </w:style>
  <w:style w:type="character" w:customStyle="1" w:styleId="ListLabel284">
    <w:name w:val="ListLabel 284"/>
    <w:uiPriority w:val="99"/>
    <w:rPr>
      <w:rFonts w:eastAsia="Times New Roman"/>
    </w:rPr>
  </w:style>
  <w:style w:type="character" w:customStyle="1" w:styleId="ListLabel285">
    <w:name w:val="ListLabel 285"/>
    <w:uiPriority w:val="99"/>
    <w:rPr>
      <w:rFonts w:eastAsia="Times New Roman"/>
    </w:rPr>
  </w:style>
  <w:style w:type="character" w:customStyle="1" w:styleId="ListLabel286">
    <w:name w:val="ListLabel 286"/>
    <w:uiPriority w:val="99"/>
    <w:rPr>
      <w:rFonts w:eastAsia="Times New Roman"/>
    </w:rPr>
  </w:style>
  <w:style w:type="character" w:customStyle="1" w:styleId="ListLabel287">
    <w:name w:val="ListLabel 287"/>
    <w:uiPriority w:val="99"/>
    <w:rPr>
      <w:rFonts w:eastAsia="Times New Roman"/>
    </w:rPr>
  </w:style>
  <w:style w:type="character" w:customStyle="1" w:styleId="ListLabel288">
    <w:name w:val="ListLabel 288"/>
    <w:uiPriority w:val="99"/>
    <w:rPr>
      <w:rFonts w:eastAsia="Times New Roman"/>
    </w:rPr>
  </w:style>
  <w:style w:type="character" w:customStyle="1" w:styleId="ListLabel289">
    <w:name w:val="ListLabel 289"/>
    <w:uiPriority w:val="99"/>
    <w:rPr>
      <w:rFonts w:eastAsia="Times New Roman" w:cs="Liberation Serif"/>
    </w:rPr>
  </w:style>
  <w:style w:type="character" w:customStyle="1" w:styleId="ListLabel290">
    <w:name w:val="ListLabel 290"/>
    <w:uiPriority w:val="99"/>
    <w:rPr>
      <w:rFonts w:eastAsia="Times New Roman"/>
    </w:rPr>
  </w:style>
  <w:style w:type="character" w:customStyle="1" w:styleId="ListLabel291">
    <w:name w:val="ListLabel 291"/>
    <w:uiPriority w:val="99"/>
    <w:rPr>
      <w:rFonts w:eastAsia="Times New Roman"/>
    </w:rPr>
  </w:style>
  <w:style w:type="character" w:customStyle="1" w:styleId="ListLabel292">
    <w:name w:val="ListLabel 292"/>
    <w:uiPriority w:val="99"/>
    <w:rPr>
      <w:rFonts w:eastAsia="Times New Roman"/>
    </w:rPr>
  </w:style>
  <w:style w:type="character" w:customStyle="1" w:styleId="ListLabel293">
    <w:name w:val="ListLabel 293"/>
    <w:uiPriority w:val="99"/>
    <w:rPr>
      <w:rFonts w:eastAsia="Times New Roman"/>
    </w:rPr>
  </w:style>
  <w:style w:type="character" w:customStyle="1" w:styleId="ListLabel294">
    <w:name w:val="ListLabel 294"/>
    <w:uiPriority w:val="99"/>
    <w:rPr>
      <w:rFonts w:eastAsia="Times New Roman"/>
    </w:rPr>
  </w:style>
  <w:style w:type="character" w:customStyle="1" w:styleId="ListLabel295">
    <w:name w:val="ListLabel 295"/>
    <w:uiPriority w:val="99"/>
    <w:rPr>
      <w:rFonts w:eastAsia="Times New Roman"/>
    </w:rPr>
  </w:style>
  <w:style w:type="character" w:customStyle="1" w:styleId="ListLabel296">
    <w:name w:val="ListLabel 296"/>
    <w:uiPriority w:val="99"/>
    <w:rPr>
      <w:rFonts w:eastAsia="Times New Roman"/>
    </w:rPr>
  </w:style>
  <w:style w:type="character" w:customStyle="1" w:styleId="ListLabel297">
    <w:name w:val="ListLabel 297"/>
    <w:uiPriority w:val="99"/>
    <w:rPr>
      <w:rFonts w:eastAsia="Times New Roman"/>
    </w:rPr>
  </w:style>
  <w:style w:type="character" w:customStyle="1" w:styleId="ListLabel298">
    <w:name w:val="ListLabel 298"/>
    <w:uiPriority w:val="99"/>
    <w:rPr>
      <w:rFonts w:eastAsia="Times New Roman" w:cs="Liberation Serif"/>
    </w:rPr>
  </w:style>
  <w:style w:type="character" w:customStyle="1" w:styleId="ListLabel299">
    <w:name w:val="ListLabel 299"/>
    <w:uiPriority w:val="99"/>
    <w:rPr>
      <w:rFonts w:eastAsia="Times New Roman"/>
    </w:rPr>
  </w:style>
  <w:style w:type="character" w:customStyle="1" w:styleId="ListLabel300">
    <w:name w:val="ListLabel 300"/>
    <w:uiPriority w:val="99"/>
    <w:rPr>
      <w:rFonts w:eastAsia="Times New Roman"/>
    </w:rPr>
  </w:style>
  <w:style w:type="character" w:customStyle="1" w:styleId="ListLabel301">
    <w:name w:val="ListLabel 301"/>
    <w:uiPriority w:val="99"/>
    <w:rPr>
      <w:rFonts w:eastAsia="Times New Roman"/>
    </w:rPr>
  </w:style>
  <w:style w:type="character" w:customStyle="1" w:styleId="ListLabel302">
    <w:name w:val="ListLabel 302"/>
    <w:uiPriority w:val="99"/>
    <w:rPr>
      <w:rFonts w:eastAsia="Times New Roman"/>
    </w:rPr>
  </w:style>
  <w:style w:type="character" w:customStyle="1" w:styleId="ListLabel303">
    <w:name w:val="ListLabel 303"/>
    <w:uiPriority w:val="99"/>
    <w:rPr>
      <w:rFonts w:eastAsia="Times New Roman"/>
    </w:rPr>
  </w:style>
  <w:style w:type="character" w:customStyle="1" w:styleId="ListLabel304">
    <w:name w:val="ListLabel 304"/>
    <w:uiPriority w:val="99"/>
    <w:rPr>
      <w:rFonts w:eastAsia="Times New Roman"/>
    </w:rPr>
  </w:style>
  <w:style w:type="character" w:customStyle="1" w:styleId="ListLabel305">
    <w:name w:val="ListLabel 305"/>
    <w:uiPriority w:val="99"/>
    <w:rPr>
      <w:rFonts w:eastAsia="Times New Roman"/>
    </w:rPr>
  </w:style>
  <w:style w:type="character" w:customStyle="1" w:styleId="ListLabel306">
    <w:name w:val="ListLabel 306"/>
    <w:uiPriority w:val="99"/>
    <w:rPr>
      <w:rFonts w:eastAsia="Times New Roman" w:cs="Liberation Serif"/>
    </w:rPr>
  </w:style>
  <w:style w:type="character" w:customStyle="1" w:styleId="ListLabel307">
    <w:name w:val="ListLabel 307"/>
    <w:uiPriority w:val="99"/>
    <w:rPr>
      <w:rFonts w:eastAsia="Times New Roman"/>
    </w:rPr>
  </w:style>
  <w:style w:type="character" w:customStyle="1" w:styleId="ListLabel308">
    <w:name w:val="ListLabel 308"/>
    <w:uiPriority w:val="99"/>
    <w:rPr>
      <w:rFonts w:eastAsia="Times New Roman"/>
    </w:rPr>
  </w:style>
  <w:style w:type="character" w:customStyle="1" w:styleId="ListLabel309">
    <w:name w:val="ListLabel 309"/>
    <w:uiPriority w:val="99"/>
    <w:rPr>
      <w:rFonts w:eastAsia="Times New Roman"/>
    </w:rPr>
  </w:style>
  <w:style w:type="character" w:customStyle="1" w:styleId="ListLabel310">
    <w:name w:val="ListLabel 310"/>
    <w:uiPriority w:val="99"/>
    <w:rPr>
      <w:rFonts w:eastAsia="Times New Roman"/>
    </w:rPr>
  </w:style>
  <w:style w:type="character" w:customStyle="1" w:styleId="ListLabel311">
    <w:name w:val="ListLabel 311"/>
    <w:uiPriority w:val="99"/>
    <w:rPr>
      <w:rFonts w:eastAsia="Times New Roman"/>
    </w:rPr>
  </w:style>
  <w:style w:type="character" w:customStyle="1" w:styleId="ListLabel312">
    <w:name w:val="ListLabel 312"/>
    <w:uiPriority w:val="99"/>
    <w:rPr>
      <w:rFonts w:eastAsia="Times New Roman"/>
    </w:rPr>
  </w:style>
  <w:style w:type="character" w:customStyle="1" w:styleId="ListLabel313">
    <w:name w:val="ListLabel 313"/>
    <w:uiPriority w:val="99"/>
    <w:rPr>
      <w:rFonts w:eastAsia="Times New Roman"/>
    </w:rPr>
  </w:style>
  <w:style w:type="character" w:customStyle="1" w:styleId="ListLabel314">
    <w:name w:val="ListLabel 314"/>
    <w:uiPriority w:val="99"/>
    <w:rPr>
      <w:rFonts w:eastAsia="Times New Roman"/>
    </w:rPr>
  </w:style>
  <w:style w:type="character" w:customStyle="1" w:styleId="ListLabel315">
    <w:name w:val="ListLabel 315"/>
    <w:uiPriority w:val="99"/>
    <w:rPr>
      <w:rFonts w:ascii="Calibri" w:eastAsia="Times New Roman" w:cs="Calibri"/>
      <w:sz w:val="28"/>
      <w:szCs w:val="28"/>
    </w:rPr>
  </w:style>
  <w:style w:type="character" w:customStyle="1" w:styleId="ListLabel316">
    <w:name w:val="ListLabel 316"/>
    <w:uiPriority w:val="99"/>
    <w:rPr>
      <w:rFonts w:eastAsia="Times New Roman"/>
    </w:rPr>
  </w:style>
  <w:style w:type="character" w:customStyle="1" w:styleId="ListLabel317">
    <w:name w:val="ListLabel 317"/>
    <w:uiPriority w:val="99"/>
    <w:rPr>
      <w:rFonts w:eastAsia="Times New Roman"/>
    </w:rPr>
  </w:style>
  <w:style w:type="character" w:customStyle="1" w:styleId="ListLabel318">
    <w:name w:val="ListLabel 318"/>
    <w:uiPriority w:val="99"/>
    <w:rPr>
      <w:rFonts w:eastAsia="Times New Roman"/>
    </w:rPr>
  </w:style>
  <w:style w:type="character" w:customStyle="1" w:styleId="ListLabel319">
    <w:name w:val="ListLabel 319"/>
    <w:uiPriority w:val="99"/>
    <w:rPr>
      <w:rFonts w:eastAsia="Times New Roman"/>
    </w:rPr>
  </w:style>
  <w:style w:type="character" w:customStyle="1" w:styleId="ListLabel320">
    <w:name w:val="ListLabel 320"/>
    <w:uiPriority w:val="99"/>
    <w:rPr>
      <w:rFonts w:eastAsia="Times New Roman"/>
    </w:rPr>
  </w:style>
  <w:style w:type="character" w:customStyle="1" w:styleId="ListLabel321">
    <w:name w:val="ListLabel 321"/>
    <w:uiPriority w:val="99"/>
    <w:rPr>
      <w:rFonts w:eastAsia="Times New Roman"/>
    </w:rPr>
  </w:style>
  <w:style w:type="character" w:customStyle="1" w:styleId="ListLabel322">
    <w:name w:val="ListLabel 322"/>
    <w:uiPriority w:val="99"/>
    <w:rPr>
      <w:rFonts w:eastAsia="Times New Roman"/>
    </w:rPr>
  </w:style>
  <w:style w:type="character" w:customStyle="1" w:styleId="ListLabel323">
    <w:name w:val="ListLabel 323"/>
    <w:uiPriority w:val="99"/>
    <w:rPr>
      <w:rFonts w:eastAsia="Times New Roman"/>
    </w:rPr>
  </w:style>
  <w:style w:type="character" w:styleId="HTML">
    <w:name w:val="HTML Code"/>
    <w:basedOn w:val="a0"/>
    <w:uiPriority w:val="99"/>
    <w:rPr>
      <w:rFonts w:ascii="Courier New" w:eastAsia="Times New Roman" w:cs="Courier New"/>
      <w:sz w:val="20"/>
      <w:szCs w:val="20"/>
    </w:rPr>
  </w:style>
  <w:style w:type="character" w:customStyle="1" w:styleId="3f3f3f3f3f3f3f3f-3f3f3f3f3f3f">
    <w:name w:val="И3fн3fт3fе3fр3fн3fе3fт3f-с3fс3fы3fл3fк3fа3f"/>
    <w:uiPriority w:val="99"/>
    <w:rPr>
      <w:color w:val="000080"/>
      <w:u w:val="single"/>
      <w:lang/>
    </w:rPr>
  </w:style>
  <w:style w:type="paragraph" w:customStyle="1" w:styleId="3f3f3f3f3f3f3f3f3f">
    <w:name w:val="З3fа3fг3fо3fл3fо3fв3fо3fк3f"/>
    <w:basedOn w:val="a"/>
    <w:next w:val="3f3f3f3f3f3f3f3f3f3f3f3f3f0"/>
    <w:uiPriority w:val="99"/>
    <w:pPr>
      <w:keepNext/>
      <w:spacing w:before="240" w:after="120"/>
    </w:pPr>
    <w:rPr>
      <w:rFonts w:ascii="Liberation Sans" w:cs="Liberation Sans"/>
      <w:sz w:val="28"/>
      <w:szCs w:val="28"/>
    </w:rPr>
  </w:style>
  <w:style w:type="paragraph" w:customStyle="1" w:styleId="3f3f3f3f3f3f3f3f3f3f3f3f3f0">
    <w:name w:val="О3fс3fн3fо3fв3fн3fо3fй3f т3fе3fк3fс3fт3f"/>
    <w:basedOn w:val="a"/>
    <w:uiPriority w:val="99"/>
    <w:pPr>
      <w:spacing w:after="140" w:line="288" w:lineRule="auto"/>
    </w:pPr>
  </w:style>
  <w:style w:type="paragraph" w:customStyle="1" w:styleId="3f3f3f3f3f3f">
    <w:name w:val="С3fп3fи3fс3fо3fк3f"/>
    <w:basedOn w:val="TextBody0"/>
    <w:uiPriority w:val="99"/>
  </w:style>
  <w:style w:type="paragraph" w:customStyle="1" w:styleId="3f3f3f3f3f3f3f3f">
    <w:name w:val="Н3fа3fз3fв3fа3fн3fи3fе3f"/>
    <w:basedOn w:val="a"/>
    <w:uiPriority w:val="99"/>
    <w:pPr>
      <w:spacing w:before="120" w:after="120"/>
    </w:pPr>
    <w:rPr>
      <w:i/>
      <w:iCs/>
    </w:rPr>
  </w:style>
  <w:style w:type="paragraph" w:customStyle="1" w:styleId="3f3f3f3f3f3f3f3f3f4">
    <w:name w:val="У3fк3fа3fз3fа3fт3fе3fл3fь3f"/>
    <w:basedOn w:val="a"/>
    <w:uiPriority w:val="99"/>
  </w:style>
  <w:style w:type="paragraph" w:customStyle="1" w:styleId="TextBody0">
    <w:name w:val="Text Body"/>
    <w:basedOn w:val="a"/>
    <w:uiPriority w:val="99"/>
    <w:pPr>
      <w:spacing w:after="140" w:line="288" w:lineRule="auto"/>
    </w:pPr>
  </w:style>
  <w:style w:type="paragraph" w:customStyle="1" w:styleId="3f3f3f3f3f3f3f3f3f3f3f3f3f3f3f3f3f3f3f3f3f3f3f3f3f3f">
    <w:name w:val="О3f3fс3f3fн3f3fо3f3fв3f3fн3f3fо3f3fй3f3f т3f3fе3f3fк3f3fс3f3fт3f3f"/>
    <w:basedOn w:val="a"/>
    <w:uiPriority w:val="99"/>
    <w:pPr>
      <w:spacing w:after="140" w:line="288" w:lineRule="auto"/>
    </w:pPr>
  </w:style>
  <w:style w:type="paragraph" w:customStyle="1" w:styleId="3f3f3f3f3f3f3f3f3f3f3f3f3f3f3f3f3f3f3f3f3f">
    <w:name w:val="Т3fе3fк3fс3fт3f в3f з3fа3fд3fа3fн3fн3fо3fм3f ф3fо3fр3fм3fа3fт3fе3f"/>
    <w:basedOn w:val="a"/>
    <w:uiPriority w:val="99"/>
    <w:rPr>
      <w:rFonts w:ascii="Liberation Mono" w:cs="Liberation Mono"/>
      <w:sz w:val="20"/>
      <w:szCs w:val="20"/>
    </w:rPr>
  </w:style>
  <w:style w:type="paragraph" w:customStyle="1" w:styleId="3f3f3f3f3f3f3f3f3f3f3f3f3f3f3f3f3f">
    <w:name w:val="С3fо3fд3fе3fр3fж3fи3fм3fо3fе3f т3fа3fб3fл3fи3fц3fы3f"/>
    <w:basedOn w:val="a"/>
    <w:uiPriority w:val="99"/>
  </w:style>
  <w:style w:type="paragraph" w:customStyle="1" w:styleId="3f3f3f3f3f3f3f3f3f3f3f3f3f3f3f3f">
    <w:name w:val="З3fа3fг3fо3fл3fо3fв3fо3fк3f т3fа3fб3fл3fи3fц3fы3f"/>
    <w:basedOn w:val="3f3f3f3f3f3f3f3f3f3f3f3f3f3f3f3f3f"/>
    <w:uiPriority w:val="99"/>
    <w:pPr>
      <w:jc w:val="center"/>
    </w:pPr>
    <w:rPr>
      <w:b/>
      <w:bCs/>
    </w:rPr>
  </w:style>
  <w:style w:type="paragraph" w:customStyle="1" w:styleId="3f3f3f3f3f3f3f3f3f3f3f3f3f1">
    <w:name w:val="Б3fл3fо3fч3fн3fа3fя3f ц3fи3fт3fа3fт3fа3f"/>
    <w:basedOn w:val="a"/>
    <w:uiPriority w:val="99"/>
    <w:pPr>
      <w:spacing w:after="283"/>
      <w:ind w:left="567" w:right="567"/>
    </w:pPr>
  </w:style>
  <w:style w:type="paragraph" w:styleId="a3">
    <w:name w:val="List Paragraph"/>
    <w:basedOn w:val="a"/>
    <w:uiPriority w:val="34"/>
    <w:qFormat/>
    <w:rsid w:val="007929BD"/>
    <w:pPr>
      <w:ind w:left="708"/>
    </w:pPr>
  </w:style>
  <w:style w:type="paragraph" w:styleId="a4">
    <w:name w:val="header"/>
    <w:basedOn w:val="a"/>
    <w:link w:val="a5"/>
    <w:uiPriority w:val="99"/>
    <w:unhideWhenUsed/>
    <w:rsid w:val="00B843C1"/>
    <w:pPr>
      <w:tabs>
        <w:tab w:val="center" w:pos="4677"/>
        <w:tab w:val="right" w:pos="9355"/>
      </w:tabs>
    </w:pPr>
    <w:rPr>
      <w:rFonts w:cs="Mangal"/>
      <w:szCs w:val="21"/>
    </w:rPr>
  </w:style>
  <w:style w:type="character" w:customStyle="1" w:styleId="a5">
    <w:name w:val="Верхний колонтитул Знак"/>
    <w:basedOn w:val="a0"/>
    <w:link w:val="a4"/>
    <w:uiPriority w:val="99"/>
    <w:rsid w:val="00B843C1"/>
    <w:rPr>
      <w:rFonts w:ascii="Liberation Serif" w:eastAsia="Times New Roman" w:hAnsi="Liberation Serif" w:cs="Mangal"/>
      <w:color w:val="000000"/>
      <w:kern w:val="1"/>
      <w:sz w:val="24"/>
      <w:szCs w:val="21"/>
      <w:lang w:val="en-US" w:bidi="hi-IN"/>
    </w:rPr>
  </w:style>
  <w:style w:type="paragraph" w:styleId="a6">
    <w:name w:val="footer"/>
    <w:basedOn w:val="a"/>
    <w:link w:val="a7"/>
    <w:uiPriority w:val="99"/>
    <w:unhideWhenUsed/>
    <w:rsid w:val="00B843C1"/>
    <w:pPr>
      <w:tabs>
        <w:tab w:val="center" w:pos="4677"/>
        <w:tab w:val="right" w:pos="9355"/>
      </w:tabs>
    </w:pPr>
    <w:rPr>
      <w:rFonts w:cs="Mangal"/>
      <w:szCs w:val="21"/>
    </w:rPr>
  </w:style>
  <w:style w:type="character" w:customStyle="1" w:styleId="a7">
    <w:name w:val="Нижний колонтитул Знак"/>
    <w:basedOn w:val="a0"/>
    <w:link w:val="a6"/>
    <w:uiPriority w:val="99"/>
    <w:rsid w:val="00B843C1"/>
    <w:rPr>
      <w:rFonts w:ascii="Liberation Serif" w:eastAsia="Times New Roman" w:hAnsi="Liberation Serif" w:cs="Mangal"/>
      <w:color w:val="000000"/>
      <w:kern w:val="1"/>
      <w:sz w:val="24"/>
      <w:szCs w:val="21"/>
      <w:lang w:val="en-US" w:bidi="hi-IN"/>
    </w:rPr>
  </w:style>
  <w:style w:type="character" w:customStyle="1" w:styleId="tlid-translation">
    <w:name w:val="tlid-translation"/>
    <w:basedOn w:val="a0"/>
    <w:rsid w:val="00E96814"/>
  </w:style>
  <w:style w:type="character" w:customStyle="1" w:styleId="alt-edited">
    <w:name w:val="alt-edited"/>
    <w:basedOn w:val="a0"/>
    <w:rsid w:val="00626A47"/>
  </w:style>
  <w:style w:type="paragraph" w:customStyle="1" w:styleId="gbwc">
    <w:name w:val="gb_wc"/>
    <w:basedOn w:val="a"/>
    <w:rsid w:val="00AC430B"/>
    <w:pPr>
      <w:spacing w:before="100" w:beforeAutospacing="1" w:after="100" w:afterAutospacing="1"/>
    </w:pPr>
  </w:style>
  <w:style w:type="character" w:styleId="a8">
    <w:name w:val="Hyperlink"/>
    <w:basedOn w:val="a0"/>
    <w:uiPriority w:val="99"/>
    <w:semiHidden/>
    <w:unhideWhenUsed/>
    <w:rsid w:val="00AC430B"/>
    <w:rPr>
      <w:color w:val="0000FF"/>
      <w:u w:val="single"/>
    </w:rPr>
  </w:style>
  <w:style w:type="character" w:customStyle="1" w:styleId="gt-ct-text">
    <w:name w:val="gt-ct-text"/>
    <w:basedOn w:val="a0"/>
    <w:rsid w:val="00AC430B"/>
  </w:style>
  <w:style w:type="character" w:customStyle="1" w:styleId="gt-ct-translit">
    <w:name w:val="gt-ct-translit"/>
    <w:basedOn w:val="a0"/>
    <w:rsid w:val="00AC430B"/>
  </w:style>
  <w:style w:type="character" w:customStyle="1" w:styleId="gt-card-ttl-txt">
    <w:name w:val="gt-card-ttl-txt"/>
    <w:basedOn w:val="a0"/>
    <w:rsid w:val="00AC430B"/>
  </w:style>
  <w:style w:type="character" w:customStyle="1" w:styleId="gt-cd-pos">
    <w:name w:val="gt-cd-pos"/>
    <w:basedOn w:val="a0"/>
    <w:rsid w:val="00AC430B"/>
  </w:style>
  <w:style w:type="character" w:customStyle="1" w:styleId="gt-baf-cell">
    <w:name w:val="gt-baf-cell"/>
    <w:basedOn w:val="a0"/>
    <w:rsid w:val="00AC430B"/>
  </w:style>
  <w:style w:type="character" w:customStyle="1" w:styleId="gt-baf-back">
    <w:name w:val="gt-baf-back"/>
    <w:basedOn w:val="a0"/>
    <w:rsid w:val="00AC430B"/>
  </w:style>
  <w:style w:type="character" w:customStyle="1" w:styleId="cd-expand-label">
    <w:name w:val="cd-expand-label"/>
    <w:basedOn w:val="a0"/>
    <w:rsid w:val="00AC430B"/>
  </w:style>
  <w:style w:type="character" w:customStyle="1" w:styleId="30">
    <w:name w:val="Заголовок 3 Знак"/>
    <w:basedOn w:val="a0"/>
    <w:link w:val="3"/>
    <w:uiPriority w:val="9"/>
    <w:rsid w:val="00037230"/>
    <w:rPr>
      <w:rFonts w:ascii="Liberation Serif" w:eastAsia="Noto Sans CJK SC Regular" w:hAnsi="Liberation Serif" w:cs="FreeSans"/>
      <w:b/>
      <w:bCs/>
      <w:kern w:val="3"/>
      <w:sz w:val="28"/>
      <w:szCs w:val="28"/>
      <w:lang w:val="en-US" w:eastAsia="zh-CN" w:bidi="hi-IN"/>
    </w:rPr>
  </w:style>
  <w:style w:type="paragraph" w:customStyle="1" w:styleId="Standard">
    <w:name w:val="Standard"/>
    <w:rsid w:val="0003723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extbody">
    <w:name w:val="Text body"/>
    <w:basedOn w:val="Standard"/>
    <w:rsid w:val="00037230"/>
    <w:pPr>
      <w:spacing w:after="140" w:line="288" w:lineRule="auto"/>
    </w:pPr>
  </w:style>
  <w:style w:type="paragraph" w:customStyle="1" w:styleId="TableContents">
    <w:name w:val="Table Contents"/>
    <w:basedOn w:val="Standard"/>
    <w:rsid w:val="00037230"/>
    <w:pPr>
      <w:suppressLineNumbers/>
    </w:pPr>
  </w:style>
  <w:style w:type="paragraph" w:customStyle="1" w:styleId="PreformattedText">
    <w:name w:val="Preformatted Text"/>
    <w:basedOn w:val="Standard"/>
    <w:rsid w:val="00037230"/>
    <w:rPr>
      <w:rFonts w:ascii="Liberation Mono" w:eastAsia="Nimbus Mono L" w:hAnsi="Liberation Mono" w:cs="Liberation Mono"/>
      <w:sz w:val="20"/>
      <w:szCs w:val="20"/>
    </w:rPr>
  </w:style>
  <w:style w:type="character" w:customStyle="1" w:styleId="SourceText">
    <w:name w:val="Source Text"/>
    <w:rsid w:val="00037230"/>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551">
      <w:bodyDiv w:val="1"/>
      <w:marLeft w:val="0"/>
      <w:marRight w:val="0"/>
      <w:marTop w:val="0"/>
      <w:marBottom w:val="0"/>
      <w:divBdr>
        <w:top w:val="none" w:sz="0" w:space="0" w:color="auto"/>
        <w:left w:val="none" w:sz="0" w:space="0" w:color="auto"/>
        <w:bottom w:val="none" w:sz="0" w:space="0" w:color="auto"/>
        <w:right w:val="none" w:sz="0" w:space="0" w:color="auto"/>
      </w:divBdr>
      <w:divsChild>
        <w:div w:id="355235815">
          <w:marLeft w:val="0"/>
          <w:marRight w:val="0"/>
          <w:marTop w:val="0"/>
          <w:marBottom w:val="0"/>
          <w:divBdr>
            <w:top w:val="none" w:sz="0" w:space="0" w:color="auto"/>
            <w:left w:val="none" w:sz="0" w:space="0" w:color="auto"/>
            <w:bottom w:val="none" w:sz="0" w:space="0" w:color="auto"/>
            <w:right w:val="none" w:sz="0" w:space="0" w:color="auto"/>
          </w:divBdr>
          <w:divsChild>
            <w:div w:id="10997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719">
      <w:bodyDiv w:val="1"/>
      <w:marLeft w:val="0"/>
      <w:marRight w:val="0"/>
      <w:marTop w:val="0"/>
      <w:marBottom w:val="0"/>
      <w:divBdr>
        <w:top w:val="none" w:sz="0" w:space="0" w:color="auto"/>
        <w:left w:val="none" w:sz="0" w:space="0" w:color="auto"/>
        <w:bottom w:val="none" w:sz="0" w:space="0" w:color="auto"/>
        <w:right w:val="none" w:sz="0" w:space="0" w:color="auto"/>
      </w:divBdr>
      <w:divsChild>
        <w:div w:id="1848447061">
          <w:marLeft w:val="0"/>
          <w:marRight w:val="0"/>
          <w:marTop w:val="0"/>
          <w:marBottom w:val="0"/>
          <w:divBdr>
            <w:top w:val="none" w:sz="0" w:space="0" w:color="auto"/>
            <w:left w:val="none" w:sz="0" w:space="0" w:color="auto"/>
            <w:bottom w:val="none" w:sz="0" w:space="0" w:color="auto"/>
            <w:right w:val="none" w:sz="0" w:space="0" w:color="auto"/>
          </w:divBdr>
          <w:divsChild>
            <w:div w:id="5756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342">
      <w:bodyDiv w:val="1"/>
      <w:marLeft w:val="0"/>
      <w:marRight w:val="0"/>
      <w:marTop w:val="0"/>
      <w:marBottom w:val="0"/>
      <w:divBdr>
        <w:top w:val="none" w:sz="0" w:space="0" w:color="auto"/>
        <w:left w:val="none" w:sz="0" w:space="0" w:color="auto"/>
        <w:bottom w:val="none" w:sz="0" w:space="0" w:color="auto"/>
        <w:right w:val="none" w:sz="0" w:space="0" w:color="auto"/>
      </w:divBdr>
      <w:divsChild>
        <w:div w:id="1933663963">
          <w:marLeft w:val="0"/>
          <w:marRight w:val="0"/>
          <w:marTop w:val="0"/>
          <w:marBottom w:val="0"/>
          <w:divBdr>
            <w:top w:val="none" w:sz="0" w:space="0" w:color="auto"/>
            <w:left w:val="none" w:sz="0" w:space="0" w:color="auto"/>
            <w:bottom w:val="none" w:sz="0" w:space="0" w:color="auto"/>
            <w:right w:val="none" w:sz="0" w:space="0" w:color="auto"/>
          </w:divBdr>
          <w:divsChild>
            <w:div w:id="1235235439">
              <w:marLeft w:val="0"/>
              <w:marRight w:val="0"/>
              <w:marTop w:val="0"/>
              <w:marBottom w:val="0"/>
              <w:divBdr>
                <w:top w:val="none" w:sz="0" w:space="0" w:color="auto"/>
                <w:left w:val="none" w:sz="0" w:space="0" w:color="auto"/>
                <w:bottom w:val="none" w:sz="0" w:space="0" w:color="auto"/>
                <w:right w:val="none" w:sz="0" w:space="0" w:color="auto"/>
              </w:divBdr>
              <w:divsChild>
                <w:div w:id="1546673234">
                  <w:marLeft w:val="0"/>
                  <w:marRight w:val="0"/>
                  <w:marTop w:val="0"/>
                  <w:marBottom w:val="0"/>
                  <w:divBdr>
                    <w:top w:val="none" w:sz="0" w:space="0" w:color="auto"/>
                    <w:left w:val="none" w:sz="0" w:space="0" w:color="auto"/>
                    <w:bottom w:val="none" w:sz="0" w:space="0" w:color="auto"/>
                    <w:right w:val="none" w:sz="0" w:space="0" w:color="auto"/>
                  </w:divBdr>
                  <w:divsChild>
                    <w:div w:id="13428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3909">
          <w:marLeft w:val="0"/>
          <w:marRight w:val="0"/>
          <w:marTop w:val="0"/>
          <w:marBottom w:val="0"/>
          <w:divBdr>
            <w:top w:val="none" w:sz="0" w:space="0" w:color="auto"/>
            <w:left w:val="none" w:sz="0" w:space="0" w:color="auto"/>
            <w:bottom w:val="none" w:sz="0" w:space="0" w:color="auto"/>
            <w:right w:val="none" w:sz="0" w:space="0" w:color="auto"/>
          </w:divBdr>
          <w:divsChild>
            <w:div w:id="1963152908">
              <w:marLeft w:val="0"/>
              <w:marRight w:val="0"/>
              <w:marTop w:val="0"/>
              <w:marBottom w:val="0"/>
              <w:divBdr>
                <w:top w:val="none" w:sz="0" w:space="0" w:color="auto"/>
                <w:left w:val="none" w:sz="0" w:space="0" w:color="auto"/>
                <w:bottom w:val="none" w:sz="0" w:space="0" w:color="auto"/>
                <w:right w:val="none" w:sz="0" w:space="0" w:color="auto"/>
              </w:divBdr>
              <w:divsChild>
                <w:div w:id="2112780156">
                  <w:marLeft w:val="0"/>
                  <w:marRight w:val="0"/>
                  <w:marTop w:val="0"/>
                  <w:marBottom w:val="0"/>
                  <w:divBdr>
                    <w:top w:val="none" w:sz="0" w:space="0" w:color="auto"/>
                    <w:left w:val="none" w:sz="0" w:space="0" w:color="auto"/>
                    <w:bottom w:val="none" w:sz="0" w:space="0" w:color="auto"/>
                    <w:right w:val="none" w:sz="0" w:space="0" w:color="auto"/>
                  </w:divBdr>
                  <w:divsChild>
                    <w:div w:id="1625309373">
                      <w:marLeft w:val="0"/>
                      <w:marRight w:val="0"/>
                      <w:marTop w:val="0"/>
                      <w:marBottom w:val="0"/>
                      <w:divBdr>
                        <w:top w:val="none" w:sz="0" w:space="0" w:color="auto"/>
                        <w:left w:val="none" w:sz="0" w:space="0" w:color="auto"/>
                        <w:bottom w:val="none" w:sz="0" w:space="0" w:color="auto"/>
                        <w:right w:val="none" w:sz="0" w:space="0" w:color="auto"/>
                      </w:divBdr>
                      <w:divsChild>
                        <w:div w:id="726030134">
                          <w:marLeft w:val="0"/>
                          <w:marRight w:val="0"/>
                          <w:marTop w:val="0"/>
                          <w:marBottom w:val="0"/>
                          <w:divBdr>
                            <w:top w:val="none" w:sz="0" w:space="0" w:color="auto"/>
                            <w:left w:val="none" w:sz="0" w:space="0" w:color="auto"/>
                            <w:bottom w:val="none" w:sz="0" w:space="0" w:color="auto"/>
                            <w:right w:val="none" w:sz="0" w:space="0" w:color="auto"/>
                          </w:divBdr>
                        </w:div>
                      </w:divsChild>
                    </w:div>
                    <w:div w:id="471095697">
                      <w:marLeft w:val="0"/>
                      <w:marRight w:val="0"/>
                      <w:marTop w:val="0"/>
                      <w:marBottom w:val="0"/>
                      <w:divBdr>
                        <w:top w:val="none" w:sz="0" w:space="0" w:color="auto"/>
                        <w:left w:val="none" w:sz="0" w:space="0" w:color="auto"/>
                        <w:bottom w:val="none" w:sz="0" w:space="0" w:color="auto"/>
                        <w:right w:val="none" w:sz="0" w:space="0" w:color="auto"/>
                      </w:divBdr>
                    </w:div>
                    <w:div w:id="807825112">
                      <w:marLeft w:val="0"/>
                      <w:marRight w:val="0"/>
                      <w:marTop w:val="0"/>
                      <w:marBottom w:val="0"/>
                      <w:divBdr>
                        <w:top w:val="none" w:sz="0" w:space="0" w:color="auto"/>
                        <w:left w:val="none" w:sz="0" w:space="0" w:color="auto"/>
                        <w:bottom w:val="none" w:sz="0" w:space="0" w:color="auto"/>
                        <w:right w:val="none" w:sz="0" w:space="0" w:color="auto"/>
                      </w:divBdr>
                      <w:divsChild>
                        <w:div w:id="1300645440">
                          <w:marLeft w:val="0"/>
                          <w:marRight w:val="0"/>
                          <w:marTop w:val="0"/>
                          <w:marBottom w:val="0"/>
                          <w:divBdr>
                            <w:top w:val="none" w:sz="0" w:space="0" w:color="auto"/>
                            <w:left w:val="none" w:sz="0" w:space="0" w:color="auto"/>
                            <w:bottom w:val="none" w:sz="0" w:space="0" w:color="auto"/>
                            <w:right w:val="none" w:sz="0" w:space="0" w:color="auto"/>
                          </w:divBdr>
                          <w:divsChild>
                            <w:div w:id="901911882">
                              <w:marLeft w:val="0"/>
                              <w:marRight w:val="0"/>
                              <w:marTop w:val="0"/>
                              <w:marBottom w:val="0"/>
                              <w:divBdr>
                                <w:top w:val="none" w:sz="0" w:space="0" w:color="auto"/>
                                <w:left w:val="none" w:sz="0" w:space="0" w:color="auto"/>
                                <w:bottom w:val="none" w:sz="0" w:space="0" w:color="auto"/>
                                <w:right w:val="none" w:sz="0" w:space="0" w:color="auto"/>
                              </w:divBdr>
                              <w:divsChild>
                                <w:div w:id="11283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984814">
          <w:marLeft w:val="0"/>
          <w:marRight w:val="0"/>
          <w:marTop w:val="0"/>
          <w:marBottom w:val="0"/>
          <w:divBdr>
            <w:top w:val="none" w:sz="0" w:space="0" w:color="auto"/>
            <w:left w:val="none" w:sz="0" w:space="0" w:color="auto"/>
            <w:bottom w:val="none" w:sz="0" w:space="0" w:color="auto"/>
            <w:right w:val="none" w:sz="0" w:space="0" w:color="auto"/>
          </w:divBdr>
          <w:divsChild>
            <w:div w:id="1091778056">
              <w:marLeft w:val="0"/>
              <w:marRight w:val="0"/>
              <w:marTop w:val="0"/>
              <w:marBottom w:val="0"/>
              <w:divBdr>
                <w:top w:val="none" w:sz="0" w:space="0" w:color="auto"/>
                <w:left w:val="none" w:sz="0" w:space="0" w:color="auto"/>
                <w:bottom w:val="none" w:sz="0" w:space="0" w:color="auto"/>
                <w:right w:val="none" w:sz="0" w:space="0" w:color="auto"/>
              </w:divBdr>
              <w:divsChild>
                <w:div w:id="665135115">
                  <w:marLeft w:val="0"/>
                  <w:marRight w:val="0"/>
                  <w:marTop w:val="0"/>
                  <w:marBottom w:val="0"/>
                  <w:divBdr>
                    <w:top w:val="none" w:sz="0" w:space="0" w:color="auto"/>
                    <w:left w:val="none" w:sz="0" w:space="0" w:color="auto"/>
                    <w:bottom w:val="none" w:sz="0" w:space="0" w:color="auto"/>
                    <w:right w:val="none" w:sz="0" w:space="0" w:color="auto"/>
                  </w:divBdr>
                  <w:divsChild>
                    <w:div w:id="1702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3232">
          <w:marLeft w:val="0"/>
          <w:marRight w:val="0"/>
          <w:marTop w:val="0"/>
          <w:marBottom w:val="0"/>
          <w:divBdr>
            <w:top w:val="none" w:sz="0" w:space="0" w:color="auto"/>
            <w:left w:val="none" w:sz="0" w:space="0" w:color="auto"/>
            <w:bottom w:val="none" w:sz="0" w:space="0" w:color="auto"/>
            <w:right w:val="none" w:sz="0" w:space="0" w:color="auto"/>
          </w:divBdr>
          <w:divsChild>
            <w:div w:id="464935686">
              <w:marLeft w:val="0"/>
              <w:marRight w:val="0"/>
              <w:marTop w:val="0"/>
              <w:marBottom w:val="0"/>
              <w:divBdr>
                <w:top w:val="none" w:sz="0" w:space="0" w:color="auto"/>
                <w:left w:val="none" w:sz="0" w:space="0" w:color="auto"/>
                <w:bottom w:val="none" w:sz="0" w:space="0" w:color="auto"/>
                <w:right w:val="none" w:sz="0" w:space="0" w:color="auto"/>
              </w:divBdr>
            </w:div>
          </w:divsChild>
        </w:div>
        <w:div w:id="1315649248">
          <w:marLeft w:val="0"/>
          <w:marRight w:val="0"/>
          <w:marTop w:val="0"/>
          <w:marBottom w:val="0"/>
          <w:divBdr>
            <w:top w:val="none" w:sz="0" w:space="0" w:color="auto"/>
            <w:left w:val="none" w:sz="0" w:space="0" w:color="auto"/>
            <w:bottom w:val="none" w:sz="0" w:space="0" w:color="auto"/>
            <w:right w:val="none" w:sz="0" w:space="0" w:color="auto"/>
          </w:divBdr>
          <w:divsChild>
            <w:div w:id="264314847">
              <w:marLeft w:val="0"/>
              <w:marRight w:val="0"/>
              <w:marTop w:val="0"/>
              <w:marBottom w:val="0"/>
              <w:divBdr>
                <w:top w:val="none" w:sz="0" w:space="0" w:color="auto"/>
                <w:left w:val="none" w:sz="0" w:space="0" w:color="auto"/>
                <w:bottom w:val="none" w:sz="0" w:space="0" w:color="auto"/>
                <w:right w:val="none" w:sz="0" w:space="0" w:color="auto"/>
              </w:divBdr>
            </w:div>
          </w:divsChild>
        </w:div>
        <w:div w:id="1081557916">
          <w:marLeft w:val="0"/>
          <w:marRight w:val="0"/>
          <w:marTop w:val="0"/>
          <w:marBottom w:val="0"/>
          <w:divBdr>
            <w:top w:val="none" w:sz="0" w:space="0" w:color="auto"/>
            <w:left w:val="none" w:sz="0" w:space="0" w:color="auto"/>
            <w:bottom w:val="none" w:sz="0" w:space="0" w:color="auto"/>
            <w:right w:val="none" w:sz="0" w:space="0" w:color="auto"/>
          </w:divBdr>
          <w:divsChild>
            <w:div w:id="1509833000">
              <w:marLeft w:val="0"/>
              <w:marRight w:val="0"/>
              <w:marTop w:val="0"/>
              <w:marBottom w:val="0"/>
              <w:divBdr>
                <w:top w:val="none" w:sz="0" w:space="0" w:color="auto"/>
                <w:left w:val="none" w:sz="0" w:space="0" w:color="auto"/>
                <w:bottom w:val="none" w:sz="0" w:space="0" w:color="auto"/>
                <w:right w:val="none" w:sz="0" w:space="0" w:color="auto"/>
              </w:divBdr>
            </w:div>
            <w:div w:id="1054306006">
              <w:marLeft w:val="0"/>
              <w:marRight w:val="0"/>
              <w:marTop w:val="0"/>
              <w:marBottom w:val="0"/>
              <w:divBdr>
                <w:top w:val="none" w:sz="0" w:space="0" w:color="auto"/>
                <w:left w:val="none" w:sz="0" w:space="0" w:color="auto"/>
                <w:bottom w:val="none" w:sz="0" w:space="0" w:color="auto"/>
                <w:right w:val="none" w:sz="0" w:space="0" w:color="auto"/>
              </w:divBdr>
            </w:div>
          </w:divsChild>
        </w:div>
        <w:div w:id="915742802">
          <w:marLeft w:val="0"/>
          <w:marRight w:val="0"/>
          <w:marTop w:val="0"/>
          <w:marBottom w:val="0"/>
          <w:divBdr>
            <w:top w:val="none" w:sz="0" w:space="0" w:color="auto"/>
            <w:left w:val="none" w:sz="0" w:space="0" w:color="auto"/>
            <w:bottom w:val="none" w:sz="0" w:space="0" w:color="auto"/>
            <w:right w:val="none" w:sz="0" w:space="0" w:color="auto"/>
          </w:divBdr>
          <w:divsChild>
            <w:div w:id="455872905">
              <w:marLeft w:val="0"/>
              <w:marRight w:val="0"/>
              <w:marTop w:val="0"/>
              <w:marBottom w:val="0"/>
              <w:divBdr>
                <w:top w:val="none" w:sz="0" w:space="0" w:color="auto"/>
                <w:left w:val="none" w:sz="0" w:space="0" w:color="auto"/>
                <w:bottom w:val="none" w:sz="0" w:space="0" w:color="auto"/>
                <w:right w:val="none" w:sz="0" w:space="0" w:color="auto"/>
              </w:divBdr>
              <w:divsChild>
                <w:div w:id="15219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1476">
          <w:marLeft w:val="0"/>
          <w:marRight w:val="0"/>
          <w:marTop w:val="0"/>
          <w:marBottom w:val="0"/>
          <w:divBdr>
            <w:top w:val="none" w:sz="0" w:space="0" w:color="auto"/>
            <w:left w:val="none" w:sz="0" w:space="0" w:color="auto"/>
            <w:bottom w:val="none" w:sz="0" w:space="0" w:color="auto"/>
            <w:right w:val="none" w:sz="0" w:space="0" w:color="auto"/>
          </w:divBdr>
          <w:divsChild>
            <w:div w:id="1135413894">
              <w:marLeft w:val="0"/>
              <w:marRight w:val="0"/>
              <w:marTop w:val="0"/>
              <w:marBottom w:val="0"/>
              <w:divBdr>
                <w:top w:val="none" w:sz="0" w:space="0" w:color="auto"/>
                <w:left w:val="none" w:sz="0" w:space="0" w:color="auto"/>
                <w:bottom w:val="none" w:sz="0" w:space="0" w:color="auto"/>
                <w:right w:val="none" w:sz="0" w:space="0" w:color="auto"/>
              </w:divBdr>
              <w:divsChild>
                <w:div w:id="1350640661">
                  <w:marLeft w:val="0"/>
                  <w:marRight w:val="0"/>
                  <w:marTop w:val="0"/>
                  <w:marBottom w:val="0"/>
                  <w:divBdr>
                    <w:top w:val="none" w:sz="0" w:space="0" w:color="auto"/>
                    <w:left w:val="none" w:sz="0" w:space="0" w:color="auto"/>
                    <w:bottom w:val="none" w:sz="0" w:space="0" w:color="auto"/>
                    <w:right w:val="none" w:sz="0" w:space="0" w:color="auto"/>
                  </w:divBdr>
                  <w:divsChild>
                    <w:div w:id="95643184">
                      <w:marLeft w:val="0"/>
                      <w:marRight w:val="0"/>
                      <w:marTop w:val="0"/>
                      <w:marBottom w:val="0"/>
                      <w:divBdr>
                        <w:top w:val="none" w:sz="0" w:space="0" w:color="auto"/>
                        <w:left w:val="none" w:sz="0" w:space="0" w:color="auto"/>
                        <w:bottom w:val="none" w:sz="0" w:space="0" w:color="auto"/>
                        <w:right w:val="none" w:sz="0" w:space="0" w:color="auto"/>
                      </w:divBdr>
                      <w:divsChild>
                        <w:div w:id="552231443">
                          <w:marLeft w:val="0"/>
                          <w:marRight w:val="0"/>
                          <w:marTop w:val="0"/>
                          <w:marBottom w:val="0"/>
                          <w:divBdr>
                            <w:top w:val="none" w:sz="0" w:space="0" w:color="auto"/>
                            <w:left w:val="none" w:sz="0" w:space="0" w:color="auto"/>
                            <w:bottom w:val="none" w:sz="0" w:space="0" w:color="auto"/>
                            <w:right w:val="none" w:sz="0" w:space="0" w:color="auto"/>
                          </w:divBdr>
                          <w:divsChild>
                            <w:div w:id="743188530">
                              <w:marLeft w:val="0"/>
                              <w:marRight w:val="0"/>
                              <w:marTop w:val="0"/>
                              <w:marBottom w:val="0"/>
                              <w:divBdr>
                                <w:top w:val="none" w:sz="0" w:space="0" w:color="auto"/>
                                <w:left w:val="none" w:sz="0" w:space="0" w:color="auto"/>
                                <w:bottom w:val="none" w:sz="0" w:space="0" w:color="auto"/>
                                <w:right w:val="none" w:sz="0" w:space="0" w:color="auto"/>
                              </w:divBdr>
                              <w:divsChild>
                                <w:div w:id="1714424140">
                                  <w:marLeft w:val="0"/>
                                  <w:marRight w:val="0"/>
                                  <w:marTop w:val="0"/>
                                  <w:marBottom w:val="0"/>
                                  <w:divBdr>
                                    <w:top w:val="none" w:sz="0" w:space="0" w:color="auto"/>
                                    <w:left w:val="none" w:sz="0" w:space="0" w:color="auto"/>
                                    <w:bottom w:val="none" w:sz="0" w:space="0" w:color="auto"/>
                                    <w:right w:val="none" w:sz="0" w:space="0" w:color="auto"/>
                                  </w:divBdr>
                                  <w:divsChild>
                                    <w:div w:id="14968995">
                                      <w:marLeft w:val="0"/>
                                      <w:marRight w:val="0"/>
                                      <w:marTop w:val="0"/>
                                      <w:marBottom w:val="0"/>
                                      <w:divBdr>
                                        <w:top w:val="none" w:sz="0" w:space="0" w:color="auto"/>
                                        <w:left w:val="none" w:sz="0" w:space="0" w:color="auto"/>
                                        <w:bottom w:val="none" w:sz="0" w:space="0" w:color="auto"/>
                                        <w:right w:val="none" w:sz="0" w:space="0" w:color="auto"/>
                                      </w:divBdr>
                                      <w:divsChild>
                                        <w:div w:id="1522814037">
                                          <w:marLeft w:val="0"/>
                                          <w:marRight w:val="0"/>
                                          <w:marTop w:val="0"/>
                                          <w:marBottom w:val="0"/>
                                          <w:divBdr>
                                            <w:top w:val="none" w:sz="0" w:space="0" w:color="auto"/>
                                            <w:left w:val="none" w:sz="0" w:space="0" w:color="auto"/>
                                            <w:bottom w:val="none" w:sz="0" w:space="0" w:color="auto"/>
                                            <w:right w:val="none" w:sz="0" w:space="0" w:color="auto"/>
                                          </w:divBdr>
                                          <w:divsChild>
                                            <w:div w:id="1499879956">
                                              <w:marLeft w:val="0"/>
                                              <w:marRight w:val="0"/>
                                              <w:marTop w:val="0"/>
                                              <w:marBottom w:val="0"/>
                                              <w:divBdr>
                                                <w:top w:val="none" w:sz="0" w:space="0" w:color="auto"/>
                                                <w:left w:val="none" w:sz="0" w:space="0" w:color="auto"/>
                                                <w:bottom w:val="none" w:sz="0" w:space="0" w:color="auto"/>
                                                <w:right w:val="none" w:sz="0" w:space="0" w:color="auto"/>
                                              </w:divBdr>
                                              <w:divsChild>
                                                <w:div w:id="2104760270">
                                                  <w:marLeft w:val="0"/>
                                                  <w:marRight w:val="0"/>
                                                  <w:marTop w:val="0"/>
                                                  <w:marBottom w:val="0"/>
                                                  <w:divBdr>
                                                    <w:top w:val="none" w:sz="0" w:space="0" w:color="auto"/>
                                                    <w:left w:val="none" w:sz="0" w:space="0" w:color="auto"/>
                                                    <w:bottom w:val="none" w:sz="0" w:space="0" w:color="auto"/>
                                                    <w:right w:val="none" w:sz="0" w:space="0" w:color="auto"/>
                                                  </w:divBdr>
                                                  <w:divsChild>
                                                    <w:div w:id="235634570">
                                                      <w:marLeft w:val="0"/>
                                                      <w:marRight w:val="0"/>
                                                      <w:marTop w:val="0"/>
                                                      <w:marBottom w:val="0"/>
                                                      <w:divBdr>
                                                        <w:top w:val="none" w:sz="0" w:space="0" w:color="auto"/>
                                                        <w:left w:val="none" w:sz="0" w:space="0" w:color="auto"/>
                                                        <w:bottom w:val="none" w:sz="0" w:space="0" w:color="auto"/>
                                                        <w:right w:val="none" w:sz="0" w:space="0" w:color="auto"/>
                                                      </w:divBdr>
                                                      <w:divsChild>
                                                        <w:div w:id="19277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266">
                                                  <w:marLeft w:val="0"/>
                                                  <w:marRight w:val="0"/>
                                                  <w:marTop w:val="0"/>
                                                  <w:marBottom w:val="0"/>
                                                  <w:divBdr>
                                                    <w:top w:val="none" w:sz="0" w:space="0" w:color="auto"/>
                                                    <w:left w:val="none" w:sz="0" w:space="0" w:color="auto"/>
                                                    <w:bottom w:val="none" w:sz="0" w:space="0" w:color="auto"/>
                                                    <w:right w:val="none" w:sz="0" w:space="0" w:color="auto"/>
                                                  </w:divBdr>
                                                  <w:divsChild>
                                                    <w:div w:id="2089305527">
                                                      <w:marLeft w:val="0"/>
                                                      <w:marRight w:val="0"/>
                                                      <w:marTop w:val="0"/>
                                                      <w:marBottom w:val="0"/>
                                                      <w:divBdr>
                                                        <w:top w:val="none" w:sz="0" w:space="0" w:color="auto"/>
                                                        <w:left w:val="none" w:sz="0" w:space="0" w:color="auto"/>
                                                        <w:bottom w:val="none" w:sz="0" w:space="0" w:color="auto"/>
                                                        <w:right w:val="none" w:sz="0" w:space="0" w:color="auto"/>
                                                      </w:divBdr>
                                                      <w:divsChild>
                                                        <w:div w:id="1427774089">
                                                          <w:marLeft w:val="0"/>
                                                          <w:marRight w:val="0"/>
                                                          <w:marTop w:val="0"/>
                                                          <w:marBottom w:val="0"/>
                                                          <w:divBdr>
                                                            <w:top w:val="none" w:sz="0" w:space="0" w:color="auto"/>
                                                            <w:left w:val="none" w:sz="0" w:space="0" w:color="auto"/>
                                                            <w:bottom w:val="none" w:sz="0" w:space="0" w:color="auto"/>
                                                            <w:right w:val="none" w:sz="0" w:space="0" w:color="auto"/>
                                                          </w:divBdr>
                                                        </w:div>
                                                      </w:divsChild>
                                                    </w:div>
                                                    <w:div w:id="473109122">
                                                      <w:marLeft w:val="0"/>
                                                      <w:marRight w:val="0"/>
                                                      <w:marTop w:val="0"/>
                                                      <w:marBottom w:val="0"/>
                                                      <w:divBdr>
                                                        <w:top w:val="none" w:sz="0" w:space="0" w:color="auto"/>
                                                        <w:left w:val="none" w:sz="0" w:space="0" w:color="auto"/>
                                                        <w:bottom w:val="none" w:sz="0" w:space="0" w:color="auto"/>
                                                        <w:right w:val="none" w:sz="0" w:space="0" w:color="auto"/>
                                                      </w:divBdr>
                                                    </w:div>
                                                    <w:div w:id="317392243">
                                                      <w:marLeft w:val="0"/>
                                                      <w:marRight w:val="0"/>
                                                      <w:marTop w:val="0"/>
                                                      <w:marBottom w:val="0"/>
                                                      <w:divBdr>
                                                        <w:top w:val="none" w:sz="0" w:space="0" w:color="auto"/>
                                                        <w:left w:val="none" w:sz="0" w:space="0" w:color="auto"/>
                                                        <w:bottom w:val="none" w:sz="0" w:space="0" w:color="auto"/>
                                                        <w:right w:val="none" w:sz="0" w:space="0" w:color="auto"/>
                                                      </w:divBdr>
                                                    </w:div>
                                                    <w:div w:id="617370666">
                                                      <w:marLeft w:val="0"/>
                                                      <w:marRight w:val="0"/>
                                                      <w:marTop w:val="0"/>
                                                      <w:marBottom w:val="0"/>
                                                      <w:divBdr>
                                                        <w:top w:val="none" w:sz="0" w:space="0" w:color="auto"/>
                                                        <w:left w:val="none" w:sz="0" w:space="0" w:color="auto"/>
                                                        <w:bottom w:val="none" w:sz="0" w:space="0" w:color="auto"/>
                                                        <w:right w:val="none" w:sz="0" w:space="0" w:color="auto"/>
                                                      </w:divBdr>
                                                    </w:div>
                                                    <w:div w:id="1867325478">
                                                      <w:marLeft w:val="0"/>
                                                      <w:marRight w:val="0"/>
                                                      <w:marTop w:val="0"/>
                                                      <w:marBottom w:val="0"/>
                                                      <w:divBdr>
                                                        <w:top w:val="none" w:sz="0" w:space="0" w:color="auto"/>
                                                        <w:left w:val="none" w:sz="0" w:space="0" w:color="auto"/>
                                                        <w:bottom w:val="none" w:sz="0" w:space="0" w:color="auto"/>
                                                        <w:right w:val="none" w:sz="0" w:space="0" w:color="auto"/>
                                                      </w:divBdr>
                                                    </w:div>
                                                    <w:div w:id="1656103503">
                                                      <w:marLeft w:val="0"/>
                                                      <w:marRight w:val="0"/>
                                                      <w:marTop w:val="0"/>
                                                      <w:marBottom w:val="0"/>
                                                      <w:divBdr>
                                                        <w:top w:val="none" w:sz="0" w:space="0" w:color="auto"/>
                                                        <w:left w:val="none" w:sz="0" w:space="0" w:color="auto"/>
                                                        <w:bottom w:val="none" w:sz="0" w:space="0" w:color="auto"/>
                                                        <w:right w:val="none" w:sz="0" w:space="0" w:color="auto"/>
                                                      </w:divBdr>
                                                    </w:div>
                                                    <w:div w:id="1117523880">
                                                      <w:marLeft w:val="0"/>
                                                      <w:marRight w:val="0"/>
                                                      <w:marTop w:val="0"/>
                                                      <w:marBottom w:val="0"/>
                                                      <w:divBdr>
                                                        <w:top w:val="none" w:sz="0" w:space="0" w:color="auto"/>
                                                        <w:left w:val="none" w:sz="0" w:space="0" w:color="auto"/>
                                                        <w:bottom w:val="none" w:sz="0" w:space="0" w:color="auto"/>
                                                        <w:right w:val="none" w:sz="0" w:space="0" w:color="auto"/>
                                                      </w:divBdr>
                                                    </w:div>
                                                    <w:div w:id="685668347">
                                                      <w:marLeft w:val="0"/>
                                                      <w:marRight w:val="0"/>
                                                      <w:marTop w:val="0"/>
                                                      <w:marBottom w:val="0"/>
                                                      <w:divBdr>
                                                        <w:top w:val="none" w:sz="0" w:space="0" w:color="auto"/>
                                                        <w:left w:val="none" w:sz="0" w:space="0" w:color="auto"/>
                                                        <w:bottom w:val="none" w:sz="0" w:space="0" w:color="auto"/>
                                                        <w:right w:val="none" w:sz="0" w:space="0" w:color="auto"/>
                                                      </w:divBdr>
                                                    </w:div>
                                                    <w:div w:id="2059671315">
                                                      <w:marLeft w:val="0"/>
                                                      <w:marRight w:val="0"/>
                                                      <w:marTop w:val="0"/>
                                                      <w:marBottom w:val="0"/>
                                                      <w:divBdr>
                                                        <w:top w:val="none" w:sz="0" w:space="0" w:color="auto"/>
                                                        <w:left w:val="none" w:sz="0" w:space="0" w:color="auto"/>
                                                        <w:bottom w:val="none" w:sz="0" w:space="0" w:color="auto"/>
                                                        <w:right w:val="none" w:sz="0" w:space="0" w:color="auto"/>
                                                      </w:divBdr>
                                                    </w:div>
                                                    <w:div w:id="859903277">
                                                      <w:marLeft w:val="0"/>
                                                      <w:marRight w:val="0"/>
                                                      <w:marTop w:val="0"/>
                                                      <w:marBottom w:val="0"/>
                                                      <w:divBdr>
                                                        <w:top w:val="none" w:sz="0" w:space="0" w:color="auto"/>
                                                        <w:left w:val="none" w:sz="0" w:space="0" w:color="auto"/>
                                                        <w:bottom w:val="none" w:sz="0" w:space="0" w:color="auto"/>
                                                        <w:right w:val="none" w:sz="0" w:space="0" w:color="auto"/>
                                                      </w:divBdr>
                                                    </w:div>
                                                    <w:div w:id="2045789328">
                                                      <w:marLeft w:val="0"/>
                                                      <w:marRight w:val="0"/>
                                                      <w:marTop w:val="0"/>
                                                      <w:marBottom w:val="0"/>
                                                      <w:divBdr>
                                                        <w:top w:val="none" w:sz="0" w:space="0" w:color="auto"/>
                                                        <w:left w:val="none" w:sz="0" w:space="0" w:color="auto"/>
                                                        <w:bottom w:val="none" w:sz="0" w:space="0" w:color="auto"/>
                                                        <w:right w:val="none" w:sz="0" w:space="0" w:color="auto"/>
                                                      </w:divBdr>
                                                    </w:div>
                                                    <w:div w:id="1680695121">
                                                      <w:marLeft w:val="0"/>
                                                      <w:marRight w:val="0"/>
                                                      <w:marTop w:val="0"/>
                                                      <w:marBottom w:val="0"/>
                                                      <w:divBdr>
                                                        <w:top w:val="none" w:sz="0" w:space="0" w:color="auto"/>
                                                        <w:left w:val="none" w:sz="0" w:space="0" w:color="auto"/>
                                                        <w:bottom w:val="none" w:sz="0" w:space="0" w:color="auto"/>
                                                        <w:right w:val="none" w:sz="0" w:space="0" w:color="auto"/>
                                                      </w:divBdr>
                                                    </w:div>
                                                    <w:div w:id="1330135877">
                                                      <w:marLeft w:val="0"/>
                                                      <w:marRight w:val="0"/>
                                                      <w:marTop w:val="0"/>
                                                      <w:marBottom w:val="0"/>
                                                      <w:divBdr>
                                                        <w:top w:val="none" w:sz="0" w:space="0" w:color="auto"/>
                                                        <w:left w:val="none" w:sz="0" w:space="0" w:color="auto"/>
                                                        <w:bottom w:val="none" w:sz="0" w:space="0" w:color="auto"/>
                                                        <w:right w:val="none" w:sz="0" w:space="0" w:color="auto"/>
                                                      </w:divBdr>
                                                    </w:div>
                                                    <w:div w:id="1070928144">
                                                      <w:marLeft w:val="0"/>
                                                      <w:marRight w:val="0"/>
                                                      <w:marTop w:val="0"/>
                                                      <w:marBottom w:val="0"/>
                                                      <w:divBdr>
                                                        <w:top w:val="none" w:sz="0" w:space="0" w:color="auto"/>
                                                        <w:left w:val="none" w:sz="0" w:space="0" w:color="auto"/>
                                                        <w:bottom w:val="none" w:sz="0" w:space="0" w:color="auto"/>
                                                        <w:right w:val="none" w:sz="0" w:space="0" w:color="auto"/>
                                                      </w:divBdr>
                                                    </w:div>
                                                    <w:div w:id="782726306">
                                                      <w:marLeft w:val="0"/>
                                                      <w:marRight w:val="0"/>
                                                      <w:marTop w:val="0"/>
                                                      <w:marBottom w:val="0"/>
                                                      <w:divBdr>
                                                        <w:top w:val="none" w:sz="0" w:space="0" w:color="auto"/>
                                                        <w:left w:val="none" w:sz="0" w:space="0" w:color="auto"/>
                                                        <w:bottom w:val="none" w:sz="0" w:space="0" w:color="auto"/>
                                                        <w:right w:val="none" w:sz="0" w:space="0" w:color="auto"/>
                                                      </w:divBdr>
                                                    </w:div>
                                                    <w:div w:id="685180237">
                                                      <w:marLeft w:val="0"/>
                                                      <w:marRight w:val="0"/>
                                                      <w:marTop w:val="0"/>
                                                      <w:marBottom w:val="0"/>
                                                      <w:divBdr>
                                                        <w:top w:val="none" w:sz="0" w:space="0" w:color="auto"/>
                                                        <w:left w:val="none" w:sz="0" w:space="0" w:color="auto"/>
                                                        <w:bottom w:val="none" w:sz="0" w:space="0" w:color="auto"/>
                                                        <w:right w:val="none" w:sz="0" w:space="0" w:color="auto"/>
                                                      </w:divBdr>
                                                    </w:div>
                                                    <w:div w:id="1603567603">
                                                      <w:marLeft w:val="0"/>
                                                      <w:marRight w:val="0"/>
                                                      <w:marTop w:val="0"/>
                                                      <w:marBottom w:val="0"/>
                                                      <w:divBdr>
                                                        <w:top w:val="none" w:sz="0" w:space="0" w:color="auto"/>
                                                        <w:left w:val="none" w:sz="0" w:space="0" w:color="auto"/>
                                                        <w:bottom w:val="none" w:sz="0" w:space="0" w:color="auto"/>
                                                        <w:right w:val="none" w:sz="0" w:space="0" w:color="auto"/>
                                                      </w:divBdr>
                                                    </w:div>
                                                    <w:div w:id="1295255552">
                                                      <w:marLeft w:val="0"/>
                                                      <w:marRight w:val="0"/>
                                                      <w:marTop w:val="0"/>
                                                      <w:marBottom w:val="0"/>
                                                      <w:divBdr>
                                                        <w:top w:val="none" w:sz="0" w:space="0" w:color="auto"/>
                                                        <w:left w:val="none" w:sz="0" w:space="0" w:color="auto"/>
                                                        <w:bottom w:val="none" w:sz="0" w:space="0" w:color="auto"/>
                                                        <w:right w:val="none" w:sz="0" w:space="0" w:color="auto"/>
                                                      </w:divBdr>
                                                    </w:div>
                                                    <w:div w:id="1712682047">
                                                      <w:marLeft w:val="0"/>
                                                      <w:marRight w:val="0"/>
                                                      <w:marTop w:val="0"/>
                                                      <w:marBottom w:val="0"/>
                                                      <w:divBdr>
                                                        <w:top w:val="none" w:sz="0" w:space="0" w:color="auto"/>
                                                        <w:left w:val="none" w:sz="0" w:space="0" w:color="auto"/>
                                                        <w:bottom w:val="none" w:sz="0" w:space="0" w:color="auto"/>
                                                        <w:right w:val="none" w:sz="0" w:space="0" w:color="auto"/>
                                                      </w:divBdr>
                                                    </w:div>
                                                    <w:div w:id="1144657239">
                                                      <w:marLeft w:val="0"/>
                                                      <w:marRight w:val="0"/>
                                                      <w:marTop w:val="0"/>
                                                      <w:marBottom w:val="0"/>
                                                      <w:divBdr>
                                                        <w:top w:val="none" w:sz="0" w:space="0" w:color="auto"/>
                                                        <w:left w:val="none" w:sz="0" w:space="0" w:color="auto"/>
                                                        <w:bottom w:val="none" w:sz="0" w:space="0" w:color="auto"/>
                                                        <w:right w:val="none" w:sz="0" w:space="0" w:color="auto"/>
                                                      </w:divBdr>
                                                    </w:div>
                                                    <w:div w:id="662512278">
                                                      <w:marLeft w:val="0"/>
                                                      <w:marRight w:val="0"/>
                                                      <w:marTop w:val="0"/>
                                                      <w:marBottom w:val="0"/>
                                                      <w:divBdr>
                                                        <w:top w:val="none" w:sz="0" w:space="0" w:color="auto"/>
                                                        <w:left w:val="none" w:sz="0" w:space="0" w:color="auto"/>
                                                        <w:bottom w:val="none" w:sz="0" w:space="0" w:color="auto"/>
                                                        <w:right w:val="none" w:sz="0" w:space="0" w:color="auto"/>
                                                      </w:divBdr>
                                                    </w:div>
                                                    <w:div w:id="1941716398">
                                                      <w:marLeft w:val="0"/>
                                                      <w:marRight w:val="0"/>
                                                      <w:marTop w:val="0"/>
                                                      <w:marBottom w:val="0"/>
                                                      <w:divBdr>
                                                        <w:top w:val="none" w:sz="0" w:space="0" w:color="auto"/>
                                                        <w:left w:val="none" w:sz="0" w:space="0" w:color="auto"/>
                                                        <w:bottom w:val="none" w:sz="0" w:space="0" w:color="auto"/>
                                                        <w:right w:val="none" w:sz="0" w:space="0" w:color="auto"/>
                                                      </w:divBdr>
                                                    </w:div>
                                                    <w:div w:id="1699115924">
                                                      <w:marLeft w:val="0"/>
                                                      <w:marRight w:val="0"/>
                                                      <w:marTop w:val="0"/>
                                                      <w:marBottom w:val="0"/>
                                                      <w:divBdr>
                                                        <w:top w:val="none" w:sz="0" w:space="0" w:color="auto"/>
                                                        <w:left w:val="none" w:sz="0" w:space="0" w:color="auto"/>
                                                        <w:bottom w:val="none" w:sz="0" w:space="0" w:color="auto"/>
                                                        <w:right w:val="none" w:sz="0" w:space="0" w:color="auto"/>
                                                      </w:divBdr>
                                                    </w:div>
                                                    <w:div w:id="312757781">
                                                      <w:marLeft w:val="0"/>
                                                      <w:marRight w:val="0"/>
                                                      <w:marTop w:val="0"/>
                                                      <w:marBottom w:val="0"/>
                                                      <w:divBdr>
                                                        <w:top w:val="none" w:sz="0" w:space="0" w:color="auto"/>
                                                        <w:left w:val="none" w:sz="0" w:space="0" w:color="auto"/>
                                                        <w:bottom w:val="none" w:sz="0" w:space="0" w:color="auto"/>
                                                        <w:right w:val="none" w:sz="0" w:space="0" w:color="auto"/>
                                                      </w:divBdr>
                                                    </w:div>
                                                    <w:div w:id="382674322">
                                                      <w:marLeft w:val="0"/>
                                                      <w:marRight w:val="0"/>
                                                      <w:marTop w:val="0"/>
                                                      <w:marBottom w:val="0"/>
                                                      <w:divBdr>
                                                        <w:top w:val="none" w:sz="0" w:space="0" w:color="auto"/>
                                                        <w:left w:val="none" w:sz="0" w:space="0" w:color="auto"/>
                                                        <w:bottom w:val="none" w:sz="0" w:space="0" w:color="auto"/>
                                                        <w:right w:val="none" w:sz="0" w:space="0" w:color="auto"/>
                                                      </w:divBdr>
                                                    </w:div>
                                                    <w:div w:id="851334483">
                                                      <w:marLeft w:val="0"/>
                                                      <w:marRight w:val="0"/>
                                                      <w:marTop w:val="0"/>
                                                      <w:marBottom w:val="0"/>
                                                      <w:divBdr>
                                                        <w:top w:val="none" w:sz="0" w:space="0" w:color="auto"/>
                                                        <w:left w:val="none" w:sz="0" w:space="0" w:color="auto"/>
                                                        <w:bottom w:val="none" w:sz="0" w:space="0" w:color="auto"/>
                                                        <w:right w:val="none" w:sz="0" w:space="0" w:color="auto"/>
                                                      </w:divBdr>
                                                      <w:divsChild>
                                                        <w:div w:id="1637563674">
                                                          <w:marLeft w:val="0"/>
                                                          <w:marRight w:val="0"/>
                                                          <w:marTop w:val="0"/>
                                                          <w:marBottom w:val="0"/>
                                                          <w:divBdr>
                                                            <w:top w:val="none" w:sz="0" w:space="0" w:color="auto"/>
                                                            <w:left w:val="none" w:sz="0" w:space="0" w:color="auto"/>
                                                            <w:bottom w:val="none" w:sz="0" w:space="0" w:color="auto"/>
                                                            <w:right w:val="none" w:sz="0" w:space="0" w:color="auto"/>
                                                          </w:divBdr>
                                                        </w:div>
                                                      </w:divsChild>
                                                    </w:div>
                                                    <w:div w:id="358817495">
                                                      <w:marLeft w:val="0"/>
                                                      <w:marRight w:val="0"/>
                                                      <w:marTop w:val="0"/>
                                                      <w:marBottom w:val="0"/>
                                                      <w:divBdr>
                                                        <w:top w:val="none" w:sz="0" w:space="0" w:color="auto"/>
                                                        <w:left w:val="none" w:sz="0" w:space="0" w:color="auto"/>
                                                        <w:bottom w:val="none" w:sz="0" w:space="0" w:color="auto"/>
                                                        <w:right w:val="none" w:sz="0" w:space="0" w:color="auto"/>
                                                      </w:divBdr>
                                                      <w:divsChild>
                                                        <w:div w:id="1822309591">
                                                          <w:marLeft w:val="0"/>
                                                          <w:marRight w:val="0"/>
                                                          <w:marTop w:val="0"/>
                                                          <w:marBottom w:val="0"/>
                                                          <w:divBdr>
                                                            <w:top w:val="none" w:sz="0" w:space="0" w:color="auto"/>
                                                            <w:left w:val="none" w:sz="0" w:space="0" w:color="auto"/>
                                                            <w:bottom w:val="none" w:sz="0" w:space="0" w:color="auto"/>
                                                            <w:right w:val="none" w:sz="0" w:space="0" w:color="auto"/>
                                                          </w:divBdr>
                                                        </w:div>
                                                      </w:divsChild>
                                                    </w:div>
                                                    <w:div w:id="1512524006">
                                                      <w:marLeft w:val="0"/>
                                                      <w:marRight w:val="0"/>
                                                      <w:marTop w:val="0"/>
                                                      <w:marBottom w:val="0"/>
                                                      <w:divBdr>
                                                        <w:top w:val="none" w:sz="0" w:space="0" w:color="auto"/>
                                                        <w:left w:val="none" w:sz="0" w:space="0" w:color="auto"/>
                                                        <w:bottom w:val="none" w:sz="0" w:space="0" w:color="auto"/>
                                                        <w:right w:val="none" w:sz="0" w:space="0" w:color="auto"/>
                                                      </w:divBdr>
                                                      <w:divsChild>
                                                        <w:div w:id="958995720">
                                                          <w:marLeft w:val="0"/>
                                                          <w:marRight w:val="0"/>
                                                          <w:marTop w:val="0"/>
                                                          <w:marBottom w:val="0"/>
                                                          <w:divBdr>
                                                            <w:top w:val="none" w:sz="0" w:space="0" w:color="auto"/>
                                                            <w:left w:val="none" w:sz="0" w:space="0" w:color="auto"/>
                                                            <w:bottom w:val="none" w:sz="0" w:space="0" w:color="auto"/>
                                                            <w:right w:val="none" w:sz="0" w:space="0" w:color="auto"/>
                                                          </w:divBdr>
                                                        </w:div>
                                                      </w:divsChild>
                                                    </w:div>
                                                    <w:div w:id="436409326">
                                                      <w:marLeft w:val="0"/>
                                                      <w:marRight w:val="0"/>
                                                      <w:marTop w:val="0"/>
                                                      <w:marBottom w:val="0"/>
                                                      <w:divBdr>
                                                        <w:top w:val="none" w:sz="0" w:space="0" w:color="auto"/>
                                                        <w:left w:val="none" w:sz="0" w:space="0" w:color="auto"/>
                                                        <w:bottom w:val="none" w:sz="0" w:space="0" w:color="auto"/>
                                                        <w:right w:val="none" w:sz="0" w:space="0" w:color="auto"/>
                                                      </w:divBdr>
                                                      <w:divsChild>
                                                        <w:div w:id="914629812">
                                                          <w:marLeft w:val="0"/>
                                                          <w:marRight w:val="0"/>
                                                          <w:marTop w:val="0"/>
                                                          <w:marBottom w:val="0"/>
                                                          <w:divBdr>
                                                            <w:top w:val="none" w:sz="0" w:space="0" w:color="auto"/>
                                                            <w:left w:val="none" w:sz="0" w:space="0" w:color="auto"/>
                                                            <w:bottom w:val="none" w:sz="0" w:space="0" w:color="auto"/>
                                                            <w:right w:val="none" w:sz="0" w:space="0" w:color="auto"/>
                                                          </w:divBdr>
                                                        </w:div>
                                                      </w:divsChild>
                                                    </w:div>
                                                    <w:div w:id="32510736">
                                                      <w:marLeft w:val="0"/>
                                                      <w:marRight w:val="0"/>
                                                      <w:marTop w:val="0"/>
                                                      <w:marBottom w:val="0"/>
                                                      <w:divBdr>
                                                        <w:top w:val="none" w:sz="0" w:space="0" w:color="auto"/>
                                                        <w:left w:val="none" w:sz="0" w:space="0" w:color="auto"/>
                                                        <w:bottom w:val="none" w:sz="0" w:space="0" w:color="auto"/>
                                                        <w:right w:val="none" w:sz="0" w:space="0" w:color="auto"/>
                                                      </w:divBdr>
                                                      <w:divsChild>
                                                        <w:div w:id="617568355">
                                                          <w:marLeft w:val="0"/>
                                                          <w:marRight w:val="0"/>
                                                          <w:marTop w:val="0"/>
                                                          <w:marBottom w:val="0"/>
                                                          <w:divBdr>
                                                            <w:top w:val="none" w:sz="0" w:space="0" w:color="auto"/>
                                                            <w:left w:val="none" w:sz="0" w:space="0" w:color="auto"/>
                                                            <w:bottom w:val="none" w:sz="0" w:space="0" w:color="auto"/>
                                                            <w:right w:val="none" w:sz="0" w:space="0" w:color="auto"/>
                                                          </w:divBdr>
                                                        </w:div>
                                                      </w:divsChild>
                                                    </w:div>
                                                    <w:div w:id="1797915640">
                                                      <w:marLeft w:val="0"/>
                                                      <w:marRight w:val="0"/>
                                                      <w:marTop w:val="0"/>
                                                      <w:marBottom w:val="0"/>
                                                      <w:divBdr>
                                                        <w:top w:val="none" w:sz="0" w:space="0" w:color="auto"/>
                                                        <w:left w:val="none" w:sz="0" w:space="0" w:color="auto"/>
                                                        <w:bottom w:val="none" w:sz="0" w:space="0" w:color="auto"/>
                                                        <w:right w:val="none" w:sz="0" w:space="0" w:color="auto"/>
                                                      </w:divBdr>
                                                      <w:divsChild>
                                                        <w:div w:id="1678802268">
                                                          <w:marLeft w:val="0"/>
                                                          <w:marRight w:val="0"/>
                                                          <w:marTop w:val="0"/>
                                                          <w:marBottom w:val="0"/>
                                                          <w:divBdr>
                                                            <w:top w:val="none" w:sz="0" w:space="0" w:color="auto"/>
                                                            <w:left w:val="none" w:sz="0" w:space="0" w:color="auto"/>
                                                            <w:bottom w:val="none" w:sz="0" w:space="0" w:color="auto"/>
                                                            <w:right w:val="none" w:sz="0" w:space="0" w:color="auto"/>
                                                          </w:divBdr>
                                                        </w:div>
                                                      </w:divsChild>
                                                    </w:div>
                                                    <w:div w:id="377122846">
                                                      <w:marLeft w:val="0"/>
                                                      <w:marRight w:val="0"/>
                                                      <w:marTop w:val="0"/>
                                                      <w:marBottom w:val="0"/>
                                                      <w:divBdr>
                                                        <w:top w:val="none" w:sz="0" w:space="0" w:color="auto"/>
                                                        <w:left w:val="none" w:sz="0" w:space="0" w:color="auto"/>
                                                        <w:bottom w:val="none" w:sz="0" w:space="0" w:color="auto"/>
                                                        <w:right w:val="none" w:sz="0" w:space="0" w:color="auto"/>
                                                      </w:divBdr>
                                                      <w:divsChild>
                                                        <w:div w:id="1467553440">
                                                          <w:marLeft w:val="0"/>
                                                          <w:marRight w:val="0"/>
                                                          <w:marTop w:val="0"/>
                                                          <w:marBottom w:val="0"/>
                                                          <w:divBdr>
                                                            <w:top w:val="none" w:sz="0" w:space="0" w:color="auto"/>
                                                            <w:left w:val="none" w:sz="0" w:space="0" w:color="auto"/>
                                                            <w:bottom w:val="none" w:sz="0" w:space="0" w:color="auto"/>
                                                            <w:right w:val="none" w:sz="0" w:space="0" w:color="auto"/>
                                                          </w:divBdr>
                                                        </w:div>
                                                      </w:divsChild>
                                                    </w:div>
                                                    <w:div w:id="2126801586">
                                                      <w:marLeft w:val="0"/>
                                                      <w:marRight w:val="0"/>
                                                      <w:marTop w:val="0"/>
                                                      <w:marBottom w:val="0"/>
                                                      <w:divBdr>
                                                        <w:top w:val="none" w:sz="0" w:space="0" w:color="auto"/>
                                                        <w:left w:val="none" w:sz="0" w:space="0" w:color="auto"/>
                                                        <w:bottom w:val="none" w:sz="0" w:space="0" w:color="auto"/>
                                                        <w:right w:val="none" w:sz="0" w:space="0" w:color="auto"/>
                                                      </w:divBdr>
                                                      <w:divsChild>
                                                        <w:div w:id="1390805289">
                                                          <w:marLeft w:val="0"/>
                                                          <w:marRight w:val="0"/>
                                                          <w:marTop w:val="0"/>
                                                          <w:marBottom w:val="0"/>
                                                          <w:divBdr>
                                                            <w:top w:val="none" w:sz="0" w:space="0" w:color="auto"/>
                                                            <w:left w:val="none" w:sz="0" w:space="0" w:color="auto"/>
                                                            <w:bottom w:val="none" w:sz="0" w:space="0" w:color="auto"/>
                                                            <w:right w:val="none" w:sz="0" w:space="0" w:color="auto"/>
                                                          </w:divBdr>
                                                        </w:div>
                                                      </w:divsChild>
                                                    </w:div>
                                                    <w:div w:id="1289553762">
                                                      <w:marLeft w:val="0"/>
                                                      <w:marRight w:val="0"/>
                                                      <w:marTop w:val="0"/>
                                                      <w:marBottom w:val="0"/>
                                                      <w:divBdr>
                                                        <w:top w:val="none" w:sz="0" w:space="0" w:color="auto"/>
                                                        <w:left w:val="none" w:sz="0" w:space="0" w:color="auto"/>
                                                        <w:bottom w:val="none" w:sz="0" w:space="0" w:color="auto"/>
                                                        <w:right w:val="none" w:sz="0" w:space="0" w:color="auto"/>
                                                      </w:divBdr>
                                                      <w:divsChild>
                                                        <w:div w:id="1473669062">
                                                          <w:marLeft w:val="0"/>
                                                          <w:marRight w:val="0"/>
                                                          <w:marTop w:val="0"/>
                                                          <w:marBottom w:val="0"/>
                                                          <w:divBdr>
                                                            <w:top w:val="none" w:sz="0" w:space="0" w:color="auto"/>
                                                            <w:left w:val="none" w:sz="0" w:space="0" w:color="auto"/>
                                                            <w:bottom w:val="none" w:sz="0" w:space="0" w:color="auto"/>
                                                            <w:right w:val="none" w:sz="0" w:space="0" w:color="auto"/>
                                                          </w:divBdr>
                                                        </w:div>
                                                      </w:divsChild>
                                                    </w:div>
                                                    <w:div w:id="1894610076">
                                                      <w:marLeft w:val="0"/>
                                                      <w:marRight w:val="0"/>
                                                      <w:marTop w:val="0"/>
                                                      <w:marBottom w:val="0"/>
                                                      <w:divBdr>
                                                        <w:top w:val="none" w:sz="0" w:space="0" w:color="auto"/>
                                                        <w:left w:val="none" w:sz="0" w:space="0" w:color="auto"/>
                                                        <w:bottom w:val="none" w:sz="0" w:space="0" w:color="auto"/>
                                                        <w:right w:val="none" w:sz="0" w:space="0" w:color="auto"/>
                                                      </w:divBdr>
                                                      <w:divsChild>
                                                        <w:div w:id="1315642102">
                                                          <w:marLeft w:val="0"/>
                                                          <w:marRight w:val="0"/>
                                                          <w:marTop w:val="0"/>
                                                          <w:marBottom w:val="0"/>
                                                          <w:divBdr>
                                                            <w:top w:val="none" w:sz="0" w:space="0" w:color="auto"/>
                                                            <w:left w:val="none" w:sz="0" w:space="0" w:color="auto"/>
                                                            <w:bottom w:val="none" w:sz="0" w:space="0" w:color="auto"/>
                                                            <w:right w:val="none" w:sz="0" w:space="0" w:color="auto"/>
                                                          </w:divBdr>
                                                        </w:div>
                                                      </w:divsChild>
                                                    </w:div>
                                                    <w:div w:id="580725665">
                                                      <w:marLeft w:val="0"/>
                                                      <w:marRight w:val="0"/>
                                                      <w:marTop w:val="0"/>
                                                      <w:marBottom w:val="0"/>
                                                      <w:divBdr>
                                                        <w:top w:val="none" w:sz="0" w:space="0" w:color="auto"/>
                                                        <w:left w:val="none" w:sz="0" w:space="0" w:color="auto"/>
                                                        <w:bottom w:val="none" w:sz="0" w:space="0" w:color="auto"/>
                                                        <w:right w:val="none" w:sz="0" w:space="0" w:color="auto"/>
                                                      </w:divBdr>
                                                      <w:divsChild>
                                                        <w:div w:id="962884657">
                                                          <w:marLeft w:val="0"/>
                                                          <w:marRight w:val="0"/>
                                                          <w:marTop w:val="0"/>
                                                          <w:marBottom w:val="0"/>
                                                          <w:divBdr>
                                                            <w:top w:val="none" w:sz="0" w:space="0" w:color="auto"/>
                                                            <w:left w:val="none" w:sz="0" w:space="0" w:color="auto"/>
                                                            <w:bottom w:val="none" w:sz="0" w:space="0" w:color="auto"/>
                                                            <w:right w:val="none" w:sz="0" w:space="0" w:color="auto"/>
                                                          </w:divBdr>
                                                        </w:div>
                                                      </w:divsChild>
                                                    </w:div>
                                                    <w:div w:id="1608653340">
                                                      <w:marLeft w:val="0"/>
                                                      <w:marRight w:val="0"/>
                                                      <w:marTop w:val="0"/>
                                                      <w:marBottom w:val="0"/>
                                                      <w:divBdr>
                                                        <w:top w:val="none" w:sz="0" w:space="0" w:color="auto"/>
                                                        <w:left w:val="none" w:sz="0" w:space="0" w:color="auto"/>
                                                        <w:bottom w:val="none" w:sz="0" w:space="0" w:color="auto"/>
                                                        <w:right w:val="none" w:sz="0" w:space="0" w:color="auto"/>
                                                      </w:divBdr>
                                                      <w:divsChild>
                                                        <w:div w:id="1279294221">
                                                          <w:marLeft w:val="0"/>
                                                          <w:marRight w:val="0"/>
                                                          <w:marTop w:val="0"/>
                                                          <w:marBottom w:val="0"/>
                                                          <w:divBdr>
                                                            <w:top w:val="none" w:sz="0" w:space="0" w:color="auto"/>
                                                            <w:left w:val="none" w:sz="0" w:space="0" w:color="auto"/>
                                                            <w:bottom w:val="none" w:sz="0" w:space="0" w:color="auto"/>
                                                            <w:right w:val="none" w:sz="0" w:space="0" w:color="auto"/>
                                                          </w:divBdr>
                                                        </w:div>
                                                      </w:divsChild>
                                                    </w:div>
                                                    <w:div w:id="93133565">
                                                      <w:marLeft w:val="0"/>
                                                      <w:marRight w:val="0"/>
                                                      <w:marTop w:val="0"/>
                                                      <w:marBottom w:val="0"/>
                                                      <w:divBdr>
                                                        <w:top w:val="none" w:sz="0" w:space="0" w:color="auto"/>
                                                        <w:left w:val="none" w:sz="0" w:space="0" w:color="auto"/>
                                                        <w:bottom w:val="none" w:sz="0" w:space="0" w:color="auto"/>
                                                        <w:right w:val="none" w:sz="0" w:space="0" w:color="auto"/>
                                                      </w:divBdr>
                                                      <w:divsChild>
                                                        <w:div w:id="670833866">
                                                          <w:marLeft w:val="0"/>
                                                          <w:marRight w:val="0"/>
                                                          <w:marTop w:val="0"/>
                                                          <w:marBottom w:val="0"/>
                                                          <w:divBdr>
                                                            <w:top w:val="none" w:sz="0" w:space="0" w:color="auto"/>
                                                            <w:left w:val="none" w:sz="0" w:space="0" w:color="auto"/>
                                                            <w:bottom w:val="none" w:sz="0" w:space="0" w:color="auto"/>
                                                            <w:right w:val="none" w:sz="0" w:space="0" w:color="auto"/>
                                                          </w:divBdr>
                                                        </w:div>
                                                      </w:divsChild>
                                                    </w:div>
                                                    <w:div w:id="1772507893">
                                                      <w:marLeft w:val="0"/>
                                                      <w:marRight w:val="0"/>
                                                      <w:marTop w:val="0"/>
                                                      <w:marBottom w:val="0"/>
                                                      <w:divBdr>
                                                        <w:top w:val="none" w:sz="0" w:space="0" w:color="auto"/>
                                                        <w:left w:val="none" w:sz="0" w:space="0" w:color="auto"/>
                                                        <w:bottom w:val="none" w:sz="0" w:space="0" w:color="auto"/>
                                                        <w:right w:val="none" w:sz="0" w:space="0" w:color="auto"/>
                                                      </w:divBdr>
                                                      <w:divsChild>
                                                        <w:div w:id="2043747349">
                                                          <w:marLeft w:val="0"/>
                                                          <w:marRight w:val="0"/>
                                                          <w:marTop w:val="0"/>
                                                          <w:marBottom w:val="0"/>
                                                          <w:divBdr>
                                                            <w:top w:val="none" w:sz="0" w:space="0" w:color="auto"/>
                                                            <w:left w:val="none" w:sz="0" w:space="0" w:color="auto"/>
                                                            <w:bottom w:val="none" w:sz="0" w:space="0" w:color="auto"/>
                                                            <w:right w:val="none" w:sz="0" w:space="0" w:color="auto"/>
                                                          </w:divBdr>
                                                        </w:div>
                                                      </w:divsChild>
                                                    </w:div>
                                                    <w:div w:id="716196916">
                                                      <w:marLeft w:val="0"/>
                                                      <w:marRight w:val="0"/>
                                                      <w:marTop w:val="0"/>
                                                      <w:marBottom w:val="0"/>
                                                      <w:divBdr>
                                                        <w:top w:val="none" w:sz="0" w:space="0" w:color="auto"/>
                                                        <w:left w:val="none" w:sz="0" w:space="0" w:color="auto"/>
                                                        <w:bottom w:val="none" w:sz="0" w:space="0" w:color="auto"/>
                                                        <w:right w:val="none" w:sz="0" w:space="0" w:color="auto"/>
                                                      </w:divBdr>
                                                      <w:divsChild>
                                                        <w:div w:id="444008770">
                                                          <w:marLeft w:val="0"/>
                                                          <w:marRight w:val="0"/>
                                                          <w:marTop w:val="0"/>
                                                          <w:marBottom w:val="0"/>
                                                          <w:divBdr>
                                                            <w:top w:val="none" w:sz="0" w:space="0" w:color="auto"/>
                                                            <w:left w:val="none" w:sz="0" w:space="0" w:color="auto"/>
                                                            <w:bottom w:val="none" w:sz="0" w:space="0" w:color="auto"/>
                                                            <w:right w:val="none" w:sz="0" w:space="0" w:color="auto"/>
                                                          </w:divBdr>
                                                        </w:div>
                                                      </w:divsChild>
                                                    </w:div>
                                                    <w:div w:id="857616511">
                                                      <w:marLeft w:val="0"/>
                                                      <w:marRight w:val="0"/>
                                                      <w:marTop w:val="0"/>
                                                      <w:marBottom w:val="0"/>
                                                      <w:divBdr>
                                                        <w:top w:val="none" w:sz="0" w:space="0" w:color="auto"/>
                                                        <w:left w:val="none" w:sz="0" w:space="0" w:color="auto"/>
                                                        <w:bottom w:val="none" w:sz="0" w:space="0" w:color="auto"/>
                                                        <w:right w:val="none" w:sz="0" w:space="0" w:color="auto"/>
                                                      </w:divBdr>
                                                      <w:divsChild>
                                                        <w:div w:id="167645657">
                                                          <w:marLeft w:val="0"/>
                                                          <w:marRight w:val="0"/>
                                                          <w:marTop w:val="0"/>
                                                          <w:marBottom w:val="0"/>
                                                          <w:divBdr>
                                                            <w:top w:val="none" w:sz="0" w:space="0" w:color="auto"/>
                                                            <w:left w:val="none" w:sz="0" w:space="0" w:color="auto"/>
                                                            <w:bottom w:val="none" w:sz="0" w:space="0" w:color="auto"/>
                                                            <w:right w:val="none" w:sz="0" w:space="0" w:color="auto"/>
                                                          </w:divBdr>
                                                        </w:div>
                                                      </w:divsChild>
                                                    </w:div>
                                                    <w:div w:id="2041202923">
                                                      <w:marLeft w:val="0"/>
                                                      <w:marRight w:val="0"/>
                                                      <w:marTop w:val="0"/>
                                                      <w:marBottom w:val="0"/>
                                                      <w:divBdr>
                                                        <w:top w:val="none" w:sz="0" w:space="0" w:color="auto"/>
                                                        <w:left w:val="none" w:sz="0" w:space="0" w:color="auto"/>
                                                        <w:bottom w:val="none" w:sz="0" w:space="0" w:color="auto"/>
                                                        <w:right w:val="none" w:sz="0" w:space="0" w:color="auto"/>
                                                      </w:divBdr>
                                                      <w:divsChild>
                                                        <w:div w:id="211575831">
                                                          <w:marLeft w:val="0"/>
                                                          <w:marRight w:val="0"/>
                                                          <w:marTop w:val="0"/>
                                                          <w:marBottom w:val="0"/>
                                                          <w:divBdr>
                                                            <w:top w:val="none" w:sz="0" w:space="0" w:color="auto"/>
                                                            <w:left w:val="none" w:sz="0" w:space="0" w:color="auto"/>
                                                            <w:bottom w:val="none" w:sz="0" w:space="0" w:color="auto"/>
                                                            <w:right w:val="none" w:sz="0" w:space="0" w:color="auto"/>
                                                          </w:divBdr>
                                                        </w:div>
                                                      </w:divsChild>
                                                    </w:div>
                                                    <w:div w:id="1503356564">
                                                      <w:marLeft w:val="0"/>
                                                      <w:marRight w:val="0"/>
                                                      <w:marTop w:val="0"/>
                                                      <w:marBottom w:val="0"/>
                                                      <w:divBdr>
                                                        <w:top w:val="none" w:sz="0" w:space="0" w:color="auto"/>
                                                        <w:left w:val="none" w:sz="0" w:space="0" w:color="auto"/>
                                                        <w:bottom w:val="none" w:sz="0" w:space="0" w:color="auto"/>
                                                        <w:right w:val="none" w:sz="0" w:space="0" w:color="auto"/>
                                                      </w:divBdr>
                                                      <w:divsChild>
                                                        <w:div w:id="2113432923">
                                                          <w:marLeft w:val="0"/>
                                                          <w:marRight w:val="0"/>
                                                          <w:marTop w:val="0"/>
                                                          <w:marBottom w:val="0"/>
                                                          <w:divBdr>
                                                            <w:top w:val="none" w:sz="0" w:space="0" w:color="auto"/>
                                                            <w:left w:val="none" w:sz="0" w:space="0" w:color="auto"/>
                                                            <w:bottom w:val="none" w:sz="0" w:space="0" w:color="auto"/>
                                                            <w:right w:val="none" w:sz="0" w:space="0" w:color="auto"/>
                                                          </w:divBdr>
                                                        </w:div>
                                                      </w:divsChild>
                                                    </w:div>
                                                    <w:div w:id="1565143629">
                                                      <w:marLeft w:val="0"/>
                                                      <w:marRight w:val="0"/>
                                                      <w:marTop w:val="0"/>
                                                      <w:marBottom w:val="0"/>
                                                      <w:divBdr>
                                                        <w:top w:val="none" w:sz="0" w:space="0" w:color="auto"/>
                                                        <w:left w:val="none" w:sz="0" w:space="0" w:color="auto"/>
                                                        <w:bottom w:val="none" w:sz="0" w:space="0" w:color="auto"/>
                                                        <w:right w:val="none" w:sz="0" w:space="0" w:color="auto"/>
                                                      </w:divBdr>
                                                      <w:divsChild>
                                                        <w:div w:id="1451897985">
                                                          <w:marLeft w:val="0"/>
                                                          <w:marRight w:val="0"/>
                                                          <w:marTop w:val="0"/>
                                                          <w:marBottom w:val="0"/>
                                                          <w:divBdr>
                                                            <w:top w:val="none" w:sz="0" w:space="0" w:color="auto"/>
                                                            <w:left w:val="none" w:sz="0" w:space="0" w:color="auto"/>
                                                            <w:bottom w:val="none" w:sz="0" w:space="0" w:color="auto"/>
                                                            <w:right w:val="none" w:sz="0" w:space="0" w:color="auto"/>
                                                          </w:divBdr>
                                                        </w:div>
                                                      </w:divsChild>
                                                    </w:div>
                                                    <w:div w:id="245963898">
                                                      <w:marLeft w:val="0"/>
                                                      <w:marRight w:val="0"/>
                                                      <w:marTop w:val="0"/>
                                                      <w:marBottom w:val="0"/>
                                                      <w:divBdr>
                                                        <w:top w:val="none" w:sz="0" w:space="0" w:color="auto"/>
                                                        <w:left w:val="none" w:sz="0" w:space="0" w:color="auto"/>
                                                        <w:bottom w:val="none" w:sz="0" w:space="0" w:color="auto"/>
                                                        <w:right w:val="none" w:sz="0" w:space="0" w:color="auto"/>
                                                      </w:divBdr>
                                                      <w:divsChild>
                                                        <w:div w:id="1073549193">
                                                          <w:marLeft w:val="0"/>
                                                          <w:marRight w:val="0"/>
                                                          <w:marTop w:val="0"/>
                                                          <w:marBottom w:val="0"/>
                                                          <w:divBdr>
                                                            <w:top w:val="none" w:sz="0" w:space="0" w:color="auto"/>
                                                            <w:left w:val="none" w:sz="0" w:space="0" w:color="auto"/>
                                                            <w:bottom w:val="none" w:sz="0" w:space="0" w:color="auto"/>
                                                            <w:right w:val="none" w:sz="0" w:space="0" w:color="auto"/>
                                                          </w:divBdr>
                                                        </w:div>
                                                      </w:divsChild>
                                                    </w:div>
                                                    <w:div w:id="1758478971">
                                                      <w:marLeft w:val="0"/>
                                                      <w:marRight w:val="0"/>
                                                      <w:marTop w:val="0"/>
                                                      <w:marBottom w:val="0"/>
                                                      <w:divBdr>
                                                        <w:top w:val="none" w:sz="0" w:space="0" w:color="auto"/>
                                                        <w:left w:val="none" w:sz="0" w:space="0" w:color="auto"/>
                                                        <w:bottom w:val="none" w:sz="0" w:space="0" w:color="auto"/>
                                                        <w:right w:val="none" w:sz="0" w:space="0" w:color="auto"/>
                                                      </w:divBdr>
                                                      <w:divsChild>
                                                        <w:div w:id="36587638">
                                                          <w:marLeft w:val="0"/>
                                                          <w:marRight w:val="0"/>
                                                          <w:marTop w:val="0"/>
                                                          <w:marBottom w:val="0"/>
                                                          <w:divBdr>
                                                            <w:top w:val="none" w:sz="0" w:space="0" w:color="auto"/>
                                                            <w:left w:val="none" w:sz="0" w:space="0" w:color="auto"/>
                                                            <w:bottom w:val="none" w:sz="0" w:space="0" w:color="auto"/>
                                                            <w:right w:val="none" w:sz="0" w:space="0" w:color="auto"/>
                                                          </w:divBdr>
                                                        </w:div>
                                                      </w:divsChild>
                                                    </w:div>
                                                    <w:div w:id="1508401525">
                                                      <w:marLeft w:val="0"/>
                                                      <w:marRight w:val="0"/>
                                                      <w:marTop w:val="0"/>
                                                      <w:marBottom w:val="0"/>
                                                      <w:divBdr>
                                                        <w:top w:val="none" w:sz="0" w:space="0" w:color="auto"/>
                                                        <w:left w:val="none" w:sz="0" w:space="0" w:color="auto"/>
                                                        <w:bottom w:val="none" w:sz="0" w:space="0" w:color="auto"/>
                                                        <w:right w:val="none" w:sz="0" w:space="0" w:color="auto"/>
                                                      </w:divBdr>
                                                      <w:divsChild>
                                                        <w:div w:id="1913615644">
                                                          <w:marLeft w:val="0"/>
                                                          <w:marRight w:val="0"/>
                                                          <w:marTop w:val="0"/>
                                                          <w:marBottom w:val="0"/>
                                                          <w:divBdr>
                                                            <w:top w:val="none" w:sz="0" w:space="0" w:color="auto"/>
                                                            <w:left w:val="none" w:sz="0" w:space="0" w:color="auto"/>
                                                            <w:bottom w:val="none" w:sz="0" w:space="0" w:color="auto"/>
                                                            <w:right w:val="none" w:sz="0" w:space="0" w:color="auto"/>
                                                          </w:divBdr>
                                                        </w:div>
                                                      </w:divsChild>
                                                    </w:div>
                                                    <w:div w:id="2097171651">
                                                      <w:marLeft w:val="0"/>
                                                      <w:marRight w:val="0"/>
                                                      <w:marTop w:val="0"/>
                                                      <w:marBottom w:val="0"/>
                                                      <w:divBdr>
                                                        <w:top w:val="none" w:sz="0" w:space="0" w:color="auto"/>
                                                        <w:left w:val="none" w:sz="0" w:space="0" w:color="auto"/>
                                                        <w:bottom w:val="none" w:sz="0" w:space="0" w:color="auto"/>
                                                        <w:right w:val="none" w:sz="0" w:space="0" w:color="auto"/>
                                                      </w:divBdr>
                                                      <w:divsChild>
                                                        <w:div w:id="2025864923">
                                                          <w:marLeft w:val="0"/>
                                                          <w:marRight w:val="0"/>
                                                          <w:marTop w:val="0"/>
                                                          <w:marBottom w:val="0"/>
                                                          <w:divBdr>
                                                            <w:top w:val="none" w:sz="0" w:space="0" w:color="auto"/>
                                                            <w:left w:val="none" w:sz="0" w:space="0" w:color="auto"/>
                                                            <w:bottom w:val="none" w:sz="0" w:space="0" w:color="auto"/>
                                                            <w:right w:val="none" w:sz="0" w:space="0" w:color="auto"/>
                                                          </w:divBdr>
                                                        </w:div>
                                                      </w:divsChild>
                                                    </w:div>
                                                    <w:div w:id="1231891898">
                                                      <w:marLeft w:val="0"/>
                                                      <w:marRight w:val="0"/>
                                                      <w:marTop w:val="0"/>
                                                      <w:marBottom w:val="0"/>
                                                      <w:divBdr>
                                                        <w:top w:val="none" w:sz="0" w:space="0" w:color="auto"/>
                                                        <w:left w:val="none" w:sz="0" w:space="0" w:color="auto"/>
                                                        <w:bottom w:val="none" w:sz="0" w:space="0" w:color="auto"/>
                                                        <w:right w:val="none" w:sz="0" w:space="0" w:color="auto"/>
                                                      </w:divBdr>
                                                      <w:divsChild>
                                                        <w:div w:id="15497857">
                                                          <w:marLeft w:val="0"/>
                                                          <w:marRight w:val="0"/>
                                                          <w:marTop w:val="0"/>
                                                          <w:marBottom w:val="0"/>
                                                          <w:divBdr>
                                                            <w:top w:val="none" w:sz="0" w:space="0" w:color="auto"/>
                                                            <w:left w:val="none" w:sz="0" w:space="0" w:color="auto"/>
                                                            <w:bottom w:val="none" w:sz="0" w:space="0" w:color="auto"/>
                                                            <w:right w:val="none" w:sz="0" w:space="0" w:color="auto"/>
                                                          </w:divBdr>
                                                        </w:div>
                                                      </w:divsChild>
                                                    </w:div>
                                                    <w:div w:id="1073814135">
                                                      <w:marLeft w:val="0"/>
                                                      <w:marRight w:val="0"/>
                                                      <w:marTop w:val="0"/>
                                                      <w:marBottom w:val="0"/>
                                                      <w:divBdr>
                                                        <w:top w:val="none" w:sz="0" w:space="0" w:color="auto"/>
                                                        <w:left w:val="none" w:sz="0" w:space="0" w:color="auto"/>
                                                        <w:bottom w:val="none" w:sz="0" w:space="0" w:color="auto"/>
                                                        <w:right w:val="none" w:sz="0" w:space="0" w:color="auto"/>
                                                      </w:divBdr>
                                                      <w:divsChild>
                                                        <w:div w:id="1271746297">
                                                          <w:marLeft w:val="0"/>
                                                          <w:marRight w:val="0"/>
                                                          <w:marTop w:val="0"/>
                                                          <w:marBottom w:val="0"/>
                                                          <w:divBdr>
                                                            <w:top w:val="none" w:sz="0" w:space="0" w:color="auto"/>
                                                            <w:left w:val="none" w:sz="0" w:space="0" w:color="auto"/>
                                                            <w:bottom w:val="none" w:sz="0" w:space="0" w:color="auto"/>
                                                            <w:right w:val="none" w:sz="0" w:space="0" w:color="auto"/>
                                                          </w:divBdr>
                                                        </w:div>
                                                      </w:divsChild>
                                                    </w:div>
                                                    <w:div w:id="1438789683">
                                                      <w:marLeft w:val="0"/>
                                                      <w:marRight w:val="0"/>
                                                      <w:marTop w:val="0"/>
                                                      <w:marBottom w:val="0"/>
                                                      <w:divBdr>
                                                        <w:top w:val="none" w:sz="0" w:space="0" w:color="auto"/>
                                                        <w:left w:val="none" w:sz="0" w:space="0" w:color="auto"/>
                                                        <w:bottom w:val="none" w:sz="0" w:space="0" w:color="auto"/>
                                                        <w:right w:val="none" w:sz="0" w:space="0" w:color="auto"/>
                                                      </w:divBdr>
                                                      <w:divsChild>
                                                        <w:div w:id="1242762093">
                                                          <w:marLeft w:val="0"/>
                                                          <w:marRight w:val="0"/>
                                                          <w:marTop w:val="0"/>
                                                          <w:marBottom w:val="0"/>
                                                          <w:divBdr>
                                                            <w:top w:val="none" w:sz="0" w:space="0" w:color="auto"/>
                                                            <w:left w:val="none" w:sz="0" w:space="0" w:color="auto"/>
                                                            <w:bottom w:val="none" w:sz="0" w:space="0" w:color="auto"/>
                                                            <w:right w:val="none" w:sz="0" w:space="0" w:color="auto"/>
                                                          </w:divBdr>
                                                        </w:div>
                                                      </w:divsChild>
                                                    </w:div>
                                                    <w:div w:id="1016228841">
                                                      <w:marLeft w:val="0"/>
                                                      <w:marRight w:val="0"/>
                                                      <w:marTop w:val="0"/>
                                                      <w:marBottom w:val="0"/>
                                                      <w:divBdr>
                                                        <w:top w:val="none" w:sz="0" w:space="0" w:color="auto"/>
                                                        <w:left w:val="none" w:sz="0" w:space="0" w:color="auto"/>
                                                        <w:bottom w:val="none" w:sz="0" w:space="0" w:color="auto"/>
                                                        <w:right w:val="none" w:sz="0" w:space="0" w:color="auto"/>
                                                      </w:divBdr>
                                                      <w:divsChild>
                                                        <w:div w:id="714503324">
                                                          <w:marLeft w:val="0"/>
                                                          <w:marRight w:val="0"/>
                                                          <w:marTop w:val="0"/>
                                                          <w:marBottom w:val="0"/>
                                                          <w:divBdr>
                                                            <w:top w:val="none" w:sz="0" w:space="0" w:color="auto"/>
                                                            <w:left w:val="none" w:sz="0" w:space="0" w:color="auto"/>
                                                            <w:bottom w:val="none" w:sz="0" w:space="0" w:color="auto"/>
                                                            <w:right w:val="none" w:sz="0" w:space="0" w:color="auto"/>
                                                          </w:divBdr>
                                                        </w:div>
                                                      </w:divsChild>
                                                    </w:div>
                                                    <w:div w:id="1852139827">
                                                      <w:marLeft w:val="0"/>
                                                      <w:marRight w:val="0"/>
                                                      <w:marTop w:val="0"/>
                                                      <w:marBottom w:val="0"/>
                                                      <w:divBdr>
                                                        <w:top w:val="none" w:sz="0" w:space="0" w:color="auto"/>
                                                        <w:left w:val="none" w:sz="0" w:space="0" w:color="auto"/>
                                                        <w:bottom w:val="none" w:sz="0" w:space="0" w:color="auto"/>
                                                        <w:right w:val="none" w:sz="0" w:space="0" w:color="auto"/>
                                                      </w:divBdr>
                                                      <w:divsChild>
                                                        <w:div w:id="1625573547">
                                                          <w:marLeft w:val="0"/>
                                                          <w:marRight w:val="0"/>
                                                          <w:marTop w:val="0"/>
                                                          <w:marBottom w:val="0"/>
                                                          <w:divBdr>
                                                            <w:top w:val="none" w:sz="0" w:space="0" w:color="auto"/>
                                                            <w:left w:val="none" w:sz="0" w:space="0" w:color="auto"/>
                                                            <w:bottom w:val="none" w:sz="0" w:space="0" w:color="auto"/>
                                                            <w:right w:val="none" w:sz="0" w:space="0" w:color="auto"/>
                                                          </w:divBdr>
                                                        </w:div>
                                                      </w:divsChild>
                                                    </w:div>
                                                    <w:div w:id="4943240">
                                                      <w:marLeft w:val="0"/>
                                                      <w:marRight w:val="0"/>
                                                      <w:marTop w:val="0"/>
                                                      <w:marBottom w:val="0"/>
                                                      <w:divBdr>
                                                        <w:top w:val="none" w:sz="0" w:space="0" w:color="auto"/>
                                                        <w:left w:val="none" w:sz="0" w:space="0" w:color="auto"/>
                                                        <w:bottom w:val="none" w:sz="0" w:space="0" w:color="auto"/>
                                                        <w:right w:val="none" w:sz="0" w:space="0" w:color="auto"/>
                                                      </w:divBdr>
                                                      <w:divsChild>
                                                        <w:div w:id="1718429265">
                                                          <w:marLeft w:val="0"/>
                                                          <w:marRight w:val="0"/>
                                                          <w:marTop w:val="0"/>
                                                          <w:marBottom w:val="0"/>
                                                          <w:divBdr>
                                                            <w:top w:val="none" w:sz="0" w:space="0" w:color="auto"/>
                                                            <w:left w:val="none" w:sz="0" w:space="0" w:color="auto"/>
                                                            <w:bottom w:val="none" w:sz="0" w:space="0" w:color="auto"/>
                                                            <w:right w:val="none" w:sz="0" w:space="0" w:color="auto"/>
                                                          </w:divBdr>
                                                        </w:div>
                                                      </w:divsChild>
                                                    </w:div>
                                                    <w:div w:id="606544905">
                                                      <w:marLeft w:val="0"/>
                                                      <w:marRight w:val="0"/>
                                                      <w:marTop w:val="0"/>
                                                      <w:marBottom w:val="0"/>
                                                      <w:divBdr>
                                                        <w:top w:val="none" w:sz="0" w:space="0" w:color="auto"/>
                                                        <w:left w:val="none" w:sz="0" w:space="0" w:color="auto"/>
                                                        <w:bottom w:val="none" w:sz="0" w:space="0" w:color="auto"/>
                                                        <w:right w:val="none" w:sz="0" w:space="0" w:color="auto"/>
                                                      </w:divBdr>
                                                      <w:divsChild>
                                                        <w:div w:id="383720838">
                                                          <w:marLeft w:val="0"/>
                                                          <w:marRight w:val="0"/>
                                                          <w:marTop w:val="0"/>
                                                          <w:marBottom w:val="0"/>
                                                          <w:divBdr>
                                                            <w:top w:val="none" w:sz="0" w:space="0" w:color="auto"/>
                                                            <w:left w:val="none" w:sz="0" w:space="0" w:color="auto"/>
                                                            <w:bottom w:val="none" w:sz="0" w:space="0" w:color="auto"/>
                                                            <w:right w:val="none" w:sz="0" w:space="0" w:color="auto"/>
                                                          </w:divBdr>
                                                        </w:div>
                                                      </w:divsChild>
                                                    </w:div>
                                                    <w:div w:id="506676650">
                                                      <w:marLeft w:val="0"/>
                                                      <w:marRight w:val="0"/>
                                                      <w:marTop w:val="0"/>
                                                      <w:marBottom w:val="0"/>
                                                      <w:divBdr>
                                                        <w:top w:val="none" w:sz="0" w:space="0" w:color="auto"/>
                                                        <w:left w:val="none" w:sz="0" w:space="0" w:color="auto"/>
                                                        <w:bottom w:val="none" w:sz="0" w:space="0" w:color="auto"/>
                                                        <w:right w:val="none" w:sz="0" w:space="0" w:color="auto"/>
                                                      </w:divBdr>
                                                      <w:divsChild>
                                                        <w:div w:id="2116320245">
                                                          <w:marLeft w:val="0"/>
                                                          <w:marRight w:val="0"/>
                                                          <w:marTop w:val="0"/>
                                                          <w:marBottom w:val="0"/>
                                                          <w:divBdr>
                                                            <w:top w:val="none" w:sz="0" w:space="0" w:color="auto"/>
                                                            <w:left w:val="none" w:sz="0" w:space="0" w:color="auto"/>
                                                            <w:bottom w:val="none" w:sz="0" w:space="0" w:color="auto"/>
                                                            <w:right w:val="none" w:sz="0" w:space="0" w:color="auto"/>
                                                          </w:divBdr>
                                                        </w:div>
                                                      </w:divsChild>
                                                    </w:div>
                                                    <w:div w:id="367725087">
                                                      <w:marLeft w:val="0"/>
                                                      <w:marRight w:val="0"/>
                                                      <w:marTop w:val="0"/>
                                                      <w:marBottom w:val="0"/>
                                                      <w:divBdr>
                                                        <w:top w:val="none" w:sz="0" w:space="0" w:color="auto"/>
                                                        <w:left w:val="none" w:sz="0" w:space="0" w:color="auto"/>
                                                        <w:bottom w:val="none" w:sz="0" w:space="0" w:color="auto"/>
                                                        <w:right w:val="none" w:sz="0" w:space="0" w:color="auto"/>
                                                      </w:divBdr>
                                                      <w:divsChild>
                                                        <w:div w:id="485360197">
                                                          <w:marLeft w:val="0"/>
                                                          <w:marRight w:val="0"/>
                                                          <w:marTop w:val="0"/>
                                                          <w:marBottom w:val="0"/>
                                                          <w:divBdr>
                                                            <w:top w:val="none" w:sz="0" w:space="0" w:color="auto"/>
                                                            <w:left w:val="none" w:sz="0" w:space="0" w:color="auto"/>
                                                            <w:bottom w:val="none" w:sz="0" w:space="0" w:color="auto"/>
                                                            <w:right w:val="none" w:sz="0" w:space="0" w:color="auto"/>
                                                          </w:divBdr>
                                                        </w:div>
                                                      </w:divsChild>
                                                    </w:div>
                                                    <w:div w:id="719086445">
                                                      <w:marLeft w:val="0"/>
                                                      <w:marRight w:val="0"/>
                                                      <w:marTop w:val="0"/>
                                                      <w:marBottom w:val="0"/>
                                                      <w:divBdr>
                                                        <w:top w:val="none" w:sz="0" w:space="0" w:color="auto"/>
                                                        <w:left w:val="none" w:sz="0" w:space="0" w:color="auto"/>
                                                        <w:bottom w:val="none" w:sz="0" w:space="0" w:color="auto"/>
                                                        <w:right w:val="none" w:sz="0" w:space="0" w:color="auto"/>
                                                      </w:divBdr>
                                                      <w:divsChild>
                                                        <w:div w:id="1358504159">
                                                          <w:marLeft w:val="0"/>
                                                          <w:marRight w:val="0"/>
                                                          <w:marTop w:val="0"/>
                                                          <w:marBottom w:val="0"/>
                                                          <w:divBdr>
                                                            <w:top w:val="none" w:sz="0" w:space="0" w:color="auto"/>
                                                            <w:left w:val="none" w:sz="0" w:space="0" w:color="auto"/>
                                                            <w:bottom w:val="none" w:sz="0" w:space="0" w:color="auto"/>
                                                            <w:right w:val="none" w:sz="0" w:space="0" w:color="auto"/>
                                                          </w:divBdr>
                                                        </w:div>
                                                      </w:divsChild>
                                                    </w:div>
                                                    <w:div w:id="1808014512">
                                                      <w:marLeft w:val="0"/>
                                                      <w:marRight w:val="0"/>
                                                      <w:marTop w:val="0"/>
                                                      <w:marBottom w:val="0"/>
                                                      <w:divBdr>
                                                        <w:top w:val="none" w:sz="0" w:space="0" w:color="auto"/>
                                                        <w:left w:val="none" w:sz="0" w:space="0" w:color="auto"/>
                                                        <w:bottom w:val="none" w:sz="0" w:space="0" w:color="auto"/>
                                                        <w:right w:val="none" w:sz="0" w:space="0" w:color="auto"/>
                                                      </w:divBdr>
                                                      <w:divsChild>
                                                        <w:div w:id="35736424">
                                                          <w:marLeft w:val="0"/>
                                                          <w:marRight w:val="0"/>
                                                          <w:marTop w:val="0"/>
                                                          <w:marBottom w:val="0"/>
                                                          <w:divBdr>
                                                            <w:top w:val="none" w:sz="0" w:space="0" w:color="auto"/>
                                                            <w:left w:val="none" w:sz="0" w:space="0" w:color="auto"/>
                                                            <w:bottom w:val="none" w:sz="0" w:space="0" w:color="auto"/>
                                                            <w:right w:val="none" w:sz="0" w:space="0" w:color="auto"/>
                                                          </w:divBdr>
                                                        </w:div>
                                                      </w:divsChild>
                                                    </w:div>
                                                    <w:div w:id="1163592457">
                                                      <w:marLeft w:val="0"/>
                                                      <w:marRight w:val="0"/>
                                                      <w:marTop w:val="0"/>
                                                      <w:marBottom w:val="0"/>
                                                      <w:divBdr>
                                                        <w:top w:val="none" w:sz="0" w:space="0" w:color="auto"/>
                                                        <w:left w:val="none" w:sz="0" w:space="0" w:color="auto"/>
                                                        <w:bottom w:val="none" w:sz="0" w:space="0" w:color="auto"/>
                                                        <w:right w:val="none" w:sz="0" w:space="0" w:color="auto"/>
                                                      </w:divBdr>
                                                      <w:divsChild>
                                                        <w:div w:id="7699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310006">
                          <w:marLeft w:val="0"/>
                          <w:marRight w:val="0"/>
                          <w:marTop w:val="0"/>
                          <w:marBottom w:val="0"/>
                          <w:divBdr>
                            <w:top w:val="none" w:sz="0" w:space="0" w:color="auto"/>
                            <w:left w:val="none" w:sz="0" w:space="0" w:color="auto"/>
                            <w:bottom w:val="none" w:sz="0" w:space="0" w:color="auto"/>
                            <w:right w:val="none" w:sz="0" w:space="0" w:color="auto"/>
                          </w:divBdr>
                        </w:div>
                      </w:divsChild>
                    </w:div>
                    <w:div w:id="440538769">
                      <w:marLeft w:val="0"/>
                      <w:marRight w:val="0"/>
                      <w:marTop w:val="0"/>
                      <w:marBottom w:val="0"/>
                      <w:divBdr>
                        <w:top w:val="none" w:sz="0" w:space="0" w:color="auto"/>
                        <w:left w:val="none" w:sz="0" w:space="0" w:color="auto"/>
                        <w:bottom w:val="none" w:sz="0" w:space="0" w:color="auto"/>
                        <w:right w:val="none" w:sz="0" w:space="0" w:color="auto"/>
                      </w:divBdr>
                      <w:divsChild>
                        <w:div w:id="1734506909">
                          <w:marLeft w:val="0"/>
                          <w:marRight w:val="0"/>
                          <w:marTop w:val="0"/>
                          <w:marBottom w:val="0"/>
                          <w:divBdr>
                            <w:top w:val="none" w:sz="0" w:space="0" w:color="auto"/>
                            <w:left w:val="none" w:sz="0" w:space="0" w:color="auto"/>
                            <w:bottom w:val="none" w:sz="0" w:space="0" w:color="auto"/>
                            <w:right w:val="none" w:sz="0" w:space="0" w:color="auto"/>
                          </w:divBdr>
                          <w:divsChild>
                            <w:div w:id="1064253925">
                              <w:marLeft w:val="0"/>
                              <w:marRight w:val="0"/>
                              <w:marTop w:val="0"/>
                              <w:marBottom w:val="0"/>
                              <w:divBdr>
                                <w:top w:val="none" w:sz="0" w:space="0" w:color="auto"/>
                                <w:left w:val="none" w:sz="0" w:space="0" w:color="auto"/>
                                <w:bottom w:val="none" w:sz="0" w:space="0" w:color="auto"/>
                                <w:right w:val="none" w:sz="0" w:space="0" w:color="auto"/>
                              </w:divBdr>
                              <w:divsChild>
                                <w:div w:id="475032385">
                                  <w:marLeft w:val="0"/>
                                  <w:marRight w:val="0"/>
                                  <w:marTop w:val="0"/>
                                  <w:marBottom w:val="0"/>
                                  <w:divBdr>
                                    <w:top w:val="none" w:sz="0" w:space="0" w:color="auto"/>
                                    <w:left w:val="none" w:sz="0" w:space="0" w:color="auto"/>
                                    <w:bottom w:val="none" w:sz="0" w:space="0" w:color="auto"/>
                                    <w:right w:val="none" w:sz="0" w:space="0" w:color="auto"/>
                                  </w:divBdr>
                                  <w:divsChild>
                                    <w:div w:id="20061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6704">
                              <w:marLeft w:val="0"/>
                              <w:marRight w:val="0"/>
                              <w:marTop w:val="0"/>
                              <w:marBottom w:val="0"/>
                              <w:divBdr>
                                <w:top w:val="none" w:sz="0" w:space="0" w:color="auto"/>
                                <w:left w:val="none" w:sz="0" w:space="0" w:color="auto"/>
                                <w:bottom w:val="none" w:sz="0" w:space="0" w:color="auto"/>
                                <w:right w:val="none" w:sz="0" w:space="0" w:color="auto"/>
                              </w:divBdr>
                              <w:divsChild>
                                <w:div w:id="934675627">
                                  <w:marLeft w:val="0"/>
                                  <w:marRight w:val="0"/>
                                  <w:marTop w:val="0"/>
                                  <w:marBottom w:val="0"/>
                                  <w:divBdr>
                                    <w:top w:val="none" w:sz="0" w:space="0" w:color="auto"/>
                                    <w:left w:val="none" w:sz="0" w:space="0" w:color="auto"/>
                                    <w:bottom w:val="none" w:sz="0" w:space="0" w:color="auto"/>
                                    <w:right w:val="none" w:sz="0" w:space="0" w:color="auto"/>
                                  </w:divBdr>
                                  <w:divsChild>
                                    <w:div w:id="665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374">
                              <w:marLeft w:val="0"/>
                              <w:marRight w:val="0"/>
                              <w:marTop w:val="0"/>
                              <w:marBottom w:val="0"/>
                              <w:divBdr>
                                <w:top w:val="none" w:sz="0" w:space="0" w:color="auto"/>
                                <w:left w:val="none" w:sz="0" w:space="0" w:color="auto"/>
                                <w:bottom w:val="none" w:sz="0" w:space="0" w:color="auto"/>
                                <w:right w:val="none" w:sz="0" w:space="0" w:color="auto"/>
                              </w:divBdr>
                              <w:divsChild>
                                <w:div w:id="848712481">
                                  <w:marLeft w:val="0"/>
                                  <w:marRight w:val="0"/>
                                  <w:marTop w:val="0"/>
                                  <w:marBottom w:val="0"/>
                                  <w:divBdr>
                                    <w:top w:val="none" w:sz="0" w:space="0" w:color="auto"/>
                                    <w:left w:val="none" w:sz="0" w:space="0" w:color="auto"/>
                                    <w:bottom w:val="none" w:sz="0" w:space="0" w:color="auto"/>
                                    <w:right w:val="none" w:sz="0" w:space="0" w:color="auto"/>
                                  </w:divBdr>
                                  <w:divsChild>
                                    <w:div w:id="1388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534593">
      <w:bodyDiv w:val="1"/>
      <w:marLeft w:val="0"/>
      <w:marRight w:val="0"/>
      <w:marTop w:val="0"/>
      <w:marBottom w:val="0"/>
      <w:divBdr>
        <w:top w:val="none" w:sz="0" w:space="0" w:color="auto"/>
        <w:left w:val="none" w:sz="0" w:space="0" w:color="auto"/>
        <w:bottom w:val="none" w:sz="0" w:space="0" w:color="auto"/>
        <w:right w:val="none" w:sz="0" w:space="0" w:color="auto"/>
      </w:divBdr>
      <w:divsChild>
        <w:div w:id="64306263">
          <w:marLeft w:val="0"/>
          <w:marRight w:val="0"/>
          <w:marTop w:val="0"/>
          <w:marBottom w:val="0"/>
          <w:divBdr>
            <w:top w:val="none" w:sz="0" w:space="0" w:color="auto"/>
            <w:left w:val="none" w:sz="0" w:space="0" w:color="auto"/>
            <w:bottom w:val="none" w:sz="0" w:space="0" w:color="auto"/>
            <w:right w:val="none" w:sz="0" w:space="0" w:color="auto"/>
          </w:divBdr>
          <w:divsChild>
            <w:div w:id="394621303">
              <w:marLeft w:val="0"/>
              <w:marRight w:val="0"/>
              <w:marTop w:val="0"/>
              <w:marBottom w:val="0"/>
              <w:divBdr>
                <w:top w:val="none" w:sz="0" w:space="0" w:color="auto"/>
                <w:left w:val="none" w:sz="0" w:space="0" w:color="auto"/>
                <w:bottom w:val="none" w:sz="0" w:space="0" w:color="auto"/>
                <w:right w:val="none" w:sz="0" w:space="0" w:color="auto"/>
              </w:divBdr>
              <w:divsChild>
                <w:div w:id="826094189">
                  <w:marLeft w:val="0"/>
                  <w:marRight w:val="0"/>
                  <w:marTop w:val="0"/>
                  <w:marBottom w:val="0"/>
                  <w:divBdr>
                    <w:top w:val="none" w:sz="0" w:space="0" w:color="auto"/>
                    <w:left w:val="none" w:sz="0" w:space="0" w:color="auto"/>
                    <w:bottom w:val="none" w:sz="0" w:space="0" w:color="auto"/>
                    <w:right w:val="none" w:sz="0" w:space="0" w:color="auto"/>
                  </w:divBdr>
                  <w:divsChild>
                    <w:div w:id="16441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249">
          <w:marLeft w:val="0"/>
          <w:marRight w:val="0"/>
          <w:marTop w:val="0"/>
          <w:marBottom w:val="0"/>
          <w:divBdr>
            <w:top w:val="none" w:sz="0" w:space="0" w:color="auto"/>
            <w:left w:val="none" w:sz="0" w:space="0" w:color="auto"/>
            <w:bottom w:val="none" w:sz="0" w:space="0" w:color="auto"/>
            <w:right w:val="none" w:sz="0" w:space="0" w:color="auto"/>
          </w:divBdr>
          <w:divsChild>
            <w:div w:id="852574423">
              <w:marLeft w:val="0"/>
              <w:marRight w:val="0"/>
              <w:marTop w:val="0"/>
              <w:marBottom w:val="0"/>
              <w:divBdr>
                <w:top w:val="none" w:sz="0" w:space="0" w:color="auto"/>
                <w:left w:val="none" w:sz="0" w:space="0" w:color="auto"/>
                <w:bottom w:val="none" w:sz="0" w:space="0" w:color="auto"/>
                <w:right w:val="none" w:sz="0" w:space="0" w:color="auto"/>
              </w:divBdr>
              <w:divsChild>
                <w:div w:id="1811821446">
                  <w:marLeft w:val="0"/>
                  <w:marRight w:val="0"/>
                  <w:marTop w:val="0"/>
                  <w:marBottom w:val="0"/>
                  <w:divBdr>
                    <w:top w:val="none" w:sz="0" w:space="0" w:color="auto"/>
                    <w:left w:val="none" w:sz="0" w:space="0" w:color="auto"/>
                    <w:bottom w:val="none" w:sz="0" w:space="0" w:color="auto"/>
                    <w:right w:val="none" w:sz="0" w:space="0" w:color="auto"/>
                  </w:divBdr>
                  <w:divsChild>
                    <w:div w:id="1956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9566">
          <w:marLeft w:val="0"/>
          <w:marRight w:val="0"/>
          <w:marTop w:val="0"/>
          <w:marBottom w:val="0"/>
          <w:divBdr>
            <w:top w:val="none" w:sz="0" w:space="0" w:color="auto"/>
            <w:left w:val="none" w:sz="0" w:space="0" w:color="auto"/>
            <w:bottom w:val="none" w:sz="0" w:space="0" w:color="auto"/>
            <w:right w:val="none" w:sz="0" w:space="0" w:color="auto"/>
          </w:divBdr>
          <w:divsChild>
            <w:div w:id="1493058777">
              <w:marLeft w:val="0"/>
              <w:marRight w:val="0"/>
              <w:marTop w:val="0"/>
              <w:marBottom w:val="0"/>
              <w:divBdr>
                <w:top w:val="none" w:sz="0" w:space="0" w:color="auto"/>
                <w:left w:val="none" w:sz="0" w:space="0" w:color="auto"/>
                <w:bottom w:val="none" w:sz="0" w:space="0" w:color="auto"/>
                <w:right w:val="none" w:sz="0" w:space="0" w:color="auto"/>
              </w:divBdr>
            </w:div>
            <w:div w:id="1675063704">
              <w:marLeft w:val="0"/>
              <w:marRight w:val="0"/>
              <w:marTop w:val="0"/>
              <w:marBottom w:val="0"/>
              <w:divBdr>
                <w:top w:val="none" w:sz="0" w:space="0" w:color="auto"/>
                <w:left w:val="none" w:sz="0" w:space="0" w:color="auto"/>
                <w:bottom w:val="none" w:sz="0" w:space="0" w:color="auto"/>
                <w:right w:val="none" w:sz="0" w:space="0" w:color="auto"/>
              </w:divBdr>
            </w:div>
          </w:divsChild>
        </w:div>
        <w:div w:id="773205696">
          <w:marLeft w:val="0"/>
          <w:marRight w:val="0"/>
          <w:marTop w:val="0"/>
          <w:marBottom w:val="0"/>
          <w:divBdr>
            <w:top w:val="none" w:sz="0" w:space="0" w:color="auto"/>
            <w:left w:val="none" w:sz="0" w:space="0" w:color="auto"/>
            <w:bottom w:val="none" w:sz="0" w:space="0" w:color="auto"/>
            <w:right w:val="none" w:sz="0" w:space="0" w:color="auto"/>
          </w:divBdr>
          <w:divsChild>
            <w:div w:id="487672682">
              <w:marLeft w:val="0"/>
              <w:marRight w:val="0"/>
              <w:marTop w:val="0"/>
              <w:marBottom w:val="0"/>
              <w:divBdr>
                <w:top w:val="none" w:sz="0" w:space="0" w:color="auto"/>
                <w:left w:val="none" w:sz="0" w:space="0" w:color="auto"/>
                <w:bottom w:val="none" w:sz="0" w:space="0" w:color="auto"/>
                <w:right w:val="none" w:sz="0" w:space="0" w:color="auto"/>
              </w:divBdr>
            </w:div>
          </w:divsChild>
        </w:div>
        <w:div w:id="525405208">
          <w:marLeft w:val="0"/>
          <w:marRight w:val="0"/>
          <w:marTop w:val="0"/>
          <w:marBottom w:val="0"/>
          <w:divBdr>
            <w:top w:val="none" w:sz="0" w:space="0" w:color="auto"/>
            <w:left w:val="none" w:sz="0" w:space="0" w:color="auto"/>
            <w:bottom w:val="none" w:sz="0" w:space="0" w:color="auto"/>
            <w:right w:val="none" w:sz="0" w:space="0" w:color="auto"/>
          </w:divBdr>
          <w:divsChild>
            <w:div w:id="304552546">
              <w:marLeft w:val="0"/>
              <w:marRight w:val="0"/>
              <w:marTop w:val="0"/>
              <w:marBottom w:val="0"/>
              <w:divBdr>
                <w:top w:val="none" w:sz="0" w:space="0" w:color="auto"/>
                <w:left w:val="none" w:sz="0" w:space="0" w:color="auto"/>
                <w:bottom w:val="none" w:sz="0" w:space="0" w:color="auto"/>
                <w:right w:val="none" w:sz="0" w:space="0" w:color="auto"/>
              </w:divBdr>
            </w:div>
          </w:divsChild>
        </w:div>
        <w:div w:id="711810179">
          <w:marLeft w:val="0"/>
          <w:marRight w:val="0"/>
          <w:marTop w:val="0"/>
          <w:marBottom w:val="0"/>
          <w:divBdr>
            <w:top w:val="none" w:sz="0" w:space="0" w:color="auto"/>
            <w:left w:val="none" w:sz="0" w:space="0" w:color="auto"/>
            <w:bottom w:val="none" w:sz="0" w:space="0" w:color="auto"/>
            <w:right w:val="none" w:sz="0" w:space="0" w:color="auto"/>
          </w:divBdr>
          <w:divsChild>
            <w:div w:id="1839269172">
              <w:marLeft w:val="0"/>
              <w:marRight w:val="0"/>
              <w:marTop w:val="0"/>
              <w:marBottom w:val="0"/>
              <w:divBdr>
                <w:top w:val="none" w:sz="0" w:space="0" w:color="auto"/>
                <w:left w:val="none" w:sz="0" w:space="0" w:color="auto"/>
                <w:bottom w:val="none" w:sz="0" w:space="0" w:color="auto"/>
                <w:right w:val="none" w:sz="0" w:space="0" w:color="auto"/>
              </w:divBdr>
            </w:div>
            <w:div w:id="357049604">
              <w:marLeft w:val="0"/>
              <w:marRight w:val="0"/>
              <w:marTop w:val="0"/>
              <w:marBottom w:val="0"/>
              <w:divBdr>
                <w:top w:val="none" w:sz="0" w:space="0" w:color="auto"/>
                <w:left w:val="none" w:sz="0" w:space="0" w:color="auto"/>
                <w:bottom w:val="none" w:sz="0" w:space="0" w:color="auto"/>
                <w:right w:val="none" w:sz="0" w:space="0" w:color="auto"/>
              </w:divBdr>
            </w:div>
          </w:divsChild>
        </w:div>
        <w:div w:id="908803763">
          <w:marLeft w:val="0"/>
          <w:marRight w:val="0"/>
          <w:marTop w:val="0"/>
          <w:marBottom w:val="0"/>
          <w:divBdr>
            <w:top w:val="none" w:sz="0" w:space="0" w:color="auto"/>
            <w:left w:val="none" w:sz="0" w:space="0" w:color="auto"/>
            <w:bottom w:val="none" w:sz="0" w:space="0" w:color="auto"/>
            <w:right w:val="none" w:sz="0" w:space="0" w:color="auto"/>
          </w:divBdr>
          <w:divsChild>
            <w:div w:id="66390852">
              <w:marLeft w:val="0"/>
              <w:marRight w:val="0"/>
              <w:marTop w:val="0"/>
              <w:marBottom w:val="0"/>
              <w:divBdr>
                <w:top w:val="none" w:sz="0" w:space="0" w:color="auto"/>
                <w:left w:val="none" w:sz="0" w:space="0" w:color="auto"/>
                <w:bottom w:val="none" w:sz="0" w:space="0" w:color="auto"/>
                <w:right w:val="none" w:sz="0" w:space="0" w:color="auto"/>
              </w:divBdr>
              <w:divsChild>
                <w:div w:id="1345086788">
                  <w:marLeft w:val="0"/>
                  <w:marRight w:val="0"/>
                  <w:marTop w:val="0"/>
                  <w:marBottom w:val="0"/>
                  <w:divBdr>
                    <w:top w:val="none" w:sz="0" w:space="0" w:color="auto"/>
                    <w:left w:val="none" w:sz="0" w:space="0" w:color="auto"/>
                    <w:bottom w:val="none" w:sz="0" w:space="0" w:color="auto"/>
                    <w:right w:val="none" w:sz="0" w:space="0" w:color="auto"/>
                  </w:divBdr>
                  <w:divsChild>
                    <w:div w:id="1725324433">
                      <w:marLeft w:val="0"/>
                      <w:marRight w:val="0"/>
                      <w:marTop w:val="0"/>
                      <w:marBottom w:val="0"/>
                      <w:divBdr>
                        <w:top w:val="none" w:sz="0" w:space="0" w:color="auto"/>
                        <w:left w:val="none" w:sz="0" w:space="0" w:color="auto"/>
                        <w:bottom w:val="none" w:sz="0" w:space="0" w:color="auto"/>
                        <w:right w:val="none" w:sz="0" w:space="0" w:color="auto"/>
                      </w:divBdr>
                      <w:divsChild>
                        <w:div w:id="505023415">
                          <w:marLeft w:val="0"/>
                          <w:marRight w:val="0"/>
                          <w:marTop w:val="0"/>
                          <w:marBottom w:val="0"/>
                          <w:divBdr>
                            <w:top w:val="none" w:sz="0" w:space="0" w:color="auto"/>
                            <w:left w:val="none" w:sz="0" w:space="0" w:color="auto"/>
                            <w:bottom w:val="none" w:sz="0" w:space="0" w:color="auto"/>
                            <w:right w:val="none" w:sz="0" w:space="0" w:color="auto"/>
                          </w:divBdr>
                        </w:div>
                      </w:divsChild>
                    </w:div>
                    <w:div w:id="1339311908">
                      <w:marLeft w:val="0"/>
                      <w:marRight w:val="0"/>
                      <w:marTop w:val="0"/>
                      <w:marBottom w:val="0"/>
                      <w:divBdr>
                        <w:top w:val="none" w:sz="0" w:space="0" w:color="auto"/>
                        <w:left w:val="none" w:sz="0" w:space="0" w:color="auto"/>
                        <w:bottom w:val="none" w:sz="0" w:space="0" w:color="auto"/>
                        <w:right w:val="none" w:sz="0" w:space="0" w:color="auto"/>
                      </w:divBdr>
                      <w:divsChild>
                        <w:div w:id="789400019">
                          <w:marLeft w:val="0"/>
                          <w:marRight w:val="0"/>
                          <w:marTop w:val="0"/>
                          <w:marBottom w:val="0"/>
                          <w:divBdr>
                            <w:top w:val="none" w:sz="0" w:space="0" w:color="auto"/>
                            <w:left w:val="none" w:sz="0" w:space="0" w:color="auto"/>
                            <w:bottom w:val="none" w:sz="0" w:space="0" w:color="auto"/>
                            <w:right w:val="none" w:sz="0" w:space="0" w:color="auto"/>
                          </w:divBdr>
                          <w:divsChild>
                            <w:div w:id="2014019077">
                              <w:marLeft w:val="0"/>
                              <w:marRight w:val="0"/>
                              <w:marTop w:val="0"/>
                              <w:marBottom w:val="0"/>
                              <w:divBdr>
                                <w:top w:val="none" w:sz="0" w:space="0" w:color="auto"/>
                                <w:left w:val="none" w:sz="0" w:space="0" w:color="auto"/>
                                <w:bottom w:val="none" w:sz="0" w:space="0" w:color="auto"/>
                                <w:right w:val="none" w:sz="0" w:space="0" w:color="auto"/>
                              </w:divBdr>
                              <w:divsChild>
                                <w:div w:id="9528824">
                                  <w:marLeft w:val="0"/>
                                  <w:marRight w:val="0"/>
                                  <w:marTop w:val="0"/>
                                  <w:marBottom w:val="0"/>
                                  <w:divBdr>
                                    <w:top w:val="none" w:sz="0" w:space="0" w:color="auto"/>
                                    <w:left w:val="none" w:sz="0" w:space="0" w:color="auto"/>
                                    <w:bottom w:val="none" w:sz="0" w:space="0" w:color="auto"/>
                                    <w:right w:val="none" w:sz="0" w:space="0" w:color="auto"/>
                                  </w:divBdr>
                                  <w:divsChild>
                                    <w:div w:id="1889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2379">
                              <w:marLeft w:val="0"/>
                              <w:marRight w:val="0"/>
                              <w:marTop w:val="0"/>
                              <w:marBottom w:val="0"/>
                              <w:divBdr>
                                <w:top w:val="none" w:sz="0" w:space="0" w:color="auto"/>
                                <w:left w:val="none" w:sz="0" w:space="0" w:color="auto"/>
                                <w:bottom w:val="none" w:sz="0" w:space="0" w:color="auto"/>
                                <w:right w:val="none" w:sz="0" w:space="0" w:color="auto"/>
                              </w:divBdr>
                              <w:divsChild>
                                <w:div w:id="620187721">
                                  <w:marLeft w:val="0"/>
                                  <w:marRight w:val="0"/>
                                  <w:marTop w:val="0"/>
                                  <w:marBottom w:val="0"/>
                                  <w:divBdr>
                                    <w:top w:val="none" w:sz="0" w:space="0" w:color="auto"/>
                                    <w:left w:val="none" w:sz="0" w:space="0" w:color="auto"/>
                                    <w:bottom w:val="none" w:sz="0" w:space="0" w:color="auto"/>
                                    <w:right w:val="none" w:sz="0" w:space="0" w:color="auto"/>
                                  </w:divBdr>
                                  <w:divsChild>
                                    <w:div w:id="20018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857">
                              <w:marLeft w:val="0"/>
                              <w:marRight w:val="0"/>
                              <w:marTop w:val="0"/>
                              <w:marBottom w:val="0"/>
                              <w:divBdr>
                                <w:top w:val="none" w:sz="0" w:space="0" w:color="auto"/>
                                <w:left w:val="none" w:sz="0" w:space="0" w:color="auto"/>
                                <w:bottom w:val="none" w:sz="0" w:space="0" w:color="auto"/>
                                <w:right w:val="none" w:sz="0" w:space="0" w:color="auto"/>
                              </w:divBdr>
                              <w:divsChild>
                                <w:div w:id="983002969">
                                  <w:marLeft w:val="0"/>
                                  <w:marRight w:val="0"/>
                                  <w:marTop w:val="0"/>
                                  <w:marBottom w:val="0"/>
                                  <w:divBdr>
                                    <w:top w:val="none" w:sz="0" w:space="0" w:color="auto"/>
                                    <w:left w:val="none" w:sz="0" w:space="0" w:color="auto"/>
                                    <w:bottom w:val="none" w:sz="0" w:space="0" w:color="auto"/>
                                    <w:right w:val="none" w:sz="0" w:space="0" w:color="auto"/>
                                  </w:divBdr>
                                  <w:divsChild>
                                    <w:div w:id="2689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578644">
      <w:bodyDiv w:val="1"/>
      <w:marLeft w:val="0"/>
      <w:marRight w:val="0"/>
      <w:marTop w:val="0"/>
      <w:marBottom w:val="0"/>
      <w:divBdr>
        <w:top w:val="none" w:sz="0" w:space="0" w:color="auto"/>
        <w:left w:val="none" w:sz="0" w:space="0" w:color="auto"/>
        <w:bottom w:val="none" w:sz="0" w:space="0" w:color="auto"/>
        <w:right w:val="none" w:sz="0" w:space="0" w:color="auto"/>
      </w:divBdr>
      <w:divsChild>
        <w:div w:id="1477723040">
          <w:marLeft w:val="0"/>
          <w:marRight w:val="0"/>
          <w:marTop w:val="0"/>
          <w:marBottom w:val="0"/>
          <w:divBdr>
            <w:top w:val="none" w:sz="0" w:space="0" w:color="auto"/>
            <w:left w:val="none" w:sz="0" w:space="0" w:color="auto"/>
            <w:bottom w:val="none" w:sz="0" w:space="0" w:color="auto"/>
            <w:right w:val="none" w:sz="0" w:space="0" w:color="auto"/>
          </w:divBdr>
          <w:divsChild>
            <w:div w:id="6642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9117">
      <w:bodyDiv w:val="1"/>
      <w:marLeft w:val="0"/>
      <w:marRight w:val="0"/>
      <w:marTop w:val="0"/>
      <w:marBottom w:val="0"/>
      <w:divBdr>
        <w:top w:val="none" w:sz="0" w:space="0" w:color="auto"/>
        <w:left w:val="none" w:sz="0" w:space="0" w:color="auto"/>
        <w:bottom w:val="none" w:sz="0" w:space="0" w:color="auto"/>
        <w:right w:val="none" w:sz="0" w:space="0" w:color="auto"/>
      </w:divBdr>
      <w:divsChild>
        <w:div w:id="1500463642">
          <w:marLeft w:val="0"/>
          <w:marRight w:val="0"/>
          <w:marTop w:val="0"/>
          <w:marBottom w:val="0"/>
          <w:divBdr>
            <w:top w:val="none" w:sz="0" w:space="0" w:color="auto"/>
            <w:left w:val="none" w:sz="0" w:space="0" w:color="auto"/>
            <w:bottom w:val="none" w:sz="0" w:space="0" w:color="auto"/>
            <w:right w:val="none" w:sz="0" w:space="0" w:color="auto"/>
          </w:divBdr>
          <w:divsChild>
            <w:div w:id="19647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8468">
      <w:bodyDiv w:val="1"/>
      <w:marLeft w:val="0"/>
      <w:marRight w:val="0"/>
      <w:marTop w:val="0"/>
      <w:marBottom w:val="0"/>
      <w:divBdr>
        <w:top w:val="none" w:sz="0" w:space="0" w:color="auto"/>
        <w:left w:val="none" w:sz="0" w:space="0" w:color="auto"/>
        <w:bottom w:val="none" w:sz="0" w:space="0" w:color="auto"/>
        <w:right w:val="none" w:sz="0" w:space="0" w:color="auto"/>
      </w:divBdr>
      <w:divsChild>
        <w:div w:id="1289894829">
          <w:marLeft w:val="0"/>
          <w:marRight w:val="0"/>
          <w:marTop w:val="0"/>
          <w:marBottom w:val="0"/>
          <w:divBdr>
            <w:top w:val="none" w:sz="0" w:space="0" w:color="auto"/>
            <w:left w:val="none" w:sz="0" w:space="0" w:color="auto"/>
            <w:bottom w:val="none" w:sz="0" w:space="0" w:color="auto"/>
            <w:right w:val="none" w:sz="0" w:space="0" w:color="auto"/>
          </w:divBdr>
          <w:divsChild>
            <w:div w:id="8493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ynamic-method-dispatch-runtime-polymorphism-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62</Pages>
  <Words>13738</Words>
  <Characters>78311</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24</cp:revision>
  <dcterms:created xsi:type="dcterms:W3CDTF">2020-08-24T09:11:00Z</dcterms:created>
  <dcterms:modified xsi:type="dcterms:W3CDTF">2020-08-24T11:49:00Z</dcterms:modified>
</cp:coreProperties>
</file>